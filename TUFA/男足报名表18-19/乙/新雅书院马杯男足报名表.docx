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374559" w14:textId="77777777" w:rsidR="009C0BA0" w:rsidRDefault="003565B4" w:rsidP="00663598"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D21F15">
        <w:rPr>
          <w:rFonts w:ascii="宋体" w:hAnsi="宋体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D21F15">
        <w:rPr>
          <w:rFonts w:ascii="宋体" w:hAnsi="宋体"/>
          <w:b/>
          <w:sz w:val="28"/>
          <w:shd w:val="clear" w:color="auto" w:fill="FFFFFF"/>
        </w:rPr>
        <w:t>9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14:paraId="746C3D92" w14:textId="77777777" w:rsidR="009A1B6D" w:rsidRDefault="00F71880" w:rsidP="00663598">
      <w:pPr>
        <w:adjustRightInd w:val="0"/>
        <w:snapToGrid w:val="0"/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14:paraId="77830CDC" w14:textId="7C4C282A" w:rsidR="00AD634F" w:rsidRPr="00EB6C7B" w:rsidRDefault="009A1B6D" w:rsidP="00EB6C7B">
      <w:pPr>
        <w:tabs>
          <w:tab w:val="left" w:pos="3870"/>
        </w:tabs>
        <w:ind w:firstLineChars="400" w:firstLine="960"/>
        <w:jc w:val="left"/>
        <w:rPr>
          <w:rFonts w:ascii="宋体" w:hAnsi="宋体"/>
          <w:sz w:val="24"/>
        </w:rPr>
      </w:pPr>
      <w:r w:rsidRPr="009A1B6D">
        <w:rPr>
          <w:rFonts w:ascii="宋体" w:hAnsi="宋体" w:hint="eastAsia"/>
          <w:sz w:val="24"/>
        </w:rPr>
        <w:t>院系：</w:t>
      </w:r>
      <w:r w:rsidR="00290441">
        <w:rPr>
          <w:rFonts w:ascii="宋体" w:hAnsi="宋体" w:hint="eastAsia"/>
          <w:sz w:val="24"/>
        </w:rPr>
        <w:t>新雅书院</w:t>
      </w:r>
      <w:r>
        <w:rPr>
          <w:rFonts w:ascii="宋体" w:hAnsi="宋体"/>
          <w:sz w:val="24"/>
        </w:rPr>
        <w:t xml:space="preserve">    </w:t>
      </w:r>
      <w:r w:rsidR="0029044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    </w:t>
      </w:r>
      <w:r w:rsidR="0058738F">
        <w:rPr>
          <w:rFonts w:ascii="宋体" w:hAnsi="宋体" w:hint="eastAsia"/>
          <w:sz w:val="24"/>
        </w:rPr>
        <w:t xml:space="preserve"> </w:t>
      </w:r>
      <w:r w:rsidR="00EB6C7B">
        <w:rPr>
          <w:rFonts w:ascii="宋体" w:hAnsi="宋体"/>
          <w:sz w:val="24"/>
        </w:rPr>
        <w:t xml:space="preserve"> </w:t>
      </w:r>
      <w:r w:rsidRPr="009A1B6D">
        <w:rPr>
          <w:rFonts w:ascii="宋体" w:hAnsi="宋体" w:hint="eastAsia"/>
          <w:sz w:val="24"/>
        </w:rPr>
        <w:t xml:space="preserve">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>
        <w:rPr>
          <w:rFonts w:ascii="宋体" w:hAnsi="宋体"/>
        </w:rPr>
        <w:t xml:space="preserve"> </w:t>
      </w:r>
      <w:r w:rsidR="00290441" w:rsidRPr="00EB6C7B">
        <w:rPr>
          <w:rFonts w:ascii="宋体" w:hAnsi="宋体" w:hint="eastAsia"/>
          <w:sz w:val="24"/>
        </w:rPr>
        <w:t>深蓝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275"/>
        <w:gridCol w:w="923"/>
        <w:gridCol w:w="1338"/>
        <w:gridCol w:w="1371"/>
        <w:gridCol w:w="1125"/>
        <w:gridCol w:w="992"/>
      </w:tblGrid>
      <w:tr w:rsidR="009A1B6D" w:rsidRPr="00C22BE4" w14:paraId="563AB723" w14:textId="77777777" w:rsidTr="00C22BE4">
        <w:trPr>
          <w:trHeight w:val="510"/>
          <w:jc w:val="center"/>
        </w:trPr>
        <w:tc>
          <w:tcPr>
            <w:tcW w:w="690" w:type="dxa"/>
            <w:vAlign w:val="center"/>
          </w:tcPr>
          <w:p w14:paraId="799159D1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14:paraId="582F978B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923" w:type="dxa"/>
            <w:vAlign w:val="center"/>
          </w:tcPr>
          <w:p w14:paraId="34D589A3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14:paraId="7F0DF96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14:paraId="562586F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14:paraId="78B75B2A" w14:textId="77777777"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14:paraId="2D314542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A1B6D" w:rsidRPr="00C22BE4" w14:paraId="6A8485C0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590A277" w14:textId="20FA8EA3" w:rsidR="009A1B6D" w:rsidRPr="006929A7" w:rsidRDefault="0082079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14:paraId="38B58686" w14:textId="19F6045F" w:rsidR="009A1B6D" w:rsidRPr="006929A7" w:rsidRDefault="0082079E" w:rsidP="006929A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周辛宁</w:t>
            </w:r>
            <w:proofErr w:type="gramEnd"/>
          </w:p>
        </w:tc>
        <w:tc>
          <w:tcPr>
            <w:tcW w:w="923" w:type="dxa"/>
            <w:vAlign w:val="center"/>
          </w:tcPr>
          <w:p w14:paraId="26F68D9C" w14:textId="7BD8FA6C" w:rsidR="009A1B6D" w:rsidRPr="006929A7" w:rsidRDefault="0082079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新雅72</w:t>
            </w:r>
          </w:p>
        </w:tc>
        <w:tc>
          <w:tcPr>
            <w:tcW w:w="1338" w:type="dxa"/>
            <w:vAlign w:val="center"/>
          </w:tcPr>
          <w:p w14:paraId="5BA365B9" w14:textId="4DDA3B5D" w:rsidR="009A1B6D" w:rsidRPr="006929A7" w:rsidRDefault="0082079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2017013684</w:t>
            </w:r>
          </w:p>
        </w:tc>
        <w:tc>
          <w:tcPr>
            <w:tcW w:w="1371" w:type="dxa"/>
            <w:vAlign w:val="center"/>
          </w:tcPr>
          <w:p w14:paraId="2682520F" w14:textId="20409B8E" w:rsidR="009A1B6D" w:rsidRPr="006929A7" w:rsidRDefault="0082079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18811557226</w:t>
            </w:r>
          </w:p>
        </w:tc>
        <w:tc>
          <w:tcPr>
            <w:tcW w:w="1125" w:type="dxa"/>
            <w:vAlign w:val="center"/>
          </w:tcPr>
          <w:p w14:paraId="7092D9D8" w14:textId="300AE8DC" w:rsidR="009A1B6D" w:rsidRPr="006929A7" w:rsidRDefault="0082079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992" w:type="dxa"/>
            <w:vAlign w:val="center"/>
          </w:tcPr>
          <w:p w14:paraId="4CBC2FD9" w14:textId="15A32BCF" w:rsidR="009A1B6D" w:rsidRPr="006929A7" w:rsidRDefault="0082079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9A1B6D" w:rsidRPr="00C22BE4" w14:paraId="3BF8A036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790C027E" w14:textId="473EBF28" w:rsidR="009A1B6D" w:rsidRPr="006929A7" w:rsidRDefault="0082079E" w:rsidP="006929A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5CC8A39E" w14:textId="289C9213" w:rsidR="009A1B6D" w:rsidRPr="006929A7" w:rsidRDefault="0082079E" w:rsidP="006929A7">
            <w:pPr>
              <w:jc w:val="center"/>
              <w:rPr>
                <w:rFonts w:ascii="宋体" w:hAnsi="宋体"/>
                <w:szCs w:val="21"/>
              </w:rPr>
            </w:pPr>
            <w:r w:rsidRPr="0082079E">
              <w:rPr>
                <w:rFonts w:ascii="宋体" w:hAnsi="宋体" w:hint="eastAsia"/>
                <w:szCs w:val="21"/>
              </w:rPr>
              <w:t>李瀚明</w:t>
            </w:r>
          </w:p>
        </w:tc>
        <w:tc>
          <w:tcPr>
            <w:tcW w:w="923" w:type="dxa"/>
            <w:vAlign w:val="center"/>
          </w:tcPr>
          <w:p w14:paraId="1839CA61" w14:textId="07A6BCA3" w:rsidR="009A1B6D" w:rsidRPr="006929A7" w:rsidRDefault="0082079E" w:rsidP="006929A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新雅82</w:t>
            </w:r>
          </w:p>
        </w:tc>
        <w:tc>
          <w:tcPr>
            <w:tcW w:w="1338" w:type="dxa"/>
            <w:vAlign w:val="center"/>
          </w:tcPr>
          <w:p w14:paraId="7C15A6E1" w14:textId="35717EAD" w:rsidR="009A1B6D" w:rsidRPr="006929A7" w:rsidRDefault="0082079E" w:rsidP="006929A7">
            <w:pPr>
              <w:jc w:val="center"/>
              <w:rPr>
                <w:rFonts w:ascii="宋体" w:hAnsi="宋体"/>
                <w:szCs w:val="21"/>
              </w:rPr>
            </w:pPr>
            <w:r w:rsidRPr="0082079E">
              <w:rPr>
                <w:rFonts w:ascii="宋体" w:hAnsi="宋体"/>
                <w:szCs w:val="21"/>
              </w:rPr>
              <w:t>2018013466</w:t>
            </w:r>
          </w:p>
        </w:tc>
        <w:tc>
          <w:tcPr>
            <w:tcW w:w="1371" w:type="dxa"/>
            <w:vAlign w:val="center"/>
          </w:tcPr>
          <w:p w14:paraId="65AFF60E" w14:textId="55A84A8E" w:rsidR="009A1B6D" w:rsidRPr="006929A7" w:rsidRDefault="0082079E" w:rsidP="006929A7">
            <w:pPr>
              <w:jc w:val="center"/>
              <w:rPr>
                <w:rFonts w:ascii="宋体" w:hAnsi="宋体"/>
                <w:szCs w:val="21"/>
              </w:rPr>
            </w:pPr>
            <w:r w:rsidRPr="0082079E">
              <w:rPr>
                <w:rFonts w:ascii="宋体" w:hAnsi="宋体"/>
                <w:szCs w:val="21"/>
              </w:rPr>
              <w:t>13911831266</w:t>
            </w:r>
          </w:p>
        </w:tc>
        <w:tc>
          <w:tcPr>
            <w:tcW w:w="1125" w:type="dxa"/>
            <w:vAlign w:val="center"/>
          </w:tcPr>
          <w:p w14:paraId="2A7F5BB7" w14:textId="460D83C4" w:rsidR="009A1B6D" w:rsidRPr="006929A7" w:rsidRDefault="009B478A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14:paraId="72EE5325" w14:textId="77777777" w:rsidR="009A1B6D" w:rsidRPr="006929A7" w:rsidRDefault="009A1B6D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079E" w:rsidRPr="00C22BE4" w14:paraId="745630D9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4C271580" w14:textId="4D38475C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14:paraId="1270C032" w14:textId="4B922A5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 w:val="20"/>
              </w:rPr>
              <w:t>王隽伟</w:t>
            </w:r>
          </w:p>
        </w:tc>
        <w:tc>
          <w:tcPr>
            <w:tcW w:w="923" w:type="dxa"/>
            <w:vAlign w:val="center"/>
          </w:tcPr>
          <w:p w14:paraId="0A89F8D6" w14:textId="6B54E78B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新雅81</w:t>
            </w:r>
          </w:p>
        </w:tc>
        <w:tc>
          <w:tcPr>
            <w:tcW w:w="1338" w:type="dxa"/>
            <w:vAlign w:val="center"/>
          </w:tcPr>
          <w:p w14:paraId="6A1BE5D5" w14:textId="2F5EC021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82079E">
              <w:rPr>
                <w:rFonts w:ascii="宋体" w:hAnsi="宋体"/>
                <w:szCs w:val="21"/>
              </w:rPr>
              <w:t>2018013446</w:t>
            </w:r>
          </w:p>
        </w:tc>
        <w:tc>
          <w:tcPr>
            <w:tcW w:w="1371" w:type="dxa"/>
            <w:vAlign w:val="center"/>
          </w:tcPr>
          <w:p w14:paraId="4B4D1025" w14:textId="2FCE1C8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82079E">
              <w:rPr>
                <w:rFonts w:ascii="宋体" w:hAnsi="宋体"/>
                <w:szCs w:val="21"/>
              </w:rPr>
              <w:t>17718181592</w:t>
            </w:r>
          </w:p>
        </w:tc>
        <w:tc>
          <w:tcPr>
            <w:tcW w:w="1125" w:type="dxa"/>
            <w:vAlign w:val="center"/>
          </w:tcPr>
          <w:p w14:paraId="66712744" w14:textId="7686F825" w:rsidR="0082079E" w:rsidRPr="006929A7" w:rsidRDefault="009B478A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DFC5504" w14:textId="7777777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079E" w:rsidRPr="00C22BE4" w14:paraId="4D448993" w14:textId="77777777" w:rsidTr="00D85372">
        <w:trPr>
          <w:trHeight w:val="284"/>
          <w:jc w:val="center"/>
        </w:trPr>
        <w:tc>
          <w:tcPr>
            <w:tcW w:w="690" w:type="dxa"/>
            <w:vAlign w:val="center"/>
          </w:tcPr>
          <w:p w14:paraId="299CF017" w14:textId="0316687F" w:rsidR="0082079E" w:rsidRPr="006929A7" w:rsidRDefault="0082079E" w:rsidP="0082079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14:paraId="04B3748E" w14:textId="416F2718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 w:val="20"/>
              </w:rPr>
              <w:t>杨闻宇</w:t>
            </w:r>
          </w:p>
        </w:tc>
        <w:tc>
          <w:tcPr>
            <w:tcW w:w="923" w:type="dxa"/>
          </w:tcPr>
          <w:p w14:paraId="738B2906" w14:textId="3EA00D96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C74D63">
              <w:rPr>
                <w:rFonts w:ascii="宋体" w:hAnsi="宋体" w:hint="eastAsia"/>
                <w:szCs w:val="21"/>
              </w:rPr>
              <w:t>新雅</w:t>
            </w: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338" w:type="dxa"/>
            <w:vAlign w:val="center"/>
          </w:tcPr>
          <w:p w14:paraId="3CB1C949" w14:textId="780886BA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82079E">
              <w:rPr>
                <w:rFonts w:ascii="宋体" w:hAnsi="宋体"/>
                <w:szCs w:val="21"/>
              </w:rPr>
              <w:t>2018013463</w:t>
            </w:r>
          </w:p>
        </w:tc>
        <w:tc>
          <w:tcPr>
            <w:tcW w:w="1371" w:type="dxa"/>
            <w:vAlign w:val="center"/>
          </w:tcPr>
          <w:p w14:paraId="0B83C3F9" w14:textId="77452898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82079E">
              <w:rPr>
                <w:rFonts w:ascii="宋体" w:hAnsi="宋体"/>
                <w:szCs w:val="21"/>
              </w:rPr>
              <w:t>13240923632</w:t>
            </w:r>
          </w:p>
        </w:tc>
        <w:tc>
          <w:tcPr>
            <w:tcW w:w="1125" w:type="dxa"/>
            <w:vAlign w:val="center"/>
          </w:tcPr>
          <w:p w14:paraId="5901E1C0" w14:textId="6F247C38" w:rsidR="0082079E" w:rsidRPr="006929A7" w:rsidRDefault="009B478A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383E68BA" w14:textId="7777777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079E" w:rsidRPr="00C22BE4" w14:paraId="675F976C" w14:textId="77777777" w:rsidTr="00D85372">
        <w:trPr>
          <w:trHeight w:val="284"/>
          <w:jc w:val="center"/>
        </w:trPr>
        <w:tc>
          <w:tcPr>
            <w:tcW w:w="690" w:type="dxa"/>
            <w:vAlign w:val="center"/>
          </w:tcPr>
          <w:p w14:paraId="595EBCB8" w14:textId="0DB37BF9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14:paraId="227AC366" w14:textId="603B953D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 w:val="20"/>
              </w:rPr>
              <w:t>毛豪爽</w:t>
            </w:r>
          </w:p>
        </w:tc>
        <w:tc>
          <w:tcPr>
            <w:tcW w:w="923" w:type="dxa"/>
          </w:tcPr>
          <w:p w14:paraId="5AA6F0C0" w14:textId="5052CCD0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C74D63">
              <w:rPr>
                <w:rFonts w:ascii="宋体" w:hAnsi="宋体" w:hint="eastAsia"/>
                <w:szCs w:val="21"/>
              </w:rPr>
              <w:t>新雅</w:t>
            </w: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338" w:type="dxa"/>
            <w:vAlign w:val="center"/>
          </w:tcPr>
          <w:p w14:paraId="516EE7A4" w14:textId="798A864E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82079E">
              <w:rPr>
                <w:rFonts w:ascii="宋体" w:hAnsi="宋体"/>
                <w:szCs w:val="21"/>
              </w:rPr>
              <w:t>2018013480</w:t>
            </w:r>
          </w:p>
        </w:tc>
        <w:tc>
          <w:tcPr>
            <w:tcW w:w="1371" w:type="dxa"/>
            <w:vAlign w:val="center"/>
          </w:tcPr>
          <w:p w14:paraId="26B95C04" w14:textId="4CD893CF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82079E">
              <w:rPr>
                <w:rFonts w:ascii="宋体" w:hAnsi="宋体"/>
                <w:szCs w:val="21"/>
              </w:rPr>
              <w:t>18303646085</w:t>
            </w:r>
          </w:p>
        </w:tc>
        <w:tc>
          <w:tcPr>
            <w:tcW w:w="1125" w:type="dxa"/>
            <w:vAlign w:val="center"/>
          </w:tcPr>
          <w:p w14:paraId="300BCC56" w14:textId="54C869DA" w:rsidR="0082079E" w:rsidRPr="006929A7" w:rsidRDefault="009B478A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4FAAD2A3" w14:textId="7777777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079E" w:rsidRPr="00C22BE4" w14:paraId="4A44DAC9" w14:textId="77777777" w:rsidTr="00D85372">
        <w:trPr>
          <w:trHeight w:val="284"/>
          <w:jc w:val="center"/>
        </w:trPr>
        <w:tc>
          <w:tcPr>
            <w:tcW w:w="690" w:type="dxa"/>
            <w:vAlign w:val="center"/>
          </w:tcPr>
          <w:p w14:paraId="5940ECC4" w14:textId="39A7BCE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14:paraId="2AC7EF93" w14:textId="68D936F9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 w:val="20"/>
              </w:rPr>
              <w:t>杨新航</w:t>
            </w:r>
          </w:p>
        </w:tc>
        <w:tc>
          <w:tcPr>
            <w:tcW w:w="923" w:type="dxa"/>
          </w:tcPr>
          <w:p w14:paraId="533EA21C" w14:textId="6465C268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C74D63">
              <w:rPr>
                <w:rFonts w:ascii="宋体" w:hAnsi="宋体" w:hint="eastAsia"/>
                <w:szCs w:val="21"/>
              </w:rPr>
              <w:t>新雅</w:t>
            </w:r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1338" w:type="dxa"/>
            <w:vAlign w:val="center"/>
          </w:tcPr>
          <w:p w14:paraId="24DDDF7E" w14:textId="0D6C698A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82079E">
              <w:rPr>
                <w:rFonts w:ascii="宋体" w:hAnsi="宋体"/>
                <w:szCs w:val="21"/>
              </w:rPr>
              <w:t>2018013455</w:t>
            </w:r>
          </w:p>
        </w:tc>
        <w:tc>
          <w:tcPr>
            <w:tcW w:w="1371" w:type="dxa"/>
            <w:vAlign w:val="center"/>
          </w:tcPr>
          <w:p w14:paraId="6ED3BE03" w14:textId="0EE6F82F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82079E">
              <w:rPr>
                <w:rFonts w:ascii="宋体" w:hAnsi="宋体"/>
                <w:szCs w:val="21"/>
              </w:rPr>
              <w:t>18287597976</w:t>
            </w:r>
          </w:p>
        </w:tc>
        <w:tc>
          <w:tcPr>
            <w:tcW w:w="1125" w:type="dxa"/>
            <w:vAlign w:val="center"/>
          </w:tcPr>
          <w:p w14:paraId="4C2D5FBE" w14:textId="75FC09CF" w:rsidR="0082079E" w:rsidRPr="006929A7" w:rsidRDefault="009B478A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992" w:type="dxa"/>
            <w:vAlign w:val="center"/>
          </w:tcPr>
          <w:p w14:paraId="03BED02C" w14:textId="7777777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079E" w:rsidRPr="00C22BE4" w14:paraId="658CAF58" w14:textId="77777777" w:rsidTr="00D85372">
        <w:trPr>
          <w:trHeight w:val="284"/>
          <w:jc w:val="center"/>
        </w:trPr>
        <w:tc>
          <w:tcPr>
            <w:tcW w:w="690" w:type="dxa"/>
            <w:vAlign w:val="center"/>
          </w:tcPr>
          <w:p w14:paraId="4E8A30B4" w14:textId="7306B24C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14:paraId="267B4182" w14:textId="701EEB49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 w:val="20"/>
              </w:rPr>
              <w:t>孙博</w:t>
            </w:r>
          </w:p>
        </w:tc>
        <w:tc>
          <w:tcPr>
            <w:tcW w:w="923" w:type="dxa"/>
          </w:tcPr>
          <w:p w14:paraId="618CE314" w14:textId="2162A058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C74D63">
              <w:rPr>
                <w:rFonts w:ascii="宋体" w:hAnsi="宋体" w:hint="eastAsia"/>
                <w:szCs w:val="21"/>
              </w:rPr>
              <w:t>新雅</w:t>
            </w:r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1338" w:type="dxa"/>
            <w:vAlign w:val="center"/>
          </w:tcPr>
          <w:p w14:paraId="74F061B6" w14:textId="75E460C2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82079E">
              <w:rPr>
                <w:rFonts w:ascii="宋体" w:hAnsi="宋体"/>
                <w:szCs w:val="21"/>
              </w:rPr>
              <w:t>2018013433</w:t>
            </w:r>
          </w:p>
        </w:tc>
        <w:tc>
          <w:tcPr>
            <w:tcW w:w="1371" w:type="dxa"/>
            <w:vAlign w:val="center"/>
          </w:tcPr>
          <w:p w14:paraId="44E16F17" w14:textId="4F29948B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82079E">
              <w:rPr>
                <w:rFonts w:ascii="宋体" w:hAnsi="宋体"/>
                <w:szCs w:val="21"/>
              </w:rPr>
              <w:t>18618377018</w:t>
            </w:r>
          </w:p>
        </w:tc>
        <w:tc>
          <w:tcPr>
            <w:tcW w:w="1125" w:type="dxa"/>
            <w:vAlign w:val="center"/>
          </w:tcPr>
          <w:p w14:paraId="176F9575" w14:textId="6C832411" w:rsidR="0082079E" w:rsidRPr="006929A7" w:rsidRDefault="009B478A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2EC563A6" w14:textId="7777777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079E" w:rsidRPr="00C22BE4" w14:paraId="4924D98C" w14:textId="77777777" w:rsidTr="00D85372">
        <w:trPr>
          <w:trHeight w:val="284"/>
          <w:jc w:val="center"/>
        </w:trPr>
        <w:tc>
          <w:tcPr>
            <w:tcW w:w="690" w:type="dxa"/>
            <w:vAlign w:val="center"/>
          </w:tcPr>
          <w:p w14:paraId="612FAD37" w14:textId="62F2F948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14:paraId="7D15068C" w14:textId="6D3540E2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 w:val="20"/>
              </w:rPr>
              <w:t>曹翔宇</w:t>
            </w:r>
          </w:p>
        </w:tc>
        <w:tc>
          <w:tcPr>
            <w:tcW w:w="923" w:type="dxa"/>
          </w:tcPr>
          <w:p w14:paraId="2AA91475" w14:textId="3E74837F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C74D63">
              <w:rPr>
                <w:rFonts w:ascii="宋体" w:hAnsi="宋体" w:hint="eastAsia"/>
                <w:szCs w:val="21"/>
              </w:rPr>
              <w:t>新雅</w:t>
            </w: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338" w:type="dxa"/>
            <w:vAlign w:val="center"/>
          </w:tcPr>
          <w:p w14:paraId="3382A00D" w14:textId="18830DDD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82079E">
              <w:rPr>
                <w:rFonts w:ascii="宋体" w:hAnsi="宋体"/>
                <w:szCs w:val="21"/>
              </w:rPr>
              <w:t>2018013477</w:t>
            </w:r>
          </w:p>
        </w:tc>
        <w:tc>
          <w:tcPr>
            <w:tcW w:w="1371" w:type="dxa"/>
            <w:vAlign w:val="center"/>
          </w:tcPr>
          <w:p w14:paraId="3542DA81" w14:textId="4A4B32AF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82079E">
              <w:rPr>
                <w:rFonts w:ascii="宋体" w:hAnsi="宋体"/>
                <w:szCs w:val="21"/>
              </w:rPr>
              <w:t>18356061146</w:t>
            </w:r>
          </w:p>
        </w:tc>
        <w:tc>
          <w:tcPr>
            <w:tcW w:w="1125" w:type="dxa"/>
            <w:vAlign w:val="center"/>
          </w:tcPr>
          <w:p w14:paraId="60C56126" w14:textId="1B85440F" w:rsidR="0082079E" w:rsidRPr="006929A7" w:rsidRDefault="009B478A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14:paraId="0F2CEA4A" w14:textId="7777777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079E" w:rsidRPr="00C22BE4" w14:paraId="6A76E6B3" w14:textId="77777777" w:rsidTr="00D85372">
        <w:trPr>
          <w:trHeight w:val="284"/>
          <w:jc w:val="center"/>
        </w:trPr>
        <w:tc>
          <w:tcPr>
            <w:tcW w:w="690" w:type="dxa"/>
            <w:vAlign w:val="center"/>
          </w:tcPr>
          <w:p w14:paraId="25BAA056" w14:textId="1E5219BF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14:paraId="03A5B9DE" w14:textId="2F071790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 w:val="20"/>
              </w:rPr>
              <w:t>邓坤恬</w:t>
            </w:r>
          </w:p>
        </w:tc>
        <w:tc>
          <w:tcPr>
            <w:tcW w:w="923" w:type="dxa"/>
          </w:tcPr>
          <w:p w14:paraId="07D83D16" w14:textId="6E6AC24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C74D63">
              <w:rPr>
                <w:rFonts w:ascii="宋体" w:hAnsi="宋体" w:hint="eastAsia"/>
                <w:szCs w:val="21"/>
              </w:rPr>
              <w:t>新雅</w:t>
            </w: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1338" w:type="dxa"/>
            <w:vAlign w:val="center"/>
          </w:tcPr>
          <w:p w14:paraId="0DAC3AC1" w14:textId="6FE8E6B2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82079E">
              <w:rPr>
                <w:rFonts w:ascii="宋体" w:hAnsi="宋体"/>
                <w:szCs w:val="21"/>
              </w:rPr>
              <w:t>2017013655</w:t>
            </w:r>
          </w:p>
        </w:tc>
        <w:tc>
          <w:tcPr>
            <w:tcW w:w="1371" w:type="dxa"/>
            <w:vAlign w:val="center"/>
          </w:tcPr>
          <w:p w14:paraId="2356B5B6" w14:textId="4B19DE1A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82079E">
              <w:rPr>
                <w:rFonts w:ascii="宋体" w:hAnsi="宋体"/>
                <w:szCs w:val="21"/>
              </w:rPr>
              <w:t>15197805099</w:t>
            </w:r>
          </w:p>
        </w:tc>
        <w:tc>
          <w:tcPr>
            <w:tcW w:w="1125" w:type="dxa"/>
            <w:vAlign w:val="center"/>
          </w:tcPr>
          <w:p w14:paraId="5085D86A" w14:textId="11B84674" w:rsidR="0082079E" w:rsidRPr="006929A7" w:rsidRDefault="00677278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992" w:type="dxa"/>
            <w:vAlign w:val="center"/>
          </w:tcPr>
          <w:p w14:paraId="39CC376B" w14:textId="7777777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079E" w:rsidRPr="00C22BE4" w14:paraId="001B7E47" w14:textId="77777777" w:rsidTr="00D85372">
        <w:trPr>
          <w:trHeight w:val="284"/>
          <w:jc w:val="center"/>
        </w:trPr>
        <w:tc>
          <w:tcPr>
            <w:tcW w:w="690" w:type="dxa"/>
            <w:vAlign w:val="center"/>
          </w:tcPr>
          <w:p w14:paraId="6E7D5144" w14:textId="30BF92FF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14:paraId="58A3A1A7" w14:textId="67B32D55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温晋</w:t>
            </w:r>
            <w:proofErr w:type="gramEnd"/>
          </w:p>
        </w:tc>
        <w:tc>
          <w:tcPr>
            <w:tcW w:w="923" w:type="dxa"/>
          </w:tcPr>
          <w:p w14:paraId="187D5891" w14:textId="1D1BA5F2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C74D63">
              <w:rPr>
                <w:rFonts w:ascii="宋体" w:hAnsi="宋体" w:hint="eastAsia"/>
                <w:szCs w:val="21"/>
              </w:rPr>
              <w:t>新雅</w:t>
            </w: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38" w:type="dxa"/>
            <w:vAlign w:val="center"/>
          </w:tcPr>
          <w:p w14:paraId="1BBB5E70" w14:textId="49C87B69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82079E">
              <w:rPr>
                <w:rFonts w:ascii="宋体" w:hAnsi="宋体"/>
                <w:szCs w:val="21"/>
              </w:rPr>
              <w:t>2017013685</w:t>
            </w:r>
          </w:p>
        </w:tc>
        <w:tc>
          <w:tcPr>
            <w:tcW w:w="1371" w:type="dxa"/>
            <w:vAlign w:val="center"/>
          </w:tcPr>
          <w:p w14:paraId="7E22A528" w14:textId="66FE7C7E" w:rsidR="0082079E" w:rsidRPr="006929A7" w:rsidRDefault="001E65FC" w:rsidP="0082079E">
            <w:pPr>
              <w:jc w:val="center"/>
              <w:rPr>
                <w:rFonts w:ascii="宋体" w:hAnsi="宋体"/>
                <w:szCs w:val="21"/>
              </w:rPr>
            </w:pPr>
            <w:r w:rsidRPr="001E65FC">
              <w:rPr>
                <w:rFonts w:ascii="宋体" w:hAnsi="宋体"/>
                <w:szCs w:val="21"/>
              </w:rPr>
              <w:t>18059202915</w:t>
            </w:r>
          </w:p>
        </w:tc>
        <w:tc>
          <w:tcPr>
            <w:tcW w:w="1125" w:type="dxa"/>
            <w:vAlign w:val="center"/>
          </w:tcPr>
          <w:p w14:paraId="1226F1C2" w14:textId="28259AF6" w:rsidR="0082079E" w:rsidRPr="006929A7" w:rsidRDefault="00CC3787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7B156DA0" w14:textId="7777777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079E" w:rsidRPr="00C22BE4" w14:paraId="4CC456B0" w14:textId="77777777" w:rsidTr="00D85372">
        <w:trPr>
          <w:trHeight w:val="284"/>
          <w:jc w:val="center"/>
        </w:trPr>
        <w:tc>
          <w:tcPr>
            <w:tcW w:w="690" w:type="dxa"/>
            <w:vAlign w:val="center"/>
          </w:tcPr>
          <w:p w14:paraId="39C813AE" w14:textId="3311B993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14:paraId="4BA7C24B" w14:textId="613E93D3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 w:val="20"/>
              </w:rPr>
              <w:t>武文昊</w:t>
            </w:r>
          </w:p>
        </w:tc>
        <w:tc>
          <w:tcPr>
            <w:tcW w:w="923" w:type="dxa"/>
          </w:tcPr>
          <w:p w14:paraId="7DD5956D" w14:textId="7420E625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C74D63">
              <w:rPr>
                <w:rFonts w:ascii="宋体" w:hAnsi="宋体" w:hint="eastAsia"/>
                <w:szCs w:val="21"/>
              </w:rPr>
              <w:t>新雅</w:t>
            </w:r>
            <w:r w:rsidR="001E65FC"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338" w:type="dxa"/>
            <w:vAlign w:val="center"/>
          </w:tcPr>
          <w:p w14:paraId="05D2832B" w14:textId="2615D7CF" w:rsidR="0082079E" w:rsidRPr="006929A7" w:rsidRDefault="001E65FC" w:rsidP="0082079E">
            <w:pPr>
              <w:jc w:val="center"/>
              <w:rPr>
                <w:rFonts w:ascii="宋体" w:hAnsi="宋体"/>
                <w:szCs w:val="21"/>
              </w:rPr>
            </w:pPr>
            <w:r w:rsidRPr="001E65FC">
              <w:rPr>
                <w:rFonts w:ascii="宋体" w:hAnsi="宋体"/>
                <w:szCs w:val="21"/>
              </w:rPr>
              <w:t>2018013488</w:t>
            </w:r>
          </w:p>
        </w:tc>
        <w:tc>
          <w:tcPr>
            <w:tcW w:w="1371" w:type="dxa"/>
            <w:vAlign w:val="center"/>
          </w:tcPr>
          <w:p w14:paraId="77FEB2CD" w14:textId="1B3DD0F1" w:rsidR="0082079E" w:rsidRPr="006929A7" w:rsidRDefault="001E65FC" w:rsidP="0082079E">
            <w:pPr>
              <w:jc w:val="center"/>
              <w:rPr>
                <w:rFonts w:ascii="宋体" w:hAnsi="宋体"/>
                <w:szCs w:val="21"/>
              </w:rPr>
            </w:pPr>
            <w:r w:rsidRPr="001E65FC">
              <w:rPr>
                <w:rFonts w:ascii="宋体" w:hAnsi="宋体"/>
                <w:szCs w:val="21"/>
              </w:rPr>
              <w:t>18500171911</w:t>
            </w:r>
          </w:p>
        </w:tc>
        <w:tc>
          <w:tcPr>
            <w:tcW w:w="1125" w:type="dxa"/>
            <w:vAlign w:val="center"/>
          </w:tcPr>
          <w:p w14:paraId="011E6CCB" w14:textId="49AD9F37" w:rsidR="0082079E" w:rsidRPr="006929A7" w:rsidRDefault="009B478A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14:paraId="07406737" w14:textId="7777777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079E" w:rsidRPr="00C22BE4" w14:paraId="622A8BA4" w14:textId="77777777" w:rsidTr="00D85372">
        <w:trPr>
          <w:trHeight w:val="284"/>
          <w:jc w:val="center"/>
        </w:trPr>
        <w:tc>
          <w:tcPr>
            <w:tcW w:w="690" w:type="dxa"/>
            <w:vAlign w:val="center"/>
          </w:tcPr>
          <w:p w14:paraId="233E7BA3" w14:textId="55712AB1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2F19E858" w14:textId="38B9FAC4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刘宇泽</w:t>
            </w:r>
            <w:proofErr w:type="gramEnd"/>
          </w:p>
        </w:tc>
        <w:tc>
          <w:tcPr>
            <w:tcW w:w="923" w:type="dxa"/>
          </w:tcPr>
          <w:p w14:paraId="0FF3406D" w14:textId="7110596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C74D63">
              <w:rPr>
                <w:rFonts w:ascii="宋体" w:hAnsi="宋体" w:hint="eastAsia"/>
                <w:szCs w:val="21"/>
              </w:rPr>
              <w:t>新雅</w:t>
            </w:r>
            <w:r w:rsidR="001E65FC"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1338" w:type="dxa"/>
            <w:vAlign w:val="center"/>
          </w:tcPr>
          <w:p w14:paraId="01FB61E1" w14:textId="7E5C257D" w:rsidR="0082079E" w:rsidRPr="006929A7" w:rsidRDefault="001E65FC" w:rsidP="0082079E">
            <w:pPr>
              <w:jc w:val="center"/>
              <w:rPr>
                <w:rFonts w:ascii="宋体" w:hAnsi="宋体"/>
                <w:szCs w:val="21"/>
              </w:rPr>
            </w:pPr>
            <w:r w:rsidRPr="001E65FC">
              <w:rPr>
                <w:rFonts w:ascii="宋体" w:hAnsi="宋体"/>
                <w:szCs w:val="21"/>
              </w:rPr>
              <w:t>2018013442</w:t>
            </w:r>
          </w:p>
        </w:tc>
        <w:tc>
          <w:tcPr>
            <w:tcW w:w="1371" w:type="dxa"/>
            <w:vAlign w:val="center"/>
          </w:tcPr>
          <w:p w14:paraId="23E6A4C5" w14:textId="5BB8D449" w:rsidR="0082079E" w:rsidRPr="006929A7" w:rsidRDefault="001E65FC" w:rsidP="0082079E">
            <w:pPr>
              <w:jc w:val="center"/>
              <w:rPr>
                <w:rFonts w:ascii="宋体" w:hAnsi="宋体"/>
                <w:szCs w:val="21"/>
              </w:rPr>
            </w:pPr>
            <w:r w:rsidRPr="001E65FC">
              <w:rPr>
                <w:rFonts w:ascii="宋体" w:hAnsi="宋体"/>
                <w:szCs w:val="21"/>
              </w:rPr>
              <w:t>13146025788</w:t>
            </w:r>
          </w:p>
        </w:tc>
        <w:tc>
          <w:tcPr>
            <w:tcW w:w="1125" w:type="dxa"/>
            <w:vAlign w:val="center"/>
          </w:tcPr>
          <w:p w14:paraId="624BDD9A" w14:textId="642F640F" w:rsidR="0082079E" w:rsidRPr="006929A7" w:rsidRDefault="005A08BD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14:paraId="13814B18" w14:textId="7777777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079E" w:rsidRPr="00C22BE4" w14:paraId="14D0C188" w14:textId="77777777" w:rsidTr="00D85372">
        <w:trPr>
          <w:trHeight w:val="284"/>
          <w:jc w:val="center"/>
        </w:trPr>
        <w:tc>
          <w:tcPr>
            <w:tcW w:w="690" w:type="dxa"/>
            <w:vAlign w:val="center"/>
          </w:tcPr>
          <w:p w14:paraId="153C0E10" w14:textId="4A0B9EC6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14:paraId="3BF43C7A" w14:textId="51D6075F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 w:val="20"/>
              </w:rPr>
              <w:t>王曙源</w:t>
            </w:r>
          </w:p>
        </w:tc>
        <w:tc>
          <w:tcPr>
            <w:tcW w:w="923" w:type="dxa"/>
          </w:tcPr>
          <w:p w14:paraId="23C0E4CC" w14:textId="1F99CE61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C74D63">
              <w:rPr>
                <w:rFonts w:ascii="宋体" w:hAnsi="宋体" w:hint="eastAsia"/>
                <w:szCs w:val="21"/>
              </w:rPr>
              <w:t>新雅</w:t>
            </w:r>
            <w:r w:rsidR="001E65FC"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1338" w:type="dxa"/>
            <w:vAlign w:val="center"/>
          </w:tcPr>
          <w:p w14:paraId="3A161CBC" w14:textId="39E9AAAB" w:rsidR="0082079E" w:rsidRPr="006929A7" w:rsidRDefault="001E65FC" w:rsidP="0082079E">
            <w:pPr>
              <w:jc w:val="center"/>
              <w:rPr>
                <w:rFonts w:ascii="宋体" w:hAnsi="宋体"/>
                <w:szCs w:val="21"/>
              </w:rPr>
            </w:pPr>
            <w:r w:rsidRPr="001E65FC">
              <w:rPr>
                <w:rFonts w:ascii="宋体" w:hAnsi="宋体"/>
                <w:szCs w:val="21"/>
              </w:rPr>
              <w:t>2018013438</w:t>
            </w:r>
          </w:p>
        </w:tc>
        <w:tc>
          <w:tcPr>
            <w:tcW w:w="1371" w:type="dxa"/>
            <w:vAlign w:val="center"/>
          </w:tcPr>
          <w:p w14:paraId="7D591BBB" w14:textId="5C8A62BE" w:rsidR="0082079E" w:rsidRPr="006929A7" w:rsidRDefault="001E65FC" w:rsidP="0082079E">
            <w:pPr>
              <w:jc w:val="center"/>
              <w:rPr>
                <w:rFonts w:ascii="宋体" w:hAnsi="宋体"/>
                <w:szCs w:val="21"/>
              </w:rPr>
            </w:pPr>
            <w:r w:rsidRPr="001E65FC">
              <w:rPr>
                <w:rFonts w:ascii="宋体" w:hAnsi="宋体"/>
                <w:szCs w:val="21"/>
              </w:rPr>
              <w:t>19910621413</w:t>
            </w:r>
          </w:p>
        </w:tc>
        <w:tc>
          <w:tcPr>
            <w:tcW w:w="1125" w:type="dxa"/>
            <w:vAlign w:val="center"/>
          </w:tcPr>
          <w:p w14:paraId="5E89C10E" w14:textId="69910584" w:rsidR="0082079E" w:rsidRPr="006929A7" w:rsidRDefault="009B478A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14:paraId="65C0141E" w14:textId="7777777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079E" w:rsidRPr="00C22BE4" w14:paraId="12A4F7EA" w14:textId="77777777" w:rsidTr="00D85372">
        <w:trPr>
          <w:trHeight w:val="284"/>
          <w:jc w:val="center"/>
        </w:trPr>
        <w:tc>
          <w:tcPr>
            <w:tcW w:w="690" w:type="dxa"/>
            <w:vAlign w:val="center"/>
          </w:tcPr>
          <w:p w14:paraId="279D30D6" w14:textId="6275F25B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14:paraId="54673E95" w14:textId="4E5F7B26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 w:val="20"/>
              </w:rPr>
              <w:t>王劭聪</w:t>
            </w:r>
          </w:p>
        </w:tc>
        <w:tc>
          <w:tcPr>
            <w:tcW w:w="923" w:type="dxa"/>
          </w:tcPr>
          <w:p w14:paraId="17D8C6DA" w14:textId="0D54E0D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C74D63">
              <w:rPr>
                <w:rFonts w:ascii="宋体" w:hAnsi="宋体" w:hint="eastAsia"/>
                <w:szCs w:val="21"/>
              </w:rPr>
              <w:t>新雅</w:t>
            </w:r>
            <w:r w:rsidR="001E65FC"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338" w:type="dxa"/>
            <w:vAlign w:val="center"/>
          </w:tcPr>
          <w:p w14:paraId="7251622C" w14:textId="6E23FB53" w:rsidR="0082079E" w:rsidRPr="006929A7" w:rsidRDefault="001E65FC" w:rsidP="0082079E">
            <w:pPr>
              <w:jc w:val="center"/>
              <w:rPr>
                <w:rFonts w:ascii="宋体" w:hAnsi="宋体"/>
                <w:szCs w:val="21"/>
              </w:rPr>
            </w:pPr>
            <w:r w:rsidRPr="001E65FC">
              <w:rPr>
                <w:rFonts w:ascii="宋体" w:hAnsi="宋体"/>
                <w:szCs w:val="21"/>
              </w:rPr>
              <w:t>2018013478</w:t>
            </w:r>
          </w:p>
        </w:tc>
        <w:tc>
          <w:tcPr>
            <w:tcW w:w="1371" w:type="dxa"/>
            <w:vAlign w:val="center"/>
          </w:tcPr>
          <w:p w14:paraId="37302F0A" w14:textId="6DCB6D46" w:rsidR="0082079E" w:rsidRPr="006929A7" w:rsidRDefault="001E65FC" w:rsidP="0082079E">
            <w:pPr>
              <w:jc w:val="center"/>
              <w:rPr>
                <w:rFonts w:ascii="宋体" w:hAnsi="宋体"/>
                <w:szCs w:val="21"/>
              </w:rPr>
            </w:pPr>
            <w:r w:rsidRPr="001E65FC">
              <w:rPr>
                <w:rFonts w:ascii="宋体" w:hAnsi="宋体"/>
                <w:szCs w:val="21"/>
              </w:rPr>
              <w:t>13146026588</w:t>
            </w:r>
          </w:p>
        </w:tc>
        <w:tc>
          <w:tcPr>
            <w:tcW w:w="1125" w:type="dxa"/>
            <w:vAlign w:val="center"/>
          </w:tcPr>
          <w:p w14:paraId="4E89729E" w14:textId="7EBB6D6C" w:rsidR="0082079E" w:rsidRPr="006929A7" w:rsidRDefault="009B478A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14:paraId="09FEE507" w14:textId="7777777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079E" w:rsidRPr="00C22BE4" w14:paraId="7A4225F7" w14:textId="77777777" w:rsidTr="00D85372">
        <w:trPr>
          <w:trHeight w:val="284"/>
          <w:jc w:val="center"/>
        </w:trPr>
        <w:tc>
          <w:tcPr>
            <w:tcW w:w="690" w:type="dxa"/>
            <w:vAlign w:val="center"/>
          </w:tcPr>
          <w:p w14:paraId="5DC79297" w14:textId="56E22488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14:paraId="4C4F88BD" w14:textId="40043699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 w:val="20"/>
              </w:rPr>
              <w:t>薛劭翀</w:t>
            </w:r>
          </w:p>
        </w:tc>
        <w:tc>
          <w:tcPr>
            <w:tcW w:w="923" w:type="dxa"/>
          </w:tcPr>
          <w:p w14:paraId="223DAB5B" w14:textId="2408D239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C74D63">
              <w:rPr>
                <w:rFonts w:ascii="宋体" w:hAnsi="宋体" w:hint="eastAsia"/>
                <w:szCs w:val="21"/>
              </w:rPr>
              <w:t>新雅</w:t>
            </w:r>
            <w:r w:rsidR="001E65FC"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1338" w:type="dxa"/>
            <w:vAlign w:val="center"/>
          </w:tcPr>
          <w:p w14:paraId="32E37CBB" w14:textId="702EEB63" w:rsidR="0082079E" w:rsidRPr="006929A7" w:rsidRDefault="001E65FC" w:rsidP="0082079E">
            <w:pPr>
              <w:jc w:val="center"/>
              <w:rPr>
                <w:rFonts w:ascii="宋体" w:hAnsi="宋体"/>
                <w:szCs w:val="21"/>
              </w:rPr>
            </w:pPr>
            <w:r w:rsidRPr="001E65FC">
              <w:rPr>
                <w:rFonts w:ascii="宋体" w:hAnsi="宋体"/>
                <w:szCs w:val="21"/>
              </w:rPr>
              <w:t>2018013436</w:t>
            </w:r>
          </w:p>
        </w:tc>
        <w:tc>
          <w:tcPr>
            <w:tcW w:w="1371" w:type="dxa"/>
            <w:vAlign w:val="center"/>
          </w:tcPr>
          <w:p w14:paraId="5C34CE06" w14:textId="25F69470" w:rsidR="0082079E" w:rsidRPr="006929A7" w:rsidRDefault="001E65FC" w:rsidP="0082079E">
            <w:pPr>
              <w:jc w:val="center"/>
              <w:rPr>
                <w:rFonts w:ascii="宋体" w:hAnsi="宋体"/>
                <w:szCs w:val="21"/>
              </w:rPr>
            </w:pPr>
            <w:r w:rsidRPr="001E65FC">
              <w:rPr>
                <w:rFonts w:ascii="宋体" w:hAnsi="宋体"/>
                <w:szCs w:val="21"/>
              </w:rPr>
              <w:t>15001061826</w:t>
            </w:r>
          </w:p>
        </w:tc>
        <w:tc>
          <w:tcPr>
            <w:tcW w:w="1125" w:type="dxa"/>
            <w:vAlign w:val="center"/>
          </w:tcPr>
          <w:p w14:paraId="70D0AFF1" w14:textId="7761B15B" w:rsidR="0082079E" w:rsidRPr="006929A7" w:rsidRDefault="009B478A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14:paraId="10FAA2BF" w14:textId="7777777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079E" w:rsidRPr="00C22BE4" w14:paraId="381F5E52" w14:textId="77777777" w:rsidTr="00D85372">
        <w:trPr>
          <w:trHeight w:val="284"/>
          <w:jc w:val="center"/>
        </w:trPr>
        <w:tc>
          <w:tcPr>
            <w:tcW w:w="690" w:type="dxa"/>
            <w:vAlign w:val="center"/>
          </w:tcPr>
          <w:p w14:paraId="56B777DB" w14:textId="6C5ABD93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14:paraId="577DE19A" w14:textId="7CAF6498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马铭泽</w:t>
            </w:r>
            <w:proofErr w:type="gramEnd"/>
          </w:p>
        </w:tc>
        <w:tc>
          <w:tcPr>
            <w:tcW w:w="923" w:type="dxa"/>
          </w:tcPr>
          <w:p w14:paraId="1344B102" w14:textId="1FFD4428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C74D63">
              <w:rPr>
                <w:rFonts w:ascii="宋体" w:hAnsi="宋体" w:hint="eastAsia"/>
                <w:szCs w:val="21"/>
              </w:rPr>
              <w:t>新雅</w:t>
            </w:r>
            <w:r w:rsidR="001E65FC"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1338" w:type="dxa"/>
            <w:vAlign w:val="center"/>
          </w:tcPr>
          <w:p w14:paraId="4D4747F5" w14:textId="5AC19350" w:rsidR="0082079E" w:rsidRPr="006929A7" w:rsidRDefault="001E65FC" w:rsidP="0082079E">
            <w:pPr>
              <w:jc w:val="center"/>
              <w:rPr>
                <w:rFonts w:ascii="宋体" w:hAnsi="宋体"/>
                <w:szCs w:val="21"/>
              </w:rPr>
            </w:pPr>
            <w:r w:rsidRPr="001E65FC">
              <w:rPr>
                <w:rFonts w:ascii="宋体" w:hAnsi="宋体"/>
                <w:szCs w:val="21"/>
              </w:rPr>
              <w:t>2018013440</w:t>
            </w:r>
          </w:p>
        </w:tc>
        <w:tc>
          <w:tcPr>
            <w:tcW w:w="1371" w:type="dxa"/>
            <w:vAlign w:val="center"/>
          </w:tcPr>
          <w:p w14:paraId="42A05E9E" w14:textId="470D3938" w:rsidR="0082079E" w:rsidRPr="006929A7" w:rsidRDefault="001E65FC" w:rsidP="0082079E">
            <w:pPr>
              <w:jc w:val="center"/>
              <w:rPr>
                <w:rFonts w:ascii="宋体" w:hAnsi="宋体"/>
                <w:szCs w:val="21"/>
              </w:rPr>
            </w:pPr>
            <w:r w:rsidRPr="001E65FC">
              <w:rPr>
                <w:rFonts w:ascii="宋体" w:hAnsi="宋体"/>
                <w:szCs w:val="21"/>
              </w:rPr>
              <w:t>13940073712</w:t>
            </w:r>
          </w:p>
        </w:tc>
        <w:tc>
          <w:tcPr>
            <w:tcW w:w="1125" w:type="dxa"/>
            <w:vAlign w:val="center"/>
          </w:tcPr>
          <w:p w14:paraId="1D5A9A5C" w14:textId="5171166F" w:rsidR="0082079E" w:rsidRPr="006929A7" w:rsidRDefault="009B478A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37E06F6C" w14:textId="7777777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079E" w:rsidRPr="00C22BE4" w14:paraId="59F1A24F" w14:textId="77777777" w:rsidTr="00D85372">
        <w:trPr>
          <w:trHeight w:val="284"/>
          <w:jc w:val="center"/>
        </w:trPr>
        <w:tc>
          <w:tcPr>
            <w:tcW w:w="690" w:type="dxa"/>
            <w:vAlign w:val="center"/>
          </w:tcPr>
          <w:p w14:paraId="267252B2" w14:textId="3BA99356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14:paraId="0ADB4784" w14:textId="6FB31354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 w:val="20"/>
              </w:rPr>
              <w:t>王</w:t>
            </w:r>
            <w:proofErr w:type="gramStart"/>
            <w:r>
              <w:rPr>
                <w:rFonts w:ascii="Arial" w:hAnsi="Arial" w:cs="Arial"/>
                <w:sz w:val="20"/>
              </w:rPr>
              <w:t>浩</w:t>
            </w:r>
            <w:proofErr w:type="gramEnd"/>
            <w:r>
              <w:rPr>
                <w:rFonts w:ascii="Arial" w:hAnsi="Arial" w:cs="Arial"/>
                <w:sz w:val="20"/>
              </w:rPr>
              <w:t>威</w:t>
            </w:r>
          </w:p>
        </w:tc>
        <w:tc>
          <w:tcPr>
            <w:tcW w:w="923" w:type="dxa"/>
          </w:tcPr>
          <w:p w14:paraId="1953460F" w14:textId="29C442C9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C74D63">
              <w:rPr>
                <w:rFonts w:ascii="宋体" w:hAnsi="宋体" w:hint="eastAsia"/>
                <w:szCs w:val="21"/>
              </w:rPr>
              <w:t>新雅</w:t>
            </w:r>
            <w:r w:rsidR="001E65FC"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38" w:type="dxa"/>
            <w:vAlign w:val="center"/>
          </w:tcPr>
          <w:p w14:paraId="2AB35C48" w14:textId="792B95BB" w:rsidR="0082079E" w:rsidRPr="006929A7" w:rsidRDefault="001E65FC" w:rsidP="0082079E">
            <w:pPr>
              <w:jc w:val="center"/>
              <w:rPr>
                <w:rFonts w:ascii="宋体" w:hAnsi="宋体"/>
                <w:szCs w:val="21"/>
              </w:rPr>
            </w:pPr>
            <w:r w:rsidRPr="001E65FC">
              <w:rPr>
                <w:rFonts w:ascii="宋体" w:hAnsi="宋体"/>
                <w:szCs w:val="21"/>
              </w:rPr>
              <w:t>2017013689</w:t>
            </w:r>
          </w:p>
        </w:tc>
        <w:tc>
          <w:tcPr>
            <w:tcW w:w="1371" w:type="dxa"/>
            <w:vAlign w:val="center"/>
          </w:tcPr>
          <w:p w14:paraId="3DE7FDCA" w14:textId="4B448C1B" w:rsidR="0082079E" w:rsidRPr="006929A7" w:rsidRDefault="001E65FC" w:rsidP="0082079E">
            <w:pPr>
              <w:jc w:val="center"/>
              <w:rPr>
                <w:rFonts w:ascii="宋体" w:hAnsi="宋体"/>
                <w:szCs w:val="21"/>
              </w:rPr>
            </w:pPr>
            <w:r w:rsidRPr="001E65FC">
              <w:rPr>
                <w:rFonts w:ascii="宋体" w:hAnsi="宋体"/>
                <w:szCs w:val="21"/>
              </w:rPr>
              <w:t>18810729355</w:t>
            </w:r>
          </w:p>
        </w:tc>
        <w:tc>
          <w:tcPr>
            <w:tcW w:w="1125" w:type="dxa"/>
            <w:vAlign w:val="center"/>
          </w:tcPr>
          <w:p w14:paraId="07FFFABD" w14:textId="6A3C58C0" w:rsidR="0082079E" w:rsidRPr="006929A7" w:rsidRDefault="00CC3787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 w14:paraId="0242DBA9" w14:textId="7777777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079E" w:rsidRPr="00C22BE4" w14:paraId="6101C72C" w14:textId="77777777" w:rsidTr="00D85372">
        <w:trPr>
          <w:trHeight w:val="284"/>
          <w:jc w:val="center"/>
        </w:trPr>
        <w:tc>
          <w:tcPr>
            <w:tcW w:w="690" w:type="dxa"/>
            <w:vAlign w:val="center"/>
          </w:tcPr>
          <w:p w14:paraId="25EC8838" w14:textId="794EABE3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14:paraId="7E329CD0" w14:textId="43F95DF3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 w:val="20"/>
              </w:rPr>
              <w:t>俞舒扬</w:t>
            </w:r>
          </w:p>
        </w:tc>
        <w:tc>
          <w:tcPr>
            <w:tcW w:w="923" w:type="dxa"/>
          </w:tcPr>
          <w:p w14:paraId="76B6DAE9" w14:textId="1D464E85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C74D63">
              <w:rPr>
                <w:rFonts w:ascii="宋体" w:hAnsi="宋体" w:hint="eastAsia"/>
                <w:szCs w:val="21"/>
              </w:rPr>
              <w:t>新雅</w:t>
            </w:r>
            <w:r w:rsidR="001E65FC"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38" w:type="dxa"/>
            <w:vAlign w:val="center"/>
          </w:tcPr>
          <w:p w14:paraId="5FF90684" w14:textId="52D90986" w:rsidR="0082079E" w:rsidRPr="006929A7" w:rsidRDefault="001E65FC" w:rsidP="0082079E">
            <w:pPr>
              <w:jc w:val="center"/>
              <w:rPr>
                <w:rFonts w:ascii="宋体" w:hAnsi="宋体"/>
                <w:szCs w:val="21"/>
              </w:rPr>
            </w:pPr>
            <w:r w:rsidRPr="001E65FC">
              <w:rPr>
                <w:rFonts w:ascii="宋体" w:hAnsi="宋体"/>
                <w:szCs w:val="21"/>
              </w:rPr>
              <w:t>2017013703</w:t>
            </w:r>
          </w:p>
        </w:tc>
        <w:tc>
          <w:tcPr>
            <w:tcW w:w="1371" w:type="dxa"/>
            <w:vAlign w:val="center"/>
          </w:tcPr>
          <w:p w14:paraId="6F7BE91E" w14:textId="02C4FBE8" w:rsidR="0082079E" w:rsidRPr="006929A7" w:rsidRDefault="001E65FC" w:rsidP="0082079E">
            <w:pPr>
              <w:jc w:val="center"/>
              <w:rPr>
                <w:rFonts w:ascii="宋体" w:hAnsi="宋体"/>
                <w:szCs w:val="21"/>
              </w:rPr>
            </w:pPr>
            <w:r w:rsidRPr="001E65FC">
              <w:rPr>
                <w:rFonts w:ascii="宋体" w:hAnsi="宋体"/>
                <w:szCs w:val="21"/>
              </w:rPr>
              <w:t>13606610111</w:t>
            </w:r>
          </w:p>
        </w:tc>
        <w:tc>
          <w:tcPr>
            <w:tcW w:w="1125" w:type="dxa"/>
            <w:vAlign w:val="center"/>
          </w:tcPr>
          <w:p w14:paraId="7FAB04B4" w14:textId="26B72E11" w:rsidR="0082079E" w:rsidRPr="006929A7" w:rsidRDefault="003F4136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14:paraId="5EE0614E" w14:textId="7777777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079E" w:rsidRPr="00C22BE4" w14:paraId="21DBFFBA" w14:textId="77777777" w:rsidTr="00D85372">
        <w:trPr>
          <w:trHeight w:val="284"/>
          <w:jc w:val="center"/>
        </w:trPr>
        <w:tc>
          <w:tcPr>
            <w:tcW w:w="690" w:type="dxa"/>
            <w:vAlign w:val="center"/>
          </w:tcPr>
          <w:p w14:paraId="1C42DB06" w14:textId="5E3224BA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14:paraId="4BD92835" w14:textId="5096046D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张天硕</w:t>
            </w:r>
            <w:proofErr w:type="gramEnd"/>
          </w:p>
        </w:tc>
        <w:tc>
          <w:tcPr>
            <w:tcW w:w="923" w:type="dxa"/>
          </w:tcPr>
          <w:p w14:paraId="64E8477A" w14:textId="6404C96D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 w:rsidRPr="00C74D63">
              <w:rPr>
                <w:rFonts w:ascii="宋体" w:hAnsi="宋体" w:hint="eastAsia"/>
                <w:szCs w:val="21"/>
              </w:rPr>
              <w:t>新雅</w:t>
            </w:r>
            <w:r w:rsidR="001E65FC"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38" w:type="dxa"/>
            <w:vAlign w:val="center"/>
          </w:tcPr>
          <w:p w14:paraId="3E0B0570" w14:textId="78A91A42" w:rsidR="0082079E" w:rsidRPr="006929A7" w:rsidRDefault="001E65FC" w:rsidP="0082079E">
            <w:pPr>
              <w:jc w:val="center"/>
              <w:rPr>
                <w:rFonts w:ascii="宋体" w:hAnsi="宋体"/>
                <w:szCs w:val="21"/>
              </w:rPr>
            </w:pPr>
            <w:r w:rsidRPr="001E65FC">
              <w:rPr>
                <w:rFonts w:ascii="宋体" w:hAnsi="宋体"/>
                <w:szCs w:val="21"/>
              </w:rPr>
              <w:t>2017013671</w:t>
            </w:r>
          </w:p>
        </w:tc>
        <w:tc>
          <w:tcPr>
            <w:tcW w:w="1371" w:type="dxa"/>
            <w:vAlign w:val="center"/>
          </w:tcPr>
          <w:p w14:paraId="47DC65AA" w14:textId="196A8575" w:rsidR="0082079E" w:rsidRPr="006929A7" w:rsidRDefault="001E65FC" w:rsidP="0082079E">
            <w:pPr>
              <w:jc w:val="center"/>
              <w:rPr>
                <w:rFonts w:ascii="宋体" w:hAnsi="宋体"/>
                <w:szCs w:val="21"/>
              </w:rPr>
            </w:pPr>
            <w:r w:rsidRPr="001E65FC">
              <w:rPr>
                <w:rFonts w:ascii="宋体" w:hAnsi="宋体"/>
                <w:szCs w:val="21"/>
              </w:rPr>
              <w:t>15321679718</w:t>
            </w:r>
          </w:p>
        </w:tc>
        <w:tc>
          <w:tcPr>
            <w:tcW w:w="1125" w:type="dxa"/>
            <w:vAlign w:val="center"/>
          </w:tcPr>
          <w:p w14:paraId="6D350BA3" w14:textId="60D3DB11" w:rsidR="0082079E" w:rsidRPr="006929A7" w:rsidRDefault="003F4136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 w14:paraId="270C6719" w14:textId="7777777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079E" w:rsidRPr="00C22BE4" w14:paraId="6B04D142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0FEE4DA7" w14:textId="5492C2B0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14:paraId="4425B34B" w14:textId="14935C70" w:rsidR="0082079E" w:rsidRPr="006929A7" w:rsidRDefault="005D31D8" w:rsidP="0082079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王择正</w:t>
            </w:r>
            <w:proofErr w:type="gramEnd"/>
          </w:p>
        </w:tc>
        <w:tc>
          <w:tcPr>
            <w:tcW w:w="923" w:type="dxa"/>
            <w:vAlign w:val="center"/>
          </w:tcPr>
          <w:p w14:paraId="755C23DA" w14:textId="0E2101C4" w:rsidR="0082079E" w:rsidRPr="006929A7" w:rsidRDefault="003F4136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新雅71</w:t>
            </w:r>
          </w:p>
        </w:tc>
        <w:tc>
          <w:tcPr>
            <w:tcW w:w="1338" w:type="dxa"/>
            <w:vAlign w:val="center"/>
          </w:tcPr>
          <w:p w14:paraId="6AD859B4" w14:textId="6DF00A4D" w:rsidR="0082079E" w:rsidRPr="006929A7" w:rsidRDefault="003F4136" w:rsidP="0082079E">
            <w:pPr>
              <w:jc w:val="center"/>
              <w:rPr>
                <w:rFonts w:ascii="宋体" w:hAnsi="宋体"/>
                <w:szCs w:val="21"/>
              </w:rPr>
            </w:pPr>
            <w:r w:rsidRPr="003F4136">
              <w:rPr>
                <w:rFonts w:ascii="宋体" w:hAnsi="宋体"/>
                <w:szCs w:val="21"/>
              </w:rPr>
              <w:t>2017013642</w:t>
            </w:r>
          </w:p>
        </w:tc>
        <w:tc>
          <w:tcPr>
            <w:tcW w:w="1371" w:type="dxa"/>
            <w:vAlign w:val="center"/>
          </w:tcPr>
          <w:p w14:paraId="08F643CF" w14:textId="6F39933C" w:rsidR="0082079E" w:rsidRPr="006929A7" w:rsidRDefault="003F4136" w:rsidP="0082079E">
            <w:pPr>
              <w:jc w:val="center"/>
              <w:rPr>
                <w:rFonts w:ascii="宋体" w:hAnsi="宋体"/>
                <w:szCs w:val="21"/>
              </w:rPr>
            </w:pPr>
            <w:r w:rsidRPr="003F4136">
              <w:rPr>
                <w:rFonts w:ascii="宋体" w:hAnsi="宋体"/>
                <w:szCs w:val="21"/>
              </w:rPr>
              <w:t>18810051138</w:t>
            </w:r>
          </w:p>
        </w:tc>
        <w:tc>
          <w:tcPr>
            <w:tcW w:w="1125" w:type="dxa"/>
            <w:vAlign w:val="center"/>
          </w:tcPr>
          <w:p w14:paraId="6A940196" w14:textId="30738437" w:rsidR="0082079E" w:rsidRPr="006929A7" w:rsidRDefault="003F4136" w:rsidP="0082079E">
            <w:pPr>
              <w:jc w:val="center"/>
              <w:rPr>
                <w:rFonts w:ascii="宋体" w:hAnsi="宋体"/>
                <w:szCs w:val="21"/>
              </w:rPr>
            </w:pPr>
            <w:r w:rsidRPr="003F4136"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4B0DC9D5" w14:textId="7777777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079E" w:rsidRPr="00C22BE4" w14:paraId="4E4192A3" w14:textId="77777777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32DCCBDC" w14:textId="4A883D20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B858C90" w14:textId="60044FD3" w:rsidR="0082079E" w:rsidRPr="006929A7" w:rsidRDefault="003F4136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张弛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2D6E61C1" w14:textId="2A0F442D" w:rsidR="0082079E" w:rsidRPr="006929A7" w:rsidRDefault="003F4136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新雅72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7EA90319" w14:textId="1C54757C" w:rsidR="0082079E" w:rsidRPr="006929A7" w:rsidRDefault="003F4136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2017013699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34E8DC0E" w14:textId="01190088" w:rsidR="0082079E" w:rsidRPr="006929A7" w:rsidRDefault="003F4136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18810238637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644ED63B" w14:textId="32784082" w:rsidR="0082079E" w:rsidRPr="006929A7" w:rsidRDefault="003F4136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F7D8AC6" w14:textId="7777777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079E" w:rsidRPr="00C22BE4" w14:paraId="630B5C54" w14:textId="77777777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44A366B5" w14:textId="562B6573" w:rsidR="0082079E" w:rsidRPr="006929A7" w:rsidRDefault="001A7ECB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BA81262" w14:textId="74A324BC" w:rsidR="0082079E" w:rsidRPr="006929A7" w:rsidRDefault="001A7ECB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付正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09D61145" w14:textId="4D074EAC" w:rsidR="0082079E" w:rsidRPr="006929A7" w:rsidRDefault="001A7ECB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新雅71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74614B78" w14:textId="469C21AF" w:rsidR="0082079E" w:rsidRPr="006929A7" w:rsidRDefault="001A7ECB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2017013635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53993EC4" w14:textId="200793A0" w:rsidR="0082079E" w:rsidRPr="006929A7" w:rsidRDefault="001A7ECB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18210163635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3909CEED" w14:textId="5DB733EB" w:rsidR="0082079E" w:rsidRPr="006929A7" w:rsidRDefault="001A7ECB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8543F40" w14:textId="7777777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079E" w:rsidRPr="00C22BE4" w14:paraId="47541CEE" w14:textId="77777777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45E1F9CD" w14:textId="31F34A00" w:rsidR="0082079E" w:rsidRPr="006929A7" w:rsidRDefault="004D15C7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9390DE9" w14:textId="60996D0E" w:rsidR="0082079E" w:rsidRPr="006929A7" w:rsidRDefault="004D15C7" w:rsidP="0082079E">
            <w:pPr>
              <w:jc w:val="center"/>
              <w:rPr>
                <w:rFonts w:ascii="宋体" w:hAnsi="宋体"/>
                <w:szCs w:val="21"/>
              </w:rPr>
            </w:pPr>
            <w:r w:rsidRPr="004D15C7">
              <w:rPr>
                <w:rFonts w:ascii="宋体" w:hAnsi="宋体" w:hint="eastAsia"/>
                <w:szCs w:val="21"/>
              </w:rPr>
              <w:t>朱翊豪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6CD74E5A" w14:textId="39803025" w:rsidR="0082079E" w:rsidRPr="006929A7" w:rsidRDefault="004D15C7" w:rsidP="0082079E">
            <w:pPr>
              <w:jc w:val="center"/>
              <w:rPr>
                <w:rFonts w:ascii="宋体" w:hAnsi="宋体"/>
                <w:szCs w:val="21"/>
              </w:rPr>
            </w:pPr>
            <w:r w:rsidRPr="004D15C7">
              <w:rPr>
                <w:rFonts w:ascii="宋体" w:hAnsi="宋体" w:hint="eastAsia"/>
                <w:szCs w:val="21"/>
              </w:rPr>
              <w:t>新雅81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1AE5C111" w14:textId="1DD6249E" w:rsidR="0082079E" w:rsidRPr="006929A7" w:rsidRDefault="004D15C7" w:rsidP="0082079E">
            <w:pPr>
              <w:jc w:val="center"/>
              <w:rPr>
                <w:rFonts w:ascii="宋体" w:hAnsi="宋体"/>
                <w:szCs w:val="21"/>
              </w:rPr>
            </w:pPr>
            <w:r w:rsidRPr="004D15C7">
              <w:rPr>
                <w:rFonts w:ascii="宋体" w:hAnsi="宋体"/>
                <w:szCs w:val="21"/>
              </w:rPr>
              <w:t>2018013431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7B2C7214" w14:textId="5F5D51DD" w:rsidR="0082079E" w:rsidRPr="006929A7" w:rsidRDefault="00CB25A8" w:rsidP="0082079E">
            <w:pPr>
              <w:jc w:val="center"/>
              <w:rPr>
                <w:rFonts w:ascii="宋体" w:hAnsi="宋体"/>
                <w:szCs w:val="21"/>
              </w:rPr>
            </w:pPr>
            <w:r w:rsidRPr="00CB25A8">
              <w:rPr>
                <w:rFonts w:ascii="宋体" w:hAnsi="宋体"/>
                <w:szCs w:val="21"/>
              </w:rPr>
              <w:t>15811594820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73215F5A" w14:textId="04247197" w:rsidR="0082079E" w:rsidRPr="006929A7" w:rsidRDefault="00CB25A8" w:rsidP="0082079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253E3B9" w14:textId="77777777" w:rsidR="0082079E" w:rsidRPr="006929A7" w:rsidRDefault="0082079E" w:rsidP="0082079E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3B5E463A" w14:textId="77777777" w:rsidR="00663598" w:rsidRDefault="00F71880" w:rsidP="00663598">
      <w:pPr>
        <w:spacing w:afterLines="50" w:after="156"/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969"/>
        <w:gridCol w:w="4358"/>
      </w:tblGrid>
      <w:tr w:rsidR="00CD67B5" w:rsidRPr="00CD67B5" w14:paraId="6BEAC2F8" w14:textId="77777777" w:rsidTr="00CD67B5">
        <w:tc>
          <w:tcPr>
            <w:tcW w:w="959" w:type="dxa"/>
            <w:shd w:val="clear" w:color="auto" w:fill="auto"/>
          </w:tcPr>
          <w:p w14:paraId="2AB8F40A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14:paraId="1476FCBA" w14:textId="7D3293A9" w:rsidR="00663598" w:rsidRPr="00CD67B5" w:rsidRDefault="00374577" w:rsidP="0066359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徐</w:t>
            </w:r>
            <w:r w:rsidR="005765C7">
              <w:rPr>
                <w:rFonts w:ascii="宋体" w:hAnsi="宋体" w:hint="eastAsia"/>
                <w:szCs w:val="21"/>
              </w:rPr>
              <w:t>王睿</w:t>
            </w:r>
          </w:p>
        </w:tc>
        <w:tc>
          <w:tcPr>
            <w:tcW w:w="4358" w:type="dxa"/>
            <w:shd w:val="clear" w:color="auto" w:fill="auto"/>
          </w:tcPr>
          <w:p w14:paraId="33CA1DEC" w14:textId="654A868F" w:rsidR="00663598" w:rsidRPr="00CD67B5" w:rsidRDefault="005765C7" w:rsidP="0066359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张伟特</w:t>
            </w:r>
          </w:p>
        </w:tc>
      </w:tr>
      <w:tr w:rsidR="00CD67B5" w:rsidRPr="00CD67B5" w14:paraId="02FE6B4E" w14:textId="77777777" w:rsidTr="00CD67B5">
        <w:tc>
          <w:tcPr>
            <w:tcW w:w="959" w:type="dxa"/>
            <w:shd w:val="clear" w:color="auto" w:fill="auto"/>
          </w:tcPr>
          <w:p w14:paraId="284694F0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14:paraId="36CC83F2" w14:textId="2E16290C" w:rsidR="00663598" w:rsidRPr="00CD67B5" w:rsidRDefault="005765C7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新雅书院团工委书记</w:t>
            </w:r>
          </w:p>
        </w:tc>
        <w:tc>
          <w:tcPr>
            <w:tcW w:w="4358" w:type="dxa"/>
            <w:shd w:val="clear" w:color="auto" w:fill="auto"/>
          </w:tcPr>
          <w:p w14:paraId="5EEE9CB3" w14:textId="231A86EB" w:rsidR="00663598" w:rsidRPr="00CD67B5" w:rsidRDefault="005765C7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新雅书院学生工作组组长</w:t>
            </w:r>
          </w:p>
        </w:tc>
      </w:tr>
      <w:tr w:rsidR="00CD67B5" w:rsidRPr="00CD67B5" w14:paraId="247D9B03" w14:textId="77777777" w:rsidTr="00CD67B5">
        <w:tc>
          <w:tcPr>
            <w:tcW w:w="959" w:type="dxa"/>
            <w:shd w:val="clear" w:color="auto" w:fill="auto"/>
          </w:tcPr>
          <w:p w14:paraId="75672E81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14:paraId="126FFA49" w14:textId="758C3C83" w:rsidR="00663598" w:rsidRPr="00CD67B5" w:rsidRDefault="005765C7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13220187356</w:t>
            </w:r>
          </w:p>
        </w:tc>
        <w:tc>
          <w:tcPr>
            <w:tcW w:w="4358" w:type="dxa"/>
            <w:shd w:val="clear" w:color="auto" w:fill="auto"/>
          </w:tcPr>
          <w:p w14:paraId="6CE190D1" w14:textId="264B7A34" w:rsidR="00663598" w:rsidRPr="00CD67B5" w:rsidRDefault="005765C7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13810782545</w:t>
            </w:r>
          </w:p>
        </w:tc>
      </w:tr>
      <w:tr w:rsidR="00CD67B5" w:rsidRPr="00CD67B5" w14:paraId="6E111D96" w14:textId="77777777" w:rsidTr="00CD67B5">
        <w:tc>
          <w:tcPr>
            <w:tcW w:w="959" w:type="dxa"/>
            <w:shd w:val="clear" w:color="auto" w:fill="auto"/>
          </w:tcPr>
          <w:p w14:paraId="01B089F3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14:paraId="6CA8EA2B" w14:textId="69BD8138" w:rsidR="00663598" w:rsidRPr="00CD67B5" w:rsidRDefault="005765C7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Xuwang</w:t>
            </w:r>
            <w:r>
              <w:rPr>
                <w:rFonts w:ascii="宋体" w:hAnsi="宋体"/>
                <w:szCs w:val="21"/>
              </w:rPr>
              <w:t>rui1994@126.com</w:t>
            </w:r>
          </w:p>
        </w:tc>
        <w:tc>
          <w:tcPr>
            <w:tcW w:w="4358" w:type="dxa"/>
            <w:shd w:val="clear" w:color="auto" w:fill="auto"/>
          </w:tcPr>
          <w:p w14:paraId="272C6AFC" w14:textId="34478662" w:rsidR="00663598" w:rsidRPr="00CD67B5" w:rsidRDefault="005765C7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</w:t>
            </w:r>
            <w:r>
              <w:rPr>
                <w:rFonts w:ascii="宋体" w:hAnsi="宋体"/>
                <w:szCs w:val="21"/>
              </w:rPr>
              <w:t>eitezhang@126.com</w:t>
            </w:r>
            <w:bookmarkStart w:id="0" w:name="_GoBack"/>
            <w:bookmarkEnd w:id="0"/>
          </w:p>
        </w:tc>
      </w:tr>
    </w:tbl>
    <w:p w14:paraId="5B5FF579" w14:textId="77777777" w:rsidR="00E01C01" w:rsidRDefault="00E01C01" w:rsidP="00E01C0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注：本表请于</w:t>
      </w:r>
      <w:r>
        <w:rPr>
          <w:rFonts w:ascii="宋体" w:hAnsi="宋体" w:hint="eastAsia"/>
          <w:b/>
          <w:color w:val="FF0000"/>
          <w:szCs w:val="21"/>
        </w:rPr>
        <w:t>一张</w:t>
      </w:r>
      <w:r>
        <w:rPr>
          <w:rFonts w:ascii="宋体" w:hAnsi="宋体" w:hint="eastAsia"/>
          <w:szCs w:val="21"/>
        </w:rPr>
        <w:t>A4纸内填写完成，否则视为报名无效</w:t>
      </w:r>
    </w:p>
    <w:p w14:paraId="21A8EDBE" w14:textId="77777777" w:rsidR="003565B4" w:rsidRPr="00E01C01" w:rsidRDefault="003565B4" w:rsidP="000638C8">
      <w:pPr>
        <w:spacing w:beforeLines="50" w:before="156"/>
        <w:rPr>
          <w:rFonts w:ascii="宋体" w:hAnsi="宋体"/>
          <w:szCs w:val="21"/>
        </w:rPr>
      </w:pPr>
    </w:p>
    <w:sectPr w:rsidR="003565B4" w:rsidRPr="00E01C01" w:rsidSect="003565B4"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58F9E" w14:textId="77777777" w:rsidR="00CA0352" w:rsidRDefault="00CA0352">
      <w:r>
        <w:separator/>
      </w:r>
    </w:p>
  </w:endnote>
  <w:endnote w:type="continuationSeparator" w:id="0">
    <w:p w14:paraId="2CCBE121" w14:textId="77777777" w:rsidR="00CA0352" w:rsidRDefault="00CA0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F6B69" w14:textId="77777777" w:rsidR="00F71880" w:rsidRDefault="00F7188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A5F2E" w:rsidRPr="00DA5F2E">
      <w:rPr>
        <w:noProof/>
        <w:lang w:val="zh-CN"/>
      </w:rPr>
      <w:t>1</w:t>
    </w:r>
    <w:r>
      <w:rPr>
        <w:lang w:val="zh-CN"/>
      </w:rPr>
      <w:fldChar w:fldCharType="end"/>
    </w:r>
  </w:p>
  <w:p w14:paraId="03486674" w14:textId="77777777" w:rsidR="00F71880" w:rsidRDefault="00F7188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C1B29" w14:textId="77777777" w:rsidR="00F71880" w:rsidRDefault="00F71880">
    <w:pPr>
      <w:pStyle w:val="a7"/>
      <w:jc w:val="center"/>
    </w:pPr>
  </w:p>
  <w:p w14:paraId="6FCACDA8" w14:textId="77777777"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A2D7C" w14:textId="77777777" w:rsidR="00CA0352" w:rsidRDefault="00CA0352">
      <w:r>
        <w:separator/>
      </w:r>
    </w:p>
  </w:footnote>
  <w:footnote w:type="continuationSeparator" w:id="0">
    <w:p w14:paraId="4C6E4ECA" w14:textId="77777777" w:rsidR="00CA0352" w:rsidRDefault="00CA03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E33F3" w14:textId="77777777"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2A6D"/>
    <w:rsid w:val="000638C8"/>
    <w:rsid w:val="000F290F"/>
    <w:rsid w:val="000F40BE"/>
    <w:rsid w:val="00114FD2"/>
    <w:rsid w:val="00125C0D"/>
    <w:rsid w:val="001319D8"/>
    <w:rsid w:val="00147DC1"/>
    <w:rsid w:val="0015237A"/>
    <w:rsid w:val="0017189F"/>
    <w:rsid w:val="00172A27"/>
    <w:rsid w:val="001751F0"/>
    <w:rsid w:val="00193361"/>
    <w:rsid w:val="001A7ECB"/>
    <w:rsid w:val="001D1271"/>
    <w:rsid w:val="001D2143"/>
    <w:rsid w:val="001E65FC"/>
    <w:rsid w:val="001F4D6A"/>
    <w:rsid w:val="00221BD3"/>
    <w:rsid w:val="002221B1"/>
    <w:rsid w:val="00232A8D"/>
    <w:rsid w:val="00280429"/>
    <w:rsid w:val="00290441"/>
    <w:rsid w:val="002945B8"/>
    <w:rsid w:val="002A4BBC"/>
    <w:rsid w:val="002A582E"/>
    <w:rsid w:val="002C1BE6"/>
    <w:rsid w:val="002D33CD"/>
    <w:rsid w:val="002F7488"/>
    <w:rsid w:val="002F7C9A"/>
    <w:rsid w:val="0030483F"/>
    <w:rsid w:val="003153F3"/>
    <w:rsid w:val="00342289"/>
    <w:rsid w:val="003536A4"/>
    <w:rsid w:val="003565B4"/>
    <w:rsid w:val="00357B31"/>
    <w:rsid w:val="003654A1"/>
    <w:rsid w:val="00374577"/>
    <w:rsid w:val="003D44D5"/>
    <w:rsid w:val="003E2053"/>
    <w:rsid w:val="003F4136"/>
    <w:rsid w:val="00403910"/>
    <w:rsid w:val="00412F43"/>
    <w:rsid w:val="0041482E"/>
    <w:rsid w:val="0044085A"/>
    <w:rsid w:val="004449F0"/>
    <w:rsid w:val="004454B9"/>
    <w:rsid w:val="00452A81"/>
    <w:rsid w:val="00454154"/>
    <w:rsid w:val="00460605"/>
    <w:rsid w:val="00465888"/>
    <w:rsid w:val="004710E4"/>
    <w:rsid w:val="004723DB"/>
    <w:rsid w:val="0049546E"/>
    <w:rsid w:val="004A41B8"/>
    <w:rsid w:val="004D15C7"/>
    <w:rsid w:val="00501E09"/>
    <w:rsid w:val="00527490"/>
    <w:rsid w:val="005434E6"/>
    <w:rsid w:val="0057250D"/>
    <w:rsid w:val="005765C7"/>
    <w:rsid w:val="0058738F"/>
    <w:rsid w:val="005A08BD"/>
    <w:rsid w:val="005D31D8"/>
    <w:rsid w:val="005D427D"/>
    <w:rsid w:val="005E7191"/>
    <w:rsid w:val="00641B20"/>
    <w:rsid w:val="006544B2"/>
    <w:rsid w:val="00663598"/>
    <w:rsid w:val="006671AB"/>
    <w:rsid w:val="00677278"/>
    <w:rsid w:val="006811B2"/>
    <w:rsid w:val="006929A7"/>
    <w:rsid w:val="00694653"/>
    <w:rsid w:val="006D493A"/>
    <w:rsid w:val="006E6C89"/>
    <w:rsid w:val="006F1170"/>
    <w:rsid w:val="006F363B"/>
    <w:rsid w:val="006F60DA"/>
    <w:rsid w:val="00702390"/>
    <w:rsid w:val="00703FB9"/>
    <w:rsid w:val="00777737"/>
    <w:rsid w:val="00797BEB"/>
    <w:rsid w:val="007A27CD"/>
    <w:rsid w:val="007B35B9"/>
    <w:rsid w:val="007C3533"/>
    <w:rsid w:val="007F56C3"/>
    <w:rsid w:val="0082079E"/>
    <w:rsid w:val="008516AF"/>
    <w:rsid w:val="0085611A"/>
    <w:rsid w:val="00860E80"/>
    <w:rsid w:val="00870CA4"/>
    <w:rsid w:val="0087121C"/>
    <w:rsid w:val="00897D35"/>
    <w:rsid w:val="008B228A"/>
    <w:rsid w:val="008E7ADA"/>
    <w:rsid w:val="00902A93"/>
    <w:rsid w:val="00926BC6"/>
    <w:rsid w:val="009323BD"/>
    <w:rsid w:val="00953A97"/>
    <w:rsid w:val="009816E7"/>
    <w:rsid w:val="009A1B6D"/>
    <w:rsid w:val="009B478A"/>
    <w:rsid w:val="009B6332"/>
    <w:rsid w:val="009C0BA0"/>
    <w:rsid w:val="009D59CE"/>
    <w:rsid w:val="009D69F2"/>
    <w:rsid w:val="009E63FC"/>
    <w:rsid w:val="009F5140"/>
    <w:rsid w:val="00A14B13"/>
    <w:rsid w:val="00A349C3"/>
    <w:rsid w:val="00A6757B"/>
    <w:rsid w:val="00AA0C2C"/>
    <w:rsid w:val="00AD634F"/>
    <w:rsid w:val="00AE2CE2"/>
    <w:rsid w:val="00B11C56"/>
    <w:rsid w:val="00B12317"/>
    <w:rsid w:val="00B13733"/>
    <w:rsid w:val="00B256B7"/>
    <w:rsid w:val="00B535DE"/>
    <w:rsid w:val="00B66B11"/>
    <w:rsid w:val="00B8005B"/>
    <w:rsid w:val="00BB6C1A"/>
    <w:rsid w:val="00BC2775"/>
    <w:rsid w:val="00BD5A67"/>
    <w:rsid w:val="00BF5739"/>
    <w:rsid w:val="00C100CE"/>
    <w:rsid w:val="00C22BE4"/>
    <w:rsid w:val="00C35D27"/>
    <w:rsid w:val="00C60E28"/>
    <w:rsid w:val="00C84A8C"/>
    <w:rsid w:val="00CA0352"/>
    <w:rsid w:val="00CB25A8"/>
    <w:rsid w:val="00CB44E8"/>
    <w:rsid w:val="00CB5B47"/>
    <w:rsid w:val="00CB6319"/>
    <w:rsid w:val="00CC3787"/>
    <w:rsid w:val="00CC460C"/>
    <w:rsid w:val="00CD67B5"/>
    <w:rsid w:val="00D21F15"/>
    <w:rsid w:val="00D24CFF"/>
    <w:rsid w:val="00D43849"/>
    <w:rsid w:val="00D84BC6"/>
    <w:rsid w:val="00DA5F2E"/>
    <w:rsid w:val="00DB5748"/>
    <w:rsid w:val="00DD3D4A"/>
    <w:rsid w:val="00DF4A0A"/>
    <w:rsid w:val="00DF7DFF"/>
    <w:rsid w:val="00E01C01"/>
    <w:rsid w:val="00E05600"/>
    <w:rsid w:val="00E21D0F"/>
    <w:rsid w:val="00E220D2"/>
    <w:rsid w:val="00E42CBB"/>
    <w:rsid w:val="00E51AA5"/>
    <w:rsid w:val="00E733D3"/>
    <w:rsid w:val="00E771B9"/>
    <w:rsid w:val="00E87DDF"/>
    <w:rsid w:val="00E9087A"/>
    <w:rsid w:val="00EA20FE"/>
    <w:rsid w:val="00EB4C98"/>
    <w:rsid w:val="00EB6C7B"/>
    <w:rsid w:val="00ED0881"/>
    <w:rsid w:val="00F03F98"/>
    <w:rsid w:val="00F0501A"/>
    <w:rsid w:val="00F15F94"/>
    <w:rsid w:val="00F21C57"/>
    <w:rsid w:val="00F47CA4"/>
    <w:rsid w:val="00F71880"/>
    <w:rsid w:val="00F90EB6"/>
    <w:rsid w:val="00FA4A86"/>
    <w:rsid w:val="00FA5568"/>
    <w:rsid w:val="00FD1070"/>
    <w:rsid w:val="00FD2C40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D4E432"/>
  <w15:chartTrackingRefBased/>
  <w15:docId w15:val="{44334DFB-AC64-4967-A9CE-27AD8292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</w:style>
  <w:style w:type="character" w:customStyle="1" w:styleId="Char">
    <w:name w:val="无间隔 Char"/>
    <w:link w:val="11"/>
    <w:rPr>
      <w:kern w:val="0"/>
      <w:sz w:val="22"/>
    </w:rPr>
  </w:style>
  <w:style w:type="character" w:customStyle="1" w:styleId="Char1">
    <w:name w:val="正文文本 Char1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</w:style>
  <w:style w:type="character" w:customStyle="1" w:styleId="Char10">
    <w:name w:val="批注文字 Char1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Pr>
      <w:rFonts w:ascii="Calibri" w:eastAsia="宋体" w:hAnsi="Calibri" w:cs="Times New Roman"/>
      <w:szCs w:val="20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link w:val="HTML1"/>
    <w:rPr>
      <w:rFonts w:ascii="宋体" w:hAnsi="宋体"/>
      <w:sz w:val="24"/>
    </w:rPr>
  </w:style>
  <w:style w:type="character" w:customStyle="1" w:styleId="2Char">
    <w:name w:val="正文文本 2 Char"/>
    <w:link w:val="21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Pr>
      <w:sz w:val="18"/>
      <w:szCs w:val="18"/>
    </w:rPr>
  </w:style>
  <w:style w:type="character" w:customStyle="1" w:styleId="a6">
    <w:name w:val="页脚 字符"/>
    <w:link w:val="a7"/>
    <w:rPr>
      <w:sz w:val="18"/>
      <w:szCs w:val="18"/>
    </w:rPr>
  </w:style>
  <w:style w:type="character" w:customStyle="1" w:styleId="a8">
    <w:name w:val="批注框文本 字符"/>
    <w:link w:val="a9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Pr>
      <w:rFonts w:ascii="Calibri" w:eastAsia="宋体" w:hAnsi="Calibri"/>
    </w:rPr>
  </w:style>
  <w:style w:type="paragraph" w:customStyle="1" w:styleId="11">
    <w:name w:val="无间隔1"/>
    <w:link w:val="Char"/>
    <w:rPr>
      <w:sz w:val="2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Pr>
      <w:rFonts w:ascii="宋体" w:hAnsi="Times New Roman"/>
      <w:sz w:val="24"/>
    </w:rPr>
  </w:style>
  <w:style w:type="paragraph" w:styleId="TOC2">
    <w:name w:val="toc 2"/>
    <w:basedOn w:val="a"/>
    <w:next w:val="a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TOC10">
    <w:name w:val="toc 1"/>
    <w:basedOn w:val="a"/>
    <w:next w:val="a"/>
  </w:style>
  <w:style w:type="paragraph" w:styleId="a5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Pr>
      <w:sz w:val="18"/>
      <w:szCs w:val="18"/>
    </w:rPr>
  </w:style>
  <w:style w:type="paragraph" w:customStyle="1" w:styleId="13">
    <w:name w:val="日期1"/>
    <w:basedOn w:val="a"/>
    <w:next w:val="a"/>
    <w:link w:val="Char0"/>
    <w:pPr>
      <w:ind w:leftChars="2500" w:left="100"/>
    </w:pPr>
  </w:style>
  <w:style w:type="paragraph" w:styleId="ab">
    <w:name w:val="Body Text"/>
    <w:basedOn w:val="a"/>
    <w:link w:val="aa"/>
    <w:rPr>
      <w:rFonts w:ascii="宋体" w:hAnsi="Times New Roman"/>
      <w:color w:val="FF0000"/>
      <w:sz w:val="24"/>
    </w:rPr>
  </w:style>
  <w:style w:type="paragraph" w:styleId="TOC3">
    <w:name w:val="toc 3"/>
    <w:basedOn w:val="a"/>
    <w:next w:val="a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</w:style>
  <w:style w:type="table" w:styleId="ae">
    <w:name w:val="Table Grid"/>
    <w:basedOn w:val="a1"/>
    <w:uiPriority w:val="59"/>
    <w:rsid w:val="00663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DD209-81B5-4983-874D-FCFA556E9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171</Words>
  <Characters>978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清华大学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绿茵协会</dc:creator>
  <cp:keywords/>
  <cp:lastModifiedBy> </cp:lastModifiedBy>
  <cp:revision>203</cp:revision>
  <dcterms:created xsi:type="dcterms:W3CDTF">2015-09-17T08:06:00Z</dcterms:created>
  <dcterms:modified xsi:type="dcterms:W3CDTF">2018-09-24T15:20:00Z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