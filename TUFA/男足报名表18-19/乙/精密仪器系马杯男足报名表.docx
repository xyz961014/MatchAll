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5374559" w14:textId="77777777" w:rsidR="009C0BA0" w:rsidRDefault="003565B4" w:rsidP="00663598">
      <w:pPr>
        <w:adjustRightInd w:val="0"/>
        <w:snapToGrid w:val="0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 w:rsidR="00D21F15">
        <w:rPr>
          <w:rFonts w:ascii="宋体" w:hAnsi="宋体"/>
          <w:b/>
          <w:sz w:val="28"/>
          <w:shd w:val="clear" w:color="auto" w:fill="FFFFFF"/>
        </w:rPr>
        <w:t>8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D21F15">
        <w:rPr>
          <w:rFonts w:ascii="宋体" w:hAnsi="宋体"/>
          <w:b/>
          <w:sz w:val="28"/>
          <w:shd w:val="clear" w:color="auto" w:fill="FFFFFF"/>
        </w:rPr>
        <w:t>9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14:paraId="746C3D92" w14:textId="77777777" w:rsidR="009A1B6D" w:rsidRDefault="00F71880" w:rsidP="00663598">
      <w:pPr>
        <w:adjustRightInd w:val="0"/>
        <w:snapToGrid w:val="0"/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宋体" w:hAnsi="宋体" w:hint="eastAsia"/>
          <w:b/>
          <w:sz w:val="28"/>
          <w:shd w:val="clear" w:color="auto" w:fill="FFFFFF"/>
        </w:rPr>
        <w:t>表</w:t>
      </w:r>
    </w:p>
    <w:p w14:paraId="77830CDC" w14:textId="0B57B7BD" w:rsidR="00AD634F" w:rsidRDefault="009A1B6D" w:rsidP="00663598">
      <w:pPr>
        <w:tabs>
          <w:tab w:val="left" w:pos="3870"/>
        </w:tabs>
        <w:ind w:firstLine="420"/>
        <w:jc w:val="left"/>
        <w:rPr>
          <w:rFonts w:ascii="宋体" w:hAnsi="宋体"/>
        </w:rPr>
      </w:pPr>
      <w:r w:rsidRPr="009A1B6D">
        <w:rPr>
          <w:rFonts w:ascii="宋体" w:hAnsi="宋体" w:hint="eastAsia"/>
          <w:sz w:val="24"/>
        </w:rPr>
        <w:t>院系：</w:t>
      </w:r>
      <w:r w:rsidR="0072021A">
        <w:rPr>
          <w:rFonts w:ascii="宋体" w:hAnsi="宋体" w:hint="eastAsia"/>
          <w:sz w:val="24"/>
        </w:rPr>
        <w:t>精密仪器系</w:t>
      </w:r>
      <w:r>
        <w:rPr>
          <w:rFonts w:ascii="宋体" w:hAnsi="宋体"/>
          <w:sz w:val="24"/>
        </w:rPr>
        <w:t xml:space="preserve">              </w:t>
      </w:r>
      <w:r w:rsidR="0058738F">
        <w:rPr>
          <w:rFonts w:ascii="宋体" w:hAnsi="宋体" w:hint="eastAsia"/>
          <w:sz w:val="24"/>
        </w:rPr>
        <w:t xml:space="preserve"> </w:t>
      </w:r>
      <w:r w:rsidRPr="009A1B6D">
        <w:rPr>
          <w:rFonts w:ascii="宋体" w:hAnsi="宋体" w:hint="eastAsia"/>
          <w:sz w:val="24"/>
        </w:rPr>
        <w:t xml:space="preserve">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71880" w:rsidRPr="009A1B6D">
        <w:rPr>
          <w:rFonts w:ascii="宋体" w:hAnsi="宋体" w:hint="eastAsia"/>
          <w:sz w:val="24"/>
        </w:rPr>
        <w:t>：</w:t>
      </w:r>
      <w:r w:rsidR="0072021A">
        <w:rPr>
          <w:rFonts w:ascii="宋体" w:hAnsi="宋体" w:hint="eastAsia"/>
          <w:sz w:val="24"/>
        </w:rPr>
        <w:t>白色/红色</w:t>
      </w:r>
      <w:r>
        <w:rPr>
          <w:rFonts w:ascii="宋体" w:hAnsi="宋体"/>
        </w:rPr>
        <w:t xml:space="preserve"> 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275"/>
        <w:gridCol w:w="923"/>
        <w:gridCol w:w="1338"/>
        <w:gridCol w:w="1371"/>
        <w:gridCol w:w="1125"/>
        <w:gridCol w:w="992"/>
      </w:tblGrid>
      <w:tr w:rsidR="009A1B6D" w:rsidRPr="00C22BE4" w14:paraId="563AB723" w14:textId="77777777" w:rsidTr="00C22BE4">
        <w:trPr>
          <w:trHeight w:val="510"/>
          <w:jc w:val="center"/>
        </w:trPr>
        <w:tc>
          <w:tcPr>
            <w:tcW w:w="690" w:type="dxa"/>
            <w:vAlign w:val="center"/>
          </w:tcPr>
          <w:p w14:paraId="799159D1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 w14:paraId="582F978B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923" w:type="dxa"/>
            <w:vAlign w:val="center"/>
          </w:tcPr>
          <w:p w14:paraId="34D589A3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 w14:paraId="7F0DF965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14:paraId="562586F5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 w14:paraId="78B75B2A" w14:textId="77777777" w:rsidR="009A1B6D" w:rsidRPr="00C22BE4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球衣</w:t>
            </w:r>
            <w:r w:rsidR="009A1B6D" w:rsidRPr="00C22BE4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992" w:type="dxa"/>
            <w:vAlign w:val="center"/>
          </w:tcPr>
          <w:p w14:paraId="2D314542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B05440" w:rsidRPr="00C22BE4" w14:paraId="6448B40C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619D80F2" w14:textId="0EECB5B9" w:rsidR="00B05440" w:rsidRPr="00572790" w:rsidRDefault="00F42195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7268A205" w14:textId="0C7BF3E5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查皓</w:t>
            </w:r>
          </w:p>
        </w:tc>
        <w:tc>
          <w:tcPr>
            <w:tcW w:w="923" w:type="dxa"/>
            <w:vAlign w:val="center"/>
          </w:tcPr>
          <w:p w14:paraId="331C9F6A" w14:textId="0A4845FA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精52</w:t>
            </w:r>
          </w:p>
        </w:tc>
        <w:tc>
          <w:tcPr>
            <w:tcW w:w="1338" w:type="dxa"/>
            <w:vAlign w:val="center"/>
          </w:tcPr>
          <w:p w14:paraId="6C1C7A40" w14:textId="11B13AA0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2015010609</w:t>
            </w:r>
          </w:p>
        </w:tc>
        <w:tc>
          <w:tcPr>
            <w:tcW w:w="1371" w:type="dxa"/>
            <w:vAlign w:val="center"/>
          </w:tcPr>
          <w:p w14:paraId="1B8AD3CD" w14:textId="5722C572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13126831513</w:t>
            </w:r>
          </w:p>
        </w:tc>
        <w:tc>
          <w:tcPr>
            <w:tcW w:w="1125" w:type="dxa"/>
            <w:vAlign w:val="center"/>
          </w:tcPr>
          <w:p w14:paraId="37EC1E57" w14:textId="6BFD7E87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23</w:t>
            </w:r>
          </w:p>
        </w:tc>
        <w:tc>
          <w:tcPr>
            <w:tcW w:w="992" w:type="dxa"/>
            <w:vAlign w:val="center"/>
          </w:tcPr>
          <w:p w14:paraId="7854B24A" w14:textId="1ECC2494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队长</w:t>
            </w:r>
          </w:p>
        </w:tc>
      </w:tr>
      <w:tr w:rsidR="00B05440" w:rsidRPr="00C22BE4" w14:paraId="6A8485C0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2590A277" w14:textId="2A0422AC" w:rsidR="00B05440" w:rsidRPr="00572790" w:rsidRDefault="00F42195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8B58686" w14:textId="5B332075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李睿晅</w:t>
            </w:r>
          </w:p>
        </w:tc>
        <w:tc>
          <w:tcPr>
            <w:tcW w:w="923" w:type="dxa"/>
            <w:vAlign w:val="center"/>
          </w:tcPr>
          <w:p w14:paraId="26F68D9C" w14:textId="53710317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精52</w:t>
            </w:r>
          </w:p>
        </w:tc>
        <w:tc>
          <w:tcPr>
            <w:tcW w:w="1338" w:type="dxa"/>
            <w:vAlign w:val="center"/>
          </w:tcPr>
          <w:p w14:paraId="5BA365B9" w14:textId="31907A59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2015010612</w:t>
            </w:r>
          </w:p>
        </w:tc>
        <w:tc>
          <w:tcPr>
            <w:tcW w:w="1371" w:type="dxa"/>
            <w:vAlign w:val="center"/>
          </w:tcPr>
          <w:p w14:paraId="2682520F" w14:textId="0EB27EE1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18810203291</w:t>
            </w:r>
          </w:p>
        </w:tc>
        <w:tc>
          <w:tcPr>
            <w:tcW w:w="1125" w:type="dxa"/>
            <w:vAlign w:val="center"/>
          </w:tcPr>
          <w:p w14:paraId="7092D9D8" w14:textId="70BA2958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992" w:type="dxa"/>
            <w:vAlign w:val="center"/>
          </w:tcPr>
          <w:p w14:paraId="4CBC2FD9" w14:textId="77777777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05440" w:rsidRPr="00C22BE4" w14:paraId="3BF8A036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790C027E" w14:textId="7BB2D741" w:rsidR="00B05440" w:rsidRPr="00572790" w:rsidRDefault="00F42195" w:rsidP="00B0544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72790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5CC8A39E" w14:textId="63195A0C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林书浪</w:t>
            </w:r>
          </w:p>
        </w:tc>
        <w:tc>
          <w:tcPr>
            <w:tcW w:w="923" w:type="dxa"/>
            <w:vAlign w:val="center"/>
          </w:tcPr>
          <w:p w14:paraId="1839CA61" w14:textId="5EA063BC" w:rsidR="00B05440" w:rsidRPr="00572790" w:rsidRDefault="00B05440" w:rsidP="00B0544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精硕16</w:t>
            </w:r>
          </w:p>
        </w:tc>
        <w:tc>
          <w:tcPr>
            <w:tcW w:w="1338" w:type="dxa"/>
            <w:vAlign w:val="center"/>
          </w:tcPr>
          <w:p w14:paraId="7C15A6E1" w14:textId="4A1F1A48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2016210392</w:t>
            </w:r>
          </w:p>
        </w:tc>
        <w:tc>
          <w:tcPr>
            <w:tcW w:w="1371" w:type="dxa"/>
            <w:vAlign w:val="center"/>
          </w:tcPr>
          <w:p w14:paraId="65AFF60E" w14:textId="26402715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13716780716</w:t>
            </w:r>
          </w:p>
        </w:tc>
        <w:tc>
          <w:tcPr>
            <w:tcW w:w="1125" w:type="dxa"/>
            <w:vAlign w:val="center"/>
          </w:tcPr>
          <w:p w14:paraId="2A7F5BB7" w14:textId="06280BD3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72EE5325" w14:textId="77777777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05440" w:rsidRPr="00C22BE4" w14:paraId="745630D9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4C271580" w14:textId="16F8D05A" w:rsidR="00B05440" w:rsidRPr="00572790" w:rsidRDefault="00F42195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1270C032" w14:textId="6E175101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万瑞齐</w:t>
            </w:r>
          </w:p>
        </w:tc>
        <w:tc>
          <w:tcPr>
            <w:tcW w:w="923" w:type="dxa"/>
            <w:vAlign w:val="center"/>
          </w:tcPr>
          <w:p w14:paraId="0A89F8D6" w14:textId="17433941" w:rsidR="00B05440" w:rsidRPr="00572790" w:rsidRDefault="00D76433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精73</w:t>
            </w:r>
          </w:p>
        </w:tc>
        <w:tc>
          <w:tcPr>
            <w:tcW w:w="1338" w:type="dxa"/>
            <w:vAlign w:val="center"/>
          </w:tcPr>
          <w:p w14:paraId="6A1BE5D5" w14:textId="769DCAF5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2017010666</w:t>
            </w:r>
          </w:p>
        </w:tc>
        <w:tc>
          <w:tcPr>
            <w:tcW w:w="1371" w:type="dxa"/>
            <w:vAlign w:val="center"/>
          </w:tcPr>
          <w:p w14:paraId="4B4D1025" w14:textId="1E800E7E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15921623163</w:t>
            </w:r>
          </w:p>
        </w:tc>
        <w:tc>
          <w:tcPr>
            <w:tcW w:w="1125" w:type="dxa"/>
            <w:vAlign w:val="center"/>
          </w:tcPr>
          <w:p w14:paraId="66712744" w14:textId="31B8CA6C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992" w:type="dxa"/>
            <w:vAlign w:val="center"/>
          </w:tcPr>
          <w:p w14:paraId="1DFC5504" w14:textId="77777777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1166B" w:rsidRPr="00C22BE4" w14:paraId="36EDA659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26578407" w14:textId="0F868F2E" w:rsidR="0001166B" w:rsidRPr="00572790" w:rsidRDefault="0001166B" w:rsidP="00B05440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275" w:type="dxa"/>
            <w:vAlign w:val="center"/>
          </w:tcPr>
          <w:p w14:paraId="0670CFF9" w14:textId="56137122" w:rsidR="0001166B" w:rsidRPr="00572790" w:rsidRDefault="0001166B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张文阳</w:t>
            </w:r>
          </w:p>
        </w:tc>
        <w:tc>
          <w:tcPr>
            <w:tcW w:w="923" w:type="dxa"/>
            <w:vAlign w:val="center"/>
          </w:tcPr>
          <w:p w14:paraId="30E72540" w14:textId="2791836C" w:rsidR="0001166B" w:rsidRPr="00572790" w:rsidRDefault="00025A48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精硕16</w:t>
            </w:r>
          </w:p>
        </w:tc>
        <w:tc>
          <w:tcPr>
            <w:tcW w:w="1338" w:type="dxa"/>
            <w:vAlign w:val="center"/>
          </w:tcPr>
          <w:p w14:paraId="2E8CDF05" w14:textId="04238FEA" w:rsidR="0001166B" w:rsidRPr="00572790" w:rsidRDefault="00025A48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2016210418</w:t>
            </w:r>
          </w:p>
        </w:tc>
        <w:tc>
          <w:tcPr>
            <w:tcW w:w="1371" w:type="dxa"/>
            <w:vAlign w:val="center"/>
          </w:tcPr>
          <w:p w14:paraId="6D548354" w14:textId="76F1B42C" w:rsidR="0001166B" w:rsidRPr="00572790" w:rsidRDefault="00025A48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18800113189</w:t>
            </w:r>
          </w:p>
        </w:tc>
        <w:tc>
          <w:tcPr>
            <w:tcW w:w="1125" w:type="dxa"/>
            <w:vAlign w:val="center"/>
          </w:tcPr>
          <w:p w14:paraId="5E3F166A" w14:textId="3199F1FF" w:rsidR="0001166B" w:rsidRPr="00572790" w:rsidRDefault="00025A48" w:rsidP="00B05440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14:paraId="354BC5BD" w14:textId="77777777" w:rsidR="0001166B" w:rsidRPr="00572790" w:rsidRDefault="0001166B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05440" w:rsidRPr="00C22BE4" w14:paraId="675F976C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595EBCB8" w14:textId="5EFF7FAA" w:rsidR="00B05440" w:rsidRPr="00572790" w:rsidRDefault="0001166B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275" w:type="dxa"/>
            <w:vAlign w:val="center"/>
          </w:tcPr>
          <w:p w14:paraId="227AC366" w14:textId="357E1F25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郑浩</w:t>
            </w:r>
          </w:p>
        </w:tc>
        <w:tc>
          <w:tcPr>
            <w:tcW w:w="923" w:type="dxa"/>
            <w:vAlign w:val="center"/>
          </w:tcPr>
          <w:p w14:paraId="5AA6F0C0" w14:textId="427D8BF5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精博17</w:t>
            </w:r>
          </w:p>
        </w:tc>
        <w:tc>
          <w:tcPr>
            <w:tcW w:w="1338" w:type="dxa"/>
            <w:vAlign w:val="center"/>
          </w:tcPr>
          <w:p w14:paraId="516EE7A4" w14:textId="656F14B6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2017310397</w:t>
            </w:r>
          </w:p>
        </w:tc>
        <w:tc>
          <w:tcPr>
            <w:tcW w:w="1371" w:type="dxa"/>
            <w:vAlign w:val="center"/>
          </w:tcPr>
          <w:p w14:paraId="26B95C04" w14:textId="717A7ABB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15101591218</w:t>
            </w:r>
          </w:p>
        </w:tc>
        <w:tc>
          <w:tcPr>
            <w:tcW w:w="1125" w:type="dxa"/>
            <w:vAlign w:val="center"/>
          </w:tcPr>
          <w:p w14:paraId="300BCC56" w14:textId="02C3585D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4FAAD2A3" w14:textId="77777777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05440" w:rsidRPr="00C22BE4" w14:paraId="4A44DAC9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5940ECC4" w14:textId="420C1570" w:rsidR="00B05440" w:rsidRPr="00572790" w:rsidRDefault="0001166B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275" w:type="dxa"/>
            <w:vAlign w:val="center"/>
          </w:tcPr>
          <w:p w14:paraId="2AC7EF93" w14:textId="3B2E3880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吴渊</w:t>
            </w:r>
          </w:p>
        </w:tc>
        <w:tc>
          <w:tcPr>
            <w:tcW w:w="923" w:type="dxa"/>
            <w:vAlign w:val="center"/>
          </w:tcPr>
          <w:p w14:paraId="533EA21C" w14:textId="43089626" w:rsidR="00B05440" w:rsidRPr="00572790" w:rsidRDefault="00B05440" w:rsidP="004317D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精</w:t>
            </w:r>
            <w:r w:rsidR="004317D5" w:rsidRPr="00572790">
              <w:rPr>
                <w:rFonts w:ascii="宋体" w:hAnsi="宋体" w:hint="eastAsia"/>
                <w:sz w:val="18"/>
                <w:szCs w:val="18"/>
              </w:rPr>
              <w:t>7</w:t>
            </w:r>
            <w:r w:rsidR="004317D5" w:rsidRPr="00572790"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338" w:type="dxa"/>
            <w:vAlign w:val="center"/>
          </w:tcPr>
          <w:p w14:paraId="24DDDF7E" w14:textId="148C06EB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2017010632</w:t>
            </w:r>
          </w:p>
        </w:tc>
        <w:tc>
          <w:tcPr>
            <w:tcW w:w="1371" w:type="dxa"/>
            <w:vAlign w:val="center"/>
          </w:tcPr>
          <w:p w14:paraId="6ED3BE03" w14:textId="5AF23205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18811320887</w:t>
            </w:r>
          </w:p>
        </w:tc>
        <w:tc>
          <w:tcPr>
            <w:tcW w:w="1125" w:type="dxa"/>
            <w:vAlign w:val="center"/>
          </w:tcPr>
          <w:p w14:paraId="4C2D5FBE" w14:textId="1875E30E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03BED02C" w14:textId="77777777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05440" w:rsidRPr="00C22BE4" w14:paraId="658CAF58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4E8A30B4" w14:textId="159012F1" w:rsidR="00B05440" w:rsidRPr="00572790" w:rsidRDefault="0001166B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275" w:type="dxa"/>
            <w:vAlign w:val="center"/>
          </w:tcPr>
          <w:p w14:paraId="267B4182" w14:textId="0D6BC2B1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杨浩天</w:t>
            </w:r>
          </w:p>
        </w:tc>
        <w:tc>
          <w:tcPr>
            <w:tcW w:w="923" w:type="dxa"/>
            <w:vAlign w:val="center"/>
          </w:tcPr>
          <w:p w14:paraId="618CE314" w14:textId="7A18BC9D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精博17</w:t>
            </w:r>
          </w:p>
        </w:tc>
        <w:tc>
          <w:tcPr>
            <w:tcW w:w="1338" w:type="dxa"/>
            <w:vAlign w:val="center"/>
          </w:tcPr>
          <w:p w14:paraId="74F061B6" w14:textId="2208DBB5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2017390003</w:t>
            </w:r>
          </w:p>
        </w:tc>
        <w:tc>
          <w:tcPr>
            <w:tcW w:w="1371" w:type="dxa"/>
            <w:vAlign w:val="center"/>
          </w:tcPr>
          <w:p w14:paraId="44E16F17" w14:textId="48E16E38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15191918796</w:t>
            </w:r>
          </w:p>
        </w:tc>
        <w:tc>
          <w:tcPr>
            <w:tcW w:w="1125" w:type="dxa"/>
            <w:vAlign w:val="center"/>
          </w:tcPr>
          <w:p w14:paraId="176F9575" w14:textId="0B4E2E6B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992" w:type="dxa"/>
            <w:vAlign w:val="center"/>
          </w:tcPr>
          <w:p w14:paraId="2EC563A6" w14:textId="77777777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05440" w:rsidRPr="00C22BE4" w14:paraId="4924D98C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612FAD37" w14:textId="08A979A5" w:rsidR="00B05440" w:rsidRPr="00572790" w:rsidRDefault="0001166B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275" w:type="dxa"/>
            <w:vAlign w:val="center"/>
          </w:tcPr>
          <w:p w14:paraId="7D15068C" w14:textId="0F59F497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王卓凡</w:t>
            </w:r>
          </w:p>
        </w:tc>
        <w:tc>
          <w:tcPr>
            <w:tcW w:w="923" w:type="dxa"/>
            <w:vAlign w:val="center"/>
          </w:tcPr>
          <w:p w14:paraId="2AA91475" w14:textId="0908EE25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精61</w:t>
            </w:r>
          </w:p>
        </w:tc>
        <w:tc>
          <w:tcPr>
            <w:tcW w:w="1338" w:type="dxa"/>
            <w:vAlign w:val="center"/>
          </w:tcPr>
          <w:p w14:paraId="3382A00D" w14:textId="36A4B824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2016010773</w:t>
            </w:r>
          </w:p>
        </w:tc>
        <w:tc>
          <w:tcPr>
            <w:tcW w:w="1371" w:type="dxa"/>
            <w:vAlign w:val="center"/>
          </w:tcPr>
          <w:p w14:paraId="3542DA81" w14:textId="6839077B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15911108671</w:t>
            </w:r>
          </w:p>
        </w:tc>
        <w:tc>
          <w:tcPr>
            <w:tcW w:w="1125" w:type="dxa"/>
            <w:vAlign w:val="center"/>
          </w:tcPr>
          <w:p w14:paraId="60C56126" w14:textId="6EE0E1AE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992" w:type="dxa"/>
            <w:vAlign w:val="center"/>
          </w:tcPr>
          <w:p w14:paraId="0F2CEA4A" w14:textId="77777777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05440" w:rsidRPr="00C22BE4" w14:paraId="001B7E47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6E7D5144" w14:textId="7A6F13F7" w:rsidR="00B05440" w:rsidRPr="00572790" w:rsidRDefault="0001166B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275" w:type="dxa"/>
            <w:vAlign w:val="center"/>
          </w:tcPr>
          <w:p w14:paraId="58A3A1A7" w14:textId="40E1FCC8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王晨宇</w:t>
            </w:r>
          </w:p>
        </w:tc>
        <w:tc>
          <w:tcPr>
            <w:tcW w:w="923" w:type="dxa"/>
            <w:vAlign w:val="center"/>
          </w:tcPr>
          <w:p w14:paraId="187D5891" w14:textId="7378F826" w:rsidR="00B05440" w:rsidRPr="00572790" w:rsidRDefault="000E3FE1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精73</w:t>
            </w:r>
          </w:p>
        </w:tc>
        <w:tc>
          <w:tcPr>
            <w:tcW w:w="1338" w:type="dxa"/>
            <w:vAlign w:val="center"/>
          </w:tcPr>
          <w:p w14:paraId="1BBB5E70" w14:textId="202CED22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2017010640</w:t>
            </w:r>
          </w:p>
        </w:tc>
        <w:tc>
          <w:tcPr>
            <w:tcW w:w="1371" w:type="dxa"/>
            <w:vAlign w:val="center"/>
          </w:tcPr>
          <w:p w14:paraId="7E22A528" w14:textId="7691E6D9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18811120816</w:t>
            </w:r>
          </w:p>
        </w:tc>
        <w:tc>
          <w:tcPr>
            <w:tcW w:w="1125" w:type="dxa"/>
            <w:vAlign w:val="center"/>
          </w:tcPr>
          <w:p w14:paraId="1226F1C2" w14:textId="56520732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992" w:type="dxa"/>
            <w:vAlign w:val="center"/>
          </w:tcPr>
          <w:p w14:paraId="7B156DA0" w14:textId="77777777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05440" w:rsidRPr="00C22BE4" w14:paraId="4CC456B0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39C813AE" w14:textId="6E548402" w:rsidR="00B05440" w:rsidRPr="00572790" w:rsidRDefault="00F42195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1</w:t>
            </w:r>
            <w:r w:rsidR="0001166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BA7C24B" w14:textId="0E518F81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徐光耀</w:t>
            </w:r>
          </w:p>
        </w:tc>
        <w:tc>
          <w:tcPr>
            <w:tcW w:w="923" w:type="dxa"/>
            <w:vAlign w:val="center"/>
          </w:tcPr>
          <w:p w14:paraId="7DD5956D" w14:textId="69FAFE42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精博16</w:t>
            </w:r>
          </w:p>
        </w:tc>
        <w:tc>
          <w:tcPr>
            <w:tcW w:w="1338" w:type="dxa"/>
            <w:vAlign w:val="center"/>
          </w:tcPr>
          <w:p w14:paraId="05D2832B" w14:textId="5CF9253B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2016310272</w:t>
            </w:r>
          </w:p>
        </w:tc>
        <w:tc>
          <w:tcPr>
            <w:tcW w:w="1371" w:type="dxa"/>
            <w:vAlign w:val="center"/>
          </w:tcPr>
          <w:p w14:paraId="77FEB2CD" w14:textId="5D1640EB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15584646655</w:t>
            </w:r>
          </w:p>
        </w:tc>
        <w:tc>
          <w:tcPr>
            <w:tcW w:w="1125" w:type="dxa"/>
            <w:vAlign w:val="center"/>
          </w:tcPr>
          <w:p w14:paraId="011E6CCB" w14:textId="39C55435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992" w:type="dxa"/>
            <w:vAlign w:val="center"/>
          </w:tcPr>
          <w:p w14:paraId="07406737" w14:textId="77777777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05440" w:rsidRPr="00C22BE4" w14:paraId="4B07A9E6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2D6888BF" w14:textId="0B1281B5" w:rsidR="00B05440" w:rsidRPr="00572790" w:rsidRDefault="00F42195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1</w:t>
            </w:r>
            <w:r w:rsidR="0001166B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E52C3A2" w14:textId="42E4AEF7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李东贤</w:t>
            </w:r>
          </w:p>
        </w:tc>
        <w:tc>
          <w:tcPr>
            <w:tcW w:w="923" w:type="dxa"/>
            <w:vAlign w:val="center"/>
          </w:tcPr>
          <w:p w14:paraId="6827D2D3" w14:textId="5A192361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精硕18</w:t>
            </w:r>
          </w:p>
        </w:tc>
        <w:tc>
          <w:tcPr>
            <w:tcW w:w="1338" w:type="dxa"/>
            <w:vAlign w:val="center"/>
          </w:tcPr>
          <w:p w14:paraId="5ACFD29A" w14:textId="116F1E6D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2018280328</w:t>
            </w:r>
          </w:p>
        </w:tc>
        <w:tc>
          <w:tcPr>
            <w:tcW w:w="1371" w:type="dxa"/>
            <w:vAlign w:val="center"/>
          </w:tcPr>
          <w:p w14:paraId="71CF31A3" w14:textId="6EEEFB6F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13141431688</w:t>
            </w:r>
          </w:p>
        </w:tc>
        <w:tc>
          <w:tcPr>
            <w:tcW w:w="1125" w:type="dxa"/>
            <w:vAlign w:val="center"/>
          </w:tcPr>
          <w:p w14:paraId="34B0364C" w14:textId="6130C83C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992" w:type="dxa"/>
            <w:vAlign w:val="center"/>
          </w:tcPr>
          <w:p w14:paraId="671FD3A7" w14:textId="77777777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05440" w:rsidRPr="00C22BE4" w14:paraId="622A8BA4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233E7BA3" w14:textId="038159A3" w:rsidR="00B05440" w:rsidRPr="00572790" w:rsidRDefault="00F42195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1</w:t>
            </w:r>
            <w:r w:rsidR="0001166B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2F19E858" w14:textId="021FBF6D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梅子麒</w:t>
            </w:r>
          </w:p>
        </w:tc>
        <w:tc>
          <w:tcPr>
            <w:tcW w:w="923" w:type="dxa"/>
            <w:vAlign w:val="center"/>
          </w:tcPr>
          <w:p w14:paraId="0FF3406D" w14:textId="16FF6316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机械806</w:t>
            </w:r>
          </w:p>
        </w:tc>
        <w:tc>
          <w:tcPr>
            <w:tcW w:w="1338" w:type="dxa"/>
            <w:vAlign w:val="center"/>
          </w:tcPr>
          <w:p w14:paraId="01FB61E1" w14:textId="5E88F618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2018010626</w:t>
            </w:r>
          </w:p>
        </w:tc>
        <w:tc>
          <w:tcPr>
            <w:tcW w:w="1371" w:type="dxa"/>
            <w:vAlign w:val="center"/>
          </w:tcPr>
          <w:p w14:paraId="23E6A4C5" w14:textId="4755E2EA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13852700466</w:t>
            </w:r>
          </w:p>
        </w:tc>
        <w:tc>
          <w:tcPr>
            <w:tcW w:w="1125" w:type="dxa"/>
            <w:vAlign w:val="center"/>
          </w:tcPr>
          <w:p w14:paraId="624BDD9A" w14:textId="44EF0FF0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992" w:type="dxa"/>
            <w:vAlign w:val="center"/>
          </w:tcPr>
          <w:p w14:paraId="13814B18" w14:textId="77777777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05440" w:rsidRPr="00C22BE4" w14:paraId="692E10F4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4BDD09FC" w14:textId="232F13E1" w:rsidR="00B05440" w:rsidRPr="00572790" w:rsidRDefault="00F42195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1</w:t>
            </w:r>
            <w:r w:rsidR="0001166B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79D4ECCC" w14:textId="342DA5E2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刘哲贤</w:t>
            </w:r>
          </w:p>
        </w:tc>
        <w:tc>
          <w:tcPr>
            <w:tcW w:w="923" w:type="dxa"/>
            <w:vAlign w:val="center"/>
          </w:tcPr>
          <w:p w14:paraId="788D4FA8" w14:textId="3B751A5A" w:rsidR="00B05440" w:rsidRPr="00572790" w:rsidRDefault="004317D5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机械</w:t>
            </w:r>
            <w:r w:rsidR="00B05440" w:rsidRPr="00572790">
              <w:rPr>
                <w:rFonts w:ascii="宋体" w:hAnsi="宋体"/>
                <w:sz w:val="18"/>
                <w:szCs w:val="18"/>
              </w:rPr>
              <w:t>806</w:t>
            </w:r>
          </w:p>
        </w:tc>
        <w:tc>
          <w:tcPr>
            <w:tcW w:w="1338" w:type="dxa"/>
            <w:vAlign w:val="center"/>
          </w:tcPr>
          <w:p w14:paraId="6035E27B" w14:textId="30FDAB96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2018010630</w:t>
            </w:r>
          </w:p>
        </w:tc>
        <w:tc>
          <w:tcPr>
            <w:tcW w:w="1371" w:type="dxa"/>
            <w:vAlign w:val="center"/>
          </w:tcPr>
          <w:p w14:paraId="0E3E6BAB" w14:textId="0EAC5942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15388025056</w:t>
            </w:r>
          </w:p>
        </w:tc>
        <w:tc>
          <w:tcPr>
            <w:tcW w:w="1125" w:type="dxa"/>
            <w:vAlign w:val="center"/>
          </w:tcPr>
          <w:p w14:paraId="0BB53094" w14:textId="04E9028F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992" w:type="dxa"/>
            <w:vAlign w:val="center"/>
          </w:tcPr>
          <w:p w14:paraId="41154CBF" w14:textId="77777777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05440" w:rsidRPr="00C22BE4" w14:paraId="38B99A8D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37442674" w14:textId="302D9A2F" w:rsidR="00B05440" w:rsidRPr="00572790" w:rsidRDefault="00F42195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1</w:t>
            </w:r>
            <w:r w:rsidR="0001166B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275" w:type="dxa"/>
            <w:vAlign w:val="center"/>
          </w:tcPr>
          <w:p w14:paraId="4C840196" w14:textId="2F3A2326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普京</w:t>
            </w:r>
          </w:p>
        </w:tc>
        <w:tc>
          <w:tcPr>
            <w:tcW w:w="923" w:type="dxa"/>
            <w:vAlign w:val="center"/>
          </w:tcPr>
          <w:p w14:paraId="7F3DC256" w14:textId="3725285F" w:rsidR="00B05440" w:rsidRPr="00572790" w:rsidRDefault="00072E82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机械</w:t>
            </w:r>
            <w:r w:rsidR="00B05440" w:rsidRPr="00572790">
              <w:rPr>
                <w:rFonts w:ascii="宋体" w:hAnsi="宋体"/>
                <w:sz w:val="18"/>
                <w:szCs w:val="18"/>
              </w:rPr>
              <w:t>806</w:t>
            </w:r>
          </w:p>
        </w:tc>
        <w:tc>
          <w:tcPr>
            <w:tcW w:w="1338" w:type="dxa"/>
            <w:vAlign w:val="center"/>
          </w:tcPr>
          <w:p w14:paraId="7F555E31" w14:textId="4C882211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2018010615</w:t>
            </w:r>
          </w:p>
        </w:tc>
        <w:tc>
          <w:tcPr>
            <w:tcW w:w="1371" w:type="dxa"/>
            <w:vAlign w:val="center"/>
          </w:tcPr>
          <w:p w14:paraId="090B6EDF" w14:textId="3565EA0C" w:rsidR="00B05440" w:rsidRPr="00572790" w:rsidRDefault="00E7341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13141482688</w:t>
            </w:r>
          </w:p>
        </w:tc>
        <w:tc>
          <w:tcPr>
            <w:tcW w:w="1125" w:type="dxa"/>
            <w:vAlign w:val="center"/>
          </w:tcPr>
          <w:p w14:paraId="16A9183D" w14:textId="2C988437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992" w:type="dxa"/>
            <w:vAlign w:val="center"/>
          </w:tcPr>
          <w:p w14:paraId="70138A9D" w14:textId="77777777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05440" w:rsidRPr="00C22BE4" w14:paraId="229258BD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1F49AAEC" w14:textId="6D0B4919" w:rsidR="00B05440" w:rsidRPr="00572790" w:rsidRDefault="00F42195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1</w:t>
            </w:r>
            <w:r w:rsidR="0001166B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275" w:type="dxa"/>
            <w:vAlign w:val="center"/>
          </w:tcPr>
          <w:p w14:paraId="682EDB13" w14:textId="087411CE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张一鸣</w:t>
            </w:r>
          </w:p>
        </w:tc>
        <w:tc>
          <w:tcPr>
            <w:tcW w:w="923" w:type="dxa"/>
            <w:vAlign w:val="center"/>
          </w:tcPr>
          <w:p w14:paraId="689762B5" w14:textId="67DBBEB6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精71</w:t>
            </w:r>
          </w:p>
        </w:tc>
        <w:tc>
          <w:tcPr>
            <w:tcW w:w="1338" w:type="dxa"/>
            <w:vAlign w:val="center"/>
          </w:tcPr>
          <w:p w14:paraId="12B2AECC" w14:textId="743032C4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2017010660</w:t>
            </w:r>
          </w:p>
        </w:tc>
        <w:tc>
          <w:tcPr>
            <w:tcW w:w="1371" w:type="dxa"/>
            <w:vAlign w:val="center"/>
          </w:tcPr>
          <w:p w14:paraId="6BE870F1" w14:textId="7818838F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18810759183</w:t>
            </w:r>
          </w:p>
        </w:tc>
        <w:tc>
          <w:tcPr>
            <w:tcW w:w="1125" w:type="dxa"/>
            <w:vAlign w:val="center"/>
          </w:tcPr>
          <w:p w14:paraId="4F41CD87" w14:textId="5F7BF69D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992" w:type="dxa"/>
            <w:vAlign w:val="center"/>
          </w:tcPr>
          <w:p w14:paraId="2A76972D" w14:textId="77777777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05440" w:rsidRPr="00C22BE4" w14:paraId="12A4F7EA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279D30D6" w14:textId="5C4B20A4" w:rsidR="00B05440" w:rsidRPr="00572790" w:rsidRDefault="00F42195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1</w:t>
            </w:r>
            <w:r w:rsidR="0001166B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275" w:type="dxa"/>
            <w:vAlign w:val="center"/>
          </w:tcPr>
          <w:p w14:paraId="54673E95" w14:textId="1CA94A9B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阳优司</w:t>
            </w:r>
          </w:p>
        </w:tc>
        <w:tc>
          <w:tcPr>
            <w:tcW w:w="923" w:type="dxa"/>
            <w:vAlign w:val="center"/>
          </w:tcPr>
          <w:p w14:paraId="17D8C6DA" w14:textId="40E75AD0" w:rsidR="00B05440" w:rsidRPr="00572790" w:rsidRDefault="00B82ADC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机械</w:t>
            </w:r>
            <w:r w:rsidR="00B05440" w:rsidRPr="00572790">
              <w:rPr>
                <w:rFonts w:ascii="宋体" w:hAnsi="宋体"/>
                <w:sz w:val="18"/>
                <w:szCs w:val="18"/>
              </w:rPr>
              <w:t>807</w:t>
            </w:r>
          </w:p>
        </w:tc>
        <w:tc>
          <w:tcPr>
            <w:tcW w:w="1338" w:type="dxa"/>
            <w:vAlign w:val="center"/>
          </w:tcPr>
          <w:p w14:paraId="7251622C" w14:textId="004C142D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2018010636</w:t>
            </w:r>
          </w:p>
        </w:tc>
        <w:tc>
          <w:tcPr>
            <w:tcW w:w="1371" w:type="dxa"/>
            <w:vAlign w:val="center"/>
          </w:tcPr>
          <w:p w14:paraId="37302F0A" w14:textId="01AEB993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19902089230</w:t>
            </w:r>
          </w:p>
        </w:tc>
        <w:tc>
          <w:tcPr>
            <w:tcW w:w="1125" w:type="dxa"/>
            <w:vAlign w:val="center"/>
          </w:tcPr>
          <w:p w14:paraId="4E89729E" w14:textId="2711EADC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992" w:type="dxa"/>
            <w:vAlign w:val="center"/>
          </w:tcPr>
          <w:p w14:paraId="09FEE507" w14:textId="77777777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81D16" w:rsidRPr="00C22BE4" w14:paraId="701DA0D3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4FBD0900" w14:textId="0F81F538" w:rsidR="00E81D16" w:rsidRPr="00572790" w:rsidRDefault="00F42195" w:rsidP="00E81D1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1</w:t>
            </w:r>
            <w:r w:rsidR="0001166B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275" w:type="dxa"/>
            <w:vAlign w:val="center"/>
          </w:tcPr>
          <w:p w14:paraId="220F11F4" w14:textId="6546B134" w:rsidR="00E81D16" w:rsidRPr="00572790" w:rsidRDefault="00E81D16" w:rsidP="00E81D1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郑晗乐</w:t>
            </w:r>
          </w:p>
        </w:tc>
        <w:tc>
          <w:tcPr>
            <w:tcW w:w="923" w:type="dxa"/>
            <w:vAlign w:val="center"/>
          </w:tcPr>
          <w:p w14:paraId="37308606" w14:textId="6409170B" w:rsidR="00E81D16" w:rsidRPr="00572790" w:rsidRDefault="00E81D16" w:rsidP="00E81D1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机械805</w:t>
            </w:r>
          </w:p>
        </w:tc>
        <w:tc>
          <w:tcPr>
            <w:tcW w:w="1338" w:type="dxa"/>
            <w:vAlign w:val="center"/>
          </w:tcPr>
          <w:p w14:paraId="5B92597D" w14:textId="4BC5E433" w:rsidR="00E81D16" w:rsidRPr="00572790" w:rsidRDefault="00E81D16" w:rsidP="00E81D1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2018010595</w:t>
            </w:r>
          </w:p>
        </w:tc>
        <w:tc>
          <w:tcPr>
            <w:tcW w:w="1371" w:type="dxa"/>
            <w:vAlign w:val="center"/>
          </w:tcPr>
          <w:p w14:paraId="187FEAED" w14:textId="01D06541" w:rsidR="00E81D16" w:rsidRPr="00572790" w:rsidRDefault="00E81D16" w:rsidP="00E81D1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13362860626</w:t>
            </w:r>
          </w:p>
        </w:tc>
        <w:tc>
          <w:tcPr>
            <w:tcW w:w="1125" w:type="dxa"/>
            <w:vAlign w:val="center"/>
          </w:tcPr>
          <w:p w14:paraId="7E6449C1" w14:textId="32C9113B" w:rsidR="00E81D16" w:rsidRPr="00572790" w:rsidRDefault="00E81D16" w:rsidP="00E81D1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992" w:type="dxa"/>
            <w:vAlign w:val="center"/>
          </w:tcPr>
          <w:p w14:paraId="686E7223" w14:textId="77777777" w:rsidR="00E81D16" w:rsidRPr="00572790" w:rsidRDefault="00E81D16" w:rsidP="00E81D1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05440" w:rsidRPr="00C22BE4" w14:paraId="7A4225F7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5DC79297" w14:textId="6765AD60" w:rsidR="00B05440" w:rsidRPr="00572790" w:rsidRDefault="00755153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01166B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275" w:type="dxa"/>
            <w:vAlign w:val="center"/>
          </w:tcPr>
          <w:p w14:paraId="4C4F88BD" w14:textId="09942EAF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陈林</w:t>
            </w:r>
          </w:p>
        </w:tc>
        <w:tc>
          <w:tcPr>
            <w:tcW w:w="923" w:type="dxa"/>
            <w:vAlign w:val="center"/>
          </w:tcPr>
          <w:p w14:paraId="223DAB5B" w14:textId="14CF95DE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精博16</w:t>
            </w:r>
          </w:p>
        </w:tc>
        <w:tc>
          <w:tcPr>
            <w:tcW w:w="1338" w:type="dxa"/>
            <w:vAlign w:val="center"/>
          </w:tcPr>
          <w:p w14:paraId="32E37CBB" w14:textId="7AB51227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2016310279</w:t>
            </w:r>
          </w:p>
        </w:tc>
        <w:tc>
          <w:tcPr>
            <w:tcW w:w="1371" w:type="dxa"/>
            <w:vAlign w:val="center"/>
          </w:tcPr>
          <w:p w14:paraId="5C34CE06" w14:textId="0F865E54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13398355400</w:t>
            </w:r>
          </w:p>
        </w:tc>
        <w:tc>
          <w:tcPr>
            <w:tcW w:w="1125" w:type="dxa"/>
            <w:vAlign w:val="center"/>
          </w:tcPr>
          <w:p w14:paraId="70D0AFF1" w14:textId="30DD6F3E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27</w:t>
            </w:r>
          </w:p>
        </w:tc>
        <w:tc>
          <w:tcPr>
            <w:tcW w:w="992" w:type="dxa"/>
            <w:vAlign w:val="center"/>
          </w:tcPr>
          <w:p w14:paraId="10FAA2BF" w14:textId="77777777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05440" w:rsidRPr="00C22BE4" w14:paraId="062AB5E3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23F53F41" w14:textId="63CDD531" w:rsidR="00B05440" w:rsidRPr="00572790" w:rsidRDefault="0001166B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275" w:type="dxa"/>
            <w:vAlign w:val="center"/>
          </w:tcPr>
          <w:p w14:paraId="12886267" w14:textId="62F14E98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杨逸飞</w:t>
            </w:r>
          </w:p>
        </w:tc>
        <w:tc>
          <w:tcPr>
            <w:tcW w:w="923" w:type="dxa"/>
            <w:vAlign w:val="center"/>
          </w:tcPr>
          <w:p w14:paraId="1533CF54" w14:textId="5E611ADF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精博18</w:t>
            </w:r>
          </w:p>
        </w:tc>
        <w:tc>
          <w:tcPr>
            <w:tcW w:w="1338" w:type="dxa"/>
            <w:vAlign w:val="center"/>
          </w:tcPr>
          <w:p w14:paraId="7FA58F0C" w14:textId="4E50CE4E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2018310448</w:t>
            </w:r>
          </w:p>
        </w:tc>
        <w:tc>
          <w:tcPr>
            <w:tcW w:w="1371" w:type="dxa"/>
            <w:vAlign w:val="center"/>
          </w:tcPr>
          <w:p w14:paraId="0D6DAEC8" w14:textId="0D075264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13862903300</w:t>
            </w:r>
          </w:p>
        </w:tc>
        <w:tc>
          <w:tcPr>
            <w:tcW w:w="1125" w:type="dxa"/>
            <w:vAlign w:val="center"/>
          </w:tcPr>
          <w:p w14:paraId="43D6E607" w14:textId="6CF087D0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29</w:t>
            </w:r>
          </w:p>
        </w:tc>
        <w:tc>
          <w:tcPr>
            <w:tcW w:w="992" w:type="dxa"/>
            <w:vAlign w:val="center"/>
          </w:tcPr>
          <w:p w14:paraId="26437D4D" w14:textId="77777777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05440" w:rsidRPr="00C22BE4" w14:paraId="381F5E52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56B777DB" w14:textId="306CD195" w:rsidR="00B05440" w:rsidRPr="00572790" w:rsidRDefault="00755153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="0001166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77DE19A" w14:textId="61E4F613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张东晖</w:t>
            </w:r>
          </w:p>
        </w:tc>
        <w:tc>
          <w:tcPr>
            <w:tcW w:w="923" w:type="dxa"/>
            <w:vAlign w:val="center"/>
          </w:tcPr>
          <w:p w14:paraId="1344B102" w14:textId="27C11C0F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精博17</w:t>
            </w:r>
          </w:p>
        </w:tc>
        <w:tc>
          <w:tcPr>
            <w:tcW w:w="1338" w:type="dxa"/>
            <w:vAlign w:val="center"/>
          </w:tcPr>
          <w:p w14:paraId="4D4747F5" w14:textId="365E272B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2017310401</w:t>
            </w:r>
          </w:p>
        </w:tc>
        <w:tc>
          <w:tcPr>
            <w:tcW w:w="1371" w:type="dxa"/>
            <w:vAlign w:val="center"/>
          </w:tcPr>
          <w:p w14:paraId="42A05E9E" w14:textId="55116D8B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13021264032</w:t>
            </w:r>
          </w:p>
        </w:tc>
        <w:tc>
          <w:tcPr>
            <w:tcW w:w="1125" w:type="dxa"/>
            <w:vAlign w:val="center"/>
          </w:tcPr>
          <w:p w14:paraId="1D5A9A5C" w14:textId="18A44DEE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30</w:t>
            </w:r>
          </w:p>
        </w:tc>
        <w:tc>
          <w:tcPr>
            <w:tcW w:w="992" w:type="dxa"/>
            <w:vAlign w:val="center"/>
          </w:tcPr>
          <w:p w14:paraId="37E06F6C" w14:textId="77777777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05440" w:rsidRPr="00C22BE4" w14:paraId="35E5F711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2F3E45CB" w14:textId="4EE4323A" w:rsidR="00B05440" w:rsidRPr="00572790" w:rsidRDefault="00F42195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2</w:t>
            </w:r>
            <w:r w:rsidR="0001166B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03084CD9" w14:textId="53EF1777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戴鸿飞</w:t>
            </w:r>
          </w:p>
        </w:tc>
        <w:tc>
          <w:tcPr>
            <w:tcW w:w="923" w:type="dxa"/>
            <w:vAlign w:val="center"/>
          </w:tcPr>
          <w:p w14:paraId="7078DAF9" w14:textId="16640CD8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精61</w:t>
            </w:r>
          </w:p>
        </w:tc>
        <w:tc>
          <w:tcPr>
            <w:tcW w:w="1338" w:type="dxa"/>
            <w:vAlign w:val="center"/>
          </w:tcPr>
          <w:p w14:paraId="677580DC" w14:textId="174D816E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2016010550</w:t>
            </w:r>
          </w:p>
        </w:tc>
        <w:tc>
          <w:tcPr>
            <w:tcW w:w="1371" w:type="dxa"/>
            <w:vAlign w:val="center"/>
          </w:tcPr>
          <w:p w14:paraId="21DD792D" w14:textId="136B0CF7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18801287736</w:t>
            </w:r>
          </w:p>
        </w:tc>
        <w:tc>
          <w:tcPr>
            <w:tcW w:w="1125" w:type="dxa"/>
            <w:vAlign w:val="center"/>
          </w:tcPr>
          <w:p w14:paraId="487E737C" w14:textId="0CDD1575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31</w:t>
            </w:r>
          </w:p>
        </w:tc>
        <w:tc>
          <w:tcPr>
            <w:tcW w:w="992" w:type="dxa"/>
            <w:vAlign w:val="center"/>
          </w:tcPr>
          <w:p w14:paraId="36214878" w14:textId="77777777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55153" w:rsidRPr="00C22BE4" w14:paraId="3E2E4B9A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1BC0223D" w14:textId="148CC6C0" w:rsidR="00755153" w:rsidRPr="00572790" w:rsidRDefault="00755153" w:rsidP="0075515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="0001166B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34EE2EF1" w14:textId="12449736" w:rsidR="00755153" w:rsidRPr="00572790" w:rsidRDefault="00755153" w:rsidP="0075515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胡福泰</w:t>
            </w:r>
          </w:p>
        </w:tc>
        <w:tc>
          <w:tcPr>
            <w:tcW w:w="923" w:type="dxa"/>
            <w:vAlign w:val="center"/>
          </w:tcPr>
          <w:p w14:paraId="308B908B" w14:textId="6C69BB98" w:rsidR="00755153" w:rsidRPr="00572790" w:rsidRDefault="00755153" w:rsidP="0075515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精博</w:t>
            </w:r>
            <w:r w:rsidRPr="00572790"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1338" w:type="dxa"/>
            <w:vAlign w:val="center"/>
          </w:tcPr>
          <w:p w14:paraId="7534F8CA" w14:textId="2F4EB347" w:rsidR="00755153" w:rsidRPr="00572790" w:rsidRDefault="00755153" w:rsidP="0075515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2017310362</w:t>
            </w:r>
          </w:p>
        </w:tc>
        <w:tc>
          <w:tcPr>
            <w:tcW w:w="1371" w:type="dxa"/>
            <w:vAlign w:val="center"/>
          </w:tcPr>
          <w:p w14:paraId="0C39447D" w14:textId="79406469" w:rsidR="00755153" w:rsidRPr="00572790" w:rsidRDefault="00755153" w:rsidP="0075515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15620942956</w:t>
            </w:r>
          </w:p>
        </w:tc>
        <w:tc>
          <w:tcPr>
            <w:tcW w:w="1125" w:type="dxa"/>
            <w:vAlign w:val="center"/>
          </w:tcPr>
          <w:p w14:paraId="0C05207E" w14:textId="36590422" w:rsidR="00755153" w:rsidRPr="00572790" w:rsidRDefault="00755153" w:rsidP="0075515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992" w:type="dxa"/>
            <w:vAlign w:val="center"/>
          </w:tcPr>
          <w:p w14:paraId="3BBC3447" w14:textId="77777777" w:rsidR="00755153" w:rsidRPr="00572790" w:rsidRDefault="00755153" w:rsidP="0075515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05440" w:rsidRPr="00C22BE4" w14:paraId="21DBFFBA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1C42DB06" w14:textId="0B14B022" w:rsidR="00B05440" w:rsidRPr="00572790" w:rsidRDefault="00F42195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2</w:t>
            </w:r>
            <w:r w:rsidR="0001166B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4BD92835" w14:textId="45A81F42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马翔宇</w:t>
            </w:r>
          </w:p>
        </w:tc>
        <w:tc>
          <w:tcPr>
            <w:tcW w:w="923" w:type="dxa"/>
            <w:vAlign w:val="center"/>
          </w:tcPr>
          <w:p w14:paraId="64E8477A" w14:textId="5DC403D0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精52班</w:t>
            </w:r>
          </w:p>
        </w:tc>
        <w:tc>
          <w:tcPr>
            <w:tcW w:w="1338" w:type="dxa"/>
            <w:vAlign w:val="center"/>
          </w:tcPr>
          <w:p w14:paraId="3E0B0570" w14:textId="43D31E6D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2015050013</w:t>
            </w:r>
          </w:p>
        </w:tc>
        <w:tc>
          <w:tcPr>
            <w:tcW w:w="1371" w:type="dxa"/>
            <w:vAlign w:val="center"/>
          </w:tcPr>
          <w:p w14:paraId="47DC65AA" w14:textId="1543099A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13522756341</w:t>
            </w:r>
          </w:p>
        </w:tc>
        <w:tc>
          <w:tcPr>
            <w:tcW w:w="1125" w:type="dxa"/>
            <w:vAlign w:val="center"/>
          </w:tcPr>
          <w:p w14:paraId="6D350BA3" w14:textId="47D40FCB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35</w:t>
            </w:r>
          </w:p>
        </w:tc>
        <w:tc>
          <w:tcPr>
            <w:tcW w:w="992" w:type="dxa"/>
            <w:vAlign w:val="center"/>
          </w:tcPr>
          <w:p w14:paraId="270C6719" w14:textId="77777777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05440" w:rsidRPr="00C22BE4" w14:paraId="3F8DC5D6" w14:textId="77777777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699BCB53" w14:textId="24F8A636" w:rsidR="00B05440" w:rsidRPr="00572790" w:rsidRDefault="00F42195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2</w:t>
            </w:r>
            <w:r w:rsidR="0001166B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8D42817" w14:textId="76724B43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刘兆阳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1E12BFBE" w14:textId="1680D3C7" w:rsidR="00B05440" w:rsidRPr="00572790" w:rsidRDefault="004317D5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机械</w:t>
            </w:r>
            <w:r w:rsidR="00B05440" w:rsidRPr="00572790">
              <w:rPr>
                <w:rFonts w:ascii="宋体" w:hAnsi="宋体"/>
                <w:sz w:val="18"/>
                <w:szCs w:val="18"/>
              </w:rPr>
              <w:t>806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50529724" w14:textId="35825AF3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2018010619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0B7D25FC" w14:textId="64E7E81A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13661187399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5B26E938" w14:textId="2FC026C1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39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ECDFDC7" w14:textId="77777777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05440" w:rsidRPr="00C22BE4" w14:paraId="5E61068B" w14:textId="77777777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00E69F72" w14:textId="3A229F22" w:rsidR="00B05440" w:rsidRPr="00572790" w:rsidRDefault="00F42195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2</w:t>
            </w:r>
            <w:r w:rsidR="0001166B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2A7F88BF" w14:textId="07DA9605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戚南剑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79ADC0EE" w14:textId="67B9F9AF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精博16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19CF62FC" w14:textId="64AC8D6E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2016310291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44152ACC" w14:textId="4ABAB384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15652790310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7B17B85C" w14:textId="7785A0C6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66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808A2F9" w14:textId="77777777" w:rsidR="00B05440" w:rsidRPr="00572790" w:rsidRDefault="00B05440" w:rsidP="00B0544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572790" w:rsidRPr="00C22BE4" w14:paraId="1E1016A4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1DFAA84C" w14:textId="36DCA9A6" w:rsidR="00572790" w:rsidRPr="00572790" w:rsidRDefault="00572790" w:rsidP="0057279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2</w:t>
            </w:r>
            <w:r w:rsidR="0001166B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275" w:type="dxa"/>
            <w:vAlign w:val="center"/>
          </w:tcPr>
          <w:p w14:paraId="3417218F" w14:textId="4B03C29A" w:rsidR="00572790" w:rsidRPr="00572790" w:rsidRDefault="00572790" w:rsidP="0057279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王烽合</w:t>
            </w:r>
          </w:p>
        </w:tc>
        <w:tc>
          <w:tcPr>
            <w:tcW w:w="923" w:type="dxa"/>
            <w:vAlign w:val="center"/>
          </w:tcPr>
          <w:p w14:paraId="766F3C65" w14:textId="6A4D70B3" w:rsidR="00572790" w:rsidRPr="00572790" w:rsidRDefault="00572790" w:rsidP="0057279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机械806</w:t>
            </w:r>
          </w:p>
        </w:tc>
        <w:tc>
          <w:tcPr>
            <w:tcW w:w="1338" w:type="dxa"/>
            <w:vAlign w:val="center"/>
          </w:tcPr>
          <w:p w14:paraId="246CD98B" w14:textId="37E96C4D" w:rsidR="00572790" w:rsidRPr="00572790" w:rsidRDefault="00572790" w:rsidP="0057279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2018010612</w:t>
            </w:r>
          </w:p>
        </w:tc>
        <w:tc>
          <w:tcPr>
            <w:tcW w:w="1371" w:type="dxa"/>
            <w:vAlign w:val="center"/>
          </w:tcPr>
          <w:p w14:paraId="7EE25DDE" w14:textId="10ECA7AF" w:rsidR="00572790" w:rsidRPr="00572790" w:rsidRDefault="00572790" w:rsidP="0057279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15311182990</w:t>
            </w:r>
          </w:p>
        </w:tc>
        <w:tc>
          <w:tcPr>
            <w:tcW w:w="1125" w:type="dxa"/>
            <w:vAlign w:val="center"/>
          </w:tcPr>
          <w:p w14:paraId="4D380C94" w14:textId="61E992A7" w:rsidR="00572790" w:rsidRPr="00572790" w:rsidRDefault="00572790" w:rsidP="0057279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81</w:t>
            </w:r>
          </w:p>
        </w:tc>
        <w:tc>
          <w:tcPr>
            <w:tcW w:w="992" w:type="dxa"/>
            <w:vAlign w:val="center"/>
          </w:tcPr>
          <w:p w14:paraId="7A475836" w14:textId="77777777" w:rsidR="00572790" w:rsidRPr="00572790" w:rsidRDefault="00572790" w:rsidP="0057279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572790" w:rsidRPr="00C22BE4" w14:paraId="72D10BA6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6DE0CF11" w14:textId="1C5C5453" w:rsidR="00572790" w:rsidRPr="00572790" w:rsidRDefault="00572790" w:rsidP="0057279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2</w:t>
            </w:r>
            <w:r w:rsidR="0001166B"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1275" w:type="dxa"/>
            <w:vAlign w:val="center"/>
          </w:tcPr>
          <w:p w14:paraId="64749EEF" w14:textId="649EBE39" w:rsidR="00572790" w:rsidRPr="00572790" w:rsidRDefault="00572790" w:rsidP="0057279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袁浩峰</w:t>
            </w:r>
          </w:p>
        </w:tc>
        <w:tc>
          <w:tcPr>
            <w:tcW w:w="923" w:type="dxa"/>
            <w:vAlign w:val="center"/>
          </w:tcPr>
          <w:p w14:paraId="6902160E" w14:textId="38F47CD4" w:rsidR="00572790" w:rsidRPr="00572790" w:rsidRDefault="00572790" w:rsidP="0057279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机械805</w:t>
            </w:r>
          </w:p>
        </w:tc>
        <w:tc>
          <w:tcPr>
            <w:tcW w:w="1338" w:type="dxa"/>
            <w:vAlign w:val="center"/>
          </w:tcPr>
          <w:p w14:paraId="1015121F" w14:textId="1665AEFB" w:rsidR="00572790" w:rsidRPr="00572790" w:rsidRDefault="00572790" w:rsidP="0057279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2018010589</w:t>
            </w:r>
          </w:p>
        </w:tc>
        <w:tc>
          <w:tcPr>
            <w:tcW w:w="1371" w:type="dxa"/>
            <w:vAlign w:val="center"/>
          </w:tcPr>
          <w:p w14:paraId="1364EC7B" w14:textId="55F67E1E" w:rsidR="00572790" w:rsidRPr="00572790" w:rsidRDefault="00572790" w:rsidP="0057279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16606320069</w:t>
            </w:r>
          </w:p>
        </w:tc>
        <w:tc>
          <w:tcPr>
            <w:tcW w:w="1125" w:type="dxa"/>
            <w:vAlign w:val="center"/>
          </w:tcPr>
          <w:p w14:paraId="21D0ED86" w14:textId="4A115A50" w:rsidR="00572790" w:rsidRPr="00572790" w:rsidRDefault="00572790" w:rsidP="0057279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88</w:t>
            </w:r>
          </w:p>
        </w:tc>
        <w:tc>
          <w:tcPr>
            <w:tcW w:w="992" w:type="dxa"/>
            <w:vAlign w:val="center"/>
          </w:tcPr>
          <w:p w14:paraId="6734E20D" w14:textId="77777777" w:rsidR="00572790" w:rsidRPr="00572790" w:rsidRDefault="00572790" w:rsidP="0057279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572790" w:rsidRPr="00C22BE4" w14:paraId="1F3EC612" w14:textId="77777777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6A050719" w14:textId="70F24E44" w:rsidR="00572790" w:rsidRPr="00572790" w:rsidRDefault="00572790" w:rsidP="0057279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2</w:t>
            </w:r>
            <w:r w:rsidR="0001166B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DEE40EB" w14:textId="4FA596B9" w:rsidR="00572790" w:rsidRPr="00572790" w:rsidRDefault="00572790" w:rsidP="0057279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孙朝阳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183D545C" w14:textId="042025C8" w:rsidR="00572790" w:rsidRPr="00572790" w:rsidRDefault="00572790" w:rsidP="0057279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精博18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03DA10DD" w14:textId="33D44EB6" w:rsidR="00572790" w:rsidRPr="00572790" w:rsidRDefault="00572790" w:rsidP="0057279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2018310407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5FC58DAE" w14:textId="72DC6159" w:rsidR="00572790" w:rsidRPr="00572790" w:rsidRDefault="00572790" w:rsidP="0057279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/>
                <w:sz w:val="18"/>
                <w:szCs w:val="18"/>
              </w:rPr>
              <w:t>18764607295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38D92A2C" w14:textId="6F2E0755" w:rsidR="00572790" w:rsidRPr="00572790" w:rsidRDefault="00572790" w:rsidP="0057279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72790">
              <w:rPr>
                <w:rFonts w:ascii="宋体" w:hAnsi="宋体" w:hint="eastAsia"/>
                <w:sz w:val="18"/>
                <w:szCs w:val="18"/>
              </w:rPr>
              <w:t>99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E33AB47" w14:textId="77777777" w:rsidR="00572790" w:rsidRPr="00572790" w:rsidRDefault="00572790" w:rsidP="0057279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3B5E463A" w14:textId="77777777" w:rsidR="00663598" w:rsidRDefault="00F71880" w:rsidP="00663598">
      <w:pPr>
        <w:spacing w:afterLines="50" w:after="156"/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969"/>
        <w:gridCol w:w="4358"/>
      </w:tblGrid>
      <w:tr w:rsidR="00CD67B5" w:rsidRPr="00CD67B5" w14:paraId="6BEAC2F8" w14:textId="77777777" w:rsidTr="00CD67B5">
        <w:tc>
          <w:tcPr>
            <w:tcW w:w="959" w:type="dxa"/>
            <w:shd w:val="clear" w:color="auto" w:fill="auto"/>
          </w:tcPr>
          <w:p w14:paraId="2AB8F40A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 w14:paraId="1476FCBA" w14:textId="1C9E2B0A" w:rsidR="00663598" w:rsidRPr="00CD67B5" w:rsidRDefault="00DE5900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李国齐</w:t>
            </w:r>
          </w:p>
        </w:tc>
        <w:tc>
          <w:tcPr>
            <w:tcW w:w="4358" w:type="dxa"/>
            <w:shd w:val="clear" w:color="auto" w:fill="auto"/>
          </w:tcPr>
          <w:p w14:paraId="33CA1DEC" w14:textId="522907A7" w:rsidR="00663598" w:rsidRPr="00CD67B5" w:rsidRDefault="00DE5900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郝运</w:t>
            </w:r>
          </w:p>
        </w:tc>
      </w:tr>
      <w:tr w:rsidR="00CD67B5" w:rsidRPr="00CD67B5" w14:paraId="02FE6B4E" w14:textId="77777777" w:rsidTr="00CD67B5">
        <w:tc>
          <w:tcPr>
            <w:tcW w:w="959" w:type="dxa"/>
            <w:shd w:val="clear" w:color="auto" w:fill="auto"/>
          </w:tcPr>
          <w:p w14:paraId="284694F0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 w14:paraId="36CC83F2" w14:textId="23FC3A52" w:rsidR="00663598" w:rsidRPr="00CD67B5" w:rsidRDefault="00DE5900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精仪系学生组组长</w:t>
            </w:r>
          </w:p>
        </w:tc>
        <w:tc>
          <w:tcPr>
            <w:tcW w:w="4358" w:type="dxa"/>
            <w:shd w:val="clear" w:color="auto" w:fill="auto"/>
          </w:tcPr>
          <w:p w14:paraId="5EEE9CB3" w14:textId="5AE1899E" w:rsidR="00663598" w:rsidRPr="00CD67B5" w:rsidRDefault="00DE5900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精仪系团委书记</w:t>
            </w:r>
          </w:p>
        </w:tc>
      </w:tr>
      <w:tr w:rsidR="00CD67B5" w:rsidRPr="00CD67B5" w14:paraId="247D9B03" w14:textId="77777777" w:rsidTr="00CD67B5">
        <w:tc>
          <w:tcPr>
            <w:tcW w:w="959" w:type="dxa"/>
            <w:shd w:val="clear" w:color="auto" w:fill="auto"/>
          </w:tcPr>
          <w:p w14:paraId="75672E81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 w14:paraId="126FFA49" w14:textId="29047696" w:rsidR="00663598" w:rsidRPr="00CD67B5" w:rsidRDefault="00DE5900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17701379708</w:t>
            </w:r>
          </w:p>
        </w:tc>
        <w:tc>
          <w:tcPr>
            <w:tcW w:w="4358" w:type="dxa"/>
            <w:shd w:val="clear" w:color="auto" w:fill="auto"/>
          </w:tcPr>
          <w:p w14:paraId="6CE190D1" w14:textId="05A422D8" w:rsidR="00663598" w:rsidRPr="00CD67B5" w:rsidRDefault="00DE5900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13611199166</w:t>
            </w:r>
          </w:p>
        </w:tc>
      </w:tr>
      <w:tr w:rsidR="00CD67B5" w:rsidRPr="00CD67B5" w14:paraId="6E111D96" w14:textId="77777777" w:rsidTr="00CD67B5">
        <w:tc>
          <w:tcPr>
            <w:tcW w:w="959" w:type="dxa"/>
            <w:shd w:val="clear" w:color="auto" w:fill="auto"/>
          </w:tcPr>
          <w:p w14:paraId="01B089F3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 w14:paraId="6CA8EA2B" w14:textId="1DBC0C1A" w:rsidR="00663598" w:rsidRPr="00CD67B5" w:rsidRDefault="00DE5900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liguoqi@tsinghua.edu.cn</w:t>
            </w:r>
          </w:p>
        </w:tc>
        <w:tc>
          <w:tcPr>
            <w:tcW w:w="4358" w:type="dxa"/>
            <w:shd w:val="clear" w:color="auto" w:fill="auto"/>
          </w:tcPr>
          <w:p w14:paraId="272C6AFC" w14:textId="020E8B56" w:rsidR="00663598" w:rsidRPr="00CD67B5" w:rsidRDefault="00DE5900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haoyun8514@qq.com</w:t>
            </w:r>
          </w:p>
        </w:tc>
      </w:tr>
    </w:tbl>
    <w:p w14:paraId="5B5FF579" w14:textId="77777777" w:rsidR="00E01C01" w:rsidRDefault="00E01C01" w:rsidP="00E01C0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注：本表请于</w:t>
      </w:r>
      <w:r>
        <w:rPr>
          <w:rFonts w:ascii="宋体" w:hAnsi="宋体" w:hint="eastAsia"/>
          <w:b/>
          <w:color w:val="FF0000"/>
          <w:szCs w:val="21"/>
        </w:rPr>
        <w:t>一张</w:t>
      </w:r>
      <w:r>
        <w:rPr>
          <w:rFonts w:ascii="宋体" w:hAnsi="宋体" w:hint="eastAsia"/>
          <w:szCs w:val="21"/>
        </w:rPr>
        <w:t>A4纸内填写完成，否则视为报名无效</w:t>
      </w:r>
    </w:p>
    <w:p w14:paraId="21A8EDBE" w14:textId="77777777" w:rsidR="003565B4" w:rsidRPr="00E01C01" w:rsidRDefault="003565B4" w:rsidP="000638C8">
      <w:pPr>
        <w:spacing w:beforeLines="50" w:before="156"/>
        <w:rPr>
          <w:rFonts w:ascii="宋体" w:hAnsi="宋体"/>
          <w:szCs w:val="21"/>
        </w:rPr>
      </w:pPr>
    </w:p>
    <w:sectPr w:rsidR="003565B4" w:rsidRPr="00E01C01" w:rsidSect="003565B4">
      <w:footerReference w:type="default" r:id="rId8"/>
      <w:headerReference w:type="first" r:id="rId9"/>
      <w:footerReference w:type="first" r:id="rId10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5E3468" w14:textId="77777777" w:rsidR="00993FF2" w:rsidRDefault="00993FF2">
      <w:r>
        <w:separator/>
      </w:r>
    </w:p>
  </w:endnote>
  <w:endnote w:type="continuationSeparator" w:id="0">
    <w:p w14:paraId="45D511DD" w14:textId="77777777" w:rsidR="00993FF2" w:rsidRDefault="00993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Segoe U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F6B69" w14:textId="64B416E2" w:rsidR="00AB3E39" w:rsidRDefault="00AB3E39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81D16" w:rsidRPr="00E81D16">
      <w:rPr>
        <w:noProof/>
        <w:lang w:val="zh-CN"/>
      </w:rPr>
      <w:t>1</w:t>
    </w:r>
    <w:r>
      <w:rPr>
        <w:lang w:val="zh-CN"/>
      </w:rPr>
      <w:fldChar w:fldCharType="end"/>
    </w:r>
  </w:p>
  <w:p w14:paraId="03486674" w14:textId="77777777" w:rsidR="00AB3E39" w:rsidRDefault="00AB3E3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C1B29" w14:textId="77777777" w:rsidR="00AB3E39" w:rsidRDefault="00AB3E39">
    <w:pPr>
      <w:pStyle w:val="a7"/>
      <w:jc w:val="center"/>
    </w:pPr>
  </w:p>
  <w:p w14:paraId="6FCACDA8" w14:textId="77777777" w:rsidR="00AB3E39" w:rsidRDefault="00AB3E3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B38EE5" w14:textId="77777777" w:rsidR="00993FF2" w:rsidRDefault="00993FF2">
      <w:r>
        <w:separator/>
      </w:r>
    </w:p>
  </w:footnote>
  <w:footnote w:type="continuationSeparator" w:id="0">
    <w:p w14:paraId="48430078" w14:textId="77777777" w:rsidR="00993FF2" w:rsidRDefault="00993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E33F3" w14:textId="77777777" w:rsidR="00AB3E39" w:rsidRDefault="00AB3E39" w:rsidP="00F03F98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166B"/>
    <w:rsid w:val="00022A6D"/>
    <w:rsid w:val="00025A48"/>
    <w:rsid w:val="000638C8"/>
    <w:rsid w:val="00072E82"/>
    <w:rsid w:val="000E3FE1"/>
    <w:rsid w:val="000F290F"/>
    <w:rsid w:val="000F40BE"/>
    <w:rsid w:val="00114FD2"/>
    <w:rsid w:val="00125C0D"/>
    <w:rsid w:val="00147DC1"/>
    <w:rsid w:val="0015237A"/>
    <w:rsid w:val="0017189F"/>
    <w:rsid w:val="00172A27"/>
    <w:rsid w:val="001751F0"/>
    <w:rsid w:val="00193361"/>
    <w:rsid w:val="001D1271"/>
    <w:rsid w:val="001D2143"/>
    <w:rsid w:val="002070B1"/>
    <w:rsid w:val="00221BD3"/>
    <w:rsid w:val="00232A8D"/>
    <w:rsid w:val="00280429"/>
    <w:rsid w:val="002945B8"/>
    <w:rsid w:val="002A4BBC"/>
    <w:rsid w:val="002A582E"/>
    <w:rsid w:val="002C1BE6"/>
    <w:rsid w:val="002D33CD"/>
    <w:rsid w:val="002F7488"/>
    <w:rsid w:val="002F7C9A"/>
    <w:rsid w:val="0030483F"/>
    <w:rsid w:val="003153F3"/>
    <w:rsid w:val="00342289"/>
    <w:rsid w:val="003536A4"/>
    <w:rsid w:val="003565B4"/>
    <w:rsid w:val="00357B31"/>
    <w:rsid w:val="003654A1"/>
    <w:rsid w:val="003D44D5"/>
    <w:rsid w:val="003E2053"/>
    <w:rsid w:val="00403910"/>
    <w:rsid w:val="00412F43"/>
    <w:rsid w:val="0041482E"/>
    <w:rsid w:val="004317D5"/>
    <w:rsid w:val="0044085A"/>
    <w:rsid w:val="004449F0"/>
    <w:rsid w:val="004454B9"/>
    <w:rsid w:val="00452A81"/>
    <w:rsid w:val="00454154"/>
    <w:rsid w:val="00460605"/>
    <w:rsid w:val="00465888"/>
    <w:rsid w:val="004710E4"/>
    <w:rsid w:val="004723DB"/>
    <w:rsid w:val="0049546E"/>
    <w:rsid w:val="004A41B8"/>
    <w:rsid w:val="00501E09"/>
    <w:rsid w:val="00527490"/>
    <w:rsid w:val="005434E6"/>
    <w:rsid w:val="0057250D"/>
    <w:rsid w:val="00572790"/>
    <w:rsid w:val="0058738F"/>
    <w:rsid w:val="005D427D"/>
    <w:rsid w:val="005E7191"/>
    <w:rsid w:val="00641B20"/>
    <w:rsid w:val="006544B2"/>
    <w:rsid w:val="00663598"/>
    <w:rsid w:val="006671AB"/>
    <w:rsid w:val="006811B2"/>
    <w:rsid w:val="006929A7"/>
    <w:rsid w:val="006D493A"/>
    <w:rsid w:val="006E6C89"/>
    <w:rsid w:val="006F1170"/>
    <w:rsid w:val="006F363B"/>
    <w:rsid w:val="006F60DA"/>
    <w:rsid w:val="00702390"/>
    <w:rsid w:val="00703FB9"/>
    <w:rsid w:val="0072021A"/>
    <w:rsid w:val="00755153"/>
    <w:rsid w:val="00777737"/>
    <w:rsid w:val="00797BEB"/>
    <w:rsid w:val="007A27CD"/>
    <w:rsid w:val="007B35B9"/>
    <w:rsid w:val="007C3533"/>
    <w:rsid w:val="007E73AB"/>
    <w:rsid w:val="007F56C3"/>
    <w:rsid w:val="008516AF"/>
    <w:rsid w:val="0085611A"/>
    <w:rsid w:val="00860E80"/>
    <w:rsid w:val="00870CA4"/>
    <w:rsid w:val="0087121C"/>
    <w:rsid w:val="0087567D"/>
    <w:rsid w:val="00897D35"/>
    <w:rsid w:val="008B228A"/>
    <w:rsid w:val="008E7ADA"/>
    <w:rsid w:val="00902A93"/>
    <w:rsid w:val="00926BC6"/>
    <w:rsid w:val="009323BD"/>
    <w:rsid w:val="00946222"/>
    <w:rsid w:val="00953A97"/>
    <w:rsid w:val="009816E7"/>
    <w:rsid w:val="00993FF2"/>
    <w:rsid w:val="009A1B6D"/>
    <w:rsid w:val="009B6332"/>
    <w:rsid w:val="009C0BA0"/>
    <w:rsid w:val="009D69F2"/>
    <w:rsid w:val="009E63FC"/>
    <w:rsid w:val="009F5140"/>
    <w:rsid w:val="00A14B13"/>
    <w:rsid w:val="00A349C3"/>
    <w:rsid w:val="00A6757B"/>
    <w:rsid w:val="00AA0C2C"/>
    <w:rsid w:val="00AB2980"/>
    <w:rsid w:val="00AB3E39"/>
    <w:rsid w:val="00AD634F"/>
    <w:rsid w:val="00AE2CE2"/>
    <w:rsid w:val="00B05440"/>
    <w:rsid w:val="00B11C56"/>
    <w:rsid w:val="00B12317"/>
    <w:rsid w:val="00B256B7"/>
    <w:rsid w:val="00B322A6"/>
    <w:rsid w:val="00B8005B"/>
    <w:rsid w:val="00B82ADC"/>
    <w:rsid w:val="00BB6C1A"/>
    <w:rsid w:val="00BC2775"/>
    <w:rsid w:val="00BD5A67"/>
    <w:rsid w:val="00BE0263"/>
    <w:rsid w:val="00BF5739"/>
    <w:rsid w:val="00C100CE"/>
    <w:rsid w:val="00C10BF7"/>
    <w:rsid w:val="00C22BE4"/>
    <w:rsid w:val="00C35D27"/>
    <w:rsid w:val="00C60E28"/>
    <w:rsid w:val="00C84A8C"/>
    <w:rsid w:val="00CB44E8"/>
    <w:rsid w:val="00CB5B47"/>
    <w:rsid w:val="00CB6319"/>
    <w:rsid w:val="00CC460C"/>
    <w:rsid w:val="00CD67B5"/>
    <w:rsid w:val="00D21F15"/>
    <w:rsid w:val="00D24CFF"/>
    <w:rsid w:val="00D43849"/>
    <w:rsid w:val="00D76433"/>
    <w:rsid w:val="00D84BC6"/>
    <w:rsid w:val="00DA5F2E"/>
    <w:rsid w:val="00DB5748"/>
    <w:rsid w:val="00DD3D4A"/>
    <w:rsid w:val="00DD484A"/>
    <w:rsid w:val="00DE5900"/>
    <w:rsid w:val="00DF4A0A"/>
    <w:rsid w:val="00DF7DFF"/>
    <w:rsid w:val="00E01C01"/>
    <w:rsid w:val="00E05600"/>
    <w:rsid w:val="00E21D0F"/>
    <w:rsid w:val="00E220D2"/>
    <w:rsid w:val="00E322BB"/>
    <w:rsid w:val="00E42CBB"/>
    <w:rsid w:val="00E51712"/>
    <w:rsid w:val="00E51AA5"/>
    <w:rsid w:val="00E733D3"/>
    <w:rsid w:val="00E73410"/>
    <w:rsid w:val="00E81D16"/>
    <w:rsid w:val="00E87DDF"/>
    <w:rsid w:val="00E9087A"/>
    <w:rsid w:val="00EA20FE"/>
    <w:rsid w:val="00EB4C98"/>
    <w:rsid w:val="00ED0881"/>
    <w:rsid w:val="00F03F98"/>
    <w:rsid w:val="00F15F94"/>
    <w:rsid w:val="00F21C57"/>
    <w:rsid w:val="00F25EFC"/>
    <w:rsid w:val="00F42195"/>
    <w:rsid w:val="00F47CA4"/>
    <w:rsid w:val="00F71880"/>
    <w:rsid w:val="00F90EB6"/>
    <w:rsid w:val="00FA4A86"/>
    <w:rsid w:val="00FA5568"/>
    <w:rsid w:val="00FD1070"/>
    <w:rsid w:val="00FD2C40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5D4E432"/>
  <w15:chartTrackingRefBased/>
  <w15:docId w15:val="{44334DFB-AC64-4967-A9CE-27AD8292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</w:style>
  <w:style w:type="character" w:customStyle="1" w:styleId="Char">
    <w:name w:val="无间隔 Char"/>
    <w:link w:val="11"/>
    <w:rPr>
      <w:kern w:val="0"/>
      <w:sz w:val="22"/>
    </w:rPr>
  </w:style>
  <w:style w:type="character" w:customStyle="1" w:styleId="Char1">
    <w:name w:val="正文文本 Char1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</w:style>
  <w:style w:type="character" w:customStyle="1" w:styleId="Char10">
    <w:name w:val="批注文字 Char1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Pr>
      <w:rFonts w:ascii="Calibri" w:eastAsia="宋体" w:hAnsi="Calibri" w:cs="Times New Roman"/>
      <w:szCs w:val="20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link w:val="HTML1"/>
    <w:rPr>
      <w:rFonts w:ascii="宋体" w:hAnsi="宋体"/>
      <w:sz w:val="24"/>
    </w:rPr>
  </w:style>
  <w:style w:type="character" w:customStyle="1" w:styleId="2Char">
    <w:name w:val="正文文本 2 Char"/>
    <w:link w:val="21"/>
    <w:rPr>
      <w:rFonts w:ascii="宋体" w:eastAsia="宋体" w:hAnsi="Times New Roman"/>
      <w:sz w:val="24"/>
    </w:rPr>
  </w:style>
  <w:style w:type="character" w:customStyle="1" w:styleId="a4">
    <w:name w:val="页眉 字符"/>
    <w:link w:val="a5"/>
    <w:uiPriority w:val="99"/>
    <w:rPr>
      <w:sz w:val="18"/>
      <w:szCs w:val="18"/>
    </w:rPr>
  </w:style>
  <w:style w:type="character" w:customStyle="1" w:styleId="a6">
    <w:name w:val="页脚 字符"/>
    <w:link w:val="a7"/>
    <w:rPr>
      <w:sz w:val="18"/>
      <w:szCs w:val="18"/>
    </w:rPr>
  </w:style>
  <w:style w:type="character" w:customStyle="1" w:styleId="a8">
    <w:name w:val="批注框文本 字符"/>
    <w:link w:val="a9"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rPr>
      <w:rFonts w:ascii="Calibri" w:eastAsia="宋体" w:hAnsi="Calibri" w:cs="Times New Roman"/>
      <w:szCs w:val="20"/>
    </w:rPr>
  </w:style>
  <w:style w:type="character" w:customStyle="1" w:styleId="aa">
    <w:name w:val="正文文本 字符"/>
    <w:link w:val="ab"/>
    <w:rPr>
      <w:rFonts w:ascii="宋体" w:eastAsia="宋体" w:hAnsi="Times New Roman"/>
      <w:color w:val="FF0000"/>
      <w:sz w:val="24"/>
    </w:rPr>
  </w:style>
  <w:style w:type="character" w:customStyle="1" w:styleId="ac">
    <w:name w:val="批注文字 字符"/>
    <w:link w:val="ad"/>
    <w:rPr>
      <w:rFonts w:ascii="Calibri" w:eastAsia="宋体" w:hAnsi="Calibri"/>
    </w:rPr>
  </w:style>
  <w:style w:type="paragraph" w:customStyle="1" w:styleId="11">
    <w:name w:val="无间隔1"/>
    <w:link w:val="Char"/>
    <w:rPr>
      <w:sz w:val="22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Pr>
      <w:rFonts w:ascii="宋体" w:hAnsi="Times New Roman"/>
      <w:sz w:val="24"/>
    </w:rPr>
  </w:style>
  <w:style w:type="paragraph" w:styleId="2">
    <w:name w:val="toc 2"/>
    <w:basedOn w:val="a"/>
    <w:next w:val="a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6">
    <w:name w:val="toc 1"/>
    <w:basedOn w:val="a"/>
    <w:next w:val="a"/>
  </w:style>
  <w:style w:type="paragraph" w:styleId="a5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Pr>
      <w:sz w:val="18"/>
      <w:szCs w:val="18"/>
    </w:rPr>
  </w:style>
  <w:style w:type="paragraph" w:customStyle="1" w:styleId="13">
    <w:name w:val="日期1"/>
    <w:basedOn w:val="a"/>
    <w:next w:val="a"/>
    <w:link w:val="Char0"/>
    <w:pPr>
      <w:ind w:leftChars="2500" w:left="100"/>
    </w:pPr>
  </w:style>
  <w:style w:type="paragraph" w:styleId="ab">
    <w:name w:val="Body Text"/>
    <w:basedOn w:val="a"/>
    <w:link w:val="aa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d">
    <w:name w:val="annotation text"/>
    <w:basedOn w:val="a"/>
    <w:link w:val="ac"/>
  </w:style>
  <w:style w:type="table" w:styleId="ae">
    <w:name w:val="Table Grid"/>
    <w:basedOn w:val="a1"/>
    <w:uiPriority w:val="59"/>
    <w:rsid w:val="00663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973C9D-1BFA-40E4-B653-F97FF45C513D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C208A-6604-4C0B-8254-E5509A2D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207</Words>
  <Characters>1181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清华大学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绿茵协会</dc:creator>
  <cp:keywords/>
  <cp:lastModifiedBy>查皓</cp:lastModifiedBy>
  <cp:revision>195</cp:revision>
  <dcterms:created xsi:type="dcterms:W3CDTF">2015-09-17T08:06:00Z</dcterms:created>
  <dcterms:modified xsi:type="dcterms:W3CDTF">2018-09-26T05:56:00Z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