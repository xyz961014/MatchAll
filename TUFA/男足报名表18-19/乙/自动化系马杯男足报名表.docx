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64067" w:rsidRDefault="003565B4" w:rsidP="00F64067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8</w:t>
      </w:r>
      <w:r w:rsidR="00F64067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F64067" w:rsidRDefault="00F64067" w:rsidP="00F64067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学生运动会男子足球比赛报名表</w:t>
      </w:r>
    </w:p>
    <w:p w:rsidR="00AD634F" w:rsidRDefault="009A1B6D" w:rsidP="00F64067">
      <w:pPr>
        <w:jc w:val="center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E74E9A">
        <w:rPr>
          <w:rFonts w:ascii="宋体" w:hAnsi="宋体" w:hint="eastAsia"/>
          <w:sz w:val="24"/>
        </w:rPr>
        <w:t xml:space="preserve">自动化系 </w:t>
      </w:r>
      <w:r w:rsidR="00E74E9A">
        <w:rPr>
          <w:rFonts w:ascii="宋体" w:hAnsi="宋体"/>
          <w:sz w:val="24"/>
        </w:rPr>
        <w:t xml:space="preserve">                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 w:rsidR="00E74E9A">
        <w:rPr>
          <w:rFonts w:ascii="宋体" w:hAnsi="宋体" w:hint="eastAsia"/>
          <w:sz w:val="24"/>
        </w:rPr>
        <w:t>深紫/深紫</w:t>
      </w:r>
      <w:r>
        <w:rPr>
          <w:rFonts w:ascii="宋体" w:hAnsi="宋体"/>
        </w:rPr>
        <w:t xml:space="preserve"> 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184"/>
        <w:gridCol w:w="1014"/>
        <w:gridCol w:w="1338"/>
        <w:gridCol w:w="1371"/>
        <w:gridCol w:w="1125"/>
        <w:gridCol w:w="992"/>
      </w:tblGrid>
      <w:tr w:rsidR="009A1B6D" w:rsidRPr="00C22BE4" w:rsidTr="00FC0CD4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184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014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5A515D" w:rsidRPr="00C22BE4" w:rsidTr="00FC0CD4">
        <w:trPr>
          <w:trHeight w:val="284"/>
          <w:jc w:val="center"/>
        </w:trPr>
        <w:tc>
          <w:tcPr>
            <w:tcW w:w="690" w:type="dxa"/>
            <w:vAlign w:val="center"/>
          </w:tcPr>
          <w:p w:rsidR="005A515D" w:rsidRPr="00C22BE4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84" w:type="dxa"/>
            <w:vAlign w:val="center"/>
          </w:tcPr>
          <w:p w:rsidR="005A515D" w:rsidRPr="005A515D" w:rsidRDefault="00983387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柳清泉</w:t>
            </w:r>
          </w:p>
        </w:tc>
        <w:tc>
          <w:tcPr>
            <w:tcW w:w="1014" w:type="dxa"/>
            <w:vAlign w:val="center"/>
          </w:tcPr>
          <w:p w:rsidR="005A515D" w:rsidRPr="005A515D" w:rsidRDefault="00983387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自6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338" w:type="dxa"/>
            <w:vAlign w:val="center"/>
          </w:tcPr>
          <w:p w:rsidR="005A515D" w:rsidRPr="005A515D" w:rsidRDefault="00983387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2016011486</w:t>
            </w:r>
          </w:p>
        </w:tc>
        <w:tc>
          <w:tcPr>
            <w:tcW w:w="1371" w:type="dxa"/>
            <w:vAlign w:val="center"/>
          </w:tcPr>
          <w:p w:rsidR="005A515D" w:rsidRPr="005A515D" w:rsidRDefault="00983387" w:rsidP="005A515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18801317168</w:t>
            </w:r>
          </w:p>
        </w:tc>
        <w:tc>
          <w:tcPr>
            <w:tcW w:w="1125" w:type="dxa"/>
            <w:vAlign w:val="center"/>
          </w:tcPr>
          <w:p w:rsidR="005A515D" w:rsidRPr="005A515D" w:rsidRDefault="00983387" w:rsidP="005150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99</w:t>
            </w:r>
          </w:p>
        </w:tc>
        <w:tc>
          <w:tcPr>
            <w:tcW w:w="992" w:type="dxa"/>
            <w:vAlign w:val="center"/>
          </w:tcPr>
          <w:p w:rsidR="005A515D" w:rsidRPr="005A515D" w:rsidRDefault="005A515D" w:rsidP="005A515D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184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李维</w:t>
            </w:r>
            <w:r>
              <w:rPr>
                <w:rFonts w:ascii="宋体" w:hAnsi="宋体" w:hint="eastAsia"/>
                <w:szCs w:val="21"/>
              </w:rPr>
              <w:t>杨</w:t>
            </w:r>
          </w:p>
        </w:tc>
        <w:tc>
          <w:tcPr>
            <w:tcW w:w="1014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自博</w:t>
            </w:r>
            <w:proofErr w:type="gramEnd"/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81</w:t>
            </w:r>
          </w:p>
        </w:tc>
        <w:tc>
          <w:tcPr>
            <w:tcW w:w="1338" w:type="dxa"/>
            <w:vAlign w:val="center"/>
          </w:tcPr>
          <w:p w:rsidR="00F8689C" w:rsidRPr="005A515D" w:rsidRDefault="0064618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2018310892</w:t>
            </w:r>
          </w:p>
        </w:tc>
        <w:tc>
          <w:tcPr>
            <w:tcW w:w="1371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13911416681</w:t>
            </w:r>
          </w:p>
        </w:tc>
        <w:tc>
          <w:tcPr>
            <w:tcW w:w="1125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1184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王逸飞</w:t>
            </w:r>
          </w:p>
        </w:tc>
        <w:tc>
          <w:tcPr>
            <w:tcW w:w="1014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自52</w:t>
            </w:r>
          </w:p>
        </w:tc>
        <w:tc>
          <w:tcPr>
            <w:tcW w:w="1338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2015011411</w:t>
            </w:r>
          </w:p>
        </w:tc>
        <w:tc>
          <w:tcPr>
            <w:tcW w:w="1371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7F3DEF">
              <w:rPr>
                <w:rFonts w:ascii="宋体" w:hAnsi="宋体"/>
                <w:szCs w:val="21"/>
              </w:rPr>
              <w:t>13320927823</w:t>
            </w:r>
          </w:p>
        </w:tc>
        <w:tc>
          <w:tcPr>
            <w:tcW w:w="1125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75</w:t>
            </w:r>
          </w:p>
        </w:tc>
        <w:tc>
          <w:tcPr>
            <w:tcW w:w="992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184" w:type="dxa"/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闫祺</w:t>
            </w:r>
          </w:p>
        </w:tc>
        <w:tc>
          <w:tcPr>
            <w:tcW w:w="1014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5A515D">
              <w:rPr>
                <w:rFonts w:ascii="宋体" w:hAnsi="宋体" w:hint="eastAsia"/>
                <w:szCs w:val="21"/>
              </w:rPr>
              <w:t>自博</w:t>
            </w:r>
            <w:proofErr w:type="gramEnd"/>
            <w:r w:rsidRPr="005A515D"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38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2015310694</w:t>
            </w:r>
          </w:p>
        </w:tc>
        <w:tc>
          <w:tcPr>
            <w:tcW w:w="1371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18810661124</w:t>
            </w:r>
          </w:p>
        </w:tc>
        <w:tc>
          <w:tcPr>
            <w:tcW w:w="1125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184" w:type="dxa"/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潘旭冉</w:t>
            </w:r>
          </w:p>
        </w:tc>
        <w:tc>
          <w:tcPr>
            <w:tcW w:w="1014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自博</w:t>
            </w:r>
            <w:proofErr w:type="gramEnd"/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81</w:t>
            </w:r>
          </w:p>
        </w:tc>
        <w:tc>
          <w:tcPr>
            <w:tcW w:w="1338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F8689C">
              <w:rPr>
                <w:rFonts w:ascii="宋体" w:hAnsi="宋体"/>
                <w:szCs w:val="21"/>
              </w:rPr>
              <w:t>2018310900</w:t>
            </w:r>
          </w:p>
        </w:tc>
        <w:tc>
          <w:tcPr>
            <w:tcW w:w="1371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17888830087</w:t>
            </w:r>
          </w:p>
        </w:tc>
        <w:tc>
          <w:tcPr>
            <w:tcW w:w="1125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992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184" w:type="dxa"/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冯天煜</w:t>
            </w:r>
          </w:p>
        </w:tc>
        <w:tc>
          <w:tcPr>
            <w:tcW w:w="1014" w:type="dxa"/>
            <w:vAlign w:val="center"/>
          </w:tcPr>
          <w:p w:rsidR="00F8689C" w:rsidRPr="005A515D" w:rsidRDefault="004F4012" w:rsidP="00F8689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4F4012">
              <w:rPr>
                <w:rFonts w:ascii="宋体" w:hAnsi="宋体" w:hint="eastAsia"/>
                <w:szCs w:val="21"/>
              </w:rPr>
              <w:t>自硕</w:t>
            </w:r>
            <w:proofErr w:type="gramEnd"/>
            <w:r w:rsidRPr="004F4012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38" w:type="dxa"/>
            <w:vAlign w:val="center"/>
          </w:tcPr>
          <w:p w:rsidR="00F8689C" w:rsidRPr="005A515D" w:rsidRDefault="004F4012" w:rsidP="00F8689C">
            <w:pPr>
              <w:jc w:val="center"/>
              <w:rPr>
                <w:rFonts w:ascii="宋体" w:hAnsi="宋体"/>
                <w:szCs w:val="21"/>
              </w:rPr>
            </w:pPr>
            <w:r w:rsidRPr="004F4012">
              <w:rPr>
                <w:rFonts w:ascii="宋体" w:hAnsi="宋体"/>
                <w:szCs w:val="21"/>
              </w:rPr>
              <w:t>2018211065</w:t>
            </w:r>
          </w:p>
        </w:tc>
        <w:tc>
          <w:tcPr>
            <w:tcW w:w="1371" w:type="dxa"/>
            <w:vAlign w:val="center"/>
          </w:tcPr>
          <w:p w:rsidR="00F8689C" w:rsidRPr="005A515D" w:rsidRDefault="004F4012" w:rsidP="00F8689C">
            <w:pPr>
              <w:jc w:val="center"/>
              <w:rPr>
                <w:rFonts w:ascii="宋体" w:hAnsi="宋体"/>
                <w:szCs w:val="21"/>
              </w:rPr>
            </w:pPr>
            <w:r w:rsidRPr="004F4012">
              <w:rPr>
                <w:rFonts w:ascii="宋体" w:hAnsi="宋体"/>
                <w:szCs w:val="21"/>
              </w:rPr>
              <w:t>17888842671</w:t>
            </w:r>
          </w:p>
        </w:tc>
        <w:tc>
          <w:tcPr>
            <w:tcW w:w="1125" w:type="dxa"/>
            <w:vAlign w:val="center"/>
          </w:tcPr>
          <w:p w:rsidR="00F8689C" w:rsidRPr="005A515D" w:rsidRDefault="004F4012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184" w:type="dxa"/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566E6A">
              <w:rPr>
                <w:rFonts w:ascii="宋体" w:hAnsi="宋体" w:hint="eastAsia"/>
                <w:szCs w:val="21"/>
              </w:rPr>
              <w:t>权泛俊</w:t>
            </w:r>
            <w:proofErr w:type="gramEnd"/>
          </w:p>
        </w:tc>
        <w:tc>
          <w:tcPr>
            <w:tcW w:w="1014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自55</w:t>
            </w:r>
          </w:p>
        </w:tc>
        <w:tc>
          <w:tcPr>
            <w:tcW w:w="1338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2015080077</w:t>
            </w:r>
          </w:p>
        </w:tc>
        <w:tc>
          <w:tcPr>
            <w:tcW w:w="1371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18612914649</w:t>
            </w:r>
          </w:p>
        </w:tc>
        <w:tc>
          <w:tcPr>
            <w:tcW w:w="1125" w:type="dxa"/>
            <w:vAlign w:val="center"/>
          </w:tcPr>
          <w:p w:rsidR="00F8689C" w:rsidRPr="005A515D" w:rsidRDefault="0064618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970E6" w:rsidRPr="00C22BE4" w:rsidTr="00FC0CD4">
        <w:trPr>
          <w:trHeight w:val="284"/>
          <w:jc w:val="center"/>
        </w:trPr>
        <w:tc>
          <w:tcPr>
            <w:tcW w:w="690" w:type="dxa"/>
            <w:vAlign w:val="center"/>
          </w:tcPr>
          <w:p w:rsidR="001970E6" w:rsidRDefault="001970E6" w:rsidP="00197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84" w:type="dxa"/>
            <w:vAlign w:val="center"/>
          </w:tcPr>
          <w:p w:rsidR="001970E6" w:rsidRPr="00566E6A" w:rsidRDefault="001970E6" w:rsidP="00197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李力</w:t>
            </w:r>
          </w:p>
        </w:tc>
        <w:tc>
          <w:tcPr>
            <w:tcW w:w="1014" w:type="dxa"/>
            <w:vAlign w:val="center"/>
          </w:tcPr>
          <w:p w:rsidR="001970E6" w:rsidRPr="005A515D" w:rsidRDefault="001970E6" w:rsidP="001970E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1970E6" w:rsidRDefault="001970E6" w:rsidP="00197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2006990114</w:t>
            </w:r>
          </w:p>
        </w:tc>
        <w:tc>
          <w:tcPr>
            <w:tcW w:w="1371" w:type="dxa"/>
            <w:vAlign w:val="center"/>
          </w:tcPr>
          <w:p w:rsidR="001970E6" w:rsidRDefault="001970E6" w:rsidP="00197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13683269548</w:t>
            </w:r>
          </w:p>
        </w:tc>
        <w:tc>
          <w:tcPr>
            <w:tcW w:w="1125" w:type="dxa"/>
            <w:vAlign w:val="center"/>
          </w:tcPr>
          <w:p w:rsidR="001970E6" w:rsidRDefault="001970E6" w:rsidP="00197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:rsidR="001970E6" w:rsidRDefault="001970E6" w:rsidP="00197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教工</w:t>
            </w: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vAlign w:val="center"/>
          </w:tcPr>
          <w:p w:rsidR="00F8689C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84" w:type="dxa"/>
            <w:vAlign w:val="center"/>
          </w:tcPr>
          <w:p w:rsidR="00F8689C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金昕泽</w:t>
            </w:r>
          </w:p>
        </w:tc>
        <w:tc>
          <w:tcPr>
            <w:tcW w:w="1014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自博</w:t>
            </w:r>
            <w:proofErr w:type="gramEnd"/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81</w:t>
            </w:r>
          </w:p>
        </w:tc>
        <w:tc>
          <w:tcPr>
            <w:tcW w:w="1338" w:type="dxa"/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 w:rsidRPr="00ED5DBD">
              <w:rPr>
                <w:rFonts w:ascii="宋体" w:hAnsi="宋体"/>
                <w:szCs w:val="21"/>
              </w:rPr>
              <w:t>2018310887</w:t>
            </w:r>
          </w:p>
        </w:tc>
        <w:tc>
          <w:tcPr>
            <w:tcW w:w="1371" w:type="dxa"/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 w:rsidRPr="00ED5DBD">
              <w:rPr>
                <w:rFonts w:ascii="宋体" w:hAnsi="宋体"/>
                <w:szCs w:val="21"/>
              </w:rPr>
              <w:t>13621046019</w:t>
            </w:r>
          </w:p>
        </w:tc>
        <w:tc>
          <w:tcPr>
            <w:tcW w:w="1125" w:type="dxa"/>
            <w:vAlign w:val="center"/>
          </w:tcPr>
          <w:p w:rsidR="00F8689C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84" w:type="dxa"/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陈昭熹</w:t>
            </w:r>
          </w:p>
        </w:tc>
        <w:tc>
          <w:tcPr>
            <w:tcW w:w="1014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自7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338" w:type="dxa"/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 w:rsidRPr="00ED5DBD">
              <w:rPr>
                <w:rFonts w:ascii="宋体" w:hAnsi="宋体"/>
                <w:szCs w:val="21"/>
              </w:rPr>
              <w:t>2017011552</w:t>
            </w:r>
          </w:p>
        </w:tc>
        <w:tc>
          <w:tcPr>
            <w:tcW w:w="1371" w:type="dxa"/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 w:rsidRPr="00ED5DBD">
              <w:rPr>
                <w:rFonts w:ascii="宋体" w:hAnsi="宋体"/>
                <w:szCs w:val="21"/>
              </w:rPr>
              <w:t>13681500958</w:t>
            </w:r>
          </w:p>
        </w:tc>
        <w:tc>
          <w:tcPr>
            <w:tcW w:w="1125" w:type="dxa"/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184" w:type="dxa"/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周建东</w:t>
            </w:r>
          </w:p>
        </w:tc>
        <w:tc>
          <w:tcPr>
            <w:tcW w:w="1014" w:type="dxa"/>
            <w:vAlign w:val="center"/>
          </w:tcPr>
          <w:p w:rsidR="00F8689C" w:rsidRPr="005A515D" w:rsidRDefault="00324FCB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自4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338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2014011512</w:t>
            </w:r>
          </w:p>
        </w:tc>
        <w:tc>
          <w:tcPr>
            <w:tcW w:w="1371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17888842663</w:t>
            </w:r>
          </w:p>
        </w:tc>
        <w:tc>
          <w:tcPr>
            <w:tcW w:w="1125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184" w:type="dxa"/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566E6A">
              <w:rPr>
                <w:rFonts w:ascii="宋体" w:hAnsi="宋体" w:hint="eastAsia"/>
                <w:szCs w:val="21"/>
              </w:rPr>
              <w:t>沙星瑜</w:t>
            </w:r>
            <w:proofErr w:type="gramEnd"/>
          </w:p>
        </w:tc>
        <w:tc>
          <w:tcPr>
            <w:tcW w:w="1014" w:type="dxa"/>
            <w:vAlign w:val="center"/>
          </w:tcPr>
          <w:p w:rsidR="00F8689C" w:rsidRPr="005A515D" w:rsidRDefault="0088133A" w:rsidP="00F8689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88133A">
              <w:rPr>
                <w:rFonts w:ascii="宋体" w:hAnsi="宋体" w:hint="eastAsia"/>
                <w:szCs w:val="21"/>
              </w:rPr>
              <w:t>自博</w:t>
            </w:r>
            <w:proofErr w:type="gramEnd"/>
            <w:r w:rsidRPr="0088133A">
              <w:rPr>
                <w:rFonts w:ascii="宋体" w:hAnsi="宋体" w:hint="eastAsia"/>
                <w:szCs w:val="21"/>
              </w:rPr>
              <w:t>182</w:t>
            </w:r>
          </w:p>
        </w:tc>
        <w:tc>
          <w:tcPr>
            <w:tcW w:w="1338" w:type="dxa"/>
            <w:vAlign w:val="center"/>
          </w:tcPr>
          <w:p w:rsidR="00F8689C" w:rsidRPr="005A515D" w:rsidRDefault="0088133A" w:rsidP="00F8689C">
            <w:pPr>
              <w:jc w:val="center"/>
              <w:rPr>
                <w:rFonts w:ascii="宋体" w:hAnsi="宋体"/>
                <w:szCs w:val="21"/>
              </w:rPr>
            </w:pPr>
            <w:r w:rsidRPr="0088133A">
              <w:rPr>
                <w:rFonts w:ascii="宋体" w:hAnsi="宋体"/>
                <w:szCs w:val="21"/>
              </w:rPr>
              <w:t>2018310904</w:t>
            </w:r>
          </w:p>
        </w:tc>
        <w:tc>
          <w:tcPr>
            <w:tcW w:w="1371" w:type="dxa"/>
            <w:vAlign w:val="center"/>
          </w:tcPr>
          <w:p w:rsidR="00F8689C" w:rsidRPr="005A515D" w:rsidRDefault="0088133A" w:rsidP="00F8689C">
            <w:pPr>
              <w:jc w:val="center"/>
              <w:rPr>
                <w:rFonts w:ascii="宋体" w:hAnsi="宋体"/>
                <w:szCs w:val="21"/>
              </w:rPr>
            </w:pPr>
            <w:r w:rsidRPr="0088133A">
              <w:rPr>
                <w:rFonts w:ascii="宋体" w:hAnsi="宋体"/>
                <w:szCs w:val="21"/>
              </w:rPr>
              <w:t>17521270142</w:t>
            </w:r>
          </w:p>
        </w:tc>
        <w:tc>
          <w:tcPr>
            <w:tcW w:w="1125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184" w:type="dxa"/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李</w:t>
            </w:r>
            <w:proofErr w:type="gramStart"/>
            <w:r w:rsidRPr="00566E6A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566E6A">
              <w:rPr>
                <w:rFonts w:ascii="宋体" w:hAnsi="宋体" w:hint="eastAsia"/>
                <w:szCs w:val="21"/>
              </w:rPr>
              <w:t>凡</w:t>
            </w:r>
          </w:p>
        </w:tc>
        <w:tc>
          <w:tcPr>
            <w:tcW w:w="1014" w:type="dxa"/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D5DBD">
              <w:rPr>
                <w:rFonts w:ascii="宋体" w:hAnsi="宋体" w:hint="eastAsia"/>
                <w:szCs w:val="21"/>
              </w:rPr>
              <w:t>自博</w:t>
            </w:r>
            <w:proofErr w:type="gramEnd"/>
            <w:r w:rsidRPr="00ED5DBD">
              <w:rPr>
                <w:rFonts w:ascii="宋体" w:hAnsi="宋体" w:hint="eastAsia"/>
                <w:szCs w:val="21"/>
              </w:rPr>
              <w:t>181</w:t>
            </w:r>
          </w:p>
        </w:tc>
        <w:tc>
          <w:tcPr>
            <w:tcW w:w="1338" w:type="dxa"/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 w:rsidRPr="00ED5DBD">
              <w:rPr>
                <w:rFonts w:ascii="宋体" w:hAnsi="宋体"/>
                <w:szCs w:val="21"/>
              </w:rPr>
              <w:t>2018310895</w:t>
            </w:r>
          </w:p>
        </w:tc>
        <w:tc>
          <w:tcPr>
            <w:tcW w:w="1371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17888842708</w:t>
            </w:r>
          </w:p>
        </w:tc>
        <w:tc>
          <w:tcPr>
            <w:tcW w:w="1125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184" w:type="dxa"/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马天云</w:t>
            </w:r>
          </w:p>
        </w:tc>
        <w:tc>
          <w:tcPr>
            <w:tcW w:w="1014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自62</w:t>
            </w:r>
          </w:p>
        </w:tc>
        <w:tc>
          <w:tcPr>
            <w:tcW w:w="1338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2016011417</w:t>
            </w:r>
          </w:p>
        </w:tc>
        <w:tc>
          <w:tcPr>
            <w:tcW w:w="1371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18801000859</w:t>
            </w:r>
          </w:p>
        </w:tc>
        <w:tc>
          <w:tcPr>
            <w:tcW w:w="1125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F8689C" w:rsidRPr="00566E6A" w:rsidRDefault="00877DDA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邓子豪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自</w:t>
            </w:r>
            <w:r w:rsidR="00877DDA">
              <w:rPr>
                <w:rFonts w:ascii="宋体" w:hAnsi="宋体"/>
                <w:szCs w:val="21"/>
              </w:rPr>
              <w:t>86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F8689C" w:rsidRPr="005A515D" w:rsidRDefault="00877DDA" w:rsidP="00F8689C">
            <w:pPr>
              <w:jc w:val="center"/>
              <w:rPr>
                <w:rFonts w:ascii="宋体" w:hAnsi="宋体"/>
                <w:szCs w:val="21"/>
              </w:rPr>
            </w:pPr>
            <w:r w:rsidRPr="00877DDA">
              <w:rPr>
                <w:rFonts w:ascii="宋体" w:hAnsi="宋体"/>
                <w:szCs w:val="21"/>
              </w:rPr>
              <w:t>2018011576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F8689C" w:rsidRPr="005A515D" w:rsidRDefault="00877DDA" w:rsidP="00F8689C">
            <w:pPr>
              <w:jc w:val="center"/>
              <w:rPr>
                <w:rFonts w:ascii="宋体" w:hAnsi="宋体"/>
                <w:szCs w:val="21"/>
              </w:rPr>
            </w:pPr>
            <w:r w:rsidRPr="00877DDA">
              <w:rPr>
                <w:rFonts w:ascii="宋体" w:hAnsi="宋体"/>
                <w:szCs w:val="21"/>
              </w:rPr>
              <w:t>19801277130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8689C" w:rsidRPr="005A515D" w:rsidRDefault="0064618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吴涛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 w:cs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自65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2016011492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15134927590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1184" w:type="dxa"/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566E6A">
              <w:rPr>
                <w:rFonts w:ascii="宋体" w:hAnsi="宋体" w:hint="eastAsia"/>
                <w:szCs w:val="21"/>
              </w:rPr>
              <w:t>田宇</w:t>
            </w:r>
            <w:proofErr w:type="gramEnd"/>
          </w:p>
        </w:tc>
        <w:tc>
          <w:tcPr>
            <w:tcW w:w="1014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自52</w:t>
            </w:r>
          </w:p>
        </w:tc>
        <w:tc>
          <w:tcPr>
            <w:tcW w:w="1338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201</w:t>
            </w:r>
            <w:r w:rsidR="0064618C">
              <w:rPr>
                <w:rFonts w:ascii="宋体" w:hAnsi="宋体"/>
                <w:szCs w:val="21"/>
              </w:rPr>
              <w:t>5</w:t>
            </w:r>
            <w:r w:rsidRPr="005A515D">
              <w:rPr>
                <w:rFonts w:ascii="宋体" w:hAnsi="宋体" w:hint="eastAsia"/>
                <w:szCs w:val="21"/>
              </w:rPr>
              <w:t>011412</w:t>
            </w:r>
          </w:p>
        </w:tc>
        <w:tc>
          <w:tcPr>
            <w:tcW w:w="1371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15701209170</w:t>
            </w:r>
          </w:p>
        </w:tc>
        <w:tc>
          <w:tcPr>
            <w:tcW w:w="1125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金载源</w:t>
            </w:r>
            <w:proofErr w:type="gramEnd"/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自6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014080046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4D3074">
              <w:rPr>
                <w:rFonts w:ascii="宋体" w:hAnsi="宋体"/>
                <w:szCs w:val="21"/>
              </w:rPr>
              <w:t>1550127071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颜楠</w:t>
            </w:r>
            <w:proofErr w:type="gramEnd"/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自7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A64F58">
              <w:rPr>
                <w:rFonts w:ascii="宋体" w:hAnsi="宋体"/>
                <w:szCs w:val="21"/>
              </w:rPr>
              <w:t>2017011617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A64F58">
              <w:rPr>
                <w:rFonts w:ascii="宋体" w:hAnsi="宋体"/>
                <w:szCs w:val="21"/>
              </w:rPr>
              <w:t>15986816067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A64F58">
              <w:rPr>
                <w:rFonts w:ascii="宋体" w:hAnsi="宋体"/>
                <w:szCs w:val="21"/>
              </w:rPr>
              <w:t>35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夏添</w:t>
            </w:r>
            <w:proofErr w:type="gramEnd"/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自7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A64F58">
              <w:rPr>
                <w:rFonts w:ascii="宋体" w:hAnsi="宋体"/>
                <w:szCs w:val="21"/>
              </w:rPr>
              <w:t>2017011501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F8689C">
              <w:rPr>
                <w:rFonts w:ascii="宋体" w:hAnsi="宋体"/>
                <w:szCs w:val="21"/>
              </w:rPr>
              <w:t>13055121976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金镇圆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自7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 w:rsidRPr="00ED5DBD">
              <w:rPr>
                <w:rFonts w:ascii="宋体" w:hAnsi="宋体"/>
                <w:szCs w:val="21"/>
              </w:rPr>
              <w:t>2017080086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 w:rsidRPr="00ED5DBD">
              <w:rPr>
                <w:rFonts w:ascii="宋体" w:hAnsi="宋体"/>
                <w:szCs w:val="21"/>
              </w:rPr>
              <w:t>15510233201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高强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自7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 w:rsidRPr="00ED5DBD">
              <w:rPr>
                <w:rFonts w:ascii="宋体" w:hAnsi="宋体"/>
                <w:szCs w:val="21"/>
              </w:rPr>
              <w:t>2017011611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 w:rsidRPr="00ED5DBD">
              <w:rPr>
                <w:rFonts w:ascii="宋体" w:hAnsi="宋体"/>
                <w:szCs w:val="21"/>
              </w:rPr>
              <w:t>18811182594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童宇昂</w:t>
            </w:r>
            <w:proofErr w:type="gramEnd"/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自7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F8689C">
              <w:rPr>
                <w:rFonts w:ascii="宋体" w:hAnsi="宋体"/>
                <w:szCs w:val="21"/>
              </w:rPr>
              <w:t>2017012077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F8689C">
              <w:rPr>
                <w:rFonts w:ascii="宋体" w:hAnsi="宋体"/>
                <w:szCs w:val="21"/>
              </w:rPr>
              <w:t>18811379526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</w:t>
            </w:r>
            <w:r w:rsidR="0064618C">
              <w:rPr>
                <w:rFonts w:ascii="宋体" w:hAnsi="宋体" w:hint="eastAsia"/>
                <w:szCs w:val="21"/>
              </w:rPr>
              <w:t>骁</w:t>
            </w:r>
            <w:r>
              <w:rPr>
                <w:rFonts w:ascii="宋体" w:hAnsi="宋体" w:hint="eastAsia"/>
                <w:szCs w:val="21"/>
              </w:rPr>
              <w:t>阳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自7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 w:rsidRPr="00ED5DBD">
              <w:rPr>
                <w:rFonts w:ascii="宋体" w:hAnsi="宋体"/>
                <w:szCs w:val="21"/>
              </w:rPr>
              <w:t>2017011533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 w:rsidRPr="00ED5DBD">
              <w:rPr>
                <w:rFonts w:ascii="宋体" w:hAnsi="宋体"/>
                <w:szCs w:val="21"/>
              </w:rPr>
              <w:t>18810066576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张扬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自7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 w:rsidRPr="00ED5DBD">
              <w:rPr>
                <w:rFonts w:ascii="宋体" w:hAnsi="宋体"/>
                <w:szCs w:val="21"/>
              </w:rPr>
              <w:t>2017011558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F8689C" w:rsidRPr="005A515D" w:rsidRDefault="00ED5DBD" w:rsidP="00F8689C">
            <w:pPr>
              <w:rPr>
                <w:rFonts w:ascii="宋体" w:hAnsi="宋体"/>
                <w:szCs w:val="21"/>
              </w:rPr>
            </w:pPr>
            <w:r w:rsidRPr="00ED5DBD">
              <w:rPr>
                <w:rFonts w:ascii="宋体" w:hAnsi="宋体"/>
                <w:szCs w:val="21"/>
              </w:rPr>
              <w:t>18101219470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8689C" w:rsidRPr="005A515D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184" w:type="dxa"/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张晨阳光</w:t>
            </w:r>
          </w:p>
        </w:tc>
        <w:tc>
          <w:tcPr>
            <w:tcW w:w="1014" w:type="dxa"/>
            <w:vAlign w:val="center"/>
          </w:tcPr>
          <w:p w:rsidR="00F8689C" w:rsidRPr="005A515D" w:rsidRDefault="00324FCB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自8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338" w:type="dxa"/>
            <w:vAlign w:val="center"/>
          </w:tcPr>
          <w:p w:rsidR="00F8689C" w:rsidRPr="005A515D" w:rsidRDefault="00324FCB" w:rsidP="00F8689C">
            <w:pPr>
              <w:rPr>
                <w:rFonts w:ascii="宋体" w:hAnsi="宋体"/>
                <w:szCs w:val="21"/>
              </w:rPr>
            </w:pPr>
            <w:r w:rsidRPr="00324FCB">
              <w:rPr>
                <w:rFonts w:ascii="宋体" w:hAnsi="宋体"/>
                <w:szCs w:val="21"/>
              </w:rPr>
              <w:t>2018011508</w:t>
            </w:r>
          </w:p>
        </w:tc>
        <w:tc>
          <w:tcPr>
            <w:tcW w:w="1371" w:type="dxa"/>
            <w:vAlign w:val="center"/>
          </w:tcPr>
          <w:p w:rsidR="00F8689C" w:rsidRPr="005A515D" w:rsidRDefault="00324FCB" w:rsidP="00F8689C">
            <w:pPr>
              <w:jc w:val="center"/>
              <w:rPr>
                <w:rFonts w:ascii="宋体" w:hAnsi="宋体"/>
                <w:szCs w:val="21"/>
              </w:rPr>
            </w:pPr>
            <w:r w:rsidRPr="00324FCB">
              <w:rPr>
                <w:rFonts w:ascii="宋体" w:hAnsi="宋体"/>
                <w:szCs w:val="21"/>
              </w:rPr>
              <w:t>18801128302</w:t>
            </w:r>
          </w:p>
        </w:tc>
        <w:tc>
          <w:tcPr>
            <w:tcW w:w="1125" w:type="dxa"/>
            <w:vAlign w:val="center"/>
          </w:tcPr>
          <w:p w:rsidR="00F8689C" w:rsidRPr="005A515D" w:rsidRDefault="00324FCB" w:rsidP="00F8689C">
            <w:pPr>
              <w:jc w:val="center"/>
              <w:rPr>
                <w:rFonts w:ascii="宋体" w:hAnsi="宋体"/>
                <w:szCs w:val="21"/>
              </w:rPr>
            </w:pPr>
            <w:r w:rsidRPr="00324FCB"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田亦农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自8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F8689C">
              <w:rPr>
                <w:rFonts w:ascii="宋体" w:hAnsi="宋体"/>
                <w:szCs w:val="21"/>
              </w:rPr>
              <w:t>2018011465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 w:rsidRPr="00F8689C">
              <w:rPr>
                <w:rFonts w:ascii="宋体" w:hAnsi="宋体"/>
                <w:szCs w:val="21"/>
              </w:rPr>
              <w:t>13918450002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689C" w:rsidRPr="005A515D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184" w:type="dxa"/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张猛</w:t>
            </w:r>
          </w:p>
        </w:tc>
        <w:tc>
          <w:tcPr>
            <w:tcW w:w="1014" w:type="dxa"/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自6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338" w:type="dxa"/>
            <w:vAlign w:val="center"/>
          </w:tcPr>
          <w:p w:rsidR="00F8689C" w:rsidRPr="00C22BE4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 w:rsidRPr="00ED5DBD">
              <w:rPr>
                <w:rFonts w:ascii="宋体" w:hAnsi="宋体"/>
                <w:szCs w:val="21"/>
              </w:rPr>
              <w:t>2015011463</w:t>
            </w:r>
          </w:p>
        </w:tc>
        <w:tc>
          <w:tcPr>
            <w:tcW w:w="1371" w:type="dxa"/>
            <w:vAlign w:val="center"/>
          </w:tcPr>
          <w:p w:rsidR="00F8689C" w:rsidRPr="00C22BE4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 w:rsidRPr="00ED5DBD">
              <w:rPr>
                <w:rFonts w:ascii="宋体" w:hAnsi="宋体"/>
                <w:szCs w:val="21"/>
              </w:rPr>
              <w:t>18</w:t>
            </w:r>
            <w:bookmarkStart w:id="0" w:name="_GoBack"/>
            <w:bookmarkEnd w:id="0"/>
            <w:r w:rsidRPr="00ED5DBD">
              <w:rPr>
                <w:rFonts w:ascii="宋体" w:hAnsi="宋体"/>
                <w:szCs w:val="21"/>
              </w:rPr>
              <w:t>810227661</w:t>
            </w:r>
          </w:p>
        </w:tc>
        <w:tc>
          <w:tcPr>
            <w:tcW w:w="1125" w:type="dxa"/>
            <w:vAlign w:val="center"/>
          </w:tcPr>
          <w:p w:rsidR="00F8689C" w:rsidRPr="00C22BE4" w:rsidRDefault="00ED5DBD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689C" w:rsidRPr="00C22BE4" w:rsidTr="00FC0CD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F8689C" w:rsidRPr="00566E6A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韩纪飞</w:t>
            </w:r>
            <w:proofErr w:type="gramEnd"/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F8689C" w:rsidRPr="00C22BE4" w:rsidRDefault="00324FCB" w:rsidP="00F8689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324FCB">
              <w:rPr>
                <w:rFonts w:ascii="宋体" w:hAnsi="宋体" w:hint="eastAsia"/>
                <w:szCs w:val="21"/>
              </w:rPr>
              <w:t>自硕</w:t>
            </w:r>
            <w:proofErr w:type="gramEnd"/>
            <w:r w:rsidRPr="00324FCB">
              <w:rPr>
                <w:rFonts w:ascii="宋体" w:hAnsi="宋体" w:hint="eastAsia"/>
                <w:szCs w:val="21"/>
              </w:rPr>
              <w:t>162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F8689C" w:rsidRPr="00C22BE4" w:rsidRDefault="00324FCB" w:rsidP="00F8689C">
            <w:pPr>
              <w:jc w:val="center"/>
              <w:rPr>
                <w:rFonts w:ascii="宋体" w:hAnsi="宋体"/>
                <w:szCs w:val="21"/>
              </w:rPr>
            </w:pPr>
            <w:r w:rsidRPr="00324FCB">
              <w:rPr>
                <w:rFonts w:ascii="宋体" w:hAnsi="宋体"/>
                <w:szCs w:val="21"/>
              </w:rPr>
              <w:t>2016211129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F8689C" w:rsidRPr="00C22BE4" w:rsidRDefault="00324FCB" w:rsidP="00F8689C">
            <w:pPr>
              <w:jc w:val="center"/>
              <w:rPr>
                <w:rFonts w:ascii="宋体" w:hAnsi="宋体"/>
                <w:szCs w:val="21"/>
              </w:rPr>
            </w:pPr>
            <w:r w:rsidRPr="00324FCB">
              <w:rPr>
                <w:rFonts w:ascii="宋体" w:hAnsi="宋体"/>
                <w:szCs w:val="21"/>
              </w:rPr>
              <w:t>13161784357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8689C" w:rsidRPr="00C22BE4" w:rsidRDefault="00324FCB" w:rsidP="00F868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689C" w:rsidRPr="00C22BE4" w:rsidRDefault="00F8689C" w:rsidP="00F8689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31C81" w:rsidRPr="00C22BE4" w:rsidTr="00FC0CD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A31C81" w:rsidRDefault="00A31C81" w:rsidP="00A31C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A31C81" w:rsidRDefault="00A31C81" w:rsidP="00A31C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金为开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A31C81" w:rsidRPr="00C22BE4" w:rsidRDefault="00A31C81" w:rsidP="00A31C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自6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A31C81" w:rsidRPr="00C22BE4" w:rsidRDefault="00A31C81" w:rsidP="00A31C81">
            <w:pPr>
              <w:jc w:val="center"/>
              <w:rPr>
                <w:rFonts w:ascii="宋体" w:hAnsi="宋体"/>
                <w:szCs w:val="21"/>
              </w:rPr>
            </w:pPr>
            <w:r w:rsidRPr="00A31C81">
              <w:rPr>
                <w:rFonts w:ascii="宋体" w:hAnsi="宋体" w:hint="eastAsia"/>
                <w:szCs w:val="21"/>
              </w:rPr>
              <w:t>2016011401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A31C81" w:rsidRPr="005A515D" w:rsidRDefault="00A31C81" w:rsidP="00A31C81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13611028299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A31C81" w:rsidRPr="00C22BE4" w:rsidRDefault="00A31C81" w:rsidP="00A31C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31C81" w:rsidRPr="00C22BE4" w:rsidRDefault="00A31C81" w:rsidP="00A31C81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945B8" w:rsidRPr="002945B8" w:rsidRDefault="002945B8" w:rsidP="002945B8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:rsidR="00F64067" w:rsidRDefault="00F71880" w:rsidP="00F64067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F64067" w:rsidRPr="00CD67B5" w:rsidTr="00EE6A79">
        <w:tc>
          <w:tcPr>
            <w:tcW w:w="959" w:type="dxa"/>
            <w:shd w:val="clear" w:color="auto" w:fill="auto"/>
          </w:tcPr>
          <w:p w:rsidR="00F64067" w:rsidRPr="00CD67B5" w:rsidRDefault="00F64067" w:rsidP="00EE6A79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:rsidR="00F64067" w:rsidRPr="00CD67B5" w:rsidRDefault="004F2335" w:rsidP="004F233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耿华</w:t>
            </w:r>
          </w:p>
        </w:tc>
        <w:tc>
          <w:tcPr>
            <w:tcW w:w="4358" w:type="dxa"/>
            <w:shd w:val="clear" w:color="auto" w:fill="auto"/>
          </w:tcPr>
          <w:p w:rsidR="00F64067" w:rsidRPr="00CD67B5" w:rsidRDefault="00AC3A7C" w:rsidP="00EE6A7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方捷睿</w:t>
            </w:r>
          </w:p>
        </w:tc>
      </w:tr>
      <w:tr w:rsidR="00F64067" w:rsidRPr="00CD67B5" w:rsidTr="00EE6A79">
        <w:tc>
          <w:tcPr>
            <w:tcW w:w="959" w:type="dxa"/>
            <w:shd w:val="clear" w:color="auto" w:fill="auto"/>
          </w:tcPr>
          <w:p w:rsidR="00F64067" w:rsidRPr="00CD67B5" w:rsidRDefault="00F64067" w:rsidP="00EE6A79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:rsidR="00F64067" w:rsidRPr="00CD67B5" w:rsidRDefault="004F2335" w:rsidP="00EE6A7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学生组组长</w:t>
            </w:r>
          </w:p>
        </w:tc>
        <w:tc>
          <w:tcPr>
            <w:tcW w:w="4358" w:type="dxa"/>
            <w:shd w:val="clear" w:color="auto" w:fill="auto"/>
          </w:tcPr>
          <w:p w:rsidR="00F64067" w:rsidRPr="00CD67B5" w:rsidRDefault="00D8633D" w:rsidP="00EE6A7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团委书记</w:t>
            </w:r>
          </w:p>
        </w:tc>
      </w:tr>
      <w:tr w:rsidR="00F64067" w:rsidRPr="00CD67B5" w:rsidTr="00EE6A79">
        <w:tc>
          <w:tcPr>
            <w:tcW w:w="959" w:type="dxa"/>
            <w:shd w:val="clear" w:color="auto" w:fill="auto"/>
          </w:tcPr>
          <w:p w:rsidR="00F64067" w:rsidRPr="00CD67B5" w:rsidRDefault="00F64067" w:rsidP="00EE6A79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:rsidR="00F64067" w:rsidRPr="00CD67B5" w:rsidRDefault="004F2335" w:rsidP="004F2335">
            <w:pPr>
              <w:rPr>
                <w:rFonts w:ascii="宋体" w:hAnsi="宋体"/>
                <w:szCs w:val="21"/>
              </w:rPr>
            </w:pPr>
            <w:r w:rsidRPr="004F2335">
              <w:rPr>
                <w:rFonts w:ascii="宋体" w:hAnsi="宋体"/>
                <w:szCs w:val="21"/>
              </w:rPr>
              <w:t>13810557460</w:t>
            </w:r>
          </w:p>
        </w:tc>
        <w:tc>
          <w:tcPr>
            <w:tcW w:w="4358" w:type="dxa"/>
            <w:shd w:val="clear" w:color="auto" w:fill="auto"/>
          </w:tcPr>
          <w:p w:rsidR="00F64067" w:rsidRPr="00CD67B5" w:rsidRDefault="00AC3A7C" w:rsidP="00EE6A7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18601397401</w:t>
            </w:r>
          </w:p>
        </w:tc>
      </w:tr>
      <w:tr w:rsidR="00F64067" w:rsidRPr="00CD67B5" w:rsidTr="00EE6A79">
        <w:tc>
          <w:tcPr>
            <w:tcW w:w="959" w:type="dxa"/>
            <w:shd w:val="clear" w:color="auto" w:fill="auto"/>
          </w:tcPr>
          <w:p w:rsidR="00F64067" w:rsidRPr="00CD67B5" w:rsidRDefault="00F64067" w:rsidP="00EE6A79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:rsidR="00F64067" w:rsidRPr="00CD67B5" w:rsidRDefault="004F2335" w:rsidP="00EE6A79">
            <w:pPr>
              <w:rPr>
                <w:rFonts w:ascii="宋体" w:hAnsi="宋体"/>
                <w:szCs w:val="21"/>
              </w:rPr>
            </w:pPr>
            <w:r w:rsidRPr="004F2335">
              <w:rPr>
                <w:rFonts w:ascii="宋体" w:hAnsi="宋体"/>
                <w:szCs w:val="21"/>
              </w:rPr>
              <w:t>genghua@tsinghua.edu.cn</w:t>
            </w:r>
          </w:p>
        </w:tc>
        <w:tc>
          <w:tcPr>
            <w:tcW w:w="4358" w:type="dxa"/>
            <w:shd w:val="clear" w:color="auto" w:fill="auto"/>
          </w:tcPr>
          <w:p w:rsidR="00F64067" w:rsidRPr="00CD67B5" w:rsidRDefault="00AC3A7C" w:rsidP="00EE6A7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18601397401@189.com</w:t>
            </w:r>
          </w:p>
        </w:tc>
      </w:tr>
    </w:tbl>
    <w:p w:rsidR="003565B4" w:rsidRDefault="003565B4" w:rsidP="00F64067">
      <w:pPr>
        <w:rPr>
          <w:rFonts w:ascii="宋体" w:hAnsi="宋体"/>
          <w:szCs w:val="21"/>
        </w:rPr>
      </w:pPr>
    </w:p>
    <w:p w:rsidR="003565B4" w:rsidRPr="002945B8" w:rsidRDefault="003565B4" w:rsidP="003565B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本表请于</w:t>
      </w:r>
      <w:r w:rsidRPr="00FA4A86"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 w:rsidR="00C60E28">
        <w:rPr>
          <w:rFonts w:ascii="宋体" w:hAnsi="宋体" w:hint="eastAsia"/>
          <w:szCs w:val="21"/>
        </w:rPr>
        <w:t>，</w:t>
      </w:r>
      <w:r w:rsidR="00C60E28">
        <w:rPr>
          <w:rFonts w:ascii="宋体" w:hAnsi="宋体"/>
          <w:szCs w:val="21"/>
        </w:rPr>
        <w:t>否则视为报名无效</w:t>
      </w:r>
    </w:p>
    <w:sectPr w:rsidR="003565B4" w:rsidRPr="002945B8" w:rsidSect="00356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31C" w:rsidRDefault="0094631C">
      <w:r>
        <w:separator/>
      </w:r>
    </w:p>
  </w:endnote>
  <w:endnote w:type="continuationSeparator" w:id="0">
    <w:p w:rsidR="0094631C" w:rsidRDefault="00946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880" w:rsidRDefault="004F713E">
    <w:pPr>
      <w:pStyle w:val="a7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726DEB" w:rsidRPr="00726DEB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880" w:rsidRDefault="00F71880">
    <w:pPr>
      <w:pStyle w:val="a7"/>
      <w:jc w:val="center"/>
    </w:pPr>
  </w:p>
  <w:p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31C" w:rsidRDefault="0094631C">
      <w:r>
        <w:separator/>
      </w:r>
    </w:p>
  </w:footnote>
  <w:footnote w:type="continuationSeparator" w:id="0">
    <w:p w:rsidR="0094631C" w:rsidRDefault="00946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2A6D"/>
    <w:rsid w:val="000445C8"/>
    <w:rsid w:val="00057869"/>
    <w:rsid w:val="000643D7"/>
    <w:rsid w:val="000F290F"/>
    <w:rsid w:val="00130FE8"/>
    <w:rsid w:val="0014506B"/>
    <w:rsid w:val="00147DC1"/>
    <w:rsid w:val="00151C0E"/>
    <w:rsid w:val="0017189F"/>
    <w:rsid w:val="00172A27"/>
    <w:rsid w:val="00193361"/>
    <w:rsid w:val="001970E6"/>
    <w:rsid w:val="001F501F"/>
    <w:rsid w:val="00221BD3"/>
    <w:rsid w:val="00280429"/>
    <w:rsid w:val="002945B8"/>
    <w:rsid w:val="002A4BBC"/>
    <w:rsid w:val="002A578F"/>
    <w:rsid w:val="002D33CD"/>
    <w:rsid w:val="00324FCB"/>
    <w:rsid w:val="003536A4"/>
    <w:rsid w:val="003565B4"/>
    <w:rsid w:val="003654A1"/>
    <w:rsid w:val="00383561"/>
    <w:rsid w:val="003A7720"/>
    <w:rsid w:val="003B606A"/>
    <w:rsid w:val="003C6848"/>
    <w:rsid w:val="003D44D5"/>
    <w:rsid w:val="003E2053"/>
    <w:rsid w:val="00403910"/>
    <w:rsid w:val="00404901"/>
    <w:rsid w:val="00444C45"/>
    <w:rsid w:val="004454B9"/>
    <w:rsid w:val="004710E4"/>
    <w:rsid w:val="004C2A62"/>
    <w:rsid w:val="004C406F"/>
    <w:rsid w:val="004D3074"/>
    <w:rsid w:val="004F2335"/>
    <w:rsid w:val="004F4012"/>
    <w:rsid w:val="004F713E"/>
    <w:rsid w:val="00501E09"/>
    <w:rsid w:val="005079F8"/>
    <w:rsid w:val="00515078"/>
    <w:rsid w:val="0053310A"/>
    <w:rsid w:val="005434E6"/>
    <w:rsid w:val="00566E6A"/>
    <w:rsid w:val="00570FE7"/>
    <w:rsid w:val="00581F91"/>
    <w:rsid w:val="0058738F"/>
    <w:rsid w:val="005A515D"/>
    <w:rsid w:val="005B0BCA"/>
    <w:rsid w:val="005D427D"/>
    <w:rsid w:val="005F0A27"/>
    <w:rsid w:val="005F5A26"/>
    <w:rsid w:val="0064618C"/>
    <w:rsid w:val="006544B2"/>
    <w:rsid w:val="006878EF"/>
    <w:rsid w:val="006A7389"/>
    <w:rsid w:val="006E6C89"/>
    <w:rsid w:val="00715F8F"/>
    <w:rsid w:val="00726DEB"/>
    <w:rsid w:val="007B35B9"/>
    <w:rsid w:val="007C13CF"/>
    <w:rsid w:val="007F3DEF"/>
    <w:rsid w:val="007F56C3"/>
    <w:rsid w:val="008516AF"/>
    <w:rsid w:val="00860E80"/>
    <w:rsid w:val="00870381"/>
    <w:rsid w:val="00877DDA"/>
    <w:rsid w:val="0088133A"/>
    <w:rsid w:val="00897D35"/>
    <w:rsid w:val="008B05B0"/>
    <w:rsid w:val="008B228A"/>
    <w:rsid w:val="008E333F"/>
    <w:rsid w:val="008E7673"/>
    <w:rsid w:val="008E7ADA"/>
    <w:rsid w:val="00902A93"/>
    <w:rsid w:val="00933496"/>
    <w:rsid w:val="0094631C"/>
    <w:rsid w:val="009816E7"/>
    <w:rsid w:val="00983387"/>
    <w:rsid w:val="009A1B6D"/>
    <w:rsid w:val="009B6332"/>
    <w:rsid w:val="009C026F"/>
    <w:rsid w:val="009C0BA0"/>
    <w:rsid w:val="009D69F2"/>
    <w:rsid w:val="009E63FC"/>
    <w:rsid w:val="00A14B13"/>
    <w:rsid w:val="00A31C81"/>
    <w:rsid w:val="00A40582"/>
    <w:rsid w:val="00A64F58"/>
    <w:rsid w:val="00AC3A7C"/>
    <w:rsid w:val="00AC4A2F"/>
    <w:rsid w:val="00AD634F"/>
    <w:rsid w:val="00AE68CE"/>
    <w:rsid w:val="00B256B7"/>
    <w:rsid w:val="00B25717"/>
    <w:rsid w:val="00B81892"/>
    <w:rsid w:val="00BA67E5"/>
    <w:rsid w:val="00BB6C1A"/>
    <w:rsid w:val="00BC2775"/>
    <w:rsid w:val="00BE6F2C"/>
    <w:rsid w:val="00C100CE"/>
    <w:rsid w:val="00C22BE4"/>
    <w:rsid w:val="00C3242C"/>
    <w:rsid w:val="00C35D27"/>
    <w:rsid w:val="00C60E28"/>
    <w:rsid w:val="00C84A8C"/>
    <w:rsid w:val="00CB5B47"/>
    <w:rsid w:val="00CB6319"/>
    <w:rsid w:val="00CF490C"/>
    <w:rsid w:val="00D01711"/>
    <w:rsid w:val="00D43849"/>
    <w:rsid w:val="00D56E80"/>
    <w:rsid w:val="00D8633D"/>
    <w:rsid w:val="00DA78B2"/>
    <w:rsid w:val="00DF4A0A"/>
    <w:rsid w:val="00E156AA"/>
    <w:rsid w:val="00E220D2"/>
    <w:rsid w:val="00E51AA5"/>
    <w:rsid w:val="00E733D3"/>
    <w:rsid w:val="00E73828"/>
    <w:rsid w:val="00E74E9A"/>
    <w:rsid w:val="00EB4C98"/>
    <w:rsid w:val="00ED0881"/>
    <w:rsid w:val="00ED5DBD"/>
    <w:rsid w:val="00F03F98"/>
    <w:rsid w:val="00F127AA"/>
    <w:rsid w:val="00F15F94"/>
    <w:rsid w:val="00F355D8"/>
    <w:rsid w:val="00F375B6"/>
    <w:rsid w:val="00F47CA4"/>
    <w:rsid w:val="00F61EE6"/>
    <w:rsid w:val="00F64067"/>
    <w:rsid w:val="00F71880"/>
    <w:rsid w:val="00F8689C"/>
    <w:rsid w:val="00FA42DB"/>
    <w:rsid w:val="00FA4A86"/>
    <w:rsid w:val="00FC0CD4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1177D2A"/>
  <w15:docId w15:val="{A9FAD217-E927-4DBB-B240-6ED93681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sid w:val="004F713E"/>
    <w:rPr>
      <w:sz w:val="18"/>
      <w:szCs w:val="18"/>
    </w:rPr>
  </w:style>
  <w:style w:type="character" w:customStyle="1" w:styleId="a6">
    <w:name w:val="页脚 字符"/>
    <w:link w:val="a7"/>
    <w:rsid w:val="004F713E"/>
    <w:rPr>
      <w:sz w:val="18"/>
      <w:szCs w:val="18"/>
    </w:rPr>
  </w:style>
  <w:style w:type="character" w:customStyle="1" w:styleId="a8">
    <w:name w:val="批注框文本 字符"/>
    <w:link w:val="a9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sid w:val="004F713E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sid w:val="004F713E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sid w:val="004F713E"/>
    <w:rPr>
      <w:rFonts w:ascii="Calibri" w:eastAsia="宋体" w:hAnsi="Calibri"/>
    </w:rPr>
  </w:style>
  <w:style w:type="paragraph" w:customStyle="1" w:styleId="1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TOC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TOC10">
    <w:name w:val="toc 1"/>
    <w:basedOn w:val="a"/>
    <w:next w:val="a"/>
    <w:rsid w:val="004F713E"/>
  </w:style>
  <w:style w:type="paragraph" w:styleId="a5">
    <w:name w:val="header"/>
    <w:basedOn w:val="a"/>
    <w:link w:val="a4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4F713E"/>
    <w:rPr>
      <w:sz w:val="18"/>
      <w:szCs w:val="18"/>
    </w:rPr>
  </w:style>
  <w:style w:type="paragraph" w:customStyle="1" w:styleId="13">
    <w:name w:val="日期1"/>
    <w:basedOn w:val="a"/>
    <w:next w:val="a"/>
    <w:link w:val="Char0"/>
    <w:rsid w:val="004F713E"/>
    <w:pPr>
      <w:ind w:leftChars="2500" w:left="100"/>
    </w:pPr>
  </w:style>
  <w:style w:type="paragraph" w:styleId="ab">
    <w:name w:val="Body Text"/>
    <w:basedOn w:val="a"/>
    <w:link w:val="aa"/>
    <w:rsid w:val="004F713E"/>
    <w:rPr>
      <w:rFonts w:ascii="宋体" w:hAnsi="Times New Roman"/>
      <w:color w:val="FF0000"/>
      <w:sz w:val="24"/>
    </w:rPr>
  </w:style>
  <w:style w:type="paragraph" w:styleId="TOC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  <w:rsid w:val="004F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7D3B9-7B6F-4DE7-A138-1DDB02BE6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213</Words>
  <Characters>1220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清华大学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柳 清泉</cp:lastModifiedBy>
  <cp:revision>45</cp:revision>
  <dcterms:created xsi:type="dcterms:W3CDTF">2017-09-20T11:36:00Z</dcterms:created>
  <dcterms:modified xsi:type="dcterms:W3CDTF">2018-09-27T08:19:00Z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