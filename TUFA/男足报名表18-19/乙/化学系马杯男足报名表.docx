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5374559" w14:textId="77777777" w:rsidR="009C0BA0" w:rsidRDefault="003565B4" w:rsidP="00663598"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D21F15">
        <w:rPr>
          <w:rFonts w:ascii="宋体" w:hAnsi="宋体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D21F15">
        <w:rPr>
          <w:rFonts w:ascii="宋体" w:hAnsi="宋体"/>
          <w:b/>
          <w:sz w:val="28"/>
          <w:shd w:val="clear" w:color="auto" w:fill="FFFFFF"/>
        </w:rPr>
        <w:t>9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14:paraId="746C3D92" w14:textId="77777777" w:rsidR="009A1B6D" w:rsidRDefault="00F71880" w:rsidP="00663598">
      <w:pPr>
        <w:adjustRightInd w:val="0"/>
        <w:snapToGrid w:val="0"/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14:paraId="77830CDC" w14:textId="6A50CFF8" w:rsidR="00AD634F" w:rsidRDefault="009A1B6D" w:rsidP="00663598">
      <w:pPr>
        <w:tabs>
          <w:tab w:val="left" w:pos="3870"/>
        </w:tabs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>院系：</w:t>
      </w:r>
      <w:r w:rsidR="00395EA9">
        <w:rPr>
          <w:rFonts w:ascii="宋体" w:hAnsi="宋体"/>
          <w:sz w:val="24"/>
        </w:rPr>
        <w:t xml:space="preserve">  </w:t>
      </w:r>
      <w:r w:rsidR="00395EA9">
        <w:rPr>
          <w:rFonts w:ascii="宋体" w:hAnsi="宋体" w:hint="eastAsia"/>
          <w:sz w:val="24"/>
        </w:rPr>
        <w:t>化学系</w:t>
      </w:r>
      <w:r>
        <w:rPr>
          <w:rFonts w:ascii="宋体" w:hAnsi="宋体"/>
          <w:sz w:val="24"/>
        </w:rPr>
        <w:t xml:space="preserve">       </w:t>
      </w:r>
      <w:r w:rsidR="0058738F">
        <w:rPr>
          <w:rFonts w:ascii="宋体" w:hAnsi="宋体" w:hint="eastAsia"/>
          <w:sz w:val="24"/>
        </w:rPr>
        <w:t xml:space="preserve"> </w:t>
      </w:r>
      <w:r w:rsidRPr="009A1B6D">
        <w:rPr>
          <w:rFonts w:ascii="宋体" w:hAnsi="宋体" w:hint="eastAsia"/>
          <w:sz w:val="24"/>
        </w:rPr>
        <w:t xml:space="preserve">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 w:rsidR="00395EA9">
        <w:rPr>
          <w:rFonts w:ascii="宋体" w:hAnsi="宋体" w:hint="eastAsia"/>
          <w:sz w:val="24"/>
        </w:rPr>
        <w:t>红/黑</w:t>
      </w:r>
      <w:r>
        <w:rPr>
          <w:rFonts w:ascii="宋体" w:hAnsi="宋体"/>
        </w:rPr>
        <w:t xml:space="preserve"> 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275"/>
        <w:gridCol w:w="923"/>
        <w:gridCol w:w="1338"/>
        <w:gridCol w:w="1371"/>
        <w:gridCol w:w="1125"/>
        <w:gridCol w:w="992"/>
      </w:tblGrid>
      <w:tr w:rsidR="009A1B6D" w:rsidRPr="00C22BE4" w14:paraId="563AB723" w14:textId="77777777" w:rsidTr="00C22BE4">
        <w:trPr>
          <w:trHeight w:val="510"/>
          <w:jc w:val="center"/>
        </w:trPr>
        <w:tc>
          <w:tcPr>
            <w:tcW w:w="690" w:type="dxa"/>
            <w:vAlign w:val="center"/>
          </w:tcPr>
          <w:p w14:paraId="799159D1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14:paraId="582F978B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923" w:type="dxa"/>
            <w:vAlign w:val="center"/>
          </w:tcPr>
          <w:p w14:paraId="34D589A3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14:paraId="7F0DF96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14:paraId="562586F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14:paraId="78B75B2A" w14:textId="77777777"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14:paraId="2D314542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653EC5" w:rsidRPr="00C22BE4" w14:paraId="6A8485C0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590A277" w14:textId="4FCBF8BC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14:paraId="38B58686" w14:textId="203F9300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钟翔宇</w:t>
            </w:r>
            <w:proofErr w:type="gramEnd"/>
          </w:p>
        </w:tc>
        <w:tc>
          <w:tcPr>
            <w:tcW w:w="923" w:type="dxa"/>
            <w:vAlign w:val="center"/>
          </w:tcPr>
          <w:p w14:paraId="26F68D9C" w14:textId="41F7257E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化学5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338" w:type="dxa"/>
            <w:vAlign w:val="center"/>
          </w:tcPr>
          <w:p w14:paraId="5BA365B9" w14:textId="63ED4D23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2015012243</w:t>
            </w:r>
          </w:p>
        </w:tc>
        <w:tc>
          <w:tcPr>
            <w:tcW w:w="1371" w:type="dxa"/>
            <w:vAlign w:val="center"/>
          </w:tcPr>
          <w:p w14:paraId="2682520F" w14:textId="21B511B5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13051356638</w:t>
            </w:r>
          </w:p>
        </w:tc>
        <w:tc>
          <w:tcPr>
            <w:tcW w:w="1125" w:type="dxa"/>
            <w:vAlign w:val="center"/>
          </w:tcPr>
          <w:p w14:paraId="7092D9D8" w14:textId="45AE4567" w:rsidR="00653EC5" w:rsidRPr="006929A7" w:rsidRDefault="007A76A2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4CBC2FD9" w14:textId="2D7C21B1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3EC5" w:rsidRPr="00C22BE4" w14:paraId="2EA3EEB6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3C792AFB" w14:textId="5F12234E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0F72B3A2" w14:textId="04D93698" w:rsidR="00653EC5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唐诚智</w:t>
            </w:r>
            <w:proofErr w:type="gramEnd"/>
          </w:p>
        </w:tc>
        <w:tc>
          <w:tcPr>
            <w:tcW w:w="923" w:type="dxa"/>
            <w:vAlign w:val="center"/>
          </w:tcPr>
          <w:p w14:paraId="3E61F62A" w14:textId="1C101DCB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化学5</w:t>
            </w:r>
            <w:r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1338" w:type="dxa"/>
            <w:vAlign w:val="center"/>
          </w:tcPr>
          <w:p w14:paraId="4F2D7875" w14:textId="73133DF8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2015012273</w:t>
            </w:r>
          </w:p>
        </w:tc>
        <w:tc>
          <w:tcPr>
            <w:tcW w:w="1371" w:type="dxa"/>
            <w:vAlign w:val="center"/>
          </w:tcPr>
          <w:p w14:paraId="1E72FA1F" w14:textId="443D595E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18810212135</w:t>
            </w:r>
          </w:p>
        </w:tc>
        <w:tc>
          <w:tcPr>
            <w:tcW w:w="1125" w:type="dxa"/>
            <w:vAlign w:val="center"/>
          </w:tcPr>
          <w:p w14:paraId="3BF23407" w14:textId="3153AD8B" w:rsidR="00653EC5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55C2D64B" w14:textId="312EB1E3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3EC5" w:rsidRPr="00C22BE4" w14:paraId="1C6EB320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CBD2BEF" w14:textId="55E14D76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14:paraId="704B3594" w14:textId="72357B32" w:rsidR="00653EC5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张凯翔</w:t>
            </w:r>
          </w:p>
        </w:tc>
        <w:tc>
          <w:tcPr>
            <w:tcW w:w="923" w:type="dxa"/>
            <w:vAlign w:val="center"/>
          </w:tcPr>
          <w:p w14:paraId="10537318" w14:textId="08C414DE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基科5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338" w:type="dxa"/>
            <w:vAlign w:val="center"/>
          </w:tcPr>
          <w:p w14:paraId="6C730ACD" w14:textId="0072CFFC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2015011845</w:t>
            </w:r>
          </w:p>
        </w:tc>
        <w:tc>
          <w:tcPr>
            <w:tcW w:w="1371" w:type="dxa"/>
            <w:vAlign w:val="center"/>
          </w:tcPr>
          <w:p w14:paraId="14724553" w14:textId="4FA19A23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13717556607</w:t>
            </w:r>
          </w:p>
        </w:tc>
        <w:tc>
          <w:tcPr>
            <w:tcW w:w="1125" w:type="dxa"/>
            <w:vAlign w:val="center"/>
          </w:tcPr>
          <w:p w14:paraId="7EDA3586" w14:textId="65614B1C" w:rsidR="00653EC5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1444549C" w14:textId="1F4BFCCF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3EC5" w:rsidRPr="00C22BE4" w14:paraId="38F78C16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39CDC512" w14:textId="3F6597CF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14:paraId="260E1849" w14:textId="608B4F6E" w:rsidR="00653EC5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孙高歌</w:t>
            </w:r>
          </w:p>
        </w:tc>
        <w:tc>
          <w:tcPr>
            <w:tcW w:w="923" w:type="dxa"/>
            <w:vAlign w:val="center"/>
          </w:tcPr>
          <w:p w14:paraId="05C66CB5" w14:textId="5B731C21" w:rsidR="00653EC5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基科5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338" w:type="dxa"/>
            <w:vAlign w:val="center"/>
          </w:tcPr>
          <w:p w14:paraId="28451A78" w14:textId="7745CFF6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2015012250</w:t>
            </w:r>
          </w:p>
        </w:tc>
        <w:tc>
          <w:tcPr>
            <w:tcW w:w="1371" w:type="dxa"/>
            <w:vAlign w:val="center"/>
          </w:tcPr>
          <w:p w14:paraId="7E1548B4" w14:textId="4C47FA17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13051356890</w:t>
            </w:r>
          </w:p>
        </w:tc>
        <w:tc>
          <w:tcPr>
            <w:tcW w:w="1125" w:type="dxa"/>
            <w:vAlign w:val="center"/>
          </w:tcPr>
          <w:p w14:paraId="11931CCD" w14:textId="6A0B10C7" w:rsidR="00653EC5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53C49E3E" w14:textId="77777777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3EC5" w:rsidRPr="00C22BE4" w14:paraId="5EA8D852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7318277C" w14:textId="377DC847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14:paraId="00AFC293" w14:textId="2E2C63EB" w:rsidR="00653EC5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黄鹏熹</w:t>
            </w:r>
          </w:p>
        </w:tc>
        <w:tc>
          <w:tcPr>
            <w:tcW w:w="923" w:type="dxa"/>
            <w:vAlign w:val="center"/>
          </w:tcPr>
          <w:p w14:paraId="71C8450F" w14:textId="00B714A8" w:rsidR="00653EC5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化学6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338" w:type="dxa"/>
            <w:vAlign w:val="center"/>
          </w:tcPr>
          <w:p w14:paraId="2B0E517A" w14:textId="636EFDFF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2016012227</w:t>
            </w:r>
          </w:p>
        </w:tc>
        <w:tc>
          <w:tcPr>
            <w:tcW w:w="1371" w:type="dxa"/>
            <w:vAlign w:val="center"/>
          </w:tcPr>
          <w:p w14:paraId="5F589274" w14:textId="34130637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 w:rsidRPr="0058374E">
              <w:rPr>
                <w:rFonts w:ascii="宋体" w:hAnsi="宋体"/>
                <w:szCs w:val="21"/>
              </w:rPr>
              <w:t>18801282156</w:t>
            </w:r>
          </w:p>
        </w:tc>
        <w:tc>
          <w:tcPr>
            <w:tcW w:w="1125" w:type="dxa"/>
            <w:vAlign w:val="center"/>
          </w:tcPr>
          <w:p w14:paraId="63F763E0" w14:textId="3B636F62" w:rsidR="00653EC5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24BF6C42" w14:textId="77777777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3EC5" w:rsidRPr="00C22BE4" w14:paraId="3BF8A036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790C027E" w14:textId="6F790ABB" w:rsidR="00653EC5" w:rsidRPr="006929A7" w:rsidRDefault="00653EC5" w:rsidP="00653EC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14:paraId="5CC8A39E" w14:textId="674FA79D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产江涛</w:t>
            </w:r>
          </w:p>
        </w:tc>
        <w:tc>
          <w:tcPr>
            <w:tcW w:w="923" w:type="dxa"/>
            <w:vAlign w:val="center"/>
          </w:tcPr>
          <w:p w14:paraId="1839CA61" w14:textId="65713FE7" w:rsidR="00653EC5" w:rsidRPr="006929A7" w:rsidRDefault="00653EC5" w:rsidP="00653EC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化学7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338" w:type="dxa"/>
            <w:vAlign w:val="center"/>
          </w:tcPr>
          <w:p w14:paraId="7C15A6E1" w14:textId="45EEE8FF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2017012396</w:t>
            </w:r>
          </w:p>
        </w:tc>
        <w:tc>
          <w:tcPr>
            <w:tcW w:w="1371" w:type="dxa"/>
            <w:vAlign w:val="center"/>
          </w:tcPr>
          <w:p w14:paraId="65AFF60E" w14:textId="796D53FA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18756226282</w:t>
            </w:r>
          </w:p>
        </w:tc>
        <w:tc>
          <w:tcPr>
            <w:tcW w:w="1125" w:type="dxa"/>
            <w:vAlign w:val="center"/>
          </w:tcPr>
          <w:p w14:paraId="2A7F5BB7" w14:textId="4D22EC3F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14:paraId="72EE5325" w14:textId="77777777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</w:p>
        </w:tc>
        <w:bookmarkStart w:id="0" w:name="_GoBack"/>
        <w:bookmarkEnd w:id="0"/>
      </w:tr>
      <w:tr w:rsidR="00653EC5" w:rsidRPr="00C22BE4" w14:paraId="745630D9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4C271580" w14:textId="119D97F4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14:paraId="1270C032" w14:textId="2EF31316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贺超伟</w:t>
            </w:r>
            <w:proofErr w:type="gramEnd"/>
          </w:p>
        </w:tc>
        <w:tc>
          <w:tcPr>
            <w:tcW w:w="923" w:type="dxa"/>
            <w:vAlign w:val="center"/>
          </w:tcPr>
          <w:p w14:paraId="0A89F8D6" w14:textId="53C8204B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化学7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338" w:type="dxa"/>
            <w:vAlign w:val="center"/>
          </w:tcPr>
          <w:p w14:paraId="6A1BE5D5" w14:textId="723B99C0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2017012347</w:t>
            </w:r>
          </w:p>
        </w:tc>
        <w:tc>
          <w:tcPr>
            <w:tcW w:w="1371" w:type="dxa"/>
            <w:vAlign w:val="center"/>
          </w:tcPr>
          <w:p w14:paraId="4B4D1025" w14:textId="7386455F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18811557589</w:t>
            </w:r>
          </w:p>
        </w:tc>
        <w:tc>
          <w:tcPr>
            <w:tcW w:w="1125" w:type="dxa"/>
            <w:vAlign w:val="center"/>
          </w:tcPr>
          <w:p w14:paraId="66712744" w14:textId="6E015867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14:paraId="1DFC5504" w14:textId="77777777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3EC5" w:rsidRPr="00C22BE4" w14:paraId="4D448993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99CF017" w14:textId="65DB3465" w:rsidR="00653EC5" w:rsidRPr="006929A7" w:rsidRDefault="00653EC5" w:rsidP="00653EC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14:paraId="04B3748E" w14:textId="30AB9F83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孙舒宇</w:t>
            </w:r>
          </w:p>
        </w:tc>
        <w:tc>
          <w:tcPr>
            <w:tcW w:w="923" w:type="dxa"/>
            <w:vAlign w:val="center"/>
          </w:tcPr>
          <w:p w14:paraId="738B2906" w14:textId="522F8C13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化学7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338" w:type="dxa"/>
            <w:vAlign w:val="center"/>
          </w:tcPr>
          <w:p w14:paraId="3CB1C949" w14:textId="217A244F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2017012364</w:t>
            </w:r>
          </w:p>
        </w:tc>
        <w:tc>
          <w:tcPr>
            <w:tcW w:w="1371" w:type="dxa"/>
            <w:vAlign w:val="center"/>
          </w:tcPr>
          <w:p w14:paraId="0B83C3F9" w14:textId="65CF9D20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18810266828</w:t>
            </w:r>
          </w:p>
        </w:tc>
        <w:tc>
          <w:tcPr>
            <w:tcW w:w="1125" w:type="dxa"/>
            <w:vAlign w:val="center"/>
          </w:tcPr>
          <w:p w14:paraId="5901E1C0" w14:textId="5BA62D6D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14:paraId="383E68BA" w14:textId="77777777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3EC5" w:rsidRPr="00C22BE4" w14:paraId="675F976C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595EBCB8" w14:textId="2575EED8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14:paraId="227AC366" w14:textId="014A2387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姚玖阳</w:t>
            </w:r>
          </w:p>
        </w:tc>
        <w:tc>
          <w:tcPr>
            <w:tcW w:w="923" w:type="dxa"/>
            <w:vAlign w:val="center"/>
          </w:tcPr>
          <w:p w14:paraId="5AA6F0C0" w14:textId="353593F7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化学7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338" w:type="dxa"/>
            <w:vAlign w:val="center"/>
          </w:tcPr>
          <w:p w14:paraId="516EE7A4" w14:textId="21B90340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2017012360</w:t>
            </w:r>
          </w:p>
        </w:tc>
        <w:tc>
          <w:tcPr>
            <w:tcW w:w="1371" w:type="dxa"/>
            <w:vAlign w:val="center"/>
          </w:tcPr>
          <w:p w14:paraId="26B95C04" w14:textId="51BE659F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15901980232</w:t>
            </w:r>
          </w:p>
        </w:tc>
        <w:tc>
          <w:tcPr>
            <w:tcW w:w="1125" w:type="dxa"/>
            <w:vAlign w:val="center"/>
          </w:tcPr>
          <w:p w14:paraId="300BCC56" w14:textId="634266AE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14:paraId="4FAAD2A3" w14:textId="77777777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3EC5" w:rsidRPr="00C22BE4" w14:paraId="4A44DAC9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5940ECC4" w14:textId="29E80535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14:paraId="2AC7EF93" w14:textId="52296158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汪轩</w:t>
            </w:r>
            <w:proofErr w:type="gramEnd"/>
          </w:p>
        </w:tc>
        <w:tc>
          <w:tcPr>
            <w:tcW w:w="923" w:type="dxa"/>
            <w:vAlign w:val="center"/>
          </w:tcPr>
          <w:p w14:paraId="533EA21C" w14:textId="41758953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化学7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338" w:type="dxa"/>
            <w:vAlign w:val="center"/>
          </w:tcPr>
          <w:p w14:paraId="24DDDF7E" w14:textId="104D6785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2017012411</w:t>
            </w:r>
          </w:p>
        </w:tc>
        <w:tc>
          <w:tcPr>
            <w:tcW w:w="1371" w:type="dxa"/>
            <w:vAlign w:val="center"/>
          </w:tcPr>
          <w:p w14:paraId="6ED3BE03" w14:textId="04891C3B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18810310929</w:t>
            </w:r>
          </w:p>
        </w:tc>
        <w:tc>
          <w:tcPr>
            <w:tcW w:w="1125" w:type="dxa"/>
            <w:vAlign w:val="center"/>
          </w:tcPr>
          <w:p w14:paraId="4C2D5FBE" w14:textId="174410D6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3BED02C" w14:textId="77777777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3EC5" w:rsidRPr="00C22BE4" w14:paraId="658CAF58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4E8A30B4" w14:textId="75E7D306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14:paraId="267B4182" w14:textId="144D31B7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梁逍</w:t>
            </w:r>
          </w:p>
        </w:tc>
        <w:tc>
          <w:tcPr>
            <w:tcW w:w="923" w:type="dxa"/>
            <w:vAlign w:val="center"/>
          </w:tcPr>
          <w:p w14:paraId="618CE314" w14:textId="6D82BE01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化学7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338" w:type="dxa"/>
            <w:vAlign w:val="center"/>
          </w:tcPr>
          <w:p w14:paraId="74F061B6" w14:textId="7013808D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2017012399</w:t>
            </w:r>
          </w:p>
        </w:tc>
        <w:tc>
          <w:tcPr>
            <w:tcW w:w="1371" w:type="dxa"/>
            <w:vAlign w:val="center"/>
          </w:tcPr>
          <w:p w14:paraId="44E16F17" w14:textId="2C3E8D4C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 w:rsidRPr="00653EC5">
              <w:rPr>
                <w:rFonts w:ascii="宋体" w:hAnsi="宋体"/>
                <w:szCs w:val="21"/>
              </w:rPr>
              <w:t>13133494534</w:t>
            </w:r>
          </w:p>
        </w:tc>
        <w:tc>
          <w:tcPr>
            <w:tcW w:w="1125" w:type="dxa"/>
            <w:vAlign w:val="center"/>
          </w:tcPr>
          <w:p w14:paraId="176F9575" w14:textId="25BCD0F6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14:paraId="2EC563A6" w14:textId="57A92ACF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653EC5" w:rsidRPr="00C22BE4" w14:paraId="4924D98C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612FAD37" w14:textId="27372D6B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7D15068C" w14:textId="0A9BD1EE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何明阳</w:t>
            </w:r>
          </w:p>
        </w:tc>
        <w:tc>
          <w:tcPr>
            <w:tcW w:w="923" w:type="dxa"/>
            <w:vAlign w:val="center"/>
          </w:tcPr>
          <w:p w14:paraId="2AA91475" w14:textId="762EEB1D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化学7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338" w:type="dxa"/>
            <w:vAlign w:val="center"/>
          </w:tcPr>
          <w:p w14:paraId="3382A00D" w14:textId="7C792E26" w:rsidR="00653EC5" w:rsidRPr="006929A7" w:rsidRDefault="00CA587F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017012382</w:t>
            </w:r>
          </w:p>
        </w:tc>
        <w:tc>
          <w:tcPr>
            <w:tcW w:w="1371" w:type="dxa"/>
            <w:vAlign w:val="center"/>
          </w:tcPr>
          <w:p w14:paraId="3542DA81" w14:textId="3C6DBBD8" w:rsidR="00653EC5" w:rsidRPr="006929A7" w:rsidRDefault="00CA587F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8908358973</w:t>
            </w:r>
          </w:p>
        </w:tc>
        <w:tc>
          <w:tcPr>
            <w:tcW w:w="1125" w:type="dxa"/>
            <w:vAlign w:val="center"/>
          </w:tcPr>
          <w:p w14:paraId="60C56126" w14:textId="5BE22CF7" w:rsidR="00653EC5" w:rsidRPr="006929A7" w:rsidRDefault="00AF2FCC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0F2CEA4A" w14:textId="77777777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3EC5" w:rsidRPr="00C22BE4" w14:paraId="6A76E6B3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5BAA056" w14:textId="54734CAE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14:paraId="03A5B9DE" w14:textId="3F1A3DC5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张丰</w:t>
            </w:r>
          </w:p>
        </w:tc>
        <w:tc>
          <w:tcPr>
            <w:tcW w:w="923" w:type="dxa"/>
            <w:vAlign w:val="center"/>
          </w:tcPr>
          <w:p w14:paraId="07D83D16" w14:textId="30B0F5CB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基科7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338" w:type="dxa"/>
            <w:vAlign w:val="center"/>
          </w:tcPr>
          <w:p w14:paraId="0DAC3AC1" w14:textId="18D6DF5B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2017013521</w:t>
            </w:r>
          </w:p>
        </w:tc>
        <w:tc>
          <w:tcPr>
            <w:tcW w:w="1371" w:type="dxa"/>
            <w:vAlign w:val="center"/>
          </w:tcPr>
          <w:p w14:paraId="2356B5B6" w14:textId="06437689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15970995128</w:t>
            </w:r>
          </w:p>
        </w:tc>
        <w:tc>
          <w:tcPr>
            <w:tcW w:w="1125" w:type="dxa"/>
            <w:vAlign w:val="center"/>
          </w:tcPr>
          <w:p w14:paraId="5085D86A" w14:textId="0CA0AB92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39CC376B" w14:textId="77777777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3EC5" w:rsidRPr="00C22BE4" w14:paraId="001B7E47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6E7D5144" w14:textId="63ACCABE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14:paraId="58A3A1A7" w14:textId="36301F13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徐子昱</w:t>
            </w:r>
          </w:p>
        </w:tc>
        <w:tc>
          <w:tcPr>
            <w:tcW w:w="923" w:type="dxa"/>
            <w:vAlign w:val="center"/>
          </w:tcPr>
          <w:p w14:paraId="187D5891" w14:textId="76399F9C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基科7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338" w:type="dxa"/>
            <w:vAlign w:val="center"/>
          </w:tcPr>
          <w:p w14:paraId="1BBB5E70" w14:textId="27131A12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2017012401</w:t>
            </w:r>
          </w:p>
        </w:tc>
        <w:tc>
          <w:tcPr>
            <w:tcW w:w="1371" w:type="dxa"/>
            <w:vAlign w:val="center"/>
          </w:tcPr>
          <w:p w14:paraId="7E22A528" w14:textId="22DBE415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18924176377</w:t>
            </w:r>
          </w:p>
        </w:tc>
        <w:tc>
          <w:tcPr>
            <w:tcW w:w="1125" w:type="dxa"/>
            <w:vAlign w:val="center"/>
          </w:tcPr>
          <w:p w14:paraId="1226F1C2" w14:textId="59943929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7B156DA0" w14:textId="77777777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3EC5" w:rsidRPr="00C22BE4" w14:paraId="4CC456B0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39C813AE" w14:textId="720232BC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14:paraId="4BA7C24B" w14:textId="4A59963F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李哲威</w:t>
            </w:r>
            <w:proofErr w:type="gramEnd"/>
          </w:p>
        </w:tc>
        <w:tc>
          <w:tcPr>
            <w:tcW w:w="923" w:type="dxa"/>
            <w:vAlign w:val="center"/>
          </w:tcPr>
          <w:p w14:paraId="7DD5956D" w14:textId="708B7D53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化学8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338" w:type="dxa"/>
            <w:vAlign w:val="center"/>
          </w:tcPr>
          <w:p w14:paraId="05D2832B" w14:textId="44E82884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 w:rsidRPr="0028148F">
              <w:rPr>
                <w:rFonts w:ascii="宋体" w:hAnsi="宋体"/>
                <w:szCs w:val="21"/>
              </w:rPr>
              <w:t>2018012315</w:t>
            </w:r>
          </w:p>
        </w:tc>
        <w:tc>
          <w:tcPr>
            <w:tcW w:w="1371" w:type="dxa"/>
            <w:vAlign w:val="center"/>
          </w:tcPr>
          <w:p w14:paraId="77FEB2CD" w14:textId="0423B42A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 w:rsidRPr="0028148F">
              <w:rPr>
                <w:rFonts w:ascii="宋体" w:hAnsi="宋体"/>
                <w:szCs w:val="21"/>
              </w:rPr>
              <w:t>18948008205</w:t>
            </w:r>
          </w:p>
        </w:tc>
        <w:tc>
          <w:tcPr>
            <w:tcW w:w="1125" w:type="dxa"/>
            <w:vAlign w:val="center"/>
          </w:tcPr>
          <w:p w14:paraId="011E6CCB" w14:textId="26CC3622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14:paraId="07406737" w14:textId="193CD93C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3EC5" w:rsidRPr="00C22BE4" w14:paraId="622A8BA4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33E7BA3" w14:textId="043AD588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14:paraId="2F19E858" w14:textId="69E5D46A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皇甫硕龙</w:t>
            </w:r>
            <w:proofErr w:type="gramEnd"/>
          </w:p>
        </w:tc>
        <w:tc>
          <w:tcPr>
            <w:tcW w:w="923" w:type="dxa"/>
            <w:vAlign w:val="center"/>
          </w:tcPr>
          <w:p w14:paraId="0FF3406D" w14:textId="6E654745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化学8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338" w:type="dxa"/>
            <w:vAlign w:val="center"/>
          </w:tcPr>
          <w:p w14:paraId="01FB61E1" w14:textId="73D11A00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 w:rsidRPr="0028148F">
              <w:rPr>
                <w:rFonts w:ascii="宋体" w:hAnsi="宋体"/>
                <w:szCs w:val="21"/>
              </w:rPr>
              <w:t>2018012311</w:t>
            </w:r>
          </w:p>
        </w:tc>
        <w:tc>
          <w:tcPr>
            <w:tcW w:w="1371" w:type="dxa"/>
            <w:vAlign w:val="center"/>
          </w:tcPr>
          <w:p w14:paraId="23E6A4C5" w14:textId="5F8C8E30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 w:rsidRPr="0028148F">
              <w:rPr>
                <w:rFonts w:ascii="宋体" w:hAnsi="宋体"/>
                <w:szCs w:val="21"/>
              </w:rPr>
              <w:t>15010653188</w:t>
            </w:r>
          </w:p>
        </w:tc>
        <w:tc>
          <w:tcPr>
            <w:tcW w:w="1125" w:type="dxa"/>
            <w:vAlign w:val="center"/>
          </w:tcPr>
          <w:p w14:paraId="624BDD9A" w14:textId="2E37C2B2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13814B18" w14:textId="36D9AEC1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3EC5" w:rsidRPr="00C22BE4" w14:paraId="14D0C188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153C0E10" w14:textId="08C5F17F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14:paraId="3BF43C7A" w14:textId="3112C512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林泽熙</w:t>
            </w:r>
            <w:proofErr w:type="gramEnd"/>
          </w:p>
        </w:tc>
        <w:tc>
          <w:tcPr>
            <w:tcW w:w="923" w:type="dxa"/>
            <w:vAlign w:val="center"/>
          </w:tcPr>
          <w:p w14:paraId="23C0E4CC" w14:textId="098D5FA0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化学8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338" w:type="dxa"/>
            <w:vAlign w:val="center"/>
          </w:tcPr>
          <w:p w14:paraId="3A161CBC" w14:textId="72457860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 w:rsidRPr="0028148F">
              <w:rPr>
                <w:rFonts w:ascii="宋体" w:hAnsi="宋体"/>
                <w:szCs w:val="21"/>
              </w:rPr>
              <w:t>2018012309</w:t>
            </w:r>
          </w:p>
        </w:tc>
        <w:tc>
          <w:tcPr>
            <w:tcW w:w="1371" w:type="dxa"/>
            <w:vAlign w:val="center"/>
          </w:tcPr>
          <w:p w14:paraId="7D591BBB" w14:textId="0A6CD013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 w:rsidRPr="0028148F">
              <w:rPr>
                <w:rFonts w:ascii="宋体" w:hAnsi="宋体"/>
                <w:szCs w:val="21"/>
              </w:rPr>
              <w:t>13366965313</w:t>
            </w:r>
          </w:p>
        </w:tc>
        <w:tc>
          <w:tcPr>
            <w:tcW w:w="1125" w:type="dxa"/>
            <w:vAlign w:val="center"/>
          </w:tcPr>
          <w:p w14:paraId="5E89C10E" w14:textId="0E2ECD26" w:rsidR="00653EC5" w:rsidRPr="006929A7" w:rsidRDefault="00976164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14:paraId="65C0141E" w14:textId="00B730ED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3EC5" w:rsidRPr="00C22BE4" w14:paraId="12A4F7EA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79D30D6" w14:textId="01B8D5B8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14:paraId="54673E95" w14:textId="381EFFDB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蓝青</w:t>
            </w:r>
          </w:p>
        </w:tc>
        <w:tc>
          <w:tcPr>
            <w:tcW w:w="923" w:type="dxa"/>
            <w:vAlign w:val="center"/>
          </w:tcPr>
          <w:p w14:paraId="17D8C6DA" w14:textId="302FF35D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化学8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338" w:type="dxa"/>
            <w:vAlign w:val="center"/>
          </w:tcPr>
          <w:p w14:paraId="7251622C" w14:textId="7BD896D8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 w:rsidRPr="0028148F">
              <w:rPr>
                <w:rFonts w:ascii="宋体" w:hAnsi="宋体"/>
                <w:szCs w:val="21"/>
              </w:rPr>
              <w:t>2018012340</w:t>
            </w:r>
          </w:p>
        </w:tc>
        <w:tc>
          <w:tcPr>
            <w:tcW w:w="1371" w:type="dxa"/>
            <w:vAlign w:val="center"/>
          </w:tcPr>
          <w:p w14:paraId="37302F0A" w14:textId="008548BD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 w:rsidRPr="0028148F">
              <w:rPr>
                <w:rFonts w:ascii="宋体" w:hAnsi="宋体"/>
                <w:szCs w:val="21"/>
              </w:rPr>
              <w:t>13827960733</w:t>
            </w:r>
          </w:p>
        </w:tc>
        <w:tc>
          <w:tcPr>
            <w:tcW w:w="1125" w:type="dxa"/>
            <w:vAlign w:val="center"/>
          </w:tcPr>
          <w:p w14:paraId="4E89729E" w14:textId="0163C426" w:rsidR="00653EC5" w:rsidRPr="006929A7" w:rsidRDefault="00976164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9FEE507" w14:textId="77777777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3EC5" w:rsidRPr="00C22BE4" w14:paraId="7A4225F7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5DC79297" w14:textId="2CACEFE8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14:paraId="4C4F88BD" w14:textId="37A1DAA8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孙菘涛</w:t>
            </w:r>
          </w:p>
        </w:tc>
        <w:tc>
          <w:tcPr>
            <w:tcW w:w="923" w:type="dxa"/>
            <w:vAlign w:val="center"/>
          </w:tcPr>
          <w:p w14:paraId="223DAB5B" w14:textId="7D757CA4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化学8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338" w:type="dxa"/>
            <w:vAlign w:val="center"/>
          </w:tcPr>
          <w:p w14:paraId="32E37CBB" w14:textId="68CB41D5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 w:rsidRPr="0028148F">
              <w:rPr>
                <w:rFonts w:ascii="宋体" w:hAnsi="宋体"/>
                <w:szCs w:val="21"/>
              </w:rPr>
              <w:t>2018012343</w:t>
            </w:r>
          </w:p>
        </w:tc>
        <w:tc>
          <w:tcPr>
            <w:tcW w:w="1371" w:type="dxa"/>
            <w:vAlign w:val="center"/>
          </w:tcPr>
          <w:p w14:paraId="5C34CE06" w14:textId="2B72E488" w:rsidR="00653EC5" w:rsidRPr="006929A7" w:rsidRDefault="00976164" w:rsidP="00653EC5">
            <w:pPr>
              <w:jc w:val="center"/>
              <w:rPr>
                <w:rFonts w:ascii="宋体" w:hAnsi="宋体"/>
                <w:szCs w:val="21"/>
              </w:rPr>
            </w:pPr>
            <w:r w:rsidRPr="00976164">
              <w:rPr>
                <w:rFonts w:ascii="宋体" w:hAnsi="宋体"/>
                <w:szCs w:val="21"/>
              </w:rPr>
              <w:t>13908199688</w:t>
            </w:r>
          </w:p>
        </w:tc>
        <w:tc>
          <w:tcPr>
            <w:tcW w:w="1125" w:type="dxa"/>
            <w:vAlign w:val="center"/>
          </w:tcPr>
          <w:p w14:paraId="70D0AFF1" w14:textId="6C4385CB" w:rsidR="00653EC5" w:rsidRPr="006929A7" w:rsidRDefault="00976164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14:paraId="10FAA2BF" w14:textId="1823F878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3EC5" w:rsidRPr="00C22BE4" w14:paraId="381F5E52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56B777DB" w14:textId="1AC529B3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14:paraId="577DE19A" w14:textId="574E2A7C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陈翔宇</w:t>
            </w:r>
          </w:p>
        </w:tc>
        <w:tc>
          <w:tcPr>
            <w:tcW w:w="923" w:type="dxa"/>
            <w:vAlign w:val="center"/>
          </w:tcPr>
          <w:p w14:paraId="1344B102" w14:textId="1EDC240F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基科8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338" w:type="dxa"/>
            <w:vAlign w:val="center"/>
          </w:tcPr>
          <w:p w14:paraId="4D4747F5" w14:textId="4F3C2BBF" w:rsidR="00653EC5" w:rsidRPr="006929A7" w:rsidRDefault="00976164" w:rsidP="00653EC5">
            <w:pPr>
              <w:jc w:val="center"/>
              <w:rPr>
                <w:rFonts w:ascii="宋体" w:hAnsi="宋体"/>
                <w:szCs w:val="21"/>
              </w:rPr>
            </w:pPr>
            <w:r w:rsidRPr="00976164">
              <w:rPr>
                <w:rFonts w:ascii="宋体" w:hAnsi="宋体"/>
                <w:szCs w:val="21"/>
              </w:rPr>
              <w:t>2018012365</w:t>
            </w:r>
          </w:p>
        </w:tc>
        <w:tc>
          <w:tcPr>
            <w:tcW w:w="1371" w:type="dxa"/>
            <w:vAlign w:val="center"/>
          </w:tcPr>
          <w:p w14:paraId="42A05E9E" w14:textId="23FC5674" w:rsidR="00653EC5" w:rsidRPr="006929A7" w:rsidRDefault="00976164" w:rsidP="00653EC5">
            <w:pPr>
              <w:jc w:val="center"/>
              <w:rPr>
                <w:rFonts w:ascii="宋体" w:hAnsi="宋体"/>
                <w:szCs w:val="21"/>
              </w:rPr>
            </w:pPr>
            <w:r w:rsidRPr="00976164">
              <w:rPr>
                <w:rFonts w:ascii="宋体" w:hAnsi="宋体"/>
                <w:szCs w:val="21"/>
              </w:rPr>
              <w:t>18971559989</w:t>
            </w:r>
          </w:p>
        </w:tc>
        <w:tc>
          <w:tcPr>
            <w:tcW w:w="1125" w:type="dxa"/>
            <w:vAlign w:val="center"/>
          </w:tcPr>
          <w:p w14:paraId="1D5A9A5C" w14:textId="17B452FA" w:rsidR="00653EC5" w:rsidRPr="006929A7" w:rsidRDefault="000870A6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14:paraId="37E06F6C" w14:textId="5482677A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3EC5" w:rsidRPr="00C22BE4" w14:paraId="59F1A24F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67252B2" w14:textId="037D3981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14:paraId="0ADB4784" w14:textId="6CC0AD83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刘澜清</w:t>
            </w:r>
          </w:p>
        </w:tc>
        <w:tc>
          <w:tcPr>
            <w:tcW w:w="923" w:type="dxa"/>
            <w:vAlign w:val="center"/>
          </w:tcPr>
          <w:p w14:paraId="1953460F" w14:textId="6CA32210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基科8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338" w:type="dxa"/>
            <w:vAlign w:val="center"/>
          </w:tcPr>
          <w:p w14:paraId="2AB35C48" w14:textId="4F486508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 w:rsidRPr="0028148F">
              <w:rPr>
                <w:rFonts w:ascii="宋体" w:hAnsi="宋体"/>
                <w:szCs w:val="21"/>
              </w:rPr>
              <w:t>2018012351</w:t>
            </w:r>
          </w:p>
        </w:tc>
        <w:tc>
          <w:tcPr>
            <w:tcW w:w="1371" w:type="dxa"/>
            <w:vAlign w:val="center"/>
          </w:tcPr>
          <w:p w14:paraId="3DE7FDCA" w14:textId="0710F6FA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 w:rsidRPr="0028148F">
              <w:rPr>
                <w:rFonts w:ascii="宋体" w:hAnsi="宋体"/>
                <w:szCs w:val="21"/>
              </w:rPr>
              <w:t>15652878656</w:t>
            </w:r>
          </w:p>
        </w:tc>
        <w:tc>
          <w:tcPr>
            <w:tcW w:w="1125" w:type="dxa"/>
            <w:vAlign w:val="center"/>
          </w:tcPr>
          <w:p w14:paraId="07FFFABD" w14:textId="599D8301" w:rsidR="00653EC5" w:rsidRPr="006929A7" w:rsidRDefault="00765746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14:paraId="0242DBA9" w14:textId="107FB12E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3EC5" w:rsidRPr="00C22BE4" w14:paraId="6101C72C" w14:textId="77777777" w:rsidTr="00D0217B">
        <w:trPr>
          <w:trHeight w:val="284"/>
          <w:jc w:val="center"/>
        </w:trPr>
        <w:tc>
          <w:tcPr>
            <w:tcW w:w="690" w:type="dxa"/>
            <w:vAlign w:val="center"/>
          </w:tcPr>
          <w:p w14:paraId="25EC8838" w14:textId="6D49A03D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E329CD0" w14:textId="36CD6BF5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石强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76B6DAE9" w14:textId="226AA32E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基科8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5FF90684" w14:textId="3AB96D86" w:rsidR="00653EC5" w:rsidRPr="006929A7" w:rsidRDefault="00976164" w:rsidP="00653EC5">
            <w:pPr>
              <w:jc w:val="center"/>
              <w:rPr>
                <w:rFonts w:ascii="宋体" w:hAnsi="宋体"/>
                <w:szCs w:val="21"/>
              </w:rPr>
            </w:pPr>
            <w:r w:rsidRPr="00976164">
              <w:rPr>
                <w:rFonts w:ascii="宋体" w:hAnsi="宋体"/>
                <w:szCs w:val="21"/>
              </w:rPr>
              <w:t>2018012354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6F7BE91E" w14:textId="374721FA" w:rsidR="00653EC5" w:rsidRPr="006929A7" w:rsidRDefault="00976164" w:rsidP="00653EC5">
            <w:pPr>
              <w:jc w:val="center"/>
              <w:rPr>
                <w:rFonts w:ascii="宋体" w:hAnsi="宋体"/>
                <w:szCs w:val="21"/>
              </w:rPr>
            </w:pPr>
            <w:r w:rsidRPr="00976164">
              <w:rPr>
                <w:rFonts w:ascii="宋体" w:hAnsi="宋体"/>
                <w:szCs w:val="21"/>
              </w:rPr>
              <w:t>13146009288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7FAB04B4" w14:textId="5B054614" w:rsidR="00653EC5" w:rsidRPr="006929A7" w:rsidRDefault="00976164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EE0614E" w14:textId="77777777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3EC5" w:rsidRPr="00C22BE4" w14:paraId="21DBFFBA" w14:textId="77777777" w:rsidTr="00D0217B">
        <w:trPr>
          <w:trHeight w:val="284"/>
          <w:jc w:val="center"/>
        </w:trPr>
        <w:tc>
          <w:tcPr>
            <w:tcW w:w="690" w:type="dxa"/>
            <w:vAlign w:val="center"/>
          </w:tcPr>
          <w:p w14:paraId="1C42DB06" w14:textId="421F5B8E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BD92835" w14:textId="01B3691A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韩瑛琦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64E8477A" w14:textId="45DEF1A9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基科8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3E0B0570" w14:textId="35F853A5" w:rsidR="00653EC5" w:rsidRPr="006929A7" w:rsidRDefault="00976164" w:rsidP="00653EC5">
            <w:pPr>
              <w:jc w:val="center"/>
              <w:rPr>
                <w:rFonts w:ascii="宋体" w:hAnsi="宋体"/>
                <w:szCs w:val="21"/>
              </w:rPr>
            </w:pPr>
            <w:r w:rsidRPr="00976164">
              <w:rPr>
                <w:rFonts w:ascii="宋体" w:hAnsi="宋体"/>
                <w:szCs w:val="21"/>
              </w:rPr>
              <w:t>2018012362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47DC65AA" w14:textId="2AF12609" w:rsidR="00653EC5" w:rsidRPr="006929A7" w:rsidRDefault="00976164" w:rsidP="00653EC5">
            <w:pPr>
              <w:jc w:val="center"/>
              <w:rPr>
                <w:rFonts w:ascii="宋体" w:hAnsi="宋体"/>
                <w:szCs w:val="21"/>
              </w:rPr>
            </w:pPr>
            <w:r w:rsidRPr="00976164">
              <w:rPr>
                <w:rFonts w:ascii="宋体" w:hAnsi="宋体"/>
                <w:szCs w:val="21"/>
              </w:rPr>
              <w:t>15668340437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6D350BA3" w14:textId="5995A784" w:rsidR="00653EC5" w:rsidRPr="006929A7" w:rsidRDefault="002A28A8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0C6719" w14:textId="77777777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53EC5" w:rsidRPr="00C22BE4" w14:paraId="6B04D142" w14:textId="77777777" w:rsidTr="00D0217B">
        <w:trPr>
          <w:trHeight w:val="284"/>
          <w:jc w:val="center"/>
        </w:trPr>
        <w:tc>
          <w:tcPr>
            <w:tcW w:w="690" w:type="dxa"/>
            <w:vAlign w:val="center"/>
          </w:tcPr>
          <w:p w14:paraId="0FEE4DA7" w14:textId="7BC987B1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425B34B" w14:textId="0BB94722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许新宇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755C23DA" w14:textId="1B70956B" w:rsidR="00653EC5" w:rsidRPr="006929A7" w:rsidRDefault="0028148F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基科8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6AD859B4" w14:textId="4AC40F05" w:rsidR="00653EC5" w:rsidRPr="006929A7" w:rsidRDefault="00976164" w:rsidP="00653EC5">
            <w:pPr>
              <w:jc w:val="center"/>
              <w:rPr>
                <w:rFonts w:ascii="宋体" w:hAnsi="宋体"/>
                <w:szCs w:val="21"/>
              </w:rPr>
            </w:pPr>
            <w:r w:rsidRPr="00976164">
              <w:rPr>
                <w:rFonts w:ascii="宋体" w:hAnsi="宋体"/>
                <w:szCs w:val="21"/>
              </w:rPr>
              <w:t>2018012349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08F643CF" w14:textId="7536C443" w:rsidR="00653EC5" w:rsidRPr="006929A7" w:rsidRDefault="00976164" w:rsidP="00653EC5">
            <w:pPr>
              <w:jc w:val="center"/>
              <w:rPr>
                <w:rFonts w:ascii="宋体" w:hAnsi="宋体"/>
                <w:szCs w:val="21"/>
              </w:rPr>
            </w:pPr>
            <w:r w:rsidRPr="00976164">
              <w:rPr>
                <w:rFonts w:ascii="宋体" w:hAnsi="宋体"/>
                <w:szCs w:val="21"/>
              </w:rPr>
              <w:t>15873306032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6A940196" w14:textId="504F1125" w:rsidR="00653EC5" w:rsidRPr="006929A7" w:rsidRDefault="00976164" w:rsidP="00653EC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B0DC9D5" w14:textId="77777777" w:rsidR="00653EC5" w:rsidRPr="006929A7" w:rsidRDefault="00653EC5" w:rsidP="00653EC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D020C" w:rsidRPr="00C966EB" w14:paraId="4E4192A3" w14:textId="77777777" w:rsidTr="00D0217B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32DCCBDC" w14:textId="07268C22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B858C90" w14:textId="5A05D754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吴中乾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2D6E61C1" w14:textId="0E94F0CC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基科6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7EA90319" w14:textId="0CA16E7A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2016012259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34E8DC0E" w14:textId="2817E91B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15850513669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644ED63B" w14:textId="697106BA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F7D8AC6" w14:textId="77777777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D020C" w:rsidRPr="00C22BE4" w14:paraId="630B5C54" w14:textId="77777777" w:rsidTr="00D0217B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44A366B5" w14:textId="0AD6619E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14:paraId="4BA81262" w14:textId="470F05DA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孙福伟</w:t>
            </w:r>
          </w:p>
        </w:tc>
        <w:tc>
          <w:tcPr>
            <w:tcW w:w="923" w:type="dxa"/>
            <w:vAlign w:val="center"/>
          </w:tcPr>
          <w:p w14:paraId="09D61145" w14:textId="21F7A294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 w:rsidRPr="008D4D1E">
              <w:rPr>
                <w:rFonts w:ascii="宋体" w:hAnsi="宋体" w:hint="eastAsia"/>
                <w:sz w:val="18"/>
                <w:szCs w:val="21"/>
              </w:rPr>
              <w:t>化</w:t>
            </w:r>
            <w:proofErr w:type="gramStart"/>
            <w:r w:rsidRPr="008D4D1E">
              <w:rPr>
                <w:rFonts w:ascii="宋体" w:hAnsi="宋体" w:hint="eastAsia"/>
                <w:sz w:val="18"/>
                <w:szCs w:val="21"/>
              </w:rPr>
              <w:t>研</w:t>
            </w:r>
            <w:proofErr w:type="gramEnd"/>
            <w:r w:rsidRPr="008D4D1E">
              <w:rPr>
                <w:rFonts w:ascii="宋体" w:hAnsi="宋体" w:hint="eastAsia"/>
                <w:sz w:val="18"/>
                <w:szCs w:val="21"/>
              </w:rPr>
              <w:t>1</w:t>
            </w:r>
            <w:r w:rsidRPr="008D4D1E">
              <w:rPr>
                <w:rFonts w:ascii="宋体" w:hAnsi="宋体"/>
                <w:sz w:val="18"/>
                <w:szCs w:val="21"/>
              </w:rPr>
              <w:t>71</w:t>
            </w:r>
          </w:p>
        </w:tc>
        <w:tc>
          <w:tcPr>
            <w:tcW w:w="1338" w:type="dxa"/>
            <w:vAlign w:val="center"/>
          </w:tcPr>
          <w:p w14:paraId="74614B78" w14:textId="4A8F473C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2017311367</w:t>
            </w:r>
          </w:p>
        </w:tc>
        <w:tc>
          <w:tcPr>
            <w:tcW w:w="1371" w:type="dxa"/>
            <w:vAlign w:val="center"/>
          </w:tcPr>
          <w:p w14:paraId="53993EC4" w14:textId="75AC9A17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13671139910</w:t>
            </w:r>
          </w:p>
        </w:tc>
        <w:tc>
          <w:tcPr>
            <w:tcW w:w="1125" w:type="dxa"/>
            <w:vAlign w:val="center"/>
          </w:tcPr>
          <w:p w14:paraId="3909CEED" w14:textId="19B46E52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8543F40" w14:textId="77777777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D020C" w:rsidRPr="00C22BE4" w14:paraId="47541CEE" w14:textId="77777777" w:rsidTr="007852F2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45E1F9CD" w14:textId="1C28B4A5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9390DE9" w14:textId="1F925450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袁斌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6CD74E5A" w14:textId="4BB946D2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博士后</w:t>
            </w:r>
          </w:p>
        </w:tc>
        <w:tc>
          <w:tcPr>
            <w:tcW w:w="1338" w:type="dxa"/>
            <w:vAlign w:val="center"/>
          </w:tcPr>
          <w:p w14:paraId="1AE5C111" w14:textId="60F55F08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2017660279</w:t>
            </w:r>
          </w:p>
        </w:tc>
        <w:tc>
          <w:tcPr>
            <w:tcW w:w="1371" w:type="dxa"/>
            <w:vAlign w:val="center"/>
          </w:tcPr>
          <w:p w14:paraId="7B2C7214" w14:textId="404BAE2B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 w:rsidRPr="00284FB0">
              <w:rPr>
                <w:rFonts w:ascii="宋体" w:hAnsi="宋体"/>
                <w:szCs w:val="21"/>
              </w:rPr>
              <w:t>15120000730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73215F5A" w14:textId="1DDEC440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253E3B9" w14:textId="061B9C8D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教工</w:t>
            </w:r>
          </w:p>
        </w:tc>
      </w:tr>
      <w:tr w:rsidR="003D020C" w:rsidRPr="00C22BE4" w14:paraId="5E61068B" w14:textId="77777777" w:rsidTr="00984B5A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00E69F72" w14:textId="7EECF74D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14:paraId="2A7F88BF" w14:textId="0BF87F61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呼涛</w:t>
            </w:r>
            <w:proofErr w:type="gramEnd"/>
          </w:p>
        </w:tc>
        <w:tc>
          <w:tcPr>
            <w:tcW w:w="923" w:type="dxa"/>
            <w:vAlign w:val="center"/>
          </w:tcPr>
          <w:p w14:paraId="79ADC0EE" w14:textId="77777777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19CF62FC" w14:textId="77777777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14:paraId="44152ACC" w14:textId="69D67433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15811208559</w:t>
            </w:r>
          </w:p>
        </w:tc>
        <w:tc>
          <w:tcPr>
            <w:tcW w:w="1125" w:type="dxa"/>
            <w:vAlign w:val="center"/>
          </w:tcPr>
          <w:p w14:paraId="7B17B85C" w14:textId="573B7165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5808A2F9" w14:textId="1E7A22A2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  <w:tr w:rsidR="003D020C" w:rsidRPr="00C22BE4" w14:paraId="3549D66F" w14:textId="77777777" w:rsidTr="00984B5A">
        <w:trPr>
          <w:trHeight w:val="284"/>
          <w:jc w:val="center"/>
        </w:trPr>
        <w:tc>
          <w:tcPr>
            <w:tcW w:w="690" w:type="dxa"/>
            <w:vAlign w:val="center"/>
          </w:tcPr>
          <w:p w14:paraId="4B44E567" w14:textId="7A6CC678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14:paraId="2D217144" w14:textId="4E8F6CC1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钦本</w:t>
            </w:r>
            <w:proofErr w:type="gramStart"/>
            <w:r>
              <w:rPr>
                <w:rFonts w:ascii="宋体" w:hAnsi="宋体" w:hint="eastAsia"/>
                <w:szCs w:val="21"/>
              </w:rPr>
              <w:t>烨</w:t>
            </w:r>
            <w:proofErr w:type="gramEnd"/>
          </w:p>
        </w:tc>
        <w:tc>
          <w:tcPr>
            <w:tcW w:w="923" w:type="dxa"/>
            <w:vAlign w:val="center"/>
          </w:tcPr>
          <w:p w14:paraId="7703172A" w14:textId="77777777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4C9CA1D0" w14:textId="77777777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14:paraId="2FF896A2" w14:textId="33417AA4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 w:rsidRPr="00B64251">
              <w:rPr>
                <w:rFonts w:ascii="宋体" w:hAnsi="宋体"/>
                <w:szCs w:val="21"/>
              </w:rPr>
              <w:t>18610040396</w:t>
            </w:r>
          </w:p>
        </w:tc>
        <w:tc>
          <w:tcPr>
            <w:tcW w:w="1125" w:type="dxa"/>
            <w:vAlign w:val="center"/>
          </w:tcPr>
          <w:p w14:paraId="6EB7982B" w14:textId="6F4C0206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1455A93A" w14:textId="51F69F2F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  <w:tr w:rsidR="003D020C" w:rsidRPr="00C22BE4" w14:paraId="60030D58" w14:textId="77777777" w:rsidTr="00C3461B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6CB43B49" w14:textId="34DCB919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14:paraId="59534CFD" w14:textId="7D45A36A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赵鹏</w:t>
            </w:r>
          </w:p>
        </w:tc>
        <w:tc>
          <w:tcPr>
            <w:tcW w:w="923" w:type="dxa"/>
            <w:vAlign w:val="center"/>
          </w:tcPr>
          <w:p w14:paraId="6BBD6E48" w14:textId="77777777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5D3CC155" w14:textId="77777777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14:paraId="7ED1B969" w14:textId="6E12923B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 w:rsidRPr="00D3228A">
              <w:rPr>
                <w:rFonts w:ascii="宋体" w:hAnsi="宋体"/>
                <w:szCs w:val="21"/>
              </w:rPr>
              <w:t>18001201398</w:t>
            </w:r>
          </w:p>
        </w:tc>
        <w:tc>
          <w:tcPr>
            <w:tcW w:w="1125" w:type="dxa"/>
            <w:vAlign w:val="center"/>
          </w:tcPr>
          <w:p w14:paraId="4EC2E1B0" w14:textId="4B7C563D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14:paraId="2558F02F" w14:textId="739B1570" w:rsidR="003D020C" w:rsidRPr="006929A7" w:rsidRDefault="003D020C" w:rsidP="003D02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</w:tbl>
    <w:p w14:paraId="6707618C" w14:textId="77777777" w:rsidR="00D45202" w:rsidRDefault="00D45202" w:rsidP="00663598">
      <w:pPr>
        <w:spacing w:afterLines="50" w:after="156"/>
        <w:rPr>
          <w:rFonts w:ascii="宋体" w:hAnsi="宋体"/>
          <w:szCs w:val="21"/>
        </w:rPr>
      </w:pPr>
    </w:p>
    <w:p w14:paraId="3B5E463A" w14:textId="16F8EF77" w:rsidR="00663598" w:rsidRDefault="00F71880" w:rsidP="00663598">
      <w:pPr>
        <w:spacing w:afterLines="50" w:after="156"/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969"/>
        <w:gridCol w:w="4358"/>
      </w:tblGrid>
      <w:tr w:rsidR="00CD67B5" w:rsidRPr="00CD67B5" w14:paraId="6BEAC2F8" w14:textId="77777777" w:rsidTr="00CD67B5">
        <w:tc>
          <w:tcPr>
            <w:tcW w:w="959" w:type="dxa"/>
            <w:shd w:val="clear" w:color="auto" w:fill="auto"/>
          </w:tcPr>
          <w:p w14:paraId="2AB8F40A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14:paraId="1476FCBA" w14:textId="78FD15E1" w:rsidR="00663598" w:rsidRPr="00CD67B5" w:rsidRDefault="009E02F2" w:rsidP="00663598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黄谋新</w:t>
            </w:r>
            <w:proofErr w:type="gramEnd"/>
          </w:p>
        </w:tc>
        <w:tc>
          <w:tcPr>
            <w:tcW w:w="4358" w:type="dxa"/>
            <w:shd w:val="clear" w:color="auto" w:fill="auto"/>
          </w:tcPr>
          <w:p w14:paraId="33CA1DEC" w14:textId="203D5B91" w:rsidR="00663598" w:rsidRPr="00CD67B5" w:rsidRDefault="009E02F2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刘洋</w:t>
            </w:r>
          </w:p>
        </w:tc>
      </w:tr>
      <w:tr w:rsidR="00CD67B5" w:rsidRPr="00CD67B5" w14:paraId="02FE6B4E" w14:textId="77777777" w:rsidTr="00CD67B5">
        <w:tc>
          <w:tcPr>
            <w:tcW w:w="959" w:type="dxa"/>
            <w:shd w:val="clear" w:color="auto" w:fill="auto"/>
          </w:tcPr>
          <w:p w14:paraId="284694F0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14:paraId="36CC83F2" w14:textId="5B17B0FF" w:rsidR="00663598" w:rsidRPr="00CD67B5" w:rsidRDefault="00653EC5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系团委书记</w:t>
            </w:r>
          </w:p>
        </w:tc>
        <w:tc>
          <w:tcPr>
            <w:tcW w:w="4358" w:type="dxa"/>
            <w:shd w:val="clear" w:color="auto" w:fill="auto"/>
          </w:tcPr>
          <w:p w14:paraId="5EEE9CB3" w14:textId="6A2A3816" w:rsidR="00663598" w:rsidRPr="00CD67B5" w:rsidRDefault="00653EC5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系学生组组长</w:t>
            </w:r>
          </w:p>
        </w:tc>
      </w:tr>
      <w:tr w:rsidR="00CD67B5" w:rsidRPr="00CD67B5" w14:paraId="247D9B03" w14:textId="77777777" w:rsidTr="00CD67B5">
        <w:tc>
          <w:tcPr>
            <w:tcW w:w="959" w:type="dxa"/>
            <w:shd w:val="clear" w:color="auto" w:fill="auto"/>
          </w:tcPr>
          <w:p w14:paraId="75672E81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14:paraId="126FFA49" w14:textId="151E8904" w:rsidR="00663598" w:rsidRPr="00CD67B5" w:rsidRDefault="009E02F2" w:rsidP="00663598">
            <w:pPr>
              <w:rPr>
                <w:rFonts w:ascii="宋体" w:hAnsi="宋体"/>
                <w:szCs w:val="21"/>
              </w:rPr>
            </w:pPr>
            <w:r w:rsidRPr="009E02F2">
              <w:rPr>
                <w:rFonts w:ascii="宋体" w:hAnsi="宋体"/>
                <w:szCs w:val="21"/>
              </w:rPr>
              <w:t>18811328950</w:t>
            </w:r>
          </w:p>
        </w:tc>
        <w:tc>
          <w:tcPr>
            <w:tcW w:w="4358" w:type="dxa"/>
            <w:shd w:val="clear" w:color="auto" w:fill="auto"/>
          </w:tcPr>
          <w:p w14:paraId="6CE190D1" w14:textId="08D7DD5B" w:rsidR="00663598" w:rsidRPr="00CD67B5" w:rsidRDefault="00653EC5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15210795285</w:t>
            </w:r>
          </w:p>
        </w:tc>
      </w:tr>
      <w:tr w:rsidR="00CD67B5" w:rsidRPr="00CD67B5" w14:paraId="6E111D96" w14:textId="77777777" w:rsidTr="00CD67B5">
        <w:tc>
          <w:tcPr>
            <w:tcW w:w="959" w:type="dxa"/>
            <w:shd w:val="clear" w:color="auto" w:fill="auto"/>
          </w:tcPr>
          <w:p w14:paraId="01B089F3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14:paraId="6CA8EA2B" w14:textId="457AAB88" w:rsidR="00663598" w:rsidRPr="00CD67B5" w:rsidRDefault="009E02F2" w:rsidP="00663598">
            <w:pPr>
              <w:rPr>
                <w:rFonts w:ascii="宋体" w:hAnsi="宋体"/>
                <w:szCs w:val="21"/>
              </w:rPr>
            </w:pPr>
            <w:r w:rsidRPr="009E02F2">
              <w:rPr>
                <w:rFonts w:ascii="宋体" w:hAnsi="宋体"/>
                <w:szCs w:val="21"/>
              </w:rPr>
              <w:t>hmx17@mails.tsinghua.edu.cn</w:t>
            </w:r>
          </w:p>
        </w:tc>
        <w:tc>
          <w:tcPr>
            <w:tcW w:w="4358" w:type="dxa"/>
            <w:shd w:val="clear" w:color="auto" w:fill="auto"/>
          </w:tcPr>
          <w:p w14:paraId="272C6AFC" w14:textId="777A3CE5" w:rsidR="00663598" w:rsidRPr="00CD67B5" w:rsidRDefault="00653EC5" w:rsidP="00663598">
            <w:pPr>
              <w:rPr>
                <w:rFonts w:ascii="宋体" w:hAnsi="宋体"/>
                <w:szCs w:val="21"/>
              </w:rPr>
            </w:pPr>
            <w:r w:rsidRPr="00551B99">
              <w:rPr>
                <w:rFonts w:ascii="宋体" w:hAnsi="宋体" w:hint="eastAsia"/>
                <w:szCs w:val="21"/>
              </w:rPr>
              <w:t>liu-yang@mail</w:t>
            </w:r>
            <w:r>
              <w:rPr>
                <w:rFonts w:ascii="宋体" w:hAnsi="宋体" w:hint="eastAsia"/>
                <w:szCs w:val="21"/>
              </w:rPr>
              <w:t>.tsinghua.edu.</w:t>
            </w:r>
            <w:r w:rsidRPr="00551B99">
              <w:rPr>
                <w:rFonts w:ascii="宋体" w:hAnsi="宋体" w:hint="eastAsia"/>
                <w:szCs w:val="21"/>
              </w:rPr>
              <w:t>cn</w:t>
            </w:r>
          </w:p>
        </w:tc>
      </w:tr>
    </w:tbl>
    <w:p w14:paraId="21A8EDBE" w14:textId="7FB32A45" w:rsidR="003565B4" w:rsidRPr="00E01C01" w:rsidRDefault="00E01C01" w:rsidP="00D4520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注：本表请于</w:t>
      </w:r>
      <w:r>
        <w:rPr>
          <w:rFonts w:ascii="宋体" w:hAnsi="宋体" w:hint="eastAsia"/>
          <w:b/>
          <w:color w:val="FF0000"/>
          <w:szCs w:val="21"/>
        </w:rPr>
        <w:t>一张</w:t>
      </w:r>
      <w:r>
        <w:rPr>
          <w:rFonts w:ascii="宋体" w:hAnsi="宋体" w:hint="eastAsia"/>
          <w:szCs w:val="21"/>
        </w:rPr>
        <w:t>A4纸内填写完成，否则视为报名无效</w:t>
      </w:r>
    </w:p>
    <w:sectPr w:rsidR="003565B4" w:rsidRPr="00E01C01" w:rsidSect="003565B4"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6C50E" w14:textId="77777777" w:rsidR="00EB3344" w:rsidRDefault="00EB3344">
      <w:r>
        <w:separator/>
      </w:r>
    </w:p>
  </w:endnote>
  <w:endnote w:type="continuationSeparator" w:id="0">
    <w:p w14:paraId="2675D616" w14:textId="77777777" w:rsidR="00EB3344" w:rsidRDefault="00EB3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F6B69" w14:textId="4508E857" w:rsidR="00B3335C" w:rsidRDefault="00B3335C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76164" w:rsidRPr="00976164">
      <w:rPr>
        <w:noProof/>
        <w:lang w:val="zh-CN"/>
      </w:rPr>
      <w:t>1</w:t>
    </w:r>
    <w:r>
      <w:rPr>
        <w:lang w:val="zh-CN"/>
      </w:rPr>
      <w:fldChar w:fldCharType="end"/>
    </w:r>
  </w:p>
  <w:p w14:paraId="03486674" w14:textId="77777777" w:rsidR="00B3335C" w:rsidRDefault="00B3335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C1B29" w14:textId="77777777" w:rsidR="00B3335C" w:rsidRDefault="00B3335C">
    <w:pPr>
      <w:pStyle w:val="a7"/>
      <w:jc w:val="center"/>
    </w:pPr>
  </w:p>
  <w:p w14:paraId="6FCACDA8" w14:textId="77777777" w:rsidR="00B3335C" w:rsidRDefault="00B333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2C781" w14:textId="77777777" w:rsidR="00EB3344" w:rsidRDefault="00EB3344">
      <w:r>
        <w:separator/>
      </w:r>
    </w:p>
  </w:footnote>
  <w:footnote w:type="continuationSeparator" w:id="0">
    <w:p w14:paraId="4AB75028" w14:textId="77777777" w:rsidR="00EB3344" w:rsidRDefault="00EB3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E33F3" w14:textId="77777777" w:rsidR="00B3335C" w:rsidRDefault="00B3335C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2A6D"/>
    <w:rsid w:val="00052A5C"/>
    <w:rsid w:val="000638C8"/>
    <w:rsid w:val="000870A6"/>
    <w:rsid w:val="000F290F"/>
    <w:rsid w:val="000F40BE"/>
    <w:rsid w:val="00114FD2"/>
    <w:rsid w:val="00125C0D"/>
    <w:rsid w:val="00147DC1"/>
    <w:rsid w:val="0015237A"/>
    <w:rsid w:val="0017189F"/>
    <w:rsid w:val="00172A27"/>
    <w:rsid w:val="001751F0"/>
    <w:rsid w:val="00193361"/>
    <w:rsid w:val="001B1290"/>
    <w:rsid w:val="001D1271"/>
    <w:rsid w:val="001D2143"/>
    <w:rsid w:val="00221BD3"/>
    <w:rsid w:val="00232A8D"/>
    <w:rsid w:val="00280429"/>
    <w:rsid w:val="0028148F"/>
    <w:rsid w:val="002945B8"/>
    <w:rsid w:val="00294BAD"/>
    <w:rsid w:val="002A28A8"/>
    <w:rsid w:val="002A4BBC"/>
    <w:rsid w:val="002A582E"/>
    <w:rsid w:val="002C1BE6"/>
    <w:rsid w:val="002D33CD"/>
    <w:rsid w:val="002F7488"/>
    <w:rsid w:val="002F7C9A"/>
    <w:rsid w:val="0030483F"/>
    <w:rsid w:val="003153F3"/>
    <w:rsid w:val="00337BD2"/>
    <w:rsid w:val="00342289"/>
    <w:rsid w:val="003536A4"/>
    <w:rsid w:val="003565B4"/>
    <w:rsid w:val="00357B31"/>
    <w:rsid w:val="003654A1"/>
    <w:rsid w:val="00395EA9"/>
    <w:rsid w:val="003D020C"/>
    <w:rsid w:val="003D44D5"/>
    <w:rsid w:val="003E2053"/>
    <w:rsid w:val="00403910"/>
    <w:rsid w:val="00412F43"/>
    <w:rsid w:val="0041482E"/>
    <w:rsid w:val="0044085A"/>
    <w:rsid w:val="004449F0"/>
    <w:rsid w:val="004454B9"/>
    <w:rsid w:val="00452A81"/>
    <w:rsid w:val="00454154"/>
    <w:rsid w:val="00460605"/>
    <w:rsid w:val="00465888"/>
    <w:rsid w:val="004710E4"/>
    <w:rsid w:val="004723DB"/>
    <w:rsid w:val="0049546E"/>
    <w:rsid w:val="004A41B8"/>
    <w:rsid w:val="00501E09"/>
    <w:rsid w:val="00505AB6"/>
    <w:rsid w:val="00527490"/>
    <w:rsid w:val="005434E6"/>
    <w:rsid w:val="00550655"/>
    <w:rsid w:val="0057250D"/>
    <w:rsid w:val="0058738F"/>
    <w:rsid w:val="005A0D76"/>
    <w:rsid w:val="005C46AC"/>
    <w:rsid w:val="005D427D"/>
    <w:rsid w:val="005E7191"/>
    <w:rsid w:val="00641B20"/>
    <w:rsid w:val="00653EC5"/>
    <w:rsid w:val="006544B2"/>
    <w:rsid w:val="00663598"/>
    <w:rsid w:val="006671AB"/>
    <w:rsid w:val="006811B2"/>
    <w:rsid w:val="006929A7"/>
    <w:rsid w:val="006D493A"/>
    <w:rsid w:val="006E6ACB"/>
    <w:rsid w:val="006E6C89"/>
    <w:rsid w:val="006F1170"/>
    <w:rsid w:val="006F363B"/>
    <w:rsid w:val="006F60DA"/>
    <w:rsid w:val="00702390"/>
    <w:rsid w:val="00703FB9"/>
    <w:rsid w:val="00765746"/>
    <w:rsid w:val="00777737"/>
    <w:rsid w:val="00797BEB"/>
    <w:rsid w:val="007A27CD"/>
    <w:rsid w:val="007A76A2"/>
    <w:rsid w:val="007B35B9"/>
    <w:rsid w:val="007B37CD"/>
    <w:rsid w:val="007C3533"/>
    <w:rsid w:val="007F56C3"/>
    <w:rsid w:val="008516AF"/>
    <w:rsid w:val="0085611A"/>
    <w:rsid w:val="00860E80"/>
    <w:rsid w:val="00870CA4"/>
    <w:rsid w:val="0087121C"/>
    <w:rsid w:val="00897D35"/>
    <w:rsid w:val="008B228A"/>
    <w:rsid w:val="008C1C19"/>
    <w:rsid w:val="008D4D1E"/>
    <w:rsid w:val="008E7ADA"/>
    <w:rsid w:val="00902A93"/>
    <w:rsid w:val="00926BC6"/>
    <w:rsid w:val="009323BD"/>
    <w:rsid w:val="00937D0C"/>
    <w:rsid w:val="00953A97"/>
    <w:rsid w:val="00976164"/>
    <w:rsid w:val="009816E7"/>
    <w:rsid w:val="009A1B6D"/>
    <w:rsid w:val="009B6332"/>
    <w:rsid w:val="009C0BA0"/>
    <w:rsid w:val="009D69F2"/>
    <w:rsid w:val="009E02F2"/>
    <w:rsid w:val="009E63FC"/>
    <w:rsid w:val="009F5140"/>
    <w:rsid w:val="00A14B13"/>
    <w:rsid w:val="00A349C3"/>
    <w:rsid w:val="00A6757B"/>
    <w:rsid w:val="00AA0C2C"/>
    <w:rsid w:val="00AD634F"/>
    <w:rsid w:val="00AE2CE2"/>
    <w:rsid w:val="00AF2FCC"/>
    <w:rsid w:val="00B11C56"/>
    <w:rsid w:val="00B12317"/>
    <w:rsid w:val="00B256B7"/>
    <w:rsid w:val="00B3335C"/>
    <w:rsid w:val="00B8005B"/>
    <w:rsid w:val="00BB6C1A"/>
    <w:rsid w:val="00BC2775"/>
    <w:rsid w:val="00BD5A67"/>
    <w:rsid w:val="00BF5739"/>
    <w:rsid w:val="00C100CE"/>
    <w:rsid w:val="00C22BE4"/>
    <w:rsid w:val="00C34045"/>
    <w:rsid w:val="00C35D27"/>
    <w:rsid w:val="00C46AFB"/>
    <w:rsid w:val="00C60E28"/>
    <w:rsid w:val="00C81AFC"/>
    <w:rsid w:val="00C84A8C"/>
    <w:rsid w:val="00C966EB"/>
    <w:rsid w:val="00CA587F"/>
    <w:rsid w:val="00CB44E8"/>
    <w:rsid w:val="00CB5B47"/>
    <w:rsid w:val="00CB6319"/>
    <w:rsid w:val="00CC460C"/>
    <w:rsid w:val="00CD67B5"/>
    <w:rsid w:val="00D20211"/>
    <w:rsid w:val="00D21F15"/>
    <w:rsid w:val="00D24CFF"/>
    <w:rsid w:val="00D3228A"/>
    <w:rsid w:val="00D43849"/>
    <w:rsid w:val="00D45202"/>
    <w:rsid w:val="00D84BC6"/>
    <w:rsid w:val="00DA5F2E"/>
    <w:rsid w:val="00DB5748"/>
    <w:rsid w:val="00DD3D4A"/>
    <w:rsid w:val="00DF4A0A"/>
    <w:rsid w:val="00DF7DFF"/>
    <w:rsid w:val="00E01C01"/>
    <w:rsid w:val="00E05600"/>
    <w:rsid w:val="00E21D0F"/>
    <w:rsid w:val="00E220D2"/>
    <w:rsid w:val="00E42CBB"/>
    <w:rsid w:val="00E51AA5"/>
    <w:rsid w:val="00E569A3"/>
    <w:rsid w:val="00E733D3"/>
    <w:rsid w:val="00E87DDF"/>
    <w:rsid w:val="00E9087A"/>
    <w:rsid w:val="00EA20FE"/>
    <w:rsid w:val="00EB3344"/>
    <w:rsid w:val="00EB4C98"/>
    <w:rsid w:val="00ED0881"/>
    <w:rsid w:val="00F03F98"/>
    <w:rsid w:val="00F15F94"/>
    <w:rsid w:val="00F21C57"/>
    <w:rsid w:val="00F47CA4"/>
    <w:rsid w:val="00F71880"/>
    <w:rsid w:val="00F90EB6"/>
    <w:rsid w:val="00FA4A86"/>
    <w:rsid w:val="00FA5568"/>
    <w:rsid w:val="00FD1070"/>
    <w:rsid w:val="00FD2C40"/>
    <w:rsid w:val="00FD4872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D4E432"/>
  <w15:chartTrackingRefBased/>
  <w15:docId w15:val="{44334DFB-AC64-4967-A9CE-27AD8292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</w:style>
  <w:style w:type="character" w:customStyle="1" w:styleId="Char">
    <w:name w:val="无间隔 Char"/>
    <w:link w:val="11"/>
    <w:rPr>
      <w:kern w:val="0"/>
      <w:sz w:val="22"/>
    </w:rPr>
  </w:style>
  <w:style w:type="character" w:customStyle="1" w:styleId="Char1">
    <w:name w:val="正文文本 Char1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</w:style>
  <w:style w:type="character" w:customStyle="1" w:styleId="Char10">
    <w:name w:val="批注文字 Char1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Pr>
      <w:rFonts w:ascii="Calibri" w:eastAsia="宋体" w:hAnsi="Calibri" w:cs="Times New Roman"/>
      <w:szCs w:val="20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link w:val="HTML1"/>
    <w:rPr>
      <w:rFonts w:ascii="宋体" w:hAnsi="宋体"/>
      <w:sz w:val="24"/>
    </w:rPr>
  </w:style>
  <w:style w:type="character" w:customStyle="1" w:styleId="2Char">
    <w:name w:val="正文文本 2 Char"/>
    <w:link w:val="21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Pr>
      <w:sz w:val="18"/>
      <w:szCs w:val="18"/>
    </w:rPr>
  </w:style>
  <w:style w:type="character" w:customStyle="1" w:styleId="a6">
    <w:name w:val="页脚 字符"/>
    <w:link w:val="a7"/>
    <w:rPr>
      <w:sz w:val="18"/>
      <w:szCs w:val="18"/>
    </w:rPr>
  </w:style>
  <w:style w:type="character" w:customStyle="1" w:styleId="a8">
    <w:name w:val="批注框文本 字符"/>
    <w:link w:val="a9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Pr>
      <w:rFonts w:ascii="Calibri" w:eastAsia="宋体" w:hAnsi="Calibri"/>
    </w:rPr>
  </w:style>
  <w:style w:type="paragraph" w:customStyle="1" w:styleId="11">
    <w:name w:val="无间隔1"/>
    <w:link w:val="Char"/>
    <w:rPr>
      <w:sz w:val="2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Pr>
      <w:rFonts w:ascii="宋体" w:hAnsi="Times New Roman"/>
      <w:sz w:val="24"/>
    </w:rPr>
  </w:style>
  <w:style w:type="paragraph" w:styleId="2">
    <w:name w:val="toc 2"/>
    <w:basedOn w:val="a"/>
    <w:next w:val="a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</w:style>
  <w:style w:type="paragraph" w:styleId="a5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Pr>
      <w:sz w:val="18"/>
      <w:szCs w:val="18"/>
    </w:rPr>
  </w:style>
  <w:style w:type="paragraph" w:customStyle="1" w:styleId="13">
    <w:name w:val="日期1"/>
    <w:basedOn w:val="a"/>
    <w:next w:val="a"/>
    <w:link w:val="Char0"/>
    <w:pPr>
      <w:ind w:leftChars="2500" w:left="100"/>
    </w:pPr>
  </w:style>
  <w:style w:type="paragraph" w:styleId="ab">
    <w:name w:val="Body Text"/>
    <w:basedOn w:val="a"/>
    <w:link w:val="aa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</w:style>
  <w:style w:type="table" w:styleId="ae">
    <w:name w:val="Table Grid"/>
    <w:basedOn w:val="a1"/>
    <w:uiPriority w:val="59"/>
    <w:rsid w:val="00663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9E6F6-DCFE-4835-B154-CC9C24CF5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208</Words>
  <Characters>1188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清华大学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绿茵协会</dc:creator>
  <cp:keywords/>
  <cp:lastModifiedBy>徐子昱</cp:lastModifiedBy>
  <cp:revision>199</cp:revision>
  <dcterms:created xsi:type="dcterms:W3CDTF">2015-09-17T08:06:00Z</dcterms:created>
  <dcterms:modified xsi:type="dcterms:W3CDTF">2018-09-24T12:01:00Z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