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238BD454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D05237">
        <w:rPr>
          <w:rFonts w:ascii="宋体" w:hAnsi="宋体" w:hint="eastAsia"/>
          <w:sz w:val="24"/>
        </w:rPr>
        <w:t>五道口金融学院</w:t>
      </w:r>
      <w:r>
        <w:rPr>
          <w:rFonts w:ascii="宋体" w:hAnsi="宋体"/>
          <w:sz w:val="24"/>
        </w:rPr>
        <w:t xml:space="preserve">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D05237">
        <w:rPr>
          <w:rFonts w:ascii="宋体" w:hAnsi="宋体" w:hint="eastAsia"/>
        </w:rPr>
        <w:t>红/白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042"/>
        <w:gridCol w:w="1156"/>
        <w:gridCol w:w="1338"/>
        <w:gridCol w:w="1759"/>
        <w:gridCol w:w="737"/>
        <w:gridCol w:w="992"/>
      </w:tblGrid>
      <w:tr w:rsidR="009A1B6D" w:rsidRPr="00C22BE4" w14:paraId="563AB723" w14:textId="77777777" w:rsidTr="00187325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042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156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759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737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6A8485C0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2590A277" w14:textId="2852574B" w:rsidR="009A1B6D" w:rsidRPr="006929A7" w:rsidRDefault="0018732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42" w:type="dxa"/>
            <w:vAlign w:val="center"/>
          </w:tcPr>
          <w:p w14:paraId="38B58686" w14:textId="79EB905D" w:rsidR="009A1B6D" w:rsidRPr="006929A7" w:rsidRDefault="0018732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王子铭</w:t>
            </w:r>
          </w:p>
        </w:tc>
        <w:tc>
          <w:tcPr>
            <w:tcW w:w="1156" w:type="dxa"/>
            <w:vAlign w:val="center"/>
          </w:tcPr>
          <w:p w14:paraId="26F68D9C" w14:textId="356CF89D" w:rsidR="009A1B6D" w:rsidRPr="006929A7" w:rsidRDefault="00187325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14:paraId="5BA365B9" w14:textId="66ABFCC6" w:rsidR="009A1B6D" w:rsidRPr="00187325" w:rsidRDefault="00187325" w:rsidP="0018732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2018213009</w:t>
            </w:r>
          </w:p>
        </w:tc>
        <w:tc>
          <w:tcPr>
            <w:tcW w:w="1759" w:type="dxa"/>
            <w:vAlign w:val="center"/>
          </w:tcPr>
          <w:p w14:paraId="2682520F" w14:textId="3ACF9778" w:rsidR="009A1B6D" w:rsidRPr="00187325" w:rsidRDefault="00187325" w:rsidP="0018732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18813120158</w:t>
            </w:r>
          </w:p>
        </w:tc>
        <w:tc>
          <w:tcPr>
            <w:tcW w:w="737" w:type="dxa"/>
            <w:vAlign w:val="center"/>
          </w:tcPr>
          <w:p w14:paraId="7092D9D8" w14:textId="52F737FE" w:rsidR="009A1B6D" w:rsidRPr="006929A7" w:rsidRDefault="0018732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CBC2FD9" w14:textId="712BE9E8" w:rsidR="009A1B6D" w:rsidRPr="006929A7" w:rsidRDefault="0018732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A1B6D" w:rsidRPr="00C22BE4" w14:paraId="3BF8A036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790C027E" w14:textId="3CB952EE" w:rsidR="009A1B6D" w:rsidRPr="006929A7" w:rsidRDefault="00187325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042" w:type="dxa"/>
            <w:vAlign w:val="center"/>
          </w:tcPr>
          <w:p w14:paraId="5CC8A39E" w14:textId="1063D36A" w:rsidR="009A1B6D" w:rsidRPr="006929A7" w:rsidRDefault="001C7A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侯德鑫</w:t>
            </w:r>
          </w:p>
        </w:tc>
        <w:tc>
          <w:tcPr>
            <w:tcW w:w="1156" w:type="dxa"/>
            <w:vAlign w:val="center"/>
          </w:tcPr>
          <w:p w14:paraId="1839CA61" w14:textId="19262CBA" w:rsidR="009A1B6D" w:rsidRPr="006929A7" w:rsidRDefault="001C7AE2" w:rsidP="006929A7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金博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338" w:type="dxa"/>
            <w:vAlign w:val="center"/>
          </w:tcPr>
          <w:p w14:paraId="7C15A6E1" w14:textId="7C0075F0" w:rsidR="009A1B6D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2014311539</w:t>
            </w:r>
          </w:p>
        </w:tc>
        <w:tc>
          <w:tcPr>
            <w:tcW w:w="1759" w:type="dxa"/>
            <w:vAlign w:val="center"/>
          </w:tcPr>
          <w:p w14:paraId="65AFF60E" w14:textId="5F52952F" w:rsidR="009A1B6D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17888831899</w:t>
            </w:r>
          </w:p>
        </w:tc>
        <w:tc>
          <w:tcPr>
            <w:tcW w:w="737" w:type="dxa"/>
            <w:vAlign w:val="center"/>
          </w:tcPr>
          <w:p w14:paraId="2A7F5BB7" w14:textId="7E32199E" w:rsidR="009A1B6D" w:rsidRPr="006929A7" w:rsidRDefault="001C7A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72EE5325" w14:textId="77777777" w:rsidR="009A1B6D" w:rsidRPr="006929A7" w:rsidRDefault="009A1B6D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745630D9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4C271580" w14:textId="630DB1AA" w:rsidR="00E9087A" w:rsidRPr="006929A7" w:rsidRDefault="001C7A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42" w:type="dxa"/>
            <w:vAlign w:val="center"/>
          </w:tcPr>
          <w:p w14:paraId="1270C032" w14:textId="4CC81AAF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孙道元</w:t>
            </w:r>
            <w:proofErr w:type="gramEnd"/>
          </w:p>
        </w:tc>
        <w:tc>
          <w:tcPr>
            <w:tcW w:w="1156" w:type="dxa"/>
            <w:vAlign w:val="center"/>
          </w:tcPr>
          <w:p w14:paraId="0A89F8D6" w14:textId="0EC20B19" w:rsidR="00E9087A" w:rsidRPr="006929A7" w:rsidRDefault="001C7AE2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金博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338" w:type="dxa"/>
            <w:vAlign w:val="center"/>
          </w:tcPr>
          <w:p w14:paraId="6A1BE5D5" w14:textId="364100C0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2018311935</w:t>
            </w:r>
          </w:p>
        </w:tc>
        <w:tc>
          <w:tcPr>
            <w:tcW w:w="1759" w:type="dxa"/>
            <w:vAlign w:val="center"/>
          </w:tcPr>
          <w:p w14:paraId="4B4D1025" w14:textId="33978E10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15801678603</w:t>
            </w:r>
          </w:p>
        </w:tc>
        <w:tc>
          <w:tcPr>
            <w:tcW w:w="737" w:type="dxa"/>
            <w:vAlign w:val="center"/>
          </w:tcPr>
          <w:p w14:paraId="66712744" w14:textId="0AE11937" w:rsidR="00E9087A" w:rsidRPr="006929A7" w:rsidRDefault="001C7A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DFC5504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4D448993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299CF017" w14:textId="789101E2" w:rsidR="00E9087A" w:rsidRPr="006929A7" w:rsidRDefault="001C7AE2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042" w:type="dxa"/>
            <w:vAlign w:val="center"/>
          </w:tcPr>
          <w:p w14:paraId="04B3748E" w14:textId="09C65D80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孙鑫宇</w:t>
            </w:r>
          </w:p>
        </w:tc>
        <w:tc>
          <w:tcPr>
            <w:tcW w:w="1156" w:type="dxa"/>
            <w:vAlign w:val="center"/>
          </w:tcPr>
          <w:p w14:paraId="738B2906" w14:textId="20DE11B8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金博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18</w:t>
            </w:r>
          </w:p>
        </w:tc>
        <w:tc>
          <w:tcPr>
            <w:tcW w:w="1338" w:type="dxa"/>
            <w:vAlign w:val="center"/>
          </w:tcPr>
          <w:p w14:paraId="3CB1C949" w14:textId="2187AB8C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2018311936</w:t>
            </w:r>
          </w:p>
        </w:tc>
        <w:tc>
          <w:tcPr>
            <w:tcW w:w="1759" w:type="dxa"/>
            <w:vAlign w:val="center"/>
          </w:tcPr>
          <w:p w14:paraId="0B83C3F9" w14:textId="4CB1C22C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18210717726</w:t>
            </w:r>
          </w:p>
        </w:tc>
        <w:tc>
          <w:tcPr>
            <w:tcW w:w="737" w:type="dxa"/>
            <w:vAlign w:val="center"/>
          </w:tcPr>
          <w:p w14:paraId="5901E1C0" w14:textId="5A72EAEC" w:rsidR="00E9087A" w:rsidRPr="006929A7" w:rsidRDefault="001C7A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383E68BA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75F976C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595EBCB8" w14:textId="05AB50E1" w:rsidR="00E9087A" w:rsidRPr="006929A7" w:rsidRDefault="001C7A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42" w:type="dxa"/>
            <w:vAlign w:val="center"/>
          </w:tcPr>
          <w:p w14:paraId="227AC366" w14:textId="4E7D8418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李建融</w:t>
            </w:r>
            <w:proofErr w:type="gramEnd"/>
          </w:p>
        </w:tc>
        <w:tc>
          <w:tcPr>
            <w:tcW w:w="1156" w:type="dxa"/>
            <w:vAlign w:val="center"/>
          </w:tcPr>
          <w:p w14:paraId="5AA6F0C0" w14:textId="3EBA7B80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173</w:t>
            </w:r>
          </w:p>
        </w:tc>
        <w:tc>
          <w:tcPr>
            <w:tcW w:w="1338" w:type="dxa"/>
            <w:vAlign w:val="center"/>
          </w:tcPr>
          <w:p w14:paraId="516EE7A4" w14:textId="44B18CE3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2017212710</w:t>
            </w:r>
          </w:p>
        </w:tc>
        <w:tc>
          <w:tcPr>
            <w:tcW w:w="1759" w:type="dxa"/>
            <w:vAlign w:val="center"/>
          </w:tcPr>
          <w:p w14:paraId="26B95C04" w14:textId="36AA0A35" w:rsidR="00E9087A" w:rsidRPr="001C7AE2" w:rsidRDefault="001C7AE2" w:rsidP="001C7AE2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18801132709</w:t>
            </w:r>
          </w:p>
        </w:tc>
        <w:tc>
          <w:tcPr>
            <w:tcW w:w="737" w:type="dxa"/>
            <w:vAlign w:val="center"/>
          </w:tcPr>
          <w:p w14:paraId="300BCC56" w14:textId="7111957E" w:rsidR="00E9087A" w:rsidRPr="006929A7" w:rsidRDefault="001C7AE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FAAD2A3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4A44DAC9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5940ECC4" w14:textId="7589427E" w:rsidR="00E9087A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42" w:type="dxa"/>
            <w:vAlign w:val="center"/>
          </w:tcPr>
          <w:p w14:paraId="2AC7EF93" w14:textId="3C0019A8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胡天河</w:t>
            </w:r>
          </w:p>
        </w:tc>
        <w:tc>
          <w:tcPr>
            <w:tcW w:w="1156" w:type="dxa"/>
            <w:vAlign w:val="center"/>
          </w:tcPr>
          <w:p w14:paraId="533EA21C" w14:textId="1E32004F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173</w:t>
            </w:r>
          </w:p>
        </w:tc>
        <w:tc>
          <w:tcPr>
            <w:tcW w:w="1338" w:type="dxa"/>
            <w:vAlign w:val="center"/>
          </w:tcPr>
          <w:p w14:paraId="24DDDF7E" w14:textId="0AC2E7AC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2017212716</w:t>
            </w:r>
          </w:p>
        </w:tc>
        <w:tc>
          <w:tcPr>
            <w:tcW w:w="1759" w:type="dxa"/>
            <w:vAlign w:val="center"/>
          </w:tcPr>
          <w:p w14:paraId="6ED3BE03" w14:textId="0EBFC7CD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18010178195</w:t>
            </w:r>
          </w:p>
        </w:tc>
        <w:tc>
          <w:tcPr>
            <w:tcW w:w="737" w:type="dxa"/>
            <w:vAlign w:val="center"/>
          </w:tcPr>
          <w:p w14:paraId="4C2D5FBE" w14:textId="6E60C27C" w:rsidR="00E9087A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03BED02C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58CAF58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4E8A30B4" w14:textId="724711EE" w:rsidR="00E9087A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42" w:type="dxa"/>
            <w:vAlign w:val="center"/>
          </w:tcPr>
          <w:p w14:paraId="267B4182" w14:textId="666E9532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丁文迪</w:t>
            </w:r>
          </w:p>
        </w:tc>
        <w:tc>
          <w:tcPr>
            <w:tcW w:w="1156" w:type="dxa"/>
            <w:vAlign w:val="center"/>
          </w:tcPr>
          <w:p w14:paraId="618CE314" w14:textId="3422DB8F" w:rsidR="00E9087A" w:rsidRPr="0045326E" w:rsidRDefault="0045326E" w:rsidP="0045326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173</w:t>
            </w:r>
          </w:p>
        </w:tc>
        <w:tc>
          <w:tcPr>
            <w:tcW w:w="1338" w:type="dxa"/>
            <w:vAlign w:val="center"/>
          </w:tcPr>
          <w:p w14:paraId="74F061B6" w14:textId="1DF4802F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2017212721</w:t>
            </w:r>
          </w:p>
        </w:tc>
        <w:tc>
          <w:tcPr>
            <w:tcW w:w="1759" w:type="dxa"/>
            <w:vAlign w:val="center"/>
          </w:tcPr>
          <w:p w14:paraId="44E16F17" w14:textId="421C8C03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15652608918</w:t>
            </w:r>
          </w:p>
        </w:tc>
        <w:tc>
          <w:tcPr>
            <w:tcW w:w="737" w:type="dxa"/>
            <w:vAlign w:val="center"/>
          </w:tcPr>
          <w:p w14:paraId="176F9575" w14:textId="5949762A" w:rsidR="00E9087A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2EC563A6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4924D98C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612FAD37" w14:textId="2B87CE26" w:rsidR="00E9087A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42" w:type="dxa"/>
            <w:vAlign w:val="center"/>
          </w:tcPr>
          <w:p w14:paraId="7D15068C" w14:textId="58B91D7F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张若愚</w:t>
            </w:r>
          </w:p>
        </w:tc>
        <w:tc>
          <w:tcPr>
            <w:tcW w:w="1156" w:type="dxa"/>
            <w:vAlign w:val="center"/>
          </w:tcPr>
          <w:p w14:paraId="2AA91475" w14:textId="0F8C9EC3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173</w:t>
            </w:r>
          </w:p>
        </w:tc>
        <w:tc>
          <w:tcPr>
            <w:tcW w:w="1338" w:type="dxa"/>
            <w:vAlign w:val="center"/>
          </w:tcPr>
          <w:p w14:paraId="3382A00D" w14:textId="254525B6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2017212742</w:t>
            </w:r>
          </w:p>
        </w:tc>
        <w:tc>
          <w:tcPr>
            <w:tcW w:w="1759" w:type="dxa"/>
            <w:vAlign w:val="center"/>
          </w:tcPr>
          <w:p w14:paraId="3542DA81" w14:textId="1CDCAAE8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155555761001</w:t>
            </w:r>
          </w:p>
        </w:tc>
        <w:tc>
          <w:tcPr>
            <w:tcW w:w="737" w:type="dxa"/>
            <w:vAlign w:val="center"/>
          </w:tcPr>
          <w:p w14:paraId="60C56126" w14:textId="70B8AEEE" w:rsidR="00E9087A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0F2CEA4A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A76E6B3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25BAA056" w14:textId="13FC56DB" w:rsidR="00E9087A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042" w:type="dxa"/>
            <w:vAlign w:val="center"/>
          </w:tcPr>
          <w:p w14:paraId="03A5B9DE" w14:textId="307A9405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霍凯翔</w:t>
            </w:r>
          </w:p>
        </w:tc>
        <w:tc>
          <w:tcPr>
            <w:tcW w:w="1156" w:type="dxa"/>
            <w:vAlign w:val="center"/>
          </w:tcPr>
          <w:p w14:paraId="07D83D16" w14:textId="00649994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173</w:t>
            </w:r>
          </w:p>
        </w:tc>
        <w:tc>
          <w:tcPr>
            <w:tcW w:w="1338" w:type="dxa"/>
            <w:vAlign w:val="center"/>
          </w:tcPr>
          <w:p w14:paraId="0DAC3AC1" w14:textId="2A783176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2017212763</w:t>
            </w:r>
          </w:p>
        </w:tc>
        <w:tc>
          <w:tcPr>
            <w:tcW w:w="1759" w:type="dxa"/>
            <w:vAlign w:val="center"/>
          </w:tcPr>
          <w:p w14:paraId="2356B5B6" w14:textId="45DBCDCC" w:rsidR="00E9087A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17610015623</w:t>
            </w:r>
          </w:p>
        </w:tc>
        <w:tc>
          <w:tcPr>
            <w:tcW w:w="737" w:type="dxa"/>
            <w:vAlign w:val="center"/>
          </w:tcPr>
          <w:p w14:paraId="5085D86A" w14:textId="1C72EC85" w:rsidR="00E9087A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9CC376B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001B7E47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6E7D5144" w14:textId="6693782B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42" w:type="dxa"/>
            <w:vAlign w:val="center"/>
          </w:tcPr>
          <w:p w14:paraId="58A3A1A7" w14:textId="24756261" w:rsidR="003153F3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何东鹏</w:t>
            </w:r>
          </w:p>
        </w:tc>
        <w:tc>
          <w:tcPr>
            <w:tcW w:w="1156" w:type="dxa"/>
            <w:vAlign w:val="center"/>
          </w:tcPr>
          <w:p w14:paraId="187D5891" w14:textId="1A9A52F7" w:rsidR="003153F3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181</w:t>
            </w:r>
          </w:p>
        </w:tc>
        <w:tc>
          <w:tcPr>
            <w:tcW w:w="1338" w:type="dxa"/>
            <w:vAlign w:val="center"/>
          </w:tcPr>
          <w:p w14:paraId="1BBB5E70" w14:textId="55DF0E0F" w:rsidR="003153F3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2018212907</w:t>
            </w:r>
          </w:p>
        </w:tc>
        <w:tc>
          <w:tcPr>
            <w:tcW w:w="1759" w:type="dxa"/>
            <w:vAlign w:val="center"/>
          </w:tcPr>
          <w:p w14:paraId="7E22A528" w14:textId="7E062AA7" w:rsidR="003153F3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16619958034</w:t>
            </w:r>
          </w:p>
        </w:tc>
        <w:tc>
          <w:tcPr>
            <w:tcW w:w="737" w:type="dxa"/>
            <w:vAlign w:val="center"/>
          </w:tcPr>
          <w:p w14:paraId="1226F1C2" w14:textId="70993D54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7B156DA0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4CC456B0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39C813AE" w14:textId="41504445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42" w:type="dxa"/>
            <w:vAlign w:val="center"/>
          </w:tcPr>
          <w:p w14:paraId="4BA7C24B" w14:textId="059E4DA7" w:rsidR="003153F3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刘金硕</w:t>
            </w:r>
            <w:proofErr w:type="gramEnd"/>
          </w:p>
        </w:tc>
        <w:tc>
          <w:tcPr>
            <w:tcW w:w="1156" w:type="dxa"/>
            <w:vAlign w:val="center"/>
          </w:tcPr>
          <w:p w14:paraId="7DD5956D" w14:textId="69979E6B" w:rsidR="006929A7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181</w:t>
            </w:r>
          </w:p>
        </w:tc>
        <w:tc>
          <w:tcPr>
            <w:tcW w:w="1338" w:type="dxa"/>
            <w:vAlign w:val="center"/>
          </w:tcPr>
          <w:p w14:paraId="05D2832B" w14:textId="4F8CC172" w:rsidR="003153F3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2018212942</w:t>
            </w:r>
          </w:p>
        </w:tc>
        <w:tc>
          <w:tcPr>
            <w:tcW w:w="1759" w:type="dxa"/>
            <w:vAlign w:val="center"/>
          </w:tcPr>
          <w:p w14:paraId="77FEB2CD" w14:textId="37B5F9C1" w:rsidR="003153F3" w:rsidRPr="0045326E" w:rsidRDefault="0045326E" w:rsidP="0045326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17862921629</w:t>
            </w:r>
          </w:p>
        </w:tc>
        <w:tc>
          <w:tcPr>
            <w:tcW w:w="737" w:type="dxa"/>
            <w:vAlign w:val="center"/>
          </w:tcPr>
          <w:p w14:paraId="011E6CCB" w14:textId="08128E2E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07406737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622A8BA4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233E7BA3" w14:textId="29DB8B1E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42" w:type="dxa"/>
            <w:vAlign w:val="center"/>
          </w:tcPr>
          <w:p w14:paraId="2F19E858" w14:textId="4AE54052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李文杰</w:t>
            </w:r>
          </w:p>
        </w:tc>
        <w:tc>
          <w:tcPr>
            <w:tcW w:w="1156" w:type="dxa"/>
            <w:vAlign w:val="center"/>
          </w:tcPr>
          <w:p w14:paraId="0FF3406D" w14:textId="1D0FEB56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82</w:t>
            </w:r>
          </w:p>
        </w:tc>
        <w:tc>
          <w:tcPr>
            <w:tcW w:w="1338" w:type="dxa"/>
            <w:vAlign w:val="center"/>
          </w:tcPr>
          <w:p w14:paraId="01FB61E1" w14:textId="2679D466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018212880</w:t>
            </w:r>
          </w:p>
        </w:tc>
        <w:tc>
          <w:tcPr>
            <w:tcW w:w="1759" w:type="dxa"/>
            <w:vAlign w:val="center"/>
          </w:tcPr>
          <w:p w14:paraId="23E6A4C5" w14:textId="0EB13326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5810870638</w:t>
            </w:r>
          </w:p>
        </w:tc>
        <w:tc>
          <w:tcPr>
            <w:tcW w:w="737" w:type="dxa"/>
            <w:vAlign w:val="center"/>
          </w:tcPr>
          <w:p w14:paraId="624BDD9A" w14:textId="16AB9F63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13814B18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14D0C188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153C0E10" w14:textId="2B43224F" w:rsidR="003153F3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042" w:type="dxa"/>
            <w:vAlign w:val="center"/>
          </w:tcPr>
          <w:p w14:paraId="3BF43C7A" w14:textId="0ADE9C33" w:rsidR="003153F3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刘沛</w:t>
            </w:r>
          </w:p>
        </w:tc>
        <w:tc>
          <w:tcPr>
            <w:tcW w:w="1156" w:type="dxa"/>
            <w:vAlign w:val="center"/>
          </w:tcPr>
          <w:p w14:paraId="23C0E4CC" w14:textId="628D8C0A" w:rsidR="003153F3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182</w:t>
            </w:r>
          </w:p>
        </w:tc>
        <w:tc>
          <w:tcPr>
            <w:tcW w:w="1338" w:type="dxa"/>
            <w:vAlign w:val="center"/>
          </w:tcPr>
          <w:p w14:paraId="3A161CBC" w14:textId="0A327434" w:rsidR="003153F3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2018212902</w:t>
            </w:r>
          </w:p>
        </w:tc>
        <w:tc>
          <w:tcPr>
            <w:tcW w:w="1759" w:type="dxa"/>
            <w:vAlign w:val="center"/>
          </w:tcPr>
          <w:p w14:paraId="7D591BBB" w14:textId="3B9C2B07" w:rsidR="003153F3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13391693157</w:t>
            </w:r>
          </w:p>
        </w:tc>
        <w:tc>
          <w:tcPr>
            <w:tcW w:w="737" w:type="dxa"/>
            <w:vAlign w:val="center"/>
          </w:tcPr>
          <w:p w14:paraId="5E89C10E" w14:textId="2AF6F150" w:rsidR="003153F3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65C0141E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12A4F7EA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279D30D6" w14:textId="7FECE5A0" w:rsidR="00B8005B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042" w:type="dxa"/>
            <w:vAlign w:val="center"/>
          </w:tcPr>
          <w:p w14:paraId="54673E95" w14:textId="20AE5A8B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黄韬</w:t>
            </w:r>
          </w:p>
        </w:tc>
        <w:tc>
          <w:tcPr>
            <w:tcW w:w="1156" w:type="dxa"/>
            <w:vAlign w:val="center"/>
          </w:tcPr>
          <w:p w14:paraId="17D8C6DA" w14:textId="07D91A83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182</w:t>
            </w:r>
          </w:p>
        </w:tc>
        <w:tc>
          <w:tcPr>
            <w:tcW w:w="1338" w:type="dxa"/>
            <w:vAlign w:val="center"/>
          </w:tcPr>
          <w:p w14:paraId="7251622C" w14:textId="29CC322A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2018212963</w:t>
            </w:r>
          </w:p>
        </w:tc>
        <w:tc>
          <w:tcPr>
            <w:tcW w:w="1759" w:type="dxa"/>
            <w:vAlign w:val="center"/>
          </w:tcPr>
          <w:p w14:paraId="37302F0A" w14:textId="2226C87C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15919166232</w:t>
            </w:r>
          </w:p>
        </w:tc>
        <w:tc>
          <w:tcPr>
            <w:tcW w:w="737" w:type="dxa"/>
            <w:vAlign w:val="center"/>
          </w:tcPr>
          <w:p w14:paraId="4E89729E" w14:textId="4898E4B1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09FEE507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7A4225F7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5DC79297" w14:textId="243C7822" w:rsidR="00B8005B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042" w:type="dxa"/>
            <w:vAlign w:val="center"/>
          </w:tcPr>
          <w:p w14:paraId="4C4F88BD" w14:textId="2C8A2A1A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张书怀</w:t>
            </w:r>
          </w:p>
        </w:tc>
        <w:tc>
          <w:tcPr>
            <w:tcW w:w="1156" w:type="dxa"/>
            <w:vAlign w:val="center"/>
          </w:tcPr>
          <w:p w14:paraId="223DAB5B" w14:textId="1672A0A5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82</w:t>
            </w:r>
          </w:p>
        </w:tc>
        <w:tc>
          <w:tcPr>
            <w:tcW w:w="1338" w:type="dxa"/>
            <w:vAlign w:val="center"/>
          </w:tcPr>
          <w:p w14:paraId="32E37CBB" w14:textId="3B618347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2018213021</w:t>
            </w:r>
          </w:p>
        </w:tc>
        <w:tc>
          <w:tcPr>
            <w:tcW w:w="1759" w:type="dxa"/>
            <w:vAlign w:val="center"/>
          </w:tcPr>
          <w:p w14:paraId="5C34CE06" w14:textId="0D7850D6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15280875757</w:t>
            </w:r>
          </w:p>
        </w:tc>
        <w:tc>
          <w:tcPr>
            <w:tcW w:w="737" w:type="dxa"/>
            <w:vAlign w:val="center"/>
          </w:tcPr>
          <w:p w14:paraId="70D0AFF1" w14:textId="38651CC3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0FAA2BF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381F5E52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56B777DB" w14:textId="3530A9AE" w:rsidR="00B8005B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042" w:type="dxa"/>
            <w:vAlign w:val="center"/>
          </w:tcPr>
          <w:p w14:paraId="577DE19A" w14:textId="048D5CFF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田锦轩</w:t>
            </w:r>
            <w:proofErr w:type="gramEnd"/>
          </w:p>
        </w:tc>
        <w:tc>
          <w:tcPr>
            <w:tcW w:w="1156" w:type="dxa"/>
            <w:vAlign w:val="center"/>
          </w:tcPr>
          <w:p w14:paraId="1344B102" w14:textId="75E3B844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83</w:t>
            </w:r>
          </w:p>
        </w:tc>
        <w:tc>
          <w:tcPr>
            <w:tcW w:w="1338" w:type="dxa"/>
            <w:vAlign w:val="center"/>
          </w:tcPr>
          <w:p w14:paraId="4D4747F5" w14:textId="75B54C98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2018212874</w:t>
            </w:r>
          </w:p>
        </w:tc>
        <w:tc>
          <w:tcPr>
            <w:tcW w:w="1759" w:type="dxa"/>
            <w:vAlign w:val="center"/>
          </w:tcPr>
          <w:p w14:paraId="42A05E9E" w14:textId="4347ECC6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17888806118</w:t>
            </w:r>
          </w:p>
        </w:tc>
        <w:tc>
          <w:tcPr>
            <w:tcW w:w="737" w:type="dxa"/>
            <w:vAlign w:val="center"/>
          </w:tcPr>
          <w:p w14:paraId="1D5A9A5C" w14:textId="48098B84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37E06F6C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59F1A24F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267252B2" w14:textId="04638508" w:rsidR="00B8005B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042" w:type="dxa"/>
            <w:vAlign w:val="center"/>
          </w:tcPr>
          <w:p w14:paraId="0ADB4784" w14:textId="18335EC5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姚壮</w:t>
            </w:r>
          </w:p>
        </w:tc>
        <w:tc>
          <w:tcPr>
            <w:tcW w:w="1156" w:type="dxa"/>
            <w:vAlign w:val="center"/>
          </w:tcPr>
          <w:p w14:paraId="1953460F" w14:textId="6D8693EF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83</w:t>
            </w:r>
          </w:p>
        </w:tc>
        <w:tc>
          <w:tcPr>
            <w:tcW w:w="1338" w:type="dxa"/>
            <w:vAlign w:val="center"/>
          </w:tcPr>
          <w:p w14:paraId="2AB35C48" w14:textId="003D9379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2018212905</w:t>
            </w:r>
          </w:p>
        </w:tc>
        <w:tc>
          <w:tcPr>
            <w:tcW w:w="1759" w:type="dxa"/>
            <w:vAlign w:val="center"/>
          </w:tcPr>
          <w:p w14:paraId="3DE7FDCA" w14:textId="4761AAE8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13269958672</w:t>
            </w:r>
          </w:p>
        </w:tc>
        <w:tc>
          <w:tcPr>
            <w:tcW w:w="737" w:type="dxa"/>
            <w:vAlign w:val="center"/>
          </w:tcPr>
          <w:p w14:paraId="07FFFABD" w14:textId="07E01B01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0242DBA9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101C72C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25EC8838" w14:textId="24672A5F" w:rsidR="00B8005B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042" w:type="dxa"/>
            <w:vAlign w:val="center"/>
          </w:tcPr>
          <w:p w14:paraId="7E329CD0" w14:textId="3D2AFEF3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苏泽渊</w:t>
            </w:r>
            <w:proofErr w:type="gramEnd"/>
          </w:p>
        </w:tc>
        <w:tc>
          <w:tcPr>
            <w:tcW w:w="1156" w:type="dxa"/>
            <w:vAlign w:val="center"/>
          </w:tcPr>
          <w:p w14:paraId="76B6DAE9" w14:textId="46B18C5C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83</w:t>
            </w:r>
          </w:p>
        </w:tc>
        <w:tc>
          <w:tcPr>
            <w:tcW w:w="1338" w:type="dxa"/>
            <w:vAlign w:val="center"/>
          </w:tcPr>
          <w:p w14:paraId="5FF90684" w14:textId="15DC96E6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2018212920</w:t>
            </w:r>
          </w:p>
        </w:tc>
        <w:tc>
          <w:tcPr>
            <w:tcW w:w="1759" w:type="dxa"/>
            <w:vAlign w:val="center"/>
          </w:tcPr>
          <w:p w14:paraId="6F7BE91E" w14:textId="505FB4D1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18817553588</w:t>
            </w:r>
          </w:p>
        </w:tc>
        <w:tc>
          <w:tcPr>
            <w:tcW w:w="737" w:type="dxa"/>
            <w:vAlign w:val="center"/>
          </w:tcPr>
          <w:p w14:paraId="7FAB04B4" w14:textId="02A89AB5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5EE0614E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21DBFFBA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1C42DB06" w14:textId="0C7C9A49" w:rsidR="00B8005B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042" w:type="dxa"/>
            <w:vAlign w:val="center"/>
          </w:tcPr>
          <w:p w14:paraId="4BD92835" w14:textId="3AB6D2B8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黄东晓</w:t>
            </w:r>
          </w:p>
        </w:tc>
        <w:tc>
          <w:tcPr>
            <w:tcW w:w="1156" w:type="dxa"/>
            <w:vAlign w:val="center"/>
          </w:tcPr>
          <w:p w14:paraId="64E8477A" w14:textId="0342C7C2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金硕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83</w:t>
            </w:r>
          </w:p>
        </w:tc>
        <w:tc>
          <w:tcPr>
            <w:tcW w:w="1338" w:type="dxa"/>
            <w:vAlign w:val="center"/>
          </w:tcPr>
          <w:p w14:paraId="3E0B0570" w14:textId="37492A1F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2018213039</w:t>
            </w:r>
          </w:p>
        </w:tc>
        <w:tc>
          <w:tcPr>
            <w:tcW w:w="1759" w:type="dxa"/>
            <w:vAlign w:val="center"/>
          </w:tcPr>
          <w:p w14:paraId="47DC65AA" w14:textId="58CD3D0F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15521079446</w:t>
            </w:r>
          </w:p>
        </w:tc>
        <w:tc>
          <w:tcPr>
            <w:tcW w:w="737" w:type="dxa"/>
            <w:vAlign w:val="center"/>
          </w:tcPr>
          <w:p w14:paraId="6D350BA3" w14:textId="54AC492E" w:rsidR="00B8005B" w:rsidRPr="006929A7" w:rsidRDefault="009D5D5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270C6719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B04D142" w14:textId="77777777" w:rsidTr="00654942">
        <w:trPr>
          <w:trHeight w:val="425"/>
          <w:jc w:val="center"/>
        </w:trPr>
        <w:tc>
          <w:tcPr>
            <w:tcW w:w="690" w:type="dxa"/>
            <w:vAlign w:val="center"/>
          </w:tcPr>
          <w:p w14:paraId="0FEE4DA7" w14:textId="29900622" w:rsidR="00B8005B" w:rsidRPr="006929A7" w:rsidRDefault="004532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42" w:type="dxa"/>
            <w:vAlign w:val="center"/>
          </w:tcPr>
          <w:p w14:paraId="4425B34B" w14:textId="08587D96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郭实</w:t>
            </w:r>
          </w:p>
        </w:tc>
        <w:tc>
          <w:tcPr>
            <w:tcW w:w="1156" w:type="dxa"/>
            <w:vAlign w:val="center"/>
          </w:tcPr>
          <w:p w14:paraId="755C23DA" w14:textId="087ACE87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0"/>
              </w:rPr>
              <w:t>金硕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0"/>
              </w:rPr>
              <w:t>184</w:t>
            </w:r>
          </w:p>
        </w:tc>
        <w:tc>
          <w:tcPr>
            <w:tcW w:w="1338" w:type="dxa"/>
            <w:vAlign w:val="center"/>
          </w:tcPr>
          <w:p w14:paraId="6AD859B4" w14:textId="1F2EBD9D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2018212946</w:t>
            </w:r>
          </w:p>
        </w:tc>
        <w:tc>
          <w:tcPr>
            <w:tcW w:w="1759" w:type="dxa"/>
            <w:vAlign w:val="center"/>
          </w:tcPr>
          <w:p w14:paraId="08F643CF" w14:textId="78632E51" w:rsidR="00B8005B" w:rsidRPr="009D5D58" w:rsidRDefault="009D5D58" w:rsidP="009D5D5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</w:rPr>
              <w:t>15201023069</w:t>
            </w:r>
          </w:p>
        </w:tc>
        <w:tc>
          <w:tcPr>
            <w:tcW w:w="737" w:type="dxa"/>
            <w:vAlign w:val="center"/>
          </w:tcPr>
          <w:p w14:paraId="6A940196" w14:textId="1F30F3A1" w:rsidR="00B8005B" w:rsidRPr="006929A7" w:rsidRDefault="0065494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4B0DC9D5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4A9F7949" w14:textId="77777777" w:rsidR="00A24C32" w:rsidRDefault="00A24C32" w:rsidP="00663598">
      <w:pPr>
        <w:spacing w:afterLines="50" w:after="156"/>
        <w:rPr>
          <w:rFonts w:ascii="宋体" w:hAnsi="宋体"/>
          <w:szCs w:val="21"/>
        </w:rPr>
      </w:pPr>
    </w:p>
    <w:p w14:paraId="3B5E463A" w14:textId="0FA51190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3897"/>
        <w:gridCol w:w="42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0FF4BFDB" w:rsidR="00663598" w:rsidRPr="00CD67B5" w:rsidRDefault="009D5D58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王正位</w:t>
            </w:r>
          </w:p>
        </w:tc>
        <w:tc>
          <w:tcPr>
            <w:tcW w:w="4358" w:type="dxa"/>
            <w:shd w:val="clear" w:color="auto" w:fill="auto"/>
          </w:tcPr>
          <w:p w14:paraId="33CA1DEC" w14:textId="7D8B231F" w:rsidR="00663598" w:rsidRPr="00CD67B5" w:rsidRDefault="003412F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金昭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5649361E" w:rsidR="00663598" w:rsidRPr="00CD67B5" w:rsidRDefault="001637A1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五道口金融学院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工组组长</w:t>
            </w:r>
          </w:p>
        </w:tc>
        <w:tc>
          <w:tcPr>
            <w:tcW w:w="4358" w:type="dxa"/>
            <w:shd w:val="clear" w:color="auto" w:fill="auto"/>
          </w:tcPr>
          <w:p w14:paraId="5EEE9CB3" w14:textId="7BCB4158" w:rsidR="00663598" w:rsidRPr="00CD67B5" w:rsidRDefault="001637A1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五道口金融学院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r w:rsidR="003412F4">
              <w:rPr>
                <w:rFonts w:ascii="宋体" w:hAnsi="宋体" w:hint="eastAsia"/>
                <w:szCs w:val="21"/>
              </w:rPr>
              <w:t>团书记</w:t>
            </w:r>
            <w:proofErr w:type="gramEnd"/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4839851F" w:rsidR="00663598" w:rsidRPr="00CD67B5" w:rsidRDefault="00D0523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5810870638</w:t>
            </w:r>
          </w:p>
        </w:tc>
        <w:tc>
          <w:tcPr>
            <w:tcW w:w="4358" w:type="dxa"/>
            <w:shd w:val="clear" w:color="auto" w:fill="auto"/>
          </w:tcPr>
          <w:p w14:paraId="6CE190D1" w14:textId="58CF2686" w:rsidR="00663598" w:rsidRPr="00CD67B5" w:rsidRDefault="00D0523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  <w:r w:rsidR="003412F4">
              <w:rPr>
                <w:rFonts w:ascii="宋体" w:hAnsi="宋体"/>
                <w:szCs w:val="21"/>
              </w:rPr>
              <w:t>801251693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0584D1BB" w:rsidR="00663598" w:rsidRPr="00CD67B5" w:rsidRDefault="00D0523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liwj.18@pbcsf.tsinghua.edu.cn</w:t>
            </w:r>
          </w:p>
        </w:tc>
        <w:tc>
          <w:tcPr>
            <w:tcW w:w="4358" w:type="dxa"/>
            <w:shd w:val="clear" w:color="auto" w:fill="auto"/>
          </w:tcPr>
          <w:p w14:paraId="272C6AFC" w14:textId="304FCBF7" w:rsidR="00663598" w:rsidRPr="00CD67B5" w:rsidRDefault="003412F4" w:rsidP="00663598">
            <w:pPr>
              <w:rPr>
                <w:rFonts w:ascii="宋体" w:hAnsi="宋体"/>
                <w:szCs w:val="21"/>
              </w:rPr>
            </w:pPr>
            <w:r w:rsidRPr="003412F4">
              <w:rPr>
                <w:rFonts w:ascii="宋体" w:hAnsi="宋体"/>
                <w:szCs w:val="21"/>
              </w:rPr>
              <w:t>jinzh.17@pbcsf.tsinghua.edu.cn</w:t>
            </w:r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p w14:paraId="21A8EDBE" w14:textId="77777777" w:rsidR="003565B4" w:rsidRPr="00E01C01" w:rsidRDefault="003565B4" w:rsidP="000638C8">
      <w:pPr>
        <w:spacing w:beforeLines="50" w:before="156"/>
        <w:rPr>
          <w:rFonts w:ascii="宋体" w:hAnsi="宋体"/>
          <w:szCs w:val="21"/>
        </w:rPr>
      </w:pPr>
      <w:bookmarkStart w:id="0" w:name="_GoBack"/>
      <w:bookmarkEnd w:id="0"/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D276A" w14:textId="77777777" w:rsidR="00DA39EC" w:rsidRDefault="00DA39EC">
      <w:r>
        <w:separator/>
      </w:r>
    </w:p>
  </w:endnote>
  <w:endnote w:type="continuationSeparator" w:id="0">
    <w:p w14:paraId="0C3B1734" w14:textId="77777777" w:rsidR="00DA39EC" w:rsidRDefault="00DA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F6B69" w14:textId="77777777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A5F2E" w:rsidRPr="00DA5F2E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C1B29" w14:textId="77777777" w:rsidR="00F71880" w:rsidRDefault="00F71880">
    <w:pPr>
      <w:pStyle w:val="a7"/>
      <w:jc w:val="center"/>
    </w:pPr>
  </w:p>
  <w:p w14:paraId="6FCACDA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2F975" w14:textId="77777777" w:rsidR="00DA39EC" w:rsidRDefault="00DA39EC">
      <w:r>
        <w:separator/>
      </w:r>
    </w:p>
  </w:footnote>
  <w:footnote w:type="continuationSeparator" w:id="0">
    <w:p w14:paraId="1F5EB81E" w14:textId="77777777" w:rsidR="00DA39EC" w:rsidRDefault="00DA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33F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218"/>
    <w:rsid w:val="00022A6D"/>
    <w:rsid w:val="000638C8"/>
    <w:rsid w:val="00080BCB"/>
    <w:rsid w:val="000F290F"/>
    <w:rsid w:val="000F40BE"/>
    <w:rsid w:val="00114FD2"/>
    <w:rsid w:val="00125C0D"/>
    <w:rsid w:val="00147DC1"/>
    <w:rsid w:val="0015237A"/>
    <w:rsid w:val="001637A1"/>
    <w:rsid w:val="0017189F"/>
    <w:rsid w:val="00172A27"/>
    <w:rsid w:val="001751F0"/>
    <w:rsid w:val="00187325"/>
    <w:rsid w:val="00193361"/>
    <w:rsid w:val="001C7AE2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12F4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326E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8738F"/>
    <w:rsid w:val="005C0C74"/>
    <w:rsid w:val="005D427D"/>
    <w:rsid w:val="005E7191"/>
    <w:rsid w:val="00641B20"/>
    <w:rsid w:val="006544B2"/>
    <w:rsid w:val="0065494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B6332"/>
    <w:rsid w:val="009C0BA0"/>
    <w:rsid w:val="009D5D58"/>
    <w:rsid w:val="009D69F2"/>
    <w:rsid w:val="009E63FC"/>
    <w:rsid w:val="009F5140"/>
    <w:rsid w:val="00A14B13"/>
    <w:rsid w:val="00A24C32"/>
    <w:rsid w:val="00A349C3"/>
    <w:rsid w:val="00A42EDC"/>
    <w:rsid w:val="00A6757B"/>
    <w:rsid w:val="00AA0C2C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F5739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05237"/>
    <w:rsid w:val="00D21F15"/>
    <w:rsid w:val="00D24CFF"/>
    <w:rsid w:val="00D43849"/>
    <w:rsid w:val="00D84BC6"/>
    <w:rsid w:val="00DA39EC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307EC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TOC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TOC10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TOC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E7C18-8952-468D-BD4C-58EE8B9E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清华大学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only</cp:lastModifiedBy>
  <cp:revision>6</cp:revision>
  <dcterms:created xsi:type="dcterms:W3CDTF">2018-09-25T01:01:00Z</dcterms:created>
  <dcterms:modified xsi:type="dcterms:W3CDTF">2018-09-27T15:55:00Z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