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3B07F9D3" w:rsidR="00AD634F" w:rsidRDefault="002D0A03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  <w:sz w:val="24"/>
        </w:rPr>
        <w:t>院系：</w:t>
      </w:r>
      <w:r>
        <w:rPr>
          <w:rFonts w:ascii="宋体" w:hAnsi="宋体"/>
          <w:sz w:val="24"/>
        </w:rPr>
        <w:t>社会科学学院</w:t>
      </w:r>
      <w:r w:rsidR="009A1B6D">
        <w:rPr>
          <w:rFonts w:ascii="宋体" w:hAnsi="宋体"/>
          <w:sz w:val="24"/>
        </w:rPr>
        <w:t xml:space="preserve">   </w:t>
      </w:r>
      <w:r w:rsidR="0058738F">
        <w:rPr>
          <w:rFonts w:ascii="宋体" w:hAnsi="宋体" w:hint="eastAsia"/>
          <w:sz w:val="24"/>
        </w:rPr>
        <w:t xml:space="preserve"> </w:t>
      </w:r>
      <w:r w:rsidR="009A1B6D"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3C128B">
        <w:rPr>
          <w:rFonts w:ascii="宋体" w:hAnsi="宋体"/>
          <w:sz w:val="24"/>
        </w:rPr>
        <w:t>青蓝／</w:t>
      </w:r>
      <w:r w:rsidR="003C128B">
        <w:rPr>
          <w:rFonts w:ascii="宋体" w:hAnsi="宋体" w:hint="eastAsia"/>
          <w:sz w:val="24"/>
        </w:rPr>
        <w:t>青蓝</w:t>
      </w:r>
      <w:r w:rsidR="009A1B6D">
        <w:rPr>
          <w:rFonts w:ascii="宋体" w:hAnsi="宋体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1305"/>
        <w:gridCol w:w="1685"/>
        <w:gridCol w:w="1630"/>
        <w:gridCol w:w="1757"/>
        <w:gridCol w:w="1304"/>
        <w:gridCol w:w="802"/>
      </w:tblGrid>
      <w:tr w:rsidR="009A1B6D" w:rsidRPr="00F71841" w14:paraId="563AB723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799159D1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序号</w:t>
            </w:r>
          </w:p>
        </w:tc>
        <w:tc>
          <w:tcPr>
            <w:tcW w:w="702" w:type="pct"/>
            <w:vAlign w:val="center"/>
          </w:tcPr>
          <w:p w14:paraId="582F978B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姓名</w:t>
            </w:r>
          </w:p>
        </w:tc>
        <w:tc>
          <w:tcPr>
            <w:tcW w:w="907" w:type="pct"/>
            <w:vAlign w:val="center"/>
          </w:tcPr>
          <w:p w14:paraId="34D589A3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班级</w:t>
            </w:r>
          </w:p>
        </w:tc>
        <w:tc>
          <w:tcPr>
            <w:tcW w:w="877" w:type="pct"/>
            <w:vAlign w:val="center"/>
          </w:tcPr>
          <w:p w14:paraId="7F0DF965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学号</w:t>
            </w:r>
          </w:p>
        </w:tc>
        <w:tc>
          <w:tcPr>
            <w:tcW w:w="946" w:type="pct"/>
            <w:vAlign w:val="center"/>
          </w:tcPr>
          <w:p w14:paraId="562586F5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电话</w:t>
            </w:r>
          </w:p>
        </w:tc>
        <w:tc>
          <w:tcPr>
            <w:tcW w:w="702" w:type="pct"/>
            <w:vAlign w:val="center"/>
          </w:tcPr>
          <w:p w14:paraId="78B75B2A" w14:textId="77777777" w:rsidR="009A1B6D" w:rsidRPr="00F71841" w:rsidRDefault="00C22BE4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球衣</w:t>
            </w:r>
            <w:r w:rsidR="009A1B6D" w:rsidRPr="00F71841">
              <w:rPr>
                <w:sz w:val="18"/>
                <w:szCs w:val="18"/>
              </w:rPr>
              <w:t>号码</w:t>
            </w:r>
          </w:p>
        </w:tc>
        <w:tc>
          <w:tcPr>
            <w:tcW w:w="432" w:type="pct"/>
            <w:vAlign w:val="center"/>
          </w:tcPr>
          <w:p w14:paraId="2D314542" w14:textId="77777777" w:rsidR="009A1B6D" w:rsidRPr="00F71841" w:rsidRDefault="009A1B6D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备注</w:t>
            </w:r>
          </w:p>
        </w:tc>
      </w:tr>
      <w:tr w:rsidR="009A1B6D" w:rsidRPr="00F71841" w14:paraId="6A8485C0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590A277" w14:textId="415D1F40" w:rsidR="009A1B6D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02" w:type="pct"/>
            <w:vAlign w:val="center"/>
          </w:tcPr>
          <w:p w14:paraId="38B58686" w14:textId="0B2CEBF9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钱程</w:t>
            </w:r>
          </w:p>
        </w:tc>
        <w:tc>
          <w:tcPr>
            <w:tcW w:w="907" w:type="pct"/>
            <w:vAlign w:val="center"/>
          </w:tcPr>
          <w:p w14:paraId="26F68D9C" w14:textId="2B6C3533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社科</w:t>
            </w:r>
            <w:r w:rsidRPr="00F71841">
              <w:rPr>
                <w:sz w:val="18"/>
                <w:szCs w:val="18"/>
              </w:rPr>
              <w:t>52</w:t>
            </w:r>
          </w:p>
        </w:tc>
        <w:tc>
          <w:tcPr>
            <w:tcW w:w="877" w:type="pct"/>
            <w:vAlign w:val="center"/>
          </w:tcPr>
          <w:p w14:paraId="5BA365B9" w14:textId="7141AC68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2015080135</w:t>
            </w:r>
          </w:p>
        </w:tc>
        <w:tc>
          <w:tcPr>
            <w:tcW w:w="946" w:type="pct"/>
            <w:vAlign w:val="center"/>
          </w:tcPr>
          <w:p w14:paraId="2682520F" w14:textId="7F800B89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13616562886</w:t>
            </w:r>
          </w:p>
        </w:tc>
        <w:tc>
          <w:tcPr>
            <w:tcW w:w="702" w:type="pct"/>
            <w:vAlign w:val="center"/>
          </w:tcPr>
          <w:p w14:paraId="7092D9D8" w14:textId="6E478D6A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9</w:t>
            </w:r>
          </w:p>
        </w:tc>
        <w:tc>
          <w:tcPr>
            <w:tcW w:w="432" w:type="pct"/>
            <w:vAlign w:val="center"/>
          </w:tcPr>
          <w:p w14:paraId="4CBC2FD9" w14:textId="4A090515" w:rsidR="009A1B6D" w:rsidRPr="00F71841" w:rsidRDefault="0045268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队长</w:t>
            </w:r>
          </w:p>
        </w:tc>
      </w:tr>
      <w:tr w:rsidR="00CA4B7E" w:rsidRPr="00F71841" w14:paraId="3BF8A036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790C027E" w14:textId="2C84AE19" w:rsidR="00CA4B7E" w:rsidRPr="00F71841" w:rsidRDefault="00677EC6" w:rsidP="006929A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02</w:t>
            </w:r>
          </w:p>
        </w:tc>
        <w:tc>
          <w:tcPr>
            <w:tcW w:w="702" w:type="pct"/>
            <w:vAlign w:val="center"/>
          </w:tcPr>
          <w:p w14:paraId="5CC8A39E" w14:textId="2E55AA79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王宇尘</w:t>
            </w:r>
          </w:p>
        </w:tc>
        <w:tc>
          <w:tcPr>
            <w:tcW w:w="907" w:type="pct"/>
            <w:vAlign w:val="center"/>
          </w:tcPr>
          <w:p w14:paraId="1839CA61" w14:textId="5D54AE9F" w:rsidR="00CA4B7E" w:rsidRPr="00F71841" w:rsidRDefault="00CA4B7E" w:rsidP="006929A7">
            <w:pPr>
              <w:jc w:val="center"/>
              <w:rPr>
                <w:rFonts w:cs="宋体"/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51</w:t>
            </w:r>
          </w:p>
        </w:tc>
        <w:tc>
          <w:tcPr>
            <w:tcW w:w="877" w:type="pct"/>
            <w:vAlign w:val="center"/>
          </w:tcPr>
          <w:p w14:paraId="7C15A6E1" w14:textId="045B2176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2015012901</w:t>
            </w:r>
          </w:p>
        </w:tc>
        <w:tc>
          <w:tcPr>
            <w:tcW w:w="946" w:type="pct"/>
            <w:vAlign w:val="center"/>
          </w:tcPr>
          <w:p w14:paraId="65AFF60E" w14:textId="371F70BA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13662196337</w:t>
            </w:r>
          </w:p>
        </w:tc>
        <w:tc>
          <w:tcPr>
            <w:tcW w:w="702" w:type="pct"/>
            <w:vAlign w:val="center"/>
          </w:tcPr>
          <w:p w14:paraId="2A7F5BB7" w14:textId="06744830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10</w:t>
            </w:r>
          </w:p>
        </w:tc>
        <w:tc>
          <w:tcPr>
            <w:tcW w:w="432" w:type="pct"/>
            <w:vAlign w:val="center"/>
          </w:tcPr>
          <w:p w14:paraId="72EE5325" w14:textId="5A9BF367" w:rsidR="00CA4B7E" w:rsidRPr="00F71841" w:rsidRDefault="0031080C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足特</w:t>
            </w:r>
          </w:p>
        </w:tc>
      </w:tr>
      <w:tr w:rsidR="00CA4B7E" w:rsidRPr="00F71841" w14:paraId="745630D9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4C271580" w14:textId="7917B25F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702" w:type="pct"/>
            <w:vAlign w:val="center"/>
          </w:tcPr>
          <w:p w14:paraId="1270C032" w14:textId="27799FC0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赵建通</w:t>
            </w:r>
          </w:p>
        </w:tc>
        <w:tc>
          <w:tcPr>
            <w:tcW w:w="907" w:type="pct"/>
            <w:vAlign w:val="center"/>
          </w:tcPr>
          <w:p w14:paraId="0A89F8D6" w14:textId="14BBEC4C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18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体管</w:t>
            </w:r>
          </w:p>
        </w:tc>
        <w:tc>
          <w:tcPr>
            <w:tcW w:w="877" w:type="pct"/>
            <w:vAlign w:val="center"/>
          </w:tcPr>
          <w:p w14:paraId="6A1BE5D5" w14:textId="4C3466A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2018213703</w:t>
            </w:r>
          </w:p>
        </w:tc>
        <w:tc>
          <w:tcPr>
            <w:tcW w:w="946" w:type="pct"/>
            <w:vAlign w:val="center"/>
          </w:tcPr>
          <w:p w14:paraId="4B4D1025" w14:textId="1152579B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13120228021</w:t>
            </w:r>
          </w:p>
        </w:tc>
        <w:tc>
          <w:tcPr>
            <w:tcW w:w="702" w:type="pct"/>
            <w:vAlign w:val="center"/>
          </w:tcPr>
          <w:p w14:paraId="66712744" w14:textId="36020BB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6</w:t>
            </w:r>
          </w:p>
        </w:tc>
        <w:tc>
          <w:tcPr>
            <w:tcW w:w="432" w:type="pct"/>
            <w:vAlign w:val="center"/>
          </w:tcPr>
          <w:p w14:paraId="1DFC5504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4D448993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99CF017" w14:textId="1D22D6AF" w:rsidR="00CA4B7E" w:rsidRPr="00F71841" w:rsidRDefault="00677EC6" w:rsidP="006929A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04</w:t>
            </w:r>
          </w:p>
        </w:tc>
        <w:tc>
          <w:tcPr>
            <w:tcW w:w="702" w:type="pct"/>
            <w:vAlign w:val="center"/>
          </w:tcPr>
          <w:p w14:paraId="04B3748E" w14:textId="7FF260A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乔宇</w:t>
            </w:r>
          </w:p>
        </w:tc>
        <w:tc>
          <w:tcPr>
            <w:tcW w:w="907" w:type="pct"/>
            <w:vAlign w:val="center"/>
          </w:tcPr>
          <w:p w14:paraId="738B2906" w14:textId="0864CD9E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社科博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171</w:t>
            </w:r>
          </w:p>
        </w:tc>
        <w:tc>
          <w:tcPr>
            <w:tcW w:w="877" w:type="pct"/>
            <w:vAlign w:val="center"/>
          </w:tcPr>
          <w:p w14:paraId="3CB1C949" w14:textId="1EF7875D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2017312024</w:t>
            </w:r>
          </w:p>
        </w:tc>
        <w:tc>
          <w:tcPr>
            <w:tcW w:w="946" w:type="pct"/>
            <w:vAlign w:val="center"/>
          </w:tcPr>
          <w:p w14:paraId="0B83C3F9" w14:textId="1910BB2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13260056188</w:t>
            </w:r>
          </w:p>
        </w:tc>
        <w:tc>
          <w:tcPr>
            <w:tcW w:w="702" w:type="pct"/>
            <w:vAlign w:val="center"/>
          </w:tcPr>
          <w:p w14:paraId="5901E1C0" w14:textId="078840C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12</w:t>
            </w:r>
          </w:p>
        </w:tc>
        <w:tc>
          <w:tcPr>
            <w:tcW w:w="432" w:type="pct"/>
            <w:vAlign w:val="center"/>
          </w:tcPr>
          <w:p w14:paraId="383E68BA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675F976C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595EBCB8" w14:textId="5C92A7E7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702" w:type="pct"/>
            <w:vAlign w:val="center"/>
          </w:tcPr>
          <w:p w14:paraId="227AC366" w14:textId="10724FE5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陈创业</w:t>
            </w:r>
          </w:p>
        </w:tc>
        <w:tc>
          <w:tcPr>
            <w:tcW w:w="907" w:type="pct"/>
            <w:vAlign w:val="center"/>
          </w:tcPr>
          <w:p w14:paraId="5AA6F0C0" w14:textId="1E30EE1B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18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体管</w:t>
            </w:r>
          </w:p>
        </w:tc>
        <w:tc>
          <w:tcPr>
            <w:tcW w:w="877" w:type="pct"/>
            <w:vAlign w:val="center"/>
          </w:tcPr>
          <w:p w14:paraId="516EE7A4" w14:textId="31E87BC5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2018213711</w:t>
            </w:r>
          </w:p>
        </w:tc>
        <w:tc>
          <w:tcPr>
            <w:tcW w:w="946" w:type="pct"/>
            <w:vAlign w:val="center"/>
          </w:tcPr>
          <w:p w14:paraId="26B95C04" w14:textId="3EE0FBAC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18800105223</w:t>
            </w:r>
          </w:p>
        </w:tc>
        <w:tc>
          <w:tcPr>
            <w:tcW w:w="702" w:type="pct"/>
            <w:vAlign w:val="center"/>
          </w:tcPr>
          <w:p w14:paraId="300BCC56" w14:textId="1128D45A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66</w:t>
            </w:r>
          </w:p>
        </w:tc>
        <w:tc>
          <w:tcPr>
            <w:tcW w:w="432" w:type="pct"/>
            <w:vAlign w:val="center"/>
          </w:tcPr>
          <w:p w14:paraId="4FAAD2A3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4A44DAC9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5940ECC4" w14:textId="014028D5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702" w:type="pct"/>
            <w:vAlign w:val="center"/>
          </w:tcPr>
          <w:p w14:paraId="2AC7EF93" w14:textId="0C6FAF4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李涛</w:t>
            </w:r>
          </w:p>
        </w:tc>
        <w:tc>
          <w:tcPr>
            <w:tcW w:w="907" w:type="pct"/>
            <w:vAlign w:val="center"/>
          </w:tcPr>
          <w:p w14:paraId="533EA21C" w14:textId="562B552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82</w:t>
            </w:r>
          </w:p>
        </w:tc>
        <w:tc>
          <w:tcPr>
            <w:tcW w:w="877" w:type="pct"/>
            <w:vAlign w:val="center"/>
          </w:tcPr>
          <w:p w14:paraId="24DDDF7E" w14:textId="5823DDC9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2018213712</w:t>
            </w:r>
          </w:p>
        </w:tc>
        <w:tc>
          <w:tcPr>
            <w:tcW w:w="946" w:type="pct"/>
            <w:vAlign w:val="center"/>
          </w:tcPr>
          <w:p w14:paraId="6ED3BE03" w14:textId="73003BDD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18810887565</w:t>
            </w:r>
          </w:p>
        </w:tc>
        <w:tc>
          <w:tcPr>
            <w:tcW w:w="702" w:type="pct"/>
            <w:vAlign w:val="center"/>
          </w:tcPr>
          <w:p w14:paraId="4C2D5FBE" w14:textId="666748ED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24</w:t>
            </w:r>
          </w:p>
        </w:tc>
        <w:tc>
          <w:tcPr>
            <w:tcW w:w="432" w:type="pct"/>
            <w:vAlign w:val="center"/>
          </w:tcPr>
          <w:p w14:paraId="03BED02C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658CAF58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4E8A30B4" w14:textId="156B13AD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702" w:type="pct"/>
            <w:vAlign w:val="center"/>
          </w:tcPr>
          <w:p w14:paraId="267B4182" w14:textId="33A3FB4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金远志</w:t>
            </w:r>
          </w:p>
        </w:tc>
        <w:tc>
          <w:tcPr>
            <w:tcW w:w="907" w:type="pct"/>
            <w:vAlign w:val="center"/>
          </w:tcPr>
          <w:p w14:paraId="618CE314" w14:textId="576DAC3A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74</w:t>
            </w:r>
          </w:p>
        </w:tc>
        <w:tc>
          <w:tcPr>
            <w:tcW w:w="877" w:type="pct"/>
            <w:vAlign w:val="center"/>
          </w:tcPr>
          <w:p w14:paraId="74F061B6" w14:textId="6B0570F0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2016011517</w:t>
            </w:r>
          </w:p>
        </w:tc>
        <w:tc>
          <w:tcPr>
            <w:tcW w:w="946" w:type="pct"/>
            <w:vAlign w:val="center"/>
          </w:tcPr>
          <w:p w14:paraId="44E16F17" w14:textId="4ACA978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18800132621</w:t>
            </w:r>
          </w:p>
        </w:tc>
        <w:tc>
          <w:tcPr>
            <w:tcW w:w="702" w:type="pct"/>
            <w:vAlign w:val="center"/>
          </w:tcPr>
          <w:p w14:paraId="176F9575" w14:textId="236589D6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7</w:t>
            </w:r>
          </w:p>
        </w:tc>
        <w:tc>
          <w:tcPr>
            <w:tcW w:w="432" w:type="pct"/>
            <w:vAlign w:val="center"/>
          </w:tcPr>
          <w:p w14:paraId="2EC563A6" w14:textId="48D06B48" w:rsidR="00CA4B7E" w:rsidRPr="00F71841" w:rsidRDefault="0031080C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sz w:val="18"/>
                <w:szCs w:val="18"/>
              </w:rPr>
              <w:t>足特</w:t>
            </w:r>
          </w:p>
        </w:tc>
      </w:tr>
      <w:tr w:rsidR="00CA4B7E" w:rsidRPr="00F71841" w14:paraId="4924D98C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612FAD37" w14:textId="47DE9257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702" w:type="pct"/>
            <w:vAlign w:val="center"/>
          </w:tcPr>
          <w:p w14:paraId="7D15068C" w14:textId="34EBAD62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刘豫群</w:t>
            </w:r>
          </w:p>
        </w:tc>
        <w:tc>
          <w:tcPr>
            <w:tcW w:w="907" w:type="pct"/>
            <w:vAlign w:val="center"/>
          </w:tcPr>
          <w:p w14:paraId="2AA91475" w14:textId="257513B9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社科硕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171</w:t>
            </w:r>
          </w:p>
        </w:tc>
        <w:tc>
          <w:tcPr>
            <w:tcW w:w="877" w:type="pct"/>
            <w:vAlign w:val="center"/>
          </w:tcPr>
          <w:p w14:paraId="3382A00D" w14:textId="5923147E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2017213404</w:t>
            </w:r>
          </w:p>
        </w:tc>
        <w:tc>
          <w:tcPr>
            <w:tcW w:w="946" w:type="pct"/>
            <w:vAlign w:val="center"/>
          </w:tcPr>
          <w:p w14:paraId="3542DA81" w14:textId="31D5FD7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18801238862</w:t>
            </w:r>
          </w:p>
        </w:tc>
        <w:tc>
          <w:tcPr>
            <w:tcW w:w="702" w:type="pct"/>
            <w:vAlign w:val="center"/>
          </w:tcPr>
          <w:p w14:paraId="60C56126" w14:textId="0965932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5</w:t>
            </w:r>
          </w:p>
        </w:tc>
        <w:tc>
          <w:tcPr>
            <w:tcW w:w="432" w:type="pct"/>
            <w:vAlign w:val="center"/>
          </w:tcPr>
          <w:p w14:paraId="0F2CEA4A" w14:textId="67F1F85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6A76E6B3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5BAA056" w14:textId="40A0E551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702" w:type="pct"/>
            <w:vAlign w:val="center"/>
          </w:tcPr>
          <w:p w14:paraId="03A5B9DE" w14:textId="5067533B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刘凌星</w:t>
            </w:r>
          </w:p>
        </w:tc>
        <w:tc>
          <w:tcPr>
            <w:tcW w:w="907" w:type="pct"/>
            <w:vAlign w:val="center"/>
          </w:tcPr>
          <w:p w14:paraId="07D83D16" w14:textId="17827434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社科硕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161</w:t>
            </w:r>
          </w:p>
        </w:tc>
        <w:tc>
          <w:tcPr>
            <w:tcW w:w="877" w:type="pct"/>
            <w:vAlign w:val="center"/>
          </w:tcPr>
          <w:p w14:paraId="0DAC3AC1" w14:textId="79689F74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2016213182</w:t>
            </w:r>
          </w:p>
        </w:tc>
        <w:tc>
          <w:tcPr>
            <w:tcW w:w="946" w:type="pct"/>
            <w:vAlign w:val="center"/>
          </w:tcPr>
          <w:p w14:paraId="2356B5B6" w14:textId="3DBA295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18410944675</w:t>
            </w:r>
          </w:p>
        </w:tc>
        <w:tc>
          <w:tcPr>
            <w:tcW w:w="702" w:type="pct"/>
            <w:vAlign w:val="center"/>
          </w:tcPr>
          <w:p w14:paraId="5085D86A" w14:textId="18CA68A1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17</w:t>
            </w:r>
          </w:p>
        </w:tc>
        <w:tc>
          <w:tcPr>
            <w:tcW w:w="432" w:type="pct"/>
            <w:vAlign w:val="center"/>
          </w:tcPr>
          <w:p w14:paraId="39CC376B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001B7E47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6E7D5144" w14:textId="778A1E27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2" w:type="pct"/>
            <w:vAlign w:val="center"/>
          </w:tcPr>
          <w:p w14:paraId="58A3A1A7" w14:textId="26F0D4FA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韦庆峰</w:t>
            </w:r>
          </w:p>
        </w:tc>
        <w:tc>
          <w:tcPr>
            <w:tcW w:w="907" w:type="pct"/>
            <w:vAlign w:val="center"/>
          </w:tcPr>
          <w:p w14:paraId="187D5891" w14:textId="02B0BA1F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社科博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172</w:t>
            </w:r>
          </w:p>
        </w:tc>
        <w:tc>
          <w:tcPr>
            <w:tcW w:w="877" w:type="pct"/>
            <w:vAlign w:val="center"/>
          </w:tcPr>
          <w:p w14:paraId="1BBB5E70" w14:textId="29CFCBCA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2017312090</w:t>
            </w:r>
          </w:p>
        </w:tc>
        <w:tc>
          <w:tcPr>
            <w:tcW w:w="946" w:type="pct"/>
            <w:vAlign w:val="center"/>
          </w:tcPr>
          <w:p w14:paraId="7E22A528" w14:textId="23C9C32D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18610055277</w:t>
            </w:r>
          </w:p>
        </w:tc>
        <w:tc>
          <w:tcPr>
            <w:tcW w:w="702" w:type="pct"/>
            <w:vAlign w:val="center"/>
          </w:tcPr>
          <w:p w14:paraId="1226F1C2" w14:textId="281CA3D5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</w:t>
            </w:r>
          </w:p>
        </w:tc>
        <w:tc>
          <w:tcPr>
            <w:tcW w:w="432" w:type="pct"/>
            <w:vAlign w:val="center"/>
          </w:tcPr>
          <w:p w14:paraId="7B156DA0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4CC456B0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39C813AE" w14:textId="08B3B42F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02" w:type="pct"/>
            <w:vAlign w:val="center"/>
          </w:tcPr>
          <w:p w14:paraId="4BA7C24B" w14:textId="00274CCC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金坤安</w:t>
            </w:r>
          </w:p>
        </w:tc>
        <w:tc>
          <w:tcPr>
            <w:tcW w:w="907" w:type="pct"/>
            <w:vAlign w:val="center"/>
          </w:tcPr>
          <w:p w14:paraId="7DD5956D" w14:textId="50E0F8D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CPFP</w:t>
            </w:r>
          </w:p>
        </w:tc>
        <w:tc>
          <w:tcPr>
            <w:tcW w:w="877" w:type="pct"/>
            <w:vAlign w:val="center"/>
          </w:tcPr>
          <w:p w14:paraId="05D2832B" w14:textId="0E515112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2017280327</w:t>
            </w:r>
          </w:p>
        </w:tc>
        <w:tc>
          <w:tcPr>
            <w:tcW w:w="946" w:type="pct"/>
            <w:vAlign w:val="center"/>
          </w:tcPr>
          <w:p w14:paraId="77FEB2CD" w14:textId="609FCA19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13222939569</w:t>
            </w:r>
          </w:p>
        </w:tc>
        <w:tc>
          <w:tcPr>
            <w:tcW w:w="702" w:type="pct"/>
            <w:vAlign w:val="center"/>
          </w:tcPr>
          <w:p w14:paraId="011E6CCB" w14:textId="106664A7" w:rsidR="00CA4B7E" w:rsidRPr="00F71841" w:rsidRDefault="00D43CA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32" w:type="pct"/>
            <w:vAlign w:val="center"/>
          </w:tcPr>
          <w:p w14:paraId="07406737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622A8BA4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33E7BA3" w14:textId="711425D8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02" w:type="pct"/>
            <w:vAlign w:val="center"/>
          </w:tcPr>
          <w:p w14:paraId="2F19E858" w14:textId="7EB9D6A4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何致衡</w:t>
            </w:r>
          </w:p>
        </w:tc>
        <w:tc>
          <w:tcPr>
            <w:tcW w:w="907" w:type="pct"/>
            <w:vAlign w:val="center"/>
          </w:tcPr>
          <w:p w14:paraId="0FF3406D" w14:textId="61B68E05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52</w:t>
            </w:r>
          </w:p>
        </w:tc>
        <w:tc>
          <w:tcPr>
            <w:tcW w:w="877" w:type="pct"/>
            <w:vAlign w:val="center"/>
          </w:tcPr>
          <w:p w14:paraId="01FB61E1" w14:textId="6D19018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2015012075</w:t>
            </w:r>
          </w:p>
        </w:tc>
        <w:tc>
          <w:tcPr>
            <w:tcW w:w="946" w:type="pct"/>
            <w:vAlign w:val="center"/>
          </w:tcPr>
          <w:p w14:paraId="23E6A4C5" w14:textId="735BF606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15037199888</w:t>
            </w:r>
          </w:p>
        </w:tc>
        <w:tc>
          <w:tcPr>
            <w:tcW w:w="702" w:type="pct"/>
            <w:vAlign w:val="center"/>
          </w:tcPr>
          <w:p w14:paraId="624BDD9A" w14:textId="5E9ACB5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8</w:t>
            </w:r>
          </w:p>
        </w:tc>
        <w:tc>
          <w:tcPr>
            <w:tcW w:w="432" w:type="pct"/>
            <w:vAlign w:val="center"/>
          </w:tcPr>
          <w:p w14:paraId="13814B18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CA4B7E" w:rsidRPr="00F71841" w14:paraId="14D0C188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153C0E10" w14:textId="2CFCC735" w:rsidR="00CA4B7E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2" w:type="pct"/>
            <w:vAlign w:val="center"/>
          </w:tcPr>
          <w:p w14:paraId="3BF43C7A" w14:textId="3A6C5C0C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罗懿宸</w:t>
            </w:r>
          </w:p>
        </w:tc>
        <w:tc>
          <w:tcPr>
            <w:tcW w:w="907" w:type="pct"/>
            <w:vAlign w:val="center"/>
          </w:tcPr>
          <w:p w14:paraId="23C0E4CC" w14:textId="33733EB8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社科硕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161</w:t>
            </w:r>
          </w:p>
        </w:tc>
        <w:tc>
          <w:tcPr>
            <w:tcW w:w="877" w:type="pct"/>
            <w:vAlign w:val="center"/>
          </w:tcPr>
          <w:p w14:paraId="3A161CBC" w14:textId="29FA32B3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2016213162</w:t>
            </w:r>
          </w:p>
        </w:tc>
        <w:tc>
          <w:tcPr>
            <w:tcW w:w="946" w:type="pct"/>
            <w:vAlign w:val="center"/>
          </w:tcPr>
          <w:p w14:paraId="7D591BBB" w14:textId="7E77D3DE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15650762779</w:t>
            </w:r>
          </w:p>
        </w:tc>
        <w:tc>
          <w:tcPr>
            <w:tcW w:w="702" w:type="pct"/>
            <w:vAlign w:val="center"/>
          </w:tcPr>
          <w:p w14:paraId="5E89C10E" w14:textId="737724DD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11</w:t>
            </w:r>
          </w:p>
        </w:tc>
        <w:tc>
          <w:tcPr>
            <w:tcW w:w="432" w:type="pct"/>
            <w:vAlign w:val="center"/>
          </w:tcPr>
          <w:p w14:paraId="65C0141E" w14:textId="77777777" w:rsidR="00CA4B7E" w:rsidRPr="00F71841" w:rsidRDefault="00CA4B7E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12A4F7EA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79D30D6" w14:textId="7872F9EB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02" w:type="pct"/>
            <w:vAlign w:val="center"/>
          </w:tcPr>
          <w:p w14:paraId="54673E95" w14:textId="4BF4DEB3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唐伟</w:t>
            </w:r>
          </w:p>
        </w:tc>
        <w:tc>
          <w:tcPr>
            <w:tcW w:w="907" w:type="pct"/>
            <w:vAlign w:val="center"/>
          </w:tcPr>
          <w:p w14:paraId="17D8C6DA" w14:textId="26F9CC7C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73</w:t>
            </w:r>
          </w:p>
        </w:tc>
        <w:tc>
          <w:tcPr>
            <w:tcW w:w="877" w:type="pct"/>
            <w:vAlign w:val="center"/>
          </w:tcPr>
          <w:p w14:paraId="7251622C" w14:textId="58266E90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2017012966</w:t>
            </w:r>
          </w:p>
        </w:tc>
        <w:tc>
          <w:tcPr>
            <w:tcW w:w="946" w:type="pct"/>
            <w:vAlign w:val="center"/>
          </w:tcPr>
          <w:p w14:paraId="37302F0A" w14:textId="556C6905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15943083644</w:t>
            </w:r>
          </w:p>
        </w:tc>
        <w:tc>
          <w:tcPr>
            <w:tcW w:w="702" w:type="pct"/>
            <w:vAlign w:val="center"/>
          </w:tcPr>
          <w:p w14:paraId="4E89729E" w14:textId="0146BEFC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4</w:t>
            </w:r>
          </w:p>
        </w:tc>
        <w:tc>
          <w:tcPr>
            <w:tcW w:w="432" w:type="pct"/>
            <w:vAlign w:val="center"/>
          </w:tcPr>
          <w:p w14:paraId="09FEE507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7A4225F7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5DC79297" w14:textId="6DEA9904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02" w:type="pct"/>
            <w:vAlign w:val="center"/>
          </w:tcPr>
          <w:p w14:paraId="4C4F88BD" w14:textId="0C10630E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马潇南</w:t>
            </w:r>
          </w:p>
        </w:tc>
        <w:tc>
          <w:tcPr>
            <w:tcW w:w="907" w:type="pct"/>
            <w:vAlign w:val="center"/>
          </w:tcPr>
          <w:p w14:paraId="223DAB5B" w14:textId="3B05D56F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社科硕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16</w:t>
            </w:r>
          </w:p>
        </w:tc>
        <w:tc>
          <w:tcPr>
            <w:tcW w:w="877" w:type="pct"/>
            <w:vAlign w:val="center"/>
          </w:tcPr>
          <w:p w14:paraId="32E37CBB" w14:textId="69D9DD63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2016213166</w:t>
            </w:r>
          </w:p>
        </w:tc>
        <w:tc>
          <w:tcPr>
            <w:tcW w:w="946" w:type="pct"/>
            <w:vAlign w:val="center"/>
          </w:tcPr>
          <w:p w14:paraId="5C34CE06" w14:textId="660F058A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18810480839</w:t>
            </w:r>
          </w:p>
        </w:tc>
        <w:tc>
          <w:tcPr>
            <w:tcW w:w="702" w:type="pct"/>
            <w:vAlign w:val="center"/>
          </w:tcPr>
          <w:p w14:paraId="70D0AFF1" w14:textId="1219827F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26</w:t>
            </w:r>
          </w:p>
        </w:tc>
        <w:tc>
          <w:tcPr>
            <w:tcW w:w="432" w:type="pct"/>
            <w:vAlign w:val="center"/>
          </w:tcPr>
          <w:p w14:paraId="10FAA2BF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381F5E52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56B777DB" w14:textId="5BFD16FA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2" w:type="pct"/>
            <w:vAlign w:val="center"/>
          </w:tcPr>
          <w:p w14:paraId="577DE19A" w14:textId="6BB4C462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徐晶</w:t>
            </w:r>
          </w:p>
        </w:tc>
        <w:tc>
          <w:tcPr>
            <w:tcW w:w="907" w:type="pct"/>
            <w:vAlign w:val="center"/>
          </w:tcPr>
          <w:p w14:paraId="1344B102" w14:textId="69547285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社科硕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161</w:t>
            </w:r>
          </w:p>
        </w:tc>
        <w:tc>
          <w:tcPr>
            <w:tcW w:w="877" w:type="pct"/>
            <w:vAlign w:val="center"/>
          </w:tcPr>
          <w:p w14:paraId="4D4747F5" w14:textId="67BA4E0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2016213179</w:t>
            </w:r>
          </w:p>
        </w:tc>
        <w:tc>
          <w:tcPr>
            <w:tcW w:w="946" w:type="pct"/>
            <w:vAlign w:val="center"/>
          </w:tcPr>
          <w:p w14:paraId="42A05E9E" w14:textId="71504A1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18811516692</w:t>
            </w:r>
          </w:p>
        </w:tc>
        <w:tc>
          <w:tcPr>
            <w:tcW w:w="702" w:type="pct"/>
            <w:vAlign w:val="center"/>
          </w:tcPr>
          <w:p w14:paraId="1D5A9A5C" w14:textId="77AFF769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14</w:t>
            </w:r>
          </w:p>
        </w:tc>
        <w:tc>
          <w:tcPr>
            <w:tcW w:w="432" w:type="pct"/>
            <w:vAlign w:val="center"/>
          </w:tcPr>
          <w:p w14:paraId="37E06F6C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59F1A24F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67252B2" w14:textId="17675DA6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2" w:type="pct"/>
            <w:vAlign w:val="center"/>
          </w:tcPr>
          <w:p w14:paraId="0ADB4784" w14:textId="10DEDB91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金盛求</w:t>
            </w:r>
          </w:p>
        </w:tc>
        <w:tc>
          <w:tcPr>
            <w:tcW w:w="907" w:type="pct"/>
            <w:vAlign w:val="center"/>
          </w:tcPr>
          <w:p w14:paraId="1953460F" w14:textId="3037559C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41</w:t>
            </w:r>
          </w:p>
        </w:tc>
        <w:tc>
          <w:tcPr>
            <w:tcW w:w="877" w:type="pct"/>
            <w:vAlign w:val="center"/>
          </w:tcPr>
          <w:p w14:paraId="2AB35C48" w14:textId="55DC01E2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2014080114</w:t>
            </w:r>
          </w:p>
        </w:tc>
        <w:tc>
          <w:tcPr>
            <w:tcW w:w="946" w:type="pct"/>
            <w:vAlign w:val="center"/>
          </w:tcPr>
          <w:p w14:paraId="3DE7FDCA" w14:textId="74412E7D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18510635602</w:t>
            </w:r>
          </w:p>
        </w:tc>
        <w:tc>
          <w:tcPr>
            <w:tcW w:w="702" w:type="pct"/>
            <w:vAlign w:val="center"/>
          </w:tcPr>
          <w:p w14:paraId="07FFFABD" w14:textId="7844D974" w:rsidR="00633F02" w:rsidRPr="00F71841" w:rsidRDefault="00C54A54" w:rsidP="006929A7">
            <w:pPr>
              <w:jc w:val="center"/>
              <w:rPr>
                <w:sz w:val="18"/>
                <w:szCs w:val="18"/>
              </w:rPr>
            </w:pPr>
            <w:r>
              <w:rPr>
                <w:rFonts w:cs="Helvetica Neue"/>
                <w:kern w:val="0"/>
                <w:sz w:val="18"/>
                <w:szCs w:val="18"/>
              </w:rPr>
              <w:t>21</w:t>
            </w:r>
          </w:p>
        </w:tc>
        <w:tc>
          <w:tcPr>
            <w:tcW w:w="432" w:type="pct"/>
            <w:vAlign w:val="center"/>
          </w:tcPr>
          <w:p w14:paraId="0242DBA9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6101C72C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25EC8838" w14:textId="73806133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02" w:type="pct"/>
            <w:vAlign w:val="center"/>
          </w:tcPr>
          <w:p w14:paraId="7E329CD0" w14:textId="5099F5CF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孙成斌</w:t>
            </w:r>
          </w:p>
        </w:tc>
        <w:tc>
          <w:tcPr>
            <w:tcW w:w="907" w:type="pct"/>
            <w:vAlign w:val="center"/>
          </w:tcPr>
          <w:p w14:paraId="76B6DAE9" w14:textId="03A16720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82C</w:t>
            </w:r>
          </w:p>
        </w:tc>
        <w:tc>
          <w:tcPr>
            <w:tcW w:w="877" w:type="pct"/>
            <w:vAlign w:val="center"/>
          </w:tcPr>
          <w:p w14:paraId="5FF90684" w14:textId="61FDF7E3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2018013015</w:t>
            </w:r>
          </w:p>
        </w:tc>
        <w:tc>
          <w:tcPr>
            <w:tcW w:w="946" w:type="pct"/>
            <w:vAlign w:val="center"/>
          </w:tcPr>
          <w:p w14:paraId="6F7BE91E" w14:textId="671BA152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17720756089</w:t>
            </w:r>
          </w:p>
        </w:tc>
        <w:tc>
          <w:tcPr>
            <w:tcW w:w="702" w:type="pct"/>
            <w:vAlign w:val="center"/>
          </w:tcPr>
          <w:p w14:paraId="7FAB04B4" w14:textId="60C777B4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3</w:t>
            </w:r>
          </w:p>
        </w:tc>
        <w:tc>
          <w:tcPr>
            <w:tcW w:w="432" w:type="pct"/>
            <w:vAlign w:val="center"/>
          </w:tcPr>
          <w:p w14:paraId="5EE0614E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21DBFFBA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1C42DB06" w14:textId="1F1DCEB3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02" w:type="pct"/>
            <w:vAlign w:val="center"/>
          </w:tcPr>
          <w:p w14:paraId="4BD92835" w14:textId="3D77DF84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赵城敏</w:t>
            </w:r>
          </w:p>
        </w:tc>
        <w:tc>
          <w:tcPr>
            <w:tcW w:w="907" w:type="pct"/>
            <w:vAlign w:val="center"/>
          </w:tcPr>
          <w:p w14:paraId="64E8477A" w14:textId="4D985370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 </w:t>
            </w:r>
            <w:r w:rsidR="00621213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="00621213">
              <w:rPr>
                <w:rFonts w:cs="Helvetica Neue"/>
                <w:kern w:val="0"/>
                <w:sz w:val="18"/>
                <w:szCs w:val="18"/>
              </w:rPr>
              <w:t>6</w:t>
            </w:r>
            <w:r w:rsidR="00B51D68">
              <w:rPr>
                <w:rFonts w:cs="Helvetica Neue"/>
                <w:kern w:val="0"/>
                <w:sz w:val="18"/>
                <w:szCs w:val="18"/>
              </w:rPr>
              <w:t>2</w:t>
            </w:r>
          </w:p>
        </w:tc>
        <w:tc>
          <w:tcPr>
            <w:tcW w:w="877" w:type="pct"/>
            <w:vAlign w:val="center"/>
          </w:tcPr>
          <w:p w14:paraId="3E0B0570" w14:textId="43301629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 </w:t>
            </w:r>
            <w:r w:rsidR="00D43CA6">
              <w:rPr>
                <w:rFonts w:cs="Helvetica Neue"/>
                <w:kern w:val="0"/>
                <w:sz w:val="18"/>
                <w:szCs w:val="18"/>
              </w:rPr>
              <w:t>2016080104</w:t>
            </w:r>
          </w:p>
        </w:tc>
        <w:tc>
          <w:tcPr>
            <w:tcW w:w="946" w:type="pct"/>
            <w:vAlign w:val="center"/>
          </w:tcPr>
          <w:p w14:paraId="47DC65AA" w14:textId="26CF0547" w:rsidR="00633F02" w:rsidRPr="00F71841" w:rsidRDefault="00D43CA6" w:rsidP="006929A7">
            <w:pPr>
              <w:jc w:val="center"/>
              <w:rPr>
                <w:sz w:val="18"/>
                <w:szCs w:val="18"/>
              </w:rPr>
            </w:pPr>
            <w:r>
              <w:rPr>
                <w:rFonts w:cs="Helvetica Neue"/>
                <w:kern w:val="0"/>
                <w:sz w:val="18"/>
                <w:szCs w:val="18"/>
              </w:rPr>
              <w:t>13220173247</w:t>
            </w:r>
            <w:r w:rsidR="00633F02" w:rsidRPr="00F71841">
              <w:rPr>
                <w:rFonts w:cs="Helvetica Neue"/>
                <w:kern w:val="0"/>
                <w:sz w:val="18"/>
                <w:szCs w:val="18"/>
              </w:rPr>
              <w:t> </w:t>
            </w:r>
          </w:p>
        </w:tc>
        <w:tc>
          <w:tcPr>
            <w:tcW w:w="702" w:type="pct"/>
            <w:vAlign w:val="center"/>
          </w:tcPr>
          <w:p w14:paraId="6D350BA3" w14:textId="6F0A3B39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 </w:t>
            </w:r>
            <w:r w:rsidR="00D43CA6">
              <w:rPr>
                <w:rFonts w:cs="Helvetica Neue"/>
                <w:kern w:val="0"/>
                <w:sz w:val="18"/>
                <w:szCs w:val="18"/>
              </w:rPr>
              <w:t>52</w:t>
            </w:r>
          </w:p>
        </w:tc>
        <w:tc>
          <w:tcPr>
            <w:tcW w:w="432" w:type="pct"/>
            <w:vAlign w:val="center"/>
          </w:tcPr>
          <w:p w14:paraId="270C6719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6B04D142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0FEE4DA7" w14:textId="558F7587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02" w:type="pct"/>
            <w:vAlign w:val="center"/>
          </w:tcPr>
          <w:p w14:paraId="4425B34B" w14:textId="3AC69236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沙明</w:t>
            </w:r>
          </w:p>
        </w:tc>
        <w:tc>
          <w:tcPr>
            <w:tcW w:w="907" w:type="pct"/>
            <w:vAlign w:val="center"/>
          </w:tcPr>
          <w:p w14:paraId="755C23DA" w14:textId="4E84DDDC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171</w:t>
            </w:r>
          </w:p>
        </w:tc>
        <w:tc>
          <w:tcPr>
            <w:tcW w:w="877" w:type="pct"/>
            <w:vAlign w:val="center"/>
          </w:tcPr>
          <w:p w14:paraId="6AD859B4" w14:textId="5A402134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2017380106</w:t>
            </w:r>
          </w:p>
        </w:tc>
        <w:tc>
          <w:tcPr>
            <w:tcW w:w="946" w:type="pct"/>
            <w:vAlign w:val="center"/>
          </w:tcPr>
          <w:p w14:paraId="08F643CF" w14:textId="6946B163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13269007597</w:t>
            </w:r>
          </w:p>
        </w:tc>
        <w:tc>
          <w:tcPr>
            <w:tcW w:w="702" w:type="pct"/>
            <w:vAlign w:val="center"/>
          </w:tcPr>
          <w:p w14:paraId="6A940196" w14:textId="6D677BCC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77</w:t>
            </w:r>
          </w:p>
        </w:tc>
        <w:tc>
          <w:tcPr>
            <w:tcW w:w="432" w:type="pct"/>
            <w:vAlign w:val="center"/>
          </w:tcPr>
          <w:p w14:paraId="4B0DC9D5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633F02" w:rsidRPr="00F71841" w14:paraId="4E4192A3" w14:textId="77777777" w:rsidTr="00AA1959">
        <w:trPr>
          <w:trHeight w:val="20"/>
          <w:jc w:val="center"/>
        </w:trPr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32DCCBDC" w14:textId="7B9CA756" w:rsidR="00633F02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5B858C90" w14:textId="6EE3F17D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高泽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2D6E61C1" w14:textId="58101993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社科</w:t>
            </w:r>
            <w:r w:rsidRPr="00F71841">
              <w:rPr>
                <w:rFonts w:cs="Helvetica Neue"/>
                <w:kern w:val="0"/>
                <w:sz w:val="18"/>
                <w:szCs w:val="18"/>
              </w:rPr>
              <w:t>182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7EA90319" w14:textId="7CB20AD8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2018213655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34E8DC0E" w14:textId="5556F6A1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  <w:r w:rsidRPr="00F71841">
              <w:rPr>
                <w:rFonts w:cs="Helvetica Neue"/>
                <w:kern w:val="0"/>
                <w:sz w:val="18"/>
                <w:szCs w:val="18"/>
              </w:rPr>
              <w:t>18810918064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644ED63B" w14:textId="57CF35D4" w:rsidR="00633F02" w:rsidRPr="00F71841" w:rsidRDefault="004E1917" w:rsidP="006929A7">
            <w:pPr>
              <w:jc w:val="center"/>
              <w:rPr>
                <w:sz w:val="18"/>
                <w:szCs w:val="18"/>
              </w:rPr>
            </w:pPr>
            <w:r>
              <w:rPr>
                <w:rFonts w:cs="Helvetica Neue"/>
                <w:kern w:val="0"/>
                <w:sz w:val="18"/>
                <w:szCs w:val="18"/>
              </w:rPr>
              <w:t>56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3F7D8AC6" w14:textId="77777777" w:rsidR="00633F02" w:rsidRPr="00F71841" w:rsidRDefault="00633F02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B8005B" w:rsidRPr="00F71841" w14:paraId="630B5C54" w14:textId="77777777" w:rsidTr="00AA1959">
        <w:trPr>
          <w:trHeight w:val="20"/>
          <w:jc w:val="center"/>
        </w:trPr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44A366B5" w14:textId="43CC92A4" w:rsidR="00B8005B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4BA81262" w14:textId="32BA29AC" w:rsidR="00B8005B" w:rsidRPr="00F71841" w:rsidRDefault="00291655" w:rsidP="0029165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郭振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09D61145" w14:textId="1F0D413D" w:rsidR="00B8005B" w:rsidRPr="00F71841" w:rsidRDefault="00E565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／</w:t>
            </w:r>
            <w:bookmarkStart w:id="0" w:name="_GoBack"/>
            <w:bookmarkEnd w:id="0"/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74614B78" w14:textId="2C2E92F4" w:rsidR="00B8005B" w:rsidRPr="00F71841" w:rsidRDefault="002112A3" w:rsidP="006929A7">
            <w:pPr>
              <w:jc w:val="center"/>
              <w:rPr>
                <w:sz w:val="18"/>
                <w:szCs w:val="18"/>
              </w:rPr>
            </w:pPr>
            <w:r w:rsidRPr="002112A3">
              <w:rPr>
                <w:sz w:val="18"/>
                <w:szCs w:val="18"/>
              </w:rPr>
              <w:t>2017990066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53993EC4" w14:textId="32265281" w:rsidR="00B8005B" w:rsidRPr="00F71841" w:rsidRDefault="00101A52" w:rsidP="006929A7">
            <w:pPr>
              <w:jc w:val="center"/>
              <w:rPr>
                <w:sz w:val="18"/>
                <w:szCs w:val="18"/>
              </w:rPr>
            </w:pPr>
            <w:r w:rsidRPr="00101A52">
              <w:rPr>
                <w:sz w:val="18"/>
                <w:szCs w:val="18"/>
              </w:rPr>
              <w:t>13811590427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3909CEED" w14:textId="416985BD" w:rsidR="00B8005B" w:rsidRPr="00F71841" w:rsidRDefault="00540F51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48543F40" w14:textId="2ADD6ED9" w:rsidR="00B8005B" w:rsidRPr="00F71841" w:rsidRDefault="00291655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校友</w:t>
            </w:r>
          </w:p>
        </w:tc>
      </w:tr>
      <w:tr w:rsidR="00B8005B" w:rsidRPr="00F71841" w14:paraId="47541CEE" w14:textId="77777777" w:rsidTr="00AA1959">
        <w:trPr>
          <w:trHeight w:val="20"/>
          <w:jc w:val="center"/>
        </w:trPr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45E1F9CD" w14:textId="1A2275EC" w:rsidR="00B8005B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09390DE9" w14:textId="3FB13749" w:rsidR="00B8005B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崔俊</w:t>
            </w:r>
            <w:r w:rsidR="0012083A">
              <w:rPr>
                <w:rFonts w:hint="eastAsia"/>
                <w:sz w:val="18"/>
                <w:szCs w:val="18"/>
              </w:rPr>
              <w:t>镕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6CD74E5A" w14:textId="1BD263E9" w:rsidR="00B8005B" w:rsidRPr="00F71841" w:rsidRDefault="00D64710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社科</w:t>
            </w:r>
            <w:r>
              <w:rPr>
                <w:sz w:val="18"/>
                <w:szCs w:val="18"/>
              </w:rPr>
              <w:t>5</w:t>
            </w:r>
            <w:r w:rsidR="00E1334C">
              <w:rPr>
                <w:sz w:val="18"/>
                <w:szCs w:val="18"/>
              </w:rPr>
              <w:t>3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1AE5C111" w14:textId="76816685" w:rsidR="00B8005B" w:rsidRPr="00F71841" w:rsidRDefault="006168D3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  <w:r w:rsidR="00886C09">
              <w:rPr>
                <w:sz w:val="18"/>
                <w:szCs w:val="18"/>
              </w:rPr>
              <w:t>080145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7B2C7214" w14:textId="4366B7B4" w:rsidR="00B8005B" w:rsidRPr="00F71841" w:rsidRDefault="00351272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18516949191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73215F5A" w14:textId="56A245E9" w:rsidR="00B8005B" w:rsidRPr="00F71841" w:rsidRDefault="00351272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6253E3B9" w14:textId="77777777" w:rsidR="00B8005B" w:rsidRPr="00F71841" w:rsidRDefault="00B8005B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B8005B" w:rsidRPr="00F71841" w14:paraId="5E61068B" w14:textId="77777777" w:rsidTr="00AA1959">
        <w:trPr>
          <w:trHeight w:val="20"/>
          <w:jc w:val="center"/>
        </w:trPr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00E69F72" w14:textId="37129821" w:rsidR="00B8005B" w:rsidRPr="00F71841" w:rsidRDefault="00677E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2A7F88BF" w14:textId="2DD47ABB" w:rsidR="00B8005B" w:rsidRPr="00F71841" w:rsidRDefault="00E32067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有满勇人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79ADC0EE" w14:textId="325A1C0F" w:rsidR="00B8005B" w:rsidRPr="00F71841" w:rsidRDefault="003C128B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社科硕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19CF62FC" w14:textId="381987EF" w:rsidR="00B8005B" w:rsidRPr="00F71841" w:rsidRDefault="00E32067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  <w:r w:rsidR="00121FC3">
              <w:rPr>
                <w:sz w:val="18"/>
                <w:szCs w:val="18"/>
              </w:rPr>
              <w:t>280146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44152ACC" w14:textId="28E2C787" w:rsidR="00B8005B" w:rsidRPr="00F71841" w:rsidRDefault="00E565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／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7B17B85C" w14:textId="78282644" w:rsidR="00B8005B" w:rsidRPr="00F71841" w:rsidRDefault="002112A3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5808A2F9" w14:textId="77777777" w:rsidR="00B8005B" w:rsidRPr="00F71841" w:rsidRDefault="00B8005B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B8005B" w:rsidRPr="00F71841" w14:paraId="3549D66F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4B44E567" w14:textId="4D19F83E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02" w:type="pct"/>
            <w:vAlign w:val="center"/>
          </w:tcPr>
          <w:p w14:paraId="2D217144" w14:textId="12645D3F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曾牧川</w:t>
            </w:r>
          </w:p>
        </w:tc>
        <w:tc>
          <w:tcPr>
            <w:tcW w:w="907" w:type="pct"/>
            <w:vAlign w:val="center"/>
          </w:tcPr>
          <w:p w14:paraId="7703172A" w14:textId="27F3DA75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社科</w:t>
            </w:r>
            <w:r>
              <w:rPr>
                <w:sz w:val="18"/>
                <w:szCs w:val="18"/>
              </w:rPr>
              <w:t>172</w:t>
            </w:r>
          </w:p>
        </w:tc>
        <w:tc>
          <w:tcPr>
            <w:tcW w:w="877" w:type="pct"/>
            <w:vAlign w:val="center"/>
          </w:tcPr>
          <w:p w14:paraId="4C9CA1D0" w14:textId="30AFD2DB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201728032</w:t>
            </w:r>
            <w:r w:rsidR="00E10667">
              <w:rPr>
                <w:sz w:val="18"/>
                <w:szCs w:val="18"/>
              </w:rPr>
              <w:t>5</w:t>
            </w:r>
          </w:p>
        </w:tc>
        <w:tc>
          <w:tcPr>
            <w:tcW w:w="946" w:type="pct"/>
            <w:vAlign w:val="center"/>
          </w:tcPr>
          <w:p w14:paraId="2FF896A2" w14:textId="095F82A1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18513249749</w:t>
            </w:r>
          </w:p>
        </w:tc>
        <w:tc>
          <w:tcPr>
            <w:tcW w:w="702" w:type="pct"/>
            <w:vAlign w:val="center"/>
          </w:tcPr>
          <w:p w14:paraId="6EB7982B" w14:textId="3750EE33" w:rsidR="00B8005B" w:rsidRPr="00F71841" w:rsidRDefault="00E60B5E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1455A93A" w14:textId="77777777" w:rsidR="00B8005B" w:rsidRPr="00F71841" w:rsidRDefault="00B8005B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B8005B" w:rsidRPr="00F71841" w14:paraId="60030D58" w14:textId="77777777" w:rsidTr="00AA1959">
        <w:trPr>
          <w:trHeight w:val="20"/>
          <w:jc w:val="center"/>
        </w:trPr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6CB43B49" w14:textId="137661F1" w:rsidR="00B8005B" w:rsidRPr="00F71841" w:rsidRDefault="00B26545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59534CFD" w14:textId="387D82CB" w:rsidR="00B8005B" w:rsidRPr="00F71841" w:rsidRDefault="00B26545" w:rsidP="006929A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戎</w:t>
            </w:r>
            <w:r>
              <w:rPr>
                <w:sz w:val="18"/>
                <w:szCs w:val="18"/>
              </w:rPr>
              <w:t>毅杰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6BBD6E48" w14:textId="64D2AF5D" w:rsidR="00B8005B" w:rsidRPr="00F71841" w:rsidRDefault="00B26545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社科</w:t>
            </w:r>
            <w:r>
              <w:rPr>
                <w:sz w:val="18"/>
                <w:szCs w:val="18"/>
              </w:rPr>
              <w:t>181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5D3CC155" w14:textId="019E78E0" w:rsidR="00B8005B" w:rsidRPr="00F71841" w:rsidRDefault="00B26545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2018213626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7ED1B969" w14:textId="430D8DF7" w:rsidR="00B8005B" w:rsidRPr="00F71841" w:rsidRDefault="00FF32EF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17888841618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4EC2E1B0" w14:textId="7A0C251A" w:rsidR="00B8005B" w:rsidRPr="00F71841" w:rsidRDefault="00FF32EF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2558F02F" w14:textId="77777777" w:rsidR="00B8005B" w:rsidRPr="00F71841" w:rsidRDefault="00B8005B" w:rsidP="006929A7">
            <w:pPr>
              <w:jc w:val="center"/>
              <w:rPr>
                <w:sz w:val="18"/>
                <w:szCs w:val="18"/>
              </w:rPr>
            </w:pPr>
          </w:p>
        </w:tc>
      </w:tr>
      <w:tr w:rsidR="00B8005B" w:rsidRPr="00F71841" w14:paraId="6853B201" w14:textId="77777777" w:rsidTr="00AA1959">
        <w:trPr>
          <w:trHeight w:val="20"/>
          <w:jc w:val="center"/>
        </w:trPr>
        <w:tc>
          <w:tcPr>
            <w:tcW w:w="432" w:type="pct"/>
            <w:vAlign w:val="center"/>
          </w:tcPr>
          <w:p w14:paraId="7023D3BD" w14:textId="123BBB27" w:rsidR="00B8005B" w:rsidRPr="00F71841" w:rsidRDefault="005A11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702" w:type="pct"/>
            <w:vAlign w:val="center"/>
          </w:tcPr>
          <w:p w14:paraId="297EF3A5" w14:textId="18878210" w:rsidR="00B8005B" w:rsidRPr="00F71841" w:rsidRDefault="005A11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赵金龙</w:t>
            </w:r>
          </w:p>
        </w:tc>
        <w:tc>
          <w:tcPr>
            <w:tcW w:w="907" w:type="pct"/>
            <w:vAlign w:val="center"/>
          </w:tcPr>
          <w:p w14:paraId="0655CFB2" w14:textId="7D159C99" w:rsidR="00B8005B" w:rsidRPr="00F71841" w:rsidRDefault="005A11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社科</w:t>
            </w:r>
            <w:r>
              <w:rPr>
                <w:sz w:val="18"/>
                <w:szCs w:val="18"/>
              </w:rPr>
              <w:t>182</w:t>
            </w:r>
          </w:p>
        </w:tc>
        <w:tc>
          <w:tcPr>
            <w:tcW w:w="877" w:type="pct"/>
            <w:vAlign w:val="center"/>
          </w:tcPr>
          <w:p w14:paraId="250D8F78" w14:textId="589B1C02" w:rsidR="00B8005B" w:rsidRPr="00F71841" w:rsidRDefault="005A11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2018213715</w:t>
            </w:r>
          </w:p>
        </w:tc>
        <w:tc>
          <w:tcPr>
            <w:tcW w:w="946" w:type="pct"/>
            <w:vAlign w:val="center"/>
          </w:tcPr>
          <w:p w14:paraId="1445C417" w14:textId="57E7E2AD" w:rsidR="00B8005B" w:rsidRPr="00F71841" w:rsidRDefault="005A11C6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17614862</w:t>
            </w:r>
            <w:r w:rsidR="00C17770">
              <w:rPr>
                <w:sz w:val="18"/>
                <w:szCs w:val="18"/>
              </w:rPr>
              <w:t>682</w:t>
            </w:r>
          </w:p>
        </w:tc>
        <w:tc>
          <w:tcPr>
            <w:tcW w:w="702" w:type="pct"/>
            <w:vAlign w:val="center"/>
          </w:tcPr>
          <w:p w14:paraId="5380637F" w14:textId="75EFDE96" w:rsidR="00B8005B" w:rsidRPr="00F71841" w:rsidRDefault="00C17770" w:rsidP="006929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pct"/>
            <w:vAlign w:val="center"/>
          </w:tcPr>
          <w:p w14:paraId="7F75E15D" w14:textId="77777777" w:rsidR="00B8005B" w:rsidRPr="00F71841" w:rsidRDefault="00B8005B" w:rsidP="006929A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38691343" w:rsidR="00663598" w:rsidRPr="00CD67B5" w:rsidRDefault="007111DC" w:rsidP="00663598">
            <w:pPr>
              <w:rPr>
                <w:rFonts w:ascii="宋体" w:hAnsi="宋体"/>
                <w:szCs w:val="21"/>
              </w:rPr>
            </w:pPr>
            <w:r w:rsidRPr="007111DC">
              <w:rPr>
                <w:rFonts w:ascii="宋体" w:hAnsi="宋体"/>
                <w:szCs w:val="21"/>
              </w:rPr>
              <w:t>王海亮</w:t>
            </w:r>
          </w:p>
        </w:tc>
        <w:tc>
          <w:tcPr>
            <w:tcW w:w="4358" w:type="dxa"/>
            <w:shd w:val="clear" w:color="auto" w:fill="auto"/>
          </w:tcPr>
          <w:p w14:paraId="33CA1DEC" w14:textId="01E9E603" w:rsidR="00663598" w:rsidRPr="00CD67B5" w:rsidRDefault="00FC3665" w:rsidP="00663598">
            <w:pPr>
              <w:rPr>
                <w:rFonts w:ascii="宋体" w:hAnsi="宋体"/>
                <w:szCs w:val="21"/>
              </w:rPr>
            </w:pPr>
            <w:r w:rsidRPr="00FC3665">
              <w:rPr>
                <w:rFonts w:ascii="宋体" w:hAnsi="宋体" w:hint="eastAsia"/>
                <w:szCs w:val="21"/>
              </w:rPr>
              <w:t>戎珂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153662C0" w:rsidR="00663598" w:rsidRPr="00CD67B5" w:rsidRDefault="007111DC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院系团委书记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7E1DCCFE" w:rsidR="00663598" w:rsidRPr="00CD67B5" w:rsidRDefault="0023093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院系</w:t>
            </w:r>
            <w:r w:rsidR="00FC3665"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/>
                <w:szCs w:val="21"/>
              </w:rPr>
              <w:t>工作</w:t>
            </w:r>
            <w:r w:rsidR="00FC3665">
              <w:rPr>
                <w:rFonts w:ascii="宋体" w:hAnsi="宋体"/>
                <w:szCs w:val="21"/>
              </w:rPr>
              <w:t>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6743202E" w:rsidR="00663598" w:rsidRPr="00CD67B5" w:rsidRDefault="007111DC" w:rsidP="00663598">
            <w:pPr>
              <w:rPr>
                <w:rFonts w:ascii="宋体" w:hAnsi="宋体"/>
                <w:szCs w:val="21"/>
              </w:rPr>
            </w:pPr>
            <w:r w:rsidRPr="007111DC">
              <w:rPr>
                <w:rFonts w:ascii="宋体" w:hAnsi="宋体" w:cs="Helvetica Neue"/>
                <w:kern w:val="0"/>
                <w:szCs w:val="21"/>
              </w:rPr>
              <w:t>15201410923</w:t>
            </w:r>
          </w:p>
        </w:tc>
        <w:tc>
          <w:tcPr>
            <w:tcW w:w="4358" w:type="dxa"/>
            <w:shd w:val="clear" w:color="auto" w:fill="auto"/>
          </w:tcPr>
          <w:p w14:paraId="6CE190D1" w14:textId="032276ED" w:rsidR="00663598" w:rsidRPr="00CD67B5" w:rsidRDefault="00230937" w:rsidP="00663598">
            <w:pPr>
              <w:rPr>
                <w:rFonts w:ascii="宋体" w:hAnsi="宋体"/>
                <w:szCs w:val="21"/>
              </w:rPr>
            </w:pPr>
            <w:r w:rsidRPr="00230937">
              <w:rPr>
                <w:rFonts w:ascii="宋体" w:hAnsi="宋体"/>
                <w:szCs w:val="21"/>
              </w:rPr>
              <w:t>18515572787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7D03C7B5" w:rsidR="00663598" w:rsidRPr="00CD67B5" w:rsidRDefault="0062564B" w:rsidP="00663598">
            <w:pPr>
              <w:rPr>
                <w:rFonts w:ascii="宋体" w:hAnsi="宋体"/>
                <w:szCs w:val="21"/>
              </w:rPr>
            </w:pPr>
            <w:hyperlink r:id="rId8" w:history="1">
              <w:r w:rsidR="007111DC" w:rsidRPr="007111DC">
                <w:rPr>
                  <w:rFonts w:ascii="宋体" w:hAnsi="宋体" w:cs="Helvetica Neue"/>
                  <w:color w:val="118EFF"/>
                  <w:kern w:val="0"/>
                  <w:szCs w:val="21"/>
                </w:rPr>
                <w:t>wang_hl10@163.com</w:t>
              </w:r>
            </w:hyperlink>
          </w:p>
        </w:tc>
        <w:tc>
          <w:tcPr>
            <w:tcW w:w="4358" w:type="dxa"/>
            <w:shd w:val="clear" w:color="auto" w:fill="auto"/>
          </w:tcPr>
          <w:p w14:paraId="272C6AFC" w14:textId="009B2B95" w:rsidR="00663598" w:rsidRPr="00CD67B5" w:rsidRDefault="0062564B" w:rsidP="00663598">
            <w:pPr>
              <w:rPr>
                <w:rFonts w:ascii="宋体" w:hAnsi="宋体"/>
                <w:szCs w:val="21"/>
              </w:rPr>
            </w:pPr>
            <w:hyperlink r:id="rId9" w:history="1">
              <w:r w:rsidR="00230937" w:rsidRPr="00230937">
                <w:rPr>
                  <w:rStyle w:val="a3"/>
                  <w:rFonts w:ascii="宋体" w:hAnsi="宋体" w:hint="eastAsia"/>
                  <w:szCs w:val="21"/>
                </w:rPr>
                <w:t>r</w:t>
              </w:r>
              <w:r w:rsidR="00230937" w:rsidRPr="00230937">
                <w:rPr>
                  <w:rStyle w:val="a3"/>
                  <w:rFonts w:ascii="宋体" w:hAnsi="宋体"/>
                  <w:szCs w:val="21"/>
                </w:rPr>
                <w:t>@</w:t>
              </w:r>
              <w:r w:rsidR="00230937" w:rsidRPr="00230937">
                <w:rPr>
                  <w:rStyle w:val="a3"/>
                  <w:rFonts w:ascii="宋体" w:hAnsi="宋体" w:hint="eastAsia"/>
                  <w:szCs w:val="21"/>
                </w:rPr>
                <w:t>tsinghua</w:t>
              </w:r>
              <w:r w:rsidR="00230937" w:rsidRPr="00230937">
                <w:rPr>
                  <w:rStyle w:val="a3"/>
                  <w:rFonts w:ascii="宋体" w:hAnsi="宋体"/>
                  <w:szCs w:val="21"/>
                </w:rPr>
                <w:t>.edu.cn</w:t>
              </w:r>
            </w:hyperlink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02A40" w14:textId="77777777" w:rsidR="0062564B" w:rsidRDefault="0062564B">
      <w:r>
        <w:separator/>
      </w:r>
    </w:p>
  </w:endnote>
  <w:endnote w:type="continuationSeparator" w:id="0">
    <w:p w14:paraId="5E38C9AE" w14:textId="77777777" w:rsidR="0062564B" w:rsidRDefault="0062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6B69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1959" w:rsidRPr="00AA1959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48365" w14:textId="77777777" w:rsidR="0062564B" w:rsidRDefault="0062564B">
      <w:r>
        <w:separator/>
      </w:r>
    </w:p>
  </w:footnote>
  <w:footnote w:type="continuationSeparator" w:id="0">
    <w:p w14:paraId="58A0A795" w14:textId="77777777" w:rsidR="0062564B" w:rsidRDefault="00625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101A52"/>
    <w:rsid w:val="00114FD2"/>
    <w:rsid w:val="0012083A"/>
    <w:rsid w:val="00121FC3"/>
    <w:rsid w:val="00125C0D"/>
    <w:rsid w:val="00147DC1"/>
    <w:rsid w:val="0015237A"/>
    <w:rsid w:val="0017189F"/>
    <w:rsid w:val="00172A27"/>
    <w:rsid w:val="001751F0"/>
    <w:rsid w:val="00193361"/>
    <w:rsid w:val="001A67EA"/>
    <w:rsid w:val="001B0BDB"/>
    <w:rsid w:val="001D1271"/>
    <w:rsid w:val="001D2143"/>
    <w:rsid w:val="002112A3"/>
    <w:rsid w:val="00221BD3"/>
    <w:rsid w:val="00230937"/>
    <w:rsid w:val="00232A8D"/>
    <w:rsid w:val="0025794C"/>
    <w:rsid w:val="00280429"/>
    <w:rsid w:val="00291655"/>
    <w:rsid w:val="002945B8"/>
    <w:rsid w:val="002A4BBC"/>
    <w:rsid w:val="002A582E"/>
    <w:rsid w:val="002C1BE6"/>
    <w:rsid w:val="002D0A03"/>
    <w:rsid w:val="002D33CD"/>
    <w:rsid w:val="002F7488"/>
    <w:rsid w:val="002F7C9A"/>
    <w:rsid w:val="0030483F"/>
    <w:rsid w:val="0031080C"/>
    <w:rsid w:val="003153F3"/>
    <w:rsid w:val="00342289"/>
    <w:rsid w:val="00351272"/>
    <w:rsid w:val="003536A4"/>
    <w:rsid w:val="003565B4"/>
    <w:rsid w:val="00357B31"/>
    <w:rsid w:val="003654A1"/>
    <w:rsid w:val="00375C5C"/>
    <w:rsid w:val="003C128B"/>
    <w:rsid w:val="003D44D5"/>
    <w:rsid w:val="003E2053"/>
    <w:rsid w:val="00403910"/>
    <w:rsid w:val="00412F43"/>
    <w:rsid w:val="0041482E"/>
    <w:rsid w:val="0044085A"/>
    <w:rsid w:val="004449F0"/>
    <w:rsid w:val="004454B9"/>
    <w:rsid w:val="00446C92"/>
    <w:rsid w:val="00452682"/>
    <w:rsid w:val="00452A81"/>
    <w:rsid w:val="00454154"/>
    <w:rsid w:val="00460605"/>
    <w:rsid w:val="00465888"/>
    <w:rsid w:val="004710E4"/>
    <w:rsid w:val="004723DB"/>
    <w:rsid w:val="0049546E"/>
    <w:rsid w:val="004A41B8"/>
    <w:rsid w:val="004E1917"/>
    <w:rsid w:val="00501E09"/>
    <w:rsid w:val="00527490"/>
    <w:rsid w:val="00540F51"/>
    <w:rsid w:val="005434E6"/>
    <w:rsid w:val="0054471B"/>
    <w:rsid w:val="0057250D"/>
    <w:rsid w:val="0058738F"/>
    <w:rsid w:val="005A11C6"/>
    <w:rsid w:val="005C3107"/>
    <w:rsid w:val="005C586C"/>
    <w:rsid w:val="005D427D"/>
    <w:rsid w:val="005E7191"/>
    <w:rsid w:val="006168D3"/>
    <w:rsid w:val="00621213"/>
    <w:rsid w:val="0062564B"/>
    <w:rsid w:val="00633F02"/>
    <w:rsid w:val="00641B20"/>
    <w:rsid w:val="006544B2"/>
    <w:rsid w:val="00663598"/>
    <w:rsid w:val="006671AB"/>
    <w:rsid w:val="00677EC6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111DC"/>
    <w:rsid w:val="007645D3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86C09"/>
    <w:rsid w:val="00897D35"/>
    <w:rsid w:val="008B228A"/>
    <w:rsid w:val="008E7ADA"/>
    <w:rsid w:val="00902A93"/>
    <w:rsid w:val="00926BC6"/>
    <w:rsid w:val="009323BD"/>
    <w:rsid w:val="00937B2E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A1959"/>
    <w:rsid w:val="00AD634F"/>
    <w:rsid w:val="00AE2CE2"/>
    <w:rsid w:val="00B11C56"/>
    <w:rsid w:val="00B12317"/>
    <w:rsid w:val="00B256B7"/>
    <w:rsid w:val="00B26545"/>
    <w:rsid w:val="00B50F0C"/>
    <w:rsid w:val="00B51D68"/>
    <w:rsid w:val="00B55677"/>
    <w:rsid w:val="00B8005B"/>
    <w:rsid w:val="00BB6C1A"/>
    <w:rsid w:val="00BC2775"/>
    <w:rsid w:val="00BC5A1B"/>
    <w:rsid w:val="00BD5A67"/>
    <w:rsid w:val="00BF5739"/>
    <w:rsid w:val="00C100CE"/>
    <w:rsid w:val="00C17770"/>
    <w:rsid w:val="00C22BE4"/>
    <w:rsid w:val="00C35D27"/>
    <w:rsid w:val="00C54A54"/>
    <w:rsid w:val="00C60E28"/>
    <w:rsid w:val="00C841F1"/>
    <w:rsid w:val="00C84A8C"/>
    <w:rsid w:val="00CA4B7E"/>
    <w:rsid w:val="00CB44E8"/>
    <w:rsid w:val="00CB5B47"/>
    <w:rsid w:val="00CB6319"/>
    <w:rsid w:val="00CC460C"/>
    <w:rsid w:val="00CD67B5"/>
    <w:rsid w:val="00D21F15"/>
    <w:rsid w:val="00D24CFF"/>
    <w:rsid w:val="00D43849"/>
    <w:rsid w:val="00D43CA6"/>
    <w:rsid w:val="00D44BE3"/>
    <w:rsid w:val="00D64710"/>
    <w:rsid w:val="00D84BC6"/>
    <w:rsid w:val="00DA40EA"/>
    <w:rsid w:val="00DA5F2E"/>
    <w:rsid w:val="00DB5748"/>
    <w:rsid w:val="00DD3D4A"/>
    <w:rsid w:val="00DF4A0A"/>
    <w:rsid w:val="00DF7DFF"/>
    <w:rsid w:val="00E01C01"/>
    <w:rsid w:val="00E05600"/>
    <w:rsid w:val="00E10667"/>
    <w:rsid w:val="00E1334C"/>
    <w:rsid w:val="00E21D0F"/>
    <w:rsid w:val="00E220D2"/>
    <w:rsid w:val="00E32067"/>
    <w:rsid w:val="00E42CBB"/>
    <w:rsid w:val="00E46F82"/>
    <w:rsid w:val="00E51AA5"/>
    <w:rsid w:val="00E565C6"/>
    <w:rsid w:val="00E60B5E"/>
    <w:rsid w:val="00E733D3"/>
    <w:rsid w:val="00E87DDF"/>
    <w:rsid w:val="00E9087A"/>
    <w:rsid w:val="00EA20FE"/>
    <w:rsid w:val="00EB4C98"/>
    <w:rsid w:val="00ED0881"/>
    <w:rsid w:val="00EE69C9"/>
    <w:rsid w:val="00F03F98"/>
    <w:rsid w:val="00F15F94"/>
    <w:rsid w:val="00F21C57"/>
    <w:rsid w:val="00F47CA4"/>
    <w:rsid w:val="00F71841"/>
    <w:rsid w:val="00F71880"/>
    <w:rsid w:val="00F90EB6"/>
    <w:rsid w:val="00FA3719"/>
    <w:rsid w:val="00FA4A86"/>
    <w:rsid w:val="00FA5568"/>
    <w:rsid w:val="00FC0403"/>
    <w:rsid w:val="00FC3665"/>
    <w:rsid w:val="00FD1070"/>
    <w:rsid w:val="00FD2C40"/>
    <w:rsid w:val="00FE28B4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Pr>
      <w:sz w:val="18"/>
      <w:szCs w:val="18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框文本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ang_hl10@163.com" TargetMode="External"/><Relationship Id="rId9" Type="http://schemas.openxmlformats.org/officeDocument/2006/relationships/hyperlink" Target="mailto:r@tsinghua.edu.c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552E-1BC5-6342-B9CF-2ACC0E48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208</Words>
  <Characters>1192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Microsoft Office 用户</cp:lastModifiedBy>
  <cp:revision>197</cp:revision>
  <dcterms:created xsi:type="dcterms:W3CDTF">2015-09-17T08:06:00Z</dcterms:created>
  <dcterms:modified xsi:type="dcterms:W3CDTF">2018-09-26T14:54:00Z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