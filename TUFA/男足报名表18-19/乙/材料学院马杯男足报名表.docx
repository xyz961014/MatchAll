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31B312A9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B867F2">
        <w:rPr>
          <w:rFonts w:ascii="宋体" w:hAnsi="宋体" w:hint="eastAsia"/>
          <w:sz w:val="24"/>
        </w:rPr>
        <w:t>材料学院</w:t>
      </w:r>
      <w:r>
        <w:rPr>
          <w:rFonts w:ascii="宋体" w:hAnsi="宋体"/>
          <w:sz w:val="24"/>
        </w:rPr>
        <w:t xml:space="preserve">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B867F2">
        <w:rPr>
          <w:rFonts w:ascii="宋体" w:hAnsi="宋体" w:hint="eastAsia"/>
          <w:sz w:val="24"/>
        </w:rPr>
        <w:t>黄/黑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185"/>
        <w:gridCol w:w="1275"/>
        <w:gridCol w:w="1560"/>
        <w:gridCol w:w="737"/>
        <w:gridCol w:w="992"/>
      </w:tblGrid>
      <w:tr w:rsidR="009A1B6D" w:rsidRPr="00C22BE4" w14:paraId="563AB723" w14:textId="77777777" w:rsidTr="00B51078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85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5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737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6D47266C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8B58686" w14:textId="5D99F0EC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夏胜军</w:t>
            </w:r>
            <w:proofErr w:type="gramEnd"/>
          </w:p>
        </w:tc>
        <w:tc>
          <w:tcPr>
            <w:tcW w:w="1185" w:type="dxa"/>
            <w:vAlign w:val="center"/>
          </w:tcPr>
          <w:p w14:paraId="26F68D9C" w14:textId="5CA10D3D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材52</w:t>
            </w:r>
          </w:p>
        </w:tc>
        <w:tc>
          <w:tcPr>
            <w:tcW w:w="1275" w:type="dxa"/>
            <w:vAlign w:val="center"/>
          </w:tcPr>
          <w:p w14:paraId="5BA365B9" w14:textId="2985C816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2015011944</w:t>
            </w:r>
          </w:p>
        </w:tc>
        <w:tc>
          <w:tcPr>
            <w:tcW w:w="1560" w:type="dxa"/>
            <w:vAlign w:val="center"/>
          </w:tcPr>
          <w:p w14:paraId="2682520F" w14:textId="0C59AF30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18101212869</w:t>
            </w:r>
          </w:p>
        </w:tc>
        <w:tc>
          <w:tcPr>
            <w:tcW w:w="737" w:type="dxa"/>
            <w:vAlign w:val="center"/>
          </w:tcPr>
          <w:p w14:paraId="7092D9D8" w14:textId="67A28AF1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4CBC2FD9" w14:textId="61B93CD4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14:paraId="3BF8A036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2F478555" w:rsidR="009A1B6D" w:rsidRPr="006929A7" w:rsidRDefault="005F003E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5CC8A39E" w14:textId="7BD9B073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薛烨</w:t>
            </w:r>
            <w:r>
              <w:rPr>
                <w:rFonts w:ascii="宋体" w:hAnsi="宋体"/>
                <w:szCs w:val="21"/>
              </w:rPr>
              <w:t>扬</w:t>
            </w:r>
          </w:p>
        </w:tc>
        <w:tc>
          <w:tcPr>
            <w:tcW w:w="1185" w:type="dxa"/>
            <w:vAlign w:val="center"/>
          </w:tcPr>
          <w:p w14:paraId="1839CA61" w14:textId="50BB20B0" w:rsidR="009A1B6D" w:rsidRPr="006929A7" w:rsidRDefault="00290D62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材72</w:t>
            </w:r>
          </w:p>
        </w:tc>
        <w:tc>
          <w:tcPr>
            <w:tcW w:w="1275" w:type="dxa"/>
            <w:vAlign w:val="center"/>
          </w:tcPr>
          <w:p w14:paraId="7C15A6E1" w14:textId="65AD919A" w:rsidR="009A1B6D" w:rsidRPr="006929A7" w:rsidRDefault="00290D6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2017012362</w:t>
            </w:r>
          </w:p>
        </w:tc>
        <w:tc>
          <w:tcPr>
            <w:tcW w:w="1560" w:type="dxa"/>
            <w:vAlign w:val="center"/>
          </w:tcPr>
          <w:p w14:paraId="65AFF60E" w14:textId="36DF1CC6" w:rsidR="009A1B6D" w:rsidRPr="006929A7" w:rsidRDefault="00290D62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18600750366</w:t>
            </w:r>
          </w:p>
        </w:tc>
        <w:tc>
          <w:tcPr>
            <w:tcW w:w="737" w:type="dxa"/>
            <w:vAlign w:val="center"/>
          </w:tcPr>
          <w:p w14:paraId="2A7F5BB7" w14:textId="69532CE0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2EE5325" w14:textId="36ED8C61" w:rsidR="009A1B6D" w:rsidRPr="006929A7" w:rsidRDefault="005F003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守门员</w:t>
            </w:r>
          </w:p>
        </w:tc>
      </w:tr>
      <w:tr w:rsidR="0042114C" w:rsidRPr="00C22BE4" w14:paraId="745630D9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10D7061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1270C032" w14:textId="2410979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戴安</w:t>
            </w:r>
            <w:proofErr w:type="gramEnd"/>
          </w:p>
        </w:tc>
        <w:tc>
          <w:tcPr>
            <w:tcW w:w="1185" w:type="dxa"/>
            <w:vAlign w:val="center"/>
          </w:tcPr>
          <w:p w14:paraId="0A89F8D6" w14:textId="2B95374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275" w:type="dxa"/>
            <w:vAlign w:val="center"/>
          </w:tcPr>
          <w:p w14:paraId="6A1BE5D5" w14:textId="1676C1F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2016011987</w:t>
            </w:r>
          </w:p>
        </w:tc>
        <w:tc>
          <w:tcPr>
            <w:tcW w:w="1560" w:type="dxa"/>
            <w:vAlign w:val="center"/>
          </w:tcPr>
          <w:p w14:paraId="4B4D1025" w14:textId="64FCD1E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18983392735</w:t>
            </w:r>
          </w:p>
        </w:tc>
        <w:tc>
          <w:tcPr>
            <w:tcW w:w="737" w:type="dxa"/>
            <w:vAlign w:val="center"/>
          </w:tcPr>
          <w:p w14:paraId="66712744" w14:textId="520DD10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1DFC5504" w14:textId="7718DD45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足特</w:t>
            </w:r>
            <w:proofErr w:type="gramEnd"/>
          </w:p>
        </w:tc>
      </w:tr>
      <w:tr w:rsidR="004A2714" w:rsidRPr="00C22BE4" w14:paraId="341895AE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4944BE06" w14:textId="1FFBD6F6" w:rsidR="004A2714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6D3AC425" w14:textId="752AF75C" w:rsidR="004A2714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池志豪</w:t>
            </w:r>
          </w:p>
        </w:tc>
        <w:tc>
          <w:tcPr>
            <w:tcW w:w="1185" w:type="dxa"/>
            <w:vAlign w:val="center"/>
          </w:tcPr>
          <w:p w14:paraId="0283A2BA" w14:textId="6E177C82" w:rsidR="004A2714" w:rsidRPr="0042114C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材84</w:t>
            </w:r>
          </w:p>
        </w:tc>
        <w:tc>
          <w:tcPr>
            <w:tcW w:w="1275" w:type="dxa"/>
            <w:vAlign w:val="center"/>
          </w:tcPr>
          <w:p w14:paraId="0F06609C" w14:textId="7B3C49EE" w:rsidR="004A2714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  <w:r w:rsidRPr="004A2714">
              <w:rPr>
                <w:rFonts w:ascii="宋体" w:hAnsi="宋体"/>
                <w:szCs w:val="21"/>
              </w:rPr>
              <w:t>2018012085</w:t>
            </w:r>
          </w:p>
        </w:tc>
        <w:tc>
          <w:tcPr>
            <w:tcW w:w="1560" w:type="dxa"/>
            <w:vAlign w:val="center"/>
          </w:tcPr>
          <w:p w14:paraId="02B50C81" w14:textId="2520BEE4" w:rsidR="004A2714" w:rsidRPr="0042114C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  <w:r w:rsidRPr="004A2714">
              <w:rPr>
                <w:rFonts w:ascii="宋体" w:hAnsi="宋体"/>
                <w:szCs w:val="21"/>
              </w:rPr>
              <w:t>15023073908</w:t>
            </w:r>
          </w:p>
        </w:tc>
        <w:tc>
          <w:tcPr>
            <w:tcW w:w="737" w:type="dxa"/>
            <w:vAlign w:val="center"/>
          </w:tcPr>
          <w:p w14:paraId="76AD7472" w14:textId="7447F7DB" w:rsidR="004A2714" w:rsidRPr="0042114C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77593379" w14:textId="77777777" w:rsidR="004A2714" w:rsidRPr="006929A7" w:rsidRDefault="004A2714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4D448993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0ED6BD26" w:rsidR="0042114C" w:rsidRPr="006929A7" w:rsidRDefault="003D158C" w:rsidP="0042114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04B3748E" w14:textId="0E83C91D" w:rsidR="0042114C" w:rsidRPr="0042114C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棚</w:t>
            </w:r>
          </w:p>
        </w:tc>
        <w:tc>
          <w:tcPr>
            <w:tcW w:w="1185" w:type="dxa"/>
            <w:vAlign w:val="center"/>
          </w:tcPr>
          <w:p w14:paraId="738B2906" w14:textId="0F61EB55" w:rsidR="0042114C" w:rsidRPr="0042114C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 w:rsidRPr="0042114C">
              <w:rPr>
                <w:rFonts w:ascii="宋体" w:hAnsi="宋体"/>
                <w:szCs w:val="21"/>
              </w:rPr>
              <w:t>材</w:t>
            </w:r>
            <w:r w:rsidRPr="0042114C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3CB1C949" w14:textId="0A646F05" w:rsidR="0042114C" w:rsidRPr="0042114C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2016012008</w:t>
            </w:r>
          </w:p>
        </w:tc>
        <w:tc>
          <w:tcPr>
            <w:tcW w:w="1560" w:type="dxa"/>
            <w:vAlign w:val="center"/>
          </w:tcPr>
          <w:p w14:paraId="0B83C3F9" w14:textId="294CE06B" w:rsidR="0042114C" w:rsidRPr="0042114C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 w:rsidRPr="0042114C">
              <w:rPr>
                <w:rFonts w:ascii="宋体" w:hAnsi="宋体"/>
                <w:szCs w:val="21"/>
              </w:rPr>
              <w:t>15911122530</w:t>
            </w:r>
          </w:p>
        </w:tc>
        <w:tc>
          <w:tcPr>
            <w:tcW w:w="737" w:type="dxa"/>
            <w:vAlign w:val="center"/>
          </w:tcPr>
          <w:p w14:paraId="5901E1C0" w14:textId="7016721B" w:rsidR="0042114C" w:rsidRPr="0042114C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 w:rsidRPr="0042114C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383E68BA" w14:textId="49A0BE5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675F976C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5E88D618" w:rsidR="0042114C" w:rsidRPr="006929A7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27AC366" w14:textId="1EEC773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蔡子明</w:t>
            </w:r>
          </w:p>
        </w:tc>
        <w:tc>
          <w:tcPr>
            <w:tcW w:w="1185" w:type="dxa"/>
            <w:vAlign w:val="center"/>
          </w:tcPr>
          <w:p w14:paraId="5AA6F0C0" w14:textId="70A71F25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275" w:type="dxa"/>
            <w:vAlign w:val="center"/>
          </w:tcPr>
          <w:p w14:paraId="516EE7A4" w14:textId="5662D34A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2015310933</w:t>
            </w:r>
          </w:p>
        </w:tc>
        <w:tc>
          <w:tcPr>
            <w:tcW w:w="1560" w:type="dxa"/>
            <w:vAlign w:val="center"/>
          </w:tcPr>
          <w:p w14:paraId="26B95C04" w14:textId="285099AC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18811328677</w:t>
            </w:r>
          </w:p>
        </w:tc>
        <w:tc>
          <w:tcPr>
            <w:tcW w:w="737" w:type="dxa"/>
            <w:vAlign w:val="center"/>
          </w:tcPr>
          <w:p w14:paraId="300BCC56" w14:textId="3724228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4FAAD2A3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4A44DAC9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4D866C51" w:rsidR="0042114C" w:rsidRPr="006929A7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2AC7EF93" w14:textId="4F217B5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孙一鸣</w:t>
            </w:r>
          </w:p>
        </w:tc>
        <w:tc>
          <w:tcPr>
            <w:tcW w:w="1185" w:type="dxa"/>
            <w:vAlign w:val="center"/>
          </w:tcPr>
          <w:p w14:paraId="533EA21C" w14:textId="5285213A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275" w:type="dxa"/>
            <w:vAlign w:val="center"/>
          </w:tcPr>
          <w:p w14:paraId="24DDDF7E" w14:textId="5858947F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2016310937</w:t>
            </w:r>
          </w:p>
        </w:tc>
        <w:tc>
          <w:tcPr>
            <w:tcW w:w="1560" w:type="dxa"/>
            <w:vAlign w:val="center"/>
          </w:tcPr>
          <w:p w14:paraId="6ED3BE03" w14:textId="5945B19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18810196768</w:t>
            </w:r>
          </w:p>
        </w:tc>
        <w:tc>
          <w:tcPr>
            <w:tcW w:w="737" w:type="dxa"/>
            <w:vAlign w:val="center"/>
          </w:tcPr>
          <w:p w14:paraId="4C2D5FBE" w14:textId="61BAC57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03BED02C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658CAF58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570E6DBF" w:rsidR="0042114C" w:rsidRPr="006929A7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267B4182" w14:textId="09D07FDE" w:rsidR="0042114C" w:rsidRPr="00F713D6" w:rsidRDefault="00F713D6" w:rsidP="0042114C">
            <w:pPr>
              <w:jc w:val="center"/>
              <w:rPr>
                <w:rFonts w:ascii="宋体" w:hAnsi="宋体" w:hint="eastAsia"/>
                <w:szCs w:val="21"/>
              </w:rPr>
            </w:pPr>
            <w:r w:rsidRPr="00F713D6">
              <w:rPr>
                <w:rFonts w:ascii="宋体" w:hAnsi="宋体" w:hint="eastAsia"/>
                <w:szCs w:val="21"/>
              </w:rPr>
              <w:t>刘欣</w:t>
            </w:r>
          </w:p>
        </w:tc>
        <w:tc>
          <w:tcPr>
            <w:tcW w:w="1185" w:type="dxa"/>
            <w:vAlign w:val="center"/>
          </w:tcPr>
          <w:p w14:paraId="618CE314" w14:textId="237378F6" w:rsidR="0042114C" w:rsidRP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 w:rsidRPr="00F713D6">
              <w:rPr>
                <w:rFonts w:ascii="宋体" w:hAnsi="宋体" w:hint="eastAsia"/>
                <w:szCs w:val="21"/>
              </w:rPr>
              <w:t>材92</w:t>
            </w:r>
          </w:p>
        </w:tc>
        <w:tc>
          <w:tcPr>
            <w:tcW w:w="1275" w:type="dxa"/>
            <w:vAlign w:val="center"/>
          </w:tcPr>
          <w:p w14:paraId="74F061B6" w14:textId="1FF4343C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44E16F17" w14:textId="2C5A7098" w:rsidR="0042114C" w:rsidRPr="006929A7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 w:rsidRPr="00F713D6">
              <w:rPr>
                <w:rFonts w:ascii="宋体" w:hAnsi="宋体"/>
                <w:szCs w:val="21"/>
              </w:rPr>
              <w:t>18513971816</w:t>
            </w:r>
          </w:p>
        </w:tc>
        <w:tc>
          <w:tcPr>
            <w:tcW w:w="737" w:type="dxa"/>
            <w:vAlign w:val="center"/>
          </w:tcPr>
          <w:p w14:paraId="176F9575" w14:textId="249E4BF7" w:rsidR="0042114C" w:rsidRPr="006929A7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2EC563A6" w14:textId="67D506EA" w:rsidR="0042114C" w:rsidRPr="006929A7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42114C" w:rsidRPr="00C22BE4" w14:paraId="4924D98C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6231E060" w:rsidR="0042114C" w:rsidRPr="006929A7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7D15068C" w14:textId="2DBD0047" w:rsidR="0042114C" w:rsidRPr="00FD1B12" w:rsidRDefault="00FD1B12" w:rsidP="00FD1B12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 w:hint="eastAsia"/>
                <w:szCs w:val="21"/>
              </w:rPr>
              <w:t>贺</w:t>
            </w:r>
            <w:r w:rsidRPr="00FD1B12">
              <w:rPr>
                <w:rFonts w:ascii="宋体" w:hAnsi="宋体"/>
                <w:szCs w:val="21"/>
              </w:rPr>
              <w:t>宇</w:t>
            </w:r>
            <w:r w:rsidRPr="00FD1B12">
              <w:rPr>
                <w:rFonts w:ascii="宋体" w:hAnsi="宋体" w:hint="eastAsia"/>
                <w:szCs w:val="21"/>
              </w:rPr>
              <w:t>骁</w:t>
            </w:r>
          </w:p>
        </w:tc>
        <w:tc>
          <w:tcPr>
            <w:tcW w:w="1185" w:type="dxa"/>
            <w:vAlign w:val="center"/>
          </w:tcPr>
          <w:p w14:paraId="2AA91475" w14:textId="795096D1" w:rsidR="0042114C" w:rsidRPr="00FD1B12" w:rsidRDefault="0042114C" w:rsidP="00FD1B12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 w:hint="eastAsia"/>
                <w:szCs w:val="21"/>
              </w:rPr>
              <w:t>材</w:t>
            </w:r>
            <w:r w:rsidR="00FD1B12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275" w:type="dxa"/>
            <w:vAlign w:val="center"/>
          </w:tcPr>
          <w:p w14:paraId="3382A00D" w14:textId="1DBE79F2" w:rsidR="0042114C" w:rsidRPr="00FD1B12" w:rsidRDefault="00FD1B12" w:rsidP="00FD1B12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/>
                <w:szCs w:val="21"/>
              </w:rPr>
              <w:t>2018080037</w:t>
            </w:r>
          </w:p>
        </w:tc>
        <w:tc>
          <w:tcPr>
            <w:tcW w:w="1560" w:type="dxa"/>
            <w:vAlign w:val="center"/>
          </w:tcPr>
          <w:p w14:paraId="3542DA81" w14:textId="28C588FA" w:rsidR="0042114C" w:rsidRPr="00FD1B12" w:rsidRDefault="00FD1B12" w:rsidP="00FD1B12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/>
                <w:szCs w:val="21"/>
              </w:rPr>
              <w:t>18573153391</w:t>
            </w:r>
          </w:p>
        </w:tc>
        <w:tc>
          <w:tcPr>
            <w:tcW w:w="737" w:type="dxa"/>
            <w:vAlign w:val="center"/>
          </w:tcPr>
          <w:p w14:paraId="60C56126" w14:textId="7D2395BE" w:rsidR="0042114C" w:rsidRPr="00FD1B12" w:rsidRDefault="0042114C" w:rsidP="00FD1B12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0F2CEA4A" w14:textId="5DE90C54" w:rsidR="0042114C" w:rsidRPr="00FD1B12" w:rsidRDefault="0042114C" w:rsidP="00FD1B1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6A76E6B3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0DB9C4E9" w:rsidR="0042114C" w:rsidRPr="006929A7" w:rsidRDefault="00520CB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03A5B9DE" w14:textId="739D499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赵铂</w:t>
            </w:r>
            <w:proofErr w:type="gramStart"/>
            <w:r>
              <w:rPr>
                <w:rFonts w:ascii="宋体" w:hAnsi="宋体"/>
                <w:szCs w:val="21"/>
              </w:rPr>
              <w:t>琛</w:t>
            </w:r>
            <w:proofErr w:type="gramEnd"/>
          </w:p>
        </w:tc>
        <w:tc>
          <w:tcPr>
            <w:tcW w:w="1185" w:type="dxa"/>
            <w:vAlign w:val="center"/>
          </w:tcPr>
          <w:p w14:paraId="07D83D16" w14:textId="741CB0B8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275" w:type="dxa"/>
            <w:vAlign w:val="center"/>
          </w:tcPr>
          <w:p w14:paraId="0DAC3AC1" w14:textId="0BB469B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2016011989</w:t>
            </w:r>
          </w:p>
        </w:tc>
        <w:tc>
          <w:tcPr>
            <w:tcW w:w="1560" w:type="dxa"/>
            <w:vAlign w:val="center"/>
          </w:tcPr>
          <w:p w14:paraId="2356B5B6" w14:textId="2348A0D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15810337163</w:t>
            </w:r>
          </w:p>
        </w:tc>
        <w:tc>
          <w:tcPr>
            <w:tcW w:w="737" w:type="dxa"/>
            <w:vAlign w:val="center"/>
          </w:tcPr>
          <w:p w14:paraId="5085D86A" w14:textId="344E5E20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39CC376B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001B7E47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35AB7D9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58A3A1A7" w14:textId="517A981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郭择良</w:t>
            </w:r>
          </w:p>
        </w:tc>
        <w:tc>
          <w:tcPr>
            <w:tcW w:w="1185" w:type="dxa"/>
            <w:vAlign w:val="center"/>
          </w:tcPr>
          <w:p w14:paraId="187D5891" w14:textId="672A231E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/>
                <w:szCs w:val="21"/>
              </w:rPr>
              <w:t>172</w:t>
            </w:r>
          </w:p>
        </w:tc>
        <w:tc>
          <w:tcPr>
            <w:tcW w:w="1275" w:type="dxa"/>
            <w:vAlign w:val="center"/>
          </w:tcPr>
          <w:p w14:paraId="1BBB5E70" w14:textId="5692118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2017311213</w:t>
            </w:r>
          </w:p>
        </w:tc>
        <w:tc>
          <w:tcPr>
            <w:tcW w:w="1560" w:type="dxa"/>
            <w:vAlign w:val="center"/>
          </w:tcPr>
          <w:p w14:paraId="7E22A528" w14:textId="3CB7943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13021263145</w:t>
            </w:r>
          </w:p>
        </w:tc>
        <w:tc>
          <w:tcPr>
            <w:tcW w:w="737" w:type="dxa"/>
            <w:vAlign w:val="center"/>
          </w:tcPr>
          <w:p w14:paraId="1226F1C2" w14:textId="69BE5EA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7B156DA0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42114C" w:rsidRPr="00C22BE4" w14:paraId="4CC456B0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2175B37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4BA7C24B" w14:textId="3F2F98B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王唯一</w:t>
            </w:r>
            <w:proofErr w:type="gramEnd"/>
          </w:p>
        </w:tc>
        <w:tc>
          <w:tcPr>
            <w:tcW w:w="1185" w:type="dxa"/>
            <w:vAlign w:val="center"/>
          </w:tcPr>
          <w:p w14:paraId="7DD5956D" w14:textId="57B76D5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</w:t>
            </w:r>
            <w:r w:rsidR="003A0BEA">
              <w:rPr>
                <w:rFonts w:ascii="宋体" w:hAnsi="宋体" w:hint="eastAsia"/>
                <w:szCs w:val="21"/>
              </w:rPr>
              <w:t>博</w:t>
            </w:r>
            <w:proofErr w:type="gramEnd"/>
            <w:r w:rsidR="003A0BEA">
              <w:rPr>
                <w:rFonts w:ascii="宋体" w:hAnsi="宋体" w:hint="eastAsia"/>
                <w:szCs w:val="21"/>
              </w:rPr>
              <w:t>181</w:t>
            </w:r>
          </w:p>
        </w:tc>
        <w:tc>
          <w:tcPr>
            <w:tcW w:w="1275" w:type="dxa"/>
            <w:vAlign w:val="center"/>
          </w:tcPr>
          <w:p w14:paraId="05D2832B" w14:textId="3924107A" w:rsidR="0042114C" w:rsidRPr="006929A7" w:rsidRDefault="003A0BEA" w:rsidP="0042114C">
            <w:pPr>
              <w:jc w:val="center"/>
              <w:rPr>
                <w:rFonts w:ascii="宋体" w:hAnsi="宋体"/>
                <w:szCs w:val="21"/>
              </w:rPr>
            </w:pPr>
            <w:r w:rsidRPr="003A0BEA">
              <w:rPr>
                <w:rFonts w:ascii="宋体" w:hAnsi="宋体"/>
                <w:szCs w:val="21"/>
              </w:rPr>
              <w:t>2018311274</w:t>
            </w:r>
          </w:p>
        </w:tc>
        <w:tc>
          <w:tcPr>
            <w:tcW w:w="1560" w:type="dxa"/>
            <w:vAlign w:val="center"/>
          </w:tcPr>
          <w:p w14:paraId="77FEB2CD" w14:textId="4198AD70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18621709207</w:t>
            </w:r>
          </w:p>
        </w:tc>
        <w:tc>
          <w:tcPr>
            <w:tcW w:w="737" w:type="dxa"/>
            <w:vAlign w:val="center"/>
          </w:tcPr>
          <w:p w14:paraId="011E6CCB" w14:textId="19426760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07406737" w14:textId="23847E81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守门员</w:t>
            </w:r>
          </w:p>
        </w:tc>
      </w:tr>
      <w:tr w:rsidR="0042114C" w:rsidRPr="00C22BE4" w14:paraId="622A8BA4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4D690B45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2F19E858" w14:textId="64AC2AA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李广鹏</w:t>
            </w:r>
            <w:proofErr w:type="gramEnd"/>
          </w:p>
        </w:tc>
        <w:tc>
          <w:tcPr>
            <w:tcW w:w="1185" w:type="dxa"/>
            <w:vAlign w:val="center"/>
          </w:tcPr>
          <w:p w14:paraId="0FF3406D" w14:textId="3BED274E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275" w:type="dxa"/>
            <w:vAlign w:val="center"/>
          </w:tcPr>
          <w:p w14:paraId="01FB61E1" w14:textId="14099EA0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2015012000</w:t>
            </w:r>
          </w:p>
        </w:tc>
        <w:tc>
          <w:tcPr>
            <w:tcW w:w="1560" w:type="dxa"/>
            <w:vAlign w:val="center"/>
          </w:tcPr>
          <w:p w14:paraId="23E6A4C5" w14:textId="501717F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15011005090</w:t>
            </w:r>
          </w:p>
        </w:tc>
        <w:tc>
          <w:tcPr>
            <w:tcW w:w="737" w:type="dxa"/>
            <w:vAlign w:val="center"/>
          </w:tcPr>
          <w:p w14:paraId="624BDD9A" w14:textId="20FE851E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13814B18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14D0C188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6FEF8AF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3BF43C7A" w14:textId="7CBF10D3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陆华飞</w:t>
            </w:r>
          </w:p>
        </w:tc>
        <w:tc>
          <w:tcPr>
            <w:tcW w:w="1185" w:type="dxa"/>
            <w:vAlign w:val="center"/>
          </w:tcPr>
          <w:p w14:paraId="23C0E4CC" w14:textId="48F55B26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材硕</w:t>
            </w:r>
            <w:proofErr w:type="gramEnd"/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3A161CBC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D591BBB" w14:textId="07B69B3F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15901025638</w:t>
            </w:r>
          </w:p>
        </w:tc>
        <w:tc>
          <w:tcPr>
            <w:tcW w:w="737" w:type="dxa"/>
            <w:vAlign w:val="center"/>
          </w:tcPr>
          <w:p w14:paraId="5E89C10E" w14:textId="036E7C95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14:paraId="65C0141E" w14:textId="40AE188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 w:rsidR="0042114C" w:rsidRPr="00C22BE4" w14:paraId="12A4F7EA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7E661A3F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54673E95" w14:textId="5F526315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张自健</w:t>
            </w:r>
          </w:p>
        </w:tc>
        <w:tc>
          <w:tcPr>
            <w:tcW w:w="1185" w:type="dxa"/>
            <w:vAlign w:val="center"/>
          </w:tcPr>
          <w:p w14:paraId="17D8C6DA" w14:textId="76B01376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275" w:type="dxa"/>
            <w:vAlign w:val="center"/>
          </w:tcPr>
          <w:p w14:paraId="7251622C" w14:textId="5BE7993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2016012006</w:t>
            </w:r>
          </w:p>
        </w:tc>
        <w:tc>
          <w:tcPr>
            <w:tcW w:w="1560" w:type="dxa"/>
            <w:vAlign w:val="center"/>
          </w:tcPr>
          <w:p w14:paraId="37302F0A" w14:textId="5EEDBCDA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18801286596</w:t>
            </w:r>
          </w:p>
        </w:tc>
        <w:tc>
          <w:tcPr>
            <w:tcW w:w="737" w:type="dxa"/>
            <w:vAlign w:val="center"/>
          </w:tcPr>
          <w:p w14:paraId="4E89729E" w14:textId="6172EA4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09FEE507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7A4225F7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4993BAF8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4C4F88BD" w14:textId="7E9AED1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杨腾</w:t>
            </w:r>
          </w:p>
        </w:tc>
        <w:tc>
          <w:tcPr>
            <w:tcW w:w="1185" w:type="dxa"/>
            <w:vAlign w:val="center"/>
          </w:tcPr>
          <w:p w14:paraId="223DAB5B" w14:textId="18871966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/>
                <w:szCs w:val="21"/>
              </w:rPr>
              <w:t>172</w:t>
            </w:r>
          </w:p>
        </w:tc>
        <w:tc>
          <w:tcPr>
            <w:tcW w:w="1275" w:type="dxa"/>
            <w:vAlign w:val="center"/>
          </w:tcPr>
          <w:p w14:paraId="32E37CBB" w14:textId="11E629CF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2017311215</w:t>
            </w:r>
          </w:p>
        </w:tc>
        <w:tc>
          <w:tcPr>
            <w:tcW w:w="1560" w:type="dxa"/>
            <w:vAlign w:val="center"/>
          </w:tcPr>
          <w:p w14:paraId="5C34CE06" w14:textId="45DEB62D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15313123750</w:t>
            </w:r>
          </w:p>
        </w:tc>
        <w:tc>
          <w:tcPr>
            <w:tcW w:w="737" w:type="dxa"/>
            <w:vAlign w:val="center"/>
          </w:tcPr>
          <w:p w14:paraId="70D0AFF1" w14:textId="0BFFBD3C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10FAA2BF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381F5E52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071C40F8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577DE19A" w14:textId="7816BDA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樊易航</w:t>
            </w:r>
          </w:p>
        </w:tc>
        <w:tc>
          <w:tcPr>
            <w:tcW w:w="1185" w:type="dxa"/>
            <w:vAlign w:val="center"/>
          </w:tcPr>
          <w:p w14:paraId="1344B102" w14:textId="6DEB9C2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</w:t>
            </w:r>
            <w:r w:rsidR="000D4903">
              <w:rPr>
                <w:rFonts w:ascii="宋体" w:hAnsi="宋体" w:hint="eastAsia"/>
                <w:szCs w:val="21"/>
              </w:rPr>
              <w:t>博</w:t>
            </w:r>
            <w:proofErr w:type="gramEnd"/>
            <w:r w:rsidR="00FD1B12">
              <w:rPr>
                <w:rFonts w:ascii="宋体" w:hAnsi="宋体" w:hint="eastAsia"/>
                <w:szCs w:val="21"/>
              </w:rPr>
              <w:t>18</w:t>
            </w:r>
            <w:r w:rsidR="00FD1B12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4D4747F5" w14:textId="531FA891" w:rsidR="0042114C" w:rsidRPr="006929A7" w:rsidRDefault="000D4903" w:rsidP="0042114C">
            <w:pPr>
              <w:jc w:val="center"/>
              <w:rPr>
                <w:rFonts w:ascii="宋体" w:hAnsi="宋体"/>
                <w:szCs w:val="21"/>
              </w:rPr>
            </w:pPr>
            <w:r w:rsidRPr="000D4903">
              <w:rPr>
                <w:rFonts w:ascii="宋体" w:hAnsi="宋体"/>
                <w:szCs w:val="21"/>
              </w:rPr>
              <w:t>2018311238</w:t>
            </w:r>
          </w:p>
        </w:tc>
        <w:tc>
          <w:tcPr>
            <w:tcW w:w="1560" w:type="dxa"/>
            <w:vAlign w:val="center"/>
          </w:tcPr>
          <w:p w14:paraId="42A05E9E" w14:textId="66F3C8F3" w:rsidR="0042114C" w:rsidRPr="006929A7" w:rsidRDefault="000D4903" w:rsidP="0042114C">
            <w:pPr>
              <w:jc w:val="center"/>
              <w:rPr>
                <w:rFonts w:ascii="宋体" w:hAnsi="宋体"/>
                <w:szCs w:val="21"/>
              </w:rPr>
            </w:pPr>
            <w:r w:rsidRPr="000D4903">
              <w:rPr>
                <w:rFonts w:ascii="宋体" w:hAnsi="宋体"/>
                <w:szCs w:val="21"/>
              </w:rPr>
              <w:t>13641027781</w:t>
            </w:r>
          </w:p>
        </w:tc>
        <w:tc>
          <w:tcPr>
            <w:tcW w:w="737" w:type="dxa"/>
            <w:vAlign w:val="center"/>
          </w:tcPr>
          <w:p w14:paraId="1D5A9A5C" w14:textId="7A121943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37E06F6C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D1B12" w:rsidRPr="00C22BE4" w14:paraId="31FB5690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7E2AB8E0" w14:textId="153F8769" w:rsidR="00FD1B12" w:rsidRDefault="00520CB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D158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48036635" w14:textId="12349D52" w:rsidR="00FD1B12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包磊</w:t>
            </w:r>
          </w:p>
        </w:tc>
        <w:tc>
          <w:tcPr>
            <w:tcW w:w="1185" w:type="dxa"/>
            <w:vAlign w:val="center"/>
          </w:tcPr>
          <w:p w14:paraId="4574CA68" w14:textId="4E91F8A0" w:rsidR="00FD1B12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材73</w:t>
            </w:r>
          </w:p>
        </w:tc>
        <w:tc>
          <w:tcPr>
            <w:tcW w:w="1275" w:type="dxa"/>
            <w:vAlign w:val="center"/>
          </w:tcPr>
          <w:p w14:paraId="2C85D8BD" w14:textId="6D9AD441" w:rsidR="00FD1B12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</w:t>
            </w:r>
            <w:r>
              <w:rPr>
                <w:rFonts w:ascii="宋体" w:hAnsi="宋体"/>
                <w:szCs w:val="21"/>
              </w:rPr>
              <w:t>011835</w:t>
            </w:r>
          </w:p>
        </w:tc>
        <w:tc>
          <w:tcPr>
            <w:tcW w:w="1560" w:type="dxa"/>
            <w:vAlign w:val="center"/>
          </w:tcPr>
          <w:p w14:paraId="25D8A626" w14:textId="2E448178" w:rsidR="00FD1B12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  <w:r w:rsidRPr="00FD1B12">
              <w:rPr>
                <w:rFonts w:ascii="宋体" w:hAnsi="宋体"/>
                <w:szCs w:val="21"/>
              </w:rPr>
              <w:t>13998439631</w:t>
            </w:r>
          </w:p>
        </w:tc>
        <w:tc>
          <w:tcPr>
            <w:tcW w:w="737" w:type="dxa"/>
            <w:vAlign w:val="center"/>
          </w:tcPr>
          <w:p w14:paraId="036AD155" w14:textId="1527A71F" w:rsidR="00FD1B12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33ED4EF8" w14:textId="77777777" w:rsidR="00FD1B12" w:rsidRPr="006929A7" w:rsidRDefault="00FD1B12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59F1A24F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743B45D3" w:rsidR="0042114C" w:rsidRPr="006929A7" w:rsidRDefault="003D158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0ADB4784" w14:textId="3FAB75D6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陈鹏宇</w:t>
            </w:r>
            <w:proofErr w:type="gramEnd"/>
          </w:p>
        </w:tc>
        <w:tc>
          <w:tcPr>
            <w:tcW w:w="1185" w:type="dxa"/>
            <w:vAlign w:val="center"/>
          </w:tcPr>
          <w:p w14:paraId="1953460F" w14:textId="2FD47A38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275" w:type="dxa"/>
            <w:vAlign w:val="center"/>
          </w:tcPr>
          <w:p w14:paraId="2AB35C48" w14:textId="05618A4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2016011936</w:t>
            </w:r>
          </w:p>
        </w:tc>
        <w:tc>
          <w:tcPr>
            <w:tcW w:w="1560" w:type="dxa"/>
            <w:vAlign w:val="center"/>
          </w:tcPr>
          <w:p w14:paraId="3DE7FDCA" w14:textId="0A0216F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15902109561</w:t>
            </w:r>
          </w:p>
        </w:tc>
        <w:tc>
          <w:tcPr>
            <w:tcW w:w="737" w:type="dxa"/>
            <w:vAlign w:val="center"/>
          </w:tcPr>
          <w:p w14:paraId="07FFFABD" w14:textId="0D37C76B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0242DBA9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2114C" w:rsidRPr="00C22BE4" w14:paraId="6101C72C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155D63D5" w:rsidR="0042114C" w:rsidRPr="006929A7" w:rsidRDefault="00520CB2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7E329CD0" w14:textId="15F44EE9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</w:t>
            </w:r>
            <w:proofErr w:type="gramStart"/>
            <w:r>
              <w:rPr>
                <w:rFonts w:ascii="宋体" w:hAnsi="宋体"/>
                <w:szCs w:val="21"/>
              </w:rPr>
              <w:t>屴</w:t>
            </w:r>
            <w:proofErr w:type="gramEnd"/>
          </w:p>
        </w:tc>
        <w:tc>
          <w:tcPr>
            <w:tcW w:w="1185" w:type="dxa"/>
            <w:vAlign w:val="center"/>
          </w:tcPr>
          <w:p w14:paraId="76B6DAE9" w14:textId="588400A2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275" w:type="dxa"/>
            <w:vAlign w:val="center"/>
          </w:tcPr>
          <w:p w14:paraId="5FF90684" w14:textId="5B192556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2016310963</w:t>
            </w:r>
          </w:p>
        </w:tc>
        <w:tc>
          <w:tcPr>
            <w:tcW w:w="1560" w:type="dxa"/>
            <w:vAlign w:val="center"/>
          </w:tcPr>
          <w:p w14:paraId="6F7BE91E" w14:textId="6EBA2FF4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13520034853</w:t>
            </w:r>
          </w:p>
        </w:tc>
        <w:tc>
          <w:tcPr>
            <w:tcW w:w="737" w:type="dxa"/>
            <w:vAlign w:val="center"/>
          </w:tcPr>
          <w:p w14:paraId="7FAB04B4" w14:textId="77CE8A11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14:paraId="5EE0614E" w14:textId="77777777" w:rsidR="0042114C" w:rsidRPr="006929A7" w:rsidRDefault="0042114C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713D6" w:rsidRPr="00C22BE4" w14:paraId="03EB0E90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50E31DF2" w14:textId="2F26E565" w:rsidR="00F713D6" w:rsidRDefault="00F713D6" w:rsidP="004211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4009DC3" w14:textId="1BB3C411" w:rsid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郝建新</w:t>
            </w:r>
          </w:p>
        </w:tc>
        <w:tc>
          <w:tcPr>
            <w:tcW w:w="1185" w:type="dxa"/>
            <w:vAlign w:val="center"/>
          </w:tcPr>
          <w:p w14:paraId="16B11B4F" w14:textId="68BA0A21" w:rsid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材72</w:t>
            </w:r>
          </w:p>
        </w:tc>
        <w:tc>
          <w:tcPr>
            <w:tcW w:w="1275" w:type="dxa"/>
            <w:vAlign w:val="center"/>
          </w:tcPr>
          <w:p w14:paraId="23715488" w14:textId="79FD5354" w:rsid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 w:rsidRPr="00F713D6">
              <w:rPr>
                <w:rFonts w:ascii="宋体" w:hAnsi="宋体"/>
                <w:szCs w:val="21"/>
              </w:rPr>
              <w:t>2017012132</w:t>
            </w:r>
          </w:p>
        </w:tc>
        <w:tc>
          <w:tcPr>
            <w:tcW w:w="1560" w:type="dxa"/>
            <w:vAlign w:val="center"/>
          </w:tcPr>
          <w:p w14:paraId="4DC4AD0A" w14:textId="0CCE8F52" w:rsid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 w:rsidRPr="00F713D6">
              <w:rPr>
                <w:rFonts w:ascii="宋体" w:hAnsi="宋体"/>
                <w:szCs w:val="21"/>
              </w:rPr>
              <w:t>18810758292</w:t>
            </w:r>
          </w:p>
        </w:tc>
        <w:tc>
          <w:tcPr>
            <w:tcW w:w="737" w:type="dxa"/>
            <w:vAlign w:val="center"/>
          </w:tcPr>
          <w:p w14:paraId="0D2F24FD" w14:textId="6B5CFA9A" w:rsidR="00F713D6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64AAB4E8" w14:textId="77777777" w:rsidR="00F713D6" w:rsidRPr="006929A7" w:rsidRDefault="00F713D6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21DBFFBA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330C6F0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4BD92835" w14:textId="2C87E4A2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霍文龙</w:t>
            </w:r>
          </w:p>
        </w:tc>
        <w:tc>
          <w:tcPr>
            <w:tcW w:w="1185" w:type="dxa"/>
            <w:vAlign w:val="center"/>
          </w:tcPr>
          <w:p w14:paraId="64E8477A" w14:textId="5F252A96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141</w:t>
            </w:r>
          </w:p>
        </w:tc>
        <w:tc>
          <w:tcPr>
            <w:tcW w:w="1275" w:type="dxa"/>
            <w:vAlign w:val="center"/>
          </w:tcPr>
          <w:p w14:paraId="3E0B0570" w14:textId="3054C404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2014310940</w:t>
            </w:r>
          </w:p>
        </w:tc>
        <w:tc>
          <w:tcPr>
            <w:tcW w:w="1560" w:type="dxa"/>
            <w:vAlign w:val="center"/>
          </w:tcPr>
          <w:p w14:paraId="47DC65AA" w14:textId="30B940A5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15201323584</w:t>
            </w:r>
          </w:p>
        </w:tc>
        <w:tc>
          <w:tcPr>
            <w:tcW w:w="737" w:type="dxa"/>
            <w:vAlign w:val="center"/>
          </w:tcPr>
          <w:p w14:paraId="6D350BA3" w14:textId="4EE3CD85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270C6719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51078" w:rsidRPr="00C22BE4" w14:paraId="7D091115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9513EA8" w14:textId="38244199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DD9830" w14:textId="5FE15FDE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赵恩来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C242527" w14:textId="61AFAFF5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新能源16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1B24075" w14:textId="514B0CD4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</w:t>
            </w:r>
            <w:r>
              <w:rPr>
                <w:rFonts w:ascii="宋体" w:hAnsi="宋体"/>
                <w:szCs w:val="21"/>
              </w:rPr>
              <w:t>211494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E5F8292" w14:textId="01E98C87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 w:rsidRPr="00B51078">
              <w:rPr>
                <w:rFonts w:ascii="宋体" w:hAnsi="宋体"/>
                <w:szCs w:val="21"/>
              </w:rPr>
              <w:t>13243849338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3121127A" w14:textId="77C0DB4D" w:rsidR="00B51078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CCE9A7A" w14:textId="77777777" w:rsidR="00B51078" w:rsidRPr="006929A7" w:rsidRDefault="00B5107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6B04D142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FEE4DA7" w14:textId="1B45F580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425B34B" w14:textId="309EEB8F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方凯旋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55C23DA" w14:textId="5FC80393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材硕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AD859B4" w14:textId="415D5DB1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2017211230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8F643CF" w14:textId="754C081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15201311701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6A940196" w14:textId="11ADC834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0DC9D5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4E4192A3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0C519E9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B858C90" w14:textId="7F2F1B30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田兆波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D6E61C1" w14:textId="39393EEA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EA90319" w14:textId="0973B8B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2015310944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E8DC0E" w14:textId="3916CB40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18501252926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644ED63B" w14:textId="6051F01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630B5C54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2C076091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A81262" w14:textId="514CA799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杨泽生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9D61145" w14:textId="4F81A3FA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博</w:t>
            </w:r>
            <w:proofErr w:type="gramEnd"/>
            <w:r>
              <w:rPr>
                <w:rFonts w:ascii="宋体" w:hAnsi="宋体" w:hint="eastAsia"/>
                <w:szCs w:val="21"/>
              </w:rPr>
              <w:t>181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4614B78" w14:textId="373024B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2018311284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3993EC4" w14:textId="56BFDDD4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17888830908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3909CEED" w14:textId="3EF5361F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47541CEE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3BA085A5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390DE9" w14:textId="4B1C7D75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张丞凤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CD74E5A" w14:textId="3D8772EF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材</w:t>
            </w: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AE5C111" w14:textId="0F4829D1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2015011980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B2C7214" w14:textId="5F35898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18813131522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73215F5A" w14:textId="07A79D7A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5E61068B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00E69F72" w14:textId="17D7359C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D158C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2A7F88BF" w14:textId="73A16AC6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冯威</w:t>
            </w:r>
          </w:p>
        </w:tc>
        <w:tc>
          <w:tcPr>
            <w:tcW w:w="1185" w:type="dxa"/>
            <w:vAlign w:val="center"/>
          </w:tcPr>
          <w:p w14:paraId="79ADC0EE" w14:textId="565E4B09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材博</w:t>
            </w:r>
            <w:proofErr w:type="gramEnd"/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275" w:type="dxa"/>
            <w:vAlign w:val="center"/>
          </w:tcPr>
          <w:p w14:paraId="19CF62FC" w14:textId="6C3F18D6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2016310926</w:t>
            </w:r>
          </w:p>
        </w:tc>
        <w:tc>
          <w:tcPr>
            <w:tcW w:w="1560" w:type="dxa"/>
            <w:vAlign w:val="center"/>
          </w:tcPr>
          <w:p w14:paraId="44152ACC" w14:textId="204A94DC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15910901911</w:t>
            </w:r>
          </w:p>
        </w:tc>
        <w:tc>
          <w:tcPr>
            <w:tcW w:w="737" w:type="dxa"/>
            <w:vAlign w:val="center"/>
          </w:tcPr>
          <w:p w14:paraId="7B17B85C" w14:textId="1AD5ABFA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91</w:t>
            </w:r>
          </w:p>
        </w:tc>
        <w:tc>
          <w:tcPr>
            <w:tcW w:w="992" w:type="dxa"/>
            <w:vAlign w:val="center"/>
          </w:tcPr>
          <w:p w14:paraId="5808A2F9" w14:textId="1233476D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守门员</w:t>
            </w:r>
          </w:p>
        </w:tc>
      </w:tr>
      <w:tr w:rsidR="00BF1368" w:rsidRPr="00C22BE4" w14:paraId="3549D66F" w14:textId="77777777" w:rsidTr="00B5107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B44E567" w14:textId="5447DD83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D217144" w14:textId="6409DE4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703172A" w14:textId="69A13503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C9CA1D0" w14:textId="687BB185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FF896A2" w14:textId="6C5617B3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6EB7982B" w14:textId="3DD82CCE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455A93A" w14:textId="293BC190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F1368" w:rsidRPr="00C22BE4" w14:paraId="60030D58" w14:textId="77777777" w:rsidTr="00B51078">
        <w:trPr>
          <w:trHeight w:val="284"/>
          <w:jc w:val="center"/>
        </w:trPr>
        <w:tc>
          <w:tcPr>
            <w:tcW w:w="690" w:type="dxa"/>
            <w:vAlign w:val="center"/>
          </w:tcPr>
          <w:p w14:paraId="6CB43B49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9534CFD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5" w:type="dxa"/>
            <w:vAlign w:val="center"/>
          </w:tcPr>
          <w:p w14:paraId="6BBD6E48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D3CC155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ED1B969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EC2E1B0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558F02F" w14:textId="77777777" w:rsidR="00BF1368" w:rsidRPr="006929A7" w:rsidRDefault="00BF1368" w:rsidP="0042114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6CA393BD" w:rsidR="00663598" w:rsidRPr="00CD67B5" w:rsidRDefault="000A5754" w:rsidP="000A575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郞嘉良</w:t>
            </w:r>
          </w:p>
        </w:tc>
        <w:tc>
          <w:tcPr>
            <w:tcW w:w="4358" w:type="dxa"/>
            <w:shd w:val="clear" w:color="auto" w:fill="auto"/>
          </w:tcPr>
          <w:p w14:paraId="33CA1DEC" w14:textId="5A67AF4C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吕瑞涛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0214328E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42FE7319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02FA38DF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13699217049</w:t>
            </w:r>
          </w:p>
        </w:tc>
        <w:tc>
          <w:tcPr>
            <w:tcW w:w="4358" w:type="dxa"/>
            <w:shd w:val="clear" w:color="auto" w:fill="auto"/>
          </w:tcPr>
          <w:p w14:paraId="6CE190D1" w14:textId="7A783BAE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 w:rsidRPr="000A5754">
              <w:rPr>
                <w:rFonts w:ascii="宋体" w:hAnsi="宋体"/>
                <w:szCs w:val="21"/>
              </w:rPr>
              <w:t>15311527180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7BA2DFAD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angj</w:t>
            </w:r>
            <w:r>
              <w:rPr>
                <w:rFonts w:ascii="宋体" w:hAnsi="宋体"/>
                <w:szCs w:val="21"/>
              </w:rPr>
              <w:t>l2011@sina.com</w:t>
            </w:r>
          </w:p>
        </w:tc>
        <w:tc>
          <w:tcPr>
            <w:tcW w:w="4358" w:type="dxa"/>
            <w:shd w:val="clear" w:color="auto" w:fill="auto"/>
          </w:tcPr>
          <w:p w14:paraId="272C6AFC" w14:textId="0B16C117" w:rsidR="00663598" w:rsidRPr="00CD67B5" w:rsidRDefault="000A5754" w:rsidP="00663598">
            <w:pPr>
              <w:rPr>
                <w:rFonts w:ascii="宋体" w:hAnsi="宋体"/>
                <w:szCs w:val="21"/>
              </w:rPr>
            </w:pPr>
            <w:r w:rsidRPr="000A5754">
              <w:rPr>
                <w:rFonts w:ascii="宋体" w:hAnsi="宋体"/>
                <w:szCs w:val="21"/>
              </w:rPr>
              <w:t>lvruitao@tsinghua.edu.cn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4AD5D" w14:textId="77777777" w:rsidR="00196D0B" w:rsidRDefault="00196D0B">
      <w:r>
        <w:separator/>
      </w:r>
    </w:p>
  </w:endnote>
  <w:endnote w:type="continuationSeparator" w:id="0">
    <w:p w14:paraId="26710747" w14:textId="77777777" w:rsidR="00196D0B" w:rsidRDefault="0019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6B69" w14:textId="77777777" w:rsidR="00F71880" w:rsidRDefault="00F7188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D158C" w:rsidRPr="003D158C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C1B29" w14:textId="77777777" w:rsidR="00F71880" w:rsidRDefault="00F71880">
    <w:pPr>
      <w:pStyle w:val="a5"/>
      <w:jc w:val="center"/>
    </w:pPr>
  </w:p>
  <w:p w14:paraId="6FCACDA8" w14:textId="77777777"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922CD" w14:textId="77777777" w:rsidR="00196D0B" w:rsidRDefault="00196D0B">
      <w:r>
        <w:separator/>
      </w:r>
    </w:p>
  </w:footnote>
  <w:footnote w:type="continuationSeparator" w:id="0">
    <w:p w14:paraId="1321A6AC" w14:textId="77777777" w:rsidR="00196D0B" w:rsidRDefault="00196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33F3" w14:textId="77777777"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BA3"/>
    <w:rsid w:val="00022A6D"/>
    <w:rsid w:val="000638C8"/>
    <w:rsid w:val="000A5754"/>
    <w:rsid w:val="000D4903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2FEB"/>
    <w:rsid w:val="00193361"/>
    <w:rsid w:val="00196D0B"/>
    <w:rsid w:val="001D1271"/>
    <w:rsid w:val="001D2143"/>
    <w:rsid w:val="00221BD3"/>
    <w:rsid w:val="00232A8D"/>
    <w:rsid w:val="00280429"/>
    <w:rsid w:val="00290D62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A0BEA"/>
    <w:rsid w:val="003D158C"/>
    <w:rsid w:val="003D44D5"/>
    <w:rsid w:val="003E2053"/>
    <w:rsid w:val="00403910"/>
    <w:rsid w:val="00412F43"/>
    <w:rsid w:val="0041482E"/>
    <w:rsid w:val="0042114C"/>
    <w:rsid w:val="0044085A"/>
    <w:rsid w:val="004449F0"/>
    <w:rsid w:val="004454B9"/>
    <w:rsid w:val="00452A81"/>
    <w:rsid w:val="00454154"/>
    <w:rsid w:val="00460605"/>
    <w:rsid w:val="00465888"/>
    <w:rsid w:val="004710E4"/>
    <w:rsid w:val="004712AC"/>
    <w:rsid w:val="004723DB"/>
    <w:rsid w:val="0049546E"/>
    <w:rsid w:val="004A2714"/>
    <w:rsid w:val="004A41B8"/>
    <w:rsid w:val="00501E09"/>
    <w:rsid w:val="00507F8A"/>
    <w:rsid w:val="0051115E"/>
    <w:rsid w:val="00520CB2"/>
    <w:rsid w:val="00527490"/>
    <w:rsid w:val="005434E6"/>
    <w:rsid w:val="0057250D"/>
    <w:rsid w:val="0058738F"/>
    <w:rsid w:val="005D427D"/>
    <w:rsid w:val="005E7191"/>
    <w:rsid w:val="005F003E"/>
    <w:rsid w:val="00641B20"/>
    <w:rsid w:val="006544B2"/>
    <w:rsid w:val="00663598"/>
    <w:rsid w:val="00664411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0AAE"/>
    <w:rsid w:val="00777737"/>
    <w:rsid w:val="00797BEB"/>
    <w:rsid w:val="007A01A8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58B8"/>
    <w:rsid w:val="00AD634F"/>
    <w:rsid w:val="00AE2CE2"/>
    <w:rsid w:val="00B11C56"/>
    <w:rsid w:val="00B12317"/>
    <w:rsid w:val="00B256B7"/>
    <w:rsid w:val="00B51078"/>
    <w:rsid w:val="00B8005B"/>
    <w:rsid w:val="00B867F2"/>
    <w:rsid w:val="00BB6C1A"/>
    <w:rsid w:val="00BC2775"/>
    <w:rsid w:val="00BD5A67"/>
    <w:rsid w:val="00BF1368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37F75"/>
    <w:rsid w:val="00D43849"/>
    <w:rsid w:val="00D77B07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63B75"/>
    <w:rsid w:val="00E733D3"/>
    <w:rsid w:val="00E87DDF"/>
    <w:rsid w:val="00E9000C"/>
    <w:rsid w:val="00E9087A"/>
    <w:rsid w:val="00EA20FE"/>
    <w:rsid w:val="00EB4C98"/>
    <w:rsid w:val="00ED0881"/>
    <w:rsid w:val="00F03F98"/>
    <w:rsid w:val="00F15F94"/>
    <w:rsid w:val="00F21C57"/>
    <w:rsid w:val="00F47CA4"/>
    <w:rsid w:val="00F713D6"/>
    <w:rsid w:val="00F71880"/>
    <w:rsid w:val="00F90EB6"/>
    <w:rsid w:val="00FA4A86"/>
    <w:rsid w:val="00FA5568"/>
    <w:rsid w:val="00FD1070"/>
    <w:rsid w:val="00FD1B12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0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2">
    <w:name w:val="页脚 Char"/>
    <w:link w:val="a5"/>
    <w:rPr>
      <w:sz w:val="18"/>
      <w:szCs w:val="18"/>
    </w:rPr>
  </w:style>
  <w:style w:type="character" w:customStyle="1" w:styleId="Char3">
    <w:name w:val="批注框文本 Char"/>
    <w:link w:val="a6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Pr>
      <w:rFonts w:ascii="Calibri" w:eastAsia="宋体" w:hAnsi="Calibri"/>
    </w:rPr>
  </w:style>
  <w:style w:type="paragraph" w:customStyle="1" w:styleId="10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Pr>
      <w:sz w:val="18"/>
      <w:szCs w:val="18"/>
    </w:rPr>
  </w:style>
  <w:style w:type="paragraph" w:customStyle="1" w:styleId="12">
    <w:name w:val="日期1"/>
    <w:basedOn w:val="a"/>
    <w:next w:val="a"/>
    <w:link w:val="Char4"/>
    <w:pPr>
      <w:ind w:leftChars="2500" w:left="100"/>
    </w:pPr>
  </w:style>
  <w:style w:type="paragraph" w:styleId="a7">
    <w:name w:val="Body Text"/>
    <w:basedOn w:val="a"/>
    <w:link w:val="Char5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</w:style>
  <w:style w:type="table" w:styleId="a9">
    <w:name w:val="Table Grid"/>
    <w:basedOn w:val="a1"/>
    <w:uiPriority w:val="59"/>
    <w:rsid w:val="00663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34FC-E685-442D-B5B0-D926F4EA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201</Words>
  <Characters>1151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下限赛高</cp:lastModifiedBy>
  <cp:revision>189</cp:revision>
  <dcterms:created xsi:type="dcterms:W3CDTF">2015-09-17T08:06:00Z</dcterms:created>
  <dcterms:modified xsi:type="dcterms:W3CDTF">2018-09-24T08:55:00Z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