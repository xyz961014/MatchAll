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5374559" w14:textId="77777777" w:rsidR="009C0BA0" w:rsidRDefault="003565B4" w:rsidP="00663598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D21F15">
        <w:rPr>
          <w:rFonts w:ascii="宋体" w:hAnsi="宋体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D21F15">
        <w:rPr>
          <w:rFonts w:ascii="宋体" w:hAnsi="宋体"/>
          <w:b/>
          <w:sz w:val="28"/>
          <w:shd w:val="clear" w:color="auto" w:fill="FFFFFF"/>
        </w:rPr>
        <w:t>9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746C3D92" w14:textId="77777777" w:rsidR="009A1B6D" w:rsidRDefault="00F71880" w:rsidP="00663598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14:paraId="77830CDC" w14:textId="3BE90C6A" w:rsidR="00AD634F" w:rsidRDefault="009A1B6D" w:rsidP="00663598">
      <w:pPr>
        <w:tabs>
          <w:tab w:val="left" w:pos="3870"/>
        </w:tabs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>
        <w:rPr>
          <w:rFonts w:ascii="宋体" w:hAnsi="宋体"/>
          <w:sz w:val="24"/>
        </w:rPr>
        <w:t xml:space="preserve"> </w:t>
      </w:r>
      <w:r w:rsidR="00C92572">
        <w:rPr>
          <w:rFonts w:ascii="宋体" w:hAnsi="宋体"/>
          <w:sz w:val="24"/>
        </w:rPr>
        <w:t xml:space="preserve">环境学院            </w:t>
      </w:r>
      <w:r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>
        <w:rPr>
          <w:rFonts w:ascii="宋体" w:hAnsi="宋体"/>
        </w:rPr>
        <w:t xml:space="preserve"> </w:t>
      </w:r>
      <w:r w:rsidR="00C92572">
        <w:rPr>
          <w:rFonts w:ascii="宋体" w:hAnsi="宋体"/>
        </w:rPr>
        <w:t>黑绿／</w:t>
      </w:r>
      <w:r w:rsidR="00C92572">
        <w:rPr>
          <w:rFonts w:ascii="宋体" w:hAnsi="宋体" w:hint="eastAsia"/>
        </w:rPr>
        <w:t>黑绿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1043"/>
        <w:gridCol w:w="1417"/>
        <w:gridCol w:w="1418"/>
        <w:gridCol w:w="879"/>
        <w:gridCol w:w="992"/>
      </w:tblGrid>
      <w:tr w:rsidR="00FF7633" w:rsidRPr="00C22BE4" w14:paraId="563AB723" w14:textId="77777777" w:rsidTr="00FF7633">
        <w:trPr>
          <w:trHeight w:val="510"/>
          <w:jc w:val="center"/>
        </w:trPr>
        <w:tc>
          <w:tcPr>
            <w:tcW w:w="690" w:type="dxa"/>
            <w:vAlign w:val="center"/>
          </w:tcPr>
          <w:p w14:paraId="799159D1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14:paraId="582F978B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043" w:type="dxa"/>
            <w:vAlign w:val="center"/>
          </w:tcPr>
          <w:p w14:paraId="34D589A3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417" w:type="dxa"/>
            <w:vAlign w:val="center"/>
          </w:tcPr>
          <w:p w14:paraId="7F0DF96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418" w:type="dxa"/>
            <w:vAlign w:val="center"/>
          </w:tcPr>
          <w:p w14:paraId="562586F5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879" w:type="dxa"/>
            <w:vAlign w:val="center"/>
          </w:tcPr>
          <w:p w14:paraId="78B75B2A" w14:textId="77777777"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14:paraId="2D314542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F7633" w:rsidRPr="00C22BE4" w14:paraId="6A8485C0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2590A277" w14:textId="49B6FD23" w:rsidR="009A1B6D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38B58686" w14:textId="0C1A1590" w:rsidR="009A1B6D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张景翔</w:t>
            </w:r>
          </w:p>
        </w:tc>
        <w:tc>
          <w:tcPr>
            <w:tcW w:w="1043" w:type="dxa"/>
            <w:vAlign w:val="center"/>
          </w:tcPr>
          <w:p w14:paraId="26F68D9C" w14:textId="7BC80C2B" w:rsidR="009A1B6D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环63</w:t>
            </w:r>
          </w:p>
        </w:tc>
        <w:tc>
          <w:tcPr>
            <w:tcW w:w="1417" w:type="dxa"/>
            <w:vAlign w:val="center"/>
          </w:tcPr>
          <w:p w14:paraId="5BA365B9" w14:textId="4487D983" w:rsidR="009A1B6D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2016010403</w:t>
            </w:r>
          </w:p>
        </w:tc>
        <w:tc>
          <w:tcPr>
            <w:tcW w:w="1418" w:type="dxa"/>
            <w:vAlign w:val="center"/>
          </w:tcPr>
          <w:p w14:paraId="2682520F" w14:textId="2AB0553A" w:rsidR="009A1B6D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18801356909</w:t>
            </w:r>
          </w:p>
        </w:tc>
        <w:tc>
          <w:tcPr>
            <w:tcW w:w="879" w:type="dxa"/>
            <w:vAlign w:val="center"/>
          </w:tcPr>
          <w:p w14:paraId="7092D9D8" w14:textId="49C2555B" w:rsidR="009A1B6D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4CBC2FD9" w14:textId="3032CABA" w:rsidR="009A1B6D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FF7633" w:rsidRPr="00C22BE4" w14:paraId="3BF8A036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790C027E" w14:textId="5E16FF37" w:rsidR="00FD12EC" w:rsidRPr="006929A7" w:rsidRDefault="00FD12EC" w:rsidP="006929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5CC8A39E" w14:textId="33A50AAF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冯昱人</w:t>
            </w:r>
          </w:p>
        </w:tc>
        <w:tc>
          <w:tcPr>
            <w:tcW w:w="1043" w:type="dxa"/>
            <w:vAlign w:val="center"/>
          </w:tcPr>
          <w:p w14:paraId="1839CA61" w14:textId="5D97BB55" w:rsidR="00FD12EC" w:rsidRPr="006929A7" w:rsidRDefault="00FD12EC" w:rsidP="006929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环53</w:t>
            </w:r>
          </w:p>
        </w:tc>
        <w:tc>
          <w:tcPr>
            <w:tcW w:w="1417" w:type="dxa"/>
            <w:vAlign w:val="center"/>
          </w:tcPr>
          <w:p w14:paraId="7C15A6E1" w14:textId="20FA8AF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2015010411</w:t>
            </w:r>
          </w:p>
        </w:tc>
        <w:tc>
          <w:tcPr>
            <w:tcW w:w="1418" w:type="dxa"/>
            <w:vAlign w:val="center"/>
          </w:tcPr>
          <w:p w14:paraId="65AFF60E" w14:textId="46B1EC76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13993180653</w:t>
            </w:r>
          </w:p>
        </w:tc>
        <w:tc>
          <w:tcPr>
            <w:tcW w:w="879" w:type="dxa"/>
            <w:vAlign w:val="center"/>
          </w:tcPr>
          <w:p w14:paraId="2A7F5BB7" w14:textId="32C956B1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14:paraId="72EE5325" w14:textId="0FFBECDB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745630D9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4C271580" w14:textId="2F825119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14:paraId="1270C032" w14:textId="46832BE0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张文逸</w:t>
            </w:r>
          </w:p>
        </w:tc>
        <w:tc>
          <w:tcPr>
            <w:tcW w:w="1043" w:type="dxa"/>
            <w:vAlign w:val="center"/>
          </w:tcPr>
          <w:p w14:paraId="0A89F8D6" w14:textId="313701F9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</w:t>
            </w: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417" w:type="dxa"/>
            <w:vAlign w:val="center"/>
          </w:tcPr>
          <w:p w14:paraId="6A1BE5D5" w14:textId="26537FE1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2014010419</w:t>
            </w:r>
          </w:p>
        </w:tc>
        <w:tc>
          <w:tcPr>
            <w:tcW w:w="1418" w:type="dxa"/>
            <w:vAlign w:val="center"/>
          </w:tcPr>
          <w:p w14:paraId="4B4D1025" w14:textId="6C5DAD15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17888830571</w:t>
            </w:r>
          </w:p>
        </w:tc>
        <w:tc>
          <w:tcPr>
            <w:tcW w:w="879" w:type="dxa"/>
            <w:vAlign w:val="center"/>
          </w:tcPr>
          <w:p w14:paraId="66712744" w14:textId="60C5F05E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1DFC5504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4D448993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299CF017" w14:textId="58B242BC" w:rsidR="00FD12EC" w:rsidRPr="006929A7" w:rsidRDefault="00FD12EC" w:rsidP="006929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04B3748E" w14:textId="2547CDF5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王玉珏</w:t>
            </w:r>
          </w:p>
        </w:tc>
        <w:tc>
          <w:tcPr>
            <w:tcW w:w="1043" w:type="dxa"/>
            <w:vAlign w:val="center"/>
          </w:tcPr>
          <w:p w14:paraId="738B2906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CB1C949" w14:textId="4EB4FA68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2008990100</w:t>
            </w:r>
          </w:p>
        </w:tc>
        <w:tc>
          <w:tcPr>
            <w:tcW w:w="1418" w:type="dxa"/>
            <w:vAlign w:val="center"/>
          </w:tcPr>
          <w:p w14:paraId="0B83C3F9" w14:textId="0FF74FC9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13810988137</w:t>
            </w:r>
          </w:p>
        </w:tc>
        <w:tc>
          <w:tcPr>
            <w:tcW w:w="879" w:type="dxa"/>
            <w:vAlign w:val="center"/>
          </w:tcPr>
          <w:p w14:paraId="5901E1C0" w14:textId="1DBC89FE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383E68BA" w14:textId="6506A30C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教工</w:t>
            </w:r>
          </w:p>
        </w:tc>
      </w:tr>
      <w:tr w:rsidR="00FF7633" w:rsidRPr="00C22BE4" w14:paraId="675F976C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595EBCB8" w14:textId="7982A43B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14:paraId="227AC366" w14:textId="2977DC5E" w:rsidR="00FD12EC" w:rsidRPr="006929A7" w:rsidRDefault="00FD12EC" w:rsidP="00FD12E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王琦</w:t>
            </w:r>
          </w:p>
        </w:tc>
        <w:tc>
          <w:tcPr>
            <w:tcW w:w="1043" w:type="dxa"/>
            <w:vAlign w:val="center"/>
          </w:tcPr>
          <w:p w14:paraId="5AA6F0C0" w14:textId="13979633" w:rsidR="00FD12EC" w:rsidRPr="006929A7" w:rsidRDefault="00FD12EC" w:rsidP="00FD12E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环53</w:t>
            </w:r>
          </w:p>
        </w:tc>
        <w:tc>
          <w:tcPr>
            <w:tcW w:w="1417" w:type="dxa"/>
            <w:vAlign w:val="center"/>
          </w:tcPr>
          <w:p w14:paraId="516EE7A4" w14:textId="2780E8DB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2015010392</w:t>
            </w:r>
          </w:p>
        </w:tc>
        <w:tc>
          <w:tcPr>
            <w:tcW w:w="1418" w:type="dxa"/>
            <w:vAlign w:val="center"/>
          </w:tcPr>
          <w:p w14:paraId="26B95C04" w14:textId="0806B394" w:rsidR="00FD12EC" w:rsidRPr="006929A7" w:rsidRDefault="00FD12EC" w:rsidP="00FD12E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18810004578</w:t>
            </w:r>
          </w:p>
        </w:tc>
        <w:tc>
          <w:tcPr>
            <w:tcW w:w="879" w:type="dxa"/>
            <w:vAlign w:val="center"/>
          </w:tcPr>
          <w:p w14:paraId="300BCC56" w14:textId="1ECC87C2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992" w:type="dxa"/>
            <w:vAlign w:val="center"/>
          </w:tcPr>
          <w:p w14:paraId="4FAAD2A3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4A44DAC9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5940ECC4" w14:textId="67DB8FFE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14:paraId="2AC7EF93" w14:textId="6E87F7C2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</w:t>
            </w:r>
            <w:r>
              <w:rPr>
                <w:rFonts w:ascii="宋体" w:hAnsi="宋体"/>
                <w:szCs w:val="21"/>
              </w:rPr>
              <w:t>畅根</w:t>
            </w:r>
          </w:p>
        </w:tc>
        <w:tc>
          <w:tcPr>
            <w:tcW w:w="1043" w:type="dxa"/>
            <w:vAlign w:val="center"/>
          </w:tcPr>
          <w:p w14:paraId="533EA21C" w14:textId="59167B4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</w:t>
            </w:r>
            <w:r w:rsidR="000E78C4"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417" w:type="dxa"/>
            <w:vAlign w:val="center"/>
          </w:tcPr>
          <w:p w14:paraId="24DDDF7E" w14:textId="054813CC" w:rsidR="00FD12EC" w:rsidRPr="006929A7" w:rsidRDefault="000E78C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2013080024</w:t>
            </w:r>
          </w:p>
        </w:tc>
        <w:tc>
          <w:tcPr>
            <w:tcW w:w="1418" w:type="dxa"/>
            <w:vAlign w:val="center"/>
          </w:tcPr>
          <w:p w14:paraId="6ED3BE03" w14:textId="2ACA0B3F" w:rsidR="00FD12EC" w:rsidRPr="006929A7" w:rsidRDefault="000E78C4" w:rsidP="000E78C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18811215295</w:t>
            </w:r>
          </w:p>
        </w:tc>
        <w:tc>
          <w:tcPr>
            <w:tcW w:w="879" w:type="dxa"/>
            <w:vAlign w:val="center"/>
          </w:tcPr>
          <w:p w14:paraId="4C2D5FBE" w14:textId="5D0FE5F9" w:rsidR="00FD12EC" w:rsidRPr="006929A7" w:rsidRDefault="00D0763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14:paraId="03BED02C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658CAF58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4E8A30B4" w14:textId="6386ED92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14:paraId="267B4182" w14:textId="0E6817D5" w:rsidR="00FD12EC" w:rsidRPr="006929A7" w:rsidRDefault="000E78C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</w:t>
            </w:r>
            <w:r>
              <w:rPr>
                <w:rFonts w:ascii="宋体" w:hAnsi="宋体"/>
                <w:szCs w:val="21"/>
              </w:rPr>
              <w:t>澳</w:t>
            </w:r>
          </w:p>
        </w:tc>
        <w:tc>
          <w:tcPr>
            <w:tcW w:w="1043" w:type="dxa"/>
            <w:vAlign w:val="center"/>
          </w:tcPr>
          <w:p w14:paraId="618CE314" w14:textId="0064334C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</w:t>
            </w:r>
            <w:r w:rsidR="000E78C4"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417" w:type="dxa"/>
            <w:vAlign w:val="center"/>
          </w:tcPr>
          <w:p w14:paraId="74F061B6" w14:textId="0F4FF960" w:rsidR="00FD12EC" w:rsidRPr="006929A7" w:rsidRDefault="00B87B75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2017010395</w:t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14:paraId="44E16F17" w14:textId="061C5A0D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17888830523</w:t>
            </w:r>
          </w:p>
        </w:tc>
        <w:tc>
          <w:tcPr>
            <w:tcW w:w="879" w:type="dxa"/>
            <w:vAlign w:val="center"/>
          </w:tcPr>
          <w:p w14:paraId="176F9575" w14:textId="01F9736F" w:rsidR="00FD12EC" w:rsidRPr="006929A7" w:rsidRDefault="00D0763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992" w:type="dxa"/>
            <w:vAlign w:val="center"/>
          </w:tcPr>
          <w:p w14:paraId="2EC563A6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4924D98C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612FAD37" w14:textId="3784400B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7D15068C" w14:textId="0A1A3514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文承龙</w:t>
            </w:r>
          </w:p>
        </w:tc>
        <w:tc>
          <w:tcPr>
            <w:tcW w:w="1043" w:type="dxa"/>
            <w:vAlign w:val="center"/>
          </w:tcPr>
          <w:p w14:paraId="2AA91475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382A00D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542DA81" w14:textId="2A72F1F2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 w:rsidRPr="00183F0C">
              <w:rPr>
                <w:rFonts w:ascii="宋体" w:hAnsi="宋体"/>
                <w:szCs w:val="21"/>
              </w:rPr>
              <w:t>18618191927</w:t>
            </w:r>
          </w:p>
        </w:tc>
        <w:tc>
          <w:tcPr>
            <w:tcW w:w="879" w:type="dxa"/>
            <w:vAlign w:val="center"/>
          </w:tcPr>
          <w:p w14:paraId="60C56126" w14:textId="16B894CD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 w14:paraId="0F2CEA4A" w14:textId="423145AE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校友</w:t>
            </w:r>
          </w:p>
        </w:tc>
      </w:tr>
      <w:tr w:rsidR="00FF7633" w:rsidRPr="00C22BE4" w14:paraId="6A76E6B3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25BAA056" w14:textId="0F4D52D5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14:paraId="03A5B9DE" w14:textId="0FEA8DF6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薛墨</w:t>
            </w:r>
          </w:p>
        </w:tc>
        <w:tc>
          <w:tcPr>
            <w:tcW w:w="1043" w:type="dxa"/>
            <w:vAlign w:val="center"/>
          </w:tcPr>
          <w:p w14:paraId="07D83D16" w14:textId="3454DE39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 w:rsidRPr="00710451">
              <w:rPr>
                <w:rFonts w:ascii="宋体" w:hAnsi="宋体" w:hint="eastAsia"/>
                <w:szCs w:val="21"/>
              </w:rPr>
              <w:t xml:space="preserve">环硕161 </w:t>
            </w:r>
          </w:p>
        </w:tc>
        <w:tc>
          <w:tcPr>
            <w:tcW w:w="1417" w:type="dxa"/>
            <w:vAlign w:val="center"/>
          </w:tcPr>
          <w:p w14:paraId="0DAC3AC1" w14:textId="36DE11F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 w:rsidRPr="00710451">
              <w:rPr>
                <w:rFonts w:ascii="宋体" w:hAnsi="宋体" w:hint="eastAsia"/>
                <w:szCs w:val="21"/>
              </w:rPr>
              <w:t>2016210239</w:t>
            </w:r>
          </w:p>
        </w:tc>
        <w:tc>
          <w:tcPr>
            <w:tcW w:w="1418" w:type="dxa"/>
            <w:vAlign w:val="center"/>
          </w:tcPr>
          <w:p w14:paraId="2356B5B6" w14:textId="006401BB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 w:rsidRPr="00710451">
              <w:rPr>
                <w:rFonts w:ascii="宋体" w:hAnsi="宋体" w:hint="eastAsia"/>
                <w:szCs w:val="21"/>
              </w:rPr>
              <w:t>13716123876</w:t>
            </w:r>
          </w:p>
        </w:tc>
        <w:tc>
          <w:tcPr>
            <w:tcW w:w="879" w:type="dxa"/>
            <w:vAlign w:val="center"/>
          </w:tcPr>
          <w:p w14:paraId="5085D86A" w14:textId="70A27826" w:rsidR="00FD12EC" w:rsidRPr="006929A7" w:rsidRDefault="00D0763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992" w:type="dxa"/>
            <w:vAlign w:val="center"/>
          </w:tcPr>
          <w:p w14:paraId="39CC376B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001B7E47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6E7D5144" w14:textId="62D11750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14:paraId="58A3A1A7" w14:textId="098C96E5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张憧宇</w:t>
            </w:r>
          </w:p>
        </w:tc>
        <w:tc>
          <w:tcPr>
            <w:tcW w:w="1043" w:type="dxa"/>
            <w:vAlign w:val="center"/>
          </w:tcPr>
          <w:p w14:paraId="187D5891" w14:textId="27BF468B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</w:t>
            </w:r>
            <w:r w:rsidR="00D0763C">
              <w:rPr>
                <w:rFonts w:ascii="宋体" w:hAnsi="宋体" w:hint="eastAsia"/>
                <w:szCs w:val="21"/>
              </w:rPr>
              <w:t>博</w:t>
            </w:r>
            <w:r w:rsidR="00D0763C">
              <w:rPr>
                <w:rFonts w:ascii="宋体" w:hAnsi="宋体"/>
                <w:szCs w:val="21"/>
              </w:rPr>
              <w:t>183</w:t>
            </w:r>
          </w:p>
        </w:tc>
        <w:tc>
          <w:tcPr>
            <w:tcW w:w="1417" w:type="dxa"/>
            <w:vAlign w:val="center"/>
          </w:tcPr>
          <w:p w14:paraId="1BBB5E70" w14:textId="7866CE08" w:rsidR="00FD12EC" w:rsidRPr="006929A7" w:rsidRDefault="00D0763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2018310273</w:t>
            </w:r>
          </w:p>
        </w:tc>
        <w:tc>
          <w:tcPr>
            <w:tcW w:w="1418" w:type="dxa"/>
            <w:vAlign w:val="center"/>
          </w:tcPr>
          <w:p w14:paraId="7E22A528" w14:textId="0C72CBB5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13391812319</w:t>
            </w:r>
          </w:p>
        </w:tc>
        <w:tc>
          <w:tcPr>
            <w:tcW w:w="879" w:type="dxa"/>
            <w:vAlign w:val="center"/>
          </w:tcPr>
          <w:p w14:paraId="1226F1C2" w14:textId="2AFDA962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 w14:paraId="7B156DA0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4CC456B0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39C813AE" w14:textId="42AE9F1B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 w14:paraId="4BA7C24B" w14:textId="27E4BC6A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施劢</w:t>
            </w:r>
          </w:p>
        </w:tc>
        <w:tc>
          <w:tcPr>
            <w:tcW w:w="1043" w:type="dxa"/>
            <w:vAlign w:val="center"/>
          </w:tcPr>
          <w:p w14:paraId="7DD5956D" w14:textId="0D1CFD69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</w:t>
            </w: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417" w:type="dxa"/>
            <w:vAlign w:val="center"/>
          </w:tcPr>
          <w:p w14:paraId="05D2832B" w14:textId="2C3262E3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2015010427</w:t>
            </w:r>
          </w:p>
        </w:tc>
        <w:tc>
          <w:tcPr>
            <w:tcW w:w="1418" w:type="dxa"/>
            <w:vAlign w:val="center"/>
          </w:tcPr>
          <w:p w14:paraId="77FEB2CD" w14:textId="24086BB8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 w:rsidRPr="00B70EC9">
              <w:rPr>
                <w:rFonts w:ascii="宋体" w:hAnsi="宋体"/>
                <w:szCs w:val="21"/>
              </w:rPr>
              <w:t>13126667315</w:t>
            </w:r>
          </w:p>
        </w:tc>
        <w:tc>
          <w:tcPr>
            <w:tcW w:w="879" w:type="dxa"/>
            <w:vAlign w:val="center"/>
          </w:tcPr>
          <w:p w14:paraId="011E6CCB" w14:textId="72192FBB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 w14:paraId="07406737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622A8BA4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233E7BA3" w14:textId="56DF1B5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 w14:paraId="2F19E858" w14:textId="4E89E322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梅硕</w:t>
            </w:r>
          </w:p>
        </w:tc>
        <w:tc>
          <w:tcPr>
            <w:tcW w:w="1043" w:type="dxa"/>
            <w:vAlign w:val="center"/>
          </w:tcPr>
          <w:p w14:paraId="0FF3406D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1FB61E1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3E6A4C5" w14:textId="1ADB7242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 w:rsidRPr="00B70EC9">
              <w:rPr>
                <w:rFonts w:ascii="宋体" w:hAnsi="宋体"/>
                <w:szCs w:val="21"/>
              </w:rPr>
              <w:t>13126667315</w:t>
            </w:r>
          </w:p>
        </w:tc>
        <w:tc>
          <w:tcPr>
            <w:tcW w:w="879" w:type="dxa"/>
            <w:vAlign w:val="center"/>
          </w:tcPr>
          <w:p w14:paraId="624BDD9A" w14:textId="21747D43" w:rsidR="00FD12EC" w:rsidRPr="006929A7" w:rsidRDefault="00C86C6E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992" w:type="dxa"/>
            <w:vAlign w:val="center"/>
          </w:tcPr>
          <w:p w14:paraId="13814B18" w14:textId="789A5E1D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校友</w:t>
            </w:r>
          </w:p>
        </w:tc>
      </w:tr>
      <w:tr w:rsidR="00FF7633" w:rsidRPr="00C22BE4" w14:paraId="14D0C188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153C0E10" w14:textId="605D628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 w14:paraId="3BF43C7A" w14:textId="492AC421" w:rsidR="00FD12EC" w:rsidRPr="006929A7" w:rsidRDefault="00D0763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王一凡</w:t>
            </w:r>
          </w:p>
        </w:tc>
        <w:tc>
          <w:tcPr>
            <w:tcW w:w="1043" w:type="dxa"/>
            <w:vAlign w:val="center"/>
          </w:tcPr>
          <w:p w14:paraId="23C0E4CC" w14:textId="53EDF221" w:rsidR="00FD12EC" w:rsidRPr="006929A7" w:rsidRDefault="00D0763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环82</w:t>
            </w:r>
          </w:p>
        </w:tc>
        <w:tc>
          <w:tcPr>
            <w:tcW w:w="1417" w:type="dxa"/>
            <w:vAlign w:val="center"/>
          </w:tcPr>
          <w:p w14:paraId="3A161CBC" w14:textId="6A6EC0FD" w:rsidR="00FD12EC" w:rsidRPr="006929A7" w:rsidRDefault="00D0763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2018010420</w:t>
            </w:r>
          </w:p>
        </w:tc>
        <w:tc>
          <w:tcPr>
            <w:tcW w:w="1418" w:type="dxa"/>
            <w:vAlign w:val="center"/>
          </w:tcPr>
          <w:p w14:paraId="7D591BBB" w14:textId="1F26760A" w:rsidR="00FD12EC" w:rsidRPr="006929A7" w:rsidRDefault="00D0763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15602459698</w:t>
            </w:r>
          </w:p>
        </w:tc>
        <w:tc>
          <w:tcPr>
            <w:tcW w:w="879" w:type="dxa"/>
            <w:vAlign w:val="center"/>
          </w:tcPr>
          <w:p w14:paraId="5E89C10E" w14:textId="218B16F5" w:rsidR="00FD12EC" w:rsidRPr="006929A7" w:rsidRDefault="00D0763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 w14:paraId="65C0141E" w14:textId="40FEEB55" w:rsidR="00FD12EC" w:rsidRPr="006929A7" w:rsidRDefault="00D0763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足特</w:t>
            </w:r>
          </w:p>
        </w:tc>
      </w:tr>
      <w:tr w:rsidR="00FF7633" w:rsidRPr="00C22BE4" w14:paraId="12A4F7EA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279D30D6" w14:textId="19A890D3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 w14:paraId="54673E95" w14:textId="3A0C1EAE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向龙一</w:t>
            </w:r>
          </w:p>
        </w:tc>
        <w:tc>
          <w:tcPr>
            <w:tcW w:w="1043" w:type="dxa"/>
            <w:vAlign w:val="center"/>
          </w:tcPr>
          <w:p w14:paraId="17D8C6DA" w14:textId="7E01C256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</w:t>
            </w: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417" w:type="dxa"/>
            <w:vAlign w:val="center"/>
          </w:tcPr>
          <w:p w14:paraId="7251622C" w14:textId="2489683C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2015010433</w:t>
            </w:r>
          </w:p>
        </w:tc>
        <w:tc>
          <w:tcPr>
            <w:tcW w:w="1418" w:type="dxa"/>
            <w:vAlign w:val="center"/>
          </w:tcPr>
          <w:p w14:paraId="37302F0A" w14:textId="46709D8A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13051306870</w:t>
            </w:r>
          </w:p>
        </w:tc>
        <w:tc>
          <w:tcPr>
            <w:tcW w:w="879" w:type="dxa"/>
            <w:vAlign w:val="center"/>
          </w:tcPr>
          <w:p w14:paraId="4E89729E" w14:textId="2965E245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D0763C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14:paraId="09FEE507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7A4225F7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5DC79297" w14:textId="195EF6DD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14:paraId="4C4F88BD" w14:textId="0E17EC1C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朱自煜</w:t>
            </w:r>
          </w:p>
        </w:tc>
        <w:tc>
          <w:tcPr>
            <w:tcW w:w="1043" w:type="dxa"/>
            <w:vAlign w:val="center"/>
          </w:tcPr>
          <w:p w14:paraId="223DAB5B" w14:textId="46C9A971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环63</w:t>
            </w:r>
          </w:p>
        </w:tc>
        <w:tc>
          <w:tcPr>
            <w:tcW w:w="1417" w:type="dxa"/>
            <w:vAlign w:val="center"/>
          </w:tcPr>
          <w:p w14:paraId="32E37CBB" w14:textId="4176218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016010414</w:t>
            </w:r>
          </w:p>
        </w:tc>
        <w:tc>
          <w:tcPr>
            <w:tcW w:w="1418" w:type="dxa"/>
            <w:vAlign w:val="center"/>
          </w:tcPr>
          <w:p w14:paraId="5C34CE06" w14:textId="6BF10AD6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18801300579</w:t>
            </w:r>
          </w:p>
        </w:tc>
        <w:tc>
          <w:tcPr>
            <w:tcW w:w="879" w:type="dxa"/>
            <w:vAlign w:val="center"/>
          </w:tcPr>
          <w:p w14:paraId="70D0AFF1" w14:textId="1939A8EF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992" w:type="dxa"/>
            <w:vAlign w:val="center"/>
          </w:tcPr>
          <w:p w14:paraId="10FAA2BF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381F5E52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56B777DB" w14:textId="5D68EAD1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 w14:paraId="577DE19A" w14:textId="7407C012" w:rsidR="00FD12EC" w:rsidRPr="006929A7" w:rsidRDefault="00D0763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刘础铭</w:t>
            </w:r>
          </w:p>
        </w:tc>
        <w:tc>
          <w:tcPr>
            <w:tcW w:w="1043" w:type="dxa"/>
            <w:vAlign w:val="center"/>
          </w:tcPr>
          <w:p w14:paraId="1344B102" w14:textId="566F5CBC" w:rsidR="00FD12EC" w:rsidRPr="006929A7" w:rsidRDefault="00D0763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环82</w:t>
            </w:r>
          </w:p>
        </w:tc>
        <w:tc>
          <w:tcPr>
            <w:tcW w:w="1417" w:type="dxa"/>
            <w:vAlign w:val="center"/>
          </w:tcPr>
          <w:p w14:paraId="4D4747F5" w14:textId="0BC13636" w:rsidR="00FD12EC" w:rsidRPr="006929A7" w:rsidRDefault="00F630A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2018010408</w:t>
            </w:r>
          </w:p>
        </w:tc>
        <w:tc>
          <w:tcPr>
            <w:tcW w:w="1418" w:type="dxa"/>
            <w:vAlign w:val="center"/>
          </w:tcPr>
          <w:p w14:paraId="42A05E9E" w14:textId="30321C53" w:rsidR="00FD12EC" w:rsidRPr="006929A7" w:rsidRDefault="00F630A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13943795317</w:t>
            </w:r>
          </w:p>
        </w:tc>
        <w:tc>
          <w:tcPr>
            <w:tcW w:w="879" w:type="dxa"/>
            <w:vAlign w:val="center"/>
          </w:tcPr>
          <w:p w14:paraId="1D5A9A5C" w14:textId="0D756BA8" w:rsidR="00FD12EC" w:rsidRPr="006929A7" w:rsidRDefault="00F630A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14:paraId="37E06F6C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59F1A24F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267252B2" w14:textId="6A0D11A2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14:paraId="0ADB4784" w14:textId="5AF32B56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谢昌益</w:t>
            </w:r>
          </w:p>
        </w:tc>
        <w:tc>
          <w:tcPr>
            <w:tcW w:w="1043" w:type="dxa"/>
            <w:vAlign w:val="center"/>
          </w:tcPr>
          <w:p w14:paraId="1953460F" w14:textId="3DD277F4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环博</w:t>
            </w:r>
            <w:r>
              <w:rPr>
                <w:rFonts w:ascii="宋体" w:hAnsi="宋体" w:hint="eastAsia"/>
                <w:szCs w:val="21"/>
              </w:rPr>
              <w:t>141</w:t>
            </w:r>
          </w:p>
        </w:tc>
        <w:tc>
          <w:tcPr>
            <w:tcW w:w="1417" w:type="dxa"/>
            <w:vAlign w:val="center"/>
          </w:tcPr>
          <w:p w14:paraId="2AB35C48" w14:textId="4E50B331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>
              <w:rPr>
                <w:rFonts w:ascii="宋体" w:hAnsi="宋体"/>
                <w:szCs w:val="21"/>
              </w:rPr>
              <w:t>4310188</w:t>
            </w:r>
          </w:p>
        </w:tc>
        <w:tc>
          <w:tcPr>
            <w:tcW w:w="1418" w:type="dxa"/>
            <w:vAlign w:val="center"/>
          </w:tcPr>
          <w:p w14:paraId="3DE7FDCA" w14:textId="08F739B1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15201524171</w:t>
            </w:r>
          </w:p>
        </w:tc>
        <w:tc>
          <w:tcPr>
            <w:tcW w:w="879" w:type="dxa"/>
            <w:vAlign w:val="center"/>
          </w:tcPr>
          <w:p w14:paraId="07FFFABD" w14:textId="69986E6F" w:rsidR="00FD12EC" w:rsidRPr="006929A7" w:rsidRDefault="00D0763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 w14:paraId="0242DBA9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6101C72C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25EC8838" w14:textId="15B17444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14:paraId="7E329CD0" w14:textId="5500F711" w:rsidR="00FD12EC" w:rsidRPr="006929A7" w:rsidRDefault="00862DEA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雅威</w:t>
            </w:r>
          </w:p>
        </w:tc>
        <w:tc>
          <w:tcPr>
            <w:tcW w:w="1043" w:type="dxa"/>
            <w:vAlign w:val="center"/>
          </w:tcPr>
          <w:p w14:paraId="76B6DAE9" w14:textId="748E88AE" w:rsidR="00FD12EC" w:rsidRPr="006929A7" w:rsidRDefault="00862DEA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环博1</w:t>
            </w:r>
            <w:r w:rsidR="005270D6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417" w:type="dxa"/>
            <w:vAlign w:val="center"/>
          </w:tcPr>
          <w:p w14:paraId="5FF90684" w14:textId="51062531" w:rsidR="00FD12EC" w:rsidRPr="006929A7" w:rsidRDefault="000A109A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 w:rsidR="00862DEA">
              <w:rPr>
                <w:rFonts w:ascii="宋体" w:hAnsi="宋体"/>
                <w:szCs w:val="21"/>
              </w:rPr>
              <w:t>380050</w:t>
            </w:r>
          </w:p>
        </w:tc>
        <w:tc>
          <w:tcPr>
            <w:tcW w:w="1418" w:type="dxa"/>
            <w:vAlign w:val="center"/>
          </w:tcPr>
          <w:p w14:paraId="6F7BE91E" w14:textId="078FC9A2" w:rsidR="00FD12EC" w:rsidRPr="006929A7" w:rsidRDefault="00862DEA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13120279066</w:t>
            </w:r>
          </w:p>
        </w:tc>
        <w:tc>
          <w:tcPr>
            <w:tcW w:w="879" w:type="dxa"/>
            <w:vAlign w:val="center"/>
          </w:tcPr>
          <w:p w14:paraId="7FAB04B4" w14:textId="3237033A" w:rsidR="00FD12EC" w:rsidRPr="006929A7" w:rsidRDefault="00862DEA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 w14:paraId="5EE0614E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21DBFFBA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1C42DB06" w14:textId="70039512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14:paraId="4BD92835" w14:textId="582D5B20" w:rsidR="00FD12EC" w:rsidRPr="006929A7" w:rsidRDefault="00862DEA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铃木</w:t>
            </w:r>
            <w:r>
              <w:rPr>
                <w:rFonts w:ascii="宋体" w:hAnsi="宋体"/>
                <w:szCs w:val="21"/>
              </w:rPr>
              <w:t>晨</w:t>
            </w:r>
          </w:p>
        </w:tc>
        <w:tc>
          <w:tcPr>
            <w:tcW w:w="1043" w:type="dxa"/>
            <w:vAlign w:val="center"/>
          </w:tcPr>
          <w:p w14:paraId="64E8477A" w14:textId="352C465B" w:rsidR="00FD12EC" w:rsidRPr="006929A7" w:rsidRDefault="00862DEA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环硕181</w:t>
            </w:r>
          </w:p>
        </w:tc>
        <w:tc>
          <w:tcPr>
            <w:tcW w:w="1417" w:type="dxa"/>
            <w:vAlign w:val="center"/>
          </w:tcPr>
          <w:p w14:paraId="3E0B0570" w14:textId="7E93F41C" w:rsidR="00FD12EC" w:rsidRPr="006929A7" w:rsidRDefault="00862DEA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2018280575</w:t>
            </w:r>
          </w:p>
        </w:tc>
        <w:tc>
          <w:tcPr>
            <w:tcW w:w="1418" w:type="dxa"/>
            <w:vAlign w:val="center"/>
          </w:tcPr>
          <w:p w14:paraId="47DC65AA" w14:textId="567622C9" w:rsidR="00FD12EC" w:rsidRPr="006929A7" w:rsidRDefault="00862DEA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15501011101</w:t>
            </w:r>
          </w:p>
        </w:tc>
        <w:tc>
          <w:tcPr>
            <w:tcW w:w="879" w:type="dxa"/>
            <w:vAlign w:val="center"/>
          </w:tcPr>
          <w:p w14:paraId="6D350BA3" w14:textId="03838477" w:rsidR="00FD12EC" w:rsidRPr="006929A7" w:rsidRDefault="00862DEA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 w14:paraId="270C6719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6B04D142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0FEE4DA7" w14:textId="7C4AF0B0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14:paraId="4425B34B" w14:textId="5A485B34" w:rsidR="00FD12EC" w:rsidRPr="006929A7" w:rsidRDefault="00F630A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尼山</w:t>
            </w:r>
          </w:p>
        </w:tc>
        <w:tc>
          <w:tcPr>
            <w:tcW w:w="1043" w:type="dxa"/>
            <w:vAlign w:val="center"/>
          </w:tcPr>
          <w:p w14:paraId="755C23DA" w14:textId="28D73427" w:rsidR="00FD12EC" w:rsidRPr="006929A7" w:rsidRDefault="00A0544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环博1</w:t>
            </w:r>
            <w:r w:rsidR="005270D6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417" w:type="dxa"/>
            <w:vAlign w:val="center"/>
          </w:tcPr>
          <w:p w14:paraId="6AD859B4" w14:textId="42AB51B3" w:rsidR="00FD12EC" w:rsidRPr="006929A7" w:rsidRDefault="00A0544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2016380052</w:t>
            </w:r>
          </w:p>
        </w:tc>
        <w:tc>
          <w:tcPr>
            <w:tcW w:w="1418" w:type="dxa"/>
            <w:vAlign w:val="center"/>
          </w:tcPr>
          <w:p w14:paraId="08F643CF" w14:textId="1F803F09" w:rsidR="00FD12EC" w:rsidRPr="006929A7" w:rsidRDefault="00A0544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15652675366</w:t>
            </w:r>
          </w:p>
        </w:tc>
        <w:tc>
          <w:tcPr>
            <w:tcW w:w="879" w:type="dxa"/>
            <w:vAlign w:val="center"/>
          </w:tcPr>
          <w:p w14:paraId="6A940196" w14:textId="48820A56" w:rsidR="00FD12EC" w:rsidRPr="006929A7" w:rsidRDefault="008B3EE4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88</w:t>
            </w:r>
          </w:p>
        </w:tc>
        <w:tc>
          <w:tcPr>
            <w:tcW w:w="992" w:type="dxa"/>
            <w:vAlign w:val="center"/>
          </w:tcPr>
          <w:p w14:paraId="4B0DC9D5" w14:textId="018DEA48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4E4192A3" w14:textId="77777777" w:rsidTr="00FF7633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32DCCBDC" w14:textId="49D7A710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B858C90" w14:textId="7EC1C93B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闫秋鹤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14:paraId="2D6E61C1" w14:textId="6B51D896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 w:rsidRPr="005E7658">
              <w:rPr>
                <w:rFonts w:ascii="宋体" w:hAnsi="宋体" w:hint="eastAsia"/>
                <w:szCs w:val="21"/>
              </w:rPr>
              <w:t>环硕171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EA90319" w14:textId="577E5FE6" w:rsidR="00FD12EC" w:rsidRPr="006929A7" w:rsidRDefault="00FD12EC" w:rsidP="00E22108">
            <w:pPr>
              <w:jc w:val="center"/>
              <w:rPr>
                <w:rFonts w:ascii="宋体" w:hAnsi="宋体"/>
                <w:szCs w:val="21"/>
              </w:rPr>
            </w:pPr>
            <w:r w:rsidRPr="005E7658">
              <w:rPr>
                <w:rFonts w:ascii="宋体" w:hAnsi="宋体"/>
                <w:szCs w:val="21"/>
              </w:rPr>
              <w:t>2017210204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E8DC0E" w14:textId="2631E5B4" w:rsidR="00FD12EC" w:rsidRPr="006929A7" w:rsidRDefault="00FD12EC" w:rsidP="00E22108">
            <w:pPr>
              <w:jc w:val="center"/>
              <w:rPr>
                <w:rFonts w:ascii="宋体" w:hAnsi="宋体"/>
                <w:szCs w:val="21"/>
              </w:rPr>
            </w:pPr>
            <w:r w:rsidRPr="005E7658">
              <w:rPr>
                <w:rFonts w:ascii="宋体" w:hAnsi="宋体"/>
                <w:szCs w:val="21"/>
              </w:rPr>
              <w:t>15053255577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644ED63B" w14:textId="1DAF4199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F7D8AC6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630B5C54" w14:textId="77777777" w:rsidTr="00FF7633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4A366B5" w14:textId="7F729A22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BA81262" w14:textId="28F90D55" w:rsidR="00FD12EC" w:rsidRPr="006929A7" w:rsidRDefault="00F630A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秦牧涵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14:paraId="09D61145" w14:textId="7AF92D3D" w:rsidR="00FD12EC" w:rsidRPr="006929A7" w:rsidRDefault="00F630A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环61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4614B78" w14:textId="44497EDC" w:rsidR="00FD12EC" w:rsidRPr="006929A7" w:rsidRDefault="00F630A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2016010338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3993EC4" w14:textId="2BFBC994" w:rsidR="00FD12EC" w:rsidRPr="006929A7" w:rsidRDefault="00F630A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13303540315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3909CEED" w14:textId="7571045C" w:rsidR="00FD12EC" w:rsidRPr="006929A7" w:rsidRDefault="00F630A3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8543F40" w14:textId="5EDF3C5C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47541CEE" w14:textId="77777777" w:rsidTr="00FF7633">
        <w:trPr>
          <w:trHeight w:val="333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45E1F9CD" w14:textId="34562B4C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9390DE9" w14:textId="20C28E32" w:rsidR="00FD12EC" w:rsidRPr="006929A7" w:rsidRDefault="00AA2B9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毕怀斌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14:paraId="6CD74E5A" w14:textId="41F366BD" w:rsidR="00FD12EC" w:rsidRPr="006929A7" w:rsidRDefault="00AA2B9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环63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E5C111" w14:textId="15FF0DCB" w:rsidR="00FD12EC" w:rsidRPr="006929A7" w:rsidRDefault="00A0544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2016010393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2C7214" w14:textId="28CBAAFF" w:rsidR="00FD12EC" w:rsidRPr="006929A7" w:rsidRDefault="00A0544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13369469690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73215F5A" w14:textId="286BC3CB" w:rsidR="00FD12EC" w:rsidRPr="006929A7" w:rsidRDefault="00A0544B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253E3B9" w14:textId="77777777" w:rsidR="00FD12EC" w:rsidRPr="006929A7" w:rsidRDefault="00FD12EC" w:rsidP="00A054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5E61068B" w14:textId="77777777" w:rsidTr="00FF7633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00E69F72" w14:textId="5583A368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A7F88BF" w14:textId="2001CF19" w:rsidR="00FD12EC" w:rsidRPr="006929A7" w:rsidRDefault="003F4441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高亚伟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14:paraId="79ADC0EE" w14:textId="3BD50822" w:rsidR="00FD12EC" w:rsidRPr="006929A7" w:rsidRDefault="003F4441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环博181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9CF62FC" w14:textId="76A5D817" w:rsidR="00FD12EC" w:rsidRPr="006929A7" w:rsidRDefault="003F4441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2018310212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152ACC" w14:textId="7FF0C09E" w:rsidR="00FD12EC" w:rsidRPr="006929A7" w:rsidRDefault="003F4441" w:rsidP="006929A7">
            <w:pPr>
              <w:jc w:val="center"/>
              <w:rPr>
                <w:rFonts w:ascii="宋体" w:hAnsi="宋体"/>
                <w:szCs w:val="21"/>
              </w:rPr>
            </w:pPr>
            <w:r w:rsidRPr="003F4441">
              <w:rPr>
                <w:rFonts w:ascii="宋体" w:hAnsi="宋体"/>
                <w:szCs w:val="21"/>
              </w:rPr>
              <w:t>13811758675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7B17B85C" w14:textId="63F08177" w:rsidR="00FD12EC" w:rsidRPr="006929A7" w:rsidRDefault="003F4441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808A2F9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3549D66F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4B44E567" w14:textId="1F23423C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75" w:type="dxa"/>
            <w:vAlign w:val="center"/>
          </w:tcPr>
          <w:p w14:paraId="2D217144" w14:textId="5111F218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赵琦</w:t>
            </w:r>
          </w:p>
        </w:tc>
        <w:tc>
          <w:tcPr>
            <w:tcW w:w="1043" w:type="dxa"/>
            <w:vAlign w:val="center"/>
          </w:tcPr>
          <w:p w14:paraId="7703172A" w14:textId="38816374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环64</w:t>
            </w:r>
          </w:p>
        </w:tc>
        <w:tc>
          <w:tcPr>
            <w:tcW w:w="1417" w:type="dxa"/>
            <w:vAlign w:val="center"/>
          </w:tcPr>
          <w:p w14:paraId="4C9CA1D0" w14:textId="56D11FB9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2016010406</w:t>
            </w:r>
          </w:p>
        </w:tc>
        <w:tc>
          <w:tcPr>
            <w:tcW w:w="1418" w:type="dxa"/>
            <w:vAlign w:val="center"/>
          </w:tcPr>
          <w:p w14:paraId="2FF896A2" w14:textId="2FBADA18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15243386655</w:t>
            </w:r>
          </w:p>
        </w:tc>
        <w:tc>
          <w:tcPr>
            <w:tcW w:w="879" w:type="dxa"/>
            <w:vAlign w:val="center"/>
          </w:tcPr>
          <w:p w14:paraId="6EB7982B" w14:textId="2E4D950D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 w14:paraId="1455A93A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60030D58" w14:textId="77777777" w:rsidTr="00FF7633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6CB43B49" w14:textId="66AF5FAC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9534CFD" w14:textId="6A09B4C8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郭学童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14:paraId="6BBD6E48" w14:textId="11695093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环63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D3CC155" w14:textId="1044CACE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2016010400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ED1B969" w14:textId="3A250B8A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18800138990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4EC2E1B0" w14:textId="156BEBEF" w:rsidR="00FD12EC" w:rsidRPr="006929A7" w:rsidRDefault="00D0763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558F02F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6853B201" w14:textId="77777777" w:rsidTr="00FF7633">
        <w:trPr>
          <w:trHeight w:val="284"/>
          <w:jc w:val="center"/>
        </w:trPr>
        <w:tc>
          <w:tcPr>
            <w:tcW w:w="690" w:type="dxa"/>
          </w:tcPr>
          <w:p w14:paraId="7023D3BD" w14:textId="3025BCC3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 w:rsidRPr="00600EDC">
              <w:rPr>
                <w:rFonts w:ascii="宋体" w:hAnsi="宋体"/>
              </w:rPr>
              <w:t>27</w:t>
            </w:r>
          </w:p>
        </w:tc>
        <w:tc>
          <w:tcPr>
            <w:tcW w:w="1275" w:type="dxa"/>
          </w:tcPr>
          <w:p w14:paraId="297EF3A5" w14:textId="741DA004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蒋成旭</w:t>
            </w:r>
          </w:p>
        </w:tc>
        <w:tc>
          <w:tcPr>
            <w:tcW w:w="1043" w:type="dxa"/>
          </w:tcPr>
          <w:p w14:paraId="0655CFB2" w14:textId="2F90C066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环</w:t>
            </w:r>
            <w:r>
              <w:rPr>
                <w:rFonts w:hint="eastAsia"/>
              </w:rPr>
              <w:t>63</w:t>
            </w:r>
          </w:p>
        </w:tc>
        <w:tc>
          <w:tcPr>
            <w:tcW w:w="1417" w:type="dxa"/>
          </w:tcPr>
          <w:p w14:paraId="250D8F78" w14:textId="5F31E823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 w:rsidRPr="00600EDC">
              <w:rPr>
                <w:rFonts w:ascii="宋体" w:hAnsi="宋体"/>
              </w:rPr>
              <w:t>2016010399</w:t>
            </w:r>
          </w:p>
        </w:tc>
        <w:tc>
          <w:tcPr>
            <w:tcW w:w="1418" w:type="dxa"/>
          </w:tcPr>
          <w:p w14:paraId="1445C417" w14:textId="18A373D0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 w:rsidRPr="00600EDC">
              <w:rPr>
                <w:rFonts w:ascii="宋体" w:hAnsi="宋体"/>
              </w:rPr>
              <w:t>18800139210</w:t>
            </w:r>
          </w:p>
        </w:tc>
        <w:tc>
          <w:tcPr>
            <w:tcW w:w="879" w:type="dxa"/>
          </w:tcPr>
          <w:p w14:paraId="5380637F" w14:textId="519EB805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 w:rsidRPr="00600EDC">
              <w:rPr>
                <w:rFonts w:ascii="宋体" w:hAnsi="宋体"/>
              </w:rPr>
              <w:t>77</w:t>
            </w:r>
          </w:p>
        </w:tc>
        <w:tc>
          <w:tcPr>
            <w:tcW w:w="992" w:type="dxa"/>
          </w:tcPr>
          <w:p w14:paraId="7F75E15D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72D10BA6" w14:textId="77777777" w:rsidTr="00FF7633">
        <w:trPr>
          <w:trHeight w:val="284"/>
          <w:jc w:val="center"/>
        </w:trPr>
        <w:tc>
          <w:tcPr>
            <w:tcW w:w="690" w:type="dxa"/>
          </w:tcPr>
          <w:p w14:paraId="6DE0CF11" w14:textId="23B0A018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 w:rsidRPr="00600EDC">
              <w:rPr>
                <w:rFonts w:ascii="宋体" w:hAnsi="宋体" w:hint="eastAsia"/>
              </w:rPr>
              <w:t>28</w:t>
            </w:r>
          </w:p>
        </w:tc>
        <w:tc>
          <w:tcPr>
            <w:tcW w:w="1275" w:type="dxa"/>
          </w:tcPr>
          <w:p w14:paraId="64749EEF" w14:textId="0173927D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马迪</w:t>
            </w:r>
          </w:p>
        </w:tc>
        <w:tc>
          <w:tcPr>
            <w:tcW w:w="1043" w:type="dxa"/>
          </w:tcPr>
          <w:p w14:paraId="6902160E" w14:textId="49C77A76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环</w:t>
            </w:r>
            <w:r>
              <w:t>博</w:t>
            </w:r>
            <w:r>
              <w:rPr>
                <w:rFonts w:hint="eastAsia"/>
              </w:rPr>
              <w:t>17</w:t>
            </w:r>
          </w:p>
        </w:tc>
        <w:tc>
          <w:tcPr>
            <w:tcW w:w="1417" w:type="dxa"/>
          </w:tcPr>
          <w:p w14:paraId="1015121F" w14:textId="04B1CB6D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 w:rsidRPr="00600EDC">
              <w:rPr>
                <w:rFonts w:ascii="宋体" w:hAnsi="宋体" w:hint="eastAsia"/>
              </w:rPr>
              <w:t>2017</w:t>
            </w:r>
            <w:r w:rsidRPr="00600EDC">
              <w:rPr>
                <w:rFonts w:ascii="宋体" w:hAnsi="宋体"/>
              </w:rPr>
              <w:t>380028</w:t>
            </w:r>
          </w:p>
        </w:tc>
        <w:tc>
          <w:tcPr>
            <w:tcW w:w="1418" w:type="dxa"/>
          </w:tcPr>
          <w:p w14:paraId="1364EC7B" w14:textId="33D5C946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 w:rsidRPr="00600EDC">
              <w:rPr>
                <w:rFonts w:ascii="宋体" w:hAnsi="宋体" w:hint="eastAsia"/>
              </w:rPr>
              <w:t>1565</w:t>
            </w:r>
            <w:r w:rsidRPr="00600EDC">
              <w:rPr>
                <w:rFonts w:ascii="宋体" w:hAnsi="宋体"/>
              </w:rPr>
              <w:t>2656602</w:t>
            </w:r>
          </w:p>
        </w:tc>
        <w:tc>
          <w:tcPr>
            <w:tcW w:w="879" w:type="dxa"/>
          </w:tcPr>
          <w:p w14:paraId="21D0ED86" w14:textId="0162BFF8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  <w:r w:rsidRPr="00600EDC">
              <w:rPr>
                <w:rFonts w:ascii="宋体" w:hAnsi="宋体" w:hint="eastAsia"/>
              </w:rPr>
              <w:t>1</w:t>
            </w:r>
            <w:r w:rsidR="00D0763C" w:rsidRPr="00600EDC">
              <w:rPr>
                <w:rFonts w:ascii="宋体" w:hAnsi="宋体" w:hint="eastAsia"/>
              </w:rPr>
              <w:t>0</w:t>
            </w:r>
          </w:p>
        </w:tc>
        <w:tc>
          <w:tcPr>
            <w:tcW w:w="992" w:type="dxa"/>
          </w:tcPr>
          <w:p w14:paraId="6734E20D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1806AB46" w14:textId="77777777" w:rsidTr="00FF7633">
        <w:trPr>
          <w:trHeight w:val="284"/>
          <w:jc w:val="center"/>
        </w:trPr>
        <w:tc>
          <w:tcPr>
            <w:tcW w:w="690" w:type="dxa"/>
            <w:vAlign w:val="center"/>
          </w:tcPr>
          <w:p w14:paraId="58B8D3F8" w14:textId="446B4298" w:rsidR="00FD12EC" w:rsidRPr="006929A7" w:rsidRDefault="00D0763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1275" w:type="dxa"/>
            <w:vAlign w:val="center"/>
          </w:tcPr>
          <w:p w14:paraId="45A8A3E4" w14:textId="0EA76DEC" w:rsidR="00FD12EC" w:rsidRPr="006929A7" w:rsidRDefault="00E2210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郑权</w:t>
            </w:r>
          </w:p>
        </w:tc>
        <w:tc>
          <w:tcPr>
            <w:tcW w:w="1043" w:type="dxa"/>
            <w:vAlign w:val="center"/>
          </w:tcPr>
          <w:p w14:paraId="71A430A6" w14:textId="276421E6" w:rsidR="00FD12EC" w:rsidRPr="006929A7" w:rsidRDefault="00E2210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环博183</w:t>
            </w:r>
          </w:p>
        </w:tc>
        <w:tc>
          <w:tcPr>
            <w:tcW w:w="1417" w:type="dxa"/>
            <w:vAlign w:val="center"/>
          </w:tcPr>
          <w:p w14:paraId="42EB53CE" w14:textId="477539CA" w:rsidR="00FD12EC" w:rsidRPr="006929A7" w:rsidRDefault="00E2210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2018310283</w:t>
            </w:r>
          </w:p>
        </w:tc>
        <w:tc>
          <w:tcPr>
            <w:tcW w:w="1418" w:type="dxa"/>
            <w:vAlign w:val="center"/>
          </w:tcPr>
          <w:p w14:paraId="58FAD748" w14:textId="7736CDED" w:rsidR="00FD12EC" w:rsidRPr="006929A7" w:rsidRDefault="00E2210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15210875322</w:t>
            </w:r>
          </w:p>
        </w:tc>
        <w:tc>
          <w:tcPr>
            <w:tcW w:w="879" w:type="dxa"/>
            <w:vAlign w:val="center"/>
          </w:tcPr>
          <w:p w14:paraId="2A21D001" w14:textId="0C86EB3F" w:rsidR="00FD12EC" w:rsidRPr="006929A7" w:rsidRDefault="00E2210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14:paraId="6E3590F3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F7633" w:rsidRPr="00C22BE4" w14:paraId="1FB69AD3" w14:textId="77777777" w:rsidTr="00FF7633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52E54C9C" w14:textId="61E68F38" w:rsidR="00FD12EC" w:rsidRPr="006929A7" w:rsidRDefault="00D0763C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1B8CEA5" w14:textId="2EE0A905" w:rsidR="00FD12EC" w:rsidRPr="006929A7" w:rsidRDefault="00E2210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周一清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vAlign w:val="center"/>
          </w:tcPr>
          <w:p w14:paraId="69DC5ED7" w14:textId="0E4EA297" w:rsidR="00FD12EC" w:rsidRPr="006929A7" w:rsidRDefault="0035388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环81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62F4236" w14:textId="79C040D6" w:rsidR="00FD12EC" w:rsidRPr="006929A7" w:rsidRDefault="0035388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2018010388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E0BDEDF" w14:textId="7048D9AE" w:rsidR="00FD12EC" w:rsidRPr="006929A7" w:rsidRDefault="00353887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18002552187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4871CEE7" w14:textId="7BC0F60A" w:rsidR="00FD12EC" w:rsidRPr="006929A7" w:rsidRDefault="00E22108" w:rsidP="006929A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11B4F1B" w14:textId="77777777" w:rsidR="00FD12EC" w:rsidRPr="006929A7" w:rsidRDefault="00FD12EC" w:rsidP="006929A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3B5E463A" w14:textId="77777777" w:rsidR="00663598" w:rsidRDefault="00F71880" w:rsidP="00663598">
      <w:pPr>
        <w:spacing w:afterLines="50" w:after="156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CD67B5" w:rsidRPr="00CD67B5" w14:paraId="6BEAC2F8" w14:textId="77777777" w:rsidTr="00CD67B5">
        <w:tc>
          <w:tcPr>
            <w:tcW w:w="959" w:type="dxa"/>
            <w:shd w:val="clear" w:color="auto" w:fill="auto"/>
          </w:tcPr>
          <w:p w14:paraId="2AB8F40A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1476FCBA" w14:textId="7129DD38" w:rsidR="00663598" w:rsidRPr="00CD67B5" w:rsidRDefault="00F630A3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于书尧</w:t>
            </w:r>
          </w:p>
        </w:tc>
        <w:tc>
          <w:tcPr>
            <w:tcW w:w="4358" w:type="dxa"/>
            <w:shd w:val="clear" w:color="auto" w:fill="auto"/>
          </w:tcPr>
          <w:p w14:paraId="33CA1DEC" w14:textId="36147B7C" w:rsidR="00663598" w:rsidRPr="00CD67B5" w:rsidRDefault="00F630A3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张敬然</w:t>
            </w:r>
          </w:p>
        </w:tc>
      </w:tr>
      <w:tr w:rsidR="00CD67B5" w:rsidRPr="00CD67B5" w14:paraId="02FE6B4E" w14:textId="77777777" w:rsidTr="00CD67B5">
        <w:tc>
          <w:tcPr>
            <w:tcW w:w="959" w:type="dxa"/>
            <w:shd w:val="clear" w:color="auto" w:fill="auto"/>
          </w:tcPr>
          <w:p w14:paraId="284694F0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36CC83F2" w14:textId="5BC19C03" w:rsidR="00663598" w:rsidRPr="00CD67B5" w:rsidRDefault="00F630A3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环境学院学生工作组组长</w:t>
            </w:r>
          </w:p>
        </w:tc>
        <w:tc>
          <w:tcPr>
            <w:tcW w:w="4358" w:type="dxa"/>
            <w:shd w:val="clear" w:color="auto" w:fill="auto"/>
          </w:tcPr>
          <w:p w14:paraId="5EEE9CB3" w14:textId="0883A928" w:rsidR="00663598" w:rsidRPr="00CD67B5" w:rsidRDefault="00F630A3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环境学院团委书记</w:t>
            </w:r>
          </w:p>
        </w:tc>
      </w:tr>
      <w:tr w:rsidR="00CD67B5" w:rsidRPr="00CD67B5" w14:paraId="247D9B03" w14:textId="77777777" w:rsidTr="00CD67B5">
        <w:tc>
          <w:tcPr>
            <w:tcW w:w="959" w:type="dxa"/>
            <w:shd w:val="clear" w:color="auto" w:fill="auto"/>
          </w:tcPr>
          <w:p w14:paraId="75672E81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126FFA49" w14:textId="717AB18A" w:rsidR="00663598" w:rsidRPr="00CD67B5" w:rsidRDefault="00F630A3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18810682239</w:t>
            </w:r>
          </w:p>
        </w:tc>
        <w:tc>
          <w:tcPr>
            <w:tcW w:w="4358" w:type="dxa"/>
            <w:shd w:val="clear" w:color="auto" w:fill="auto"/>
          </w:tcPr>
          <w:p w14:paraId="6CE190D1" w14:textId="6661CA9B" w:rsidR="00663598" w:rsidRPr="00CD67B5" w:rsidRDefault="00F630A3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18610941697</w:t>
            </w:r>
          </w:p>
        </w:tc>
      </w:tr>
      <w:tr w:rsidR="00CD67B5" w:rsidRPr="00CD67B5" w14:paraId="6E111D96" w14:textId="77777777" w:rsidTr="00CD67B5">
        <w:tc>
          <w:tcPr>
            <w:tcW w:w="959" w:type="dxa"/>
            <w:shd w:val="clear" w:color="auto" w:fill="auto"/>
          </w:tcPr>
          <w:p w14:paraId="01B089F3" w14:textId="77777777"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6CA8EA2B" w14:textId="2B083BE9" w:rsidR="00663598" w:rsidRPr="00CD67B5" w:rsidRDefault="00F630A3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yujadesj@126.com</w:t>
            </w:r>
          </w:p>
        </w:tc>
        <w:tc>
          <w:tcPr>
            <w:tcW w:w="4358" w:type="dxa"/>
            <w:shd w:val="clear" w:color="auto" w:fill="auto"/>
          </w:tcPr>
          <w:p w14:paraId="272C6AFC" w14:textId="506FF973" w:rsidR="00663598" w:rsidRPr="00CD67B5" w:rsidRDefault="00F630A3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1534637745@qq.com</w:t>
            </w:r>
          </w:p>
        </w:tc>
      </w:tr>
    </w:tbl>
    <w:p w14:paraId="21A8EDBE" w14:textId="0393A09D" w:rsidR="003565B4" w:rsidRPr="00E01C01" w:rsidRDefault="00E01C01" w:rsidP="00FF763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注：本表请于</w:t>
      </w:r>
      <w:r>
        <w:rPr>
          <w:rFonts w:ascii="宋体" w:hAnsi="宋体" w:hint="eastAsia"/>
          <w:b/>
          <w:color w:val="FF0000"/>
          <w:szCs w:val="21"/>
        </w:rPr>
        <w:t>一张</w:t>
      </w:r>
      <w:r>
        <w:rPr>
          <w:rFonts w:ascii="宋体" w:hAnsi="宋体" w:hint="eastAsia"/>
          <w:szCs w:val="21"/>
        </w:rPr>
        <w:t>A4纸内填写完成，否则视为报名无效</w:t>
      </w:r>
    </w:p>
    <w:sectPr w:rsidR="003565B4" w:rsidRPr="00E01C01" w:rsidSect="003565B4"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6960E" w14:textId="77777777" w:rsidR="00C72FD4" w:rsidRDefault="00C72FD4">
      <w:r>
        <w:separator/>
      </w:r>
    </w:p>
  </w:endnote>
  <w:endnote w:type="continuationSeparator" w:id="0">
    <w:p w14:paraId="3ECBE8B0" w14:textId="77777777" w:rsidR="00C72FD4" w:rsidRDefault="00C72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F6B69" w14:textId="77777777" w:rsidR="00F71880" w:rsidRDefault="00F7188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4441" w:rsidRPr="003F4441">
      <w:rPr>
        <w:noProof/>
        <w:lang w:val="zh-CN"/>
      </w:rPr>
      <w:t>1</w:t>
    </w:r>
    <w:r>
      <w:rPr>
        <w:lang w:val="zh-CN"/>
      </w:rPr>
      <w:fldChar w:fldCharType="end"/>
    </w:r>
  </w:p>
  <w:p w14:paraId="03486674" w14:textId="77777777" w:rsidR="00F71880" w:rsidRDefault="00F71880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C1B29" w14:textId="77777777" w:rsidR="00F71880" w:rsidRDefault="00F71880">
    <w:pPr>
      <w:pStyle w:val="a7"/>
      <w:jc w:val="center"/>
    </w:pPr>
  </w:p>
  <w:p w14:paraId="6FCACDA8" w14:textId="77777777"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8E4C9" w14:textId="77777777" w:rsidR="00C72FD4" w:rsidRDefault="00C72FD4">
      <w:r>
        <w:separator/>
      </w:r>
    </w:p>
  </w:footnote>
  <w:footnote w:type="continuationSeparator" w:id="0">
    <w:p w14:paraId="160CA52B" w14:textId="77777777" w:rsidR="00C72FD4" w:rsidRDefault="00C72F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E33F3" w14:textId="77777777"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BFC"/>
    <w:rsid w:val="00022A6D"/>
    <w:rsid w:val="000638C8"/>
    <w:rsid w:val="000A109A"/>
    <w:rsid w:val="000E78C4"/>
    <w:rsid w:val="000F290F"/>
    <w:rsid w:val="000F40BE"/>
    <w:rsid w:val="00114FD2"/>
    <w:rsid w:val="00125C0D"/>
    <w:rsid w:val="00147DC1"/>
    <w:rsid w:val="0015237A"/>
    <w:rsid w:val="0017189F"/>
    <w:rsid w:val="00172A27"/>
    <w:rsid w:val="001751F0"/>
    <w:rsid w:val="00193361"/>
    <w:rsid w:val="001D1271"/>
    <w:rsid w:val="001D2143"/>
    <w:rsid w:val="00221BD3"/>
    <w:rsid w:val="00232A8D"/>
    <w:rsid w:val="00280429"/>
    <w:rsid w:val="002945B8"/>
    <w:rsid w:val="002A4BBC"/>
    <w:rsid w:val="002A582E"/>
    <w:rsid w:val="002C1BE6"/>
    <w:rsid w:val="002D33CD"/>
    <w:rsid w:val="002F7488"/>
    <w:rsid w:val="002F7C9A"/>
    <w:rsid w:val="0030483F"/>
    <w:rsid w:val="003153F3"/>
    <w:rsid w:val="00342289"/>
    <w:rsid w:val="003536A4"/>
    <w:rsid w:val="00353887"/>
    <w:rsid w:val="003565B4"/>
    <w:rsid w:val="00357B31"/>
    <w:rsid w:val="003654A1"/>
    <w:rsid w:val="003D44D5"/>
    <w:rsid w:val="003E2053"/>
    <w:rsid w:val="003F4441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41B8"/>
    <w:rsid w:val="00501E09"/>
    <w:rsid w:val="005270D6"/>
    <w:rsid w:val="00527490"/>
    <w:rsid w:val="005434E6"/>
    <w:rsid w:val="0057250D"/>
    <w:rsid w:val="0058738F"/>
    <w:rsid w:val="005D427D"/>
    <w:rsid w:val="005E7191"/>
    <w:rsid w:val="00600EDC"/>
    <w:rsid w:val="00641B20"/>
    <w:rsid w:val="006544B2"/>
    <w:rsid w:val="00663598"/>
    <w:rsid w:val="006671AB"/>
    <w:rsid w:val="006811B2"/>
    <w:rsid w:val="006929A7"/>
    <w:rsid w:val="006D493A"/>
    <w:rsid w:val="006E6C89"/>
    <w:rsid w:val="006F1170"/>
    <w:rsid w:val="006F363B"/>
    <w:rsid w:val="006F60DA"/>
    <w:rsid w:val="00702390"/>
    <w:rsid w:val="00703FB9"/>
    <w:rsid w:val="00706058"/>
    <w:rsid w:val="00777737"/>
    <w:rsid w:val="00797BEB"/>
    <w:rsid w:val="007A27CD"/>
    <w:rsid w:val="007B35B9"/>
    <w:rsid w:val="007C3533"/>
    <w:rsid w:val="007E3105"/>
    <w:rsid w:val="007F56C3"/>
    <w:rsid w:val="008516AF"/>
    <w:rsid w:val="0085611A"/>
    <w:rsid w:val="00860E80"/>
    <w:rsid w:val="00862DEA"/>
    <w:rsid w:val="00870CA4"/>
    <w:rsid w:val="0087121C"/>
    <w:rsid w:val="00897D35"/>
    <w:rsid w:val="008B228A"/>
    <w:rsid w:val="008B3EE4"/>
    <w:rsid w:val="008E23C6"/>
    <w:rsid w:val="008E7ADA"/>
    <w:rsid w:val="008F0202"/>
    <w:rsid w:val="00902A93"/>
    <w:rsid w:val="00916219"/>
    <w:rsid w:val="00926BC6"/>
    <w:rsid w:val="009323BD"/>
    <w:rsid w:val="00953A97"/>
    <w:rsid w:val="009816E7"/>
    <w:rsid w:val="009A1B6D"/>
    <w:rsid w:val="009B6332"/>
    <w:rsid w:val="009C0BA0"/>
    <w:rsid w:val="009D69F2"/>
    <w:rsid w:val="009E63FC"/>
    <w:rsid w:val="009F5140"/>
    <w:rsid w:val="00A0544B"/>
    <w:rsid w:val="00A14B13"/>
    <w:rsid w:val="00A349C3"/>
    <w:rsid w:val="00A6757B"/>
    <w:rsid w:val="00AA0C2C"/>
    <w:rsid w:val="00AA2B9C"/>
    <w:rsid w:val="00AD634F"/>
    <w:rsid w:val="00AE2CE2"/>
    <w:rsid w:val="00B11C56"/>
    <w:rsid w:val="00B12317"/>
    <w:rsid w:val="00B256B7"/>
    <w:rsid w:val="00B8005B"/>
    <w:rsid w:val="00B87B75"/>
    <w:rsid w:val="00BB6C1A"/>
    <w:rsid w:val="00BC2775"/>
    <w:rsid w:val="00BD5A67"/>
    <w:rsid w:val="00BF5739"/>
    <w:rsid w:val="00C100CE"/>
    <w:rsid w:val="00C22BE4"/>
    <w:rsid w:val="00C35D27"/>
    <w:rsid w:val="00C60E28"/>
    <w:rsid w:val="00C72FD4"/>
    <w:rsid w:val="00C84A8C"/>
    <w:rsid w:val="00C86C6E"/>
    <w:rsid w:val="00C92572"/>
    <w:rsid w:val="00CB44E8"/>
    <w:rsid w:val="00CB5B47"/>
    <w:rsid w:val="00CB6319"/>
    <w:rsid w:val="00CC460C"/>
    <w:rsid w:val="00CD67B5"/>
    <w:rsid w:val="00D0763C"/>
    <w:rsid w:val="00D21F15"/>
    <w:rsid w:val="00D24CFF"/>
    <w:rsid w:val="00D43849"/>
    <w:rsid w:val="00D84BC6"/>
    <w:rsid w:val="00DA5F2E"/>
    <w:rsid w:val="00DB5748"/>
    <w:rsid w:val="00DD3D4A"/>
    <w:rsid w:val="00DF4A0A"/>
    <w:rsid w:val="00DF536D"/>
    <w:rsid w:val="00DF7DFF"/>
    <w:rsid w:val="00E01C01"/>
    <w:rsid w:val="00E05600"/>
    <w:rsid w:val="00E21D0F"/>
    <w:rsid w:val="00E220D2"/>
    <w:rsid w:val="00E22108"/>
    <w:rsid w:val="00E42CBB"/>
    <w:rsid w:val="00E51AA5"/>
    <w:rsid w:val="00E733D3"/>
    <w:rsid w:val="00E87DDF"/>
    <w:rsid w:val="00E9087A"/>
    <w:rsid w:val="00EA20FE"/>
    <w:rsid w:val="00EB4C98"/>
    <w:rsid w:val="00ED0881"/>
    <w:rsid w:val="00F03F98"/>
    <w:rsid w:val="00F15F94"/>
    <w:rsid w:val="00F21C57"/>
    <w:rsid w:val="00F47CA4"/>
    <w:rsid w:val="00F630A3"/>
    <w:rsid w:val="00F71880"/>
    <w:rsid w:val="00F90EB6"/>
    <w:rsid w:val="00FA4A86"/>
    <w:rsid w:val="00FA5568"/>
    <w:rsid w:val="00FD1070"/>
    <w:rsid w:val="00FD12EC"/>
    <w:rsid w:val="00FD2C40"/>
    <w:rsid w:val="00FE28B4"/>
    <w:rsid w:val="00F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D4E432"/>
  <w15:chartTrackingRefBased/>
  <w15:docId w15:val="{44334DFB-AC64-4967-A9CE-27AD829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1"/>
    <w:rPr>
      <w:kern w:val="0"/>
      <w:sz w:val="22"/>
    </w:rPr>
  </w:style>
  <w:style w:type="character" w:customStyle="1" w:styleId="Char1">
    <w:name w:val="正文文本 Char1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</w:style>
  <w:style w:type="character" w:customStyle="1" w:styleId="Char10">
    <w:name w:val="批注文字 Char1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Pr>
      <w:rFonts w:ascii="Calibri" w:eastAsia="宋体" w:hAnsi="Calibri" w:cs="Times New Roman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宋体" w:hAnsi="宋体"/>
      <w:sz w:val="24"/>
    </w:rPr>
  </w:style>
  <w:style w:type="character" w:customStyle="1" w:styleId="2Char">
    <w:name w:val="正文文本 2 Char"/>
    <w:link w:val="21"/>
    <w:rPr>
      <w:rFonts w:ascii="宋体" w:eastAsia="宋体" w:hAnsi="Times New Roman"/>
      <w:sz w:val="24"/>
    </w:rPr>
  </w:style>
  <w:style w:type="character" w:customStyle="1" w:styleId="a4">
    <w:name w:val="页眉字符"/>
    <w:link w:val="a5"/>
    <w:uiPriority w:val="99"/>
    <w:rPr>
      <w:sz w:val="18"/>
      <w:szCs w:val="18"/>
    </w:rPr>
  </w:style>
  <w:style w:type="character" w:customStyle="1" w:styleId="a6">
    <w:name w:val="页脚字符"/>
    <w:link w:val="a7"/>
    <w:rPr>
      <w:sz w:val="18"/>
      <w:szCs w:val="18"/>
    </w:rPr>
  </w:style>
  <w:style w:type="character" w:customStyle="1" w:styleId="a8">
    <w:name w:val="批注框文本字符"/>
    <w:link w:val="a9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Pr>
      <w:rFonts w:ascii="Calibri" w:eastAsia="宋体" w:hAnsi="Calibri" w:cs="Times New Roman"/>
      <w:szCs w:val="20"/>
    </w:rPr>
  </w:style>
  <w:style w:type="character" w:customStyle="1" w:styleId="aa">
    <w:name w:val="正文文本字符"/>
    <w:link w:val="ab"/>
    <w:rPr>
      <w:rFonts w:ascii="宋体" w:eastAsia="宋体" w:hAnsi="Times New Roman"/>
      <w:color w:val="FF0000"/>
      <w:sz w:val="24"/>
    </w:rPr>
  </w:style>
  <w:style w:type="character" w:customStyle="1" w:styleId="ac">
    <w:name w:val="批注文字字符"/>
    <w:link w:val="ad"/>
    <w:rPr>
      <w:rFonts w:ascii="Calibri" w:eastAsia="宋体" w:hAnsi="Calibri"/>
    </w:rPr>
  </w:style>
  <w:style w:type="paragraph" w:customStyle="1" w:styleId="11">
    <w:name w:val="无间隔1"/>
    <w:link w:val="Char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Pr>
      <w:rFonts w:ascii="宋体" w:hAnsi="Times New Roman"/>
      <w:sz w:val="24"/>
    </w:rPr>
  </w:style>
  <w:style w:type="paragraph" w:styleId="2">
    <w:name w:val="toc 2"/>
    <w:basedOn w:val="a"/>
    <w:next w:val="a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</w:style>
  <w:style w:type="paragraph" w:styleId="a5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customStyle="1" w:styleId="13">
    <w:name w:val="日期1"/>
    <w:basedOn w:val="a"/>
    <w:next w:val="a"/>
    <w:link w:val="Char0"/>
    <w:pPr>
      <w:ind w:leftChars="2500" w:left="100"/>
    </w:pPr>
  </w:style>
  <w:style w:type="paragraph" w:styleId="ab">
    <w:name w:val="Body Text"/>
    <w:basedOn w:val="a"/>
    <w:link w:val="aa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</w:style>
  <w:style w:type="table" w:styleId="ae">
    <w:name w:val="Table Grid"/>
    <w:basedOn w:val="a1"/>
    <w:uiPriority w:val="59"/>
    <w:rsid w:val="00663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87408-1581-744A-B26E-B54BA965B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206</Words>
  <Characters>1178</Characters>
  <Application>Microsoft Macintosh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User</vt:lpstr>
    </vt:vector>
  </TitlesOfParts>
  <Company>清华大学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cp:lastModifiedBy>Microsoft Office 用户</cp:lastModifiedBy>
  <cp:revision>186</cp:revision>
  <dcterms:created xsi:type="dcterms:W3CDTF">2015-09-17T08:06:00Z</dcterms:created>
  <dcterms:modified xsi:type="dcterms:W3CDTF">2018-09-27T08:29:00Z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