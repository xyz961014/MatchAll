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2F3B11D6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FD3175">
        <w:rPr>
          <w:rFonts w:ascii="宋体" w:hAnsi="宋体" w:hint="eastAsia"/>
          <w:sz w:val="24"/>
        </w:rPr>
        <w:t>数学科学系</w:t>
      </w:r>
      <w:r>
        <w:rPr>
          <w:rFonts w:ascii="宋体" w:hAnsi="宋体"/>
          <w:sz w:val="24"/>
        </w:rPr>
        <w:t xml:space="preserve">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D3175">
        <w:rPr>
          <w:rFonts w:ascii="宋体" w:hAnsi="宋体" w:hint="eastAsia"/>
          <w:sz w:val="24"/>
        </w:rPr>
        <w:t>：蓝色/白色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184"/>
        <w:gridCol w:w="1417"/>
        <w:gridCol w:w="1276"/>
        <w:gridCol w:w="1418"/>
        <w:gridCol w:w="850"/>
        <w:gridCol w:w="879"/>
      </w:tblGrid>
      <w:tr w:rsidR="009A1B6D" w:rsidRPr="00C22BE4" w14:paraId="563AB723" w14:textId="77777777" w:rsidTr="008374D6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84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17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276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850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879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5966" w:rsidRPr="00C22BE4" w14:paraId="6A8485C0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63AADC1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84" w:type="dxa"/>
            <w:vAlign w:val="center"/>
          </w:tcPr>
          <w:p w14:paraId="38B58686" w14:textId="2CCB426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徐靖博</w:t>
            </w:r>
            <w:proofErr w:type="gramEnd"/>
          </w:p>
        </w:tc>
        <w:tc>
          <w:tcPr>
            <w:tcW w:w="1417" w:type="dxa"/>
            <w:vAlign w:val="center"/>
          </w:tcPr>
          <w:p w14:paraId="26F68D9C" w14:textId="0CBFBC5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</w:t>
            </w: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276" w:type="dxa"/>
            <w:vAlign w:val="center"/>
          </w:tcPr>
          <w:p w14:paraId="5BA365B9" w14:textId="32A93BA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 w:hint="eastAsia"/>
                <w:szCs w:val="21"/>
              </w:rPr>
              <w:t>7012189</w:t>
            </w:r>
          </w:p>
        </w:tc>
        <w:tc>
          <w:tcPr>
            <w:tcW w:w="1418" w:type="dxa"/>
            <w:vAlign w:val="center"/>
          </w:tcPr>
          <w:p w14:paraId="2682520F" w14:textId="1EB4DB73" w:rsidR="00EA5966" w:rsidRPr="006929A7" w:rsidRDefault="00DB174E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13001990566</w:t>
            </w:r>
          </w:p>
        </w:tc>
        <w:tc>
          <w:tcPr>
            <w:tcW w:w="850" w:type="dxa"/>
            <w:vAlign w:val="center"/>
          </w:tcPr>
          <w:p w14:paraId="7092D9D8" w14:textId="3711D4C5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79" w:type="dxa"/>
            <w:vAlign w:val="center"/>
          </w:tcPr>
          <w:p w14:paraId="4CBC2FD9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3BF8A036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40257C93" w:rsidR="00EA5966" w:rsidRPr="006929A7" w:rsidRDefault="00EA5966" w:rsidP="00EA5966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84" w:type="dxa"/>
            <w:vAlign w:val="center"/>
          </w:tcPr>
          <w:p w14:paraId="5CC8A39E" w14:textId="7928F1A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林胤榜</w:t>
            </w:r>
          </w:p>
        </w:tc>
        <w:tc>
          <w:tcPr>
            <w:tcW w:w="1417" w:type="dxa"/>
            <w:vAlign w:val="center"/>
          </w:tcPr>
          <w:p w14:paraId="1839CA61" w14:textId="32CBCD91" w:rsidR="00EA5966" w:rsidRPr="006929A7" w:rsidRDefault="00EA5966" w:rsidP="00EA5966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16级博士后</w:t>
            </w:r>
          </w:p>
        </w:tc>
        <w:tc>
          <w:tcPr>
            <w:tcW w:w="1276" w:type="dxa"/>
            <w:vAlign w:val="center"/>
          </w:tcPr>
          <w:p w14:paraId="7C15A6E1" w14:textId="4F9A002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2016660515</w:t>
            </w:r>
          </w:p>
        </w:tc>
        <w:tc>
          <w:tcPr>
            <w:tcW w:w="1418" w:type="dxa"/>
            <w:vAlign w:val="center"/>
          </w:tcPr>
          <w:p w14:paraId="65AFF60E" w14:textId="6205A9A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17301204778</w:t>
            </w:r>
          </w:p>
        </w:tc>
        <w:tc>
          <w:tcPr>
            <w:tcW w:w="850" w:type="dxa"/>
            <w:vAlign w:val="center"/>
          </w:tcPr>
          <w:p w14:paraId="2A7F5BB7" w14:textId="0E49FCF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79" w:type="dxa"/>
            <w:vAlign w:val="center"/>
          </w:tcPr>
          <w:p w14:paraId="72EE5325" w14:textId="477ADB1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教工</w:t>
            </w:r>
          </w:p>
        </w:tc>
      </w:tr>
      <w:tr w:rsidR="00EA5966" w:rsidRPr="00C22BE4" w14:paraId="745630D9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4F33B3C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84" w:type="dxa"/>
            <w:vAlign w:val="center"/>
          </w:tcPr>
          <w:p w14:paraId="1270C032" w14:textId="0D84E2D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/>
                <w:szCs w:val="21"/>
              </w:rPr>
              <w:t>萧晓南</w:t>
            </w:r>
            <w:proofErr w:type="gramEnd"/>
          </w:p>
        </w:tc>
        <w:tc>
          <w:tcPr>
            <w:tcW w:w="1417" w:type="dxa"/>
            <w:vAlign w:val="center"/>
          </w:tcPr>
          <w:p w14:paraId="0A89F8D6" w14:textId="3DFFFEA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1F610B">
              <w:rPr>
                <w:rFonts w:ascii="宋体" w:hAnsi="宋体"/>
                <w:szCs w:val="21"/>
              </w:rPr>
              <w:t>数硕</w:t>
            </w:r>
            <w:proofErr w:type="gramEnd"/>
            <w:r w:rsidRPr="001F610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6" w:type="dxa"/>
            <w:vAlign w:val="center"/>
          </w:tcPr>
          <w:p w14:paraId="6A1BE5D5" w14:textId="20D8C8E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2017270080</w:t>
            </w:r>
          </w:p>
        </w:tc>
        <w:tc>
          <w:tcPr>
            <w:tcW w:w="1418" w:type="dxa"/>
            <w:vAlign w:val="center"/>
          </w:tcPr>
          <w:p w14:paraId="4B4D1025" w14:textId="37A0DC6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18620235304</w:t>
            </w:r>
          </w:p>
        </w:tc>
        <w:tc>
          <w:tcPr>
            <w:tcW w:w="850" w:type="dxa"/>
            <w:vAlign w:val="center"/>
          </w:tcPr>
          <w:p w14:paraId="66712744" w14:textId="3135218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79" w:type="dxa"/>
            <w:vAlign w:val="center"/>
          </w:tcPr>
          <w:p w14:paraId="1DFC5504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4D448993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5E533EE2" w:rsidR="00EA5966" w:rsidRPr="006929A7" w:rsidRDefault="00EA5966" w:rsidP="00EA5966">
            <w:pPr>
              <w:jc w:val="center"/>
              <w:rPr>
                <w:rFonts w:ascii="宋体" w:hAnsi="宋体" w:cs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84" w:type="dxa"/>
            <w:vAlign w:val="center"/>
          </w:tcPr>
          <w:p w14:paraId="04B3748E" w14:textId="3AA048F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薛宇皓</w:t>
            </w:r>
          </w:p>
        </w:tc>
        <w:tc>
          <w:tcPr>
            <w:tcW w:w="1417" w:type="dxa"/>
            <w:vAlign w:val="center"/>
          </w:tcPr>
          <w:p w14:paraId="738B2906" w14:textId="321BA53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5E5183">
              <w:rPr>
                <w:rFonts w:ascii="宋体" w:hAnsi="宋体"/>
                <w:szCs w:val="21"/>
              </w:rPr>
              <w:t>数</w:t>
            </w:r>
            <w:r w:rsidRPr="005E5183">
              <w:rPr>
                <w:rFonts w:ascii="宋体" w:hAnsi="宋体" w:hint="eastAsia"/>
                <w:szCs w:val="21"/>
              </w:rPr>
              <w:t>博</w:t>
            </w:r>
            <w:proofErr w:type="gramStart"/>
            <w:r w:rsidRPr="005E5183">
              <w:rPr>
                <w:rFonts w:ascii="宋体" w:hAnsi="宋体" w:hint="eastAsia"/>
                <w:szCs w:val="21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14:paraId="3CB1C949" w14:textId="699DEA0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2018311338</w:t>
            </w:r>
          </w:p>
        </w:tc>
        <w:tc>
          <w:tcPr>
            <w:tcW w:w="1418" w:type="dxa"/>
            <w:vAlign w:val="center"/>
          </w:tcPr>
          <w:p w14:paraId="0B83C3F9" w14:textId="6A27C71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13651214262</w:t>
            </w:r>
          </w:p>
        </w:tc>
        <w:tc>
          <w:tcPr>
            <w:tcW w:w="850" w:type="dxa"/>
            <w:vAlign w:val="center"/>
          </w:tcPr>
          <w:p w14:paraId="5901E1C0" w14:textId="130E82B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79" w:type="dxa"/>
            <w:vAlign w:val="center"/>
          </w:tcPr>
          <w:p w14:paraId="383E68BA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75F976C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2EB8B45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84" w:type="dxa"/>
            <w:vAlign w:val="center"/>
          </w:tcPr>
          <w:p w14:paraId="227AC366" w14:textId="7EEC3B7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孙司炜</w:t>
            </w:r>
          </w:p>
        </w:tc>
        <w:tc>
          <w:tcPr>
            <w:tcW w:w="1417" w:type="dxa"/>
            <w:vAlign w:val="center"/>
          </w:tcPr>
          <w:p w14:paraId="5AA6F0C0" w14:textId="47B2ECD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数82</w:t>
            </w:r>
          </w:p>
        </w:tc>
        <w:tc>
          <w:tcPr>
            <w:tcW w:w="1276" w:type="dxa"/>
            <w:vAlign w:val="center"/>
          </w:tcPr>
          <w:p w14:paraId="516EE7A4" w14:textId="3636055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2018012161</w:t>
            </w:r>
          </w:p>
        </w:tc>
        <w:tc>
          <w:tcPr>
            <w:tcW w:w="1418" w:type="dxa"/>
            <w:vAlign w:val="center"/>
          </w:tcPr>
          <w:p w14:paraId="26B95C04" w14:textId="5177F51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18751441009</w:t>
            </w:r>
          </w:p>
        </w:tc>
        <w:tc>
          <w:tcPr>
            <w:tcW w:w="850" w:type="dxa"/>
            <w:vAlign w:val="center"/>
          </w:tcPr>
          <w:p w14:paraId="300BCC56" w14:textId="2D2C84DC" w:rsidR="00EA5966" w:rsidRPr="006929A7" w:rsidRDefault="00F423BA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79" w:type="dxa"/>
            <w:vAlign w:val="center"/>
          </w:tcPr>
          <w:p w14:paraId="4FAAD2A3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4A44DAC9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0202FB7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84" w:type="dxa"/>
            <w:vAlign w:val="center"/>
          </w:tcPr>
          <w:p w14:paraId="2AC7EF93" w14:textId="47765C0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刘皓瑞</w:t>
            </w:r>
          </w:p>
        </w:tc>
        <w:tc>
          <w:tcPr>
            <w:tcW w:w="1417" w:type="dxa"/>
            <w:vAlign w:val="center"/>
          </w:tcPr>
          <w:p w14:paraId="533EA21C" w14:textId="22B530D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</w:t>
            </w: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276" w:type="dxa"/>
            <w:vAlign w:val="center"/>
          </w:tcPr>
          <w:p w14:paraId="24DDDF7E" w14:textId="1C1E9C3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2018012094</w:t>
            </w:r>
          </w:p>
        </w:tc>
        <w:tc>
          <w:tcPr>
            <w:tcW w:w="1418" w:type="dxa"/>
            <w:vAlign w:val="center"/>
          </w:tcPr>
          <w:p w14:paraId="6ED3BE03" w14:textId="5D5BBF1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13350863061</w:t>
            </w:r>
          </w:p>
        </w:tc>
        <w:tc>
          <w:tcPr>
            <w:tcW w:w="850" w:type="dxa"/>
            <w:vAlign w:val="center"/>
          </w:tcPr>
          <w:p w14:paraId="4C2D5FBE" w14:textId="14ECCD2D" w:rsidR="00EA5966" w:rsidRPr="006929A7" w:rsidRDefault="00F423BA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79" w:type="dxa"/>
            <w:vAlign w:val="center"/>
          </w:tcPr>
          <w:p w14:paraId="03BED02C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58CAF58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23BF091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84" w:type="dxa"/>
            <w:vAlign w:val="center"/>
          </w:tcPr>
          <w:p w14:paraId="267B4182" w14:textId="72CD47A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黄贝宁</w:t>
            </w:r>
          </w:p>
        </w:tc>
        <w:tc>
          <w:tcPr>
            <w:tcW w:w="1417" w:type="dxa"/>
            <w:vAlign w:val="center"/>
          </w:tcPr>
          <w:p w14:paraId="618CE314" w14:textId="484261E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cs="宋体" w:hint="eastAsia"/>
                <w:szCs w:val="21"/>
              </w:rPr>
              <w:t>数</w:t>
            </w:r>
            <w:r>
              <w:rPr>
                <w:rFonts w:ascii="宋体" w:hAnsi="宋体" w:cs="宋体" w:hint="eastAsia"/>
                <w:szCs w:val="21"/>
              </w:rPr>
              <w:t>83</w:t>
            </w:r>
          </w:p>
        </w:tc>
        <w:tc>
          <w:tcPr>
            <w:tcW w:w="1276" w:type="dxa"/>
            <w:vAlign w:val="center"/>
          </w:tcPr>
          <w:p w14:paraId="74F061B6" w14:textId="35B3AAF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2018012178</w:t>
            </w:r>
          </w:p>
        </w:tc>
        <w:tc>
          <w:tcPr>
            <w:tcW w:w="1418" w:type="dxa"/>
            <w:vAlign w:val="center"/>
          </w:tcPr>
          <w:p w14:paraId="44E16F17" w14:textId="21A4789C" w:rsidR="00EA5966" w:rsidRPr="006929A7" w:rsidRDefault="00EF7EED" w:rsidP="00EA5966">
            <w:pPr>
              <w:jc w:val="center"/>
              <w:rPr>
                <w:rFonts w:ascii="宋体" w:hAnsi="宋体"/>
                <w:szCs w:val="21"/>
              </w:rPr>
            </w:pPr>
            <w:r w:rsidRPr="00EF7EED">
              <w:rPr>
                <w:rFonts w:ascii="宋体" w:hAnsi="宋体"/>
                <w:szCs w:val="21"/>
              </w:rPr>
              <w:t>18801131891</w:t>
            </w:r>
          </w:p>
        </w:tc>
        <w:tc>
          <w:tcPr>
            <w:tcW w:w="850" w:type="dxa"/>
            <w:vAlign w:val="center"/>
          </w:tcPr>
          <w:p w14:paraId="176F9575" w14:textId="4D630432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79" w:type="dxa"/>
            <w:vAlign w:val="center"/>
          </w:tcPr>
          <w:p w14:paraId="2EC563A6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4924D98C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48B2DF2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84" w:type="dxa"/>
            <w:vAlign w:val="center"/>
          </w:tcPr>
          <w:p w14:paraId="7D15068C" w14:textId="1128E7E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戴陈骁</w:t>
            </w:r>
          </w:p>
        </w:tc>
        <w:tc>
          <w:tcPr>
            <w:tcW w:w="1417" w:type="dxa"/>
            <w:vAlign w:val="center"/>
          </w:tcPr>
          <w:p w14:paraId="2AA91475" w14:textId="6955CDA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数81</w:t>
            </w:r>
          </w:p>
        </w:tc>
        <w:tc>
          <w:tcPr>
            <w:tcW w:w="1276" w:type="dxa"/>
            <w:vAlign w:val="center"/>
          </w:tcPr>
          <w:p w14:paraId="3382A00D" w14:textId="1BC0659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2018012077</w:t>
            </w:r>
          </w:p>
        </w:tc>
        <w:tc>
          <w:tcPr>
            <w:tcW w:w="1418" w:type="dxa"/>
            <w:vAlign w:val="center"/>
          </w:tcPr>
          <w:p w14:paraId="3542DA81" w14:textId="3F06932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13797009724</w:t>
            </w:r>
          </w:p>
        </w:tc>
        <w:tc>
          <w:tcPr>
            <w:tcW w:w="850" w:type="dxa"/>
            <w:vAlign w:val="center"/>
          </w:tcPr>
          <w:p w14:paraId="60C56126" w14:textId="670D9353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79" w:type="dxa"/>
            <w:vAlign w:val="center"/>
          </w:tcPr>
          <w:p w14:paraId="0F2CEA4A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A76E6B3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7A48CAB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84" w:type="dxa"/>
            <w:vAlign w:val="center"/>
          </w:tcPr>
          <w:p w14:paraId="03A5B9DE" w14:textId="3C3698CF" w:rsidR="00EA5966" w:rsidRPr="006929A7" w:rsidRDefault="00363FC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陈子翀</w:t>
            </w:r>
          </w:p>
        </w:tc>
        <w:tc>
          <w:tcPr>
            <w:tcW w:w="1417" w:type="dxa"/>
            <w:vAlign w:val="center"/>
          </w:tcPr>
          <w:p w14:paraId="07D83D16" w14:textId="3934CBF2" w:rsidR="00EA5966" w:rsidRPr="006929A7" w:rsidRDefault="00363FC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数81</w:t>
            </w:r>
          </w:p>
        </w:tc>
        <w:tc>
          <w:tcPr>
            <w:tcW w:w="1276" w:type="dxa"/>
            <w:vAlign w:val="center"/>
          </w:tcPr>
          <w:p w14:paraId="0DAC3AC1" w14:textId="1F2CF8A3" w:rsidR="00EA5966" w:rsidRPr="006929A7" w:rsidRDefault="00363FC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2018012041</w:t>
            </w:r>
          </w:p>
        </w:tc>
        <w:tc>
          <w:tcPr>
            <w:tcW w:w="1418" w:type="dxa"/>
            <w:vAlign w:val="center"/>
          </w:tcPr>
          <w:p w14:paraId="2356B5B6" w14:textId="47FF3391" w:rsidR="00EA5966" w:rsidRPr="006929A7" w:rsidRDefault="00363FC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17812069323</w:t>
            </w:r>
          </w:p>
        </w:tc>
        <w:tc>
          <w:tcPr>
            <w:tcW w:w="850" w:type="dxa"/>
            <w:vAlign w:val="center"/>
          </w:tcPr>
          <w:p w14:paraId="5085D86A" w14:textId="141BFABC" w:rsidR="00EA5966" w:rsidRPr="006929A7" w:rsidRDefault="00363FC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79" w:type="dxa"/>
            <w:vAlign w:val="center"/>
          </w:tcPr>
          <w:p w14:paraId="39CC376B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001B7E47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40BF368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84" w:type="dxa"/>
            <w:vAlign w:val="center"/>
          </w:tcPr>
          <w:p w14:paraId="58A3A1A7" w14:textId="30711635" w:rsidR="00EA5966" w:rsidRPr="006929A7" w:rsidRDefault="00E4505F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吴松涵</w:t>
            </w:r>
            <w:proofErr w:type="gramEnd"/>
          </w:p>
        </w:tc>
        <w:tc>
          <w:tcPr>
            <w:tcW w:w="1417" w:type="dxa"/>
            <w:vAlign w:val="center"/>
          </w:tcPr>
          <w:p w14:paraId="187D5891" w14:textId="59D9813B" w:rsidR="00EA5966" w:rsidRPr="006929A7" w:rsidRDefault="00E4505F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数82</w:t>
            </w:r>
          </w:p>
        </w:tc>
        <w:tc>
          <w:tcPr>
            <w:tcW w:w="1276" w:type="dxa"/>
            <w:vAlign w:val="center"/>
          </w:tcPr>
          <w:p w14:paraId="1BBB5E70" w14:textId="4E188A1A" w:rsidR="00EA5966" w:rsidRPr="006929A7" w:rsidRDefault="00E4505F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2018011731</w:t>
            </w:r>
          </w:p>
        </w:tc>
        <w:tc>
          <w:tcPr>
            <w:tcW w:w="1418" w:type="dxa"/>
            <w:vAlign w:val="center"/>
          </w:tcPr>
          <w:p w14:paraId="7E22A528" w14:textId="5FB8FF25" w:rsidR="00EA5966" w:rsidRPr="006929A7" w:rsidRDefault="00E4505F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13016569955</w:t>
            </w:r>
          </w:p>
        </w:tc>
        <w:tc>
          <w:tcPr>
            <w:tcW w:w="850" w:type="dxa"/>
            <w:vAlign w:val="center"/>
          </w:tcPr>
          <w:p w14:paraId="1226F1C2" w14:textId="0ED9BE2F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79" w:type="dxa"/>
            <w:vAlign w:val="center"/>
          </w:tcPr>
          <w:p w14:paraId="7B156DA0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4CC456B0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029C9BF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84" w:type="dxa"/>
            <w:vAlign w:val="center"/>
          </w:tcPr>
          <w:p w14:paraId="4BA7C24B" w14:textId="4D18E77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张锴亮</w:t>
            </w:r>
          </w:p>
        </w:tc>
        <w:tc>
          <w:tcPr>
            <w:tcW w:w="1417" w:type="dxa"/>
            <w:vAlign w:val="center"/>
          </w:tcPr>
          <w:p w14:paraId="7DD5956D" w14:textId="2D5E8CF0" w:rsidR="00EA5966" w:rsidRPr="006929A7" w:rsidRDefault="00C8112D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数博三</w:t>
            </w:r>
            <w:proofErr w:type="gramEnd"/>
          </w:p>
        </w:tc>
        <w:tc>
          <w:tcPr>
            <w:tcW w:w="1276" w:type="dxa"/>
            <w:vAlign w:val="center"/>
          </w:tcPr>
          <w:p w14:paraId="05D2832B" w14:textId="6CC50828" w:rsidR="00EA5966" w:rsidRPr="006929A7" w:rsidRDefault="006B5F97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2018311343</w:t>
            </w:r>
          </w:p>
        </w:tc>
        <w:tc>
          <w:tcPr>
            <w:tcW w:w="1418" w:type="dxa"/>
            <w:vAlign w:val="center"/>
          </w:tcPr>
          <w:p w14:paraId="77FEB2CD" w14:textId="73B5FC7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EA5966">
              <w:rPr>
                <w:rFonts w:ascii="宋体" w:hAnsi="宋体"/>
                <w:szCs w:val="21"/>
              </w:rPr>
              <w:t>18401653264</w:t>
            </w:r>
          </w:p>
        </w:tc>
        <w:tc>
          <w:tcPr>
            <w:tcW w:w="850" w:type="dxa"/>
            <w:vAlign w:val="center"/>
          </w:tcPr>
          <w:p w14:paraId="011E6CCB" w14:textId="27A2969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79" w:type="dxa"/>
            <w:vAlign w:val="center"/>
          </w:tcPr>
          <w:p w14:paraId="07406737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22A8BA4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23786F1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184" w:type="dxa"/>
            <w:vAlign w:val="center"/>
          </w:tcPr>
          <w:p w14:paraId="2F19E858" w14:textId="2D2DFE5A" w:rsidR="00EA5966" w:rsidRPr="006929A7" w:rsidRDefault="00FD3175" w:rsidP="00EA5966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中元健铭</w:t>
            </w:r>
            <w:proofErr w:type="gramEnd"/>
          </w:p>
        </w:tc>
        <w:tc>
          <w:tcPr>
            <w:tcW w:w="1417" w:type="dxa"/>
            <w:vAlign w:val="center"/>
          </w:tcPr>
          <w:p w14:paraId="0FF3406D" w14:textId="11418719" w:rsidR="00EA5966" w:rsidRPr="006929A7" w:rsidRDefault="00686718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数81</w:t>
            </w:r>
          </w:p>
        </w:tc>
        <w:tc>
          <w:tcPr>
            <w:tcW w:w="1276" w:type="dxa"/>
            <w:vAlign w:val="center"/>
          </w:tcPr>
          <w:p w14:paraId="01FB61E1" w14:textId="51D90B4F" w:rsidR="00EA5966" w:rsidRPr="006929A7" w:rsidRDefault="00686718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2018080146</w:t>
            </w:r>
          </w:p>
        </w:tc>
        <w:tc>
          <w:tcPr>
            <w:tcW w:w="1418" w:type="dxa"/>
            <w:vAlign w:val="center"/>
          </w:tcPr>
          <w:p w14:paraId="23E6A4C5" w14:textId="5AE4AA9E" w:rsidR="00EA5966" w:rsidRPr="006929A7" w:rsidRDefault="00686718" w:rsidP="00EA5966">
            <w:pPr>
              <w:jc w:val="center"/>
              <w:rPr>
                <w:rFonts w:ascii="宋体" w:hAnsi="宋体"/>
                <w:szCs w:val="21"/>
              </w:rPr>
            </w:pPr>
            <w:r w:rsidRPr="00686718">
              <w:rPr>
                <w:rFonts w:ascii="宋体" w:hAnsi="宋体"/>
                <w:szCs w:val="21"/>
              </w:rPr>
              <w:t>13811510710</w:t>
            </w:r>
          </w:p>
        </w:tc>
        <w:tc>
          <w:tcPr>
            <w:tcW w:w="850" w:type="dxa"/>
            <w:vAlign w:val="center"/>
          </w:tcPr>
          <w:p w14:paraId="624BDD9A" w14:textId="5049E77D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79" w:type="dxa"/>
            <w:vAlign w:val="center"/>
          </w:tcPr>
          <w:p w14:paraId="13814B18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14D0C188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5E4A4A00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184" w:type="dxa"/>
            <w:vAlign w:val="center"/>
          </w:tcPr>
          <w:p w14:paraId="3BF43C7A" w14:textId="248EDCCC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袁得恒</w:t>
            </w:r>
          </w:p>
        </w:tc>
        <w:tc>
          <w:tcPr>
            <w:tcW w:w="1417" w:type="dxa"/>
            <w:vAlign w:val="center"/>
          </w:tcPr>
          <w:p w14:paraId="23C0E4CC" w14:textId="5A044992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数81</w:t>
            </w:r>
          </w:p>
        </w:tc>
        <w:tc>
          <w:tcPr>
            <w:tcW w:w="1276" w:type="dxa"/>
            <w:vAlign w:val="center"/>
          </w:tcPr>
          <w:p w14:paraId="3A161CBC" w14:textId="0C553DC9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2018012105</w:t>
            </w:r>
          </w:p>
        </w:tc>
        <w:tc>
          <w:tcPr>
            <w:tcW w:w="1418" w:type="dxa"/>
            <w:vAlign w:val="center"/>
          </w:tcPr>
          <w:p w14:paraId="7D591BBB" w14:textId="3DB2806A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 w:rsidRPr="005848DC">
              <w:rPr>
                <w:rFonts w:ascii="宋体" w:hAnsi="宋体"/>
                <w:szCs w:val="21"/>
              </w:rPr>
              <w:t>13811735970</w:t>
            </w:r>
          </w:p>
        </w:tc>
        <w:tc>
          <w:tcPr>
            <w:tcW w:w="850" w:type="dxa"/>
            <w:vAlign w:val="center"/>
          </w:tcPr>
          <w:p w14:paraId="5E89C10E" w14:textId="524D0A6C" w:rsidR="00EA5966" w:rsidRPr="006929A7" w:rsidRDefault="005848DC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879" w:type="dxa"/>
            <w:vAlign w:val="center"/>
          </w:tcPr>
          <w:p w14:paraId="65C0141E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12A4F7EA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568C2E6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184" w:type="dxa"/>
            <w:vAlign w:val="center"/>
          </w:tcPr>
          <w:p w14:paraId="54673E95" w14:textId="01FF6413" w:rsidR="00EA5966" w:rsidRPr="006929A7" w:rsidRDefault="00024BA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孙孟越</w:t>
            </w:r>
          </w:p>
        </w:tc>
        <w:tc>
          <w:tcPr>
            <w:tcW w:w="1417" w:type="dxa"/>
            <w:vAlign w:val="center"/>
          </w:tcPr>
          <w:p w14:paraId="17D8C6DA" w14:textId="2D28110F" w:rsidR="00EA5966" w:rsidRPr="006929A7" w:rsidRDefault="00192EB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数81</w:t>
            </w:r>
          </w:p>
        </w:tc>
        <w:tc>
          <w:tcPr>
            <w:tcW w:w="1276" w:type="dxa"/>
            <w:vAlign w:val="center"/>
          </w:tcPr>
          <w:p w14:paraId="7251622C" w14:textId="09755B23" w:rsidR="00EA5966" w:rsidRPr="006929A7" w:rsidRDefault="00024BA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2018012119</w:t>
            </w:r>
          </w:p>
        </w:tc>
        <w:tc>
          <w:tcPr>
            <w:tcW w:w="1418" w:type="dxa"/>
            <w:vAlign w:val="center"/>
          </w:tcPr>
          <w:p w14:paraId="37302F0A" w14:textId="73AE0F56" w:rsidR="00EA5966" w:rsidRPr="006929A7" w:rsidRDefault="00192EB1" w:rsidP="00EA5966">
            <w:pPr>
              <w:jc w:val="center"/>
              <w:rPr>
                <w:rFonts w:ascii="宋体" w:hAnsi="宋体"/>
                <w:szCs w:val="21"/>
              </w:rPr>
            </w:pPr>
            <w:r w:rsidRPr="00192EB1">
              <w:rPr>
                <w:rFonts w:ascii="宋体" w:hAnsi="宋体"/>
                <w:szCs w:val="21"/>
              </w:rPr>
              <w:t>14782398408</w:t>
            </w:r>
          </w:p>
        </w:tc>
        <w:tc>
          <w:tcPr>
            <w:tcW w:w="850" w:type="dxa"/>
            <w:vAlign w:val="center"/>
          </w:tcPr>
          <w:p w14:paraId="4E89729E" w14:textId="53981102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879" w:type="dxa"/>
            <w:vAlign w:val="center"/>
          </w:tcPr>
          <w:p w14:paraId="09FEE507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7A4225F7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5ADCF52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84" w:type="dxa"/>
            <w:vAlign w:val="center"/>
          </w:tcPr>
          <w:p w14:paraId="4C4F88BD" w14:textId="69B54A1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陈鑫</w:t>
            </w:r>
          </w:p>
        </w:tc>
        <w:tc>
          <w:tcPr>
            <w:tcW w:w="1417" w:type="dxa"/>
            <w:vAlign w:val="center"/>
          </w:tcPr>
          <w:p w14:paraId="223DAB5B" w14:textId="6AE8DA7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数52</w:t>
            </w:r>
          </w:p>
        </w:tc>
        <w:tc>
          <w:tcPr>
            <w:tcW w:w="1276" w:type="dxa"/>
            <w:vAlign w:val="center"/>
          </w:tcPr>
          <w:p w14:paraId="32E37CBB" w14:textId="02117C8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2015012093</w:t>
            </w:r>
          </w:p>
        </w:tc>
        <w:tc>
          <w:tcPr>
            <w:tcW w:w="1418" w:type="dxa"/>
            <w:vAlign w:val="center"/>
          </w:tcPr>
          <w:p w14:paraId="5C34CE06" w14:textId="73E2AED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15901964161</w:t>
            </w:r>
          </w:p>
        </w:tc>
        <w:tc>
          <w:tcPr>
            <w:tcW w:w="850" w:type="dxa"/>
            <w:vAlign w:val="center"/>
          </w:tcPr>
          <w:p w14:paraId="70D0AFF1" w14:textId="5A5A549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879" w:type="dxa"/>
            <w:vAlign w:val="center"/>
          </w:tcPr>
          <w:p w14:paraId="10FAA2BF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381F5E52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566CC1C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184" w:type="dxa"/>
            <w:vAlign w:val="center"/>
          </w:tcPr>
          <w:p w14:paraId="577DE19A" w14:textId="2553F393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郑昊</w:t>
            </w:r>
          </w:p>
        </w:tc>
        <w:tc>
          <w:tcPr>
            <w:tcW w:w="1417" w:type="dxa"/>
            <w:vAlign w:val="center"/>
          </w:tcPr>
          <w:p w14:paraId="1344B102" w14:textId="20B40BE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数52</w:t>
            </w:r>
          </w:p>
        </w:tc>
        <w:tc>
          <w:tcPr>
            <w:tcW w:w="1276" w:type="dxa"/>
            <w:vAlign w:val="center"/>
          </w:tcPr>
          <w:p w14:paraId="4D4747F5" w14:textId="363A151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2015012064</w:t>
            </w:r>
          </w:p>
        </w:tc>
        <w:tc>
          <w:tcPr>
            <w:tcW w:w="1418" w:type="dxa"/>
            <w:vAlign w:val="center"/>
          </w:tcPr>
          <w:p w14:paraId="42A05E9E" w14:textId="6D4790E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18910471750</w:t>
            </w:r>
          </w:p>
        </w:tc>
        <w:tc>
          <w:tcPr>
            <w:tcW w:w="850" w:type="dxa"/>
            <w:vAlign w:val="center"/>
          </w:tcPr>
          <w:p w14:paraId="1D5A9A5C" w14:textId="6D8E082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79" w:type="dxa"/>
            <w:vAlign w:val="center"/>
          </w:tcPr>
          <w:p w14:paraId="37E06F6C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59F1A24F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7CDC19F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184" w:type="dxa"/>
            <w:vAlign w:val="center"/>
          </w:tcPr>
          <w:p w14:paraId="0ADB4784" w14:textId="22DDB39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卜奕凡</w:t>
            </w:r>
          </w:p>
        </w:tc>
        <w:tc>
          <w:tcPr>
            <w:tcW w:w="1417" w:type="dxa"/>
            <w:vAlign w:val="center"/>
          </w:tcPr>
          <w:p w14:paraId="1953460F" w14:textId="2E3F4FA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数53</w:t>
            </w:r>
          </w:p>
        </w:tc>
        <w:tc>
          <w:tcPr>
            <w:tcW w:w="1276" w:type="dxa"/>
            <w:vAlign w:val="center"/>
          </w:tcPr>
          <w:p w14:paraId="2AB35C48" w14:textId="4DDF31B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2015012096</w:t>
            </w:r>
          </w:p>
        </w:tc>
        <w:tc>
          <w:tcPr>
            <w:tcW w:w="1418" w:type="dxa"/>
            <w:vAlign w:val="center"/>
          </w:tcPr>
          <w:p w14:paraId="3DE7FDCA" w14:textId="06837CA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13552550200</w:t>
            </w:r>
          </w:p>
        </w:tc>
        <w:tc>
          <w:tcPr>
            <w:tcW w:w="850" w:type="dxa"/>
            <w:vAlign w:val="center"/>
          </w:tcPr>
          <w:p w14:paraId="07FFFABD" w14:textId="7D528CA0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79" w:type="dxa"/>
            <w:vAlign w:val="center"/>
          </w:tcPr>
          <w:p w14:paraId="0242DBA9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101C72C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62E9D48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84" w:type="dxa"/>
            <w:vAlign w:val="center"/>
          </w:tcPr>
          <w:p w14:paraId="7E329CD0" w14:textId="1FF49566" w:rsidR="00EA5966" w:rsidRPr="006929A7" w:rsidRDefault="009877C8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田垠</w:t>
            </w:r>
          </w:p>
        </w:tc>
        <w:tc>
          <w:tcPr>
            <w:tcW w:w="1417" w:type="dxa"/>
            <w:vAlign w:val="center"/>
          </w:tcPr>
          <w:p w14:paraId="76B6DAE9" w14:textId="690C6A52" w:rsidR="00EA5966" w:rsidRPr="006929A7" w:rsidRDefault="00AC1083" w:rsidP="009877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助理教授</w:t>
            </w:r>
          </w:p>
        </w:tc>
        <w:tc>
          <w:tcPr>
            <w:tcW w:w="1276" w:type="dxa"/>
            <w:vAlign w:val="center"/>
          </w:tcPr>
          <w:p w14:paraId="5FF90684" w14:textId="1CDB026E" w:rsidR="00EA5966" w:rsidRPr="006929A7" w:rsidRDefault="009877C8" w:rsidP="00EA5966">
            <w:pPr>
              <w:jc w:val="center"/>
              <w:rPr>
                <w:rFonts w:ascii="宋体" w:hAnsi="宋体"/>
                <w:szCs w:val="21"/>
              </w:rPr>
            </w:pPr>
            <w:r w:rsidRPr="009877C8">
              <w:rPr>
                <w:rFonts w:ascii="宋体" w:hAnsi="宋体"/>
                <w:szCs w:val="21"/>
              </w:rPr>
              <w:t>2015990060</w:t>
            </w:r>
          </w:p>
        </w:tc>
        <w:tc>
          <w:tcPr>
            <w:tcW w:w="1418" w:type="dxa"/>
            <w:vAlign w:val="center"/>
          </w:tcPr>
          <w:p w14:paraId="6F7BE91E" w14:textId="6629E1A7" w:rsidR="00EA5966" w:rsidRPr="006929A7" w:rsidRDefault="009877C8" w:rsidP="00EA5966">
            <w:pPr>
              <w:jc w:val="center"/>
              <w:rPr>
                <w:rFonts w:ascii="宋体" w:hAnsi="宋体"/>
                <w:szCs w:val="21"/>
              </w:rPr>
            </w:pPr>
            <w:r w:rsidRPr="009877C8">
              <w:rPr>
                <w:rFonts w:ascii="宋体" w:hAnsi="宋体"/>
                <w:szCs w:val="21"/>
              </w:rPr>
              <w:t>18513919059</w:t>
            </w:r>
          </w:p>
        </w:tc>
        <w:tc>
          <w:tcPr>
            <w:tcW w:w="850" w:type="dxa"/>
            <w:vAlign w:val="center"/>
          </w:tcPr>
          <w:p w14:paraId="7FAB04B4" w14:textId="0A56D710" w:rsidR="00EA5966" w:rsidRPr="006929A7" w:rsidRDefault="008B0A71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879" w:type="dxa"/>
            <w:vAlign w:val="center"/>
          </w:tcPr>
          <w:p w14:paraId="5EE0614E" w14:textId="22D94D8A" w:rsidR="00EA5966" w:rsidRPr="006929A7" w:rsidRDefault="008E6CA3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教工</w:t>
            </w:r>
          </w:p>
        </w:tc>
      </w:tr>
      <w:tr w:rsidR="00EA5966" w:rsidRPr="00C22BE4" w14:paraId="21DBFFBA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3F8B295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184" w:type="dxa"/>
            <w:vAlign w:val="center"/>
          </w:tcPr>
          <w:p w14:paraId="4BD92835" w14:textId="37C42262" w:rsidR="00EA5966" w:rsidRPr="006929A7" w:rsidRDefault="002B6EE4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杜若甫</w:t>
            </w:r>
          </w:p>
        </w:tc>
        <w:tc>
          <w:tcPr>
            <w:tcW w:w="1417" w:type="dxa"/>
            <w:vAlign w:val="center"/>
          </w:tcPr>
          <w:p w14:paraId="64E8477A" w14:textId="517138AC" w:rsidR="00EA5966" w:rsidRPr="006929A7" w:rsidRDefault="002B6EE4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数80</w:t>
            </w:r>
          </w:p>
        </w:tc>
        <w:tc>
          <w:tcPr>
            <w:tcW w:w="1276" w:type="dxa"/>
            <w:vAlign w:val="center"/>
          </w:tcPr>
          <w:p w14:paraId="3E0B0570" w14:textId="02DEB681" w:rsidR="00EA5966" w:rsidRPr="006929A7" w:rsidRDefault="00EB713D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2018012093</w:t>
            </w:r>
          </w:p>
        </w:tc>
        <w:tc>
          <w:tcPr>
            <w:tcW w:w="1418" w:type="dxa"/>
            <w:vAlign w:val="center"/>
          </w:tcPr>
          <w:p w14:paraId="47DC65AA" w14:textId="55ED37C7" w:rsidR="00EA5966" w:rsidRPr="006929A7" w:rsidRDefault="002B6EE4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18971262099</w:t>
            </w:r>
          </w:p>
        </w:tc>
        <w:tc>
          <w:tcPr>
            <w:tcW w:w="850" w:type="dxa"/>
            <w:vAlign w:val="center"/>
          </w:tcPr>
          <w:p w14:paraId="6D350BA3" w14:textId="06B37C15" w:rsidR="00EA5966" w:rsidRPr="006929A7" w:rsidRDefault="002B6EE4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879" w:type="dxa"/>
            <w:vAlign w:val="center"/>
          </w:tcPr>
          <w:p w14:paraId="270C6719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B04D142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0FEE4DA7" w14:textId="58BECB5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84" w:type="dxa"/>
            <w:vAlign w:val="center"/>
          </w:tcPr>
          <w:p w14:paraId="4425B34B" w14:textId="2A8AF04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夏萌霏</w:t>
            </w:r>
          </w:p>
        </w:tc>
        <w:tc>
          <w:tcPr>
            <w:tcW w:w="1417" w:type="dxa"/>
            <w:vAlign w:val="center"/>
          </w:tcPr>
          <w:p w14:paraId="755C23DA" w14:textId="2F3034A0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276" w:type="dxa"/>
            <w:vAlign w:val="center"/>
          </w:tcPr>
          <w:p w14:paraId="6AD859B4" w14:textId="675FA26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2016012077</w:t>
            </w:r>
          </w:p>
        </w:tc>
        <w:tc>
          <w:tcPr>
            <w:tcW w:w="1418" w:type="dxa"/>
            <w:vAlign w:val="center"/>
          </w:tcPr>
          <w:p w14:paraId="08F643CF" w14:textId="5AE575A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18903716037</w:t>
            </w:r>
          </w:p>
        </w:tc>
        <w:tc>
          <w:tcPr>
            <w:tcW w:w="850" w:type="dxa"/>
            <w:vAlign w:val="center"/>
          </w:tcPr>
          <w:p w14:paraId="6A940196" w14:textId="2FDF384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79" w:type="dxa"/>
            <w:vAlign w:val="center"/>
          </w:tcPr>
          <w:p w14:paraId="4B0DC9D5" w14:textId="217F910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EA5966" w:rsidRPr="00C22BE4" w14:paraId="4E4192A3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35EB961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5B858C90" w14:textId="29E9639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张嘉华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6E61C1" w14:textId="799F82E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A90319" w14:textId="776CF3D0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2016012066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E8DC0E" w14:textId="29D258F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18110025506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44ED63B" w14:textId="05ACC77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F7D8AC6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30B5C54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506BF23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4BA81262" w14:textId="58393D9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苏方舟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9D61145" w14:textId="26FBC5FC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614B78" w14:textId="23E71403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 xml:space="preserve">2016012059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93EC4" w14:textId="72F78B2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13918863717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09CEED" w14:textId="1DA2761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48543F40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47541CEE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7C99343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09390DE9" w14:textId="1C75C08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戴羿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D74E5A" w14:textId="6C67057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E5C111" w14:textId="474A19B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2C7214" w14:textId="00CA9B1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13120403643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3215F5A" w14:textId="77AD827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6253E3B9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5E61068B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0E69F72" w14:textId="56742F9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2A7F88BF" w14:textId="4253413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李冠达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ADC0EE" w14:textId="0EFA017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数62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CF62FC" w14:textId="281749A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152ACC" w14:textId="2071B5E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18610809834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B17B85C" w14:textId="455C532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808A2F9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3549D66F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4B44E567" w14:textId="01EE0EA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184" w:type="dxa"/>
            <w:vAlign w:val="center"/>
          </w:tcPr>
          <w:p w14:paraId="2D217144" w14:textId="24B3F0B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柯鉴丰</w:t>
            </w:r>
          </w:p>
        </w:tc>
        <w:tc>
          <w:tcPr>
            <w:tcW w:w="1417" w:type="dxa"/>
            <w:vAlign w:val="center"/>
          </w:tcPr>
          <w:p w14:paraId="7703172A" w14:textId="26262EC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276" w:type="dxa"/>
            <w:vAlign w:val="center"/>
          </w:tcPr>
          <w:p w14:paraId="4C9CA1D0" w14:textId="21DCEBF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2016012095</w:t>
            </w:r>
          </w:p>
        </w:tc>
        <w:tc>
          <w:tcPr>
            <w:tcW w:w="1418" w:type="dxa"/>
            <w:vAlign w:val="center"/>
          </w:tcPr>
          <w:p w14:paraId="2FF896A2" w14:textId="33556FF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13926168005</w:t>
            </w:r>
          </w:p>
        </w:tc>
        <w:tc>
          <w:tcPr>
            <w:tcW w:w="850" w:type="dxa"/>
            <w:vAlign w:val="center"/>
          </w:tcPr>
          <w:p w14:paraId="6EB7982B" w14:textId="6FB565F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879" w:type="dxa"/>
            <w:vAlign w:val="center"/>
          </w:tcPr>
          <w:p w14:paraId="1455A93A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0030D58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CB43B49" w14:textId="1D16A68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59534CFD" w14:textId="08FE65A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马浩睿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BD6E48" w14:textId="228D7EE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3CC155" w14:textId="2949F3E1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2017012218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D1B969" w14:textId="151DCCA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15910299630</w:t>
            </w:r>
            <w:r w:rsidRPr="001F610B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EC2E1B0" w14:textId="33416C00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2558F02F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6853B201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7023D3BD" w14:textId="6FD9187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184" w:type="dxa"/>
            <w:vAlign w:val="center"/>
          </w:tcPr>
          <w:p w14:paraId="297EF3A5" w14:textId="768C463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冯孚晓越</w:t>
            </w:r>
          </w:p>
        </w:tc>
        <w:tc>
          <w:tcPr>
            <w:tcW w:w="1417" w:type="dxa"/>
            <w:vAlign w:val="center"/>
          </w:tcPr>
          <w:p w14:paraId="0655CFB2" w14:textId="7E6FE7E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数72</w:t>
            </w:r>
          </w:p>
        </w:tc>
        <w:tc>
          <w:tcPr>
            <w:tcW w:w="1276" w:type="dxa"/>
            <w:vAlign w:val="center"/>
          </w:tcPr>
          <w:p w14:paraId="250D8F78" w14:textId="262177D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2017012179</w:t>
            </w:r>
          </w:p>
        </w:tc>
        <w:tc>
          <w:tcPr>
            <w:tcW w:w="1418" w:type="dxa"/>
            <w:vAlign w:val="center"/>
          </w:tcPr>
          <w:p w14:paraId="1445C417" w14:textId="6CFF5FF9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15321709921</w:t>
            </w:r>
          </w:p>
        </w:tc>
        <w:tc>
          <w:tcPr>
            <w:tcW w:w="850" w:type="dxa"/>
            <w:vAlign w:val="center"/>
          </w:tcPr>
          <w:p w14:paraId="5380637F" w14:textId="1C11D0B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879" w:type="dxa"/>
            <w:vAlign w:val="center"/>
          </w:tcPr>
          <w:p w14:paraId="7F75E15D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72D10BA6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6DE0CF11" w14:textId="7281B11B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184" w:type="dxa"/>
            <w:vAlign w:val="center"/>
          </w:tcPr>
          <w:p w14:paraId="64749EEF" w14:textId="74745FD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邓海航</w:t>
            </w:r>
          </w:p>
        </w:tc>
        <w:tc>
          <w:tcPr>
            <w:tcW w:w="1417" w:type="dxa"/>
            <w:vAlign w:val="center"/>
          </w:tcPr>
          <w:p w14:paraId="6902160E" w14:textId="2F8D2E2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276" w:type="dxa"/>
            <w:vAlign w:val="center"/>
          </w:tcPr>
          <w:p w14:paraId="1015121F" w14:textId="56300B1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2017012239</w:t>
            </w:r>
          </w:p>
        </w:tc>
        <w:tc>
          <w:tcPr>
            <w:tcW w:w="1418" w:type="dxa"/>
            <w:vAlign w:val="center"/>
          </w:tcPr>
          <w:p w14:paraId="1364EC7B" w14:textId="0C2686C4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18820199949</w:t>
            </w:r>
          </w:p>
        </w:tc>
        <w:tc>
          <w:tcPr>
            <w:tcW w:w="850" w:type="dxa"/>
            <w:vAlign w:val="center"/>
          </w:tcPr>
          <w:p w14:paraId="21D0ED86" w14:textId="3D0CC80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79" w:type="dxa"/>
            <w:vAlign w:val="center"/>
          </w:tcPr>
          <w:p w14:paraId="6734E20D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1806AB46" w14:textId="77777777" w:rsidTr="008374D6">
        <w:trPr>
          <w:trHeight w:val="284"/>
          <w:jc w:val="center"/>
        </w:trPr>
        <w:tc>
          <w:tcPr>
            <w:tcW w:w="690" w:type="dxa"/>
            <w:vAlign w:val="center"/>
          </w:tcPr>
          <w:p w14:paraId="58B8D3F8" w14:textId="2E625836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184" w:type="dxa"/>
            <w:vAlign w:val="center"/>
          </w:tcPr>
          <w:p w14:paraId="45A8A3E4" w14:textId="0DDED4C8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赵之力</w:t>
            </w:r>
          </w:p>
        </w:tc>
        <w:tc>
          <w:tcPr>
            <w:tcW w:w="1417" w:type="dxa"/>
            <w:vAlign w:val="center"/>
          </w:tcPr>
          <w:p w14:paraId="71A430A6" w14:textId="3895A2D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数73</w:t>
            </w:r>
          </w:p>
        </w:tc>
        <w:tc>
          <w:tcPr>
            <w:tcW w:w="1276" w:type="dxa"/>
            <w:vAlign w:val="center"/>
          </w:tcPr>
          <w:p w14:paraId="42EB53CE" w14:textId="5F9610E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2017012192</w:t>
            </w:r>
          </w:p>
        </w:tc>
        <w:tc>
          <w:tcPr>
            <w:tcW w:w="1418" w:type="dxa"/>
            <w:vAlign w:val="center"/>
          </w:tcPr>
          <w:p w14:paraId="58FAD748" w14:textId="1B13BAED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18601380836</w:t>
            </w:r>
          </w:p>
        </w:tc>
        <w:tc>
          <w:tcPr>
            <w:tcW w:w="850" w:type="dxa"/>
            <w:vAlign w:val="center"/>
          </w:tcPr>
          <w:p w14:paraId="2A21D001" w14:textId="5EF6C85F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79" w:type="dxa"/>
            <w:vAlign w:val="center"/>
          </w:tcPr>
          <w:p w14:paraId="6E3590F3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A5966" w:rsidRPr="00C22BE4" w14:paraId="1FB69AD3" w14:textId="77777777" w:rsidTr="008374D6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2E54C9C" w14:textId="3C71E025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vAlign w:val="center"/>
          </w:tcPr>
          <w:p w14:paraId="41B8CEA5" w14:textId="77B0BA0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 w:hint="eastAsia"/>
                <w:szCs w:val="21"/>
              </w:rPr>
              <w:t>林海</w:t>
            </w:r>
            <w:proofErr w:type="gramStart"/>
            <w:r w:rsidRPr="001F610B">
              <w:rPr>
                <w:rFonts w:ascii="宋体" w:hAnsi="宋体" w:hint="eastAsia"/>
                <w:szCs w:val="21"/>
              </w:rPr>
              <w:t>嵩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DC5ED7" w14:textId="51DE003A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数</w:t>
            </w:r>
            <w:r w:rsidRPr="001F610B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2F4236" w14:textId="4CBB8ECE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2016012025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BDEDF" w14:textId="5262579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13585781297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871CEE7" w14:textId="21C72522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  <w:r w:rsidRPr="001F610B"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511B4F1B" w14:textId="77777777" w:rsidR="00EA5966" w:rsidRPr="006929A7" w:rsidRDefault="00EA5966" w:rsidP="00EA5966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01469E90" w:rsidR="00663598" w:rsidRPr="00CD67B5" w:rsidRDefault="00EA596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刘朝阳</w:t>
            </w:r>
          </w:p>
        </w:tc>
        <w:tc>
          <w:tcPr>
            <w:tcW w:w="4358" w:type="dxa"/>
            <w:shd w:val="clear" w:color="auto" w:fill="auto"/>
          </w:tcPr>
          <w:p w14:paraId="33CA1DEC" w14:textId="687E1769" w:rsidR="00663598" w:rsidRPr="00CD67B5" w:rsidRDefault="007C3802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梁恒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70FAD783" w:rsidR="00663598" w:rsidRPr="00CD67B5" w:rsidRDefault="00EA596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数学科学系团委书记</w:t>
            </w:r>
          </w:p>
        </w:tc>
        <w:tc>
          <w:tcPr>
            <w:tcW w:w="4358" w:type="dxa"/>
            <w:shd w:val="clear" w:color="auto" w:fill="auto"/>
          </w:tcPr>
          <w:p w14:paraId="5EEE9CB3" w14:textId="08B73CEF" w:rsidR="00663598" w:rsidRPr="00CD67B5" w:rsidRDefault="00EA596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数学科学系党委副书记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4F52C53B" w:rsidR="00663598" w:rsidRPr="00CD67B5" w:rsidRDefault="00EA596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18800197003</w:t>
            </w:r>
          </w:p>
        </w:tc>
        <w:tc>
          <w:tcPr>
            <w:tcW w:w="4358" w:type="dxa"/>
            <w:shd w:val="clear" w:color="auto" w:fill="auto"/>
          </w:tcPr>
          <w:p w14:paraId="6CE190D1" w14:textId="72569990" w:rsidR="00663598" w:rsidRPr="00CD67B5" w:rsidRDefault="00EA596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13671357795</w:t>
            </w:r>
          </w:p>
        </w:tc>
      </w:tr>
      <w:tr w:rsidR="00EA5966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EA5966" w:rsidRPr="00CD67B5" w:rsidRDefault="00EA5966" w:rsidP="00EA5966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4C569EC2" w:rsidR="00EA5966" w:rsidRPr="00CD67B5" w:rsidRDefault="00835D92" w:rsidP="00EA5966">
            <w:pPr>
              <w:rPr>
                <w:rFonts w:ascii="宋体" w:hAnsi="宋体"/>
                <w:szCs w:val="21"/>
              </w:rPr>
            </w:pPr>
            <w:hyperlink r:id="rId8" w:history="1">
              <w:r w:rsidR="00EA5966" w:rsidRPr="001F610B">
                <w:rPr>
                  <w:rStyle w:val="a3"/>
                  <w:rFonts w:ascii="宋体" w:hAnsi="宋体"/>
                  <w:szCs w:val="21"/>
                </w:rPr>
                <w:t>wdlzy.lhb@163.com</w:t>
              </w:r>
            </w:hyperlink>
          </w:p>
        </w:tc>
        <w:tc>
          <w:tcPr>
            <w:tcW w:w="4358" w:type="dxa"/>
            <w:shd w:val="clear" w:color="auto" w:fill="auto"/>
          </w:tcPr>
          <w:p w14:paraId="272C6AFC" w14:textId="4984ECCC" w:rsidR="00EA5966" w:rsidRPr="00CD67B5" w:rsidRDefault="008C238F" w:rsidP="00EA5966">
            <w:pPr>
              <w:rPr>
                <w:rFonts w:ascii="宋体" w:hAnsi="宋体"/>
                <w:szCs w:val="21"/>
              </w:rPr>
            </w:pPr>
            <w:r w:rsidRPr="008C238F">
              <w:rPr>
                <w:rFonts w:ascii="宋体" w:hAnsi="宋体"/>
                <w:szCs w:val="21"/>
              </w:rPr>
              <w:t>liangh@mail.tsinghua.edu.cn</w:t>
            </w:r>
            <w:bookmarkStart w:id="0" w:name="_GoBack"/>
            <w:bookmarkEnd w:id="0"/>
          </w:p>
        </w:tc>
      </w:tr>
    </w:tbl>
    <w:p w14:paraId="5B5FF579" w14:textId="77777777" w:rsidR="00E01C01" w:rsidRDefault="00E01C01" w:rsidP="00E01C0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sectPr w:rsidR="00E01C01" w:rsidSect="003565B4">
      <w:footerReference w:type="default" r:id="rId9"/>
      <w:headerReference w:type="first" r:id="rId10"/>
      <w:footerReference w:type="first" r:id="rId11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7449F" w14:textId="77777777" w:rsidR="00835D92" w:rsidRDefault="00835D92">
      <w:r>
        <w:separator/>
      </w:r>
    </w:p>
  </w:endnote>
  <w:endnote w:type="continuationSeparator" w:id="0">
    <w:p w14:paraId="679093D2" w14:textId="77777777" w:rsidR="00835D92" w:rsidRDefault="0083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53C554D8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4D6" w:rsidRPr="008374D6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A4B12" w14:textId="77777777" w:rsidR="00835D92" w:rsidRDefault="00835D92">
      <w:r>
        <w:separator/>
      </w:r>
    </w:p>
  </w:footnote>
  <w:footnote w:type="continuationSeparator" w:id="0">
    <w:p w14:paraId="1FA32A86" w14:textId="77777777" w:rsidR="00835D92" w:rsidRDefault="0083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24BA6"/>
    <w:rsid w:val="000258AF"/>
    <w:rsid w:val="000638C8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2EB1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B6EE4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3FC6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48DC"/>
    <w:rsid w:val="0058738F"/>
    <w:rsid w:val="005D427D"/>
    <w:rsid w:val="005D534B"/>
    <w:rsid w:val="005E7191"/>
    <w:rsid w:val="00641B20"/>
    <w:rsid w:val="006544B2"/>
    <w:rsid w:val="00663598"/>
    <w:rsid w:val="006671AB"/>
    <w:rsid w:val="006811B2"/>
    <w:rsid w:val="00686718"/>
    <w:rsid w:val="006929A7"/>
    <w:rsid w:val="006B5F97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C3802"/>
    <w:rsid w:val="007F56C3"/>
    <w:rsid w:val="00835D92"/>
    <w:rsid w:val="008374D6"/>
    <w:rsid w:val="00847DF5"/>
    <w:rsid w:val="008516AF"/>
    <w:rsid w:val="0085611A"/>
    <w:rsid w:val="00860E80"/>
    <w:rsid w:val="00870CA4"/>
    <w:rsid w:val="0087121C"/>
    <w:rsid w:val="00897D35"/>
    <w:rsid w:val="008B0A71"/>
    <w:rsid w:val="008B228A"/>
    <w:rsid w:val="008C238F"/>
    <w:rsid w:val="008E6CA3"/>
    <w:rsid w:val="008E7ADA"/>
    <w:rsid w:val="00902A93"/>
    <w:rsid w:val="00926BC6"/>
    <w:rsid w:val="009323BD"/>
    <w:rsid w:val="00953A97"/>
    <w:rsid w:val="00953C34"/>
    <w:rsid w:val="009816E7"/>
    <w:rsid w:val="009877C8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C1083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1206E"/>
    <w:rsid w:val="00C22BE4"/>
    <w:rsid w:val="00C35D27"/>
    <w:rsid w:val="00C57204"/>
    <w:rsid w:val="00C60E28"/>
    <w:rsid w:val="00C8112D"/>
    <w:rsid w:val="00C84A8C"/>
    <w:rsid w:val="00CB44E8"/>
    <w:rsid w:val="00CB5B47"/>
    <w:rsid w:val="00CB6319"/>
    <w:rsid w:val="00CC460C"/>
    <w:rsid w:val="00CD67B5"/>
    <w:rsid w:val="00D21F15"/>
    <w:rsid w:val="00D24CFF"/>
    <w:rsid w:val="00D43849"/>
    <w:rsid w:val="00D84BC6"/>
    <w:rsid w:val="00DA595A"/>
    <w:rsid w:val="00DA5F2E"/>
    <w:rsid w:val="00DB174E"/>
    <w:rsid w:val="00DB5748"/>
    <w:rsid w:val="00DD3D4A"/>
    <w:rsid w:val="00DF4A0A"/>
    <w:rsid w:val="00DF7DFF"/>
    <w:rsid w:val="00E01C01"/>
    <w:rsid w:val="00E05600"/>
    <w:rsid w:val="00E21D0F"/>
    <w:rsid w:val="00E220D2"/>
    <w:rsid w:val="00E23221"/>
    <w:rsid w:val="00E42CBB"/>
    <w:rsid w:val="00E4505F"/>
    <w:rsid w:val="00E51AA5"/>
    <w:rsid w:val="00E733D3"/>
    <w:rsid w:val="00E87DDF"/>
    <w:rsid w:val="00E9087A"/>
    <w:rsid w:val="00EA20FE"/>
    <w:rsid w:val="00EA5966"/>
    <w:rsid w:val="00EB4C98"/>
    <w:rsid w:val="00EB713D"/>
    <w:rsid w:val="00ED0881"/>
    <w:rsid w:val="00EF5BA6"/>
    <w:rsid w:val="00EF7EED"/>
    <w:rsid w:val="00F03F98"/>
    <w:rsid w:val="00F15F94"/>
    <w:rsid w:val="00F21C57"/>
    <w:rsid w:val="00F423BA"/>
    <w:rsid w:val="00F47CA4"/>
    <w:rsid w:val="00F71880"/>
    <w:rsid w:val="00F90EB6"/>
    <w:rsid w:val="00FA429C"/>
    <w:rsid w:val="00FA4A86"/>
    <w:rsid w:val="00FA5568"/>
    <w:rsid w:val="00FD1070"/>
    <w:rsid w:val="00FD2C40"/>
    <w:rsid w:val="00FD3175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dlzy.lhb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DF75B-A305-4F8B-B2B5-03E688247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217</Words>
  <Characters>1243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清华大学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夏 萌霏</cp:lastModifiedBy>
  <cp:revision>199</cp:revision>
  <dcterms:created xsi:type="dcterms:W3CDTF">2015-09-17T08:06:00Z</dcterms:created>
  <dcterms:modified xsi:type="dcterms:W3CDTF">2018-09-21T11:34:00Z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