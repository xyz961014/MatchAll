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798566D3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>
        <w:rPr>
          <w:rFonts w:ascii="宋体" w:hAnsi="宋体"/>
          <w:sz w:val="24"/>
        </w:rPr>
        <w:t xml:space="preserve">  </w:t>
      </w:r>
      <w:r w:rsidR="00082CF5">
        <w:rPr>
          <w:rFonts w:ascii="宋体" w:hAnsi="宋体" w:hint="eastAsia"/>
          <w:sz w:val="24"/>
        </w:rPr>
        <w:t>软件学院</w:t>
      </w:r>
      <w:r>
        <w:rPr>
          <w:rFonts w:ascii="宋体" w:hAnsi="宋体"/>
          <w:sz w:val="24"/>
        </w:rPr>
        <w:t xml:space="preserve">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082CF5" w:rsidRPr="00082CF5">
        <w:rPr>
          <w:rFonts w:ascii="宋体" w:hAnsi="宋体" w:hint="eastAsia"/>
          <w:sz w:val="22"/>
        </w:rPr>
        <w:t>蓝/黑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1276"/>
        <w:gridCol w:w="1014"/>
        <w:gridCol w:w="1338"/>
        <w:gridCol w:w="1371"/>
        <w:gridCol w:w="1125"/>
        <w:gridCol w:w="992"/>
      </w:tblGrid>
      <w:tr w:rsidR="009A1B6D" w:rsidRPr="00C22BE4" w14:paraId="563AB723" w14:textId="77777777" w:rsidTr="00366DB6">
        <w:trPr>
          <w:trHeight w:val="510"/>
          <w:jc w:val="center"/>
        </w:trPr>
        <w:tc>
          <w:tcPr>
            <w:tcW w:w="598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6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014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14:paraId="6A8485C0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2590A277" w14:textId="7E4B2773" w:rsidR="009A1B6D" w:rsidRPr="006929A7" w:rsidRDefault="004C771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38B58686" w14:textId="00D5B3F2" w:rsidR="009A1B6D" w:rsidRPr="006929A7" w:rsidRDefault="00E25CDC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薄子豪</w:t>
            </w:r>
            <w:proofErr w:type="gramEnd"/>
          </w:p>
        </w:tc>
        <w:tc>
          <w:tcPr>
            <w:tcW w:w="1014" w:type="dxa"/>
            <w:vAlign w:val="center"/>
          </w:tcPr>
          <w:p w14:paraId="26F68D9C" w14:textId="2B1E96E9" w:rsidR="009A1B6D" w:rsidRPr="006929A7" w:rsidRDefault="00E25CDC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25CDC">
              <w:rPr>
                <w:rFonts w:ascii="宋体" w:hAnsi="宋体" w:hint="eastAsia"/>
                <w:szCs w:val="21"/>
              </w:rPr>
              <w:t>软硕</w:t>
            </w:r>
            <w:proofErr w:type="gramEnd"/>
            <w:r w:rsidRPr="00E25CDC">
              <w:rPr>
                <w:rFonts w:ascii="宋体" w:hAnsi="宋体" w:hint="eastAsia"/>
                <w:szCs w:val="21"/>
              </w:rPr>
              <w:t>173</w:t>
            </w:r>
          </w:p>
        </w:tc>
        <w:tc>
          <w:tcPr>
            <w:tcW w:w="1338" w:type="dxa"/>
            <w:vAlign w:val="center"/>
          </w:tcPr>
          <w:p w14:paraId="5BA365B9" w14:textId="4D93EF62" w:rsidR="009A1B6D" w:rsidRPr="006929A7" w:rsidRDefault="00E25CDC" w:rsidP="006929A7">
            <w:pPr>
              <w:jc w:val="center"/>
              <w:rPr>
                <w:rFonts w:ascii="宋体" w:hAnsi="宋体"/>
                <w:szCs w:val="21"/>
              </w:rPr>
            </w:pPr>
            <w:r w:rsidRPr="00E25CDC">
              <w:rPr>
                <w:rFonts w:ascii="宋体" w:hAnsi="宋体"/>
                <w:szCs w:val="21"/>
              </w:rPr>
              <w:t>2017213833</w:t>
            </w:r>
          </w:p>
        </w:tc>
        <w:tc>
          <w:tcPr>
            <w:tcW w:w="1371" w:type="dxa"/>
            <w:vAlign w:val="center"/>
          </w:tcPr>
          <w:p w14:paraId="2682520F" w14:textId="6BD53C01" w:rsidR="009A1B6D" w:rsidRPr="006929A7" w:rsidRDefault="00E25CDC" w:rsidP="006929A7">
            <w:pPr>
              <w:jc w:val="center"/>
              <w:rPr>
                <w:rFonts w:ascii="宋体" w:hAnsi="宋体"/>
                <w:szCs w:val="21"/>
              </w:rPr>
            </w:pPr>
            <w:r w:rsidRPr="00E25CDC">
              <w:rPr>
                <w:rFonts w:ascii="宋体" w:hAnsi="宋体"/>
                <w:szCs w:val="21"/>
              </w:rPr>
              <w:t>13051875837</w:t>
            </w:r>
          </w:p>
        </w:tc>
        <w:tc>
          <w:tcPr>
            <w:tcW w:w="1125" w:type="dxa"/>
            <w:vAlign w:val="center"/>
          </w:tcPr>
          <w:p w14:paraId="7092D9D8" w14:textId="3F5352C6" w:rsidR="009A1B6D" w:rsidRPr="006929A7" w:rsidRDefault="00E25CD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CBC2FD9" w14:textId="77777777" w:rsidR="009A1B6D" w:rsidRPr="006929A7" w:rsidRDefault="009A1B6D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3BF8A036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790C027E" w14:textId="24356BA1" w:rsidR="00E25CDC" w:rsidRPr="006929A7" w:rsidRDefault="00E25CDC" w:rsidP="00E25C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5CC8A39E" w14:textId="598D06B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杨天煜</w:t>
            </w:r>
          </w:p>
        </w:tc>
        <w:tc>
          <w:tcPr>
            <w:tcW w:w="1014" w:type="dxa"/>
            <w:vAlign w:val="center"/>
          </w:tcPr>
          <w:p w14:paraId="1839CA61" w14:textId="12467B56" w:rsidR="00E25CDC" w:rsidRPr="006929A7" w:rsidRDefault="00E25CDC" w:rsidP="00E25C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软件81</w:t>
            </w:r>
          </w:p>
        </w:tc>
        <w:tc>
          <w:tcPr>
            <w:tcW w:w="1338" w:type="dxa"/>
            <w:vAlign w:val="center"/>
          </w:tcPr>
          <w:p w14:paraId="7C15A6E1" w14:textId="34F64D3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2018013364</w:t>
            </w:r>
          </w:p>
        </w:tc>
        <w:tc>
          <w:tcPr>
            <w:tcW w:w="1371" w:type="dxa"/>
            <w:vAlign w:val="center"/>
          </w:tcPr>
          <w:p w14:paraId="65AFF60E" w14:textId="67FCE89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18801180227</w:t>
            </w:r>
          </w:p>
        </w:tc>
        <w:tc>
          <w:tcPr>
            <w:tcW w:w="1125" w:type="dxa"/>
            <w:vAlign w:val="center"/>
          </w:tcPr>
          <w:p w14:paraId="2A7F5BB7" w14:textId="6C737F6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2EE5325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745630D9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4C271580" w14:textId="306EB4E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1270C032" w14:textId="74E8577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吕永康</w:t>
            </w:r>
          </w:p>
        </w:tc>
        <w:tc>
          <w:tcPr>
            <w:tcW w:w="1014" w:type="dxa"/>
            <w:vAlign w:val="center"/>
          </w:tcPr>
          <w:p w14:paraId="0A89F8D6" w14:textId="1071583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软件51</w:t>
            </w:r>
          </w:p>
        </w:tc>
        <w:tc>
          <w:tcPr>
            <w:tcW w:w="1338" w:type="dxa"/>
            <w:vAlign w:val="center"/>
          </w:tcPr>
          <w:p w14:paraId="6A1BE5D5" w14:textId="6750F3F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2015013215</w:t>
            </w:r>
          </w:p>
        </w:tc>
        <w:tc>
          <w:tcPr>
            <w:tcW w:w="1371" w:type="dxa"/>
            <w:vAlign w:val="center"/>
          </w:tcPr>
          <w:p w14:paraId="4B4D1025" w14:textId="27AD26D9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18810663573</w:t>
            </w:r>
          </w:p>
        </w:tc>
        <w:tc>
          <w:tcPr>
            <w:tcW w:w="1125" w:type="dxa"/>
            <w:vAlign w:val="center"/>
          </w:tcPr>
          <w:p w14:paraId="66712744" w14:textId="38B828E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1DFC5504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4D448993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299CF017" w14:textId="221F3C0B" w:rsidR="00E25CDC" w:rsidRPr="006929A7" w:rsidRDefault="00E25CDC" w:rsidP="00E25C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6" w:type="dxa"/>
            <w:vAlign w:val="center"/>
          </w:tcPr>
          <w:p w14:paraId="04B3748E" w14:textId="036EE17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唐建宇</w:t>
            </w:r>
            <w:proofErr w:type="gramEnd"/>
          </w:p>
        </w:tc>
        <w:tc>
          <w:tcPr>
            <w:tcW w:w="1014" w:type="dxa"/>
            <w:vAlign w:val="center"/>
          </w:tcPr>
          <w:p w14:paraId="738B2906" w14:textId="4FCBE6C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软件71</w:t>
            </w:r>
          </w:p>
        </w:tc>
        <w:tc>
          <w:tcPr>
            <w:tcW w:w="1338" w:type="dxa"/>
            <w:vAlign w:val="center"/>
          </w:tcPr>
          <w:p w14:paraId="3CB1C949" w14:textId="5C61064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2017012221</w:t>
            </w:r>
          </w:p>
        </w:tc>
        <w:tc>
          <w:tcPr>
            <w:tcW w:w="1371" w:type="dxa"/>
            <w:vAlign w:val="center"/>
          </w:tcPr>
          <w:p w14:paraId="0B83C3F9" w14:textId="113AD58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18810889096</w:t>
            </w:r>
          </w:p>
        </w:tc>
        <w:tc>
          <w:tcPr>
            <w:tcW w:w="1125" w:type="dxa"/>
            <w:vAlign w:val="center"/>
          </w:tcPr>
          <w:p w14:paraId="5901E1C0" w14:textId="191E0F3C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383E68BA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675F976C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595EBCB8" w14:textId="234F2CF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14:paraId="227AC366" w14:textId="209C035E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李星遥</w:t>
            </w:r>
            <w:proofErr w:type="gramEnd"/>
          </w:p>
        </w:tc>
        <w:tc>
          <w:tcPr>
            <w:tcW w:w="1014" w:type="dxa"/>
            <w:vAlign w:val="center"/>
          </w:tcPr>
          <w:p w14:paraId="5AA6F0C0" w14:textId="1C39E499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软件71</w:t>
            </w:r>
          </w:p>
        </w:tc>
        <w:tc>
          <w:tcPr>
            <w:tcW w:w="1338" w:type="dxa"/>
            <w:vAlign w:val="center"/>
          </w:tcPr>
          <w:p w14:paraId="516EE7A4" w14:textId="740384F1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2017011349</w:t>
            </w:r>
          </w:p>
        </w:tc>
        <w:tc>
          <w:tcPr>
            <w:tcW w:w="1371" w:type="dxa"/>
            <w:vAlign w:val="center"/>
          </w:tcPr>
          <w:p w14:paraId="26B95C04" w14:textId="460FF6B4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17810204190</w:t>
            </w:r>
          </w:p>
        </w:tc>
        <w:tc>
          <w:tcPr>
            <w:tcW w:w="1125" w:type="dxa"/>
            <w:vAlign w:val="center"/>
          </w:tcPr>
          <w:p w14:paraId="300BCC56" w14:textId="6D78399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4FAAD2A3" w14:textId="085FE77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4A44DAC9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5940ECC4" w14:textId="3489D33E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14:paraId="2AC7EF93" w14:textId="6198C89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吴海隽</w:t>
            </w:r>
          </w:p>
        </w:tc>
        <w:tc>
          <w:tcPr>
            <w:tcW w:w="1014" w:type="dxa"/>
            <w:vAlign w:val="center"/>
          </w:tcPr>
          <w:p w14:paraId="533EA21C" w14:textId="3D53245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软件73</w:t>
            </w:r>
          </w:p>
        </w:tc>
        <w:tc>
          <w:tcPr>
            <w:tcW w:w="1338" w:type="dxa"/>
            <w:vAlign w:val="center"/>
          </w:tcPr>
          <w:p w14:paraId="24DDDF7E" w14:textId="39A4EF6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2017013619</w:t>
            </w:r>
          </w:p>
        </w:tc>
        <w:tc>
          <w:tcPr>
            <w:tcW w:w="1371" w:type="dxa"/>
            <w:vAlign w:val="center"/>
          </w:tcPr>
          <w:p w14:paraId="6ED3BE03" w14:textId="0780E9D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18811217019</w:t>
            </w:r>
          </w:p>
        </w:tc>
        <w:tc>
          <w:tcPr>
            <w:tcW w:w="1125" w:type="dxa"/>
            <w:vAlign w:val="center"/>
          </w:tcPr>
          <w:p w14:paraId="4C2D5FBE" w14:textId="779758A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03BED02C" w14:textId="0432164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E25CDC" w:rsidRPr="00C22BE4" w14:paraId="658CAF58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4E8A30B4" w14:textId="2679B66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6" w:type="dxa"/>
            <w:vAlign w:val="center"/>
          </w:tcPr>
          <w:p w14:paraId="267B4182" w14:textId="2A2E7E8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</w:t>
            </w:r>
            <w:proofErr w:type="gramStart"/>
            <w:r>
              <w:rPr>
                <w:rFonts w:ascii="宋体" w:hAnsi="宋体" w:hint="eastAsia"/>
                <w:szCs w:val="21"/>
              </w:rPr>
              <w:t>世</w:t>
            </w:r>
            <w:proofErr w:type="gramEnd"/>
            <w:r>
              <w:rPr>
                <w:rFonts w:ascii="宋体" w:hAnsi="宋体" w:hint="eastAsia"/>
                <w:szCs w:val="21"/>
              </w:rPr>
              <w:t>杰</w:t>
            </w:r>
          </w:p>
        </w:tc>
        <w:tc>
          <w:tcPr>
            <w:tcW w:w="1014" w:type="dxa"/>
            <w:vAlign w:val="center"/>
          </w:tcPr>
          <w:p w14:paraId="618CE314" w14:textId="54B803E9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软件72</w:t>
            </w:r>
          </w:p>
        </w:tc>
        <w:tc>
          <w:tcPr>
            <w:tcW w:w="1338" w:type="dxa"/>
            <w:vAlign w:val="center"/>
          </w:tcPr>
          <w:p w14:paraId="74F061B6" w14:textId="327AF4CF" w:rsidR="00E25CDC" w:rsidRPr="00436AAC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2016010539</w:t>
            </w:r>
          </w:p>
        </w:tc>
        <w:tc>
          <w:tcPr>
            <w:tcW w:w="1371" w:type="dxa"/>
            <w:vAlign w:val="center"/>
          </w:tcPr>
          <w:p w14:paraId="44E16F17" w14:textId="320E8A02" w:rsidR="00E25CDC" w:rsidRPr="00436AAC" w:rsidRDefault="00E25CDC" w:rsidP="00E25CDC">
            <w:pPr>
              <w:jc w:val="center"/>
              <w:rPr>
                <w:rFonts w:ascii="宋体" w:hAnsi="宋体" w:cs="Calibri Light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13552391099</w:t>
            </w:r>
          </w:p>
        </w:tc>
        <w:tc>
          <w:tcPr>
            <w:tcW w:w="1125" w:type="dxa"/>
            <w:vAlign w:val="center"/>
          </w:tcPr>
          <w:p w14:paraId="176F9575" w14:textId="72D13C4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2EC563A6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4924D98C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612FAD37" w14:textId="2656A4AC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14:paraId="7D15068C" w14:textId="35D122FC" w:rsidR="00E25CDC" w:rsidRPr="004C771A" w:rsidRDefault="00E25CDC" w:rsidP="00E25CDC">
            <w:pPr>
              <w:jc w:val="center"/>
              <w:rPr>
                <w:rFonts w:ascii="宋体" w:hAnsi="宋体"/>
                <w:sz w:val="13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朴灿彬</w:t>
            </w:r>
          </w:p>
        </w:tc>
        <w:tc>
          <w:tcPr>
            <w:tcW w:w="1014" w:type="dxa"/>
            <w:vAlign w:val="center"/>
          </w:tcPr>
          <w:p w14:paraId="2AA91475" w14:textId="3337DE1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软件81</w:t>
            </w:r>
          </w:p>
        </w:tc>
        <w:tc>
          <w:tcPr>
            <w:tcW w:w="1338" w:type="dxa"/>
            <w:vAlign w:val="center"/>
          </w:tcPr>
          <w:p w14:paraId="3382A00D" w14:textId="014ECE5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 w:rsidRPr="00436AAC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2018080116</w:t>
            </w:r>
          </w:p>
        </w:tc>
        <w:tc>
          <w:tcPr>
            <w:tcW w:w="1371" w:type="dxa"/>
            <w:vAlign w:val="center"/>
          </w:tcPr>
          <w:p w14:paraId="3542DA81" w14:textId="474F118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 w:rsidRPr="00436AAC">
              <w:rPr>
                <w:rFonts w:ascii="宋体" w:hAnsi="宋体" w:cs="Calibri Light"/>
                <w:color w:val="000000"/>
                <w:szCs w:val="21"/>
                <w:shd w:val="clear" w:color="auto" w:fill="FFFFFF"/>
              </w:rPr>
              <w:t>18629432970</w:t>
            </w:r>
          </w:p>
        </w:tc>
        <w:tc>
          <w:tcPr>
            <w:tcW w:w="1125" w:type="dxa"/>
            <w:vAlign w:val="center"/>
          </w:tcPr>
          <w:p w14:paraId="60C56126" w14:textId="3F61840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0F2CEA4A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6A76E6B3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25BAA056" w14:textId="64F81081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6" w:type="dxa"/>
            <w:vAlign w:val="center"/>
          </w:tcPr>
          <w:p w14:paraId="03A5B9DE" w14:textId="1E88DEE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 w:rsidRPr="004C771A">
              <w:rPr>
                <w:rFonts w:ascii="宋体" w:hAnsi="宋体" w:hint="eastAsia"/>
                <w:sz w:val="18"/>
                <w:szCs w:val="21"/>
              </w:rPr>
              <w:t>Carlos Ramos</w:t>
            </w:r>
          </w:p>
        </w:tc>
        <w:tc>
          <w:tcPr>
            <w:tcW w:w="1014" w:type="dxa"/>
            <w:vAlign w:val="center"/>
          </w:tcPr>
          <w:p w14:paraId="07D83D16" w14:textId="03DC21A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软件82</w:t>
            </w:r>
          </w:p>
        </w:tc>
        <w:tc>
          <w:tcPr>
            <w:tcW w:w="1338" w:type="dxa"/>
            <w:vAlign w:val="center"/>
          </w:tcPr>
          <w:p w14:paraId="0DAC3AC1" w14:textId="2F03E66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2018080098</w:t>
            </w:r>
          </w:p>
        </w:tc>
        <w:tc>
          <w:tcPr>
            <w:tcW w:w="1371" w:type="dxa"/>
            <w:vAlign w:val="center"/>
          </w:tcPr>
          <w:p w14:paraId="2356B5B6" w14:textId="43ABA68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13121939171</w:t>
            </w:r>
          </w:p>
        </w:tc>
        <w:tc>
          <w:tcPr>
            <w:tcW w:w="1125" w:type="dxa"/>
            <w:vAlign w:val="center"/>
          </w:tcPr>
          <w:p w14:paraId="5085D86A" w14:textId="2B1FAAE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14:paraId="39CC376B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001B7E47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6E7D5144" w14:textId="1CCA314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6" w:type="dxa"/>
            <w:vAlign w:val="center"/>
          </w:tcPr>
          <w:p w14:paraId="58A3A1A7" w14:textId="0F06CFB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叶葳蕤</w:t>
            </w:r>
          </w:p>
        </w:tc>
        <w:tc>
          <w:tcPr>
            <w:tcW w:w="1014" w:type="dxa"/>
            <w:vAlign w:val="center"/>
          </w:tcPr>
          <w:p w14:paraId="187D5891" w14:textId="135B8204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软件62</w:t>
            </w:r>
          </w:p>
        </w:tc>
        <w:tc>
          <w:tcPr>
            <w:tcW w:w="1338" w:type="dxa"/>
            <w:vAlign w:val="center"/>
          </w:tcPr>
          <w:p w14:paraId="1BBB5E70" w14:textId="3897817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2016013265</w:t>
            </w:r>
          </w:p>
        </w:tc>
        <w:tc>
          <w:tcPr>
            <w:tcW w:w="1371" w:type="dxa"/>
            <w:vAlign w:val="center"/>
          </w:tcPr>
          <w:p w14:paraId="7E22A528" w14:textId="274E539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18800123392</w:t>
            </w:r>
          </w:p>
        </w:tc>
        <w:tc>
          <w:tcPr>
            <w:tcW w:w="1125" w:type="dxa"/>
            <w:vAlign w:val="center"/>
          </w:tcPr>
          <w:p w14:paraId="1226F1C2" w14:textId="02E901B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14:paraId="7B156DA0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4CC456B0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39C813AE" w14:textId="0792491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6" w:type="dxa"/>
            <w:vAlign w:val="center"/>
          </w:tcPr>
          <w:p w14:paraId="4BA7C24B" w14:textId="17F4FD0E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张嘉睿</w:t>
            </w:r>
          </w:p>
        </w:tc>
        <w:tc>
          <w:tcPr>
            <w:tcW w:w="1014" w:type="dxa"/>
            <w:vAlign w:val="center"/>
          </w:tcPr>
          <w:p w14:paraId="7DD5956D" w14:textId="2C9CD34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软件73</w:t>
            </w:r>
          </w:p>
        </w:tc>
        <w:tc>
          <w:tcPr>
            <w:tcW w:w="1338" w:type="dxa"/>
            <w:vAlign w:val="center"/>
          </w:tcPr>
          <w:p w14:paraId="05D2832B" w14:textId="176353A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2017011397</w:t>
            </w:r>
          </w:p>
        </w:tc>
        <w:tc>
          <w:tcPr>
            <w:tcW w:w="1371" w:type="dxa"/>
            <w:vAlign w:val="center"/>
          </w:tcPr>
          <w:p w14:paraId="77FEB2CD" w14:textId="588CA18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15620787946</w:t>
            </w:r>
          </w:p>
        </w:tc>
        <w:tc>
          <w:tcPr>
            <w:tcW w:w="1125" w:type="dxa"/>
            <w:vAlign w:val="center"/>
          </w:tcPr>
          <w:p w14:paraId="011E6CCB" w14:textId="261DA7E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14:paraId="07406737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622A8BA4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233E7BA3" w14:textId="34F3CA8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6" w:type="dxa"/>
            <w:vAlign w:val="center"/>
          </w:tcPr>
          <w:p w14:paraId="2F19E858" w14:textId="3502615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江昊琛</w:t>
            </w:r>
          </w:p>
        </w:tc>
        <w:tc>
          <w:tcPr>
            <w:tcW w:w="1014" w:type="dxa"/>
            <w:vAlign w:val="center"/>
          </w:tcPr>
          <w:p w14:paraId="0FF3406D" w14:textId="375C8FD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软硕</w:t>
            </w:r>
            <w:proofErr w:type="gramEnd"/>
            <w:r>
              <w:rPr>
                <w:rFonts w:ascii="宋体" w:hAnsi="宋体" w:hint="eastAsia"/>
                <w:szCs w:val="21"/>
              </w:rPr>
              <w:t>181</w:t>
            </w:r>
          </w:p>
        </w:tc>
        <w:tc>
          <w:tcPr>
            <w:tcW w:w="1338" w:type="dxa"/>
            <w:vAlign w:val="center"/>
          </w:tcPr>
          <w:p w14:paraId="01FB61E1" w14:textId="7506C0A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2018214111</w:t>
            </w:r>
          </w:p>
        </w:tc>
        <w:tc>
          <w:tcPr>
            <w:tcW w:w="1371" w:type="dxa"/>
            <w:vAlign w:val="center"/>
          </w:tcPr>
          <w:p w14:paraId="23E6A4C5" w14:textId="1F1ADF6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18401653027</w:t>
            </w:r>
          </w:p>
        </w:tc>
        <w:tc>
          <w:tcPr>
            <w:tcW w:w="1125" w:type="dxa"/>
            <w:vAlign w:val="center"/>
          </w:tcPr>
          <w:p w14:paraId="624BDD9A" w14:textId="64F9468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14:paraId="13814B18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14D0C188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153C0E10" w14:textId="1AAFA144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6" w:type="dxa"/>
            <w:vAlign w:val="center"/>
          </w:tcPr>
          <w:p w14:paraId="3BF43C7A" w14:textId="2DCD280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张嗣昆</w:t>
            </w:r>
          </w:p>
        </w:tc>
        <w:tc>
          <w:tcPr>
            <w:tcW w:w="1014" w:type="dxa"/>
            <w:vAlign w:val="center"/>
          </w:tcPr>
          <w:p w14:paraId="23C0E4CC" w14:textId="32857979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软件51</w:t>
            </w:r>
          </w:p>
        </w:tc>
        <w:tc>
          <w:tcPr>
            <w:tcW w:w="1338" w:type="dxa"/>
            <w:vAlign w:val="center"/>
          </w:tcPr>
          <w:p w14:paraId="3A161CBC" w14:textId="4591E42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2015013207</w:t>
            </w:r>
          </w:p>
        </w:tc>
        <w:tc>
          <w:tcPr>
            <w:tcW w:w="1371" w:type="dxa"/>
            <w:vAlign w:val="center"/>
          </w:tcPr>
          <w:p w14:paraId="7D591BBB" w14:textId="08E9C9A4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13051338881</w:t>
            </w:r>
          </w:p>
        </w:tc>
        <w:tc>
          <w:tcPr>
            <w:tcW w:w="1125" w:type="dxa"/>
            <w:vAlign w:val="center"/>
          </w:tcPr>
          <w:p w14:paraId="5E89C10E" w14:textId="0BE9518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14:paraId="65C0141E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12A4F7EA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279D30D6" w14:textId="148358F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6" w:type="dxa"/>
            <w:vAlign w:val="center"/>
          </w:tcPr>
          <w:p w14:paraId="54673E95" w14:textId="0C6CE51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赵哲晖</w:t>
            </w:r>
            <w:proofErr w:type="gramEnd"/>
          </w:p>
        </w:tc>
        <w:tc>
          <w:tcPr>
            <w:tcW w:w="1014" w:type="dxa"/>
            <w:vAlign w:val="center"/>
          </w:tcPr>
          <w:p w14:paraId="17D8C6DA" w14:textId="489E883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软件61</w:t>
            </w:r>
          </w:p>
        </w:tc>
        <w:tc>
          <w:tcPr>
            <w:tcW w:w="1338" w:type="dxa"/>
            <w:vAlign w:val="center"/>
          </w:tcPr>
          <w:p w14:paraId="7251622C" w14:textId="04DD6BEC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2016013224</w:t>
            </w:r>
          </w:p>
        </w:tc>
        <w:tc>
          <w:tcPr>
            <w:tcW w:w="1371" w:type="dxa"/>
            <w:vAlign w:val="center"/>
          </w:tcPr>
          <w:p w14:paraId="37302F0A" w14:textId="3D81F57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13220167398</w:t>
            </w:r>
          </w:p>
        </w:tc>
        <w:tc>
          <w:tcPr>
            <w:tcW w:w="1125" w:type="dxa"/>
            <w:vAlign w:val="center"/>
          </w:tcPr>
          <w:p w14:paraId="4E89729E" w14:textId="3DB2503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14:paraId="09FEE507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7A4225F7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5DC79297" w14:textId="7F2598C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6" w:type="dxa"/>
            <w:vAlign w:val="center"/>
          </w:tcPr>
          <w:p w14:paraId="4C4F88BD" w14:textId="2FA7E08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谭昊天</w:t>
            </w:r>
          </w:p>
        </w:tc>
        <w:tc>
          <w:tcPr>
            <w:tcW w:w="1014" w:type="dxa"/>
            <w:vAlign w:val="center"/>
          </w:tcPr>
          <w:p w14:paraId="223DAB5B" w14:textId="565CB4F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软件73</w:t>
            </w:r>
          </w:p>
        </w:tc>
        <w:tc>
          <w:tcPr>
            <w:tcW w:w="1338" w:type="dxa"/>
            <w:vAlign w:val="center"/>
          </w:tcPr>
          <w:p w14:paraId="32E37CBB" w14:textId="3D983EF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2017013596</w:t>
            </w:r>
          </w:p>
        </w:tc>
        <w:tc>
          <w:tcPr>
            <w:tcW w:w="1371" w:type="dxa"/>
            <w:vAlign w:val="center"/>
          </w:tcPr>
          <w:p w14:paraId="5C34CE06" w14:textId="14B4DA5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13146050566</w:t>
            </w:r>
          </w:p>
        </w:tc>
        <w:tc>
          <w:tcPr>
            <w:tcW w:w="1125" w:type="dxa"/>
            <w:vAlign w:val="center"/>
          </w:tcPr>
          <w:p w14:paraId="70D0AFF1" w14:textId="7928BCB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14:paraId="10FAA2BF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381F5E52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56B777DB" w14:textId="502C779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6" w:type="dxa"/>
            <w:vAlign w:val="center"/>
          </w:tcPr>
          <w:p w14:paraId="577DE19A" w14:textId="38F3F5B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</w:t>
            </w:r>
            <w:proofErr w:type="gramStart"/>
            <w:r>
              <w:rPr>
                <w:rFonts w:ascii="宋体" w:hAnsi="宋体" w:hint="eastAsia"/>
                <w:szCs w:val="21"/>
              </w:rPr>
              <w:t>俣</w:t>
            </w:r>
            <w:proofErr w:type="gramEnd"/>
            <w:r>
              <w:rPr>
                <w:rFonts w:ascii="宋体" w:hAnsi="宋体" w:hint="eastAsia"/>
                <w:szCs w:val="21"/>
              </w:rPr>
              <w:t>策</w:t>
            </w:r>
          </w:p>
        </w:tc>
        <w:tc>
          <w:tcPr>
            <w:tcW w:w="1014" w:type="dxa"/>
            <w:vAlign w:val="center"/>
          </w:tcPr>
          <w:p w14:paraId="1344B102" w14:textId="066486E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软件72</w:t>
            </w:r>
          </w:p>
        </w:tc>
        <w:tc>
          <w:tcPr>
            <w:tcW w:w="1338" w:type="dxa"/>
            <w:vAlign w:val="center"/>
          </w:tcPr>
          <w:p w14:paraId="4D4747F5" w14:textId="1E37ADD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2016010428</w:t>
            </w:r>
          </w:p>
        </w:tc>
        <w:tc>
          <w:tcPr>
            <w:tcW w:w="1371" w:type="dxa"/>
            <w:vAlign w:val="center"/>
          </w:tcPr>
          <w:p w14:paraId="42A05E9E" w14:textId="1EE5C91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19801200910</w:t>
            </w:r>
          </w:p>
        </w:tc>
        <w:tc>
          <w:tcPr>
            <w:tcW w:w="1125" w:type="dxa"/>
            <w:vAlign w:val="center"/>
          </w:tcPr>
          <w:p w14:paraId="1D5A9A5C" w14:textId="1B1A21C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14:paraId="37E06F6C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59F1A24F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267252B2" w14:textId="6DE54C7C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6" w:type="dxa"/>
            <w:vAlign w:val="center"/>
          </w:tcPr>
          <w:p w14:paraId="0ADB4784" w14:textId="24CB9419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郭玉楷</w:t>
            </w:r>
          </w:p>
        </w:tc>
        <w:tc>
          <w:tcPr>
            <w:tcW w:w="1014" w:type="dxa"/>
            <w:vAlign w:val="center"/>
          </w:tcPr>
          <w:p w14:paraId="1953460F" w14:textId="5B62DF5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软件82</w:t>
            </w:r>
          </w:p>
        </w:tc>
        <w:tc>
          <w:tcPr>
            <w:tcW w:w="1338" w:type="dxa"/>
            <w:vAlign w:val="center"/>
          </w:tcPr>
          <w:p w14:paraId="2AB35C48" w14:textId="7C325D6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2018013407</w:t>
            </w:r>
          </w:p>
        </w:tc>
        <w:tc>
          <w:tcPr>
            <w:tcW w:w="1371" w:type="dxa"/>
            <w:vAlign w:val="center"/>
          </w:tcPr>
          <w:p w14:paraId="3DE7FDCA" w14:textId="056392F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13928894931</w:t>
            </w:r>
          </w:p>
        </w:tc>
        <w:tc>
          <w:tcPr>
            <w:tcW w:w="1125" w:type="dxa"/>
            <w:vAlign w:val="center"/>
          </w:tcPr>
          <w:p w14:paraId="07FFFABD" w14:textId="7687FB49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14:paraId="0242DBA9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6101C72C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25EC8838" w14:textId="6831BFB1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6" w:type="dxa"/>
            <w:vAlign w:val="center"/>
          </w:tcPr>
          <w:p w14:paraId="7E329CD0" w14:textId="23E096F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赖圳鹏</w:t>
            </w:r>
          </w:p>
        </w:tc>
        <w:tc>
          <w:tcPr>
            <w:tcW w:w="1014" w:type="dxa"/>
            <w:vAlign w:val="center"/>
          </w:tcPr>
          <w:p w14:paraId="76B6DAE9" w14:textId="20A7216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软件72</w:t>
            </w:r>
          </w:p>
        </w:tc>
        <w:tc>
          <w:tcPr>
            <w:tcW w:w="1338" w:type="dxa"/>
            <w:vAlign w:val="center"/>
          </w:tcPr>
          <w:p w14:paraId="5FF90684" w14:textId="232E261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2017013589</w:t>
            </w:r>
          </w:p>
        </w:tc>
        <w:tc>
          <w:tcPr>
            <w:tcW w:w="1371" w:type="dxa"/>
            <w:vAlign w:val="center"/>
          </w:tcPr>
          <w:p w14:paraId="6F7BE91E" w14:textId="1F806D5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18811397969</w:t>
            </w:r>
          </w:p>
        </w:tc>
        <w:tc>
          <w:tcPr>
            <w:tcW w:w="1125" w:type="dxa"/>
            <w:vAlign w:val="center"/>
          </w:tcPr>
          <w:p w14:paraId="7FAB04B4" w14:textId="6380B38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14:paraId="5EE0614E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21DBFFBA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1C42DB06" w14:textId="5EA3005B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6" w:type="dxa"/>
            <w:vAlign w:val="center"/>
          </w:tcPr>
          <w:p w14:paraId="4BD92835" w14:textId="52C9C16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韦宇华</w:t>
            </w:r>
          </w:p>
        </w:tc>
        <w:tc>
          <w:tcPr>
            <w:tcW w:w="1014" w:type="dxa"/>
            <w:vAlign w:val="center"/>
          </w:tcPr>
          <w:p w14:paraId="64E8477A" w14:textId="3DE3F589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软件51</w:t>
            </w:r>
          </w:p>
        </w:tc>
        <w:tc>
          <w:tcPr>
            <w:tcW w:w="1338" w:type="dxa"/>
            <w:vAlign w:val="center"/>
          </w:tcPr>
          <w:p w14:paraId="3E0B0570" w14:textId="510CD96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2015013204</w:t>
            </w:r>
          </w:p>
        </w:tc>
        <w:tc>
          <w:tcPr>
            <w:tcW w:w="1371" w:type="dxa"/>
            <w:vAlign w:val="center"/>
          </w:tcPr>
          <w:p w14:paraId="47DC65AA" w14:textId="561808C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13391644451</w:t>
            </w:r>
          </w:p>
        </w:tc>
        <w:tc>
          <w:tcPr>
            <w:tcW w:w="1125" w:type="dxa"/>
            <w:vAlign w:val="center"/>
          </w:tcPr>
          <w:p w14:paraId="6D350BA3" w14:textId="41D1C539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14:paraId="270C6719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6B04D142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0FEE4DA7" w14:textId="08D2227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6" w:type="dxa"/>
            <w:vAlign w:val="center"/>
          </w:tcPr>
          <w:p w14:paraId="4425B34B" w14:textId="35D80164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卢晨辉</w:t>
            </w:r>
          </w:p>
        </w:tc>
        <w:tc>
          <w:tcPr>
            <w:tcW w:w="1014" w:type="dxa"/>
            <w:vAlign w:val="center"/>
          </w:tcPr>
          <w:p w14:paraId="755C23DA" w14:textId="08F4A00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软硕181</w:t>
            </w:r>
          </w:p>
        </w:tc>
        <w:tc>
          <w:tcPr>
            <w:tcW w:w="1338" w:type="dxa"/>
            <w:vAlign w:val="center"/>
          </w:tcPr>
          <w:p w14:paraId="6AD859B4" w14:textId="6A3E55B1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2018214114</w:t>
            </w:r>
          </w:p>
        </w:tc>
        <w:tc>
          <w:tcPr>
            <w:tcW w:w="1371" w:type="dxa"/>
            <w:vAlign w:val="center"/>
          </w:tcPr>
          <w:p w14:paraId="08F643CF" w14:textId="5582EFE4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18401653031</w:t>
            </w:r>
          </w:p>
        </w:tc>
        <w:tc>
          <w:tcPr>
            <w:tcW w:w="1125" w:type="dxa"/>
            <w:vAlign w:val="center"/>
          </w:tcPr>
          <w:p w14:paraId="6A940196" w14:textId="2554140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14:paraId="4B0DC9D5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4E4192A3" w14:textId="77777777" w:rsidTr="00366DB6">
        <w:trPr>
          <w:trHeight w:val="284"/>
          <w:jc w:val="center"/>
        </w:trPr>
        <w:tc>
          <w:tcPr>
            <w:tcW w:w="598" w:type="dxa"/>
            <w:tcBorders>
              <w:bottom w:val="single" w:sz="4" w:space="0" w:color="auto"/>
            </w:tcBorders>
            <w:vAlign w:val="center"/>
          </w:tcPr>
          <w:p w14:paraId="32DCCBDC" w14:textId="7F23C97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858C90" w14:textId="000D540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李云轩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2D6E61C1" w14:textId="623C41A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软件82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7EA90319" w14:textId="3FB550F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2018013393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34E8DC0E" w14:textId="46A7D10E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13546425090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644ED63B" w14:textId="2126BD3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7D8AC6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630B5C54" w14:textId="77777777" w:rsidTr="00366DB6">
        <w:trPr>
          <w:trHeight w:val="284"/>
          <w:jc w:val="center"/>
        </w:trPr>
        <w:tc>
          <w:tcPr>
            <w:tcW w:w="598" w:type="dxa"/>
            <w:tcBorders>
              <w:bottom w:val="single" w:sz="4" w:space="0" w:color="auto"/>
            </w:tcBorders>
            <w:vAlign w:val="center"/>
          </w:tcPr>
          <w:p w14:paraId="44A366B5" w14:textId="62C56EE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A81262" w14:textId="0C7C812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曾峥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09D61145" w14:textId="4E6E5F0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软件62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74614B78" w14:textId="1862CA5E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2016013263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53993EC4" w14:textId="2AD9213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13260239866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3909CEED" w14:textId="15CDBFB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543F40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47541CEE" w14:textId="77777777" w:rsidTr="00366DB6">
        <w:trPr>
          <w:trHeight w:val="284"/>
          <w:jc w:val="center"/>
        </w:trPr>
        <w:tc>
          <w:tcPr>
            <w:tcW w:w="598" w:type="dxa"/>
            <w:tcBorders>
              <w:bottom w:val="single" w:sz="4" w:space="0" w:color="auto"/>
            </w:tcBorders>
            <w:vAlign w:val="center"/>
          </w:tcPr>
          <w:p w14:paraId="45E1F9CD" w14:textId="6F670B4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9390DE9" w14:textId="52E31CCC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唐人杰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6CD74E5A" w14:textId="3D6A857E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软硕</w:t>
            </w:r>
            <w:proofErr w:type="gramEnd"/>
            <w:r>
              <w:rPr>
                <w:rFonts w:ascii="宋体" w:hAnsi="宋体" w:hint="eastAsia"/>
                <w:szCs w:val="21"/>
              </w:rPr>
              <w:t>183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1AE5C111" w14:textId="7E0BF3C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2018214129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7B2C7214" w14:textId="24C3B24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18401653063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3215F5A" w14:textId="16626A44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253E3B9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5E61068B" w14:textId="77777777" w:rsidTr="00366DB6">
        <w:trPr>
          <w:trHeight w:val="284"/>
          <w:jc w:val="center"/>
        </w:trPr>
        <w:tc>
          <w:tcPr>
            <w:tcW w:w="598" w:type="dxa"/>
            <w:tcBorders>
              <w:bottom w:val="single" w:sz="4" w:space="0" w:color="auto"/>
            </w:tcBorders>
            <w:vAlign w:val="center"/>
          </w:tcPr>
          <w:p w14:paraId="00E69F72" w14:textId="3AB340E4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A7F88BF" w14:textId="2486C66B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潘海楠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79ADC0EE" w14:textId="07F8B0A9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软硕184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19CF62FC" w14:textId="39DBDE3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2018214181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4152ACC" w14:textId="6A8340BC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18210922800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B17B85C" w14:textId="2E1392B9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808A2F9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3549D66F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4B44E567" w14:textId="222C4D2B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6" w:type="dxa"/>
            <w:vAlign w:val="center"/>
          </w:tcPr>
          <w:p w14:paraId="2D217144" w14:textId="1BED12D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黄俊捷</w:t>
            </w:r>
            <w:proofErr w:type="gramEnd"/>
          </w:p>
        </w:tc>
        <w:tc>
          <w:tcPr>
            <w:tcW w:w="1014" w:type="dxa"/>
            <w:vAlign w:val="center"/>
          </w:tcPr>
          <w:p w14:paraId="7703172A" w14:textId="06CF405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软硕</w:t>
            </w:r>
            <w:proofErr w:type="gramEnd"/>
            <w:r>
              <w:rPr>
                <w:rFonts w:ascii="宋体" w:hAnsi="宋体" w:hint="eastAsia"/>
                <w:szCs w:val="21"/>
              </w:rPr>
              <w:t>161</w:t>
            </w:r>
          </w:p>
        </w:tc>
        <w:tc>
          <w:tcPr>
            <w:tcW w:w="1338" w:type="dxa"/>
            <w:vAlign w:val="center"/>
          </w:tcPr>
          <w:p w14:paraId="4C9CA1D0" w14:textId="242758E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2016213598</w:t>
            </w:r>
          </w:p>
        </w:tc>
        <w:tc>
          <w:tcPr>
            <w:tcW w:w="1371" w:type="dxa"/>
            <w:vAlign w:val="center"/>
          </w:tcPr>
          <w:p w14:paraId="2FF896A2" w14:textId="6B3087C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15001235098</w:t>
            </w:r>
          </w:p>
        </w:tc>
        <w:tc>
          <w:tcPr>
            <w:tcW w:w="1125" w:type="dxa"/>
            <w:vAlign w:val="center"/>
          </w:tcPr>
          <w:p w14:paraId="6EB7982B" w14:textId="0B44785D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 w14:paraId="1455A93A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60030D58" w14:textId="77777777" w:rsidTr="00366DB6">
        <w:trPr>
          <w:trHeight w:val="284"/>
          <w:jc w:val="center"/>
        </w:trPr>
        <w:tc>
          <w:tcPr>
            <w:tcW w:w="598" w:type="dxa"/>
            <w:tcBorders>
              <w:bottom w:val="single" w:sz="4" w:space="0" w:color="auto"/>
            </w:tcBorders>
            <w:vAlign w:val="center"/>
          </w:tcPr>
          <w:p w14:paraId="6CB43B49" w14:textId="45C84F6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534CFD" w14:textId="26CB833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汪元标</w:t>
            </w:r>
            <w:proofErr w:type="gramEnd"/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6BBD6E48" w14:textId="12F8A78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5D3CC155" w14:textId="3CF09C8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 w:rsidRPr="000C3932">
              <w:rPr>
                <w:rFonts w:ascii="宋体" w:hAnsi="宋体"/>
                <w:szCs w:val="21"/>
              </w:rPr>
              <w:t>2016010327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7ED1B969" w14:textId="103D174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 w:rsidRPr="000C3932">
              <w:rPr>
                <w:rFonts w:ascii="宋体" w:hAnsi="宋体"/>
                <w:szCs w:val="21"/>
              </w:rPr>
              <w:t>18801356929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EC2E1B0" w14:textId="5783B1AA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558F02F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6853B201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7023D3BD" w14:textId="274735A6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76" w:type="dxa"/>
            <w:vAlign w:val="center"/>
          </w:tcPr>
          <w:p w14:paraId="297EF3A5" w14:textId="3CC96A94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何志明</w:t>
            </w:r>
          </w:p>
        </w:tc>
        <w:tc>
          <w:tcPr>
            <w:tcW w:w="1014" w:type="dxa"/>
            <w:vAlign w:val="center"/>
          </w:tcPr>
          <w:p w14:paraId="0655CFB2" w14:textId="7EF5421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软件82</w:t>
            </w:r>
          </w:p>
        </w:tc>
        <w:tc>
          <w:tcPr>
            <w:tcW w:w="1338" w:type="dxa"/>
            <w:vAlign w:val="center"/>
          </w:tcPr>
          <w:p w14:paraId="250D8F78" w14:textId="2E597BF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2018013424</w:t>
            </w:r>
          </w:p>
        </w:tc>
        <w:tc>
          <w:tcPr>
            <w:tcW w:w="1371" w:type="dxa"/>
            <w:vAlign w:val="center"/>
          </w:tcPr>
          <w:p w14:paraId="1445C417" w14:textId="2D16E52B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18800167279</w:t>
            </w:r>
          </w:p>
        </w:tc>
        <w:tc>
          <w:tcPr>
            <w:tcW w:w="1125" w:type="dxa"/>
            <w:vAlign w:val="center"/>
          </w:tcPr>
          <w:p w14:paraId="5380637F" w14:textId="271323A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992" w:type="dxa"/>
            <w:vAlign w:val="center"/>
          </w:tcPr>
          <w:p w14:paraId="7F75E15D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72D10BA6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6DE0CF11" w14:textId="01FA13D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276" w:type="dxa"/>
            <w:vAlign w:val="center"/>
          </w:tcPr>
          <w:p w14:paraId="64749EEF" w14:textId="4F906CB9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何志辉</w:t>
            </w:r>
          </w:p>
        </w:tc>
        <w:tc>
          <w:tcPr>
            <w:tcW w:w="1014" w:type="dxa"/>
            <w:vAlign w:val="center"/>
          </w:tcPr>
          <w:p w14:paraId="6902160E" w14:textId="677A380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软件81</w:t>
            </w:r>
          </w:p>
        </w:tc>
        <w:tc>
          <w:tcPr>
            <w:tcW w:w="1338" w:type="dxa"/>
            <w:vAlign w:val="center"/>
          </w:tcPr>
          <w:p w14:paraId="1015121F" w14:textId="0D983E68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2018013390</w:t>
            </w:r>
          </w:p>
        </w:tc>
        <w:tc>
          <w:tcPr>
            <w:tcW w:w="1371" w:type="dxa"/>
            <w:vAlign w:val="center"/>
          </w:tcPr>
          <w:p w14:paraId="1364EC7B" w14:textId="176C94A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18800167269</w:t>
            </w:r>
          </w:p>
        </w:tc>
        <w:tc>
          <w:tcPr>
            <w:tcW w:w="1125" w:type="dxa"/>
            <w:vAlign w:val="center"/>
          </w:tcPr>
          <w:p w14:paraId="21D0ED86" w14:textId="00EF3FB3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992" w:type="dxa"/>
            <w:vAlign w:val="center"/>
          </w:tcPr>
          <w:p w14:paraId="6734E20D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1806AB46" w14:textId="77777777" w:rsidTr="00366DB6">
        <w:trPr>
          <w:trHeight w:val="284"/>
          <w:jc w:val="center"/>
        </w:trPr>
        <w:tc>
          <w:tcPr>
            <w:tcW w:w="598" w:type="dxa"/>
            <w:vAlign w:val="center"/>
          </w:tcPr>
          <w:p w14:paraId="58B8D3F8" w14:textId="62C9BCF2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6" w:type="dxa"/>
            <w:vAlign w:val="center"/>
          </w:tcPr>
          <w:p w14:paraId="45A8A3E4" w14:textId="41D07C2E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沈冠霖</w:t>
            </w:r>
          </w:p>
        </w:tc>
        <w:tc>
          <w:tcPr>
            <w:tcW w:w="1014" w:type="dxa"/>
            <w:vAlign w:val="center"/>
          </w:tcPr>
          <w:p w14:paraId="71A430A6" w14:textId="714E8F5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软件73</w:t>
            </w:r>
          </w:p>
        </w:tc>
        <w:tc>
          <w:tcPr>
            <w:tcW w:w="1338" w:type="dxa"/>
            <w:vAlign w:val="center"/>
          </w:tcPr>
          <w:p w14:paraId="42EB53CE" w14:textId="26D6529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2017013569</w:t>
            </w:r>
          </w:p>
        </w:tc>
        <w:tc>
          <w:tcPr>
            <w:tcW w:w="1371" w:type="dxa"/>
            <w:vAlign w:val="center"/>
          </w:tcPr>
          <w:p w14:paraId="58FAD748" w14:textId="3DAEFA6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18518692057</w:t>
            </w:r>
          </w:p>
        </w:tc>
        <w:tc>
          <w:tcPr>
            <w:tcW w:w="1125" w:type="dxa"/>
            <w:vAlign w:val="center"/>
          </w:tcPr>
          <w:p w14:paraId="2A21D001" w14:textId="33511BD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992" w:type="dxa"/>
            <w:vAlign w:val="center"/>
          </w:tcPr>
          <w:p w14:paraId="6E3590F3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5CDC" w:rsidRPr="00C22BE4" w14:paraId="1FB69AD3" w14:textId="77777777" w:rsidTr="00366DB6">
        <w:trPr>
          <w:trHeight w:val="284"/>
          <w:jc w:val="center"/>
        </w:trPr>
        <w:tc>
          <w:tcPr>
            <w:tcW w:w="598" w:type="dxa"/>
            <w:tcBorders>
              <w:bottom w:val="single" w:sz="4" w:space="0" w:color="auto"/>
            </w:tcBorders>
            <w:vAlign w:val="center"/>
          </w:tcPr>
          <w:p w14:paraId="52E54C9C" w14:textId="0C460E5B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1B8CEA5" w14:textId="7E2B1A6F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邵钰杉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69DC5ED7" w14:textId="2F6DE790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软件51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462F4236" w14:textId="4826FB55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2014011003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1E0BDEDF" w14:textId="31FF2B6C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13121981661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871CEE7" w14:textId="6F3145A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11B4F1B" w14:textId="77777777" w:rsidR="00E25CDC" w:rsidRPr="006929A7" w:rsidRDefault="00E25CDC" w:rsidP="00E25CDC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B5E463A" w14:textId="777777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1C6DF6FC" w:rsidR="00663598" w:rsidRPr="00CD67B5" w:rsidRDefault="004C771A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李根</w:t>
            </w:r>
          </w:p>
        </w:tc>
        <w:tc>
          <w:tcPr>
            <w:tcW w:w="4358" w:type="dxa"/>
            <w:shd w:val="clear" w:color="auto" w:fill="auto"/>
          </w:tcPr>
          <w:p w14:paraId="33CA1DEC" w14:textId="379190A1" w:rsidR="00663598" w:rsidRPr="00CD67B5" w:rsidRDefault="00250D2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张荷花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1466DA29" w:rsidR="00663598" w:rsidRPr="00CD67B5" w:rsidRDefault="004C771A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团委书记</w:t>
            </w:r>
          </w:p>
        </w:tc>
        <w:tc>
          <w:tcPr>
            <w:tcW w:w="4358" w:type="dxa"/>
            <w:shd w:val="clear" w:color="auto" w:fill="auto"/>
          </w:tcPr>
          <w:p w14:paraId="5EEE9CB3" w14:textId="417030B4" w:rsidR="00663598" w:rsidRPr="00CD67B5" w:rsidRDefault="00250D2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学生工作组组长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58CEC491" w:rsidR="00663598" w:rsidRPr="00CD67B5" w:rsidRDefault="0046686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18611625108</w:t>
            </w:r>
          </w:p>
        </w:tc>
        <w:tc>
          <w:tcPr>
            <w:tcW w:w="4358" w:type="dxa"/>
            <w:shd w:val="clear" w:color="auto" w:fill="auto"/>
          </w:tcPr>
          <w:p w14:paraId="6CE190D1" w14:textId="569BEC5A" w:rsidR="00663598" w:rsidRPr="00CD67B5" w:rsidRDefault="00250D2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13691349135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676D59D2" w:rsidR="00663598" w:rsidRPr="00CD67B5" w:rsidRDefault="0046686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727946116@qq</w:t>
            </w:r>
            <w:r>
              <w:rPr>
                <w:rFonts w:ascii="宋体" w:hAnsi="宋体"/>
                <w:szCs w:val="21"/>
              </w:rPr>
              <w:t>.com</w:t>
            </w:r>
          </w:p>
        </w:tc>
        <w:tc>
          <w:tcPr>
            <w:tcW w:w="4358" w:type="dxa"/>
            <w:shd w:val="clear" w:color="auto" w:fill="auto"/>
          </w:tcPr>
          <w:p w14:paraId="272C6AFC" w14:textId="569C87A5" w:rsidR="00663598" w:rsidRPr="00CD67B5" w:rsidRDefault="00354D81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z</w:t>
            </w:r>
            <w:r>
              <w:rPr>
                <w:rFonts w:ascii="宋体" w:hAnsi="宋体"/>
                <w:szCs w:val="21"/>
              </w:rPr>
              <w:t>hanghehua@tsinghua.edu.cn</w:t>
            </w:r>
          </w:p>
        </w:tc>
      </w:tr>
    </w:tbl>
    <w:p w14:paraId="21A8EDBE" w14:textId="5BBF2B2A" w:rsidR="003565B4" w:rsidRPr="00E01C01" w:rsidRDefault="00E01C01" w:rsidP="006E194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  <w:bookmarkStart w:id="0" w:name="_GoBack"/>
      <w:bookmarkEnd w:id="0"/>
    </w:p>
    <w:sectPr w:rsidR="003565B4" w:rsidRP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15CFC" w14:textId="77777777" w:rsidR="00A14E58" w:rsidRDefault="00A14E58">
      <w:r>
        <w:separator/>
      </w:r>
    </w:p>
  </w:endnote>
  <w:endnote w:type="continuationSeparator" w:id="0">
    <w:p w14:paraId="42E08407" w14:textId="77777777" w:rsidR="00A14E58" w:rsidRDefault="00A1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F6B69" w14:textId="77777777" w:rsidR="00F71880" w:rsidRDefault="00F7188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A5F2E" w:rsidRPr="00DA5F2E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C1B29" w14:textId="77777777" w:rsidR="00F71880" w:rsidRDefault="00F71880">
    <w:pPr>
      <w:pStyle w:val="a7"/>
      <w:jc w:val="center"/>
    </w:pPr>
  </w:p>
  <w:p w14:paraId="6FCACDA8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C909A" w14:textId="77777777" w:rsidR="00A14E58" w:rsidRDefault="00A14E58">
      <w:r>
        <w:separator/>
      </w:r>
    </w:p>
  </w:footnote>
  <w:footnote w:type="continuationSeparator" w:id="0">
    <w:p w14:paraId="48D256D9" w14:textId="77777777" w:rsidR="00A14E58" w:rsidRDefault="00A14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E33F3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2A6D"/>
    <w:rsid w:val="000638C8"/>
    <w:rsid w:val="00082CF5"/>
    <w:rsid w:val="000B0EFA"/>
    <w:rsid w:val="000C3932"/>
    <w:rsid w:val="000D6A11"/>
    <w:rsid w:val="000E1CF6"/>
    <w:rsid w:val="000F290F"/>
    <w:rsid w:val="000F40BE"/>
    <w:rsid w:val="00114FD2"/>
    <w:rsid w:val="001211F7"/>
    <w:rsid w:val="00125C0D"/>
    <w:rsid w:val="00147DC1"/>
    <w:rsid w:val="0015237A"/>
    <w:rsid w:val="0017189F"/>
    <w:rsid w:val="00172A27"/>
    <w:rsid w:val="001751F0"/>
    <w:rsid w:val="001903BC"/>
    <w:rsid w:val="00193361"/>
    <w:rsid w:val="001C6584"/>
    <w:rsid w:val="001D1271"/>
    <w:rsid w:val="001D2143"/>
    <w:rsid w:val="001F7AAF"/>
    <w:rsid w:val="00221BD3"/>
    <w:rsid w:val="00232A8D"/>
    <w:rsid w:val="00250D23"/>
    <w:rsid w:val="00270B9D"/>
    <w:rsid w:val="00280429"/>
    <w:rsid w:val="002945B8"/>
    <w:rsid w:val="002A4BBC"/>
    <w:rsid w:val="002A582E"/>
    <w:rsid w:val="002B4930"/>
    <w:rsid w:val="002C1BE6"/>
    <w:rsid w:val="002C6BBA"/>
    <w:rsid w:val="002D2556"/>
    <w:rsid w:val="002D33CD"/>
    <w:rsid w:val="002E06B3"/>
    <w:rsid w:val="002F7488"/>
    <w:rsid w:val="002F7C9A"/>
    <w:rsid w:val="0030483F"/>
    <w:rsid w:val="003153F3"/>
    <w:rsid w:val="00333532"/>
    <w:rsid w:val="00342289"/>
    <w:rsid w:val="003536A4"/>
    <w:rsid w:val="003540F2"/>
    <w:rsid w:val="00354D81"/>
    <w:rsid w:val="003565B4"/>
    <w:rsid w:val="00357B31"/>
    <w:rsid w:val="003654A1"/>
    <w:rsid w:val="00366DB6"/>
    <w:rsid w:val="003D44D5"/>
    <w:rsid w:val="003E2053"/>
    <w:rsid w:val="00403910"/>
    <w:rsid w:val="00412F43"/>
    <w:rsid w:val="0041482E"/>
    <w:rsid w:val="00436AAC"/>
    <w:rsid w:val="0044085A"/>
    <w:rsid w:val="004449F0"/>
    <w:rsid w:val="004454B9"/>
    <w:rsid w:val="00452A81"/>
    <w:rsid w:val="00454154"/>
    <w:rsid w:val="004559C7"/>
    <w:rsid w:val="00460605"/>
    <w:rsid w:val="00465888"/>
    <w:rsid w:val="00466864"/>
    <w:rsid w:val="004710E4"/>
    <w:rsid w:val="004723DB"/>
    <w:rsid w:val="00472C16"/>
    <w:rsid w:val="0049546E"/>
    <w:rsid w:val="004A41B8"/>
    <w:rsid w:val="004C771A"/>
    <w:rsid w:val="00501E09"/>
    <w:rsid w:val="00527490"/>
    <w:rsid w:val="00530CC6"/>
    <w:rsid w:val="005434E6"/>
    <w:rsid w:val="0057250D"/>
    <w:rsid w:val="005827D6"/>
    <w:rsid w:val="0058738F"/>
    <w:rsid w:val="005D2B27"/>
    <w:rsid w:val="005D427D"/>
    <w:rsid w:val="005E7191"/>
    <w:rsid w:val="00616198"/>
    <w:rsid w:val="00641B20"/>
    <w:rsid w:val="006544B2"/>
    <w:rsid w:val="00663598"/>
    <w:rsid w:val="006671AB"/>
    <w:rsid w:val="006811B2"/>
    <w:rsid w:val="00685549"/>
    <w:rsid w:val="006929A7"/>
    <w:rsid w:val="006A2F03"/>
    <w:rsid w:val="006D493A"/>
    <w:rsid w:val="006E194B"/>
    <w:rsid w:val="006E4593"/>
    <w:rsid w:val="006E49F9"/>
    <w:rsid w:val="006E6C89"/>
    <w:rsid w:val="006F1170"/>
    <w:rsid w:val="006F363B"/>
    <w:rsid w:val="006F60DA"/>
    <w:rsid w:val="00702390"/>
    <w:rsid w:val="00703FB9"/>
    <w:rsid w:val="00725F12"/>
    <w:rsid w:val="007301F7"/>
    <w:rsid w:val="00777737"/>
    <w:rsid w:val="00797BEB"/>
    <w:rsid w:val="007A27CD"/>
    <w:rsid w:val="007B35B9"/>
    <w:rsid w:val="007C3533"/>
    <w:rsid w:val="007E4F5A"/>
    <w:rsid w:val="007F56C3"/>
    <w:rsid w:val="00816DBB"/>
    <w:rsid w:val="0082187D"/>
    <w:rsid w:val="0082248A"/>
    <w:rsid w:val="008516AF"/>
    <w:rsid w:val="0085611A"/>
    <w:rsid w:val="00860E80"/>
    <w:rsid w:val="00865A9A"/>
    <w:rsid w:val="00870CA4"/>
    <w:rsid w:val="0087121C"/>
    <w:rsid w:val="00871430"/>
    <w:rsid w:val="00897D35"/>
    <w:rsid w:val="008B228A"/>
    <w:rsid w:val="008C5CC1"/>
    <w:rsid w:val="008D1A97"/>
    <w:rsid w:val="008E563D"/>
    <w:rsid w:val="008E7ADA"/>
    <w:rsid w:val="00902A93"/>
    <w:rsid w:val="00926BC6"/>
    <w:rsid w:val="009323BD"/>
    <w:rsid w:val="009368EB"/>
    <w:rsid w:val="00953A97"/>
    <w:rsid w:val="009816E7"/>
    <w:rsid w:val="009A1B6D"/>
    <w:rsid w:val="009B6332"/>
    <w:rsid w:val="009C0BA0"/>
    <w:rsid w:val="009D69F2"/>
    <w:rsid w:val="009E63FC"/>
    <w:rsid w:val="009F5140"/>
    <w:rsid w:val="00A14B13"/>
    <w:rsid w:val="00A14E58"/>
    <w:rsid w:val="00A349C3"/>
    <w:rsid w:val="00A458B1"/>
    <w:rsid w:val="00A6757B"/>
    <w:rsid w:val="00AA0C2C"/>
    <w:rsid w:val="00AB3CA9"/>
    <w:rsid w:val="00AD634F"/>
    <w:rsid w:val="00AE2CE2"/>
    <w:rsid w:val="00B11C56"/>
    <w:rsid w:val="00B12317"/>
    <w:rsid w:val="00B12352"/>
    <w:rsid w:val="00B256B7"/>
    <w:rsid w:val="00B5763C"/>
    <w:rsid w:val="00B8005B"/>
    <w:rsid w:val="00B97CAA"/>
    <w:rsid w:val="00BB6C1A"/>
    <w:rsid w:val="00BC2775"/>
    <w:rsid w:val="00BD5A67"/>
    <w:rsid w:val="00BF5739"/>
    <w:rsid w:val="00C100CE"/>
    <w:rsid w:val="00C22BE4"/>
    <w:rsid w:val="00C26F64"/>
    <w:rsid w:val="00C35D27"/>
    <w:rsid w:val="00C60E28"/>
    <w:rsid w:val="00C700CC"/>
    <w:rsid w:val="00C84A8C"/>
    <w:rsid w:val="00C86DE2"/>
    <w:rsid w:val="00CA0670"/>
    <w:rsid w:val="00CB44E8"/>
    <w:rsid w:val="00CB5B47"/>
    <w:rsid w:val="00CB6319"/>
    <w:rsid w:val="00CC460C"/>
    <w:rsid w:val="00CD67B5"/>
    <w:rsid w:val="00D21F15"/>
    <w:rsid w:val="00D24CFF"/>
    <w:rsid w:val="00D40B0F"/>
    <w:rsid w:val="00D43849"/>
    <w:rsid w:val="00D51C9A"/>
    <w:rsid w:val="00D675B2"/>
    <w:rsid w:val="00D84BC6"/>
    <w:rsid w:val="00D955FF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25CDC"/>
    <w:rsid w:val="00E42CBB"/>
    <w:rsid w:val="00E51AA5"/>
    <w:rsid w:val="00E711D2"/>
    <w:rsid w:val="00E733D3"/>
    <w:rsid w:val="00E87DDF"/>
    <w:rsid w:val="00E9087A"/>
    <w:rsid w:val="00EA20FE"/>
    <w:rsid w:val="00EB4C98"/>
    <w:rsid w:val="00ED0881"/>
    <w:rsid w:val="00EE1345"/>
    <w:rsid w:val="00F03F98"/>
    <w:rsid w:val="00F15F94"/>
    <w:rsid w:val="00F21C57"/>
    <w:rsid w:val="00F47CA4"/>
    <w:rsid w:val="00F50370"/>
    <w:rsid w:val="00F5200A"/>
    <w:rsid w:val="00F650F3"/>
    <w:rsid w:val="00F71880"/>
    <w:rsid w:val="00F859E3"/>
    <w:rsid w:val="00F90EB6"/>
    <w:rsid w:val="00FA4A86"/>
    <w:rsid w:val="00FA5568"/>
    <w:rsid w:val="00FD1070"/>
    <w:rsid w:val="00FD2C40"/>
    <w:rsid w:val="00FD6837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TOC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TOC10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TOC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BCAE5-4A49-4CEC-AC11-B21ACDD1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214</Words>
  <Characters>1223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清华大学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 </cp:lastModifiedBy>
  <cp:revision>215</cp:revision>
  <dcterms:created xsi:type="dcterms:W3CDTF">2015-09-17T08:06:00Z</dcterms:created>
  <dcterms:modified xsi:type="dcterms:W3CDTF">2018-09-24T07:40:00Z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