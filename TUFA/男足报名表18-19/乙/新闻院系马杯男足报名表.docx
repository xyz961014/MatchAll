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3B8862F1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A122FC">
        <w:rPr>
          <w:rFonts w:ascii="宋体" w:hAnsi="宋体" w:hint="eastAsia"/>
          <w:sz w:val="24"/>
        </w:rPr>
        <w:t>新闻与传播学院</w:t>
      </w:r>
      <w:r w:rsidR="00A122FC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A122FC">
        <w:rPr>
          <w:rFonts w:ascii="宋体" w:hAnsi="宋体"/>
        </w:rPr>
        <w:t>黑色</w:t>
      </w:r>
      <w:r w:rsidR="00A122FC">
        <w:rPr>
          <w:rFonts w:ascii="宋体" w:hAnsi="宋体" w:hint="eastAsia"/>
        </w:rPr>
        <w:t>/黑色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2"/>
        <w:gridCol w:w="1083"/>
        <w:gridCol w:w="923"/>
        <w:gridCol w:w="1338"/>
        <w:gridCol w:w="1371"/>
        <w:gridCol w:w="1125"/>
        <w:gridCol w:w="992"/>
      </w:tblGrid>
      <w:tr w:rsidR="009A1B6D" w:rsidRPr="00C22BE4" w14:paraId="563AB723" w14:textId="77777777" w:rsidTr="00AF7075">
        <w:trPr>
          <w:trHeight w:val="510"/>
          <w:jc w:val="center"/>
        </w:trPr>
        <w:tc>
          <w:tcPr>
            <w:tcW w:w="882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083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AF7075" w:rsidRPr="00C22BE4" w14:paraId="6A8485C0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2590A277" w14:textId="2D65564A" w:rsidR="00AF7075" w:rsidRPr="006929A7" w:rsidRDefault="00AF7075" w:rsidP="00AF7075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83" w:type="dxa"/>
            <w:vAlign w:val="center"/>
          </w:tcPr>
          <w:p w14:paraId="38B58686" w14:textId="23AC1E17" w:rsidR="00AF7075" w:rsidRPr="006929A7" w:rsidRDefault="00AF7075" w:rsidP="00AF70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杨维翰</w:t>
            </w:r>
          </w:p>
        </w:tc>
        <w:tc>
          <w:tcPr>
            <w:tcW w:w="923" w:type="dxa"/>
            <w:vAlign w:val="center"/>
          </w:tcPr>
          <w:p w14:paraId="26F68D9C" w14:textId="1D0B1D97" w:rsidR="00AF7075" w:rsidRPr="006929A7" w:rsidRDefault="00AF7075" w:rsidP="00AF70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新闻62</w:t>
            </w:r>
          </w:p>
        </w:tc>
        <w:tc>
          <w:tcPr>
            <w:tcW w:w="1338" w:type="dxa"/>
            <w:vAlign w:val="center"/>
          </w:tcPr>
          <w:p w14:paraId="5BA365B9" w14:textId="4E7AFD66" w:rsidR="00AF7075" w:rsidRPr="006929A7" w:rsidRDefault="00AF7075" w:rsidP="00AF70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2016012795</w:t>
            </w:r>
          </w:p>
        </w:tc>
        <w:tc>
          <w:tcPr>
            <w:tcW w:w="1371" w:type="dxa"/>
            <w:vAlign w:val="center"/>
          </w:tcPr>
          <w:p w14:paraId="2682520F" w14:textId="5F582033" w:rsidR="00AF7075" w:rsidRPr="006929A7" w:rsidRDefault="00AF7075" w:rsidP="00AF70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18840922418</w:t>
            </w:r>
          </w:p>
        </w:tc>
        <w:tc>
          <w:tcPr>
            <w:tcW w:w="1125" w:type="dxa"/>
            <w:vAlign w:val="center"/>
          </w:tcPr>
          <w:p w14:paraId="7092D9D8" w14:textId="52D81ED1" w:rsidR="00AF7075" w:rsidRPr="006929A7" w:rsidRDefault="00AF7075" w:rsidP="00AF70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4CBC2FD9" w14:textId="48230D0B" w:rsidR="00AF7075" w:rsidRPr="006929A7" w:rsidRDefault="00AF7075" w:rsidP="00AF70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6578FE" w:rsidRPr="00C22BE4" w14:paraId="3BF8A036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790C027E" w14:textId="6A10EEC8" w:rsidR="006578FE" w:rsidRPr="006929A7" w:rsidRDefault="006578FE" w:rsidP="006578FE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083" w:type="dxa"/>
            <w:vAlign w:val="center"/>
          </w:tcPr>
          <w:p w14:paraId="5CC8A39E" w14:textId="0F573523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马越然</w:t>
            </w:r>
            <w:proofErr w:type="gramEnd"/>
          </w:p>
        </w:tc>
        <w:tc>
          <w:tcPr>
            <w:tcW w:w="923" w:type="dxa"/>
            <w:vAlign w:val="center"/>
          </w:tcPr>
          <w:p w14:paraId="1839CA61" w14:textId="1F9E3644" w:rsidR="006578FE" w:rsidRPr="006929A7" w:rsidRDefault="006578FE" w:rsidP="006578FE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新硕</w:t>
            </w:r>
            <w:proofErr w:type="gramEnd"/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14:paraId="7C15A6E1" w14:textId="13948B2C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42483F">
              <w:rPr>
                <w:rFonts w:ascii="宋体" w:hAnsi="宋体"/>
                <w:szCs w:val="21"/>
              </w:rPr>
              <w:t>2016213031</w:t>
            </w:r>
          </w:p>
        </w:tc>
        <w:tc>
          <w:tcPr>
            <w:tcW w:w="1371" w:type="dxa"/>
            <w:vAlign w:val="center"/>
          </w:tcPr>
          <w:p w14:paraId="65AFF60E" w14:textId="44ABE0D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42483F">
              <w:rPr>
                <w:rFonts w:ascii="宋体" w:hAnsi="宋体"/>
                <w:szCs w:val="21"/>
              </w:rPr>
              <w:t>18801223009</w:t>
            </w:r>
          </w:p>
        </w:tc>
        <w:tc>
          <w:tcPr>
            <w:tcW w:w="1125" w:type="dxa"/>
            <w:vAlign w:val="center"/>
          </w:tcPr>
          <w:p w14:paraId="2A7F5BB7" w14:textId="10DE5BE0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14:paraId="72EE5325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745630D9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4C271580" w14:textId="642B386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083" w:type="dxa"/>
            <w:vAlign w:val="center"/>
          </w:tcPr>
          <w:p w14:paraId="1270C032" w14:textId="3D774ED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刘圣迪</w:t>
            </w:r>
          </w:p>
        </w:tc>
        <w:tc>
          <w:tcPr>
            <w:tcW w:w="923" w:type="dxa"/>
            <w:vAlign w:val="center"/>
          </w:tcPr>
          <w:p w14:paraId="0A89F8D6" w14:textId="25180C8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新闻62</w:t>
            </w:r>
          </w:p>
        </w:tc>
        <w:tc>
          <w:tcPr>
            <w:tcW w:w="1338" w:type="dxa"/>
            <w:vAlign w:val="center"/>
          </w:tcPr>
          <w:p w14:paraId="6A1BE5D5" w14:textId="26A59E5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2016080254</w:t>
            </w:r>
          </w:p>
        </w:tc>
        <w:tc>
          <w:tcPr>
            <w:tcW w:w="1371" w:type="dxa"/>
            <w:vAlign w:val="center"/>
          </w:tcPr>
          <w:p w14:paraId="4B4D1025" w14:textId="3AB93146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42483F">
              <w:rPr>
                <w:rFonts w:ascii="宋体" w:hAnsi="宋体"/>
                <w:szCs w:val="21"/>
              </w:rPr>
              <w:t>13552149800</w:t>
            </w:r>
          </w:p>
        </w:tc>
        <w:tc>
          <w:tcPr>
            <w:tcW w:w="1125" w:type="dxa"/>
            <w:vAlign w:val="center"/>
          </w:tcPr>
          <w:p w14:paraId="66712744" w14:textId="6DA41BF3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38</w:t>
            </w:r>
          </w:p>
        </w:tc>
        <w:tc>
          <w:tcPr>
            <w:tcW w:w="992" w:type="dxa"/>
            <w:vAlign w:val="center"/>
          </w:tcPr>
          <w:p w14:paraId="1DFC5504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4D448993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299CF017" w14:textId="0E9CAD4D" w:rsidR="006578FE" w:rsidRPr="006929A7" w:rsidRDefault="006578FE" w:rsidP="006578F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83" w:type="dxa"/>
            <w:vAlign w:val="center"/>
          </w:tcPr>
          <w:p w14:paraId="04B3748E" w14:textId="4BD12B18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李嘉瑞</w:t>
            </w:r>
          </w:p>
        </w:tc>
        <w:tc>
          <w:tcPr>
            <w:tcW w:w="923" w:type="dxa"/>
            <w:vAlign w:val="center"/>
          </w:tcPr>
          <w:p w14:paraId="738B2906" w14:textId="326F0E43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新专硕</w:t>
            </w:r>
            <w:proofErr w:type="gramEnd"/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14:paraId="3CB1C949" w14:textId="6982F24F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2017213317</w:t>
            </w:r>
          </w:p>
        </w:tc>
        <w:tc>
          <w:tcPr>
            <w:tcW w:w="1371" w:type="dxa"/>
            <w:vAlign w:val="center"/>
          </w:tcPr>
          <w:p w14:paraId="0B83C3F9" w14:textId="5F96B5F6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13810103071</w:t>
            </w:r>
          </w:p>
        </w:tc>
        <w:tc>
          <w:tcPr>
            <w:tcW w:w="1125" w:type="dxa"/>
            <w:vAlign w:val="center"/>
          </w:tcPr>
          <w:p w14:paraId="5901E1C0" w14:textId="33CF827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 w14:paraId="383E68BA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675F976C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595EBCB8" w14:textId="44130750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83" w:type="dxa"/>
            <w:vAlign w:val="center"/>
          </w:tcPr>
          <w:p w14:paraId="227AC366" w14:textId="3ACD293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龚靖峰</w:t>
            </w:r>
          </w:p>
        </w:tc>
        <w:tc>
          <w:tcPr>
            <w:tcW w:w="923" w:type="dxa"/>
            <w:vAlign w:val="center"/>
          </w:tcPr>
          <w:p w14:paraId="5AA6F0C0" w14:textId="6BB2BA81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新闻63</w:t>
            </w:r>
          </w:p>
        </w:tc>
        <w:tc>
          <w:tcPr>
            <w:tcW w:w="1338" w:type="dxa"/>
            <w:vAlign w:val="center"/>
          </w:tcPr>
          <w:p w14:paraId="516EE7A4" w14:textId="42A9E86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2016012806</w:t>
            </w:r>
          </w:p>
        </w:tc>
        <w:tc>
          <w:tcPr>
            <w:tcW w:w="1371" w:type="dxa"/>
            <w:vAlign w:val="center"/>
          </w:tcPr>
          <w:p w14:paraId="26B95C04" w14:textId="0B46069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13121013266</w:t>
            </w:r>
          </w:p>
        </w:tc>
        <w:tc>
          <w:tcPr>
            <w:tcW w:w="1125" w:type="dxa"/>
            <w:vAlign w:val="center"/>
          </w:tcPr>
          <w:p w14:paraId="300BCC56" w14:textId="1877D820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14:paraId="4FAAD2A3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4A44DAC9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5940ECC4" w14:textId="587F8A5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83" w:type="dxa"/>
            <w:vAlign w:val="center"/>
          </w:tcPr>
          <w:p w14:paraId="2AC7EF93" w14:textId="48AB147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梁骏</w:t>
            </w:r>
            <w:proofErr w:type="gramEnd"/>
          </w:p>
        </w:tc>
        <w:tc>
          <w:tcPr>
            <w:tcW w:w="923" w:type="dxa"/>
            <w:vAlign w:val="center"/>
          </w:tcPr>
          <w:p w14:paraId="533EA21C" w14:textId="663D3F6B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新博</w:t>
            </w:r>
            <w:proofErr w:type="gramEnd"/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14:paraId="24DDDF7E" w14:textId="56B6E76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1A2D21">
              <w:rPr>
                <w:rFonts w:ascii="宋体" w:hAnsi="宋体"/>
                <w:szCs w:val="21"/>
              </w:rPr>
              <w:t>2017311906</w:t>
            </w:r>
          </w:p>
        </w:tc>
        <w:tc>
          <w:tcPr>
            <w:tcW w:w="1371" w:type="dxa"/>
            <w:vAlign w:val="center"/>
          </w:tcPr>
          <w:p w14:paraId="6ED3BE03" w14:textId="41D92E98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1A2D21">
              <w:rPr>
                <w:rFonts w:ascii="宋体" w:hAnsi="宋体"/>
                <w:szCs w:val="21"/>
              </w:rPr>
              <w:t>18811393329</w:t>
            </w:r>
          </w:p>
        </w:tc>
        <w:tc>
          <w:tcPr>
            <w:tcW w:w="1125" w:type="dxa"/>
            <w:vAlign w:val="center"/>
          </w:tcPr>
          <w:p w14:paraId="4C2D5FBE" w14:textId="43DD4992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14:paraId="03BED02C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658CAF58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4E8A30B4" w14:textId="5EBC8E7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083" w:type="dxa"/>
            <w:vAlign w:val="center"/>
          </w:tcPr>
          <w:p w14:paraId="267B4182" w14:textId="1B5C436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赖铭轩</w:t>
            </w:r>
            <w:proofErr w:type="gramEnd"/>
          </w:p>
        </w:tc>
        <w:tc>
          <w:tcPr>
            <w:tcW w:w="923" w:type="dxa"/>
            <w:vAlign w:val="center"/>
          </w:tcPr>
          <w:p w14:paraId="618CE314" w14:textId="3D92865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新闻62</w:t>
            </w:r>
          </w:p>
        </w:tc>
        <w:tc>
          <w:tcPr>
            <w:tcW w:w="1338" w:type="dxa"/>
            <w:vAlign w:val="center"/>
          </w:tcPr>
          <w:p w14:paraId="74F061B6" w14:textId="3938426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2016011814</w:t>
            </w:r>
          </w:p>
        </w:tc>
        <w:tc>
          <w:tcPr>
            <w:tcW w:w="1371" w:type="dxa"/>
            <w:vAlign w:val="center"/>
          </w:tcPr>
          <w:p w14:paraId="44E16F17" w14:textId="3E57FC86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18927563310</w:t>
            </w:r>
          </w:p>
        </w:tc>
        <w:tc>
          <w:tcPr>
            <w:tcW w:w="1125" w:type="dxa"/>
            <w:vAlign w:val="center"/>
          </w:tcPr>
          <w:p w14:paraId="176F9575" w14:textId="507F86BB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14:paraId="2EC563A6" w14:textId="47609CE8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足特</w:t>
            </w:r>
            <w:proofErr w:type="gramEnd"/>
          </w:p>
        </w:tc>
      </w:tr>
      <w:tr w:rsidR="006578FE" w:rsidRPr="00C22BE4" w14:paraId="4924D98C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612FAD37" w14:textId="1BDA1F62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83" w:type="dxa"/>
            <w:vAlign w:val="center"/>
          </w:tcPr>
          <w:p w14:paraId="7D15068C" w14:textId="60705C7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安</w:t>
            </w:r>
            <w:proofErr w:type="gramStart"/>
            <w:r>
              <w:rPr>
                <w:rFonts w:ascii="宋体" w:hAnsi="宋体"/>
                <w:szCs w:val="21"/>
              </w:rPr>
              <w:t>萨</w:t>
            </w:r>
            <w:proofErr w:type="gramEnd"/>
            <w:r>
              <w:rPr>
                <w:rFonts w:ascii="宋体" w:hAnsi="宋体"/>
                <w:szCs w:val="21"/>
              </w:rPr>
              <w:t>卡</w:t>
            </w:r>
          </w:p>
        </w:tc>
        <w:tc>
          <w:tcPr>
            <w:tcW w:w="923" w:type="dxa"/>
            <w:vAlign w:val="center"/>
          </w:tcPr>
          <w:p w14:paraId="2AA91475" w14:textId="5198993F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新闻</w:t>
            </w: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38" w:type="dxa"/>
            <w:vAlign w:val="center"/>
          </w:tcPr>
          <w:p w14:paraId="3382A00D" w14:textId="663BF96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2018080235</w:t>
            </w:r>
          </w:p>
        </w:tc>
        <w:tc>
          <w:tcPr>
            <w:tcW w:w="1371" w:type="dxa"/>
            <w:vAlign w:val="center"/>
          </w:tcPr>
          <w:p w14:paraId="3542DA81" w14:textId="25DCA7E3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13126873723</w:t>
            </w:r>
          </w:p>
        </w:tc>
        <w:tc>
          <w:tcPr>
            <w:tcW w:w="1125" w:type="dxa"/>
            <w:vAlign w:val="center"/>
          </w:tcPr>
          <w:p w14:paraId="60C56126" w14:textId="1D21686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0F2CEA4A" w14:textId="2898DBE8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6A76E6B3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25BAA056" w14:textId="53BA417F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083" w:type="dxa"/>
            <w:vAlign w:val="center"/>
          </w:tcPr>
          <w:p w14:paraId="03A5B9DE" w14:textId="25AF5FC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王成志</w:t>
            </w:r>
          </w:p>
        </w:tc>
        <w:tc>
          <w:tcPr>
            <w:tcW w:w="923" w:type="dxa"/>
            <w:vAlign w:val="center"/>
          </w:tcPr>
          <w:p w14:paraId="07D83D16" w14:textId="210C2530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新闻7</w:t>
            </w:r>
            <w:r w:rsidR="00CE794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38" w:type="dxa"/>
            <w:vAlign w:val="center"/>
          </w:tcPr>
          <w:p w14:paraId="0DAC3AC1" w14:textId="4686511C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2017080250</w:t>
            </w:r>
          </w:p>
        </w:tc>
        <w:tc>
          <w:tcPr>
            <w:tcW w:w="1371" w:type="dxa"/>
            <w:vAlign w:val="center"/>
          </w:tcPr>
          <w:p w14:paraId="2356B5B6" w14:textId="29E27664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13146010200</w:t>
            </w:r>
          </w:p>
        </w:tc>
        <w:tc>
          <w:tcPr>
            <w:tcW w:w="1125" w:type="dxa"/>
            <w:vAlign w:val="center"/>
          </w:tcPr>
          <w:p w14:paraId="5085D86A" w14:textId="6FE49E4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9CC376B" w14:textId="2DEFAEE0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001B7E47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6E7D5144" w14:textId="33DA660C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083" w:type="dxa"/>
            <w:vAlign w:val="center"/>
          </w:tcPr>
          <w:p w14:paraId="58A3A1A7" w14:textId="30994D0F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长谷</w:t>
            </w:r>
            <w:proofErr w:type="gramStart"/>
            <w:r>
              <w:rPr>
                <w:rFonts w:ascii="宋体" w:hAnsi="宋体" w:hint="eastAsia"/>
                <w:szCs w:val="21"/>
              </w:rPr>
              <w:t>川夏辉</w:t>
            </w:r>
            <w:proofErr w:type="gramEnd"/>
          </w:p>
        </w:tc>
        <w:tc>
          <w:tcPr>
            <w:tcW w:w="923" w:type="dxa"/>
            <w:vAlign w:val="center"/>
          </w:tcPr>
          <w:p w14:paraId="187D5891" w14:textId="69FB6259" w:rsidR="006578FE" w:rsidRPr="00CE794E" w:rsidRDefault="006578FE" w:rsidP="006578FE">
            <w:pPr>
              <w:jc w:val="center"/>
              <w:rPr>
                <w:rFonts w:ascii="宋体" w:eastAsia="MS Mincho" w:hAnsi="宋体"/>
                <w:szCs w:val="21"/>
                <w:lang w:eastAsia="ja-JP"/>
              </w:rPr>
            </w:pPr>
            <w:r>
              <w:rPr>
                <w:rFonts w:ascii="宋体" w:hAnsi="宋体" w:hint="eastAsia"/>
                <w:szCs w:val="21"/>
              </w:rPr>
              <w:t>新闻7</w:t>
            </w:r>
          </w:p>
        </w:tc>
        <w:tc>
          <w:tcPr>
            <w:tcW w:w="1338" w:type="dxa"/>
            <w:vAlign w:val="center"/>
          </w:tcPr>
          <w:p w14:paraId="1BBB5E70" w14:textId="72D19CF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244337">
              <w:rPr>
                <w:rFonts w:ascii="宋体" w:hAnsi="宋体"/>
                <w:szCs w:val="21"/>
              </w:rPr>
              <w:t>2017080255</w:t>
            </w:r>
          </w:p>
        </w:tc>
        <w:tc>
          <w:tcPr>
            <w:tcW w:w="1371" w:type="dxa"/>
            <w:vAlign w:val="center"/>
          </w:tcPr>
          <w:p w14:paraId="7E22A528" w14:textId="6E7FDED6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244337">
              <w:rPr>
                <w:rFonts w:ascii="宋体" w:hAnsi="宋体"/>
                <w:szCs w:val="21"/>
              </w:rPr>
              <w:t>18511483818</w:t>
            </w:r>
          </w:p>
        </w:tc>
        <w:tc>
          <w:tcPr>
            <w:tcW w:w="1125" w:type="dxa"/>
            <w:vAlign w:val="center"/>
          </w:tcPr>
          <w:p w14:paraId="1226F1C2" w14:textId="3A94A49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55</w:t>
            </w:r>
          </w:p>
        </w:tc>
        <w:tc>
          <w:tcPr>
            <w:tcW w:w="992" w:type="dxa"/>
            <w:vAlign w:val="center"/>
          </w:tcPr>
          <w:p w14:paraId="7B156DA0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4CC456B0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39C813AE" w14:textId="4E175523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083" w:type="dxa"/>
            <w:vAlign w:val="center"/>
          </w:tcPr>
          <w:p w14:paraId="4BA7C24B" w14:textId="737BF206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朱泽宇</w:t>
            </w:r>
          </w:p>
        </w:tc>
        <w:tc>
          <w:tcPr>
            <w:tcW w:w="923" w:type="dxa"/>
            <w:vAlign w:val="center"/>
          </w:tcPr>
          <w:p w14:paraId="7DD5956D" w14:textId="7500CBF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新闻61</w:t>
            </w:r>
          </w:p>
        </w:tc>
        <w:tc>
          <w:tcPr>
            <w:tcW w:w="1338" w:type="dxa"/>
            <w:vAlign w:val="center"/>
          </w:tcPr>
          <w:p w14:paraId="05D2832B" w14:textId="3A9D78E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2016012762</w:t>
            </w:r>
          </w:p>
        </w:tc>
        <w:tc>
          <w:tcPr>
            <w:tcW w:w="1371" w:type="dxa"/>
            <w:vAlign w:val="center"/>
          </w:tcPr>
          <w:p w14:paraId="77FEB2CD" w14:textId="46341C58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18801301756</w:t>
            </w:r>
          </w:p>
        </w:tc>
        <w:tc>
          <w:tcPr>
            <w:tcW w:w="1125" w:type="dxa"/>
            <w:vAlign w:val="center"/>
          </w:tcPr>
          <w:p w14:paraId="011E6CCB" w14:textId="5830416C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 w14:paraId="07406737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622A8BA4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233E7BA3" w14:textId="17151A3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3" w:type="dxa"/>
            <w:vAlign w:val="center"/>
          </w:tcPr>
          <w:p w14:paraId="2F19E858" w14:textId="4E4AA3D3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841EA1">
              <w:rPr>
                <w:rFonts w:ascii="宋体" w:hAnsi="宋体" w:hint="eastAsia"/>
                <w:szCs w:val="21"/>
              </w:rPr>
              <w:t>冯嘉晨</w:t>
            </w:r>
          </w:p>
        </w:tc>
        <w:tc>
          <w:tcPr>
            <w:tcW w:w="923" w:type="dxa"/>
            <w:vAlign w:val="center"/>
          </w:tcPr>
          <w:p w14:paraId="0FF3406D" w14:textId="207BBC7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新博</w:t>
            </w:r>
            <w:proofErr w:type="gramEnd"/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38" w:type="dxa"/>
            <w:vAlign w:val="center"/>
          </w:tcPr>
          <w:p w14:paraId="01FB61E1" w14:textId="45F99012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841EA1">
              <w:rPr>
                <w:rFonts w:ascii="宋体" w:hAnsi="宋体"/>
                <w:szCs w:val="21"/>
              </w:rPr>
              <w:t>2014311591</w:t>
            </w:r>
          </w:p>
        </w:tc>
        <w:tc>
          <w:tcPr>
            <w:tcW w:w="1371" w:type="dxa"/>
            <w:vAlign w:val="center"/>
          </w:tcPr>
          <w:p w14:paraId="23E6A4C5" w14:textId="1218EBE4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841EA1">
              <w:rPr>
                <w:rFonts w:ascii="宋体" w:hAnsi="宋体"/>
                <w:szCs w:val="21"/>
              </w:rPr>
              <w:t>18600985861</w:t>
            </w:r>
          </w:p>
        </w:tc>
        <w:tc>
          <w:tcPr>
            <w:tcW w:w="1125" w:type="dxa"/>
            <w:vAlign w:val="center"/>
          </w:tcPr>
          <w:p w14:paraId="624BDD9A" w14:textId="611E4C23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13814B18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14D0C188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153C0E10" w14:textId="29377AA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83" w:type="dxa"/>
            <w:vAlign w:val="center"/>
          </w:tcPr>
          <w:p w14:paraId="3BF43C7A" w14:textId="625BD166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03778A">
              <w:rPr>
                <w:rFonts w:ascii="宋体" w:hAnsi="宋体" w:hint="eastAsia"/>
                <w:szCs w:val="21"/>
              </w:rPr>
              <w:t>鞠靖</w:t>
            </w:r>
          </w:p>
        </w:tc>
        <w:tc>
          <w:tcPr>
            <w:tcW w:w="923" w:type="dxa"/>
            <w:vAlign w:val="center"/>
          </w:tcPr>
          <w:p w14:paraId="23C0E4CC" w14:textId="777D2B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新博</w:t>
            </w:r>
            <w:proofErr w:type="gramEnd"/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14:paraId="3A161CBC" w14:textId="17F96646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03778A">
              <w:rPr>
                <w:rFonts w:ascii="宋体" w:hAnsi="宋体"/>
                <w:szCs w:val="21"/>
              </w:rPr>
              <w:t>2017311921</w:t>
            </w:r>
          </w:p>
        </w:tc>
        <w:tc>
          <w:tcPr>
            <w:tcW w:w="1371" w:type="dxa"/>
            <w:vAlign w:val="center"/>
          </w:tcPr>
          <w:p w14:paraId="7D591BBB" w14:textId="55D55096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03778A">
              <w:rPr>
                <w:rFonts w:ascii="宋体" w:hAnsi="宋体"/>
                <w:szCs w:val="21"/>
              </w:rPr>
              <w:t>18810877833</w:t>
            </w:r>
          </w:p>
        </w:tc>
        <w:tc>
          <w:tcPr>
            <w:tcW w:w="1125" w:type="dxa"/>
            <w:vAlign w:val="center"/>
          </w:tcPr>
          <w:p w14:paraId="5E89C10E" w14:textId="73817D6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65C0141E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12A4F7EA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279D30D6" w14:textId="0D37182C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083" w:type="dxa"/>
            <w:vAlign w:val="center"/>
          </w:tcPr>
          <w:p w14:paraId="54673E95" w14:textId="49B5D73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早立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Cs w:val="21"/>
              </w:rPr>
              <w:t>慈</w:t>
            </w:r>
          </w:p>
        </w:tc>
        <w:tc>
          <w:tcPr>
            <w:tcW w:w="923" w:type="dxa"/>
            <w:vAlign w:val="center"/>
          </w:tcPr>
          <w:p w14:paraId="17D8C6DA" w14:textId="600EA60F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新闻52</w:t>
            </w:r>
          </w:p>
        </w:tc>
        <w:tc>
          <w:tcPr>
            <w:tcW w:w="1338" w:type="dxa"/>
            <w:vAlign w:val="center"/>
          </w:tcPr>
          <w:p w14:paraId="7251622C" w14:textId="2D056D0F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2015080328</w:t>
            </w:r>
          </w:p>
        </w:tc>
        <w:tc>
          <w:tcPr>
            <w:tcW w:w="1371" w:type="dxa"/>
            <w:vAlign w:val="center"/>
          </w:tcPr>
          <w:p w14:paraId="37302F0A" w14:textId="4435A99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18811059671</w:t>
            </w:r>
          </w:p>
        </w:tc>
        <w:tc>
          <w:tcPr>
            <w:tcW w:w="1125" w:type="dxa"/>
            <w:vAlign w:val="center"/>
          </w:tcPr>
          <w:p w14:paraId="4E89729E" w14:textId="59B8218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09FEE507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7A4225F7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5DC79297" w14:textId="41486E0B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083" w:type="dxa"/>
            <w:vAlign w:val="center"/>
          </w:tcPr>
          <w:p w14:paraId="4C4F88BD" w14:textId="07EC2FA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黄</w:t>
            </w:r>
            <w:proofErr w:type="gramStart"/>
            <w:r>
              <w:rPr>
                <w:rFonts w:ascii="宋体" w:hAnsi="宋体"/>
                <w:szCs w:val="21"/>
              </w:rPr>
              <w:t>一</w:t>
            </w:r>
            <w:proofErr w:type="gramEnd"/>
            <w:r>
              <w:rPr>
                <w:rFonts w:ascii="宋体" w:hAnsi="宋体"/>
                <w:szCs w:val="21"/>
              </w:rPr>
              <w:t>洋</w:t>
            </w:r>
          </w:p>
        </w:tc>
        <w:tc>
          <w:tcPr>
            <w:tcW w:w="923" w:type="dxa"/>
            <w:vAlign w:val="center"/>
          </w:tcPr>
          <w:p w14:paraId="223DAB5B" w14:textId="0AED2F8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新闻61</w:t>
            </w:r>
          </w:p>
        </w:tc>
        <w:tc>
          <w:tcPr>
            <w:tcW w:w="1338" w:type="dxa"/>
            <w:vAlign w:val="center"/>
          </w:tcPr>
          <w:p w14:paraId="32E37CBB" w14:textId="48450C4F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2016012776</w:t>
            </w:r>
          </w:p>
        </w:tc>
        <w:tc>
          <w:tcPr>
            <w:tcW w:w="1371" w:type="dxa"/>
            <w:vAlign w:val="center"/>
          </w:tcPr>
          <w:p w14:paraId="5C34CE06" w14:textId="1BF60A5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18800123675</w:t>
            </w:r>
          </w:p>
        </w:tc>
        <w:tc>
          <w:tcPr>
            <w:tcW w:w="1125" w:type="dxa"/>
            <w:vAlign w:val="center"/>
          </w:tcPr>
          <w:p w14:paraId="70D0AFF1" w14:textId="48F87F8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14:paraId="10FAA2BF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381F5E52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56B777DB" w14:textId="6187F99F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083" w:type="dxa"/>
            <w:vAlign w:val="center"/>
          </w:tcPr>
          <w:p w14:paraId="577DE19A" w14:textId="1C3095E0" w:rsidR="006578FE" w:rsidRPr="006929A7" w:rsidRDefault="00AB1DC1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魏啸</w:t>
            </w:r>
            <w:r w:rsidR="006578FE">
              <w:rPr>
                <w:rFonts w:ascii="宋体" w:hAnsi="宋体"/>
                <w:szCs w:val="21"/>
              </w:rPr>
              <w:t>天</w:t>
            </w:r>
            <w:proofErr w:type="gramEnd"/>
          </w:p>
        </w:tc>
        <w:tc>
          <w:tcPr>
            <w:tcW w:w="923" w:type="dxa"/>
            <w:vAlign w:val="center"/>
          </w:tcPr>
          <w:p w14:paraId="1344B102" w14:textId="09E0346B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新闻</w:t>
            </w: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38" w:type="dxa"/>
            <w:vAlign w:val="center"/>
          </w:tcPr>
          <w:p w14:paraId="4D4747F5" w14:textId="7947ABA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/>
                <w:szCs w:val="21"/>
              </w:rPr>
              <w:t>2017012097</w:t>
            </w:r>
          </w:p>
        </w:tc>
        <w:tc>
          <w:tcPr>
            <w:tcW w:w="1371" w:type="dxa"/>
            <w:vAlign w:val="center"/>
          </w:tcPr>
          <w:p w14:paraId="42A05E9E" w14:textId="4D9162D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/>
                <w:szCs w:val="21"/>
              </w:rPr>
              <w:t>13739296346</w:t>
            </w:r>
          </w:p>
        </w:tc>
        <w:tc>
          <w:tcPr>
            <w:tcW w:w="1125" w:type="dxa"/>
            <w:vAlign w:val="center"/>
          </w:tcPr>
          <w:p w14:paraId="1D5A9A5C" w14:textId="5D8A287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992" w:type="dxa"/>
            <w:vAlign w:val="center"/>
          </w:tcPr>
          <w:p w14:paraId="37E06F6C" w14:textId="075E994B" w:rsidR="006578FE" w:rsidRPr="006929A7" w:rsidRDefault="008E4BEA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足特</w:t>
            </w:r>
            <w:proofErr w:type="gramEnd"/>
          </w:p>
        </w:tc>
      </w:tr>
      <w:tr w:rsidR="006578FE" w:rsidRPr="00C22BE4" w14:paraId="59F1A24F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267252B2" w14:textId="2A37578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083" w:type="dxa"/>
            <w:vAlign w:val="center"/>
          </w:tcPr>
          <w:p w14:paraId="0ADB4784" w14:textId="183F9DA6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金周亨</w:t>
            </w:r>
            <w:proofErr w:type="gramEnd"/>
          </w:p>
        </w:tc>
        <w:tc>
          <w:tcPr>
            <w:tcW w:w="923" w:type="dxa"/>
            <w:vAlign w:val="center"/>
          </w:tcPr>
          <w:p w14:paraId="1953460F" w14:textId="5B8FAE2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新闻</w:t>
            </w: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38" w:type="dxa"/>
            <w:vAlign w:val="center"/>
          </w:tcPr>
          <w:p w14:paraId="2AB35C48" w14:textId="32195853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/>
                <w:szCs w:val="21"/>
              </w:rPr>
              <w:t>2016080260</w:t>
            </w:r>
          </w:p>
        </w:tc>
        <w:tc>
          <w:tcPr>
            <w:tcW w:w="1371" w:type="dxa"/>
            <w:vAlign w:val="center"/>
          </w:tcPr>
          <w:p w14:paraId="3DE7FDCA" w14:textId="115E448B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/>
                <w:szCs w:val="21"/>
              </w:rPr>
              <w:t>13263171300</w:t>
            </w:r>
          </w:p>
        </w:tc>
        <w:tc>
          <w:tcPr>
            <w:tcW w:w="1125" w:type="dxa"/>
            <w:vAlign w:val="center"/>
          </w:tcPr>
          <w:p w14:paraId="07FFFABD" w14:textId="68783A8C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14:paraId="0242DBA9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6101C72C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25EC8838" w14:textId="66C1A0A8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083" w:type="dxa"/>
            <w:vAlign w:val="center"/>
          </w:tcPr>
          <w:p w14:paraId="7E329CD0" w14:textId="676AF39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谈拉成</w:t>
            </w:r>
          </w:p>
        </w:tc>
        <w:tc>
          <w:tcPr>
            <w:tcW w:w="923" w:type="dxa"/>
            <w:vAlign w:val="center"/>
          </w:tcPr>
          <w:p w14:paraId="76B6DAE9" w14:textId="0D0F9C7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新硕</w:t>
            </w:r>
            <w:proofErr w:type="gramEnd"/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14:paraId="5FF90684" w14:textId="2AF1FB9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/>
                <w:szCs w:val="21"/>
              </w:rPr>
              <w:t>2017280654</w:t>
            </w:r>
          </w:p>
        </w:tc>
        <w:tc>
          <w:tcPr>
            <w:tcW w:w="1371" w:type="dxa"/>
            <w:vAlign w:val="center"/>
          </w:tcPr>
          <w:p w14:paraId="6F7BE91E" w14:textId="204E77F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/>
                <w:szCs w:val="21"/>
              </w:rPr>
              <w:t>13524995982</w:t>
            </w:r>
          </w:p>
        </w:tc>
        <w:tc>
          <w:tcPr>
            <w:tcW w:w="1125" w:type="dxa"/>
            <w:vAlign w:val="center"/>
          </w:tcPr>
          <w:p w14:paraId="7FAB04B4" w14:textId="7D5D5F4C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14:paraId="5EE0614E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21DBFFBA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1C42DB06" w14:textId="41A4329B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083" w:type="dxa"/>
            <w:vAlign w:val="center"/>
          </w:tcPr>
          <w:p w14:paraId="4BD92835" w14:textId="021DF0A2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2B3E11">
              <w:rPr>
                <w:rFonts w:ascii="宋体" w:hAnsi="宋体" w:hint="eastAsia"/>
                <w:szCs w:val="21"/>
              </w:rPr>
              <w:t>朱虹旭</w:t>
            </w:r>
            <w:proofErr w:type="gramEnd"/>
          </w:p>
        </w:tc>
        <w:tc>
          <w:tcPr>
            <w:tcW w:w="923" w:type="dxa"/>
            <w:vAlign w:val="center"/>
          </w:tcPr>
          <w:p w14:paraId="64E8477A" w14:textId="51A51A71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 w:hint="eastAsia"/>
                <w:szCs w:val="21"/>
              </w:rPr>
              <w:t>新闻72</w:t>
            </w:r>
          </w:p>
        </w:tc>
        <w:tc>
          <w:tcPr>
            <w:tcW w:w="1338" w:type="dxa"/>
            <w:vAlign w:val="center"/>
          </w:tcPr>
          <w:p w14:paraId="3E0B0570" w14:textId="45F4459B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/>
                <w:szCs w:val="21"/>
              </w:rPr>
              <w:t>2017010401</w:t>
            </w:r>
          </w:p>
        </w:tc>
        <w:tc>
          <w:tcPr>
            <w:tcW w:w="1371" w:type="dxa"/>
            <w:vAlign w:val="center"/>
          </w:tcPr>
          <w:p w14:paraId="47DC65AA" w14:textId="471F3302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/>
                <w:szCs w:val="21"/>
              </w:rPr>
              <w:t>18623537087</w:t>
            </w:r>
          </w:p>
        </w:tc>
        <w:tc>
          <w:tcPr>
            <w:tcW w:w="1125" w:type="dxa"/>
            <w:vAlign w:val="center"/>
          </w:tcPr>
          <w:p w14:paraId="6D350BA3" w14:textId="12F4BC8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992" w:type="dxa"/>
            <w:vAlign w:val="center"/>
          </w:tcPr>
          <w:p w14:paraId="270C6719" w14:textId="532B8040" w:rsidR="006578FE" w:rsidRPr="006929A7" w:rsidRDefault="008E4BEA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足特</w:t>
            </w:r>
            <w:proofErr w:type="gramEnd"/>
          </w:p>
        </w:tc>
      </w:tr>
      <w:tr w:rsidR="006578FE" w:rsidRPr="00C22BE4" w14:paraId="6B04D142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0FEE4DA7" w14:textId="31AB105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083" w:type="dxa"/>
            <w:vAlign w:val="center"/>
          </w:tcPr>
          <w:p w14:paraId="4425B34B" w14:textId="51F24B7B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田扶摇</w:t>
            </w:r>
          </w:p>
        </w:tc>
        <w:tc>
          <w:tcPr>
            <w:tcW w:w="923" w:type="dxa"/>
            <w:vAlign w:val="center"/>
          </w:tcPr>
          <w:p w14:paraId="755C23DA" w14:textId="1228BB4B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6AD859B4" w14:textId="10A4825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08F643CF" w14:textId="57469AD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B40763">
              <w:rPr>
                <w:rFonts w:ascii="宋体" w:hAnsi="宋体"/>
                <w:szCs w:val="21"/>
              </w:rPr>
              <w:t>13810424720</w:t>
            </w:r>
          </w:p>
        </w:tc>
        <w:tc>
          <w:tcPr>
            <w:tcW w:w="1125" w:type="dxa"/>
            <w:vAlign w:val="center"/>
          </w:tcPr>
          <w:p w14:paraId="6A940196" w14:textId="4AAF8FFC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992" w:type="dxa"/>
            <w:vAlign w:val="center"/>
          </w:tcPr>
          <w:p w14:paraId="4B0DC9D5" w14:textId="4C339AE0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校友</w:t>
            </w:r>
          </w:p>
        </w:tc>
      </w:tr>
      <w:tr w:rsidR="006578FE" w:rsidRPr="00C22BE4" w14:paraId="4E4192A3" w14:textId="77777777" w:rsidTr="00AF7075">
        <w:trPr>
          <w:trHeight w:val="284"/>
          <w:jc w:val="center"/>
        </w:trPr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14:paraId="32DCCBDC" w14:textId="01928AA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5B858C90" w14:textId="72C9658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邵</w:t>
            </w:r>
            <w:proofErr w:type="gramEnd"/>
            <w:r>
              <w:rPr>
                <w:rFonts w:ascii="宋体" w:hAnsi="宋体"/>
                <w:szCs w:val="21"/>
              </w:rPr>
              <w:t>学成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2D6E61C1" w14:textId="786C4664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7EA90319" w14:textId="32D38A4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34E8DC0E" w14:textId="3348EA4C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B40763">
              <w:rPr>
                <w:rFonts w:ascii="宋体" w:hAnsi="宋体"/>
                <w:szCs w:val="21"/>
              </w:rPr>
              <w:t>18600804766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644ED63B" w14:textId="0F514200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7D8AC6" w14:textId="3B5DAC0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教工</w:t>
            </w:r>
          </w:p>
        </w:tc>
      </w:tr>
      <w:tr w:rsidR="006578FE" w:rsidRPr="00C22BE4" w14:paraId="630B5C54" w14:textId="77777777" w:rsidTr="00AF7075">
        <w:trPr>
          <w:trHeight w:val="284"/>
          <w:jc w:val="center"/>
        </w:trPr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14:paraId="44A366B5" w14:textId="31477D9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4BA81262" w14:textId="7DD9597C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吾提库尔</w:t>
            </w:r>
            <w:r w:rsidR="00412F3A">
              <w:rPr>
                <w:rFonts w:ascii="宋体" w:hAnsi="宋体" w:hint="eastAsia"/>
                <w:szCs w:val="21"/>
              </w:rPr>
              <w:t>•</w:t>
            </w:r>
            <w:r w:rsidR="00412F3A">
              <w:rPr>
                <w:rFonts w:ascii="宋体" w:hAnsi="宋体"/>
                <w:szCs w:val="21"/>
              </w:rPr>
              <w:t>阿扎提</w:t>
            </w:r>
            <w:bookmarkStart w:id="0" w:name="_GoBack"/>
            <w:bookmarkEnd w:id="0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09D61145" w14:textId="3C40F7B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新博</w:t>
            </w:r>
            <w:proofErr w:type="gramEnd"/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74614B78" w14:textId="236CFB22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B71C34">
              <w:rPr>
                <w:rFonts w:ascii="宋体" w:hAnsi="宋体"/>
                <w:szCs w:val="21"/>
              </w:rPr>
              <w:t>2018312023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53993EC4" w14:textId="26EB094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B71C34">
              <w:rPr>
                <w:rFonts w:ascii="宋体" w:hAnsi="宋体"/>
                <w:szCs w:val="21"/>
              </w:rPr>
              <w:t>17710230923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3909CEED" w14:textId="21D02FBB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543F40" w14:textId="29CE3E0B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47541CEE" w14:textId="77777777" w:rsidTr="00AF7075">
        <w:trPr>
          <w:trHeight w:val="284"/>
          <w:jc w:val="center"/>
        </w:trPr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14:paraId="45E1F9CD" w14:textId="10DAAFC5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09390DE9" w14:textId="4AC3D63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甘泽霖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6CD74E5A" w14:textId="55FE38E0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新闻</w:t>
            </w: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1AE5C111" w14:textId="14D8BFFF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B71C34">
              <w:rPr>
                <w:rFonts w:ascii="宋体" w:hAnsi="宋体"/>
                <w:szCs w:val="21"/>
              </w:rPr>
              <w:t>2017013032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7B2C7214" w14:textId="5A4A4C36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B71C34">
              <w:rPr>
                <w:rFonts w:ascii="宋体" w:hAnsi="宋体"/>
                <w:szCs w:val="21"/>
              </w:rPr>
              <w:t>18500108012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3215F5A" w14:textId="6F5AA4C2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253E3B9" w14:textId="23AF6EA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5E61068B" w14:textId="77777777" w:rsidTr="00AF7075">
        <w:trPr>
          <w:trHeight w:val="284"/>
          <w:jc w:val="center"/>
        </w:trPr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14:paraId="00E69F72" w14:textId="01528E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2A7F88BF" w14:textId="036F8AF6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蹇浩</w:t>
            </w:r>
            <w:proofErr w:type="gramEnd"/>
            <w:r>
              <w:rPr>
                <w:rFonts w:ascii="宋体" w:hAnsi="宋体"/>
                <w:szCs w:val="21"/>
              </w:rPr>
              <w:t>宇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79ADC0EE" w14:textId="6932A2C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1C732C">
              <w:rPr>
                <w:rFonts w:ascii="宋体" w:hAnsi="宋体" w:hint="eastAsia"/>
                <w:szCs w:val="21"/>
              </w:rPr>
              <w:t>新闻85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19CF62FC" w14:textId="569CB5D1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1C732C">
              <w:rPr>
                <w:rFonts w:ascii="宋体" w:hAnsi="宋体"/>
                <w:szCs w:val="21"/>
              </w:rPr>
              <w:t>2018012892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4152ACC" w14:textId="54F7EBD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 w:rsidRPr="001C732C">
              <w:rPr>
                <w:rFonts w:ascii="宋体" w:hAnsi="宋体"/>
                <w:szCs w:val="21"/>
              </w:rPr>
              <w:t>17683250724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B17B85C" w14:textId="46206E6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808A2F9" w14:textId="46E40552" w:rsidR="006578FE" w:rsidRPr="006929A7" w:rsidRDefault="008E4BEA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足特</w:t>
            </w:r>
            <w:proofErr w:type="gramEnd"/>
          </w:p>
        </w:tc>
      </w:tr>
      <w:tr w:rsidR="006578FE" w:rsidRPr="00C22BE4" w14:paraId="3549D66F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4B44E567" w14:textId="5730151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083" w:type="dxa"/>
            <w:vAlign w:val="center"/>
          </w:tcPr>
          <w:p w14:paraId="2D217144" w14:textId="65393013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龙新力</w:t>
            </w:r>
          </w:p>
        </w:tc>
        <w:tc>
          <w:tcPr>
            <w:tcW w:w="923" w:type="dxa"/>
            <w:vAlign w:val="center"/>
          </w:tcPr>
          <w:p w14:paraId="7703172A" w14:textId="5DF638F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新闻</w:t>
            </w: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38" w:type="dxa"/>
            <w:vAlign w:val="center"/>
          </w:tcPr>
          <w:p w14:paraId="4C9CA1D0" w14:textId="49F55E4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2017013009</w:t>
            </w:r>
          </w:p>
        </w:tc>
        <w:tc>
          <w:tcPr>
            <w:tcW w:w="1371" w:type="dxa"/>
            <w:vAlign w:val="center"/>
          </w:tcPr>
          <w:p w14:paraId="2FF896A2" w14:textId="652EF394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18811558608</w:t>
            </w:r>
          </w:p>
        </w:tc>
        <w:tc>
          <w:tcPr>
            <w:tcW w:w="1125" w:type="dxa"/>
            <w:vAlign w:val="center"/>
          </w:tcPr>
          <w:p w14:paraId="6EB7982B" w14:textId="55436588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14:paraId="1455A93A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60030D58" w14:textId="77777777" w:rsidTr="00AF7075">
        <w:trPr>
          <w:trHeight w:val="284"/>
          <w:jc w:val="center"/>
        </w:trPr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14:paraId="6CB43B49" w14:textId="6AA6E7F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59534CFD" w14:textId="159AFA6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周长城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6BBD6E48" w14:textId="7585461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新博</w:t>
            </w:r>
            <w:proofErr w:type="gramEnd"/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5D3CC155" w14:textId="7CE8C864" w:rsidR="006578FE" w:rsidRPr="006929A7" w:rsidRDefault="00AE7097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20183120</w:t>
            </w:r>
            <w:r>
              <w:rPr>
                <w:rFonts w:ascii="宋体" w:hAnsi="宋体"/>
                <w:szCs w:val="21"/>
              </w:rPr>
              <w:t>3</w:t>
            </w:r>
            <w:r w:rsidR="006578F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7ED1B969" w14:textId="6609474D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15810742100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EC2E1B0" w14:textId="0D01479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558F02F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78FE" w:rsidRPr="00C22BE4" w14:paraId="6853B201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7023D3BD" w14:textId="201E6373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083" w:type="dxa"/>
            <w:vAlign w:val="center"/>
          </w:tcPr>
          <w:p w14:paraId="297EF3A5" w14:textId="0525286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王旭琛</w:t>
            </w:r>
          </w:p>
        </w:tc>
        <w:tc>
          <w:tcPr>
            <w:tcW w:w="923" w:type="dxa"/>
            <w:vAlign w:val="center"/>
          </w:tcPr>
          <w:p w14:paraId="0655CFB2" w14:textId="7D8CC7FE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新闻</w:t>
            </w: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38" w:type="dxa"/>
            <w:vAlign w:val="center"/>
          </w:tcPr>
          <w:p w14:paraId="250D8F78" w14:textId="1CE158C8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2018012856</w:t>
            </w:r>
          </w:p>
        </w:tc>
        <w:tc>
          <w:tcPr>
            <w:tcW w:w="1371" w:type="dxa"/>
            <w:vAlign w:val="center"/>
          </w:tcPr>
          <w:p w14:paraId="1445C417" w14:textId="0C17ADBA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18800176786</w:t>
            </w:r>
          </w:p>
        </w:tc>
        <w:tc>
          <w:tcPr>
            <w:tcW w:w="1125" w:type="dxa"/>
            <w:vAlign w:val="center"/>
          </w:tcPr>
          <w:p w14:paraId="5380637F" w14:textId="03706D79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992" w:type="dxa"/>
            <w:vAlign w:val="center"/>
          </w:tcPr>
          <w:p w14:paraId="7F75E15D" w14:textId="77777777" w:rsidR="006578FE" w:rsidRPr="006929A7" w:rsidRDefault="006578FE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F7304" w:rsidRPr="00C22BE4" w14:paraId="1039C42C" w14:textId="77777777" w:rsidTr="00AF7075">
        <w:trPr>
          <w:trHeight w:val="284"/>
          <w:jc w:val="center"/>
        </w:trPr>
        <w:tc>
          <w:tcPr>
            <w:tcW w:w="882" w:type="dxa"/>
            <w:vAlign w:val="center"/>
          </w:tcPr>
          <w:p w14:paraId="55DCD714" w14:textId="7042C1A7" w:rsidR="00DF7304" w:rsidRDefault="00DF7304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083" w:type="dxa"/>
            <w:vAlign w:val="center"/>
          </w:tcPr>
          <w:p w14:paraId="14340DF5" w14:textId="4C0C1DE0" w:rsidR="00DF7304" w:rsidRDefault="00DF7304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陈</w:t>
            </w:r>
            <w:proofErr w:type="gramStart"/>
            <w:r>
              <w:rPr>
                <w:rFonts w:ascii="宋体" w:hAnsi="宋体"/>
                <w:szCs w:val="21"/>
              </w:rPr>
              <w:t>一</w:t>
            </w:r>
            <w:proofErr w:type="gramEnd"/>
            <w:r>
              <w:rPr>
                <w:rFonts w:ascii="宋体" w:hAnsi="宋体"/>
                <w:szCs w:val="21"/>
              </w:rPr>
              <w:t>硕</w:t>
            </w:r>
          </w:p>
        </w:tc>
        <w:tc>
          <w:tcPr>
            <w:tcW w:w="923" w:type="dxa"/>
            <w:vAlign w:val="center"/>
          </w:tcPr>
          <w:p w14:paraId="2C0834DD" w14:textId="2A3B2295" w:rsidR="00DF7304" w:rsidRDefault="00DF7304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新闻</w:t>
            </w: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38" w:type="dxa"/>
            <w:vAlign w:val="center"/>
          </w:tcPr>
          <w:p w14:paraId="51E0D95A" w14:textId="39AA80A0" w:rsidR="00DF7304" w:rsidRDefault="00DF7304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2018080297</w:t>
            </w:r>
          </w:p>
        </w:tc>
        <w:tc>
          <w:tcPr>
            <w:tcW w:w="1371" w:type="dxa"/>
            <w:vAlign w:val="center"/>
          </w:tcPr>
          <w:p w14:paraId="39FF2E15" w14:textId="5D155370" w:rsidR="00DF7304" w:rsidRDefault="00DF7304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15910291043</w:t>
            </w:r>
          </w:p>
        </w:tc>
        <w:tc>
          <w:tcPr>
            <w:tcW w:w="1125" w:type="dxa"/>
            <w:vAlign w:val="center"/>
          </w:tcPr>
          <w:p w14:paraId="0D97B40C" w14:textId="162EDD4F" w:rsidR="00DF7304" w:rsidRDefault="00DF7304" w:rsidP="00657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92" w:type="dxa"/>
            <w:vAlign w:val="center"/>
          </w:tcPr>
          <w:p w14:paraId="0FE2F0BA" w14:textId="77777777" w:rsidR="00DF7304" w:rsidRPr="006929A7" w:rsidRDefault="00DF7304" w:rsidP="006578FE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0BC43CFE" w14:textId="0264A542" w:rsidR="00A122FC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39DFAC2B" w:rsidR="00663598" w:rsidRPr="00CD67B5" w:rsidRDefault="002B3E11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陆洪磊</w:t>
            </w:r>
          </w:p>
        </w:tc>
        <w:tc>
          <w:tcPr>
            <w:tcW w:w="4358" w:type="dxa"/>
            <w:shd w:val="clear" w:color="auto" w:fill="auto"/>
          </w:tcPr>
          <w:p w14:paraId="33CA1DEC" w14:textId="0741E229" w:rsidR="00663598" w:rsidRPr="00CD67B5" w:rsidRDefault="002B3E11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虞鑫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6F7522DA" w:rsidR="00663598" w:rsidRPr="00CD67B5" w:rsidRDefault="00414FA9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院团委书记</w:t>
            </w:r>
          </w:p>
        </w:tc>
        <w:tc>
          <w:tcPr>
            <w:tcW w:w="4358" w:type="dxa"/>
            <w:shd w:val="clear" w:color="auto" w:fill="auto"/>
          </w:tcPr>
          <w:p w14:paraId="5EEE9CB3" w14:textId="3E29EA48" w:rsidR="00663598" w:rsidRPr="00CD67B5" w:rsidRDefault="002B3E11" w:rsidP="00663598">
            <w:pPr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 w:hint="eastAsia"/>
                <w:szCs w:val="21"/>
              </w:rPr>
              <w:t>学生组</w:t>
            </w:r>
            <w:r w:rsidR="00414FA9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长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6A399584" w:rsidR="00663598" w:rsidRPr="00CD67B5" w:rsidRDefault="00414FA9" w:rsidP="00663598">
            <w:pPr>
              <w:rPr>
                <w:rFonts w:ascii="宋体" w:hAnsi="宋体"/>
                <w:szCs w:val="21"/>
              </w:rPr>
            </w:pPr>
            <w:r w:rsidRPr="006A53B6">
              <w:rPr>
                <w:rFonts w:ascii="宋体" w:hAnsi="宋体"/>
                <w:szCs w:val="21"/>
              </w:rPr>
              <w:t>13718886068</w:t>
            </w:r>
          </w:p>
        </w:tc>
        <w:tc>
          <w:tcPr>
            <w:tcW w:w="4358" w:type="dxa"/>
            <w:shd w:val="clear" w:color="auto" w:fill="auto"/>
          </w:tcPr>
          <w:p w14:paraId="6CE190D1" w14:textId="453A0542" w:rsidR="00663598" w:rsidRPr="00CD67B5" w:rsidRDefault="002B3E11" w:rsidP="00663598">
            <w:pPr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/>
                <w:szCs w:val="21"/>
              </w:rPr>
              <w:t>18600678874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0ED77341" w:rsidR="00663598" w:rsidRPr="00CD67B5" w:rsidRDefault="00414FA9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luhl12@foxmail.com</w:t>
            </w:r>
          </w:p>
        </w:tc>
        <w:tc>
          <w:tcPr>
            <w:tcW w:w="4358" w:type="dxa"/>
            <w:shd w:val="clear" w:color="auto" w:fill="auto"/>
          </w:tcPr>
          <w:p w14:paraId="272C6AFC" w14:textId="0D0CF052" w:rsidR="00663598" w:rsidRPr="00CD67B5" w:rsidRDefault="002B3E11" w:rsidP="00663598">
            <w:pPr>
              <w:rPr>
                <w:rFonts w:ascii="宋体" w:hAnsi="宋体"/>
                <w:szCs w:val="21"/>
              </w:rPr>
            </w:pPr>
            <w:r w:rsidRPr="002B3E11">
              <w:rPr>
                <w:rFonts w:ascii="宋体" w:hAnsi="宋体"/>
                <w:szCs w:val="21"/>
              </w:rPr>
              <w:t>yuxin1@tsinghua.edu.cn</w:t>
            </w:r>
          </w:p>
        </w:tc>
      </w:tr>
    </w:tbl>
    <w:p w14:paraId="21A8EDBE" w14:textId="77777777" w:rsidR="003565B4" w:rsidRPr="00E01C01" w:rsidRDefault="003565B4" w:rsidP="000638C8">
      <w:pPr>
        <w:spacing w:beforeLines="50" w:before="156"/>
        <w:rPr>
          <w:rFonts w:ascii="宋体" w:hAnsi="宋体"/>
          <w:szCs w:val="21"/>
        </w:rPr>
      </w:pPr>
    </w:p>
    <w:sectPr w:rsidR="003565B4" w:rsidRP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85F56" w14:textId="77777777" w:rsidR="00BC0166" w:rsidRDefault="00BC0166">
      <w:r>
        <w:separator/>
      </w:r>
    </w:p>
  </w:endnote>
  <w:endnote w:type="continuationSeparator" w:id="0">
    <w:p w14:paraId="05BF49ED" w14:textId="77777777" w:rsidR="00BC0166" w:rsidRDefault="00BC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6B69" w14:textId="77777777" w:rsidR="00F71880" w:rsidRDefault="00F7188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6770D" w:rsidRPr="0086770D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F71880" w:rsidRDefault="00F7188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C1B29" w14:textId="77777777" w:rsidR="00F71880" w:rsidRDefault="00F71880">
    <w:pPr>
      <w:pStyle w:val="a5"/>
      <w:jc w:val="center"/>
    </w:pPr>
  </w:p>
  <w:p w14:paraId="6FCACDA8" w14:textId="77777777" w:rsidR="00F71880" w:rsidRDefault="00F718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705B6" w14:textId="77777777" w:rsidR="00BC0166" w:rsidRDefault="00BC0166">
      <w:r>
        <w:separator/>
      </w:r>
    </w:p>
  </w:footnote>
  <w:footnote w:type="continuationSeparator" w:id="0">
    <w:p w14:paraId="6B92C864" w14:textId="77777777" w:rsidR="00BC0166" w:rsidRDefault="00BC0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E33F3" w14:textId="77777777" w:rsidR="0058738F" w:rsidRDefault="0058738F" w:rsidP="00F03F98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638C8"/>
    <w:rsid w:val="000F290F"/>
    <w:rsid w:val="000F40BE"/>
    <w:rsid w:val="00114FD2"/>
    <w:rsid w:val="00125C0D"/>
    <w:rsid w:val="00147DC1"/>
    <w:rsid w:val="0015237A"/>
    <w:rsid w:val="00161747"/>
    <w:rsid w:val="0017189F"/>
    <w:rsid w:val="00172A27"/>
    <w:rsid w:val="001751F0"/>
    <w:rsid w:val="00193361"/>
    <w:rsid w:val="00196E95"/>
    <w:rsid w:val="001C732C"/>
    <w:rsid w:val="001D1271"/>
    <w:rsid w:val="001D2143"/>
    <w:rsid w:val="00221BD3"/>
    <w:rsid w:val="00232A8D"/>
    <w:rsid w:val="002437AB"/>
    <w:rsid w:val="00280429"/>
    <w:rsid w:val="002945B8"/>
    <w:rsid w:val="002A4BBC"/>
    <w:rsid w:val="002A582E"/>
    <w:rsid w:val="002B3E11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D44D5"/>
    <w:rsid w:val="003E2053"/>
    <w:rsid w:val="00403910"/>
    <w:rsid w:val="00412F3A"/>
    <w:rsid w:val="00412F43"/>
    <w:rsid w:val="0041482E"/>
    <w:rsid w:val="00414FA9"/>
    <w:rsid w:val="00430FAD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25E7B"/>
    <w:rsid w:val="00527490"/>
    <w:rsid w:val="005434E6"/>
    <w:rsid w:val="00560FEB"/>
    <w:rsid w:val="0057250D"/>
    <w:rsid w:val="00573F71"/>
    <w:rsid w:val="0058738F"/>
    <w:rsid w:val="005D427D"/>
    <w:rsid w:val="005E7191"/>
    <w:rsid w:val="006359A3"/>
    <w:rsid w:val="00641B20"/>
    <w:rsid w:val="006544B2"/>
    <w:rsid w:val="006578FE"/>
    <w:rsid w:val="00663598"/>
    <w:rsid w:val="006671AB"/>
    <w:rsid w:val="006811B2"/>
    <w:rsid w:val="006929A7"/>
    <w:rsid w:val="006D493A"/>
    <w:rsid w:val="006E3E26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44872"/>
    <w:rsid w:val="008516AF"/>
    <w:rsid w:val="0085611A"/>
    <w:rsid w:val="00860E80"/>
    <w:rsid w:val="0086770D"/>
    <w:rsid w:val="00870CA4"/>
    <w:rsid w:val="0087121C"/>
    <w:rsid w:val="00897D35"/>
    <w:rsid w:val="008B228A"/>
    <w:rsid w:val="008E4BEA"/>
    <w:rsid w:val="008E7ADA"/>
    <w:rsid w:val="008F035A"/>
    <w:rsid w:val="00902A93"/>
    <w:rsid w:val="00926BC6"/>
    <w:rsid w:val="009323BD"/>
    <w:rsid w:val="00936B0E"/>
    <w:rsid w:val="00940FDA"/>
    <w:rsid w:val="00953A97"/>
    <w:rsid w:val="0096631B"/>
    <w:rsid w:val="009816E7"/>
    <w:rsid w:val="009A1B6D"/>
    <w:rsid w:val="009B6332"/>
    <w:rsid w:val="009C0BA0"/>
    <w:rsid w:val="009D69F2"/>
    <w:rsid w:val="009E63FC"/>
    <w:rsid w:val="009F5140"/>
    <w:rsid w:val="00A122FC"/>
    <w:rsid w:val="00A14B13"/>
    <w:rsid w:val="00A349C3"/>
    <w:rsid w:val="00A6757B"/>
    <w:rsid w:val="00AA0C2C"/>
    <w:rsid w:val="00AB1DC1"/>
    <w:rsid w:val="00AD634F"/>
    <w:rsid w:val="00AE2CE2"/>
    <w:rsid w:val="00AE7097"/>
    <w:rsid w:val="00AF7075"/>
    <w:rsid w:val="00B11C56"/>
    <w:rsid w:val="00B12317"/>
    <w:rsid w:val="00B256B7"/>
    <w:rsid w:val="00B40763"/>
    <w:rsid w:val="00B71C34"/>
    <w:rsid w:val="00B8005B"/>
    <w:rsid w:val="00BB6C1A"/>
    <w:rsid w:val="00BC0166"/>
    <w:rsid w:val="00BC2775"/>
    <w:rsid w:val="00BD5A67"/>
    <w:rsid w:val="00BF5739"/>
    <w:rsid w:val="00C100CE"/>
    <w:rsid w:val="00C22BE4"/>
    <w:rsid w:val="00C25177"/>
    <w:rsid w:val="00C35A1A"/>
    <w:rsid w:val="00C35D27"/>
    <w:rsid w:val="00C60E28"/>
    <w:rsid w:val="00C84A8C"/>
    <w:rsid w:val="00CB44E8"/>
    <w:rsid w:val="00CB5B47"/>
    <w:rsid w:val="00CB6319"/>
    <w:rsid w:val="00CC460C"/>
    <w:rsid w:val="00CD67B5"/>
    <w:rsid w:val="00CE794E"/>
    <w:rsid w:val="00D21F15"/>
    <w:rsid w:val="00D24CFF"/>
    <w:rsid w:val="00D43849"/>
    <w:rsid w:val="00D80180"/>
    <w:rsid w:val="00D84BC6"/>
    <w:rsid w:val="00DA5F2E"/>
    <w:rsid w:val="00DB5748"/>
    <w:rsid w:val="00DD3D4A"/>
    <w:rsid w:val="00DF4A0A"/>
    <w:rsid w:val="00DF7304"/>
    <w:rsid w:val="00DF7DFF"/>
    <w:rsid w:val="00E01C01"/>
    <w:rsid w:val="00E05600"/>
    <w:rsid w:val="00E21D0F"/>
    <w:rsid w:val="00E220D2"/>
    <w:rsid w:val="00E34159"/>
    <w:rsid w:val="00E42CBB"/>
    <w:rsid w:val="00E51AA5"/>
    <w:rsid w:val="00E733D3"/>
    <w:rsid w:val="00E87DDF"/>
    <w:rsid w:val="00E9087A"/>
    <w:rsid w:val="00EA20FE"/>
    <w:rsid w:val="00EA30CD"/>
    <w:rsid w:val="00EB4C98"/>
    <w:rsid w:val="00ED0881"/>
    <w:rsid w:val="00F0317F"/>
    <w:rsid w:val="00F03F98"/>
    <w:rsid w:val="00F15F94"/>
    <w:rsid w:val="00F21C57"/>
    <w:rsid w:val="00F47CA4"/>
    <w:rsid w:val="00F566E0"/>
    <w:rsid w:val="00F71880"/>
    <w:rsid w:val="00F90EB6"/>
    <w:rsid w:val="00FA4A86"/>
    <w:rsid w:val="00FA5568"/>
    <w:rsid w:val="00FB4A73"/>
    <w:rsid w:val="00FD1070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0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1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2">
    <w:name w:val="页脚 Char"/>
    <w:link w:val="a5"/>
    <w:rPr>
      <w:sz w:val="18"/>
      <w:szCs w:val="18"/>
    </w:rPr>
  </w:style>
  <w:style w:type="character" w:customStyle="1" w:styleId="Char3">
    <w:name w:val="批注框文本 Char"/>
    <w:link w:val="a6"/>
    <w:rPr>
      <w:rFonts w:ascii="Calibri" w:eastAsia="宋体" w:hAnsi="Calibri" w:cs="Times New Roman"/>
      <w:sz w:val="18"/>
      <w:szCs w:val="18"/>
    </w:rPr>
  </w:style>
  <w:style w:type="character" w:customStyle="1" w:styleId="Char4">
    <w:name w:val="日期 Char"/>
    <w:link w:val="12"/>
    <w:rPr>
      <w:rFonts w:ascii="Calibri" w:eastAsia="宋体" w:hAnsi="Calibri" w:cs="Times New Roman"/>
      <w:szCs w:val="20"/>
    </w:rPr>
  </w:style>
  <w:style w:type="character" w:customStyle="1" w:styleId="Char5">
    <w:name w:val="正文文本 Char"/>
    <w:link w:val="a7"/>
    <w:rPr>
      <w:rFonts w:ascii="宋体" w:eastAsia="宋体" w:hAnsi="Times New Roman"/>
      <w:color w:val="FF0000"/>
      <w:sz w:val="24"/>
    </w:rPr>
  </w:style>
  <w:style w:type="character" w:customStyle="1" w:styleId="Char6">
    <w:name w:val="批注文字 Char"/>
    <w:link w:val="a8"/>
    <w:rPr>
      <w:rFonts w:ascii="Calibri" w:eastAsia="宋体" w:hAnsi="Calibri"/>
    </w:rPr>
  </w:style>
  <w:style w:type="paragraph" w:customStyle="1" w:styleId="10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3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4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5">
    <w:name w:val="toc 1"/>
    <w:basedOn w:val="a"/>
    <w:next w:val="a"/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3"/>
    <w:rPr>
      <w:sz w:val="18"/>
      <w:szCs w:val="18"/>
    </w:rPr>
  </w:style>
  <w:style w:type="paragraph" w:customStyle="1" w:styleId="12">
    <w:name w:val="日期1"/>
    <w:basedOn w:val="a"/>
    <w:next w:val="a"/>
    <w:link w:val="Char4"/>
    <w:pPr>
      <w:ind w:leftChars="2500" w:left="100"/>
    </w:pPr>
  </w:style>
  <w:style w:type="paragraph" w:styleId="a7">
    <w:name w:val="Body Text"/>
    <w:basedOn w:val="a"/>
    <w:link w:val="Char5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8">
    <w:name w:val="annotation text"/>
    <w:basedOn w:val="a"/>
    <w:link w:val="Char6"/>
  </w:style>
  <w:style w:type="table" w:styleId="a9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9875F-BA10-4D81-9864-B10431A4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195</Words>
  <Characters>1116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DELL</cp:lastModifiedBy>
  <cp:revision>195</cp:revision>
  <dcterms:created xsi:type="dcterms:W3CDTF">2015-09-17T08:06:00Z</dcterms:created>
  <dcterms:modified xsi:type="dcterms:W3CDTF">2018-09-27T01:42:00Z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