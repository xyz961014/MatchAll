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5374559" w14:textId="77777777" w:rsidR="009C0BA0" w:rsidRDefault="003565B4" w:rsidP="00663598">
      <w:pPr>
        <w:adjustRightInd w:val="0"/>
        <w:snapToGrid w:val="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D21F15">
        <w:rPr>
          <w:rFonts w:ascii="宋体" w:hAnsi="宋体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D21F15">
        <w:rPr>
          <w:rFonts w:ascii="宋体" w:hAnsi="宋体"/>
          <w:b/>
          <w:sz w:val="28"/>
          <w:shd w:val="clear" w:color="auto" w:fill="FFFFFF"/>
        </w:rPr>
        <w:t>9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14:paraId="746C3D92" w14:textId="77777777" w:rsidR="009A1B6D" w:rsidRDefault="00F71880" w:rsidP="00663598">
      <w:pPr>
        <w:adjustRightInd w:val="0"/>
        <w:snapToGrid w:val="0"/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14:paraId="77830CDC" w14:textId="1F1123CF" w:rsidR="00AD634F" w:rsidRDefault="009A1B6D" w:rsidP="00663598">
      <w:pPr>
        <w:tabs>
          <w:tab w:val="left" w:pos="3870"/>
        </w:tabs>
        <w:ind w:firstLine="4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>院系：</w:t>
      </w:r>
      <w:r w:rsidR="00E432B4">
        <w:rPr>
          <w:rFonts w:ascii="宋体" w:hAnsi="宋体" w:hint="eastAsia"/>
          <w:sz w:val="24"/>
        </w:rPr>
        <w:t>计算机系</w:t>
      </w:r>
      <w:r>
        <w:rPr>
          <w:rFonts w:ascii="宋体" w:hAnsi="宋体"/>
          <w:sz w:val="24"/>
        </w:rPr>
        <w:t xml:space="preserve">              </w:t>
      </w:r>
      <w:r w:rsidR="0058738F">
        <w:rPr>
          <w:rFonts w:ascii="宋体" w:hAnsi="宋体" w:hint="eastAsia"/>
          <w:sz w:val="24"/>
        </w:rPr>
        <w:t xml:space="preserve"> </w:t>
      </w:r>
      <w:r w:rsidRPr="009A1B6D">
        <w:rPr>
          <w:rFonts w:ascii="宋体" w:hAnsi="宋体" w:hint="eastAsia"/>
          <w:sz w:val="24"/>
        </w:rPr>
        <w:t xml:space="preserve">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>
        <w:rPr>
          <w:rFonts w:ascii="宋体" w:hAnsi="宋体"/>
        </w:rPr>
        <w:t xml:space="preserve"> </w:t>
      </w:r>
      <w:r w:rsidR="00207AB4">
        <w:rPr>
          <w:rFonts w:ascii="宋体" w:hAnsi="宋体" w:hint="eastAsia"/>
        </w:rPr>
        <w:t>深蓝/深蓝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275"/>
        <w:gridCol w:w="923"/>
        <w:gridCol w:w="1338"/>
        <w:gridCol w:w="1371"/>
        <w:gridCol w:w="1125"/>
        <w:gridCol w:w="992"/>
      </w:tblGrid>
      <w:tr w:rsidR="009A1B6D" w:rsidRPr="00C22BE4" w14:paraId="563AB723" w14:textId="77777777" w:rsidTr="00C22BE4">
        <w:trPr>
          <w:trHeight w:val="510"/>
          <w:jc w:val="center"/>
        </w:trPr>
        <w:tc>
          <w:tcPr>
            <w:tcW w:w="690" w:type="dxa"/>
            <w:vAlign w:val="center"/>
          </w:tcPr>
          <w:p w14:paraId="799159D1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14:paraId="582F978B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923" w:type="dxa"/>
            <w:vAlign w:val="center"/>
          </w:tcPr>
          <w:p w14:paraId="34D589A3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 w14:paraId="7F0DF96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14:paraId="562586F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14:paraId="78B75B2A" w14:textId="77777777"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14:paraId="2D314542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A1B6D" w:rsidRPr="00C22BE4" w14:paraId="6A8485C0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590A277" w14:textId="6C549877" w:rsidR="009A1B6D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14:paraId="38B58686" w14:textId="5155B0B5" w:rsidR="009A1B6D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李凌新</w:t>
            </w:r>
            <w:proofErr w:type="gramEnd"/>
          </w:p>
        </w:tc>
        <w:tc>
          <w:tcPr>
            <w:tcW w:w="923" w:type="dxa"/>
            <w:vAlign w:val="center"/>
          </w:tcPr>
          <w:p w14:paraId="26F68D9C" w14:textId="4440F649" w:rsidR="009A1B6D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计52</w:t>
            </w:r>
          </w:p>
        </w:tc>
        <w:tc>
          <w:tcPr>
            <w:tcW w:w="1338" w:type="dxa"/>
            <w:vAlign w:val="center"/>
          </w:tcPr>
          <w:p w14:paraId="5BA365B9" w14:textId="6E98E812" w:rsidR="009A1B6D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2015011260</w:t>
            </w:r>
          </w:p>
        </w:tc>
        <w:tc>
          <w:tcPr>
            <w:tcW w:w="1371" w:type="dxa"/>
            <w:vAlign w:val="center"/>
          </w:tcPr>
          <w:p w14:paraId="2682520F" w14:textId="392D1EA8" w:rsidR="009A1B6D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13717778871</w:t>
            </w:r>
          </w:p>
        </w:tc>
        <w:tc>
          <w:tcPr>
            <w:tcW w:w="1125" w:type="dxa"/>
            <w:vAlign w:val="center"/>
          </w:tcPr>
          <w:p w14:paraId="7092D9D8" w14:textId="1321CDB1" w:rsidR="009A1B6D" w:rsidRPr="006929A7" w:rsidRDefault="00B34A1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992" w:type="dxa"/>
            <w:vAlign w:val="center"/>
          </w:tcPr>
          <w:p w14:paraId="4CBC2FD9" w14:textId="1C02DE58" w:rsidR="009A1B6D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9A1B6D" w:rsidRPr="00C22BE4" w14:paraId="3BF8A036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790C027E" w14:textId="0469FAC8" w:rsidR="009A1B6D" w:rsidRPr="006929A7" w:rsidRDefault="00173CCB" w:rsidP="006929A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5CC8A39E" w14:textId="17ADE8B7" w:rsidR="009A1B6D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刘明辉</w:t>
            </w:r>
          </w:p>
        </w:tc>
        <w:tc>
          <w:tcPr>
            <w:tcW w:w="923" w:type="dxa"/>
            <w:vAlign w:val="center"/>
          </w:tcPr>
          <w:p w14:paraId="1839CA61" w14:textId="61E06FF0" w:rsidR="009A1B6D" w:rsidRPr="006929A7" w:rsidRDefault="003611CC" w:rsidP="006929A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计72</w:t>
            </w:r>
          </w:p>
        </w:tc>
        <w:tc>
          <w:tcPr>
            <w:tcW w:w="1338" w:type="dxa"/>
            <w:vAlign w:val="center"/>
          </w:tcPr>
          <w:p w14:paraId="7C15A6E1" w14:textId="554BE2A3" w:rsidR="009A1B6D" w:rsidRPr="006929A7" w:rsidRDefault="003611C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2016012852</w:t>
            </w:r>
          </w:p>
        </w:tc>
        <w:tc>
          <w:tcPr>
            <w:tcW w:w="1371" w:type="dxa"/>
            <w:vAlign w:val="center"/>
          </w:tcPr>
          <w:p w14:paraId="65AFF60E" w14:textId="76EC3F0B" w:rsidR="009A1B6D" w:rsidRPr="006929A7" w:rsidRDefault="00C210E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18019080121</w:t>
            </w:r>
          </w:p>
        </w:tc>
        <w:tc>
          <w:tcPr>
            <w:tcW w:w="1125" w:type="dxa"/>
            <w:vAlign w:val="center"/>
          </w:tcPr>
          <w:p w14:paraId="2A7F5BB7" w14:textId="3FE5CBBF" w:rsidR="009A1B6D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14:paraId="72EE5325" w14:textId="78F63F35" w:rsidR="009A1B6D" w:rsidRPr="006929A7" w:rsidRDefault="00202EB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足特</w:t>
            </w:r>
          </w:p>
        </w:tc>
      </w:tr>
      <w:tr w:rsidR="00E9087A" w:rsidRPr="00C22BE4" w14:paraId="745630D9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4C271580" w14:textId="70C66D58" w:rsidR="00E9087A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14:paraId="1270C032" w14:textId="7159AF3B" w:rsidR="00E9087A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鲁逸沁</w:t>
            </w:r>
            <w:proofErr w:type="gramEnd"/>
          </w:p>
        </w:tc>
        <w:tc>
          <w:tcPr>
            <w:tcW w:w="923" w:type="dxa"/>
            <w:vAlign w:val="center"/>
          </w:tcPr>
          <w:p w14:paraId="0A89F8D6" w14:textId="26B24B94" w:rsidR="00E9087A" w:rsidRPr="006929A7" w:rsidRDefault="00C210E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</w:t>
            </w:r>
            <w:proofErr w:type="gramStart"/>
            <w:r>
              <w:rPr>
                <w:rFonts w:ascii="宋体" w:hAnsi="宋体" w:hint="eastAsia"/>
                <w:szCs w:val="21"/>
              </w:rPr>
              <w:t>研</w:t>
            </w:r>
            <w:proofErr w:type="gramEnd"/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338" w:type="dxa"/>
            <w:vAlign w:val="center"/>
          </w:tcPr>
          <w:p w14:paraId="6A1BE5D5" w14:textId="2B8BEBA9" w:rsidR="00E9087A" w:rsidRPr="006929A7" w:rsidRDefault="003611C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2016310587</w:t>
            </w:r>
          </w:p>
        </w:tc>
        <w:tc>
          <w:tcPr>
            <w:tcW w:w="1371" w:type="dxa"/>
            <w:vAlign w:val="center"/>
          </w:tcPr>
          <w:p w14:paraId="4B4D1025" w14:textId="038B8FDB" w:rsidR="00E9087A" w:rsidRPr="006929A7" w:rsidRDefault="003611C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18811370053</w:t>
            </w:r>
          </w:p>
        </w:tc>
        <w:tc>
          <w:tcPr>
            <w:tcW w:w="1125" w:type="dxa"/>
            <w:vAlign w:val="center"/>
          </w:tcPr>
          <w:p w14:paraId="66712744" w14:textId="0137867A" w:rsidR="00E9087A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  <w:r w:rsidR="003F3268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14:paraId="1DFC5504" w14:textId="77777777" w:rsidR="00E9087A" w:rsidRPr="006929A7" w:rsidRDefault="00E9087A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14:paraId="4D448993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99CF017" w14:textId="075DCCFF" w:rsidR="00E9087A" w:rsidRPr="006929A7" w:rsidRDefault="00173CCB" w:rsidP="006929A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14:paraId="04B3748E" w14:textId="52E4D0BE" w:rsidR="00E9087A" w:rsidRPr="006929A7" w:rsidRDefault="00BD52F6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廖远达</w:t>
            </w:r>
          </w:p>
        </w:tc>
        <w:tc>
          <w:tcPr>
            <w:tcW w:w="923" w:type="dxa"/>
            <w:vAlign w:val="center"/>
          </w:tcPr>
          <w:p w14:paraId="738B2906" w14:textId="671A2B30" w:rsidR="00E9087A" w:rsidRPr="006929A7" w:rsidRDefault="003611C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计62</w:t>
            </w:r>
          </w:p>
        </w:tc>
        <w:tc>
          <w:tcPr>
            <w:tcW w:w="1338" w:type="dxa"/>
            <w:vAlign w:val="center"/>
          </w:tcPr>
          <w:p w14:paraId="3CB1C949" w14:textId="28127CC1" w:rsidR="00E9087A" w:rsidRPr="006929A7" w:rsidRDefault="003611C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2016011245</w:t>
            </w:r>
          </w:p>
        </w:tc>
        <w:tc>
          <w:tcPr>
            <w:tcW w:w="1371" w:type="dxa"/>
            <w:vAlign w:val="center"/>
          </w:tcPr>
          <w:p w14:paraId="0B83C3F9" w14:textId="60D80DE8" w:rsidR="00E9087A" w:rsidRPr="006929A7" w:rsidRDefault="003611C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13716393192</w:t>
            </w:r>
          </w:p>
        </w:tc>
        <w:tc>
          <w:tcPr>
            <w:tcW w:w="1125" w:type="dxa"/>
            <w:vAlign w:val="center"/>
          </w:tcPr>
          <w:p w14:paraId="5901E1C0" w14:textId="0D178E7D" w:rsidR="00E9087A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 w14:paraId="383E68BA" w14:textId="77777777" w:rsidR="00E9087A" w:rsidRPr="006929A7" w:rsidRDefault="00E9087A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14:paraId="675F976C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595EBCB8" w14:textId="348E0836" w:rsidR="00E9087A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14:paraId="227AC366" w14:textId="23BD8714" w:rsidR="00E9087A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丁志云</w:t>
            </w:r>
          </w:p>
        </w:tc>
        <w:tc>
          <w:tcPr>
            <w:tcW w:w="923" w:type="dxa"/>
            <w:vAlign w:val="center"/>
          </w:tcPr>
          <w:p w14:paraId="5AA6F0C0" w14:textId="16C70A27" w:rsidR="00E9087A" w:rsidRPr="006929A7" w:rsidRDefault="00313DF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</w:t>
            </w:r>
            <w:proofErr w:type="gramStart"/>
            <w:r>
              <w:rPr>
                <w:rFonts w:ascii="宋体" w:hAnsi="宋体" w:hint="eastAsia"/>
                <w:szCs w:val="21"/>
              </w:rPr>
              <w:t>研</w:t>
            </w:r>
            <w:proofErr w:type="gramEnd"/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338" w:type="dxa"/>
            <w:vAlign w:val="center"/>
          </w:tcPr>
          <w:p w14:paraId="516EE7A4" w14:textId="198050C8" w:rsidR="00E9087A" w:rsidRPr="006929A7" w:rsidRDefault="00BF4B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2017280621</w:t>
            </w:r>
          </w:p>
        </w:tc>
        <w:tc>
          <w:tcPr>
            <w:tcW w:w="1371" w:type="dxa"/>
            <w:vAlign w:val="center"/>
          </w:tcPr>
          <w:p w14:paraId="26B95C04" w14:textId="365820D3" w:rsidR="00E9087A" w:rsidRPr="006929A7" w:rsidRDefault="00C210E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15652595103</w:t>
            </w:r>
          </w:p>
        </w:tc>
        <w:tc>
          <w:tcPr>
            <w:tcW w:w="1125" w:type="dxa"/>
            <w:vAlign w:val="center"/>
          </w:tcPr>
          <w:p w14:paraId="300BCC56" w14:textId="7CAA77F7" w:rsidR="00E9087A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4FAAD2A3" w14:textId="77777777" w:rsidR="00E9087A" w:rsidRPr="006929A7" w:rsidRDefault="00E9087A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14:paraId="4A44DAC9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5940ECC4" w14:textId="47DDD496" w:rsidR="00E9087A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14:paraId="2AC7EF93" w14:textId="41B4A90B" w:rsidR="00E9087A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毛岸麟</w:t>
            </w:r>
          </w:p>
        </w:tc>
        <w:tc>
          <w:tcPr>
            <w:tcW w:w="923" w:type="dxa"/>
            <w:vAlign w:val="center"/>
          </w:tcPr>
          <w:p w14:paraId="533EA21C" w14:textId="16BEFD25" w:rsidR="00E9087A" w:rsidRPr="006929A7" w:rsidRDefault="003611C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计71</w:t>
            </w:r>
          </w:p>
        </w:tc>
        <w:tc>
          <w:tcPr>
            <w:tcW w:w="1338" w:type="dxa"/>
            <w:vAlign w:val="center"/>
          </w:tcPr>
          <w:p w14:paraId="24DDDF7E" w14:textId="1637408F" w:rsidR="00E9087A" w:rsidRPr="006929A7" w:rsidRDefault="00BF4B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2017080076</w:t>
            </w:r>
          </w:p>
        </w:tc>
        <w:tc>
          <w:tcPr>
            <w:tcW w:w="1371" w:type="dxa"/>
            <w:vAlign w:val="center"/>
          </w:tcPr>
          <w:p w14:paraId="6ED3BE03" w14:textId="4A5BB67C" w:rsidR="00E9087A" w:rsidRPr="006929A7" w:rsidRDefault="003611C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13718818925</w:t>
            </w:r>
          </w:p>
        </w:tc>
        <w:tc>
          <w:tcPr>
            <w:tcW w:w="1125" w:type="dxa"/>
            <w:vAlign w:val="center"/>
          </w:tcPr>
          <w:p w14:paraId="4C2D5FBE" w14:textId="4AC5DEFE" w:rsidR="00E9087A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14:paraId="03BED02C" w14:textId="77777777" w:rsidR="00E9087A" w:rsidRPr="006929A7" w:rsidRDefault="00E9087A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14:paraId="658CAF58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4E8A30B4" w14:textId="24315795" w:rsidR="00E9087A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14:paraId="267B4182" w14:textId="702459E5" w:rsidR="00E9087A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郭隆</w:t>
            </w:r>
          </w:p>
        </w:tc>
        <w:tc>
          <w:tcPr>
            <w:tcW w:w="923" w:type="dxa"/>
            <w:vAlign w:val="center"/>
          </w:tcPr>
          <w:p w14:paraId="618CE314" w14:textId="21FD53E7" w:rsidR="00E9087A" w:rsidRPr="006929A7" w:rsidRDefault="003611C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计55</w:t>
            </w:r>
          </w:p>
        </w:tc>
        <w:tc>
          <w:tcPr>
            <w:tcW w:w="1338" w:type="dxa"/>
            <w:vAlign w:val="center"/>
          </w:tcPr>
          <w:p w14:paraId="74F061B6" w14:textId="52D6E6B4" w:rsidR="00E9087A" w:rsidRPr="006929A7" w:rsidRDefault="00BF4B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2015011375</w:t>
            </w:r>
          </w:p>
        </w:tc>
        <w:tc>
          <w:tcPr>
            <w:tcW w:w="1371" w:type="dxa"/>
            <w:vAlign w:val="center"/>
          </w:tcPr>
          <w:p w14:paraId="44E16F17" w14:textId="471BD73C" w:rsidR="00E9087A" w:rsidRPr="006929A7" w:rsidRDefault="00BF4BB0" w:rsidP="006929A7">
            <w:pPr>
              <w:jc w:val="center"/>
              <w:rPr>
                <w:rFonts w:ascii="宋体" w:hAnsi="宋体"/>
                <w:szCs w:val="21"/>
              </w:rPr>
            </w:pPr>
            <w:r w:rsidRPr="00BF4BB0">
              <w:rPr>
                <w:rFonts w:ascii="宋体" w:hAnsi="宋体"/>
                <w:szCs w:val="21"/>
              </w:rPr>
              <w:t>13051363869</w:t>
            </w:r>
          </w:p>
        </w:tc>
        <w:tc>
          <w:tcPr>
            <w:tcW w:w="1125" w:type="dxa"/>
            <w:vAlign w:val="center"/>
          </w:tcPr>
          <w:p w14:paraId="176F9575" w14:textId="12036886" w:rsidR="00E9087A" w:rsidRPr="006929A7" w:rsidRDefault="003F326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14:paraId="2EC563A6" w14:textId="77777777" w:rsidR="00E9087A" w:rsidRPr="006929A7" w:rsidRDefault="00E9087A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14:paraId="4924D98C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612FAD37" w14:textId="13F9C7D9" w:rsidR="00E9087A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14:paraId="7D15068C" w14:textId="61431312" w:rsidR="00E9087A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李想</w:t>
            </w:r>
          </w:p>
        </w:tc>
        <w:tc>
          <w:tcPr>
            <w:tcW w:w="923" w:type="dxa"/>
            <w:vAlign w:val="center"/>
          </w:tcPr>
          <w:p w14:paraId="2AA91475" w14:textId="1678D1E5" w:rsidR="00E9087A" w:rsidRPr="006929A7" w:rsidRDefault="003D1F4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计55</w:t>
            </w:r>
          </w:p>
        </w:tc>
        <w:tc>
          <w:tcPr>
            <w:tcW w:w="1338" w:type="dxa"/>
            <w:vAlign w:val="center"/>
          </w:tcPr>
          <w:p w14:paraId="3382A00D" w14:textId="165FFA9F" w:rsidR="00E9087A" w:rsidRPr="006929A7" w:rsidRDefault="00C210E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2015011359</w:t>
            </w:r>
          </w:p>
        </w:tc>
        <w:tc>
          <w:tcPr>
            <w:tcW w:w="1371" w:type="dxa"/>
            <w:vAlign w:val="center"/>
          </w:tcPr>
          <w:p w14:paraId="3542DA81" w14:textId="43A5CDB0" w:rsidR="00E9087A" w:rsidRPr="006929A7" w:rsidRDefault="00E2238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15811217850</w:t>
            </w:r>
          </w:p>
        </w:tc>
        <w:tc>
          <w:tcPr>
            <w:tcW w:w="1125" w:type="dxa"/>
            <w:vAlign w:val="center"/>
          </w:tcPr>
          <w:p w14:paraId="60C56126" w14:textId="51399F61" w:rsidR="00E9087A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992" w:type="dxa"/>
            <w:vAlign w:val="center"/>
          </w:tcPr>
          <w:p w14:paraId="0F2CEA4A" w14:textId="77777777" w:rsidR="00E9087A" w:rsidRPr="006929A7" w:rsidRDefault="00E9087A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14:paraId="6A76E6B3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5BAA056" w14:textId="707485B4" w:rsidR="00E9087A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14:paraId="03A5B9DE" w14:textId="70C1E271" w:rsidR="00E9087A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姚超</w:t>
            </w:r>
          </w:p>
        </w:tc>
        <w:tc>
          <w:tcPr>
            <w:tcW w:w="923" w:type="dxa"/>
            <w:vAlign w:val="center"/>
          </w:tcPr>
          <w:p w14:paraId="07D83D16" w14:textId="7C668773" w:rsidR="00E9087A" w:rsidRPr="006929A7" w:rsidRDefault="003D1F4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计54</w:t>
            </w:r>
          </w:p>
        </w:tc>
        <w:tc>
          <w:tcPr>
            <w:tcW w:w="1338" w:type="dxa"/>
            <w:vAlign w:val="center"/>
          </w:tcPr>
          <w:p w14:paraId="0DAC3AC1" w14:textId="7884DC30" w:rsidR="00E9087A" w:rsidRPr="006929A7" w:rsidRDefault="00C210E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2015011319</w:t>
            </w:r>
          </w:p>
        </w:tc>
        <w:tc>
          <w:tcPr>
            <w:tcW w:w="1371" w:type="dxa"/>
            <w:vAlign w:val="center"/>
          </w:tcPr>
          <w:p w14:paraId="2356B5B6" w14:textId="399906B0" w:rsidR="00E9087A" w:rsidRPr="006929A7" w:rsidRDefault="00E2238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18256269429</w:t>
            </w:r>
          </w:p>
        </w:tc>
        <w:tc>
          <w:tcPr>
            <w:tcW w:w="1125" w:type="dxa"/>
            <w:vAlign w:val="center"/>
          </w:tcPr>
          <w:p w14:paraId="5085D86A" w14:textId="4F068B43" w:rsidR="00E9087A" w:rsidRPr="006929A7" w:rsidRDefault="003F326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14:paraId="39CC376B" w14:textId="77777777" w:rsidR="00E9087A" w:rsidRPr="006929A7" w:rsidRDefault="00E9087A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53F3" w:rsidRPr="00C22BE4" w14:paraId="001B7E47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6E7D5144" w14:textId="71FF358D" w:rsidR="003153F3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 w14:paraId="58A3A1A7" w14:textId="790D2694" w:rsidR="003153F3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徐呈寅</w:t>
            </w:r>
            <w:proofErr w:type="gramEnd"/>
          </w:p>
        </w:tc>
        <w:tc>
          <w:tcPr>
            <w:tcW w:w="923" w:type="dxa"/>
            <w:vAlign w:val="center"/>
          </w:tcPr>
          <w:p w14:paraId="187D5891" w14:textId="34FCF91F" w:rsidR="003153F3" w:rsidRPr="006929A7" w:rsidRDefault="00C210E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计64</w:t>
            </w:r>
          </w:p>
        </w:tc>
        <w:tc>
          <w:tcPr>
            <w:tcW w:w="1338" w:type="dxa"/>
            <w:vAlign w:val="center"/>
          </w:tcPr>
          <w:p w14:paraId="1BBB5E70" w14:textId="0E10C6D2" w:rsidR="003153F3" w:rsidRPr="006929A7" w:rsidRDefault="00C210E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2016011317</w:t>
            </w:r>
          </w:p>
        </w:tc>
        <w:tc>
          <w:tcPr>
            <w:tcW w:w="1371" w:type="dxa"/>
            <w:vAlign w:val="center"/>
          </w:tcPr>
          <w:p w14:paraId="7E22A528" w14:textId="0A4718BD" w:rsidR="003153F3" w:rsidRPr="006929A7" w:rsidRDefault="00917156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13521977048</w:t>
            </w:r>
          </w:p>
        </w:tc>
        <w:tc>
          <w:tcPr>
            <w:tcW w:w="1125" w:type="dxa"/>
            <w:vAlign w:val="center"/>
          </w:tcPr>
          <w:p w14:paraId="1226F1C2" w14:textId="480E419A" w:rsidR="003153F3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992" w:type="dxa"/>
            <w:vAlign w:val="center"/>
          </w:tcPr>
          <w:p w14:paraId="7B156DA0" w14:textId="77777777" w:rsidR="003153F3" w:rsidRPr="006929A7" w:rsidRDefault="003153F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53F3" w:rsidRPr="00C22BE4" w14:paraId="4CC456B0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39C813AE" w14:textId="7A500AEE" w:rsidR="003153F3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275" w:type="dxa"/>
            <w:vAlign w:val="center"/>
          </w:tcPr>
          <w:p w14:paraId="4BA7C24B" w14:textId="3015E538" w:rsidR="003153F3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李国豪</w:t>
            </w:r>
          </w:p>
        </w:tc>
        <w:tc>
          <w:tcPr>
            <w:tcW w:w="923" w:type="dxa"/>
            <w:vAlign w:val="center"/>
          </w:tcPr>
          <w:p w14:paraId="7DD5956D" w14:textId="182CF06C" w:rsidR="006929A7" w:rsidRPr="006929A7" w:rsidRDefault="00B256E2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</w:t>
            </w:r>
            <w:proofErr w:type="gramStart"/>
            <w:r>
              <w:rPr>
                <w:rFonts w:ascii="宋体" w:hAnsi="宋体" w:hint="eastAsia"/>
                <w:szCs w:val="21"/>
              </w:rPr>
              <w:t>研</w:t>
            </w:r>
            <w:proofErr w:type="gramEnd"/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38" w:type="dxa"/>
            <w:vAlign w:val="center"/>
          </w:tcPr>
          <w:p w14:paraId="05D2832B" w14:textId="57727C2E" w:rsidR="003153F3" w:rsidRPr="006929A7" w:rsidRDefault="00B256E2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2016310644</w:t>
            </w:r>
          </w:p>
        </w:tc>
        <w:tc>
          <w:tcPr>
            <w:tcW w:w="1371" w:type="dxa"/>
            <w:vAlign w:val="center"/>
          </w:tcPr>
          <w:p w14:paraId="77FEB2CD" w14:textId="525FA584" w:rsidR="003153F3" w:rsidRPr="006929A7" w:rsidRDefault="00B256E2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18811370010</w:t>
            </w:r>
          </w:p>
        </w:tc>
        <w:tc>
          <w:tcPr>
            <w:tcW w:w="1125" w:type="dxa"/>
            <w:vAlign w:val="center"/>
          </w:tcPr>
          <w:p w14:paraId="011E6CCB" w14:textId="5C80EF6E" w:rsidR="003153F3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992" w:type="dxa"/>
            <w:vAlign w:val="center"/>
          </w:tcPr>
          <w:p w14:paraId="07406737" w14:textId="77777777" w:rsidR="003153F3" w:rsidRPr="006929A7" w:rsidRDefault="003153F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53F3" w:rsidRPr="00C22BE4" w14:paraId="622A8BA4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33E7BA3" w14:textId="4A559292" w:rsidR="003153F3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275" w:type="dxa"/>
            <w:vAlign w:val="center"/>
          </w:tcPr>
          <w:p w14:paraId="2F19E858" w14:textId="057F47AA" w:rsidR="003153F3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宋信贤</w:t>
            </w:r>
            <w:proofErr w:type="gramEnd"/>
          </w:p>
        </w:tc>
        <w:tc>
          <w:tcPr>
            <w:tcW w:w="923" w:type="dxa"/>
            <w:vAlign w:val="center"/>
          </w:tcPr>
          <w:p w14:paraId="0FF3406D" w14:textId="187F47CA" w:rsidR="003153F3" w:rsidRPr="006929A7" w:rsidRDefault="00E2238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</w:t>
            </w:r>
            <w:proofErr w:type="gramStart"/>
            <w:r>
              <w:rPr>
                <w:rFonts w:ascii="宋体" w:hAnsi="宋体" w:hint="eastAsia"/>
                <w:szCs w:val="21"/>
              </w:rPr>
              <w:t>研</w:t>
            </w:r>
            <w:proofErr w:type="gramEnd"/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38" w:type="dxa"/>
            <w:vAlign w:val="center"/>
          </w:tcPr>
          <w:p w14:paraId="01FB61E1" w14:textId="39A613D4" w:rsidR="003153F3" w:rsidRPr="006929A7" w:rsidRDefault="00C210E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2014270020</w:t>
            </w:r>
          </w:p>
        </w:tc>
        <w:tc>
          <w:tcPr>
            <w:tcW w:w="1371" w:type="dxa"/>
            <w:vAlign w:val="center"/>
          </w:tcPr>
          <w:p w14:paraId="23E6A4C5" w14:textId="039F22B8" w:rsidR="003153F3" w:rsidRPr="006929A7" w:rsidRDefault="00E2238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15510372250</w:t>
            </w:r>
          </w:p>
        </w:tc>
        <w:tc>
          <w:tcPr>
            <w:tcW w:w="1125" w:type="dxa"/>
            <w:vAlign w:val="center"/>
          </w:tcPr>
          <w:p w14:paraId="624BDD9A" w14:textId="7EECE80C" w:rsidR="003153F3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13814B18" w14:textId="77777777" w:rsidR="003153F3" w:rsidRPr="006929A7" w:rsidRDefault="003153F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53F3" w:rsidRPr="00C22BE4" w14:paraId="14D0C188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153C0E10" w14:textId="192A9D57" w:rsidR="003153F3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275" w:type="dxa"/>
            <w:vAlign w:val="center"/>
          </w:tcPr>
          <w:p w14:paraId="3BF43C7A" w14:textId="5F020B84" w:rsidR="003153F3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陈禹东</w:t>
            </w:r>
            <w:proofErr w:type="gramEnd"/>
          </w:p>
        </w:tc>
        <w:tc>
          <w:tcPr>
            <w:tcW w:w="923" w:type="dxa"/>
            <w:vAlign w:val="center"/>
          </w:tcPr>
          <w:p w14:paraId="23C0E4CC" w14:textId="1B6BCEEC" w:rsidR="003153F3" w:rsidRPr="006929A7" w:rsidRDefault="00C210E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</w:t>
            </w:r>
            <w:proofErr w:type="gramStart"/>
            <w:r>
              <w:rPr>
                <w:rFonts w:ascii="宋体" w:hAnsi="宋体" w:hint="eastAsia"/>
                <w:szCs w:val="21"/>
              </w:rPr>
              <w:t>研</w:t>
            </w:r>
            <w:proofErr w:type="gramEnd"/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38" w:type="dxa"/>
            <w:vAlign w:val="center"/>
          </w:tcPr>
          <w:p w14:paraId="3A161CBC" w14:textId="68DC04EB" w:rsidR="003153F3" w:rsidRPr="006929A7" w:rsidRDefault="00C210E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2018210965</w:t>
            </w:r>
          </w:p>
        </w:tc>
        <w:tc>
          <w:tcPr>
            <w:tcW w:w="1371" w:type="dxa"/>
            <w:vAlign w:val="center"/>
          </w:tcPr>
          <w:p w14:paraId="7D591BBB" w14:textId="6410DDB4" w:rsidR="003153F3" w:rsidRPr="006929A7" w:rsidRDefault="00C210E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18401653297</w:t>
            </w:r>
          </w:p>
        </w:tc>
        <w:tc>
          <w:tcPr>
            <w:tcW w:w="1125" w:type="dxa"/>
            <w:vAlign w:val="center"/>
          </w:tcPr>
          <w:p w14:paraId="5E89C10E" w14:textId="1D29C2FB" w:rsidR="003153F3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992" w:type="dxa"/>
            <w:vAlign w:val="center"/>
          </w:tcPr>
          <w:p w14:paraId="65C0141E" w14:textId="77777777" w:rsidR="003153F3" w:rsidRPr="006929A7" w:rsidRDefault="003153F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12A4F7EA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79D30D6" w14:textId="22D58E48" w:rsidR="00B8005B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275" w:type="dxa"/>
            <w:vAlign w:val="center"/>
          </w:tcPr>
          <w:p w14:paraId="54673E95" w14:textId="76DA728B" w:rsidR="00B8005B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赵博文</w:t>
            </w:r>
          </w:p>
        </w:tc>
        <w:tc>
          <w:tcPr>
            <w:tcW w:w="923" w:type="dxa"/>
            <w:vAlign w:val="center"/>
          </w:tcPr>
          <w:p w14:paraId="17D8C6DA" w14:textId="45383E4D" w:rsidR="00B8005B" w:rsidRPr="006929A7" w:rsidRDefault="00C210E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计72</w:t>
            </w:r>
          </w:p>
        </w:tc>
        <w:tc>
          <w:tcPr>
            <w:tcW w:w="1338" w:type="dxa"/>
            <w:vAlign w:val="center"/>
          </w:tcPr>
          <w:p w14:paraId="7251622C" w14:textId="4172BD74" w:rsidR="00B8005B" w:rsidRPr="006929A7" w:rsidRDefault="00B256E2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2017011410</w:t>
            </w:r>
          </w:p>
        </w:tc>
        <w:tc>
          <w:tcPr>
            <w:tcW w:w="1371" w:type="dxa"/>
            <w:vAlign w:val="center"/>
          </w:tcPr>
          <w:p w14:paraId="37302F0A" w14:textId="75F99576" w:rsidR="00B8005B" w:rsidRPr="006929A7" w:rsidRDefault="00C210E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18201668953</w:t>
            </w:r>
          </w:p>
        </w:tc>
        <w:tc>
          <w:tcPr>
            <w:tcW w:w="1125" w:type="dxa"/>
            <w:vAlign w:val="center"/>
          </w:tcPr>
          <w:p w14:paraId="4E89729E" w14:textId="3CCA0B98" w:rsidR="00B8005B" w:rsidRPr="006929A7" w:rsidRDefault="003F326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446FB5"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14:paraId="09FEE507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7A4225F7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5DC79297" w14:textId="69BA461A" w:rsidR="00B8005B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275" w:type="dxa"/>
            <w:vAlign w:val="center"/>
          </w:tcPr>
          <w:p w14:paraId="4C4F88BD" w14:textId="4B05157A" w:rsidR="00B8005B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孙科</w:t>
            </w:r>
          </w:p>
        </w:tc>
        <w:tc>
          <w:tcPr>
            <w:tcW w:w="923" w:type="dxa"/>
            <w:vAlign w:val="center"/>
          </w:tcPr>
          <w:p w14:paraId="223DAB5B" w14:textId="202EDB0A" w:rsidR="00B8005B" w:rsidRPr="006929A7" w:rsidRDefault="00852E15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</w:t>
            </w:r>
            <w:proofErr w:type="gramStart"/>
            <w:r>
              <w:rPr>
                <w:rFonts w:ascii="宋体" w:hAnsi="宋体" w:hint="eastAsia"/>
                <w:szCs w:val="21"/>
              </w:rPr>
              <w:t>研</w:t>
            </w:r>
            <w:proofErr w:type="gramEnd"/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338" w:type="dxa"/>
            <w:vAlign w:val="center"/>
          </w:tcPr>
          <w:p w14:paraId="32E37CBB" w14:textId="7BE95F6D" w:rsidR="00B8005B" w:rsidRPr="006929A7" w:rsidRDefault="00852E15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2014310580</w:t>
            </w:r>
          </w:p>
        </w:tc>
        <w:tc>
          <w:tcPr>
            <w:tcW w:w="1371" w:type="dxa"/>
            <w:vAlign w:val="center"/>
          </w:tcPr>
          <w:p w14:paraId="5C34CE06" w14:textId="2DD380DB" w:rsidR="00B8005B" w:rsidRPr="006929A7" w:rsidRDefault="00852E15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15201523609</w:t>
            </w:r>
          </w:p>
        </w:tc>
        <w:tc>
          <w:tcPr>
            <w:tcW w:w="1125" w:type="dxa"/>
            <w:vAlign w:val="center"/>
          </w:tcPr>
          <w:p w14:paraId="70D0AFF1" w14:textId="6953F1E3" w:rsidR="00B8005B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992" w:type="dxa"/>
            <w:vAlign w:val="center"/>
          </w:tcPr>
          <w:p w14:paraId="10FAA2BF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bookmarkStart w:id="0" w:name="_GoBack"/>
        <w:bookmarkEnd w:id="0"/>
      </w:tr>
      <w:tr w:rsidR="00B8005B" w:rsidRPr="00C22BE4" w14:paraId="381F5E52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56B777DB" w14:textId="312B0789" w:rsidR="00B8005B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275" w:type="dxa"/>
            <w:vAlign w:val="center"/>
          </w:tcPr>
          <w:p w14:paraId="577DE19A" w14:textId="361BC33E" w:rsidR="00B8005B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王起旺</w:t>
            </w:r>
            <w:proofErr w:type="gramEnd"/>
          </w:p>
        </w:tc>
        <w:tc>
          <w:tcPr>
            <w:tcW w:w="923" w:type="dxa"/>
            <w:vAlign w:val="center"/>
          </w:tcPr>
          <w:p w14:paraId="1344B102" w14:textId="30B51021" w:rsidR="00B8005B" w:rsidRPr="006929A7" w:rsidRDefault="00E2238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计65</w:t>
            </w:r>
          </w:p>
        </w:tc>
        <w:tc>
          <w:tcPr>
            <w:tcW w:w="1338" w:type="dxa"/>
            <w:vAlign w:val="center"/>
          </w:tcPr>
          <w:p w14:paraId="4D4747F5" w14:textId="014E3AB0" w:rsidR="00B8005B" w:rsidRPr="006929A7" w:rsidRDefault="00E2238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2016050029</w:t>
            </w:r>
          </w:p>
        </w:tc>
        <w:tc>
          <w:tcPr>
            <w:tcW w:w="1371" w:type="dxa"/>
            <w:vAlign w:val="center"/>
          </w:tcPr>
          <w:p w14:paraId="42A05E9E" w14:textId="0A585CC2" w:rsidR="00B8005B" w:rsidRPr="006929A7" w:rsidRDefault="00313DF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18510315320</w:t>
            </w:r>
          </w:p>
        </w:tc>
        <w:tc>
          <w:tcPr>
            <w:tcW w:w="1125" w:type="dxa"/>
            <w:vAlign w:val="center"/>
          </w:tcPr>
          <w:p w14:paraId="1D5A9A5C" w14:textId="235F9822" w:rsidR="00B8005B" w:rsidRPr="006929A7" w:rsidRDefault="003F326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37E06F6C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59F1A24F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67252B2" w14:textId="00A9C4DA" w:rsidR="00B8005B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 w14:paraId="0ADB4784" w14:textId="45E4B5B7" w:rsidR="00B8005B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卢树强</w:t>
            </w:r>
          </w:p>
        </w:tc>
        <w:tc>
          <w:tcPr>
            <w:tcW w:w="923" w:type="dxa"/>
            <w:vAlign w:val="center"/>
          </w:tcPr>
          <w:p w14:paraId="1953460F" w14:textId="5AC6AF54" w:rsidR="00B8005B" w:rsidRPr="00313DF8" w:rsidRDefault="00313DF8" w:rsidP="006929A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13DF8">
              <w:rPr>
                <w:rFonts w:ascii="宋体" w:hAnsi="宋体" w:hint="eastAsia"/>
                <w:sz w:val="18"/>
                <w:szCs w:val="18"/>
              </w:rPr>
              <w:t>计</w:t>
            </w:r>
            <w:proofErr w:type="gramStart"/>
            <w:r w:rsidRPr="00313DF8">
              <w:rPr>
                <w:rFonts w:ascii="宋体" w:hAnsi="宋体" w:hint="eastAsia"/>
                <w:sz w:val="18"/>
                <w:szCs w:val="18"/>
              </w:rPr>
              <w:t>研</w:t>
            </w:r>
            <w:proofErr w:type="gramEnd"/>
            <w:r w:rsidRPr="00313DF8">
              <w:rPr>
                <w:rFonts w:ascii="宋体" w:hAnsi="宋体" w:hint="eastAsia"/>
                <w:sz w:val="18"/>
                <w:szCs w:val="18"/>
              </w:rPr>
              <w:t>186</w:t>
            </w:r>
          </w:p>
        </w:tc>
        <w:tc>
          <w:tcPr>
            <w:tcW w:w="1338" w:type="dxa"/>
            <w:vAlign w:val="center"/>
          </w:tcPr>
          <w:p w14:paraId="2AB35C48" w14:textId="24268E04" w:rsidR="00B8005B" w:rsidRPr="006929A7" w:rsidRDefault="00313DF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2018319021</w:t>
            </w:r>
          </w:p>
        </w:tc>
        <w:tc>
          <w:tcPr>
            <w:tcW w:w="1371" w:type="dxa"/>
            <w:vAlign w:val="center"/>
          </w:tcPr>
          <w:p w14:paraId="3DE7FDCA" w14:textId="54B6EE14" w:rsidR="00B8005B" w:rsidRPr="006929A7" w:rsidRDefault="00313DF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17801084178</w:t>
            </w:r>
          </w:p>
        </w:tc>
        <w:tc>
          <w:tcPr>
            <w:tcW w:w="1125" w:type="dxa"/>
            <w:vAlign w:val="center"/>
          </w:tcPr>
          <w:p w14:paraId="07FFFABD" w14:textId="507DCDFE" w:rsidR="00B8005B" w:rsidRPr="006929A7" w:rsidRDefault="00B34A1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14:paraId="0242DBA9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6101C72C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5EC8838" w14:textId="4BBD375E" w:rsidR="00B8005B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 w14:paraId="7E329CD0" w14:textId="420C1573" w:rsidR="00B8005B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菲德</w:t>
            </w:r>
            <w:proofErr w:type="gramEnd"/>
          </w:p>
        </w:tc>
        <w:tc>
          <w:tcPr>
            <w:tcW w:w="923" w:type="dxa"/>
            <w:vAlign w:val="center"/>
          </w:tcPr>
          <w:p w14:paraId="76B6DAE9" w14:textId="1DE31497" w:rsidR="00B8005B" w:rsidRPr="006929A7" w:rsidRDefault="00313DF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</w:t>
            </w:r>
            <w:proofErr w:type="gramStart"/>
            <w:r>
              <w:rPr>
                <w:rFonts w:ascii="宋体" w:hAnsi="宋体" w:hint="eastAsia"/>
                <w:szCs w:val="21"/>
              </w:rPr>
              <w:t>研</w:t>
            </w:r>
            <w:proofErr w:type="gramEnd"/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338" w:type="dxa"/>
            <w:vAlign w:val="center"/>
          </w:tcPr>
          <w:p w14:paraId="5FF90684" w14:textId="3A261E38" w:rsidR="00B8005B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2018280071</w:t>
            </w:r>
          </w:p>
        </w:tc>
        <w:tc>
          <w:tcPr>
            <w:tcW w:w="1371" w:type="dxa"/>
            <w:vAlign w:val="center"/>
          </w:tcPr>
          <w:p w14:paraId="6F7BE91E" w14:textId="717EB9A2" w:rsidR="00B8005B" w:rsidRPr="006929A7" w:rsidRDefault="00852E15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13790876542</w:t>
            </w:r>
          </w:p>
        </w:tc>
        <w:tc>
          <w:tcPr>
            <w:tcW w:w="1125" w:type="dxa"/>
            <w:vAlign w:val="center"/>
          </w:tcPr>
          <w:p w14:paraId="7FAB04B4" w14:textId="0FEFB248" w:rsidR="00B8005B" w:rsidRPr="006929A7" w:rsidRDefault="00B34A1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992" w:type="dxa"/>
            <w:vAlign w:val="center"/>
          </w:tcPr>
          <w:p w14:paraId="5EE0614E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21DBFFBA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1C42DB06" w14:textId="251553E5" w:rsidR="00B8005B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275" w:type="dxa"/>
            <w:vAlign w:val="center"/>
          </w:tcPr>
          <w:p w14:paraId="4BD92835" w14:textId="48F9AA07" w:rsidR="00B8005B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何熊文</w:t>
            </w:r>
            <w:proofErr w:type="gramEnd"/>
          </w:p>
        </w:tc>
        <w:tc>
          <w:tcPr>
            <w:tcW w:w="923" w:type="dxa"/>
            <w:vAlign w:val="center"/>
          </w:tcPr>
          <w:p w14:paraId="64E8477A" w14:textId="4F2239D4" w:rsidR="00B8005B" w:rsidRPr="006929A7" w:rsidRDefault="00313DF8" w:rsidP="006929A7">
            <w:pPr>
              <w:jc w:val="center"/>
              <w:rPr>
                <w:rFonts w:ascii="宋体" w:hAnsi="宋体"/>
                <w:szCs w:val="21"/>
              </w:rPr>
            </w:pPr>
            <w:r w:rsidRPr="00313DF8">
              <w:rPr>
                <w:rFonts w:ascii="宋体" w:hAnsi="宋体" w:hint="eastAsia"/>
                <w:sz w:val="18"/>
                <w:szCs w:val="18"/>
              </w:rPr>
              <w:t>计</w:t>
            </w:r>
            <w:proofErr w:type="gramStart"/>
            <w:r w:rsidRPr="00313DF8">
              <w:rPr>
                <w:rFonts w:ascii="宋体" w:hAnsi="宋体" w:hint="eastAsia"/>
                <w:sz w:val="18"/>
                <w:szCs w:val="18"/>
              </w:rPr>
              <w:t>研</w:t>
            </w:r>
            <w:proofErr w:type="gramEnd"/>
            <w:r w:rsidRPr="00313DF8">
              <w:rPr>
                <w:rFonts w:ascii="宋体" w:hAnsi="宋体" w:hint="eastAsia"/>
                <w:sz w:val="18"/>
                <w:szCs w:val="18"/>
              </w:rPr>
              <w:t>186</w:t>
            </w:r>
          </w:p>
        </w:tc>
        <w:tc>
          <w:tcPr>
            <w:tcW w:w="1338" w:type="dxa"/>
            <w:vAlign w:val="center"/>
          </w:tcPr>
          <w:p w14:paraId="3E0B0570" w14:textId="3F1373A7" w:rsidR="00B8005B" w:rsidRPr="006929A7" w:rsidRDefault="00852E15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2018319129</w:t>
            </w:r>
          </w:p>
        </w:tc>
        <w:tc>
          <w:tcPr>
            <w:tcW w:w="1371" w:type="dxa"/>
            <w:vAlign w:val="center"/>
          </w:tcPr>
          <w:p w14:paraId="47DC65AA" w14:textId="05527C2C" w:rsidR="00B8005B" w:rsidRPr="006929A7" w:rsidRDefault="004F22E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13810682341</w:t>
            </w:r>
          </w:p>
        </w:tc>
        <w:tc>
          <w:tcPr>
            <w:tcW w:w="1125" w:type="dxa"/>
            <w:vAlign w:val="center"/>
          </w:tcPr>
          <w:p w14:paraId="6D350BA3" w14:textId="595307EC" w:rsidR="00B8005B" w:rsidRPr="006929A7" w:rsidRDefault="003F326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14:paraId="270C6719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6B04D142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0FEE4DA7" w14:textId="40817DA7" w:rsidR="00B8005B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 w14:paraId="4425B34B" w14:textId="4017B577" w:rsidR="00B8005B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千英卓</w:t>
            </w:r>
            <w:proofErr w:type="gramEnd"/>
          </w:p>
        </w:tc>
        <w:tc>
          <w:tcPr>
            <w:tcW w:w="923" w:type="dxa"/>
            <w:vAlign w:val="center"/>
          </w:tcPr>
          <w:p w14:paraId="755C23DA" w14:textId="65C517CA" w:rsidR="00B8005B" w:rsidRPr="006929A7" w:rsidRDefault="00313DF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计76</w:t>
            </w:r>
          </w:p>
        </w:tc>
        <w:tc>
          <w:tcPr>
            <w:tcW w:w="1338" w:type="dxa"/>
            <w:vAlign w:val="center"/>
          </w:tcPr>
          <w:p w14:paraId="6AD859B4" w14:textId="6D39053C" w:rsidR="00B8005B" w:rsidRPr="006929A7" w:rsidRDefault="00313DF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2017013622</w:t>
            </w:r>
          </w:p>
        </w:tc>
        <w:tc>
          <w:tcPr>
            <w:tcW w:w="1371" w:type="dxa"/>
            <w:vAlign w:val="center"/>
          </w:tcPr>
          <w:p w14:paraId="08F643CF" w14:textId="143D6456" w:rsidR="00B8005B" w:rsidRPr="006929A7" w:rsidRDefault="00313DF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18811556979</w:t>
            </w:r>
          </w:p>
        </w:tc>
        <w:tc>
          <w:tcPr>
            <w:tcW w:w="1125" w:type="dxa"/>
            <w:vAlign w:val="center"/>
          </w:tcPr>
          <w:p w14:paraId="6A940196" w14:textId="2F298BA2" w:rsidR="00B8005B" w:rsidRPr="006929A7" w:rsidRDefault="00AD4C41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B0DC9D5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4E4192A3" w14:textId="77777777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32DCCBDC" w14:textId="199B0BF4" w:rsidR="00B8005B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B858C90" w14:textId="4434B9E9" w:rsidR="00B8005B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杨清山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2D6E61C1" w14:textId="56550A5B" w:rsidR="00B8005B" w:rsidRPr="006929A7" w:rsidRDefault="004F22E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</w:t>
            </w:r>
            <w:proofErr w:type="gramStart"/>
            <w:r>
              <w:rPr>
                <w:rFonts w:ascii="宋体" w:hAnsi="宋体" w:hint="eastAsia"/>
                <w:szCs w:val="21"/>
              </w:rPr>
              <w:t>研</w:t>
            </w:r>
            <w:proofErr w:type="gramEnd"/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7EA90319" w14:textId="7B08F107" w:rsidR="00C210E8" w:rsidRPr="006929A7" w:rsidRDefault="004F22ED" w:rsidP="00C210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2018210972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34E8DC0E" w14:textId="2BD1B913" w:rsidR="00B8005B" w:rsidRPr="006929A7" w:rsidRDefault="004F22E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18101217057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644ED63B" w14:textId="37CF7867" w:rsidR="00B8005B" w:rsidRPr="006929A7" w:rsidRDefault="00B34A1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F7D8AC6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630B5C54" w14:textId="77777777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44A366B5" w14:textId="132EA478" w:rsidR="00B8005B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BA81262" w14:textId="0EA6AD60" w:rsidR="00B8005B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渠准</w:t>
            </w:r>
            <w:proofErr w:type="gramEnd"/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09D61145" w14:textId="5082F3D2" w:rsidR="00B8005B" w:rsidRPr="006929A7" w:rsidRDefault="009048A5" w:rsidP="006929A7">
            <w:pPr>
              <w:jc w:val="center"/>
              <w:rPr>
                <w:rFonts w:ascii="宋体" w:hAnsi="宋体"/>
                <w:szCs w:val="21"/>
              </w:rPr>
            </w:pPr>
            <w:r w:rsidRPr="009048A5">
              <w:rPr>
                <w:rFonts w:ascii="宋体" w:hAnsi="宋体" w:hint="eastAsia"/>
                <w:szCs w:val="21"/>
              </w:rPr>
              <w:t>计82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74614B78" w14:textId="0A76889A" w:rsidR="00B8005B" w:rsidRPr="006929A7" w:rsidRDefault="009048A5" w:rsidP="006929A7">
            <w:pPr>
              <w:jc w:val="center"/>
              <w:rPr>
                <w:rFonts w:ascii="宋体" w:hAnsi="宋体"/>
                <w:szCs w:val="21"/>
              </w:rPr>
            </w:pPr>
            <w:r w:rsidRPr="009048A5">
              <w:rPr>
                <w:rFonts w:ascii="宋体" w:hAnsi="宋体"/>
                <w:szCs w:val="21"/>
              </w:rPr>
              <w:t>2008011322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53993EC4" w14:textId="1DEDEC37" w:rsidR="00B8005B" w:rsidRPr="006929A7" w:rsidRDefault="00613DB5" w:rsidP="006929A7">
            <w:pPr>
              <w:jc w:val="center"/>
              <w:rPr>
                <w:rFonts w:ascii="宋体" w:hAnsi="宋体"/>
                <w:szCs w:val="21"/>
              </w:rPr>
            </w:pPr>
            <w:r w:rsidRPr="00613DB5">
              <w:rPr>
                <w:rFonts w:ascii="宋体" w:hAnsi="宋体"/>
                <w:szCs w:val="21"/>
              </w:rPr>
              <w:t>18610601577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3909CEED" w14:textId="5111D2DC" w:rsidR="00B8005B" w:rsidRPr="006929A7" w:rsidRDefault="008118D6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8543F40" w14:textId="1EB72306" w:rsidR="00B8005B" w:rsidRPr="006929A7" w:rsidRDefault="00613DB5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</w:tr>
      <w:tr w:rsidR="00B8005B" w:rsidRPr="00C22BE4" w14:paraId="47541CEE" w14:textId="77777777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45E1F9CD" w14:textId="60433FCB" w:rsidR="00B8005B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9390DE9" w14:textId="15898CB7" w:rsidR="00B8005B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</w:t>
            </w:r>
            <w:proofErr w:type="gramStart"/>
            <w:r>
              <w:rPr>
                <w:rFonts w:ascii="宋体" w:hAnsi="宋体" w:hint="eastAsia"/>
                <w:szCs w:val="21"/>
              </w:rPr>
              <w:t>慰</w:t>
            </w:r>
            <w:proofErr w:type="gramEnd"/>
            <w:r>
              <w:rPr>
                <w:rFonts w:ascii="宋体" w:hAnsi="宋体" w:hint="eastAsia"/>
                <w:szCs w:val="21"/>
              </w:rPr>
              <w:t>天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6CD74E5A" w14:textId="14D2589A" w:rsidR="00B8005B" w:rsidRPr="006929A7" w:rsidRDefault="00313DF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计05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1AE5C111" w14:textId="3C117FAC" w:rsidR="00B8005B" w:rsidRPr="006929A7" w:rsidRDefault="00313DF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2010011333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7B2C7214" w14:textId="4D83E478" w:rsidR="00B8005B" w:rsidRPr="006929A7" w:rsidRDefault="00313DF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13511086507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73215F5A" w14:textId="5B098603" w:rsidR="00B8005B" w:rsidRPr="006929A7" w:rsidRDefault="00B832B0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253E3B9" w14:textId="332DA093" w:rsidR="00B8005B" w:rsidRPr="006929A7" w:rsidRDefault="00613DB5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</w:tr>
      <w:tr w:rsidR="00B8005B" w:rsidRPr="00C22BE4" w14:paraId="5E61068B" w14:textId="77777777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00E69F72" w14:textId="22AAC5AF" w:rsidR="00B8005B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2A7F88BF" w14:textId="63BD8C31" w:rsidR="00B8005B" w:rsidRPr="006929A7" w:rsidRDefault="00613DB5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许斌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79ADC0EE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19CF62FC" w14:textId="2AE3BEE2" w:rsidR="00B8005B" w:rsidRPr="006929A7" w:rsidRDefault="00313DF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1998990125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44152ACC" w14:textId="153F74F8" w:rsidR="00B8005B" w:rsidRPr="006929A7" w:rsidRDefault="00313DF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13501217616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7B17B85C" w14:textId="2B408334" w:rsidR="00B8005B" w:rsidRPr="006929A7" w:rsidRDefault="00B34A1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808A2F9" w14:textId="0873E7A4" w:rsidR="00B8005B" w:rsidRPr="006929A7" w:rsidRDefault="00613DB5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教工</w:t>
            </w:r>
          </w:p>
        </w:tc>
      </w:tr>
      <w:tr w:rsidR="00B8005B" w:rsidRPr="00C22BE4" w14:paraId="3549D66F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4B44E567" w14:textId="05A74D3E" w:rsidR="00B8005B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275" w:type="dxa"/>
            <w:vAlign w:val="center"/>
          </w:tcPr>
          <w:p w14:paraId="2D217144" w14:textId="03275264" w:rsidR="00B8005B" w:rsidRPr="006929A7" w:rsidRDefault="00613DB5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丁力</w:t>
            </w:r>
          </w:p>
        </w:tc>
        <w:tc>
          <w:tcPr>
            <w:tcW w:w="923" w:type="dxa"/>
            <w:vAlign w:val="center"/>
          </w:tcPr>
          <w:p w14:paraId="7703172A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4C9CA1D0" w14:textId="2A91ACD3" w:rsidR="00B8005B" w:rsidRPr="006929A7" w:rsidRDefault="00313DF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2010980030</w:t>
            </w:r>
          </w:p>
        </w:tc>
        <w:tc>
          <w:tcPr>
            <w:tcW w:w="1371" w:type="dxa"/>
            <w:vAlign w:val="center"/>
          </w:tcPr>
          <w:p w14:paraId="2FF896A2" w14:textId="40A7E50C" w:rsidR="00B8005B" w:rsidRPr="006929A7" w:rsidRDefault="00313DF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13810020352</w:t>
            </w:r>
          </w:p>
        </w:tc>
        <w:tc>
          <w:tcPr>
            <w:tcW w:w="1125" w:type="dxa"/>
            <w:vAlign w:val="center"/>
          </w:tcPr>
          <w:p w14:paraId="6EB7982B" w14:textId="53DD17EF" w:rsidR="00B8005B" w:rsidRPr="006929A7" w:rsidRDefault="00B34A1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 w14:paraId="1455A93A" w14:textId="70580C51" w:rsidR="00B8005B" w:rsidRPr="006929A7" w:rsidRDefault="00613DB5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教工</w:t>
            </w:r>
          </w:p>
        </w:tc>
      </w:tr>
      <w:tr w:rsidR="00B8005B" w:rsidRPr="00C22BE4" w14:paraId="60030D58" w14:textId="77777777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6CB43B49" w14:textId="1EF7F565" w:rsidR="00B8005B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9534CFD" w14:textId="775AD351" w:rsidR="00B8005B" w:rsidRPr="006929A7" w:rsidRDefault="00E2238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肖光</w:t>
            </w:r>
            <w:r w:rsidRPr="00A93749">
              <w:rPr>
                <w:rFonts w:ascii="宋体" w:hAnsi="宋体" w:hint="eastAsia"/>
                <w:szCs w:val="21"/>
              </w:rPr>
              <w:t>烜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6BBD6E48" w14:textId="41EBA57F" w:rsidR="00B8005B" w:rsidRPr="006929A7" w:rsidRDefault="00313DF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计81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5D3CC155" w14:textId="305828E5" w:rsidR="00B8005B" w:rsidRPr="006929A7" w:rsidRDefault="00313DF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2018011271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7ED1B969" w14:textId="3E71D3ED" w:rsidR="00B8005B" w:rsidRPr="006929A7" w:rsidRDefault="00313DF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18810009856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4EC2E1B0" w14:textId="72D58314" w:rsidR="00B8005B" w:rsidRPr="006929A7" w:rsidRDefault="00B34A1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558F02F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6853B201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7023D3BD" w14:textId="454A32D7" w:rsidR="00B8005B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275" w:type="dxa"/>
            <w:vAlign w:val="center"/>
          </w:tcPr>
          <w:p w14:paraId="297EF3A5" w14:textId="4BD2F3B9" w:rsidR="00B8005B" w:rsidRPr="006929A7" w:rsidRDefault="00011037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王梓仲</w:t>
            </w:r>
          </w:p>
        </w:tc>
        <w:tc>
          <w:tcPr>
            <w:tcW w:w="923" w:type="dxa"/>
            <w:vAlign w:val="center"/>
          </w:tcPr>
          <w:p w14:paraId="0655CFB2" w14:textId="7E696890" w:rsidR="00B8005B" w:rsidRPr="006929A7" w:rsidRDefault="0073410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</w:t>
            </w:r>
            <w:proofErr w:type="gramStart"/>
            <w:r>
              <w:rPr>
                <w:rFonts w:ascii="宋体" w:hAnsi="宋体" w:hint="eastAsia"/>
                <w:szCs w:val="21"/>
              </w:rPr>
              <w:t>研</w:t>
            </w:r>
            <w:proofErr w:type="gramEnd"/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38" w:type="dxa"/>
            <w:vAlign w:val="center"/>
          </w:tcPr>
          <w:p w14:paraId="250D8F78" w14:textId="437D4A9F" w:rsidR="00B8005B" w:rsidRPr="006929A7" w:rsidRDefault="0073410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2017210836</w:t>
            </w:r>
          </w:p>
        </w:tc>
        <w:tc>
          <w:tcPr>
            <w:tcW w:w="1371" w:type="dxa"/>
            <w:vAlign w:val="center"/>
          </w:tcPr>
          <w:p w14:paraId="1445C417" w14:textId="29CCFDE0" w:rsidR="00B8005B" w:rsidRPr="006929A7" w:rsidRDefault="0073410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18810918035</w:t>
            </w:r>
          </w:p>
        </w:tc>
        <w:tc>
          <w:tcPr>
            <w:tcW w:w="1125" w:type="dxa"/>
            <w:vAlign w:val="center"/>
          </w:tcPr>
          <w:p w14:paraId="5380637F" w14:textId="57C18FBD" w:rsidR="00B8005B" w:rsidRPr="006929A7" w:rsidRDefault="00B34A1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992" w:type="dxa"/>
            <w:vAlign w:val="center"/>
          </w:tcPr>
          <w:p w14:paraId="7F75E15D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72D10BA6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6DE0CF11" w14:textId="26A64B92" w:rsidR="00B8005B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275" w:type="dxa"/>
            <w:vAlign w:val="center"/>
          </w:tcPr>
          <w:p w14:paraId="64749EEF" w14:textId="0D9AE0FD" w:rsidR="00B8005B" w:rsidRPr="006929A7" w:rsidRDefault="00A93749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艾</w:t>
            </w:r>
            <w:r w:rsidR="00A84249">
              <w:rPr>
                <w:rFonts w:ascii="宋体" w:hAnsi="宋体" w:hint="eastAsia"/>
                <w:szCs w:val="21"/>
              </w:rPr>
              <w:t>理</w:t>
            </w:r>
          </w:p>
        </w:tc>
        <w:tc>
          <w:tcPr>
            <w:tcW w:w="923" w:type="dxa"/>
            <w:vAlign w:val="center"/>
          </w:tcPr>
          <w:p w14:paraId="6902160E" w14:textId="39B6C9D7" w:rsidR="00B8005B" w:rsidRPr="006929A7" w:rsidRDefault="0073410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计85</w:t>
            </w:r>
          </w:p>
        </w:tc>
        <w:tc>
          <w:tcPr>
            <w:tcW w:w="1338" w:type="dxa"/>
            <w:vAlign w:val="center"/>
          </w:tcPr>
          <w:p w14:paraId="1015121F" w14:textId="4D34D989" w:rsidR="00B8005B" w:rsidRPr="006929A7" w:rsidRDefault="0073410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2018080103</w:t>
            </w:r>
          </w:p>
        </w:tc>
        <w:tc>
          <w:tcPr>
            <w:tcW w:w="1371" w:type="dxa"/>
            <w:vAlign w:val="center"/>
          </w:tcPr>
          <w:p w14:paraId="1364EC7B" w14:textId="51FB6928" w:rsidR="00B8005B" w:rsidRPr="006929A7" w:rsidRDefault="0073410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13811510791</w:t>
            </w:r>
          </w:p>
        </w:tc>
        <w:tc>
          <w:tcPr>
            <w:tcW w:w="1125" w:type="dxa"/>
            <w:vAlign w:val="center"/>
          </w:tcPr>
          <w:p w14:paraId="21D0ED86" w14:textId="1323AEF2" w:rsidR="00B8005B" w:rsidRPr="006929A7" w:rsidRDefault="00B34A1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992" w:type="dxa"/>
            <w:vAlign w:val="center"/>
          </w:tcPr>
          <w:p w14:paraId="6734E20D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1806AB46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58B8D3F8" w14:textId="30218C61" w:rsidR="00B8005B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275" w:type="dxa"/>
            <w:vAlign w:val="center"/>
          </w:tcPr>
          <w:p w14:paraId="45A8A3E4" w14:textId="035C3647" w:rsidR="00B8005B" w:rsidRPr="006929A7" w:rsidRDefault="00D16294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曼纽</w:t>
            </w:r>
            <w:proofErr w:type="gramEnd"/>
            <w:r>
              <w:rPr>
                <w:rFonts w:ascii="宋体" w:hAnsi="宋体" w:hint="eastAsia"/>
                <w:szCs w:val="21"/>
              </w:rPr>
              <w:t>尔</w:t>
            </w:r>
          </w:p>
        </w:tc>
        <w:tc>
          <w:tcPr>
            <w:tcW w:w="923" w:type="dxa"/>
            <w:vAlign w:val="center"/>
          </w:tcPr>
          <w:p w14:paraId="71A430A6" w14:textId="3B1C2DA2" w:rsidR="00B8005B" w:rsidRPr="00734103" w:rsidRDefault="00D16294" w:rsidP="00D16294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交换生</w:t>
            </w:r>
          </w:p>
        </w:tc>
        <w:tc>
          <w:tcPr>
            <w:tcW w:w="1338" w:type="dxa"/>
            <w:vAlign w:val="center"/>
          </w:tcPr>
          <w:p w14:paraId="42EB53CE" w14:textId="21B0A431" w:rsidR="00B8005B" w:rsidRPr="006929A7" w:rsidRDefault="00D1629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2018403425</w:t>
            </w:r>
          </w:p>
        </w:tc>
        <w:tc>
          <w:tcPr>
            <w:tcW w:w="1371" w:type="dxa"/>
            <w:vAlign w:val="center"/>
          </w:tcPr>
          <w:p w14:paraId="58FAD748" w14:textId="4C8147ED" w:rsidR="00B8005B" w:rsidRPr="006929A7" w:rsidRDefault="00D1629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13811758712</w:t>
            </w:r>
          </w:p>
        </w:tc>
        <w:tc>
          <w:tcPr>
            <w:tcW w:w="1125" w:type="dxa"/>
            <w:vAlign w:val="center"/>
          </w:tcPr>
          <w:p w14:paraId="2A21D001" w14:textId="0245B85C" w:rsidR="00B8005B" w:rsidRPr="006929A7" w:rsidRDefault="00F64366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692EE4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6E3590F3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1FB69AD3" w14:textId="77777777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52E54C9C" w14:textId="050C0F1A" w:rsidR="00B8005B" w:rsidRPr="006929A7" w:rsidRDefault="00173CC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1B8CEA5" w14:textId="217C7CE0" w:rsidR="00B8005B" w:rsidRPr="006929A7" w:rsidRDefault="00A93749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杨见</w:t>
            </w:r>
            <w:r w:rsidR="002D4936">
              <w:rPr>
                <w:rFonts w:ascii="宋体" w:hAnsi="宋体" w:hint="eastAsia"/>
                <w:szCs w:val="21"/>
              </w:rPr>
              <w:t>珂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69DC5ED7" w14:textId="0FA9D6FF" w:rsidR="00B8005B" w:rsidRPr="006929A7" w:rsidRDefault="0073410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计85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462F4236" w14:textId="376A9746" w:rsidR="00B8005B" w:rsidRPr="006929A7" w:rsidRDefault="0073410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2018011395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1E0BDEDF" w14:textId="44C099CD" w:rsidR="00B8005B" w:rsidRPr="006929A7" w:rsidRDefault="0073410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13681944316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4871CEE7" w14:textId="6FAD56A5" w:rsidR="00B8005B" w:rsidRPr="006929A7" w:rsidRDefault="00B34A1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11B4F1B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3B5E463A" w14:textId="77777777" w:rsidR="00663598" w:rsidRDefault="00F71880" w:rsidP="00663598">
      <w:pPr>
        <w:spacing w:afterLines="50" w:after="156"/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"/>
        <w:gridCol w:w="3899"/>
        <w:gridCol w:w="4242"/>
      </w:tblGrid>
      <w:tr w:rsidR="00CD67B5" w:rsidRPr="00CD67B5" w14:paraId="6BEAC2F8" w14:textId="77777777" w:rsidTr="00CD67B5">
        <w:tc>
          <w:tcPr>
            <w:tcW w:w="959" w:type="dxa"/>
            <w:shd w:val="clear" w:color="auto" w:fill="auto"/>
          </w:tcPr>
          <w:p w14:paraId="2AB8F40A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14:paraId="1476FCBA" w14:textId="2CB99E0F" w:rsidR="00663598" w:rsidRPr="00CD67B5" w:rsidRDefault="00011037" w:rsidP="00663598">
            <w:pPr>
              <w:rPr>
                <w:rFonts w:ascii="宋体" w:hAnsi="宋体"/>
                <w:szCs w:val="21"/>
              </w:rPr>
            </w:pPr>
            <w:r w:rsidRPr="00011037">
              <w:rPr>
                <w:rFonts w:ascii="宋体" w:hAnsi="宋体" w:hint="eastAsia"/>
                <w:szCs w:val="21"/>
              </w:rPr>
              <w:t>郭志芃</w:t>
            </w:r>
          </w:p>
        </w:tc>
        <w:tc>
          <w:tcPr>
            <w:tcW w:w="4358" w:type="dxa"/>
            <w:shd w:val="clear" w:color="auto" w:fill="auto"/>
          </w:tcPr>
          <w:p w14:paraId="33CA1DEC" w14:textId="0FD1C849" w:rsidR="00663598" w:rsidRPr="00CD67B5" w:rsidRDefault="00173CCB" w:rsidP="00663598">
            <w:pPr>
              <w:rPr>
                <w:rFonts w:ascii="宋体" w:hAnsi="宋体"/>
                <w:szCs w:val="21"/>
              </w:rPr>
            </w:pPr>
            <w:r w:rsidRPr="00173CCB">
              <w:rPr>
                <w:rFonts w:ascii="宋体" w:hAnsi="宋体" w:hint="eastAsia"/>
                <w:szCs w:val="21"/>
              </w:rPr>
              <w:t>韩文弢</w:t>
            </w:r>
          </w:p>
        </w:tc>
      </w:tr>
      <w:tr w:rsidR="00CD67B5" w:rsidRPr="00CD67B5" w14:paraId="02FE6B4E" w14:textId="77777777" w:rsidTr="00CD67B5">
        <w:tc>
          <w:tcPr>
            <w:tcW w:w="959" w:type="dxa"/>
            <w:shd w:val="clear" w:color="auto" w:fill="auto"/>
          </w:tcPr>
          <w:p w14:paraId="284694F0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14:paraId="36CC83F2" w14:textId="766D6177" w:rsidR="00663598" w:rsidRPr="00CD67B5" w:rsidRDefault="00011037" w:rsidP="0001103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计算机系团</w:t>
            </w:r>
            <w:r w:rsidRPr="00173CCB">
              <w:rPr>
                <w:rFonts w:ascii="宋体" w:hAnsi="宋体" w:hint="eastAsia"/>
                <w:szCs w:val="21"/>
              </w:rPr>
              <w:t>委</w:t>
            </w:r>
            <w:r>
              <w:rPr>
                <w:rFonts w:ascii="宋体" w:hAnsi="宋体" w:hint="eastAsia"/>
                <w:szCs w:val="21"/>
              </w:rPr>
              <w:t>书记</w:t>
            </w:r>
          </w:p>
        </w:tc>
        <w:tc>
          <w:tcPr>
            <w:tcW w:w="4358" w:type="dxa"/>
            <w:shd w:val="clear" w:color="auto" w:fill="auto"/>
          </w:tcPr>
          <w:p w14:paraId="5EEE9CB3" w14:textId="43FCBD85" w:rsidR="00663598" w:rsidRPr="00CD67B5" w:rsidRDefault="00173CCB" w:rsidP="00663598">
            <w:pPr>
              <w:rPr>
                <w:rFonts w:ascii="宋体" w:hAnsi="宋体"/>
                <w:szCs w:val="21"/>
              </w:rPr>
            </w:pPr>
            <w:r w:rsidRPr="00173CCB">
              <w:rPr>
                <w:rFonts w:ascii="宋体" w:hAnsi="宋体" w:hint="eastAsia"/>
                <w:szCs w:val="21"/>
              </w:rPr>
              <w:t>计算机系党委学生组组长</w:t>
            </w:r>
          </w:p>
        </w:tc>
      </w:tr>
      <w:tr w:rsidR="00CD67B5" w:rsidRPr="00CD67B5" w14:paraId="247D9B03" w14:textId="77777777" w:rsidTr="00CD67B5">
        <w:tc>
          <w:tcPr>
            <w:tcW w:w="959" w:type="dxa"/>
            <w:shd w:val="clear" w:color="auto" w:fill="auto"/>
          </w:tcPr>
          <w:p w14:paraId="75672E81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14:paraId="126FFA49" w14:textId="316DB6AC" w:rsidR="00663598" w:rsidRPr="00CD67B5" w:rsidRDefault="00011037" w:rsidP="00663598">
            <w:pPr>
              <w:rPr>
                <w:rFonts w:ascii="宋体" w:hAnsi="宋体"/>
                <w:szCs w:val="21"/>
              </w:rPr>
            </w:pPr>
            <w:r w:rsidRPr="00011037">
              <w:rPr>
                <w:rFonts w:ascii="宋体" w:hAnsi="宋体"/>
                <w:szCs w:val="21"/>
              </w:rPr>
              <w:t>18813046062</w:t>
            </w:r>
          </w:p>
        </w:tc>
        <w:tc>
          <w:tcPr>
            <w:tcW w:w="4358" w:type="dxa"/>
            <w:shd w:val="clear" w:color="auto" w:fill="auto"/>
          </w:tcPr>
          <w:p w14:paraId="6CE190D1" w14:textId="676BC5BE" w:rsidR="00663598" w:rsidRPr="00CD67B5" w:rsidRDefault="00173CCB" w:rsidP="00663598">
            <w:pPr>
              <w:rPr>
                <w:rFonts w:ascii="宋体" w:hAnsi="宋体"/>
                <w:szCs w:val="21"/>
              </w:rPr>
            </w:pPr>
            <w:r w:rsidRPr="00173CCB">
              <w:rPr>
                <w:rFonts w:ascii="宋体" w:hAnsi="宋体"/>
                <w:szCs w:val="21"/>
              </w:rPr>
              <w:t>13811564287</w:t>
            </w:r>
          </w:p>
        </w:tc>
      </w:tr>
      <w:tr w:rsidR="00CD67B5" w:rsidRPr="00CD67B5" w14:paraId="6E111D96" w14:textId="77777777" w:rsidTr="00CD67B5">
        <w:tc>
          <w:tcPr>
            <w:tcW w:w="959" w:type="dxa"/>
            <w:shd w:val="clear" w:color="auto" w:fill="auto"/>
          </w:tcPr>
          <w:p w14:paraId="01B089F3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14:paraId="6CA8EA2B" w14:textId="7CD7F95A" w:rsidR="00663598" w:rsidRPr="00CD67B5" w:rsidRDefault="00011037" w:rsidP="00663598">
            <w:pPr>
              <w:rPr>
                <w:rFonts w:ascii="宋体" w:hAnsi="宋体"/>
                <w:szCs w:val="21"/>
              </w:rPr>
            </w:pPr>
            <w:r w:rsidRPr="00011037">
              <w:rPr>
                <w:rFonts w:ascii="宋体" w:hAnsi="宋体"/>
                <w:szCs w:val="21"/>
              </w:rPr>
              <w:t>gzp17@mails.tsinghua.edu.cn</w:t>
            </w:r>
          </w:p>
        </w:tc>
        <w:tc>
          <w:tcPr>
            <w:tcW w:w="4358" w:type="dxa"/>
            <w:shd w:val="clear" w:color="auto" w:fill="auto"/>
          </w:tcPr>
          <w:p w14:paraId="272C6AFC" w14:textId="31974BB4" w:rsidR="00663598" w:rsidRPr="00CD67B5" w:rsidRDefault="00173CCB" w:rsidP="00663598">
            <w:pPr>
              <w:rPr>
                <w:rFonts w:ascii="宋体" w:hAnsi="宋体"/>
                <w:szCs w:val="21"/>
              </w:rPr>
            </w:pPr>
            <w:r w:rsidRPr="00173CCB">
              <w:rPr>
                <w:rFonts w:ascii="宋体" w:hAnsi="宋体"/>
                <w:szCs w:val="21"/>
              </w:rPr>
              <w:t>hanwentao@tsinghua.edu.cn</w:t>
            </w:r>
          </w:p>
        </w:tc>
      </w:tr>
    </w:tbl>
    <w:p w14:paraId="5B5FF579" w14:textId="77777777" w:rsidR="00E01C01" w:rsidRDefault="00E01C01" w:rsidP="00E01C0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注：本表请于</w:t>
      </w:r>
      <w:r>
        <w:rPr>
          <w:rFonts w:ascii="宋体" w:hAnsi="宋体" w:hint="eastAsia"/>
          <w:b/>
          <w:color w:val="FF0000"/>
          <w:szCs w:val="21"/>
        </w:rPr>
        <w:t>一张</w:t>
      </w:r>
      <w:r>
        <w:rPr>
          <w:rFonts w:ascii="宋体" w:hAnsi="宋体" w:hint="eastAsia"/>
          <w:szCs w:val="21"/>
        </w:rPr>
        <w:t>A4纸内填写完成，否则视为报名无效</w:t>
      </w:r>
    </w:p>
    <w:sectPr w:rsidR="00E01C01" w:rsidSect="003565B4"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65567" w14:textId="77777777" w:rsidR="00085642" w:rsidRDefault="00085642">
      <w:r>
        <w:separator/>
      </w:r>
    </w:p>
  </w:endnote>
  <w:endnote w:type="continuationSeparator" w:id="0">
    <w:p w14:paraId="25042C9A" w14:textId="77777777" w:rsidR="00085642" w:rsidRDefault="00085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F6B69" w14:textId="0B559F28" w:rsidR="00E40EB3" w:rsidRDefault="00E40EB3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13DF8" w:rsidRPr="00313DF8">
      <w:rPr>
        <w:noProof/>
        <w:lang w:val="zh-CN"/>
      </w:rPr>
      <w:t>1</w:t>
    </w:r>
    <w:r>
      <w:rPr>
        <w:lang w:val="zh-CN"/>
      </w:rPr>
      <w:fldChar w:fldCharType="end"/>
    </w:r>
  </w:p>
  <w:p w14:paraId="03486674" w14:textId="77777777" w:rsidR="00E40EB3" w:rsidRDefault="00E40EB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C1B29" w14:textId="77777777" w:rsidR="00E40EB3" w:rsidRDefault="00E40EB3">
    <w:pPr>
      <w:pStyle w:val="a7"/>
      <w:jc w:val="center"/>
    </w:pPr>
  </w:p>
  <w:p w14:paraId="6FCACDA8" w14:textId="77777777" w:rsidR="00E40EB3" w:rsidRDefault="00E40E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31A66" w14:textId="77777777" w:rsidR="00085642" w:rsidRDefault="00085642">
      <w:r>
        <w:separator/>
      </w:r>
    </w:p>
  </w:footnote>
  <w:footnote w:type="continuationSeparator" w:id="0">
    <w:p w14:paraId="088EDAA8" w14:textId="77777777" w:rsidR="00085642" w:rsidRDefault="00085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E33F3" w14:textId="77777777" w:rsidR="00E40EB3" w:rsidRDefault="00E40EB3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037"/>
    <w:rsid w:val="00022A6D"/>
    <w:rsid w:val="000638C8"/>
    <w:rsid w:val="00085642"/>
    <w:rsid w:val="000F290F"/>
    <w:rsid w:val="000F40BE"/>
    <w:rsid w:val="00114FD2"/>
    <w:rsid w:val="00125C0D"/>
    <w:rsid w:val="00147DC1"/>
    <w:rsid w:val="0015237A"/>
    <w:rsid w:val="0017189F"/>
    <w:rsid w:val="00172A27"/>
    <w:rsid w:val="00173CCB"/>
    <w:rsid w:val="001751F0"/>
    <w:rsid w:val="00193361"/>
    <w:rsid w:val="001D1271"/>
    <w:rsid w:val="001D2143"/>
    <w:rsid w:val="001F01D9"/>
    <w:rsid w:val="00202EBC"/>
    <w:rsid w:val="00204943"/>
    <w:rsid w:val="00207AB4"/>
    <w:rsid w:val="00221BD3"/>
    <w:rsid w:val="00232A8D"/>
    <w:rsid w:val="00280429"/>
    <w:rsid w:val="002945B8"/>
    <w:rsid w:val="002A4BBC"/>
    <w:rsid w:val="002A582E"/>
    <w:rsid w:val="002C1BE6"/>
    <w:rsid w:val="002D33CD"/>
    <w:rsid w:val="002D4936"/>
    <w:rsid w:val="002F7488"/>
    <w:rsid w:val="002F7C9A"/>
    <w:rsid w:val="0030483F"/>
    <w:rsid w:val="00313DF8"/>
    <w:rsid w:val="003153F3"/>
    <w:rsid w:val="00342289"/>
    <w:rsid w:val="003536A4"/>
    <w:rsid w:val="003565B4"/>
    <w:rsid w:val="00357B31"/>
    <w:rsid w:val="003611CC"/>
    <w:rsid w:val="003654A1"/>
    <w:rsid w:val="003D1F4C"/>
    <w:rsid w:val="003D44D5"/>
    <w:rsid w:val="003E2053"/>
    <w:rsid w:val="003F0834"/>
    <w:rsid w:val="003F3268"/>
    <w:rsid w:val="00403910"/>
    <w:rsid w:val="00412F43"/>
    <w:rsid w:val="0041482E"/>
    <w:rsid w:val="0044085A"/>
    <w:rsid w:val="004449F0"/>
    <w:rsid w:val="004454B9"/>
    <w:rsid w:val="00446FB5"/>
    <w:rsid w:val="00452A81"/>
    <w:rsid w:val="00454154"/>
    <w:rsid w:val="00460605"/>
    <w:rsid w:val="00465888"/>
    <w:rsid w:val="004710E4"/>
    <w:rsid w:val="004723DB"/>
    <w:rsid w:val="0049546E"/>
    <w:rsid w:val="004A1B97"/>
    <w:rsid w:val="004A41B8"/>
    <w:rsid w:val="004D2BF1"/>
    <w:rsid w:val="004F22ED"/>
    <w:rsid w:val="00501E09"/>
    <w:rsid w:val="00527490"/>
    <w:rsid w:val="005434E6"/>
    <w:rsid w:val="0057250D"/>
    <w:rsid w:val="0058738F"/>
    <w:rsid w:val="005D427D"/>
    <w:rsid w:val="005E7191"/>
    <w:rsid w:val="00613DB5"/>
    <w:rsid w:val="00622F3A"/>
    <w:rsid w:val="00641B20"/>
    <w:rsid w:val="006544B2"/>
    <w:rsid w:val="00663598"/>
    <w:rsid w:val="006671AB"/>
    <w:rsid w:val="006811B2"/>
    <w:rsid w:val="006929A7"/>
    <w:rsid w:val="00692EE4"/>
    <w:rsid w:val="006D493A"/>
    <w:rsid w:val="006E6C89"/>
    <w:rsid w:val="006F1170"/>
    <w:rsid w:val="006F363B"/>
    <w:rsid w:val="006F60DA"/>
    <w:rsid w:val="00702390"/>
    <w:rsid w:val="00703FB9"/>
    <w:rsid w:val="00734103"/>
    <w:rsid w:val="00777737"/>
    <w:rsid w:val="00792264"/>
    <w:rsid w:val="00797BEB"/>
    <w:rsid w:val="007A27CD"/>
    <w:rsid w:val="007B35B9"/>
    <w:rsid w:val="007C3533"/>
    <w:rsid w:val="007F56C3"/>
    <w:rsid w:val="008118D6"/>
    <w:rsid w:val="00846A17"/>
    <w:rsid w:val="008516AF"/>
    <w:rsid w:val="00852E15"/>
    <w:rsid w:val="0085611A"/>
    <w:rsid w:val="00860E80"/>
    <w:rsid w:val="00870CA4"/>
    <w:rsid w:val="0087121C"/>
    <w:rsid w:val="00882224"/>
    <w:rsid w:val="0089507C"/>
    <w:rsid w:val="00897D35"/>
    <w:rsid w:val="008B228A"/>
    <w:rsid w:val="008E7ADA"/>
    <w:rsid w:val="00902A93"/>
    <w:rsid w:val="009048A5"/>
    <w:rsid w:val="00917156"/>
    <w:rsid w:val="00926BC6"/>
    <w:rsid w:val="009312BE"/>
    <w:rsid w:val="009323BD"/>
    <w:rsid w:val="00953A97"/>
    <w:rsid w:val="009816E7"/>
    <w:rsid w:val="009A1B6D"/>
    <w:rsid w:val="009B6332"/>
    <w:rsid w:val="009C0BA0"/>
    <w:rsid w:val="009D69F2"/>
    <w:rsid w:val="009E63FC"/>
    <w:rsid w:val="009F5140"/>
    <w:rsid w:val="00A14B13"/>
    <w:rsid w:val="00A349C3"/>
    <w:rsid w:val="00A55347"/>
    <w:rsid w:val="00A6757B"/>
    <w:rsid w:val="00A84249"/>
    <w:rsid w:val="00A93749"/>
    <w:rsid w:val="00AA0C2C"/>
    <w:rsid w:val="00AD4C41"/>
    <w:rsid w:val="00AD634F"/>
    <w:rsid w:val="00AE2CE2"/>
    <w:rsid w:val="00B11C56"/>
    <w:rsid w:val="00B12317"/>
    <w:rsid w:val="00B256B7"/>
    <w:rsid w:val="00B256E2"/>
    <w:rsid w:val="00B34A14"/>
    <w:rsid w:val="00B8005B"/>
    <w:rsid w:val="00B832B0"/>
    <w:rsid w:val="00BB6C1A"/>
    <w:rsid w:val="00BC2775"/>
    <w:rsid w:val="00BD52F6"/>
    <w:rsid w:val="00BD5A67"/>
    <w:rsid w:val="00BF4BB0"/>
    <w:rsid w:val="00BF5739"/>
    <w:rsid w:val="00C100CE"/>
    <w:rsid w:val="00C210E8"/>
    <w:rsid w:val="00C22BE4"/>
    <w:rsid w:val="00C35D27"/>
    <w:rsid w:val="00C60E28"/>
    <w:rsid w:val="00C84A8C"/>
    <w:rsid w:val="00CB44E8"/>
    <w:rsid w:val="00CB5B47"/>
    <w:rsid w:val="00CB6319"/>
    <w:rsid w:val="00CC460C"/>
    <w:rsid w:val="00CD67B5"/>
    <w:rsid w:val="00D16294"/>
    <w:rsid w:val="00D21F15"/>
    <w:rsid w:val="00D24CFF"/>
    <w:rsid w:val="00D43849"/>
    <w:rsid w:val="00D84BC6"/>
    <w:rsid w:val="00DA5F2E"/>
    <w:rsid w:val="00DB5748"/>
    <w:rsid w:val="00DD3D4A"/>
    <w:rsid w:val="00DF4A0A"/>
    <w:rsid w:val="00DF7DFF"/>
    <w:rsid w:val="00E01C01"/>
    <w:rsid w:val="00E05600"/>
    <w:rsid w:val="00E21D0F"/>
    <w:rsid w:val="00E220D2"/>
    <w:rsid w:val="00E2238E"/>
    <w:rsid w:val="00E40EB3"/>
    <w:rsid w:val="00E42CBB"/>
    <w:rsid w:val="00E432B4"/>
    <w:rsid w:val="00E51AA5"/>
    <w:rsid w:val="00E733D3"/>
    <w:rsid w:val="00E87DDF"/>
    <w:rsid w:val="00E9087A"/>
    <w:rsid w:val="00E93394"/>
    <w:rsid w:val="00EA20FE"/>
    <w:rsid w:val="00EB4C98"/>
    <w:rsid w:val="00ED0881"/>
    <w:rsid w:val="00F03F98"/>
    <w:rsid w:val="00F15F94"/>
    <w:rsid w:val="00F21C57"/>
    <w:rsid w:val="00F47CA4"/>
    <w:rsid w:val="00F64366"/>
    <w:rsid w:val="00F71880"/>
    <w:rsid w:val="00F90EB6"/>
    <w:rsid w:val="00FA4A86"/>
    <w:rsid w:val="00FA5568"/>
    <w:rsid w:val="00FD1070"/>
    <w:rsid w:val="00FD2C40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5D4E432"/>
  <w15:chartTrackingRefBased/>
  <w15:docId w15:val="{44334DFB-AC64-4967-A9CE-27AD8292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</w:style>
  <w:style w:type="character" w:customStyle="1" w:styleId="Char">
    <w:name w:val="无间隔 Char"/>
    <w:link w:val="11"/>
    <w:rPr>
      <w:kern w:val="0"/>
      <w:sz w:val="22"/>
    </w:rPr>
  </w:style>
  <w:style w:type="character" w:customStyle="1" w:styleId="Char1">
    <w:name w:val="正文文本 Char1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</w:style>
  <w:style w:type="character" w:customStyle="1" w:styleId="Char10">
    <w:name w:val="批注文字 Char1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Pr>
      <w:rFonts w:ascii="Calibri" w:eastAsia="宋体" w:hAnsi="Calibri" w:cs="Times New Roman"/>
      <w:szCs w:val="20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link w:val="HTML1"/>
    <w:rPr>
      <w:rFonts w:ascii="宋体" w:hAnsi="宋体"/>
      <w:sz w:val="24"/>
    </w:rPr>
  </w:style>
  <w:style w:type="character" w:customStyle="1" w:styleId="2Char">
    <w:name w:val="正文文本 2 Char"/>
    <w:link w:val="21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Pr>
      <w:sz w:val="18"/>
      <w:szCs w:val="18"/>
    </w:rPr>
  </w:style>
  <w:style w:type="character" w:customStyle="1" w:styleId="a6">
    <w:name w:val="页脚 字符"/>
    <w:link w:val="a7"/>
    <w:rPr>
      <w:sz w:val="18"/>
      <w:szCs w:val="18"/>
    </w:rPr>
  </w:style>
  <w:style w:type="character" w:customStyle="1" w:styleId="a8">
    <w:name w:val="批注框文本 字符"/>
    <w:link w:val="a9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Pr>
      <w:rFonts w:ascii="Calibri" w:eastAsia="宋体" w:hAnsi="Calibri"/>
    </w:rPr>
  </w:style>
  <w:style w:type="paragraph" w:customStyle="1" w:styleId="11">
    <w:name w:val="无间隔1"/>
    <w:link w:val="Char"/>
    <w:rPr>
      <w:sz w:val="2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Pr>
      <w:rFonts w:ascii="宋体" w:hAnsi="Times New Roman"/>
      <w:sz w:val="24"/>
    </w:rPr>
  </w:style>
  <w:style w:type="paragraph" w:styleId="2">
    <w:name w:val="toc 2"/>
    <w:basedOn w:val="a"/>
    <w:next w:val="a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</w:style>
  <w:style w:type="paragraph" w:styleId="a5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Pr>
      <w:sz w:val="18"/>
      <w:szCs w:val="18"/>
    </w:rPr>
  </w:style>
  <w:style w:type="paragraph" w:customStyle="1" w:styleId="13">
    <w:name w:val="日期1"/>
    <w:basedOn w:val="a"/>
    <w:next w:val="a"/>
    <w:link w:val="Char0"/>
    <w:pPr>
      <w:ind w:leftChars="2500" w:left="100"/>
    </w:pPr>
  </w:style>
  <w:style w:type="paragraph" w:styleId="ab">
    <w:name w:val="Body Text"/>
    <w:basedOn w:val="a"/>
    <w:link w:val="aa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</w:style>
  <w:style w:type="table" w:styleId="ae">
    <w:name w:val="Table Grid"/>
    <w:basedOn w:val="a1"/>
    <w:uiPriority w:val="59"/>
    <w:rsid w:val="00663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828F3-17CF-4B65-9AB8-1CD407453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212</Words>
  <Characters>1213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清华大学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绿茵协会</dc:creator>
  <cp:keywords/>
  <cp:lastModifiedBy>Diamondlx</cp:lastModifiedBy>
  <cp:revision>36</cp:revision>
  <dcterms:created xsi:type="dcterms:W3CDTF">2018-09-23T02:45:00Z</dcterms:created>
  <dcterms:modified xsi:type="dcterms:W3CDTF">2018-09-28T06:39:00Z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