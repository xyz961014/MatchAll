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0EDAD772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AC6A7F">
        <w:rPr>
          <w:rFonts w:ascii="宋体" w:hAnsi="宋体" w:hint="eastAsia"/>
          <w:sz w:val="24"/>
        </w:rPr>
        <w:t>机械工程系</w:t>
      </w:r>
      <w:r w:rsidR="00AC6A7F">
        <w:rPr>
          <w:rFonts w:ascii="宋体" w:hAnsi="宋体"/>
          <w:sz w:val="24"/>
        </w:rPr>
        <w:t xml:space="preserve">           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AC6A7F">
        <w:rPr>
          <w:rFonts w:ascii="宋体" w:hAnsi="宋体" w:hint="eastAsia"/>
        </w:rPr>
        <w:t>黄色/黑色</w:t>
      </w:r>
    </w:p>
    <w:tbl>
      <w:tblPr>
        <w:tblW w:w="8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188"/>
        <w:gridCol w:w="1338"/>
        <w:gridCol w:w="1567"/>
        <w:gridCol w:w="1125"/>
        <w:gridCol w:w="992"/>
      </w:tblGrid>
      <w:tr w:rsidR="009A1B6D" w:rsidRPr="00C22BE4" w14:paraId="563AB723" w14:textId="77777777" w:rsidTr="001A1CFA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188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567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A1CFA" w:rsidRPr="00C22BE4" w14:paraId="6A8485C0" w14:textId="77777777" w:rsidTr="001A1CFA">
        <w:trPr>
          <w:trHeight w:val="284"/>
          <w:jc w:val="center"/>
        </w:trPr>
        <w:tc>
          <w:tcPr>
            <w:tcW w:w="690" w:type="dxa"/>
          </w:tcPr>
          <w:p w14:paraId="2590A277" w14:textId="65827871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</w:t>
            </w:r>
          </w:p>
        </w:tc>
        <w:tc>
          <w:tcPr>
            <w:tcW w:w="1275" w:type="dxa"/>
          </w:tcPr>
          <w:p w14:paraId="38B58686" w14:textId="597BCF55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陈诺</w:t>
            </w:r>
            <w:proofErr w:type="gramEnd"/>
          </w:p>
        </w:tc>
        <w:tc>
          <w:tcPr>
            <w:tcW w:w="1188" w:type="dxa"/>
          </w:tcPr>
          <w:p w14:paraId="26F68D9C" w14:textId="7DCDE31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54</w:t>
            </w:r>
          </w:p>
        </w:tc>
        <w:tc>
          <w:tcPr>
            <w:tcW w:w="1338" w:type="dxa"/>
          </w:tcPr>
          <w:p w14:paraId="5BA365B9" w14:textId="5E8EDDAC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2015010533</w:t>
            </w:r>
          </w:p>
        </w:tc>
        <w:tc>
          <w:tcPr>
            <w:tcW w:w="1567" w:type="dxa"/>
          </w:tcPr>
          <w:p w14:paraId="2682520F" w14:textId="29DAFF5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18813139011</w:t>
            </w:r>
          </w:p>
        </w:tc>
        <w:tc>
          <w:tcPr>
            <w:tcW w:w="1125" w:type="dxa"/>
          </w:tcPr>
          <w:p w14:paraId="7092D9D8" w14:textId="518300C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24</w:t>
            </w:r>
          </w:p>
        </w:tc>
        <w:tc>
          <w:tcPr>
            <w:tcW w:w="992" w:type="dxa"/>
            <w:vAlign w:val="center"/>
          </w:tcPr>
          <w:p w14:paraId="4CBC2FD9" w14:textId="69BC184D" w:rsidR="001A1CFA" w:rsidRPr="006929A7" w:rsidRDefault="00174634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1A1CFA" w:rsidRPr="00C22BE4" w14:paraId="3BF8A036" w14:textId="77777777" w:rsidTr="001A1CFA">
        <w:trPr>
          <w:trHeight w:val="284"/>
          <w:jc w:val="center"/>
        </w:trPr>
        <w:tc>
          <w:tcPr>
            <w:tcW w:w="690" w:type="dxa"/>
          </w:tcPr>
          <w:p w14:paraId="790C027E" w14:textId="70738895" w:rsidR="001A1CFA" w:rsidRPr="006929A7" w:rsidRDefault="001A1CFA" w:rsidP="001A1CFA">
            <w:pPr>
              <w:jc w:val="center"/>
              <w:rPr>
                <w:rFonts w:ascii="宋体" w:hAnsi="宋体" w:cs="宋体"/>
                <w:szCs w:val="21"/>
              </w:rPr>
            </w:pPr>
            <w:r w:rsidRPr="00F33A63">
              <w:t>2</w:t>
            </w:r>
          </w:p>
        </w:tc>
        <w:tc>
          <w:tcPr>
            <w:tcW w:w="1275" w:type="dxa"/>
          </w:tcPr>
          <w:p w14:paraId="5CC8A39E" w14:textId="29C2A1E6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钱亚</w:t>
            </w:r>
            <w:proofErr w:type="gramEnd"/>
          </w:p>
        </w:tc>
        <w:tc>
          <w:tcPr>
            <w:tcW w:w="1188" w:type="dxa"/>
          </w:tcPr>
          <w:p w14:paraId="1839CA61" w14:textId="2AC9BDD6" w:rsidR="001A1CFA" w:rsidRPr="006929A7" w:rsidRDefault="001A1CFA" w:rsidP="001A1CFA">
            <w:pPr>
              <w:jc w:val="center"/>
              <w:rPr>
                <w:rFonts w:ascii="宋体" w:hAnsi="宋体" w:cs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proofErr w:type="gramStart"/>
            <w:r w:rsidRPr="003608EB">
              <w:rPr>
                <w:rFonts w:hint="eastAsia"/>
              </w:rPr>
              <w:t>研</w:t>
            </w:r>
            <w:proofErr w:type="gramEnd"/>
            <w:r w:rsidRPr="003608EB">
              <w:rPr>
                <w:rFonts w:hint="eastAsia"/>
              </w:rPr>
              <w:t>13</w:t>
            </w:r>
          </w:p>
        </w:tc>
        <w:tc>
          <w:tcPr>
            <w:tcW w:w="1338" w:type="dxa"/>
          </w:tcPr>
          <w:p w14:paraId="7C15A6E1" w14:textId="188486F2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2013310258</w:t>
            </w:r>
          </w:p>
        </w:tc>
        <w:tc>
          <w:tcPr>
            <w:tcW w:w="1567" w:type="dxa"/>
          </w:tcPr>
          <w:p w14:paraId="65AFF60E" w14:textId="2F39C15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18514253137</w:t>
            </w:r>
          </w:p>
        </w:tc>
        <w:tc>
          <w:tcPr>
            <w:tcW w:w="1125" w:type="dxa"/>
          </w:tcPr>
          <w:p w14:paraId="2A7F5BB7" w14:textId="55BAEEC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45</w:t>
            </w:r>
          </w:p>
        </w:tc>
        <w:tc>
          <w:tcPr>
            <w:tcW w:w="992" w:type="dxa"/>
            <w:vAlign w:val="center"/>
          </w:tcPr>
          <w:p w14:paraId="72EE5325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745630D9" w14:textId="77777777" w:rsidTr="001A1CFA">
        <w:trPr>
          <w:trHeight w:val="284"/>
          <w:jc w:val="center"/>
        </w:trPr>
        <w:tc>
          <w:tcPr>
            <w:tcW w:w="690" w:type="dxa"/>
          </w:tcPr>
          <w:p w14:paraId="4C271580" w14:textId="1B4BA70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3</w:t>
            </w:r>
          </w:p>
        </w:tc>
        <w:tc>
          <w:tcPr>
            <w:tcW w:w="1275" w:type="dxa"/>
          </w:tcPr>
          <w:p w14:paraId="1270C032" w14:textId="7F66859A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彭汜</w:t>
            </w:r>
            <w:proofErr w:type="gramEnd"/>
            <w:r w:rsidRPr="001F7080">
              <w:rPr>
                <w:rFonts w:hint="eastAsia"/>
              </w:rPr>
              <w:t>来</w:t>
            </w:r>
          </w:p>
        </w:tc>
        <w:tc>
          <w:tcPr>
            <w:tcW w:w="1188" w:type="dxa"/>
          </w:tcPr>
          <w:p w14:paraId="0A89F8D6" w14:textId="1B207230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804</w:t>
            </w:r>
          </w:p>
        </w:tc>
        <w:tc>
          <w:tcPr>
            <w:tcW w:w="1338" w:type="dxa"/>
          </w:tcPr>
          <w:p w14:paraId="6A1BE5D5" w14:textId="46C95E0C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2018010574</w:t>
            </w:r>
          </w:p>
        </w:tc>
        <w:tc>
          <w:tcPr>
            <w:tcW w:w="1567" w:type="dxa"/>
          </w:tcPr>
          <w:p w14:paraId="4B4D1025" w14:textId="3629DE8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18940911488</w:t>
            </w:r>
          </w:p>
        </w:tc>
        <w:tc>
          <w:tcPr>
            <w:tcW w:w="1125" w:type="dxa"/>
          </w:tcPr>
          <w:p w14:paraId="66712744" w14:textId="7F4BD28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28</w:t>
            </w:r>
          </w:p>
        </w:tc>
        <w:tc>
          <w:tcPr>
            <w:tcW w:w="992" w:type="dxa"/>
            <w:vAlign w:val="center"/>
          </w:tcPr>
          <w:p w14:paraId="1DFC5504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4D448993" w14:textId="77777777" w:rsidTr="001A1CFA">
        <w:trPr>
          <w:trHeight w:val="284"/>
          <w:jc w:val="center"/>
        </w:trPr>
        <w:tc>
          <w:tcPr>
            <w:tcW w:w="690" w:type="dxa"/>
          </w:tcPr>
          <w:p w14:paraId="299CF017" w14:textId="40547F5B" w:rsidR="001A1CFA" w:rsidRPr="006929A7" w:rsidRDefault="001A1CFA" w:rsidP="001A1CFA">
            <w:pPr>
              <w:jc w:val="center"/>
              <w:rPr>
                <w:rFonts w:ascii="宋体" w:hAnsi="宋体" w:cs="宋体"/>
                <w:szCs w:val="21"/>
              </w:rPr>
            </w:pPr>
            <w:r w:rsidRPr="00F33A63">
              <w:t>4</w:t>
            </w:r>
          </w:p>
        </w:tc>
        <w:tc>
          <w:tcPr>
            <w:tcW w:w="1275" w:type="dxa"/>
          </w:tcPr>
          <w:p w14:paraId="04B3748E" w14:textId="1AD7DF22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米迅</w:t>
            </w:r>
            <w:proofErr w:type="gramEnd"/>
          </w:p>
        </w:tc>
        <w:tc>
          <w:tcPr>
            <w:tcW w:w="1188" w:type="dxa"/>
          </w:tcPr>
          <w:p w14:paraId="738B2906" w14:textId="0E29ABDB" w:rsidR="001A1CFA" w:rsidRPr="006929A7" w:rsidRDefault="004C1DD8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硕士生</w:t>
            </w:r>
          </w:p>
        </w:tc>
        <w:tc>
          <w:tcPr>
            <w:tcW w:w="1338" w:type="dxa"/>
          </w:tcPr>
          <w:p w14:paraId="3CB1C949" w14:textId="6970667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2015280001</w:t>
            </w:r>
          </w:p>
        </w:tc>
        <w:tc>
          <w:tcPr>
            <w:tcW w:w="1567" w:type="dxa"/>
          </w:tcPr>
          <w:p w14:paraId="0B83C3F9" w14:textId="1818501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13261952765</w:t>
            </w:r>
          </w:p>
        </w:tc>
        <w:tc>
          <w:tcPr>
            <w:tcW w:w="1125" w:type="dxa"/>
          </w:tcPr>
          <w:p w14:paraId="5901E1C0" w14:textId="635F4A2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</w:t>
            </w:r>
            <w:r w:rsidR="00005D2B"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383E68BA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675F976C" w14:textId="77777777" w:rsidTr="001A1CFA">
        <w:trPr>
          <w:trHeight w:val="284"/>
          <w:jc w:val="center"/>
        </w:trPr>
        <w:tc>
          <w:tcPr>
            <w:tcW w:w="690" w:type="dxa"/>
          </w:tcPr>
          <w:p w14:paraId="595EBCB8" w14:textId="04A6938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5</w:t>
            </w:r>
          </w:p>
        </w:tc>
        <w:tc>
          <w:tcPr>
            <w:tcW w:w="1275" w:type="dxa"/>
          </w:tcPr>
          <w:p w14:paraId="227AC366" w14:textId="5923D77D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程笛</w:t>
            </w:r>
            <w:proofErr w:type="gramEnd"/>
          </w:p>
        </w:tc>
        <w:tc>
          <w:tcPr>
            <w:tcW w:w="1188" w:type="dxa"/>
          </w:tcPr>
          <w:p w14:paraId="5AA6F0C0" w14:textId="4F0EAAD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机械</w:t>
            </w:r>
            <w:r w:rsidRPr="003608EB">
              <w:rPr>
                <w:rFonts w:hint="eastAsia"/>
              </w:rPr>
              <w:t>70</w:t>
            </w:r>
          </w:p>
        </w:tc>
        <w:tc>
          <w:tcPr>
            <w:tcW w:w="1338" w:type="dxa"/>
          </w:tcPr>
          <w:p w14:paraId="516EE7A4" w14:textId="00BD623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2017010498</w:t>
            </w:r>
          </w:p>
        </w:tc>
        <w:tc>
          <w:tcPr>
            <w:tcW w:w="1567" w:type="dxa"/>
          </w:tcPr>
          <w:p w14:paraId="26B95C04" w14:textId="7C6E66F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18811313905</w:t>
            </w:r>
          </w:p>
        </w:tc>
        <w:tc>
          <w:tcPr>
            <w:tcW w:w="1125" w:type="dxa"/>
          </w:tcPr>
          <w:p w14:paraId="300BCC56" w14:textId="32721E41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</w:t>
            </w:r>
          </w:p>
        </w:tc>
        <w:tc>
          <w:tcPr>
            <w:tcW w:w="992" w:type="dxa"/>
            <w:vAlign w:val="center"/>
          </w:tcPr>
          <w:p w14:paraId="4FAAD2A3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4A44DAC9" w14:textId="77777777" w:rsidTr="001A1CFA">
        <w:trPr>
          <w:trHeight w:val="284"/>
          <w:jc w:val="center"/>
        </w:trPr>
        <w:tc>
          <w:tcPr>
            <w:tcW w:w="690" w:type="dxa"/>
          </w:tcPr>
          <w:p w14:paraId="5940ECC4" w14:textId="0576C192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6</w:t>
            </w:r>
          </w:p>
        </w:tc>
        <w:tc>
          <w:tcPr>
            <w:tcW w:w="1275" w:type="dxa"/>
          </w:tcPr>
          <w:p w14:paraId="2AC7EF93" w14:textId="0E9D5CDD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刘俊毅</w:t>
            </w:r>
            <w:proofErr w:type="gramEnd"/>
            <w:r w:rsidRPr="001F7080">
              <w:rPr>
                <w:rFonts w:hint="eastAsia"/>
              </w:rPr>
              <w:t xml:space="preserve"> </w:t>
            </w:r>
          </w:p>
        </w:tc>
        <w:tc>
          <w:tcPr>
            <w:tcW w:w="1188" w:type="dxa"/>
          </w:tcPr>
          <w:p w14:paraId="533EA21C" w14:textId="07DBFB1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704</w:t>
            </w:r>
          </w:p>
        </w:tc>
        <w:tc>
          <w:tcPr>
            <w:tcW w:w="1338" w:type="dxa"/>
          </w:tcPr>
          <w:p w14:paraId="24DDDF7E" w14:textId="1D3BE68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2017080038</w:t>
            </w:r>
          </w:p>
        </w:tc>
        <w:tc>
          <w:tcPr>
            <w:tcW w:w="1567" w:type="dxa"/>
          </w:tcPr>
          <w:p w14:paraId="6ED3BE03" w14:textId="1E07FF6C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15010152755</w:t>
            </w:r>
          </w:p>
        </w:tc>
        <w:tc>
          <w:tcPr>
            <w:tcW w:w="1125" w:type="dxa"/>
          </w:tcPr>
          <w:p w14:paraId="4C2D5FBE" w14:textId="33DE8A0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9</w:t>
            </w:r>
          </w:p>
        </w:tc>
        <w:tc>
          <w:tcPr>
            <w:tcW w:w="992" w:type="dxa"/>
            <w:vAlign w:val="center"/>
          </w:tcPr>
          <w:p w14:paraId="03BED02C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20453" w:rsidRPr="00C22BE4" w14:paraId="658CAF58" w14:textId="77777777" w:rsidTr="001A1CFA">
        <w:trPr>
          <w:trHeight w:val="284"/>
          <w:jc w:val="center"/>
        </w:trPr>
        <w:tc>
          <w:tcPr>
            <w:tcW w:w="690" w:type="dxa"/>
          </w:tcPr>
          <w:p w14:paraId="4E8A30B4" w14:textId="37ECA680" w:rsidR="00C20453" w:rsidRPr="006929A7" w:rsidRDefault="00C20453" w:rsidP="00C20453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7</w:t>
            </w:r>
          </w:p>
        </w:tc>
        <w:tc>
          <w:tcPr>
            <w:tcW w:w="1275" w:type="dxa"/>
          </w:tcPr>
          <w:p w14:paraId="267B4182" w14:textId="3250BDB7" w:rsidR="00C20453" w:rsidRPr="001F7080" w:rsidRDefault="00C20453" w:rsidP="00C20453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朴怡赞</w:t>
            </w:r>
          </w:p>
        </w:tc>
        <w:tc>
          <w:tcPr>
            <w:tcW w:w="1188" w:type="dxa"/>
          </w:tcPr>
          <w:p w14:paraId="618CE314" w14:textId="5E8AED85" w:rsidR="00C20453" w:rsidRPr="006929A7" w:rsidRDefault="00C20453" w:rsidP="00C20453">
            <w:pPr>
              <w:jc w:val="center"/>
              <w:rPr>
                <w:rFonts w:ascii="宋体" w:hAnsi="宋体"/>
                <w:szCs w:val="21"/>
              </w:rPr>
            </w:pPr>
            <w:r w:rsidRPr="008E5645">
              <w:rPr>
                <w:rFonts w:hint="eastAsia"/>
              </w:rPr>
              <w:t>机</w:t>
            </w:r>
            <w:r w:rsidRPr="008E5645">
              <w:rPr>
                <w:rFonts w:hint="eastAsia"/>
              </w:rPr>
              <w:t>54</w:t>
            </w:r>
          </w:p>
        </w:tc>
        <w:tc>
          <w:tcPr>
            <w:tcW w:w="1338" w:type="dxa"/>
          </w:tcPr>
          <w:p w14:paraId="74F061B6" w14:textId="12C6F191" w:rsidR="00C20453" w:rsidRPr="006929A7" w:rsidRDefault="00C20453" w:rsidP="00C20453">
            <w:pPr>
              <w:jc w:val="center"/>
              <w:rPr>
                <w:rFonts w:ascii="宋体" w:hAnsi="宋体"/>
                <w:szCs w:val="21"/>
              </w:rPr>
            </w:pPr>
            <w:r w:rsidRPr="008E5645">
              <w:rPr>
                <w:rFonts w:hint="eastAsia"/>
              </w:rPr>
              <w:t>2013080099</w:t>
            </w:r>
          </w:p>
        </w:tc>
        <w:tc>
          <w:tcPr>
            <w:tcW w:w="1567" w:type="dxa"/>
          </w:tcPr>
          <w:p w14:paraId="44E16F17" w14:textId="752E10E1" w:rsidR="00C20453" w:rsidRPr="006929A7" w:rsidRDefault="00C20453" w:rsidP="00C20453">
            <w:pPr>
              <w:jc w:val="center"/>
              <w:rPr>
                <w:rFonts w:ascii="宋体" w:hAnsi="宋体"/>
                <w:szCs w:val="21"/>
              </w:rPr>
            </w:pPr>
            <w:r w:rsidRPr="008E5645">
              <w:rPr>
                <w:rFonts w:hint="eastAsia"/>
              </w:rPr>
              <w:t>188 1117 8959</w:t>
            </w:r>
          </w:p>
        </w:tc>
        <w:tc>
          <w:tcPr>
            <w:tcW w:w="1125" w:type="dxa"/>
          </w:tcPr>
          <w:p w14:paraId="176F9575" w14:textId="034A7357" w:rsidR="00C20453" w:rsidRPr="006929A7" w:rsidRDefault="00C20453" w:rsidP="00C20453">
            <w:pPr>
              <w:jc w:val="center"/>
              <w:rPr>
                <w:rFonts w:ascii="宋体" w:hAnsi="宋体"/>
                <w:szCs w:val="21"/>
              </w:rPr>
            </w:pPr>
            <w:r w:rsidRPr="008E5645">
              <w:rPr>
                <w:rFonts w:hint="eastAsia"/>
              </w:rPr>
              <w:t>25</w:t>
            </w:r>
          </w:p>
        </w:tc>
        <w:tc>
          <w:tcPr>
            <w:tcW w:w="992" w:type="dxa"/>
            <w:vAlign w:val="center"/>
          </w:tcPr>
          <w:p w14:paraId="2EC563A6" w14:textId="77777777" w:rsidR="00C20453" w:rsidRPr="006929A7" w:rsidRDefault="00C20453" w:rsidP="00C2045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4924D98C" w14:textId="77777777" w:rsidTr="001A1CFA">
        <w:trPr>
          <w:trHeight w:val="284"/>
          <w:jc w:val="center"/>
        </w:trPr>
        <w:tc>
          <w:tcPr>
            <w:tcW w:w="690" w:type="dxa"/>
          </w:tcPr>
          <w:p w14:paraId="612FAD37" w14:textId="0CBC59A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8</w:t>
            </w:r>
          </w:p>
        </w:tc>
        <w:tc>
          <w:tcPr>
            <w:tcW w:w="1275" w:type="dxa"/>
          </w:tcPr>
          <w:p w14:paraId="7D15068C" w14:textId="6EBFD02E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刘沛宇</w:t>
            </w:r>
            <w:proofErr w:type="gramEnd"/>
          </w:p>
        </w:tc>
        <w:tc>
          <w:tcPr>
            <w:tcW w:w="1188" w:type="dxa"/>
          </w:tcPr>
          <w:p w14:paraId="2AA91475" w14:textId="4FA2543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71</w:t>
            </w:r>
          </w:p>
        </w:tc>
        <w:tc>
          <w:tcPr>
            <w:tcW w:w="1338" w:type="dxa"/>
          </w:tcPr>
          <w:p w14:paraId="3382A00D" w14:textId="2186BF2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2017010477</w:t>
            </w:r>
          </w:p>
        </w:tc>
        <w:tc>
          <w:tcPr>
            <w:tcW w:w="1567" w:type="dxa"/>
          </w:tcPr>
          <w:p w14:paraId="3542DA81" w14:textId="495FA22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18515368688</w:t>
            </w:r>
          </w:p>
        </w:tc>
        <w:tc>
          <w:tcPr>
            <w:tcW w:w="1125" w:type="dxa"/>
          </w:tcPr>
          <w:p w14:paraId="60C56126" w14:textId="74DC25A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31</w:t>
            </w:r>
          </w:p>
        </w:tc>
        <w:tc>
          <w:tcPr>
            <w:tcW w:w="992" w:type="dxa"/>
            <w:vAlign w:val="center"/>
          </w:tcPr>
          <w:p w14:paraId="0F2CEA4A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6A76E6B3" w14:textId="77777777" w:rsidTr="001A1CFA">
        <w:trPr>
          <w:trHeight w:val="284"/>
          <w:jc w:val="center"/>
        </w:trPr>
        <w:tc>
          <w:tcPr>
            <w:tcW w:w="690" w:type="dxa"/>
          </w:tcPr>
          <w:p w14:paraId="25BAA056" w14:textId="30C7939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9</w:t>
            </w:r>
          </w:p>
        </w:tc>
        <w:tc>
          <w:tcPr>
            <w:tcW w:w="1275" w:type="dxa"/>
          </w:tcPr>
          <w:p w14:paraId="03A5B9DE" w14:textId="3C9D6B0F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侯冰洋</w:t>
            </w:r>
            <w:proofErr w:type="gramEnd"/>
          </w:p>
        </w:tc>
        <w:tc>
          <w:tcPr>
            <w:tcW w:w="1188" w:type="dxa"/>
          </w:tcPr>
          <w:p w14:paraId="07D83D16" w14:textId="7E20EDC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74</w:t>
            </w:r>
          </w:p>
        </w:tc>
        <w:tc>
          <w:tcPr>
            <w:tcW w:w="1338" w:type="dxa"/>
          </w:tcPr>
          <w:p w14:paraId="0DAC3AC1" w14:textId="504F92A9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2017010570</w:t>
            </w:r>
          </w:p>
        </w:tc>
        <w:tc>
          <w:tcPr>
            <w:tcW w:w="1567" w:type="dxa"/>
          </w:tcPr>
          <w:p w14:paraId="2356B5B6" w14:textId="17BA386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15298158890</w:t>
            </w:r>
          </w:p>
        </w:tc>
        <w:tc>
          <w:tcPr>
            <w:tcW w:w="1125" w:type="dxa"/>
          </w:tcPr>
          <w:p w14:paraId="5085D86A" w14:textId="5E13C866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12</w:t>
            </w:r>
          </w:p>
        </w:tc>
        <w:tc>
          <w:tcPr>
            <w:tcW w:w="992" w:type="dxa"/>
            <w:vAlign w:val="center"/>
          </w:tcPr>
          <w:p w14:paraId="39CC376B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001B7E47" w14:textId="77777777" w:rsidTr="001A1CFA">
        <w:trPr>
          <w:trHeight w:val="284"/>
          <w:jc w:val="center"/>
        </w:trPr>
        <w:tc>
          <w:tcPr>
            <w:tcW w:w="690" w:type="dxa"/>
          </w:tcPr>
          <w:p w14:paraId="6E7D5144" w14:textId="7375C55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10</w:t>
            </w:r>
          </w:p>
        </w:tc>
        <w:tc>
          <w:tcPr>
            <w:tcW w:w="1275" w:type="dxa"/>
          </w:tcPr>
          <w:p w14:paraId="58A3A1A7" w14:textId="37FBD53C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杨京儒</w:t>
            </w:r>
            <w:proofErr w:type="gramEnd"/>
          </w:p>
        </w:tc>
        <w:tc>
          <w:tcPr>
            <w:tcW w:w="1188" w:type="dxa"/>
          </w:tcPr>
          <w:p w14:paraId="187D5891" w14:textId="611849D4" w:rsidR="001A1CFA" w:rsidRPr="006929A7" w:rsidRDefault="00C62E2A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机</w:t>
            </w:r>
            <w:r w:rsidR="001A1CFA" w:rsidRPr="003608EB">
              <w:rPr>
                <w:rFonts w:hint="eastAsia"/>
              </w:rPr>
              <w:t>71</w:t>
            </w:r>
          </w:p>
        </w:tc>
        <w:tc>
          <w:tcPr>
            <w:tcW w:w="1338" w:type="dxa"/>
          </w:tcPr>
          <w:p w14:paraId="1BBB5E70" w14:textId="7B22009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2017010555</w:t>
            </w:r>
          </w:p>
        </w:tc>
        <w:tc>
          <w:tcPr>
            <w:tcW w:w="1567" w:type="dxa"/>
          </w:tcPr>
          <w:p w14:paraId="7E22A528" w14:textId="627D560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18811397659</w:t>
            </w:r>
          </w:p>
        </w:tc>
        <w:tc>
          <w:tcPr>
            <w:tcW w:w="1125" w:type="dxa"/>
          </w:tcPr>
          <w:p w14:paraId="1226F1C2" w14:textId="7D5B2FB9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7B156DA0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4CC456B0" w14:textId="77777777" w:rsidTr="001A1CFA">
        <w:trPr>
          <w:trHeight w:val="284"/>
          <w:jc w:val="center"/>
        </w:trPr>
        <w:tc>
          <w:tcPr>
            <w:tcW w:w="690" w:type="dxa"/>
          </w:tcPr>
          <w:p w14:paraId="39C813AE" w14:textId="0821AC3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11</w:t>
            </w:r>
          </w:p>
        </w:tc>
        <w:tc>
          <w:tcPr>
            <w:tcW w:w="1275" w:type="dxa"/>
          </w:tcPr>
          <w:p w14:paraId="4BA7C24B" w14:textId="2E42C7D7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张杰</w:t>
            </w:r>
          </w:p>
        </w:tc>
        <w:tc>
          <w:tcPr>
            <w:tcW w:w="1188" w:type="dxa"/>
          </w:tcPr>
          <w:p w14:paraId="7DD5956D" w14:textId="52F951D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机械</w:t>
            </w:r>
            <w:r w:rsidRPr="003608EB">
              <w:rPr>
                <w:rFonts w:hint="eastAsia"/>
              </w:rPr>
              <w:t>65</w:t>
            </w:r>
          </w:p>
        </w:tc>
        <w:tc>
          <w:tcPr>
            <w:tcW w:w="1338" w:type="dxa"/>
          </w:tcPr>
          <w:p w14:paraId="05D2832B" w14:textId="41C614B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2016010793</w:t>
            </w:r>
          </w:p>
        </w:tc>
        <w:tc>
          <w:tcPr>
            <w:tcW w:w="1567" w:type="dxa"/>
          </w:tcPr>
          <w:p w14:paraId="77FEB2CD" w14:textId="6715F910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17801188862</w:t>
            </w:r>
          </w:p>
        </w:tc>
        <w:tc>
          <w:tcPr>
            <w:tcW w:w="1125" w:type="dxa"/>
          </w:tcPr>
          <w:p w14:paraId="011E6CCB" w14:textId="5100BE51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37</w:t>
            </w:r>
          </w:p>
        </w:tc>
        <w:tc>
          <w:tcPr>
            <w:tcW w:w="992" w:type="dxa"/>
            <w:vAlign w:val="center"/>
          </w:tcPr>
          <w:p w14:paraId="07406737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622A8BA4" w14:textId="77777777" w:rsidTr="001A1CFA">
        <w:trPr>
          <w:trHeight w:val="284"/>
          <w:jc w:val="center"/>
        </w:trPr>
        <w:tc>
          <w:tcPr>
            <w:tcW w:w="690" w:type="dxa"/>
          </w:tcPr>
          <w:p w14:paraId="233E7BA3" w14:textId="0ED8D0F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12</w:t>
            </w:r>
          </w:p>
        </w:tc>
        <w:tc>
          <w:tcPr>
            <w:tcW w:w="1275" w:type="dxa"/>
          </w:tcPr>
          <w:p w14:paraId="2F19E858" w14:textId="24920BA9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马卢斯</w:t>
            </w:r>
          </w:p>
        </w:tc>
        <w:tc>
          <w:tcPr>
            <w:tcW w:w="1188" w:type="dxa"/>
          </w:tcPr>
          <w:p w14:paraId="0FF3406D" w14:textId="27659E65" w:rsidR="001A1CFA" w:rsidRPr="006929A7" w:rsidRDefault="001F7080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硕士生</w:t>
            </w:r>
          </w:p>
        </w:tc>
        <w:tc>
          <w:tcPr>
            <w:tcW w:w="1338" w:type="dxa"/>
          </w:tcPr>
          <w:p w14:paraId="01FB61E1" w14:textId="5B6CA50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2018280004</w:t>
            </w:r>
          </w:p>
        </w:tc>
        <w:tc>
          <w:tcPr>
            <w:tcW w:w="1567" w:type="dxa"/>
          </w:tcPr>
          <w:p w14:paraId="23E6A4C5" w14:textId="720382A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15652280621</w:t>
            </w:r>
          </w:p>
        </w:tc>
        <w:tc>
          <w:tcPr>
            <w:tcW w:w="1125" w:type="dxa"/>
          </w:tcPr>
          <w:p w14:paraId="624BDD9A" w14:textId="0BB78E8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8</w:t>
            </w:r>
          </w:p>
        </w:tc>
        <w:tc>
          <w:tcPr>
            <w:tcW w:w="992" w:type="dxa"/>
            <w:vAlign w:val="center"/>
          </w:tcPr>
          <w:p w14:paraId="13814B18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14D0C188" w14:textId="77777777" w:rsidTr="001A1CFA">
        <w:trPr>
          <w:trHeight w:val="284"/>
          <w:jc w:val="center"/>
        </w:trPr>
        <w:tc>
          <w:tcPr>
            <w:tcW w:w="690" w:type="dxa"/>
          </w:tcPr>
          <w:p w14:paraId="153C0E10" w14:textId="2ED5476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13</w:t>
            </w:r>
          </w:p>
        </w:tc>
        <w:tc>
          <w:tcPr>
            <w:tcW w:w="1275" w:type="dxa"/>
          </w:tcPr>
          <w:p w14:paraId="3BF43C7A" w14:textId="1BE4308E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黄万慧</w:t>
            </w:r>
            <w:proofErr w:type="gramEnd"/>
          </w:p>
        </w:tc>
        <w:tc>
          <w:tcPr>
            <w:tcW w:w="1188" w:type="dxa"/>
          </w:tcPr>
          <w:p w14:paraId="23C0E4CC" w14:textId="1C278B0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proofErr w:type="gramStart"/>
            <w:r w:rsidRPr="003608EB">
              <w:rPr>
                <w:rFonts w:hint="eastAsia"/>
              </w:rPr>
              <w:t>研</w:t>
            </w:r>
            <w:proofErr w:type="gramEnd"/>
            <w:r w:rsidRPr="003608EB">
              <w:rPr>
                <w:rFonts w:hint="eastAsia"/>
              </w:rPr>
              <w:t>173</w:t>
            </w:r>
          </w:p>
        </w:tc>
        <w:tc>
          <w:tcPr>
            <w:tcW w:w="1338" w:type="dxa"/>
          </w:tcPr>
          <w:p w14:paraId="3A161CBC" w14:textId="340E7F4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2017310268</w:t>
            </w:r>
          </w:p>
        </w:tc>
        <w:tc>
          <w:tcPr>
            <w:tcW w:w="1567" w:type="dxa"/>
          </w:tcPr>
          <w:p w14:paraId="7D591BBB" w14:textId="2B350BC0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18811741088</w:t>
            </w:r>
          </w:p>
        </w:tc>
        <w:tc>
          <w:tcPr>
            <w:tcW w:w="1125" w:type="dxa"/>
          </w:tcPr>
          <w:p w14:paraId="5E89C10E" w14:textId="2D10997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17</w:t>
            </w:r>
          </w:p>
        </w:tc>
        <w:tc>
          <w:tcPr>
            <w:tcW w:w="992" w:type="dxa"/>
            <w:vAlign w:val="center"/>
          </w:tcPr>
          <w:p w14:paraId="65C0141E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12A4F7EA" w14:textId="77777777" w:rsidTr="001A1CFA">
        <w:trPr>
          <w:trHeight w:val="284"/>
          <w:jc w:val="center"/>
        </w:trPr>
        <w:tc>
          <w:tcPr>
            <w:tcW w:w="690" w:type="dxa"/>
          </w:tcPr>
          <w:p w14:paraId="279D30D6" w14:textId="47222D8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14</w:t>
            </w:r>
          </w:p>
        </w:tc>
        <w:tc>
          <w:tcPr>
            <w:tcW w:w="1275" w:type="dxa"/>
          </w:tcPr>
          <w:p w14:paraId="54673E95" w14:textId="70DD6152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杨昆</w:t>
            </w:r>
            <w:proofErr w:type="gramStart"/>
            <w:r w:rsidRPr="001F7080">
              <w:rPr>
                <w:rFonts w:hint="eastAsia"/>
              </w:rPr>
              <w:t>瑛</w:t>
            </w:r>
            <w:proofErr w:type="gramEnd"/>
          </w:p>
        </w:tc>
        <w:tc>
          <w:tcPr>
            <w:tcW w:w="1188" w:type="dxa"/>
          </w:tcPr>
          <w:p w14:paraId="17D8C6DA" w14:textId="77EB6BD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proofErr w:type="gramStart"/>
            <w:r w:rsidRPr="003608EB">
              <w:rPr>
                <w:rFonts w:hint="eastAsia"/>
              </w:rPr>
              <w:t>研</w:t>
            </w:r>
            <w:proofErr w:type="gramEnd"/>
            <w:r w:rsidRPr="003608EB">
              <w:rPr>
                <w:rFonts w:hint="eastAsia"/>
              </w:rPr>
              <w:t>173</w:t>
            </w:r>
          </w:p>
        </w:tc>
        <w:tc>
          <w:tcPr>
            <w:tcW w:w="1338" w:type="dxa"/>
          </w:tcPr>
          <w:p w14:paraId="7251622C" w14:textId="1D95FED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2017210286</w:t>
            </w:r>
          </w:p>
        </w:tc>
        <w:tc>
          <w:tcPr>
            <w:tcW w:w="1567" w:type="dxa"/>
          </w:tcPr>
          <w:p w14:paraId="37302F0A" w14:textId="1E5E33D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18516856661</w:t>
            </w:r>
          </w:p>
        </w:tc>
        <w:tc>
          <w:tcPr>
            <w:tcW w:w="1125" w:type="dxa"/>
          </w:tcPr>
          <w:p w14:paraId="4E89729E" w14:textId="1EF72EEC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6</w:t>
            </w:r>
          </w:p>
        </w:tc>
        <w:tc>
          <w:tcPr>
            <w:tcW w:w="992" w:type="dxa"/>
            <w:vAlign w:val="center"/>
          </w:tcPr>
          <w:p w14:paraId="09FEE507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7A4225F7" w14:textId="77777777" w:rsidTr="001A1CFA">
        <w:trPr>
          <w:trHeight w:val="284"/>
          <w:jc w:val="center"/>
        </w:trPr>
        <w:tc>
          <w:tcPr>
            <w:tcW w:w="690" w:type="dxa"/>
          </w:tcPr>
          <w:p w14:paraId="5DC79297" w14:textId="0539D42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15</w:t>
            </w:r>
          </w:p>
        </w:tc>
        <w:tc>
          <w:tcPr>
            <w:tcW w:w="1275" w:type="dxa"/>
          </w:tcPr>
          <w:p w14:paraId="4C4F88BD" w14:textId="0BCFE496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张武华</w:t>
            </w:r>
          </w:p>
        </w:tc>
        <w:tc>
          <w:tcPr>
            <w:tcW w:w="1188" w:type="dxa"/>
          </w:tcPr>
          <w:p w14:paraId="223DAB5B" w14:textId="4181019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机械</w:t>
            </w:r>
            <w:r w:rsidRPr="003608EB">
              <w:rPr>
                <w:rFonts w:hint="eastAsia"/>
              </w:rPr>
              <w:t>64</w:t>
            </w:r>
          </w:p>
        </w:tc>
        <w:tc>
          <w:tcPr>
            <w:tcW w:w="1338" w:type="dxa"/>
          </w:tcPr>
          <w:p w14:paraId="32E37CBB" w14:textId="0D26F96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2016010545</w:t>
            </w:r>
          </w:p>
        </w:tc>
        <w:tc>
          <w:tcPr>
            <w:tcW w:w="1567" w:type="dxa"/>
          </w:tcPr>
          <w:p w14:paraId="5C34CE06" w14:textId="2B3B1F2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17801181889</w:t>
            </w:r>
          </w:p>
        </w:tc>
        <w:tc>
          <w:tcPr>
            <w:tcW w:w="1125" w:type="dxa"/>
          </w:tcPr>
          <w:p w14:paraId="70D0AFF1" w14:textId="1626746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19</w:t>
            </w:r>
          </w:p>
        </w:tc>
        <w:tc>
          <w:tcPr>
            <w:tcW w:w="992" w:type="dxa"/>
            <w:vAlign w:val="center"/>
          </w:tcPr>
          <w:p w14:paraId="10FAA2BF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381F5E52" w14:textId="77777777" w:rsidTr="001A1CFA">
        <w:trPr>
          <w:trHeight w:val="284"/>
          <w:jc w:val="center"/>
        </w:trPr>
        <w:tc>
          <w:tcPr>
            <w:tcW w:w="690" w:type="dxa"/>
          </w:tcPr>
          <w:p w14:paraId="56B777DB" w14:textId="168CF83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16</w:t>
            </w:r>
          </w:p>
        </w:tc>
        <w:tc>
          <w:tcPr>
            <w:tcW w:w="1275" w:type="dxa"/>
          </w:tcPr>
          <w:p w14:paraId="577DE19A" w14:textId="1C1C538C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杰聪</w:t>
            </w:r>
            <w:proofErr w:type="gramEnd"/>
          </w:p>
        </w:tc>
        <w:tc>
          <w:tcPr>
            <w:tcW w:w="1188" w:type="dxa"/>
          </w:tcPr>
          <w:p w14:paraId="1344B102" w14:textId="56B8A1A8" w:rsidR="001A1CFA" w:rsidRPr="006929A7" w:rsidRDefault="001F7080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硕士生</w:t>
            </w:r>
          </w:p>
        </w:tc>
        <w:tc>
          <w:tcPr>
            <w:tcW w:w="1338" w:type="dxa"/>
          </w:tcPr>
          <w:p w14:paraId="4D4747F5" w14:textId="2175F8B2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2018280044</w:t>
            </w:r>
          </w:p>
        </w:tc>
        <w:tc>
          <w:tcPr>
            <w:tcW w:w="1567" w:type="dxa"/>
          </w:tcPr>
          <w:p w14:paraId="42A05E9E" w14:textId="45D27E22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13121978653</w:t>
            </w:r>
          </w:p>
        </w:tc>
        <w:tc>
          <w:tcPr>
            <w:tcW w:w="1125" w:type="dxa"/>
          </w:tcPr>
          <w:p w14:paraId="1D5A9A5C" w14:textId="373DC46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95</w:t>
            </w:r>
          </w:p>
        </w:tc>
        <w:tc>
          <w:tcPr>
            <w:tcW w:w="992" w:type="dxa"/>
            <w:vAlign w:val="center"/>
          </w:tcPr>
          <w:p w14:paraId="37E06F6C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59F1A24F" w14:textId="77777777" w:rsidTr="001A1CFA">
        <w:trPr>
          <w:trHeight w:val="284"/>
          <w:jc w:val="center"/>
        </w:trPr>
        <w:tc>
          <w:tcPr>
            <w:tcW w:w="690" w:type="dxa"/>
          </w:tcPr>
          <w:p w14:paraId="267252B2" w14:textId="391C4A1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17</w:t>
            </w:r>
          </w:p>
        </w:tc>
        <w:tc>
          <w:tcPr>
            <w:tcW w:w="1275" w:type="dxa"/>
          </w:tcPr>
          <w:p w14:paraId="0ADB4784" w14:textId="57A48C64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米尔阿地力</w:t>
            </w:r>
            <w:proofErr w:type="gramEnd"/>
            <w:r w:rsidRPr="001F7080">
              <w:rPr>
                <w:rFonts w:hint="eastAsia"/>
              </w:rPr>
              <w:t>江·阿木提</w:t>
            </w:r>
          </w:p>
        </w:tc>
        <w:tc>
          <w:tcPr>
            <w:tcW w:w="1188" w:type="dxa"/>
          </w:tcPr>
          <w:p w14:paraId="1953460F" w14:textId="5EAAC486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机械</w:t>
            </w:r>
            <w:r w:rsidRPr="003608EB">
              <w:rPr>
                <w:rFonts w:hint="eastAsia"/>
              </w:rPr>
              <w:t>53</w:t>
            </w:r>
          </w:p>
        </w:tc>
        <w:tc>
          <w:tcPr>
            <w:tcW w:w="1338" w:type="dxa"/>
          </w:tcPr>
          <w:p w14:paraId="2AB35C48" w14:textId="58422D9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2015010519</w:t>
            </w:r>
          </w:p>
        </w:tc>
        <w:tc>
          <w:tcPr>
            <w:tcW w:w="1567" w:type="dxa"/>
          </w:tcPr>
          <w:p w14:paraId="3DE7FDCA" w14:textId="7DDC86D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18101212767</w:t>
            </w:r>
          </w:p>
        </w:tc>
        <w:tc>
          <w:tcPr>
            <w:tcW w:w="1125" w:type="dxa"/>
          </w:tcPr>
          <w:p w14:paraId="07FFFABD" w14:textId="102E101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32</w:t>
            </w:r>
          </w:p>
        </w:tc>
        <w:tc>
          <w:tcPr>
            <w:tcW w:w="992" w:type="dxa"/>
            <w:vAlign w:val="center"/>
          </w:tcPr>
          <w:p w14:paraId="0242DBA9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69C2" w:rsidRPr="00C22BE4" w14:paraId="6101C72C" w14:textId="77777777" w:rsidTr="001A1CFA">
        <w:trPr>
          <w:trHeight w:val="284"/>
          <w:jc w:val="center"/>
        </w:trPr>
        <w:tc>
          <w:tcPr>
            <w:tcW w:w="690" w:type="dxa"/>
          </w:tcPr>
          <w:p w14:paraId="25EC8838" w14:textId="0D5295CB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18</w:t>
            </w:r>
          </w:p>
        </w:tc>
        <w:tc>
          <w:tcPr>
            <w:tcW w:w="1275" w:type="dxa"/>
          </w:tcPr>
          <w:p w14:paraId="7E329CD0" w14:textId="4BD8B08D" w:rsidR="009A69C2" w:rsidRPr="001F7080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孙斐然</w:t>
            </w:r>
          </w:p>
        </w:tc>
        <w:tc>
          <w:tcPr>
            <w:tcW w:w="1188" w:type="dxa"/>
          </w:tcPr>
          <w:p w14:paraId="76B6DAE9" w14:textId="59009361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943B63">
              <w:rPr>
                <w:rFonts w:hint="eastAsia"/>
              </w:rPr>
              <w:t>机</w:t>
            </w:r>
            <w:proofErr w:type="gramStart"/>
            <w:r w:rsidRPr="00943B63">
              <w:rPr>
                <w:rFonts w:hint="eastAsia"/>
              </w:rPr>
              <w:t>研</w:t>
            </w:r>
            <w:proofErr w:type="gramEnd"/>
            <w:r w:rsidRPr="00943B63">
              <w:rPr>
                <w:rFonts w:hint="eastAsia"/>
              </w:rPr>
              <w:t>143</w:t>
            </w:r>
          </w:p>
        </w:tc>
        <w:tc>
          <w:tcPr>
            <w:tcW w:w="1338" w:type="dxa"/>
          </w:tcPr>
          <w:p w14:paraId="5FF90684" w14:textId="020AD7C8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943B63">
              <w:rPr>
                <w:rFonts w:hint="eastAsia"/>
              </w:rPr>
              <w:t>2013310213</w:t>
            </w:r>
          </w:p>
        </w:tc>
        <w:tc>
          <w:tcPr>
            <w:tcW w:w="1567" w:type="dxa"/>
          </w:tcPr>
          <w:p w14:paraId="6F7BE91E" w14:textId="55D09893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943B63">
              <w:rPr>
                <w:rFonts w:hint="eastAsia"/>
              </w:rPr>
              <w:t>15210580050</w:t>
            </w:r>
          </w:p>
        </w:tc>
        <w:tc>
          <w:tcPr>
            <w:tcW w:w="1125" w:type="dxa"/>
          </w:tcPr>
          <w:p w14:paraId="7FAB04B4" w14:textId="6CE7F40A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943B63">
              <w:rPr>
                <w:rFonts w:hint="eastAsia"/>
              </w:rPr>
              <w:t>34</w:t>
            </w:r>
          </w:p>
        </w:tc>
        <w:tc>
          <w:tcPr>
            <w:tcW w:w="992" w:type="dxa"/>
            <w:vAlign w:val="center"/>
          </w:tcPr>
          <w:p w14:paraId="5EE0614E" w14:textId="77777777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21DBFFBA" w14:textId="77777777" w:rsidTr="001A1CFA">
        <w:trPr>
          <w:trHeight w:val="284"/>
          <w:jc w:val="center"/>
        </w:trPr>
        <w:tc>
          <w:tcPr>
            <w:tcW w:w="690" w:type="dxa"/>
          </w:tcPr>
          <w:p w14:paraId="1C42DB06" w14:textId="34494CE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19</w:t>
            </w:r>
          </w:p>
        </w:tc>
        <w:tc>
          <w:tcPr>
            <w:tcW w:w="1275" w:type="dxa"/>
          </w:tcPr>
          <w:p w14:paraId="4BD92835" w14:textId="361ACF0E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张展鹏</w:t>
            </w:r>
          </w:p>
        </w:tc>
        <w:tc>
          <w:tcPr>
            <w:tcW w:w="1188" w:type="dxa"/>
          </w:tcPr>
          <w:p w14:paraId="64E8477A" w14:textId="3D861E22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64</w:t>
            </w:r>
          </w:p>
        </w:tc>
        <w:tc>
          <w:tcPr>
            <w:tcW w:w="1338" w:type="dxa"/>
          </w:tcPr>
          <w:p w14:paraId="3E0B0570" w14:textId="5D3ED43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2016011975</w:t>
            </w:r>
          </w:p>
        </w:tc>
        <w:tc>
          <w:tcPr>
            <w:tcW w:w="1567" w:type="dxa"/>
          </w:tcPr>
          <w:p w14:paraId="47DC65AA" w14:textId="4E60485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15911122782</w:t>
            </w:r>
          </w:p>
        </w:tc>
        <w:tc>
          <w:tcPr>
            <w:tcW w:w="1125" w:type="dxa"/>
          </w:tcPr>
          <w:p w14:paraId="6D350BA3" w14:textId="5EC38C2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270C6719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6B04D142" w14:textId="77777777" w:rsidTr="001A1CFA">
        <w:trPr>
          <w:trHeight w:val="284"/>
          <w:jc w:val="center"/>
        </w:trPr>
        <w:tc>
          <w:tcPr>
            <w:tcW w:w="690" w:type="dxa"/>
          </w:tcPr>
          <w:p w14:paraId="0FEE4DA7" w14:textId="7B17668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20</w:t>
            </w:r>
          </w:p>
        </w:tc>
        <w:tc>
          <w:tcPr>
            <w:tcW w:w="1275" w:type="dxa"/>
          </w:tcPr>
          <w:p w14:paraId="4425B34B" w14:textId="0EE421D0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朴正镇</w:t>
            </w:r>
          </w:p>
        </w:tc>
        <w:tc>
          <w:tcPr>
            <w:tcW w:w="1188" w:type="dxa"/>
          </w:tcPr>
          <w:p w14:paraId="755C23DA" w14:textId="60F1EF2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机械</w:t>
            </w:r>
            <w:r w:rsidRPr="003608EB">
              <w:rPr>
                <w:rFonts w:hint="eastAsia"/>
              </w:rPr>
              <w:t>63</w:t>
            </w:r>
          </w:p>
        </w:tc>
        <w:tc>
          <w:tcPr>
            <w:tcW w:w="1338" w:type="dxa"/>
          </w:tcPr>
          <w:p w14:paraId="6AD859B4" w14:textId="3C703C5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2016080017</w:t>
            </w:r>
          </w:p>
        </w:tc>
        <w:tc>
          <w:tcPr>
            <w:tcW w:w="1567" w:type="dxa"/>
          </w:tcPr>
          <w:p w14:paraId="08F643CF" w14:textId="38C72CD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13220149511</w:t>
            </w:r>
          </w:p>
        </w:tc>
        <w:tc>
          <w:tcPr>
            <w:tcW w:w="1125" w:type="dxa"/>
          </w:tcPr>
          <w:p w14:paraId="6A940196" w14:textId="4C103B80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29</w:t>
            </w:r>
          </w:p>
        </w:tc>
        <w:tc>
          <w:tcPr>
            <w:tcW w:w="992" w:type="dxa"/>
            <w:vAlign w:val="center"/>
          </w:tcPr>
          <w:p w14:paraId="4B0DC9D5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4E4192A3" w14:textId="77777777" w:rsidTr="001A1CF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</w:tcPr>
          <w:p w14:paraId="32DCCBDC" w14:textId="4BC4F626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B858C90" w14:textId="25C77FF5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朴贤浚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2D6E61C1" w14:textId="7184A76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proofErr w:type="gramStart"/>
            <w:r w:rsidRPr="003608EB">
              <w:rPr>
                <w:rFonts w:hint="eastAsia"/>
              </w:rPr>
              <w:t>研</w:t>
            </w:r>
            <w:proofErr w:type="gramEnd"/>
            <w:r w:rsidRPr="003608EB">
              <w:rPr>
                <w:rFonts w:hint="eastAsia"/>
              </w:rPr>
              <w:t>162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EA90319" w14:textId="09170C9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2016280133</w:t>
            </w: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34E8DC0E" w14:textId="544B8F9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15600312828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644ED63B" w14:textId="71D17D2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630B5C54" w14:textId="77777777" w:rsidTr="001A1CF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</w:tcPr>
          <w:p w14:paraId="44A366B5" w14:textId="5E23F721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BA81262" w14:textId="0CBB62CB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张梓煜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09D61145" w14:textId="0BC9B19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proofErr w:type="gramStart"/>
            <w:r w:rsidRPr="003608EB">
              <w:rPr>
                <w:rFonts w:hint="eastAsia"/>
              </w:rPr>
              <w:t>研</w:t>
            </w:r>
            <w:proofErr w:type="gramEnd"/>
            <w:r w:rsidRPr="003608EB">
              <w:rPr>
                <w:rFonts w:hint="eastAsia"/>
              </w:rPr>
              <w:t>173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4614B78" w14:textId="53AE5E92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2017210284</w:t>
            </w: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53993EC4" w14:textId="636EDEC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13520070275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3909CEED" w14:textId="2F656D0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543F40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47541CEE" w14:textId="77777777" w:rsidTr="001A1CF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</w:tcPr>
          <w:p w14:paraId="45E1F9CD" w14:textId="24CC9956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90DE9" w14:textId="6114A598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周亦凡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6CD74E5A" w14:textId="7021A251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机械</w:t>
            </w:r>
            <w:r w:rsidRPr="003608EB">
              <w:rPr>
                <w:rFonts w:hint="eastAsia"/>
              </w:rPr>
              <w:t>80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1AE5C111" w14:textId="555CDF0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2018010452</w:t>
            </w: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7B2C7214" w14:textId="66E60FFF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15533082160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73215F5A" w14:textId="2300A9C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5E61068B" w14:textId="77777777" w:rsidTr="001A1CF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</w:tcPr>
          <w:p w14:paraId="00E69F72" w14:textId="582344B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7F88BF" w14:textId="6B7D8EE8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郝天啸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79ADC0EE" w14:textId="4AE037C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72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19CF62FC" w14:textId="16C93499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2017010520</w:t>
            </w: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44152ACC" w14:textId="3FF3A0D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18920311719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7B17B85C" w14:textId="006ED22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808A2F9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3549D66F" w14:textId="77777777" w:rsidTr="001A1CFA">
        <w:trPr>
          <w:trHeight w:val="284"/>
          <w:jc w:val="center"/>
        </w:trPr>
        <w:tc>
          <w:tcPr>
            <w:tcW w:w="690" w:type="dxa"/>
          </w:tcPr>
          <w:p w14:paraId="4B44E567" w14:textId="5C111852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25</w:t>
            </w:r>
          </w:p>
        </w:tc>
        <w:tc>
          <w:tcPr>
            <w:tcW w:w="1275" w:type="dxa"/>
          </w:tcPr>
          <w:p w14:paraId="2D217144" w14:textId="36808E17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龙宏明</w:t>
            </w:r>
            <w:proofErr w:type="gramEnd"/>
          </w:p>
        </w:tc>
        <w:tc>
          <w:tcPr>
            <w:tcW w:w="1188" w:type="dxa"/>
          </w:tcPr>
          <w:p w14:paraId="7703172A" w14:textId="7CD7C81E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54</w:t>
            </w:r>
          </w:p>
        </w:tc>
        <w:tc>
          <w:tcPr>
            <w:tcW w:w="1338" w:type="dxa"/>
          </w:tcPr>
          <w:p w14:paraId="4C9CA1D0" w14:textId="7D25224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2015080025</w:t>
            </w:r>
          </w:p>
        </w:tc>
        <w:tc>
          <w:tcPr>
            <w:tcW w:w="1567" w:type="dxa"/>
          </w:tcPr>
          <w:p w14:paraId="2FF896A2" w14:textId="14A1EA79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18500311083</w:t>
            </w:r>
          </w:p>
        </w:tc>
        <w:tc>
          <w:tcPr>
            <w:tcW w:w="1125" w:type="dxa"/>
          </w:tcPr>
          <w:p w14:paraId="6EB7982B" w14:textId="22ACD93C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35</w:t>
            </w:r>
          </w:p>
        </w:tc>
        <w:tc>
          <w:tcPr>
            <w:tcW w:w="992" w:type="dxa"/>
            <w:vAlign w:val="center"/>
          </w:tcPr>
          <w:p w14:paraId="1455A93A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60030D58" w14:textId="77777777" w:rsidTr="001A1CF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</w:tcPr>
          <w:p w14:paraId="6CB43B49" w14:textId="16DEDFD4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9534CFD" w14:textId="5C168BE4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黄天</w:t>
            </w:r>
            <w:proofErr w:type="gramStart"/>
            <w:r w:rsidRPr="001F7080">
              <w:rPr>
                <w:rFonts w:hint="eastAsia"/>
              </w:rPr>
              <w:t>帜</w:t>
            </w:r>
            <w:proofErr w:type="gramEnd"/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6BBD6E48" w14:textId="68019366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r w:rsidRPr="003608EB">
              <w:rPr>
                <w:rFonts w:hint="eastAsia"/>
              </w:rPr>
              <w:t>73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5D3CC155" w14:textId="1F80ADA3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2017010596</w:t>
            </w: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7ED1B969" w14:textId="26920A2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13660000257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EC2E1B0" w14:textId="4B9D3085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58F02F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6853B201" w14:textId="77777777" w:rsidTr="001A1CFA">
        <w:trPr>
          <w:trHeight w:val="284"/>
          <w:jc w:val="center"/>
        </w:trPr>
        <w:tc>
          <w:tcPr>
            <w:tcW w:w="690" w:type="dxa"/>
          </w:tcPr>
          <w:p w14:paraId="7023D3BD" w14:textId="7F3D79EA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27</w:t>
            </w:r>
          </w:p>
        </w:tc>
        <w:tc>
          <w:tcPr>
            <w:tcW w:w="1275" w:type="dxa"/>
          </w:tcPr>
          <w:p w14:paraId="297EF3A5" w14:textId="704C7985" w:rsidR="001A1CFA" w:rsidRPr="001F7080" w:rsidRDefault="00583386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83386">
              <w:rPr>
                <w:rFonts w:ascii="宋体" w:hAnsi="宋体" w:hint="eastAsia"/>
                <w:szCs w:val="21"/>
              </w:rPr>
              <w:t>石川谅</w:t>
            </w:r>
            <w:proofErr w:type="gramEnd"/>
          </w:p>
        </w:tc>
        <w:tc>
          <w:tcPr>
            <w:tcW w:w="1188" w:type="dxa"/>
          </w:tcPr>
          <w:p w14:paraId="0655CFB2" w14:textId="2F2AA23C" w:rsidR="001A1CFA" w:rsidRPr="006929A7" w:rsidRDefault="00583386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硕士生</w:t>
            </w:r>
          </w:p>
        </w:tc>
        <w:tc>
          <w:tcPr>
            <w:tcW w:w="1338" w:type="dxa"/>
          </w:tcPr>
          <w:p w14:paraId="250D8F78" w14:textId="0F02D89E" w:rsidR="001A1CFA" w:rsidRPr="006929A7" w:rsidRDefault="00583386" w:rsidP="001A1CFA">
            <w:pPr>
              <w:jc w:val="center"/>
              <w:rPr>
                <w:rFonts w:ascii="宋体" w:hAnsi="宋体"/>
                <w:szCs w:val="21"/>
              </w:rPr>
            </w:pPr>
            <w:r w:rsidRPr="00583386">
              <w:rPr>
                <w:rFonts w:ascii="宋体" w:hAnsi="宋体"/>
                <w:szCs w:val="21"/>
              </w:rPr>
              <w:t>2018280062</w:t>
            </w:r>
          </w:p>
        </w:tc>
        <w:tc>
          <w:tcPr>
            <w:tcW w:w="1567" w:type="dxa"/>
          </w:tcPr>
          <w:p w14:paraId="1445C417" w14:textId="768A3545" w:rsidR="001A1CFA" w:rsidRPr="006929A7" w:rsidRDefault="00583386" w:rsidP="001A1CFA">
            <w:pPr>
              <w:jc w:val="center"/>
              <w:rPr>
                <w:rFonts w:ascii="宋体" w:hAnsi="宋体"/>
                <w:szCs w:val="21"/>
              </w:rPr>
            </w:pPr>
            <w:r w:rsidRPr="00583386">
              <w:rPr>
                <w:rFonts w:ascii="宋体" w:hAnsi="宋体"/>
                <w:szCs w:val="21"/>
              </w:rPr>
              <w:t>19801208327</w:t>
            </w:r>
          </w:p>
        </w:tc>
        <w:tc>
          <w:tcPr>
            <w:tcW w:w="1125" w:type="dxa"/>
          </w:tcPr>
          <w:p w14:paraId="5380637F" w14:textId="152F349A" w:rsidR="001A1CFA" w:rsidRPr="006929A7" w:rsidRDefault="006B47B8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7F75E15D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69C2" w:rsidRPr="00C22BE4" w14:paraId="72D10BA6" w14:textId="77777777" w:rsidTr="001A1CFA">
        <w:trPr>
          <w:trHeight w:val="284"/>
          <w:jc w:val="center"/>
        </w:trPr>
        <w:tc>
          <w:tcPr>
            <w:tcW w:w="690" w:type="dxa"/>
          </w:tcPr>
          <w:p w14:paraId="6DE0CF11" w14:textId="747B0529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28</w:t>
            </w:r>
          </w:p>
        </w:tc>
        <w:tc>
          <w:tcPr>
            <w:tcW w:w="1275" w:type="dxa"/>
          </w:tcPr>
          <w:p w14:paraId="64749EEF" w14:textId="018A8ABD" w:rsidR="009A69C2" w:rsidRPr="001F7080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安今</w:t>
            </w:r>
            <w:proofErr w:type="gramEnd"/>
          </w:p>
        </w:tc>
        <w:tc>
          <w:tcPr>
            <w:tcW w:w="1188" w:type="dxa"/>
          </w:tcPr>
          <w:p w14:paraId="6902160E" w14:textId="2DE438D9" w:rsidR="009A69C2" w:rsidRPr="006929A7" w:rsidRDefault="001F7080" w:rsidP="009A69C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硕士生</w:t>
            </w:r>
          </w:p>
        </w:tc>
        <w:tc>
          <w:tcPr>
            <w:tcW w:w="1338" w:type="dxa"/>
          </w:tcPr>
          <w:p w14:paraId="1015121F" w14:textId="023DE723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FF049C">
              <w:rPr>
                <w:rFonts w:hint="eastAsia"/>
              </w:rPr>
              <w:t>2018280208</w:t>
            </w:r>
          </w:p>
        </w:tc>
        <w:tc>
          <w:tcPr>
            <w:tcW w:w="1567" w:type="dxa"/>
          </w:tcPr>
          <w:p w14:paraId="1364EC7B" w14:textId="1BD8CB49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FF049C">
              <w:rPr>
                <w:rFonts w:hint="eastAsia"/>
              </w:rPr>
              <w:t>19801200051</w:t>
            </w:r>
          </w:p>
        </w:tc>
        <w:tc>
          <w:tcPr>
            <w:tcW w:w="1125" w:type="dxa"/>
          </w:tcPr>
          <w:p w14:paraId="21D0ED86" w14:textId="66FB7162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  <w:r w:rsidRPr="00FF049C">
              <w:rPr>
                <w:rFonts w:hint="eastAsia"/>
              </w:rPr>
              <w:t>22</w:t>
            </w:r>
          </w:p>
        </w:tc>
        <w:tc>
          <w:tcPr>
            <w:tcW w:w="992" w:type="dxa"/>
            <w:vAlign w:val="center"/>
          </w:tcPr>
          <w:p w14:paraId="6734E20D" w14:textId="77777777" w:rsidR="009A69C2" w:rsidRPr="006929A7" w:rsidRDefault="009A69C2" w:rsidP="009A69C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1806AB46" w14:textId="77777777" w:rsidTr="001A1CFA">
        <w:trPr>
          <w:trHeight w:val="284"/>
          <w:jc w:val="center"/>
        </w:trPr>
        <w:tc>
          <w:tcPr>
            <w:tcW w:w="690" w:type="dxa"/>
          </w:tcPr>
          <w:p w14:paraId="58B8D3F8" w14:textId="2E81D92D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29</w:t>
            </w:r>
          </w:p>
        </w:tc>
        <w:tc>
          <w:tcPr>
            <w:tcW w:w="1275" w:type="dxa"/>
          </w:tcPr>
          <w:p w14:paraId="45A8A3E4" w14:textId="3891A816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7080">
              <w:rPr>
                <w:rFonts w:hint="eastAsia"/>
              </w:rPr>
              <w:t>塞博</w:t>
            </w:r>
            <w:proofErr w:type="gramEnd"/>
            <w:r w:rsidRPr="001F7080">
              <w:rPr>
                <w:rFonts w:hint="eastAsia"/>
              </w:rPr>
              <w:t xml:space="preserve"> </w:t>
            </w:r>
          </w:p>
        </w:tc>
        <w:tc>
          <w:tcPr>
            <w:tcW w:w="1188" w:type="dxa"/>
          </w:tcPr>
          <w:p w14:paraId="71A430A6" w14:textId="007A6010" w:rsidR="001A1CFA" w:rsidRPr="006929A7" w:rsidRDefault="001F7080" w:rsidP="001A1CF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硕士生</w:t>
            </w:r>
          </w:p>
        </w:tc>
        <w:tc>
          <w:tcPr>
            <w:tcW w:w="1338" w:type="dxa"/>
          </w:tcPr>
          <w:p w14:paraId="42EB53CE" w14:textId="686C40F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2018280025</w:t>
            </w:r>
          </w:p>
        </w:tc>
        <w:tc>
          <w:tcPr>
            <w:tcW w:w="1567" w:type="dxa"/>
          </w:tcPr>
          <w:p w14:paraId="58FAD748" w14:textId="1C052A89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18801132352</w:t>
            </w:r>
          </w:p>
        </w:tc>
        <w:tc>
          <w:tcPr>
            <w:tcW w:w="1125" w:type="dxa"/>
          </w:tcPr>
          <w:p w14:paraId="2A21D001" w14:textId="0D3D855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50</w:t>
            </w:r>
          </w:p>
        </w:tc>
        <w:tc>
          <w:tcPr>
            <w:tcW w:w="992" w:type="dxa"/>
            <w:vAlign w:val="center"/>
          </w:tcPr>
          <w:p w14:paraId="6E3590F3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A1CFA" w:rsidRPr="00C22BE4" w14:paraId="1FB69AD3" w14:textId="77777777" w:rsidTr="001A1CF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</w:tcPr>
          <w:p w14:paraId="52E54C9C" w14:textId="467560C0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F33A63"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B8CEA5" w14:textId="0C311D98" w:rsidR="001A1CFA" w:rsidRPr="001F7080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1F7080">
              <w:rPr>
                <w:rFonts w:hint="eastAsia"/>
              </w:rPr>
              <w:t>邓钟炀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69DC5ED7" w14:textId="53491288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机</w:t>
            </w:r>
            <w:proofErr w:type="gramStart"/>
            <w:r w:rsidRPr="003608EB">
              <w:rPr>
                <w:rFonts w:hint="eastAsia"/>
              </w:rPr>
              <w:t>研</w:t>
            </w:r>
            <w:proofErr w:type="gramEnd"/>
            <w:r w:rsidRPr="003608EB">
              <w:rPr>
                <w:rFonts w:hint="eastAsia"/>
              </w:rPr>
              <w:t>183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2F4236" w14:textId="3558BBBB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2018310301</w:t>
            </w: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1E0BDEDF" w14:textId="2826C3FC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17888833208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871CEE7" w14:textId="72396639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  <w:r w:rsidRPr="003608EB">
              <w:rPr>
                <w:rFonts w:hint="eastAsia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11B4F1B" w14:textId="77777777" w:rsidR="001A1CFA" w:rsidRPr="006929A7" w:rsidRDefault="001A1CFA" w:rsidP="001A1CFA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38279DA6" w:rsidR="00663598" w:rsidRPr="00CD67B5" w:rsidRDefault="0039091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范舒瑞</w:t>
            </w:r>
          </w:p>
        </w:tc>
        <w:tc>
          <w:tcPr>
            <w:tcW w:w="4358" w:type="dxa"/>
            <w:shd w:val="clear" w:color="auto" w:fill="auto"/>
          </w:tcPr>
          <w:p w14:paraId="33CA1DEC" w14:textId="42986544" w:rsidR="00663598" w:rsidRPr="00CD67B5" w:rsidRDefault="00384ADB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马明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08104F04" w:rsidR="00663598" w:rsidRPr="00CD67B5" w:rsidRDefault="0039091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机械系团委书记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026BB53F" w:rsidR="00663598" w:rsidRPr="00CD67B5" w:rsidRDefault="00390914" w:rsidP="00663598">
            <w:pPr>
              <w:rPr>
                <w:rFonts w:ascii="宋体" w:hAnsi="宋体"/>
                <w:szCs w:val="21"/>
              </w:rPr>
            </w:pPr>
            <w:r>
              <w:rPr>
                <w:rStyle w:val="fontstyle01"/>
                <w:rFonts w:hint="default"/>
              </w:rPr>
              <w:t>机械系学生组组长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077A6DB9" w:rsidR="00663598" w:rsidRPr="00CD67B5" w:rsidRDefault="00390914" w:rsidP="00663598">
            <w:pPr>
              <w:rPr>
                <w:rFonts w:ascii="宋体" w:hAnsi="宋体"/>
                <w:szCs w:val="21"/>
              </w:rPr>
            </w:pPr>
            <w:r w:rsidRPr="00390914">
              <w:rPr>
                <w:rFonts w:ascii="宋体" w:hAnsi="宋体"/>
                <w:szCs w:val="21"/>
              </w:rPr>
              <w:t>18810918479</w:t>
            </w:r>
          </w:p>
        </w:tc>
        <w:tc>
          <w:tcPr>
            <w:tcW w:w="4358" w:type="dxa"/>
            <w:shd w:val="clear" w:color="auto" w:fill="auto"/>
          </w:tcPr>
          <w:p w14:paraId="6CE190D1" w14:textId="43653794" w:rsidR="00663598" w:rsidRPr="00CD67B5" w:rsidRDefault="00384ADB" w:rsidP="00663598">
            <w:pPr>
              <w:rPr>
                <w:rFonts w:ascii="宋体" w:hAnsi="宋体"/>
                <w:szCs w:val="21"/>
              </w:rPr>
            </w:pPr>
            <w:r w:rsidRPr="00384ADB">
              <w:rPr>
                <w:rFonts w:ascii="宋体" w:hAnsi="宋体"/>
                <w:szCs w:val="21"/>
              </w:rPr>
              <w:t>13810322201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2BC600BF" w:rsidR="00663598" w:rsidRPr="00CD67B5" w:rsidRDefault="00390914" w:rsidP="00663598">
            <w:pPr>
              <w:rPr>
                <w:rFonts w:ascii="宋体" w:hAnsi="宋体"/>
                <w:szCs w:val="21"/>
              </w:rPr>
            </w:pPr>
            <w:r w:rsidRPr="00390914">
              <w:rPr>
                <w:rFonts w:ascii="宋体" w:hAnsi="宋体"/>
                <w:szCs w:val="21"/>
              </w:rPr>
              <w:t>fanshurui13@163.com</w:t>
            </w:r>
          </w:p>
        </w:tc>
        <w:tc>
          <w:tcPr>
            <w:tcW w:w="4358" w:type="dxa"/>
            <w:shd w:val="clear" w:color="auto" w:fill="auto"/>
          </w:tcPr>
          <w:p w14:paraId="272C6AFC" w14:textId="66C8E97E" w:rsidR="00663598" w:rsidRPr="00CD67B5" w:rsidRDefault="00384ADB" w:rsidP="00663598">
            <w:pPr>
              <w:rPr>
                <w:rFonts w:ascii="宋体" w:hAnsi="宋体"/>
                <w:szCs w:val="21"/>
              </w:rPr>
            </w:pPr>
            <w:r w:rsidRPr="00384ADB">
              <w:rPr>
                <w:rFonts w:ascii="宋体" w:hAnsi="宋体"/>
                <w:szCs w:val="21"/>
              </w:rPr>
              <w:t>maming16@tsinghua.edu.cn</w:t>
            </w:r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  <w:bookmarkStart w:id="0" w:name="_GoBack"/>
      <w:bookmarkEnd w:id="0"/>
    </w:p>
    <w:sectPr w:rsid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6EE12" w14:textId="77777777" w:rsidR="006A1CA9" w:rsidRDefault="006A1CA9">
      <w:r>
        <w:separator/>
      </w:r>
    </w:p>
  </w:endnote>
  <w:endnote w:type="continuationSeparator" w:id="0">
    <w:p w14:paraId="4F723C56" w14:textId="77777777" w:rsidR="006A1CA9" w:rsidRDefault="006A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6B69" w14:textId="58CE6D64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69C2" w:rsidRPr="009A69C2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1633A" w14:textId="77777777" w:rsidR="006A1CA9" w:rsidRDefault="006A1CA9">
      <w:r>
        <w:separator/>
      </w:r>
    </w:p>
  </w:footnote>
  <w:footnote w:type="continuationSeparator" w:id="0">
    <w:p w14:paraId="4647ACF9" w14:textId="77777777" w:rsidR="006A1CA9" w:rsidRDefault="006A1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D2B"/>
    <w:rsid w:val="00022A6D"/>
    <w:rsid w:val="00051839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4634"/>
    <w:rsid w:val="001751F0"/>
    <w:rsid w:val="00193361"/>
    <w:rsid w:val="001A1CFA"/>
    <w:rsid w:val="001D1271"/>
    <w:rsid w:val="001D2143"/>
    <w:rsid w:val="001F7080"/>
    <w:rsid w:val="00221BD3"/>
    <w:rsid w:val="00232A8D"/>
    <w:rsid w:val="00280429"/>
    <w:rsid w:val="002945B8"/>
    <w:rsid w:val="0029604E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84ADB"/>
    <w:rsid w:val="00390914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4C1DD8"/>
    <w:rsid w:val="004C61C6"/>
    <w:rsid w:val="00501E09"/>
    <w:rsid w:val="00527490"/>
    <w:rsid w:val="005434E6"/>
    <w:rsid w:val="0056472F"/>
    <w:rsid w:val="0057250D"/>
    <w:rsid w:val="00583386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A1CA9"/>
    <w:rsid w:val="006B47B8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A69C2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C6A7F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E3CB3"/>
    <w:rsid w:val="00BF5739"/>
    <w:rsid w:val="00C100CE"/>
    <w:rsid w:val="00C20453"/>
    <w:rsid w:val="00C22BE4"/>
    <w:rsid w:val="00C35D27"/>
    <w:rsid w:val="00C60E28"/>
    <w:rsid w:val="00C62E2A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C5FA7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39091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7D8D-74A7-4E91-B651-8B4F539C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212</Words>
  <Characters>1215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Administrator</cp:lastModifiedBy>
  <cp:revision>188</cp:revision>
  <dcterms:created xsi:type="dcterms:W3CDTF">2015-09-17T08:06:00Z</dcterms:created>
  <dcterms:modified xsi:type="dcterms:W3CDTF">2018-09-26T14:35:00Z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