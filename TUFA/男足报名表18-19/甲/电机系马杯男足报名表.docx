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5374559" w14:textId="77777777" w:rsidR="009C0BA0" w:rsidRDefault="003565B4" w:rsidP="00663598">
      <w:pPr>
        <w:adjustRightInd w:val="0"/>
        <w:snapToGrid w:val="0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201</w:t>
      </w:r>
      <w:r w:rsidR="00D21F15">
        <w:rPr>
          <w:rFonts w:ascii="宋体" w:hAnsi="宋体"/>
          <w:b/>
          <w:sz w:val="28"/>
          <w:shd w:val="clear" w:color="auto" w:fill="FFFFFF"/>
        </w:rPr>
        <w:t>8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-201</w:t>
      </w:r>
      <w:r w:rsidR="00D21F15">
        <w:rPr>
          <w:rFonts w:ascii="宋体" w:hAnsi="宋体"/>
          <w:b/>
          <w:sz w:val="28"/>
          <w:shd w:val="clear" w:color="auto" w:fill="FFFFFF"/>
        </w:rPr>
        <w:t>9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年度清华大学马约翰杯“乔丹体育”</w:t>
      </w:r>
    </w:p>
    <w:p w14:paraId="746C3D92" w14:textId="77777777" w:rsidR="009A1B6D" w:rsidRDefault="00F71880" w:rsidP="00663598">
      <w:pPr>
        <w:adjustRightInd w:val="0"/>
        <w:snapToGrid w:val="0"/>
        <w:spacing w:afterLines="50" w:after="156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学生运动会男子足球比赛报名</w:t>
      </w:r>
      <w:r w:rsidR="009A1B6D">
        <w:rPr>
          <w:rFonts w:ascii="宋体" w:hAnsi="宋体" w:hint="eastAsia"/>
          <w:b/>
          <w:sz w:val="28"/>
          <w:shd w:val="clear" w:color="auto" w:fill="FFFFFF"/>
        </w:rPr>
        <w:t>表</w:t>
      </w:r>
    </w:p>
    <w:p w14:paraId="77830CDC" w14:textId="275ADA74" w:rsidR="00AD634F" w:rsidRDefault="009A1B6D" w:rsidP="00663598">
      <w:pPr>
        <w:tabs>
          <w:tab w:val="left" w:pos="3870"/>
        </w:tabs>
        <w:ind w:firstLine="420"/>
        <w:jc w:val="left"/>
        <w:rPr>
          <w:rFonts w:ascii="宋体" w:hAnsi="宋体"/>
        </w:rPr>
      </w:pPr>
      <w:r w:rsidRPr="009A1B6D">
        <w:rPr>
          <w:rFonts w:ascii="宋体" w:hAnsi="宋体" w:hint="eastAsia"/>
          <w:sz w:val="24"/>
        </w:rPr>
        <w:t>院系：</w:t>
      </w:r>
      <w:r>
        <w:rPr>
          <w:rFonts w:ascii="宋体" w:hAnsi="宋体"/>
          <w:sz w:val="24"/>
        </w:rPr>
        <w:t xml:space="preserve">  </w:t>
      </w:r>
      <w:r w:rsidR="00B41CF1">
        <w:rPr>
          <w:rFonts w:ascii="宋体" w:hAnsi="宋体" w:hint="eastAsia"/>
          <w:sz w:val="24"/>
        </w:rPr>
        <w:t>电机系</w:t>
      </w:r>
      <w:r w:rsidR="00B41CF1">
        <w:rPr>
          <w:rFonts w:ascii="宋体" w:hAnsi="宋体"/>
          <w:sz w:val="24"/>
        </w:rPr>
        <w:t xml:space="preserve">          </w:t>
      </w:r>
      <w:r w:rsidR="00F71880" w:rsidRPr="009A1B6D">
        <w:rPr>
          <w:rFonts w:ascii="宋体" w:hAnsi="宋体" w:hint="eastAsia"/>
          <w:sz w:val="24"/>
        </w:rPr>
        <w:t>比赛服颜色</w:t>
      </w:r>
      <w:r w:rsidR="00AD634F">
        <w:rPr>
          <w:rFonts w:ascii="宋体" w:hAnsi="宋体" w:hint="eastAsia"/>
          <w:sz w:val="24"/>
        </w:rPr>
        <w:t>（上衣/短裤）</w:t>
      </w:r>
      <w:r w:rsidR="00F71880" w:rsidRPr="009A1B6D">
        <w:rPr>
          <w:rFonts w:ascii="宋体" w:hAnsi="宋体" w:hint="eastAsia"/>
          <w:sz w:val="24"/>
        </w:rPr>
        <w:t>：</w:t>
      </w:r>
      <w:r>
        <w:rPr>
          <w:rFonts w:ascii="宋体" w:hAnsi="宋体"/>
        </w:rPr>
        <w:t xml:space="preserve"> </w:t>
      </w:r>
      <w:r w:rsidR="00B41CF1">
        <w:rPr>
          <w:rFonts w:ascii="宋体" w:hAnsi="宋体" w:hint="eastAsia"/>
        </w:rPr>
        <w:t>红白/蓝</w:t>
      </w:r>
    </w:p>
    <w:tbl>
      <w:tblPr>
        <w:tblW w:w="96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5"/>
        <w:gridCol w:w="2410"/>
        <w:gridCol w:w="1276"/>
        <w:gridCol w:w="1417"/>
        <w:gridCol w:w="1418"/>
        <w:gridCol w:w="1059"/>
        <w:gridCol w:w="1221"/>
      </w:tblGrid>
      <w:tr w:rsidR="009A1B6D" w:rsidRPr="00C22BE4" w14:paraId="563AB723" w14:textId="77777777" w:rsidTr="00B41CF1">
        <w:trPr>
          <w:trHeight w:val="510"/>
          <w:jc w:val="center"/>
        </w:trPr>
        <w:tc>
          <w:tcPr>
            <w:tcW w:w="865" w:type="dxa"/>
            <w:vAlign w:val="center"/>
          </w:tcPr>
          <w:p w14:paraId="799159D1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410" w:type="dxa"/>
            <w:vAlign w:val="center"/>
          </w:tcPr>
          <w:p w14:paraId="582F978B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276" w:type="dxa"/>
            <w:vAlign w:val="center"/>
          </w:tcPr>
          <w:p w14:paraId="34D589A3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班级</w:t>
            </w:r>
          </w:p>
        </w:tc>
        <w:tc>
          <w:tcPr>
            <w:tcW w:w="1417" w:type="dxa"/>
            <w:vAlign w:val="center"/>
          </w:tcPr>
          <w:p w14:paraId="7F0DF965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418" w:type="dxa"/>
            <w:vAlign w:val="center"/>
          </w:tcPr>
          <w:p w14:paraId="562586F5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1059" w:type="dxa"/>
            <w:vAlign w:val="center"/>
          </w:tcPr>
          <w:p w14:paraId="78B75B2A" w14:textId="77777777" w:rsidR="009A1B6D" w:rsidRPr="00C22BE4" w:rsidRDefault="00C22BE4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球衣</w:t>
            </w:r>
            <w:r w:rsidR="009A1B6D" w:rsidRPr="00C22BE4">
              <w:rPr>
                <w:rFonts w:ascii="宋体" w:hAnsi="宋体" w:hint="eastAsia"/>
                <w:szCs w:val="21"/>
              </w:rPr>
              <w:t>号码</w:t>
            </w:r>
          </w:p>
        </w:tc>
        <w:tc>
          <w:tcPr>
            <w:tcW w:w="1221" w:type="dxa"/>
            <w:vAlign w:val="center"/>
          </w:tcPr>
          <w:p w14:paraId="2D314542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9A1B6D" w:rsidRPr="00C22BE4" w14:paraId="6A8485C0" w14:textId="77777777" w:rsidTr="00B41CF1">
        <w:trPr>
          <w:trHeight w:val="284"/>
          <w:jc w:val="center"/>
        </w:trPr>
        <w:tc>
          <w:tcPr>
            <w:tcW w:w="865" w:type="dxa"/>
            <w:vAlign w:val="center"/>
          </w:tcPr>
          <w:p w14:paraId="2590A277" w14:textId="475AF5BF" w:rsidR="009A1B6D" w:rsidRPr="006929A7" w:rsidRDefault="0049189E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410" w:type="dxa"/>
            <w:vAlign w:val="center"/>
          </w:tcPr>
          <w:p w14:paraId="38B58686" w14:textId="34203E5B" w:rsidR="009A1B6D" w:rsidRPr="006929A7" w:rsidRDefault="0049189E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刘绍淮</w:t>
            </w:r>
          </w:p>
        </w:tc>
        <w:tc>
          <w:tcPr>
            <w:tcW w:w="1276" w:type="dxa"/>
            <w:vAlign w:val="center"/>
          </w:tcPr>
          <w:p w14:paraId="26F68D9C" w14:textId="0B67EE32" w:rsidR="009A1B6D" w:rsidRPr="006929A7" w:rsidRDefault="0049189E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电62</w:t>
            </w:r>
          </w:p>
        </w:tc>
        <w:tc>
          <w:tcPr>
            <w:tcW w:w="1417" w:type="dxa"/>
            <w:vAlign w:val="center"/>
          </w:tcPr>
          <w:p w14:paraId="5BA365B9" w14:textId="2AEBC05D" w:rsidR="009A1B6D" w:rsidRPr="006929A7" w:rsidRDefault="0049189E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2016010944</w:t>
            </w:r>
          </w:p>
        </w:tc>
        <w:tc>
          <w:tcPr>
            <w:tcW w:w="1418" w:type="dxa"/>
            <w:vAlign w:val="center"/>
          </w:tcPr>
          <w:p w14:paraId="2682520F" w14:textId="6E1E018C" w:rsidR="009A1B6D" w:rsidRPr="006929A7" w:rsidRDefault="0049189E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15652659623</w:t>
            </w:r>
          </w:p>
        </w:tc>
        <w:tc>
          <w:tcPr>
            <w:tcW w:w="1059" w:type="dxa"/>
            <w:vAlign w:val="center"/>
          </w:tcPr>
          <w:p w14:paraId="7092D9D8" w14:textId="102E4A21" w:rsidR="009A1B6D" w:rsidRPr="006929A7" w:rsidRDefault="0049189E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221" w:type="dxa"/>
            <w:vAlign w:val="center"/>
          </w:tcPr>
          <w:p w14:paraId="4CBC2FD9" w14:textId="27CAFB85" w:rsidR="009A1B6D" w:rsidRPr="006929A7" w:rsidRDefault="0049189E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队长</w:t>
            </w:r>
            <w:r w:rsidR="00F61C67">
              <w:rPr>
                <w:rFonts w:ascii="宋体" w:hAnsi="宋体" w:hint="eastAsia"/>
                <w:szCs w:val="21"/>
              </w:rPr>
              <w:t>、</w:t>
            </w:r>
            <w:proofErr w:type="gramStart"/>
            <w:r w:rsidR="00F61C67">
              <w:rPr>
                <w:rFonts w:ascii="宋体" w:hAnsi="宋体" w:hint="eastAsia"/>
                <w:szCs w:val="21"/>
              </w:rPr>
              <w:t>足特</w:t>
            </w:r>
            <w:proofErr w:type="gramEnd"/>
          </w:p>
        </w:tc>
      </w:tr>
      <w:tr w:rsidR="009A1B6D" w:rsidRPr="00C22BE4" w14:paraId="3BF8A036" w14:textId="77777777" w:rsidTr="00B41CF1">
        <w:trPr>
          <w:trHeight w:val="284"/>
          <w:jc w:val="center"/>
        </w:trPr>
        <w:tc>
          <w:tcPr>
            <w:tcW w:w="865" w:type="dxa"/>
            <w:vAlign w:val="center"/>
          </w:tcPr>
          <w:p w14:paraId="790C027E" w14:textId="426C819D" w:rsidR="009A1B6D" w:rsidRPr="006929A7" w:rsidRDefault="00AF70C1" w:rsidP="006929A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2410" w:type="dxa"/>
            <w:vAlign w:val="center"/>
          </w:tcPr>
          <w:p w14:paraId="5CC8A39E" w14:textId="7A060652" w:rsidR="009A1B6D" w:rsidRPr="006929A7" w:rsidRDefault="00AF70C1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刘云舒</w:t>
            </w:r>
          </w:p>
        </w:tc>
        <w:tc>
          <w:tcPr>
            <w:tcW w:w="1276" w:type="dxa"/>
            <w:vAlign w:val="center"/>
          </w:tcPr>
          <w:p w14:paraId="1839CA61" w14:textId="1AEE990E" w:rsidR="009A1B6D" w:rsidRPr="006929A7" w:rsidRDefault="00AF70C1" w:rsidP="006929A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电72</w:t>
            </w:r>
          </w:p>
        </w:tc>
        <w:tc>
          <w:tcPr>
            <w:tcW w:w="1417" w:type="dxa"/>
            <w:vAlign w:val="center"/>
          </w:tcPr>
          <w:p w14:paraId="7C15A6E1" w14:textId="7E81BAD9" w:rsidR="009A1B6D" w:rsidRPr="006929A7" w:rsidRDefault="00AF70C1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2017011049</w:t>
            </w:r>
          </w:p>
        </w:tc>
        <w:tc>
          <w:tcPr>
            <w:tcW w:w="1418" w:type="dxa"/>
            <w:vAlign w:val="center"/>
          </w:tcPr>
          <w:p w14:paraId="65AFF60E" w14:textId="22B4825E" w:rsidR="009A1B6D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18220192589</w:t>
            </w:r>
          </w:p>
        </w:tc>
        <w:tc>
          <w:tcPr>
            <w:tcW w:w="1059" w:type="dxa"/>
            <w:vAlign w:val="center"/>
          </w:tcPr>
          <w:p w14:paraId="2A7F5BB7" w14:textId="73D38FF8" w:rsidR="009A1B6D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1221" w:type="dxa"/>
            <w:vAlign w:val="center"/>
          </w:tcPr>
          <w:p w14:paraId="72EE5325" w14:textId="77777777" w:rsidR="009A1B6D" w:rsidRPr="006929A7" w:rsidRDefault="009A1B6D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9087A" w:rsidRPr="00C22BE4" w14:paraId="745630D9" w14:textId="77777777" w:rsidTr="00B41CF1">
        <w:trPr>
          <w:trHeight w:val="284"/>
          <w:jc w:val="center"/>
        </w:trPr>
        <w:tc>
          <w:tcPr>
            <w:tcW w:w="865" w:type="dxa"/>
            <w:vAlign w:val="center"/>
          </w:tcPr>
          <w:p w14:paraId="4C271580" w14:textId="16471489" w:rsidR="00E9087A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410" w:type="dxa"/>
            <w:vAlign w:val="center"/>
          </w:tcPr>
          <w:p w14:paraId="1270C032" w14:textId="4D656B36" w:rsidR="00E9087A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达尼亚尔</w:t>
            </w:r>
            <w:r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·</w:t>
            </w:r>
            <w:proofErr w:type="gramStart"/>
            <w:r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排祖拉</w:t>
            </w:r>
            <w:proofErr w:type="gramEnd"/>
            <w:r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木</w:t>
            </w:r>
          </w:p>
        </w:tc>
        <w:tc>
          <w:tcPr>
            <w:tcW w:w="1276" w:type="dxa"/>
            <w:vAlign w:val="center"/>
          </w:tcPr>
          <w:p w14:paraId="0A89F8D6" w14:textId="0F9F8A94" w:rsidR="00E9087A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能源85</w:t>
            </w:r>
          </w:p>
        </w:tc>
        <w:tc>
          <w:tcPr>
            <w:tcW w:w="1417" w:type="dxa"/>
            <w:vAlign w:val="center"/>
          </w:tcPr>
          <w:p w14:paraId="6A1BE5D5" w14:textId="0B09FE66" w:rsidR="00E9087A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2018011010</w:t>
            </w:r>
          </w:p>
        </w:tc>
        <w:tc>
          <w:tcPr>
            <w:tcW w:w="1418" w:type="dxa"/>
            <w:vAlign w:val="center"/>
          </w:tcPr>
          <w:p w14:paraId="4B4D1025" w14:textId="0879CC32" w:rsidR="00E9087A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18699020813</w:t>
            </w:r>
          </w:p>
        </w:tc>
        <w:tc>
          <w:tcPr>
            <w:tcW w:w="1059" w:type="dxa"/>
            <w:vAlign w:val="center"/>
          </w:tcPr>
          <w:p w14:paraId="66712744" w14:textId="38ADB65D" w:rsidR="00E9087A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221" w:type="dxa"/>
            <w:vAlign w:val="center"/>
          </w:tcPr>
          <w:p w14:paraId="1DFC5504" w14:textId="77777777" w:rsidR="00E9087A" w:rsidRPr="006929A7" w:rsidRDefault="00E9087A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9087A" w:rsidRPr="00C22BE4" w14:paraId="4D448993" w14:textId="77777777" w:rsidTr="00B41CF1">
        <w:trPr>
          <w:trHeight w:val="284"/>
          <w:jc w:val="center"/>
        </w:trPr>
        <w:tc>
          <w:tcPr>
            <w:tcW w:w="865" w:type="dxa"/>
            <w:vAlign w:val="center"/>
          </w:tcPr>
          <w:p w14:paraId="299CF017" w14:textId="3FEB847E" w:rsidR="00E9087A" w:rsidRPr="006929A7" w:rsidRDefault="00DD676F" w:rsidP="006929A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2410" w:type="dxa"/>
            <w:vAlign w:val="center"/>
          </w:tcPr>
          <w:p w14:paraId="04B3748E" w14:textId="6108DCC4" w:rsidR="00E9087A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段炼</w:t>
            </w:r>
            <w:proofErr w:type="gramEnd"/>
          </w:p>
        </w:tc>
        <w:tc>
          <w:tcPr>
            <w:tcW w:w="1276" w:type="dxa"/>
            <w:vAlign w:val="center"/>
          </w:tcPr>
          <w:p w14:paraId="738B2906" w14:textId="2504026E" w:rsidR="00E9087A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电博</w:t>
            </w:r>
            <w:proofErr w:type="gramEnd"/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417" w:type="dxa"/>
            <w:vAlign w:val="center"/>
          </w:tcPr>
          <w:p w14:paraId="3CB1C949" w14:textId="07129660" w:rsidR="00E9087A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2015310477</w:t>
            </w:r>
          </w:p>
        </w:tc>
        <w:tc>
          <w:tcPr>
            <w:tcW w:w="1418" w:type="dxa"/>
            <w:vAlign w:val="center"/>
          </w:tcPr>
          <w:p w14:paraId="0B83C3F9" w14:textId="19A3C289" w:rsidR="00E9087A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15801305009</w:t>
            </w:r>
          </w:p>
        </w:tc>
        <w:tc>
          <w:tcPr>
            <w:tcW w:w="1059" w:type="dxa"/>
            <w:vAlign w:val="center"/>
          </w:tcPr>
          <w:p w14:paraId="5901E1C0" w14:textId="2D69E486" w:rsidR="00E9087A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221" w:type="dxa"/>
            <w:vAlign w:val="center"/>
          </w:tcPr>
          <w:p w14:paraId="383E68BA" w14:textId="77777777" w:rsidR="00E9087A" w:rsidRPr="006929A7" w:rsidRDefault="00E9087A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9087A" w:rsidRPr="00C22BE4" w14:paraId="675F976C" w14:textId="77777777" w:rsidTr="00B41CF1">
        <w:trPr>
          <w:trHeight w:val="284"/>
          <w:jc w:val="center"/>
        </w:trPr>
        <w:tc>
          <w:tcPr>
            <w:tcW w:w="865" w:type="dxa"/>
            <w:vAlign w:val="center"/>
          </w:tcPr>
          <w:p w14:paraId="595EBCB8" w14:textId="49469C81" w:rsidR="00E9087A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410" w:type="dxa"/>
            <w:vAlign w:val="center"/>
          </w:tcPr>
          <w:p w14:paraId="227AC366" w14:textId="6DDAEE89" w:rsidR="00E9087A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蔡福霖</w:t>
            </w:r>
          </w:p>
        </w:tc>
        <w:tc>
          <w:tcPr>
            <w:tcW w:w="1276" w:type="dxa"/>
            <w:vAlign w:val="center"/>
          </w:tcPr>
          <w:p w14:paraId="5AA6F0C0" w14:textId="133E08E0" w:rsidR="00E9087A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电63</w:t>
            </w:r>
          </w:p>
        </w:tc>
        <w:tc>
          <w:tcPr>
            <w:tcW w:w="1417" w:type="dxa"/>
            <w:vAlign w:val="center"/>
          </w:tcPr>
          <w:p w14:paraId="516EE7A4" w14:textId="517ED154" w:rsidR="00E9087A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2016010966</w:t>
            </w:r>
          </w:p>
        </w:tc>
        <w:tc>
          <w:tcPr>
            <w:tcW w:w="1418" w:type="dxa"/>
            <w:vAlign w:val="center"/>
          </w:tcPr>
          <w:p w14:paraId="26B95C04" w14:textId="1CAA62E9" w:rsidR="00E9087A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13051399077</w:t>
            </w:r>
          </w:p>
        </w:tc>
        <w:tc>
          <w:tcPr>
            <w:tcW w:w="1059" w:type="dxa"/>
            <w:vAlign w:val="center"/>
          </w:tcPr>
          <w:p w14:paraId="300BCC56" w14:textId="7B2B9E4E" w:rsidR="00E9087A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40</w:t>
            </w:r>
          </w:p>
        </w:tc>
        <w:tc>
          <w:tcPr>
            <w:tcW w:w="1221" w:type="dxa"/>
            <w:vAlign w:val="center"/>
          </w:tcPr>
          <w:p w14:paraId="4FAAD2A3" w14:textId="77777777" w:rsidR="00E9087A" w:rsidRPr="006929A7" w:rsidRDefault="00E9087A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9087A" w:rsidRPr="00C22BE4" w14:paraId="4A44DAC9" w14:textId="77777777" w:rsidTr="00B41CF1">
        <w:trPr>
          <w:trHeight w:val="284"/>
          <w:jc w:val="center"/>
        </w:trPr>
        <w:tc>
          <w:tcPr>
            <w:tcW w:w="865" w:type="dxa"/>
            <w:vAlign w:val="center"/>
          </w:tcPr>
          <w:p w14:paraId="5940ECC4" w14:textId="34EEECB0" w:rsidR="00E9087A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410" w:type="dxa"/>
            <w:vAlign w:val="center"/>
          </w:tcPr>
          <w:p w14:paraId="2AC7EF93" w14:textId="51371CF2" w:rsidR="00E9087A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陈坤金</w:t>
            </w:r>
            <w:proofErr w:type="gramEnd"/>
          </w:p>
        </w:tc>
        <w:tc>
          <w:tcPr>
            <w:tcW w:w="1276" w:type="dxa"/>
            <w:vAlign w:val="center"/>
          </w:tcPr>
          <w:p w14:paraId="533EA21C" w14:textId="1AC38578" w:rsidR="00E9087A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电博</w:t>
            </w:r>
            <w:proofErr w:type="gramEnd"/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417" w:type="dxa"/>
            <w:vAlign w:val="center"/>
          </w:tcPr>
          <w:p w14:paraId="24DDDF7E" w14:textId="40C9DA36" w:rsidR="00E9087A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2017310609</w:t>
            </w:r>
          </w:p>
        </w:tc>
        <w:tc>
          <w:tcPr>
            <w:tcW w:w="1418" w:type="dxa"/>
            <w:vAlign w:val="center"/>
          </w:tcPr>
          <w:p w14:paraId="6ED3BE03" w14:textId="02105329" w:rsidR="00E9087A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18810678915</w:t>
            </w:r>
          </w:p>
        </w:tc>
        <w:tc>
          <w:tcPr>
            <w:tcW w:w="1059" w:type="dxa"/>
            <w:vAlign w:val="center"/>
          </w:tcPr>
          <w:p w14:paraId="4C2D5FBE" w14:textId="533332AE" w:rsidR="00E9087A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221" w:type="dxa"/>
            <w:vAlign w:val="center"/>
          </w:tcPr>
          <w:p w14:paraId="03BED02C" w14:textId="77777777" w:rsidR="00E9087A" w:rsidRPr="006929A7" w:rsidRDefault="00E9087A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9087A" w:rsidRPr="00C22BE4" w14:paraId="658CAF58" w14:textId="77777777" w:rsidTr="00B41CF1">
        <w:trPr>
          <w:trHeight w:val="284"/>
          <w:jc w:val="center"/>
        </w:trPr>
        <w:tc>
          <w:tcPr>
            <w:tcW w:w="865" w:type="dxa"/>
            <w:vAlign w:val="center"/>
          </w:tcPr>
          <w:p w14:paraId="4E8A30B4" w14:textId="4CFADE06" w:rsidR="00E9087A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2410" w:type="dxa"/>
            <w:vAlign w:val="center"/>
          </w:tcPr>
          <w:p w14:paraId="267B4182" w14:textId="18DEEAA7" w:rsidR="00E9087A" w:rsidRPr="006929A7" w:rsidRDefault="00713FAB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高洁</w:t>
            </w:r>
          </w:p>
        </w:tc>
        <w:tc>
          <w:tcPr>
            <w:tcW w:w="1276" w:type="dxa"/>
            <w:vAlign w:val="center"/>
          </w:tcPr>
          <w:p w14:paraId="618CE314" w14:textId="1780A9BD" w:rsidR="00E9087A" w:rsidRPr="006929A7" w:rsidRDefault="00713FAB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电21（原）</w:t>
            </w:r>
          </w:p>
        </w:tc>
        <w:tc>
          <w:tcPr>
            <w:tcW w:w="1417" w:type="dxa"/>
            <w:vAlign w:val="center"/>
          </w:tcPr>
          <w:p w14:paraId="74F061B6" w14:textId="1290F71F" w:rsidR="00E9087A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  <w:r w:rsidR="00713FAB">
              <w:rPr>
                <w:rFonts w:ascii="宋体" w:hAnsi="宋体" w:hint="eastAsia"/>
                <w:szCs w:val="21"/>
              </w:rPr>
              <w:t>02021146</w:t>
            </w:r>
          </w:p>
        </w:tc>
        <w:tc>
          <w:tcPr>
            <w:tcW w:w="1418" w:type="dxa"/>
            <w:vAlign w:val="center"/>
          </w:tcPr>
          <w:p w14:paraId="44E16F17" w14:textId="40CCDEB9" w:rsidR="00E9087A" w:rsidRPr="006929A7" w:rsidRDefault="00713FAB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18601999607</w:t>
            </w:r>
          </w:p>
        </w:tc>
        <w:tc>
          <w:tcPr>
            <w:tcW w:w="1059" w:type="dxa"/>
            <w:vAlign w:val="center"/>
          </w:tcPr>
          <w:p w14:paraId="176F9575" w14:textId="5CC1F795" w:rsidR="00E9087A" w:rsidRPr="006929A7" w:rsidRDefault="00713FAB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221" w:type="dxa"/>
            <w:vAlign w:val="center"/>
          </w:tcPr>
          <w:p w14:paraId="2EC563A6" w14:textId="6F4E53E7" w:rsidR="00E9087A" w:rsidRPr="006929A7" w:rsidRDefault="00713FAB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校友</w:t>
            </w:r>
          </w:p>
        </w:tc>
      </w:tr>
      <w:tr w:rsidR="00E9087A" w:rsidRPr="00C22BE4" w14:paraId="4924D98C" w14:textId="77777777" w:rsidTr="00B41CF1">
        <w:trPr>
          <w:trHeight w:val="284"/>
          <w:jc w:val="center"/>
        </w:trPr>
        <w:tc>
          <w:tcPr>
            <w:tcW w:w="865" w:type="dxa"/>
            <w:vAlign w:val="center"/>
          </w:tcPr>
          <w:p w14:paraId="612FAD37" w14:textId="4F246DF6" w:rsidR="00E9087A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410" w:type="dxa"/>
            <w:vAlign w:val="center"/>
          </w:tcPr>
          <w:p w14:paraId="7D15068C" w14:textId="68F883CB" w:rsidR="00E9087A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再木然</w:t>
            </w:r>
            <w:r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·</w:t>
            </w:r>
            <w:r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乌斯曼</w:t>
            </w:r>
          </w:p>
        </w:tc>
        <w:tc>
          <w:tcPr>
            <w:tcW w:w="1276" w:type="dxa"/>
            <w:vAlign w:val="center"/>
          </w:tcPr>
          <w:p w14:paraId="2AA91475" w14:textId="4023FBF2" w:rsidR="00E9087A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电硕</w:t>
            </w:r>
            <w:proofErr w:type="gramEnd"/>
            <w:r>
              <w:rPr>
                <w:rFonts w:ascii="宋体" w:hAnsi="宋体" w:hint="eastAsia"/>
                <w:szCs w:val="21"/>
              </w:rPr>
              <w:t>172</w:t>
            </w:r>
          </w:p>
        </w:tc>
        <w:tc>
          <w:tcPr>
            <w:tcW w:w="1417" w:type="dxa"/>
            <w:vAlign w:val="center"/>
          </w:tcPr>
          <w:p w14:paraId="3382A00D" w14:textId="780A996F" w:rsidR="00E9087A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2017210650</w:t>
            </w:r>
          </w:p>
        </w:tc>
        <w:tc>
          <w:tcPr>
            <w:tcW w:w="1418" w:type="dxa"/>
            <w:vAlign w:val="center"/>
          </w:tcPr>
          <w:p w14:paraId="3542DA81" w14:textId="0A8ACB99" w:rsidR="00E9087A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13011016866</w:t>
            </w:r>
          </w:p>
        </w:tc>
        <w:tc>
          <w:tcPr>
            <w:tcW w:w="1059" w:type="dxa"/>
            <w:vAlign w:val="center"/>
          </w:tcPr>
          <w:p w14:paraId="60C56126" w14:textId="09B169A7" w:rsidR="00E9087A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221" w:type="dxa"/>
            <w:vAlign w:val="center"/>
          </w:tcPr>
          <w:p w14:paraId="0F2CEA4A" w14:textId="77777777" w:rsidR="00E9087A" w:rsidRPr="006929A7" w:rsidRDefault="00E9087A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9087A" w:rsidRPr="00C22BE4" w14:paraId="6A76E6B3" w14:textId="77777777" w:rsidTr="00B41CF1">
        <w:trPr>
          <w:trHeight w:val="284"/>
          <w:jc w:val="center"/>
        </w:trPr>
        <w:tc>
          <w:tcPr>
            <w:tcW w:w="865" w:type="dxa"/>
            <w:vAlign w:val="center"/>
          </w:tcPr>
          <w:p w14:paraId="25BAA056" w14:textId="439B51C8" w:rsidR="00E9087A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2410" w:type="dxa"/>
            <w:vAlign w:val="center"/>
          </w:tcPr>
          <w:p w14:paraId="03A5B9DE" w14:textId="6355D641" w:rsidR="00E9087A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程特</w:t>
            </w:r>
            <w:proofErr w:type="gramEnd"/>
          </w:p>
        </w:tc>
        <w:tc>
          <w:tcPr>
            <w:tcW w:w="1276" w:type="dxa"/>
            <w:vAlign w:val="center"/>
          </w:tcPr>
          <w:p w14:paraId="07D83D16" w14:textId="5F18BBE5" w:rsidR="00E9087A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电硕</w:t>
            </w:r>
            <w:proofErr w:type="gramEnd"/>
            <w:r>
              <w:rPr>
                <w:rFonts w:ascii="宋体" w:hAnsi="宋体" w:hint="eastAsia"/>
                <w:szCs w:val="21"/>
              </w:rPr>
              <w:t>181</w:t>
            </w:r>
          </w:p>
        </w:tc>
        <w:tc>
          <w:tcPr>
            <w:tcW w:w="1417" w:type="dxa"/>
            <w:vAlign w:val="center"/>
          </w:tcPr>
          <w:p w14:paraId="0DAC3AC1" w14:textId="2124AABB" w:rsidR="00E9087A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2018210752</w:t>
            </w:r>
          </w:p>
        </w:tc>
        <w:tc>
          <w:tcPr>
            <w:tcW w:w="1418" w:type="dxa"/>
            <w:vAlign w:val="center"/>
          </w:tcPr>
          <w:p w14:paraId="2356B5B6" w14:textId="597155CB" w:rsidR="00E9087A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13396056151</w:t>
            </w:r>
          </w:p>
        </w:tc>
        <w:tc>
          <w:tcPr>
            <w:tcW w:w="1059" w:type="dxa"/>
            <w:vAlign w:val="center"/>
          </w:tcPr>
          <w:p w14:paraId="5085D86A" w14:textId="3AC9ECA4" w:rsidR="00E9087A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221" w:type="dxa"/>
            <w:vAlign w:val="center"/>
          </w:tcPr>
          <w:p w14:paraId="39CC376B" w14:textId="77777777" w:rsidR="00E9087A" w:rsidRPr="006929A7" w:rsidRDefault="00E9087A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153F3" w:rsidRPr="00C22BE4" w14:paraId="001B7E47" w14:textId="77777777" w:rsidTr="00B41CF1">
        <w:trPr>
          <w:trHeight w:val="284"/>
          <w:jc w:val="center"/>
        </w:trPr>
        <w:tc>
          <w:tcPr>
            <w:tcW w:w="865" w:type="dxa"/>
            <w:vAlign w:val="center"/>
          </w:tcPr>
          <w:p w14:paraId="6E7D5144" w14:textId="014F5732" w:rsidR="003153F3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2410" w:type="dxa"/>
            <w:vAlign w:val="center"/>
          </w:tcPr>
          <w:p w14:paraId="58A3A1A7" w14:textId="4F3C98AF" w:rsidR="003153F3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马新亭</w:t>
            </w:r>
          </w:p>
        </w:tc>
        <w:tc>
          <w:tcPr>
            <w:tcW w:w="1276" w:type="dxa"/>
            <w:vAlign w:val="center"/>
          </w:tcPr>
          <w:p w14:paraId="187D5891" w14:textId="4FF71A5B" w:rsidR="003153F3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电72</w:t>
            </w:r>
          </w:p>
        </w:tc>
        <w:tc>
          <w:tcPr>
            <w:tcW w:w="1417" w:type="dxa"/>
            <w:vAlign w:val="center"/>
          </w:tcPr>
          <w:p w14:paraId="1BBB5E70" w14:textId="3F58B060" w:rsidR="003153F3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2017010999</w:t>
            </w:r>
          </w:p>
        </w:tc>
        <w:tc>
          <w:tcPr>
            <w:tcW w:w="1418" w:type="dxa"/>
            <w:vAlign w:val="center"/>
          </w:tcPr>
          <w:p w14:paraId="7E22A528" w14:textId="4B709BEF" w:rsidR="003153F3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18801201377</w:t>
            </w:r>
          </w:p>
        </w:tc>
        <w:tc>
          <w:tcPr>
            <w:tcW w:w="1059" w:type="dxa"/>
            <w:vAlign w:val="center"/>
          </w:tcPr>
          <w:p w14:paraId="1226F1C2" w14:textId="390B135E" w:rsidR="003153F3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221" w:type="dxa"/>
            <w:vAlign w:val="center"/>
          </w:tcPr>
          <w:p w14:paraId="7B156DA0" w14:textId="77777777" w:rsidR="003153F3" w:rsidRPr="006929A7" w:rsidRDefault="003153F3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153F3" w:rsidRPr="00C22BE4" w14:paraId="4CC456B0" w14:textId="77777777" w:rsidTr="00B41CF1">
        <w:trPr>
          <w:trHeight w:val="284"/>
          <w:jc w:val="center"/>
        </w:trPr>
        <w:tc>
          <w:tcPr>
            <w:tcW w:w="865" w:type="dxa"/>
            <w:vAlign w:val="center"/>
          </w:tcPr>
          <w:p w14:paraId="39C813AE" w14:textId="73B7C7B7" w:rsidR="003153F3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2410" w:type="dxa"/>
            <w:vAlign w:val="center"/>
          </w:tcPr>
          <w:p w14:paraId="4BA7C24B" w14:textId="5A8DAEC3" w:rsidR="003153F3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许国航</w:t>
            </w:r>
          </w:p>
        </w:tc>
        <w:tc>
          <w:tcPr>
            <w:tcW w:w="1276" w:type="dxa"/>
            <w:vAlign w:val="center"/>
          </w:tcPr>
          <w:p w14:paraId="7DD5956D" w14:textId="219E2FF6" w:rsidR="006929A7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电61</w:t>
            </w:r>
          </w:p>
        </w:tc>
        <w:tc>
          <w:tcPr>
            <w:tcW w:w="1417" w:type="dxa"/>
            <w:vAlign w:val="center"/>
          </w:tcPr>
          <w:p w14:paraId="05D2832B" w14:textId="26F9A358" w:rsidR="003153F3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2016010901</w:t>
            </w:r>
          </w:p>
        </w:tc>
        <w:tc>
          <w:tcPr>
            <w:tcW w:w="1418" w:type="dxa"/>
            <w:vAlign w:val="center"/>
          </w:tcPr>
          <w:p w14:paraId="77FEB2CD" w14:textId="7F247ECB" w:rsidR="003153F3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18801303656</w:t>
            </w:r>
          </w:p>
        </w:tc>
        <w:tc>
          <w:tcPr>
            <w:tcW w:w="1059" w:type="dxa"/>
            <w:vAlign w:val="center"/>
          </w:tcPr>
          <w:p w14:paraId="011E6CCB" w14:textId="3454D421" w:rsidR="003153F3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1221" w:type="dxa"/>
            <w:vAlign w:val="center"/>
          </w:tcPr>
          <w:p w14:paraId="07406737" w14:textId="77777777" w:rsidR="003153F3" w:rsidRPr="006929A7" w:rsidRDefault="003153F3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153F3" w:rsidRPr="00C22BE4" w14:paraId="622A8BA4" w14:textId="77777777" w:rsidTr="00B41CF1">
        <w:trPr>
          <w:trHeight w:val="284"/>
          <w:jc w:val="center"/>
        </w:trPr>
        <w:tc>
          <w:tcPr>
            <w:tcW w:w="865" w:type="dxa"/>
            <w:vAlign w:val="center"/>
          </w:tcPr>
          <w:p w14:paraId="233E7BA3" w14:textId="791D7CE0" w:rsidR="003153F3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2410" w:type="dxa"/>
            <w:vAlign w:val="center"/>
          </w:tcPr>
          <w:p w14:paraId="2F19E858" w14:textId="623D8850" w:rsidR="003153F3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洪龙锟</w:t>
            </w:r>
          </w:p>
        </w:tc>
        <w:tc>
          <w:tcPr>
            <w:tcW w:w="1276" w:type="dxa"/>
            <w:vAlign w:val="center"/>
          </w:tcPr>
          <w:p w14:paraId="0FF3406D" w14:textId="1EB32735" w:rsidR="003153F3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电72</w:t>
            </w:r>
          </w:p>
        </w:tc>
        <w:tc>
          <w:tcPr>
            <w:tcW w:w="1417" w:type="dxa"/>
            <w:vAlign w:val="center"/>
          </w:tcPr>
          <w:p w14:paraId="01FB61E1" w14:textId="2AE4B9CC" w:rsidR="003153F3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2017010944</w:t>
            </w:r>
          </w:p>
        </w:tc>
        <w:tc>
          <w:tcPr>
            <w:tcW w:w="1418" w:type="dxa"/>
            <w:vAlign w:val="center"/>
          </w:tcPr>
          <w:p w14:paraId="23E6A4C5" w14:textId="169B8E3A" w:rsidR="003153F3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13363639998</w:t>
            </w:r>
          </w:p>
        </w:tc>
        <w:tc>
          <w:tcPr>
            <w:tcW w:w="1059" w:type="dxa"/>
            <w:vAlign w:val="center"/>
          </w:tcPr>
          <w:p w14:paraId="624BDD9A" w14:textId="2BD99A73" w:rsidR="003153F3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33</w:t>
            </w:r>
          </w:p>
        </w:tc>
        <w:tc>
          <w:tcPr>
            <w:tcW w:w="1221" w:type="dxa"/>
            <w:vAlign w:val="center"/>
          </w:tcPr>
          <w:p w14:paraId="13814B18" w14:textId="77777777" w:rsidR="003153F3" w:rsidRPr="006929A7" w:rsidRDefault="003153F3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153F3" w:rsidRPr="00C22BE4" w14:paraId="14D0C188" w14:textId="77777777" w:rsidTr="00B41CF1">
        <w:trPr>
          <w:trHeight w:val="284"/>
          <w:jc w:val="center"/>
        </w:trPr>
        <w:tc>
          <w:tcPr>
            <w:tcW w:w="865" w:type="dxa"/>
            <w:vAlign w:val="center"/>
          </w:tcPr>
          <w:p w14:paraId="153C0E10" w14:textId="440F967B" w:rsidR="003153F3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2410" w:type="dxa"/>
            <w:vAlign w:val="center"/>
          </w:tcPr>
          <w:p w14:paraId="3BF43C7A" w14:textId="03E75F88" w:rsidR="003153F3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李</w:t>
            </w:r>
            <w:r w:rsidR="0000125F">
              <w:rPr>
                <w:rFonts w:ascii="宋体" w:hAnsi="宋体" w:hint="eastAsia"/>
                <w:szCs w:val="21"/>
              </w:rPr>
              <w:t>楷三</w:t>
            </w:r>
            <w:proofErr w:type="gramEnd"/>
          </w:p>
        </w:tc>
        <w:tc>
          <w:tcPr>
            <w:tcW w:w="1276" w:type="dxa"/>
            <w:vAlign w:val="center"/>
          </w:tcPr>
          <w:p w14:paraId="23C0E4CC" w14:textId="28750055" w:rsidR="003153F3" w:rsidRPr="006929A7" w:rsidRDefault="0000125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电61</w:t>
            </w:r>
          </w:p>
        </w:tc>
        <w:tc>
          <w:tcPr>
            <w:tcW w:w="1417" w:type="dxa"/>
            <w:vAlign w:val="center"/>
          </w:tcPr>
          <w:p w14:paraId="3A161CBC" w14:textId="015D1E53" w:rsidR="003153F3" w:rsidRPr="006929A7" w:rsidRDefault="0000125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2016010898</w:t>
            </w:r>
          </w:p>
        </w:tc>
        <w:tc>
          <w:tcPr>
            <w:tcW w:w="1418" w:type="dxa"/>
            <w:vAlign w:val="center"/>
          </w:tcPr>
          <w:p w14:paraId="7D591BBB" w14:textId="27B91771" w:rsidR="003153F3" w:rsidRPr="006929A7" w:rsidRDefault="0000125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18801357358</w:t>
            </w:r>
          </w:p>
        </w:tc>
        <w:tc>
          <w:tcPr>
            <w:tcW w:w="1059" w:type="dxa"/>
            <w:vAlign w:val="center"/>
          </w:tcPr>
          <w:p w14:paraId="5E89C10E" w14:textId="5E16097C" w:rsidR="003153F3" w:rsidRPr="006929A7" w:rsidRDefault="0000125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221" w:type="dxa"/>
            <w:vAlign w:val="center"/>
          </w:tcPr>
          <w:p w14:paraId="65C0141E" w14:textId="77777777" w:rsidR="003153F3" w:rsidRPr="006929A7" w:rsidRDefault="003153F3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8005B" w:rsidRPr="00C22BE4" w14:paraId="12A4F7EA" w14:textId="77777777" w:rsidTr="00B41CF1">
        <w:trPr>
          <w:trHeight w:val="284"/>
          <w:jc w:val="center"/>
        </w:trPr>
        <w:tc>
          <w:tcPr>
            <w:tcW w:w="865" w:type="dxa"/>
            <w:vAlign w:val="center"/>
          </w:tcPr>
          <w:p w14:paraId="279D30D6" w14:textId="74DB635A" w:rsidR="00B8005B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2410" w:type="dxa"/>
            <w:vAlign w:val="center"/>
          </w:tcPr>
          <w:p w14:paraId="54673E95" w14:textId="410DB8B5" w:rsidR="00B8005B" w:rsidRPr="006929A7" w:rsidRDefault="0000125F" w:rsidP="006929A7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沈箫童</w:t>
            </w:r>
            <w:proofErr w:type="gramEnd"/>
          </w:p>
        </w:tc>
        <w:tc>
          <w:tcPr>
            <w:tcW w:w="1276" w:type="dxa"/>
            <w:vAlign w:val="center"/>
          </w:tcPr>
          <w:p w14:paraId="17D8C6DA" w14:textId="626137FC" w:rsidR="00B8005B" w:rsidRPr="006929A7" w:rsidRDefault="0000125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能源83</w:t>
            </w:r>
          </w:p>
        </w:tc>
        <w:tc>
          <w:tcPr>
            <w:tcW w:w="1417" w:type="dxa"/>
            <w:vAlign w:val="center"/>
          </w:tcPr>
          <w:p w14:paraId="7251622C" w14:textId="0DC65933" w:rsidR="00B8005B" w:rsidRPr="006929A7" w:rsidRDefault="0000125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2018010958</w:t>
            </w:r>
          </w:p>
        </w:tc>
        <w:tc>
          <w:tcPr>
            <w:tcW w:w="1418" w:type="dxa"/>
            <w:vAlign w:val="center"/>
          </w:tcPr>
          <w:p w14:paraId="37302F0A" w14:textId="52E7C436" w:rsidR="00B8005B" w:rsidRPr="006929A7" w:rsidRDefault="0000125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18811518098</w:t>
            </w:r>
          </w:p>
        </w:tc>
        <w:tc>
          <w:tcPr>
            <w:tcW w:w="1059" w:type="dxa"/>
            <w:vAlign w:val="center"/>
          </w:tcPr>
          <w:p w14:paraId="4E89729E" w14:textId="7DE1E306" w:rsidR="00B8005B" w:rsidRPr="006929A7" w:rsidRDefault="0000125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1221" w:type="dxa"/>
            <w:vAlign w:val="center"/>
          </w:tcPr>
          <w:p w14:paraId="09FEE507" w14:textId="08CBFB37" w:rsidR="00B8005B" w:rsidRPr="006929A7" w:rsidRDefault="00B8005B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8005B" w:rsidRPr="00C22BE4" w14:paraId="7A4225F7" w14:textId="77777777" w:rsidTr="00B41CF1">
        <w:trPr>
          <w:trHeight w:val="284"/>
          <w:jc w:val="center"/>
        </w:trPr>
        <w:tc>
          <w:tcPr>
            <w:tcW w:w="865" w:type="dxa"/>
            <w:vAlign w:val="center"/>
          </w:tcPr>
          <w:p w14:paraId="5DC79297" w14:textId="746374C5" w:rsidR="00B8005B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2410" w:type="dxa"/>
            <w:vAlign w:val="center"/>
          </w:tcPr>
          <w:p w14:paraId="4C4F88BD" w14:textId="104E4193" w:rsidR="00B8005B" w:rsidRPr="006929A7" w:rsidRDefault="0000125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安澜</w:t>
            </w:r>
          </w:p>
        </w:tc>
        <w:tc>
          <w:tcPr>
            <w:tcW w:w="1276" w:type="dxa"/>
            <w:vAlign w:val="center"/>
          </w:tcPr>
          <w:p w14:paraId="223DAB5B" w14:textId="6E403E38" w:rsidR="00B8005B" w:rsidRPr="006929A7" w:rsidRDefault="0000125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电51</w:t>
            </w:r>
          </w:p>
        </w:tc>
        <w:tc>
          <w:tcPr>
            <w:tcW w:w="1417" w:type="dxa"/>
            <w:vAlign w:val="center"/>
          </w:tcPr>
          <w:p w14:paraId="32E37CBB" w14:textId="214246A7" w:rsidR="00B8005B" w:rsidRPr="006929A7" w:rsidRDefault="0000125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2015010860</w:t>
            </w:r>
          </w:p>
        </w:tc>
        <w:tc>
          <w:tcPr>
            <w:tcW w:w="1418" w:type="dxa"/>
            <w:vAlign w:val="center"/>
          </w:tcPr>
          <w:p w14:paraId="5C34CE06" w14:textId="70741C1B" w:rsidR="00B8005B" w:rsidRPr="006929A7" w:rsidRDefault="0000125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13671357223</w:t>
            </w:r>
          </w:p>
        </w:tc>
        <w:tc>
          <w:tcPr>
            <w:tcW w:w="1059" w:type="dxa"/>
            <w:vAlign w:val="center"/>
          </w:tcPr>
          <w:p w14:paraId="70D0AFF1" w14:textId="316728CD" w:rsidR="00B8005B" w:rsidRPr="006929A7" w:rsidRDefault="0000125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221" w:type="dxa"/>
            <w:vAlign w:val="center"/>
          </w:tcPr>
          <w:p w14:paraId="10FAA2BF" w14:textId="77777777" w:rsidR="00B8005B" w:rsidRPr="006929A7" w:rsidRDefault="00B8005B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8005B" w:rsidRPr="00C22BE4" w14:paraId="381F5E52" w14:textId="77777777" w:rsidTr="00B41CF1">
        <w:trPr>
          <w:trHeight w:val="284"/>
          <w:jc w:val="center"/>
        </w:trPr>
        <w:tc>
          <w:tcPr>
            <w:tcW w:w="865" w:type="dxa"/>
            <w:vAlign w:val="center"/>
          </w:tcPr>
          <w:p w14:paraId="56B777DB" w14:textId="20FE3FCE" w:rsidR="00B8005B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2410" w:type="dxa"/>
            <w:vAlign w:val="center"/>
          </w:tcPr>
          <w:p w14:paraId="577DE19A" w14:textId="7F1D23AC" w:rsidR="00B8005B" w:rsidRPr="006929A7" w:rsidRDefault="0000125F" w:rsidP="006929A7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熊祖逊</w:t>
            </w:r>
            <w:proofErr w:type="gramEnd"/>
          </w:p>
        </w:tc>
        <w:tc>
          <w:tcPr>
            <w:tcW w:w="1276" w:type="dxa"/>
            <w:vAlign w:val="center"/>
          </w:tcPr>
          <w:p w14:paraId="1344B102" w14:textId="4B788326" w:rsidR="00B8005B" w:rsidRPr="006929A7" w:rsidRDefault="0000125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电61</w:t>
            </w:r>
          </w:p>
        </w:tc>
        <w:tc>
          <w:tcPr>
            <w:tcW w:w="1417" w:type="dxa"/>
            <w:vAlign w:val="center"/>
          </w:tcPr>
          <w:p w14:paraId="4D4747F5" w14:textId="4610267A" w:rsidR="00B8005B" w:rsidRPr="006929A7" w:rsidRDefault="0000125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2016010900</w:t>
            </w:r>
          </w:p>
        </w:tc>
        <w:tc>
          <w:tcPr>
            <w:tcW w:w="1418" w:type="dxa"/>
            <w:vAlign w:val="center"/>
          </w:tcPr>
          <w:p w14:paraId="42A05E9E" w14:textId="4860EB48" w:rsidR="00B8005B" w:rsidRPr="006929A7" w:rsidRDefault="0000125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18801005968</w:t>
            </w:r>
          </w:p>
        </w:tc>
        <w:tc>
          <w:tcPr>
            <w:tcW w:w="1059" w:type="dxa"/>
            <w:vAlign w:val="center"/>
          </w:tcPr>
          <w:p w14:paraId="1D5A9A5C" w14:textId="2A4DF0ED" w:rsidR="00B8005B" w:rsidRPr="006929A7" w:rsidRDefault="0000125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221" w:type="dxa"/>
            <w:vAlign w:val="center"/>
          </w:tcPr>
          <w:p w14:paraId="37E06F6C" w14:textId="77777777" w:rsidR="00B8005B" w:rsidRPr="006929A7" w:rsidRDefault="00B8005B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8005B" w:rsidRPr="00C22BE4" w14:paraId="59F1A24F" w14:textId="77777777" w:rsidTr="00B41CF1">
        <w:trPr>
          <w:trHeight w:val="284"/>
          <w:jc w:val="center"/>
        </w:trPr>
        <w:tc>
          <w:tcPr>
            <w:tcW w:w="865" w:type="dxa"/>
            <w:vAlign w:val="center"/>
          </w:tcPr>
          <w:p w14:paraId="267252B2" w14:textId="11C64CB1" w:rsidR="00B8005B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2410" w:type="dxa"/>
            <w:vAlign w:val="center"/>
          </w:tcPr>
          <w:p w14:paraId="0ADB4784" w14:textId="72E8617C" w:rsidR="00B8005B" w:rsidRPr="006929A7" w:rsidRDefault="004A261D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张锦河</w:t>
            </w:r>
          </w:p>
        </w:tc>
        <w:tc>
          <w:tcPr>
            <w:tcW w:w="1276" w:type="dxa"/>
            <w:vAlign w:val="center"/>
          </w:tcPr>
          <w:p w14:paraId="1953460F" w14:textId="2B6F908C" w:rsidR="00B8005B" w:rsidRPr="006929A7" w:rsidRDefault="004A261D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能源82</w:t>
            </w:r>
          </w:p>
        </w:tc>
        <w:tc>
          <w:tcPr>
            <w:tcW w:w="1417" w:type="dxa"/>
            <w:vAlign w:val="center"/>
          </w:tcPr>
          <w:p w14:paraId="2AB35C48" w14:textId="6471FE24" w:rsidR="00B8005B" w:rsidRPr="006929A7" w:rsidRDefault="004A261D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2018010905</w:t>
            </w:r>
          </w:p>
        </w:tc>
        <w:tc>
          <w:tcPr>
            <w:tcW w:w="1418" w:type="dxa"/>
            <w:vAlign w:val="center"/>
          </w:tcPr>
          <w:p w14:paraId="3DE7FDCA" w14:textId="01A6C69C" w:rsidR="00B8005B" w:rsidRPr="006929A7" w:rsidRDefault="004A261D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18847701234</w:t>
            </w:r>
          </w:p>
        </w:tc>
        <w:tc>
          <w:tcPr>
            <w:tcW w:w="1059" w:type="dxa"/>
            <w:vAlign w:val="center"/>
          </w:tcPr>
          <w:p w14:paraId="07FFFABD" w14:textId="795C27ED" w:rsidR="00B8005B" w:rsidRPr="006929A7" w:rsidRDefault="004A261D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221" w:type="dxa"/>
            <w:vAlign w:val="center"/>
          </w:tcPr>
          <w:p w14:paraId="0242DBA9" w14:textId="77777777" w:rsidR="00B8005B" w:rsidRPr="006929A7" w:rsidRDefault="00B8005B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8005B" w:rsidRPr="00C22BE4" w14:paraId="6101C72C" w14:textId="77777777" w:rsidTr="00B41CF1">
        <w:trPr>
          <w:trHeight w:val="284"/>
          <w:jc w:val="center"/>
        </w:trPr>
        <w:tc>
          <w:tcPr>
            <w:tcW w:w="865" w:type="dxa"/>
            <w:vAlign w:val="center"/>
          </w:tcPr>
          <w:p w14:paraId="25EC8838" w14:textId="58F8ED1C" w:rsidR="00B8005B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2410" w:type="dxa"/>
            <w:vAlign w:val="center"/>
          </w:tcPr>
          <w:p w14:paraId="7E329CD0" w14:textId="1FC50CC5" w:rsidR="00B8005B" w:rsidRPr="006929A7" w:rsidRDefault="004A261D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黄伟灿</w:t>
            </w:r>
          </w:p>
        </w:tc>
        <w:tc>
          <w:tcPr>
            <w:tcW w:w="1276" w:type="dxa"/>
            <w:vAlign w:val="center"/>
          </w:tcPr>
          <w:p w14:paraId="76B6DAE9" w14:textId="12EEF24E" w:rsidR="00B8005B" w:rsidRPr="006929A7" w:rsidRDefault="004A261D" w:rsidP="006929A7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电博</w:t>
            </w:r>
            <w:proofErr w:type="gramEnd"/>
            <w:r>
              <w:rPr>
                <w:rFonts w:ascii="宋体" w:hAnsi="宋体" w:hint="eastAsia"/>
                <w:szCs w:val="21"/>
              </w:rPr>
              <w:t>182</w:t>
            </w:r>
          </w:p>
        </w:tc>
        <w:tc>
          <w:tcPr>
            <w:tcW w:w="1417" w:type="dxa"/>
            <w:vAlign w:val="center"/>
          </w:tcPr>
          <w:p w14:paraId="5FF90684" w14:textId="5ABF3C17" w:rsidR="00B8005B" w:rsidRPr="006929A7" w:rsidRDefault="004A261D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2018310635</w:t>
            </w:r>
          </w:p>
        </w:tc>
        <w:tc>
          <w:tcPr>
            <w:tcW w:w="1418" w:type="dxa"/>
            <w:vAlign w:val="center"/>
          </w:tcPr>
          <w:p w14:paraId="6F7BE91E" w14:textId="23ABEC38" w:rsidR="00B8005B" w:rsidRPr="006929A7" w:rsidRDefault="004A261D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17888841921</w:t>
            </w:r>
          </w:p>
        </w:tc>
        <w:tc>
          <w:tcPr>
            <w:tcW w:w="1059" w:type="dxa"/>
            <w:vAlign w:val="center"/>
          </w:tcPr>
          <w:p w14:paraId="7FAB04B4" w14:textId="1774E595" w:rsidR="00B8005B" w:rsidRPr="006929A7" w:rsidRDefault="004A261D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67</w:t>
            </w:r>
          </w:p>
        </w:tc>
        <w:tc>
          <w:tcPr>
            <w:tcW w:w="1221" w:type="dxa"/>
            <w:vAlign w:val="center"/>
          </w:tcPr>
          <w:p w14:paraId="5EE0614E" w14:textId="77777777" w:rsidR="00B8005B" w:rsidRPr="006929A7" w:rsidRDefault="00B8005B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8005B" w:rsidRPr="00C22BE4" w14:paraId="21DBFFBA" w14:textId="77777777" w:rsidTr="00B41CF1">
        <w:trPr>
          <w:trHeight w:val="284"/>
          <w:jc w:val="center"/>
        </w:trPr>
        <w:tc>
          <w:tcPr>
            <w:tcW w:w="865" w:type="dxa"/>
            <w:vAlign w:val="center"/>
          </w:tcPr>
          <w:p w14:paraId="1C42DB06" w14:textId="71CD0395" w:rsidR="00B8005B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2410" w:type="dxa"/>
            <w:vAlign w:val="center"/>
          </w:tcPr>
          <w:p w14:paraId="4BD92835" w14:textId="25F67DE7" w:rsidR="00B8005B" w:rsidRPr="006929A7" w:rsidRDefault="004A261D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黎忠孝</w:t>
            </w:r>
          </w:p>
        </w:tc>
        <w:tc>
          <w:tcPr>
            <w:tcW w:w="1276" w:type="dxa"/>
            <w:vAlign w:val="center"/>
          </w:tcPr>
          <w:p w14:paraId="64E8477A" w14:textId="7B9C8BAD" w:rsidR="00B8005B" w:rsidRPr="006929A7" w:rsidRDefault="00F61C67" w:rsidP="006929A7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电博</w:t>
            </w:r>
            <w:proofErr w:type="gramEnd"/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417" w:type="dxa"/>
            <w:vAlign w:val="center"/>
          </w:tcPr>
          <w:p w14:paraId="3E0B0570" w14:textId="2D45E530" w:rsidR="00B8005B" w:rsidRPr="006929A7" w:rsidRDefault="00242A39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2015380003</w:t>
            </w:r>
          </w:p>
        </w:tc>
        <w:tc>
          <w:tcPr>
            <w:tcW w:w="1418" w:type="dxa"/>
            <w:vAlign w:val="center"/>
          </w:tcPr>
          <w:p w14:paraId="47DC65AA" w14:textId="3735D242" w:rsidR="00B8005B" w:rsidRPr="006929A7" w:rsidRDefault="00F61C67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15011396268</w:t>
            </w:r>
          </w:p>
        </w:tc>
        <w:tc>
          <w:tcPr>
            <w:tcW w:w="1059" w:type="dxa"/>
            <w:vAlign w:val="center"/>
          </w:tcPr>
          <w:p w14:paraId="6D350BA3" w14:textId="7B6B29B3" w:rsidR="00B8005B" w:rsidRPr="006929A7" w:rsidRDefault="004A261D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82</w:t>
            </w:r>
          </w:p>
        </w:tc>
        <w:tc>
          <w:tcPr>
            <w:tcW w:w="1221" w:type="dxa"/>
            <w:vAlign w:val="center"/>
          </w:tcPr>
          <w:p w14:paraId="270C6719" w14:textId="77777777" w:rsidR="00B8005B" w:rsidRPr="006929A7" w:rsidRDefault="00B8005B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8005B" w:rsidRPr="00C22BE4" w14:paraId="6B04D142" w14:textId="77777777" w:rsidTr="00B41CF1">
        <w:trPr>
          <w:trHeight w:val="284"/>
          <w:jc w:val="center"/>
        </w:trPr>
        <w:tc>
          <w:tcPr>
            <w:tcW w:w="865" w:type="dxa"/>
            <w:vAlign w:val="center"/>
          </w:tcPr>
          <w:p w14:paraId="0FEE4DA7" w14:textId="239BDB69" w:rsidR="00B8005B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2410" w:type="dxa"/>
            <w:vAlign w:val="center"/>
          </w:tcPr>
          <w:p w14:paraId="4425B34B" w14:textId="7F44370A" w:rsidR="00B8005B" w:rsidRPr="006929A7" w:rsidRDefault="00D4608D" w:rsidP="006929A7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汪</w:t>
            </w:r>
            <w:r w:rsidR="00345FE5">
              <w:rPr>
                <w:rFonts w:ascii="宋体" w:hAnsi="宋体" w:hint="eastAsia"/>
                <w:szCs w:val="21"/>
              </w:rPr>
              <w:t>林</w:t>
            </w:r>
            <w:r w:rsidR="004A261D">
              <w:rPr>
                <w:rFonts w:ascii="宋体" w:hAnsi="宋体" w:hint="eastAsia"/>
                <w:szCs w:val="21"/>
              </w:rPr>
              <w:t>森</w:t>
            </w:r>
            <w:proofErr w:type="gramEnd"/>
          </w:p>
        </w:tc>
        <w:tc>
          <w:tcPr>
            <w:tcW w:w="1276" w:type="dxa"/>
            <w:vAlign w:val="center"/>
          </w:tcPr>
          <w:p w14:paraId="755C23DA" w14:textId="46F23233" w:rsidR="00B8005B" w:rsidRPr="006929A7" w:rsidRDefault="008E60E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电54</w:t>
            </w:r>
            <w:r w:rsidR="003E414A">
              <w:rPr>
                <w:rFonts w:ascii="宋体" w:hAnsi="宋体" w:hint="eastAsia"/>
                <w:szCs w:val="21"/>
              </w:rPr>
              <w:t>（原）</w:t>
            </w:r>
          </w:p>
        </w:tc>
        <w:tc>
          <w:tcPr>
            <w:tcW w:w="1417" w:type="dxa"/>
            <w:vAlign w:val="center"/>
          </w:tcPr>
          <w:p w14:paraId="6AD859B4" w14:textId="34FDC286" w:rsidR="00B8005B" w:rsidRPr="006929A7" w:rsidRDefault="004A261D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2005010976</w:t>
            </w:r>
          </w:p>
        </w:tc>
        <w:tc>
          <w:tcPr>
            <w:tcW w:w="1418" w:type="dxa"/>
            <w:vAlign w:val="center"/>
          </w:tcPr>
          <w:p w14:paraId="08F643CF" w14:textId="6D9437DB" w:rsidR="00B8005B" w:rsidRPr="006929A7" w:rsidRDefault="008E60E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13581903667</w:t>
            </w:r>
          </w:p>
        </w:tc>
        <w:tc>
          <w:tcPr>
            <w:tcW w:w="1059" w:type="dxa"/>
            <w:vAlign w:val="center"/>
          </w:tcPr>
          <w:p w14:paraId="6A940196" w14:textId="721A40D1" w:rsidR="00B8005B" w:rsidRPr="006929A7" w:rsidRDefault="004A261D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221" w:type="dxa"/>
            <w:vAlign w:val="center"/>
          </w:tcPr>
          <w:p w14:paraId="4B0DC9D5" w14:textId="69065787" w:rsidR="00B8005B" w:rsidRPr="006929A7" w:rsidRDefault="004A261D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校友</w:t>
            </w:r>
          </w:p>
        </w:tc>
      </w:tr>
      <w:tr w:rsidR="00B8005B" w:rsidRPr="00C22BE4" w14:paraId="4E4192A3" w14:textId="77777777" w:rsidTr="00B41CF1">
        <w:trPr>
          <w:trHeight w:val="284"/>
          <w:jc w:val="center"/>
        </w:trPr>
        <w:tc>
          <w:tcPr>
            <w:tcW w:w="865" w:type="dxa"/>
            <w:tcBorders>
              <w:bottom w:val="single" w:sz="4" w:space="0" w:color="auto"/>
            </w:tcBorders>
            <w:vAlign w:val="center"/>
          </w:tcPr>
          <w:p w14:paraId="32DCCBDC" w14:textId="19233E60" w:rsidR="00B8005B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5B858C90" w14:textId="7D4C6523" w:rsidR="00B8005B" w:rsidRPr="006929A7" w:rsidRDefault="004A261D" w:rsidP="006929A7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孟博文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D6E61C1" w14:textId="23615F84" w:rsidR="00B8005B" w:rsidRPr="006929A7" w:rsidRDefault="00F61C67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电42</w:t>
            </w:r>
            <w:r w:rsidR="003E414A">
              <w:rPr>
                <w:rFonts w:ascii="宋体" w:hAnsi="宋体" w:hint="eastAsia"/>
                <w:szCs w:val="21"/>
              </w:rPr>
              <w:t>（原）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EA90319" w14:textId="007ECEF1" w:rsidR="00B8005B" w:rsidRPr="006929A7" w:rsidRDefault="00F61C67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2004010928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E8DC0E" w14:textId="7F33551A" w:rsidR="00B8005B" w:rsidRPr="006929A7" w:rsidRDefault="00F61C67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13120159679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vAlign w:val="center"/>
          </w:tcPr>
          <w:p w14:paraId="644ED63B" w14:textId="7DFB4614" w:rsidR="00B8005B" w:rsidRPr="006929A7" w:rsidRDefault="004A261D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42</w:t>
            </w:r>
          </w:p>
        </w:tc>
        <w:tc>
          <w:tcPr>
            <w:tcW w:w="1221" w:type="dxa"/>
            <w:tcBorders>
              <w:bottom w:val="single" w:sz="4" w:space="0" w:color="auto"/>
            </w:tcBorders>
            <w:vAlign w:val="center"/>
          </w:tcPr>
          <w:p w14:paraId="3F7D8AC6" w14:textId="5A9106AB" w:rsidR="00B8005B" w:rsidRPr="006929A7" w:rsidRDefault="004A261D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校友</w:t>
            </w:r>
          </w:p>
        </w:tc>
      </w:tr>
      <w:tr w:rsidR="00B8005B" w:rsidRPr="00C22BE4" w14:paraId="630B5C54" w14:textId="77777777" w:rsidTr="00B41CF1">
        <w:trPr>
          <w:trHeight w:val="284"/>
          <w:jc w:val="center"/>
        </w:trPr>
        <w:tc>
          <w:tcPr>
            <w:tcW w:w="865" w:type="dxa"/>
            <w:tcBorders>
              <w:bottom w:val="single" w:sz="4" w:space="0" w:color="auto"/>
            </w:tcBorders>
            <w:vAlign w:val="center"/>
          </w:tcPr>
          <w:p w14:paraId="44A366B5" w14:textId="7D73112E" w:rsidR="00B8005B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BA81262" w14:textId="54AC65F9" w:rsidR="00B8005B" w:rsidRPr="006929A7" w:rsidRDefault="004A261D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邢弘昭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9D61145" w14:textId="21C3E6E0" w:rsidR="00B8005B" w:rsidRPr="006929A7" w:rsidRDefault="00F61C67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电52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4614B78" w14:textId="639DB7DD" w:rsidR="00B8005B" w:rsidRPr="006929A7" w:rsidRDefault="00242A39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2015010895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3993EC4" w14:textId="4839177D" w:rsidR="00B8005B" w:rsidRPr="006929A7" w:rsidRDefault="00F61C67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15201180690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vAlign w:val="center"/>
          </w:tcPr>
          <w:p w14:paraId="3909CEED" w14:textId="74D0D201" w:rsidR="00B8005B" w:rsidRPr="006929A7" w:rsidRDefault="004A261D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221" w:type="dxa"/>
            <w:tcBorders>
              <w:bottom w:val="single" w:sz="4" w:space="0" w:color="auto"/>
            </w:tcBorders>
            <w:vAlign w:val="center"/>
          </w:tcPr>
          <w:p w14:paraId="48543F40" w14:textId="77777777" w:rsidR="00B8005B" w:rsidRPr="006929A7" w:rsidRDefault="00B8005B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8005B" w:rsidRPr="00C22BE4" w14:paraId="47541CEE" w14:textId="77777777" w:rsidTr="00B41CF1">
        <w:trPr>
          <w:trHeight w:val="284"/>
          <w:jc w:val="center"/>
        </w:trPr>
        <w:tc>
          <w:tcPr>
            <w:tcW w:w="865" w:type="dxa"/>
            <w:tcBorders>
              <w:bottom w:val="single" w:sz="4" w:space="0" w:color="auto"/>
            </w:tcBorders>
            <w:vAlign w:val="center"/>
          </w:tcPr>
          <w:p w14:paraId="45E1F9CD" w14:textId="093DB7B4" w:rsidR="00B8005B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09390DE9" w14:textId="2840D775" w:rsidR="00B8005B" w:rsidRPr="006929A7" w:rsidRDefault="004A261D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</w:t>
            </w:r>
            <w:proofErr w:type="gramStart"/>
            <w:r>
              <w:rPr>
                <w:rFonts w:ascii="宋体" w:hAnsi="宋体" w:hint="eastAsia"/>
                <w:szCs w:val="21"/>
              </w:rPr>
              <w:t>世</w:t>
            </w:r>
            <w:proofErr w:type="gramEnd"/>
            <w:r>
              <w:rPr>
                <w:rFonts w:ascii="宋体" w:hAnsi="宋体" w:hint="eastAsia"/>
                <w:szCs w:val="21"/>
              </w:rPr>
              <w:t>恩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CD74E5A" w14:textId="2A812688" w:rsidR="00B8005B" w:rsidRPr="006929A7" w:rsidRDefault="00F61C67" w:rsidP="006929A7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电博</w:t>
            </w:r>
            <w:proofErr w:type="gramEnd"/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AE5C111" w14:textId="5A1E9EA8" w:rsidR="00B8005B" w:rsidRPr="006929A7" w:rsidRDefault="00242A39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2015310434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2C7214" w14:textId="134A36CE" w:rsidR="00B8005B" w:rsidRPr="006929A7" w:rsidRDefault="00F61C67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18810657680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vAlign w:val="center"/>
          </w:tcPr>
          <w:p w14:paraId="73215F5A" w14:textId="5A966D02" w:rsidR="00B8005B" w:rsidRPr="006929A7" w:rsidRDefault="004A261D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221" w:type="dxa"/>
            <w:tcBorders>
              <w:bottom w:val="single" w:sz="4" w:space="0" w:color="auto"/>
            </w:tcBorders>
            <w:vAlign w:val="center"/>
          </w:tcPr>
          <w:p w14:paraId="6253E3B9" w14:textId="5D799616" w:rsidR="00B8005B" w:rsidRPr="006929A7" w:rsidRDefault="00B8005B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8005B" w:rsidRPr="00C22BE4" w14:paraId="5E61068B" w14:textId="77777777" w:rsidTr="00B41CF1">
        <w:trPr>
          <w:trHeight w:val="284"/>
          <w:jc w:val="center"/>
        </w:trPr>
        <w:tc>
          <w:tcPr>
            <w:tcW w:w="865" w:type="dxa"/>
            <w:tcBorders>
              <w:bottom w:val="single" w:sz="4" w:space="0" w:color="auto"/>
            </w:tcBorders>
            <w:vAlign w:val="center"/>
          </w:tcPr>
          <w:p w14:paraId="00E69F72" w14:textId="37C614C7" w:rsidR="00B8005B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2A7F88BF" w14:textId="0716BA24" w:rsidR="00B8005B" w:rsidRPr="006929A7" w:rsidRDefault="004A261D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卡姆</w:t>
            </w:r>
            <w:bookmarkStart w:id="0" w:name="_GoBack"/>
            <w:bookmarkEnd w:id="0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9ADC0EE" w14:textId="31DA551B" w:rsidR="00B8005B" w:rsidRPr="006929A7" w:rsidRDefault="003E414A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能源84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9CF62FC" w14:textId="51999DAD" w:rsidR="00B8005B" w:rsidRPr="006929A7" w:rsidRDefault="008E60E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2018080070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152ACC" w14:textId="4DF67B08" w:rsidR="00B8005B" w:rsidRPr="006929A7" w:rsidRDefault="00D600D4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13811507713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vAlign w:val="center"/>
          </w:tcPr>
          <w:p w14:paraId="7B17B85C" w14:textId="77CE9A2E" w:rsidR="00B8005B" w:rsidRPr="006929A7" w:rsidRDefault="004A261D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1221" w:type="dxa"/>
            <w:tcBorders>
              <w:bottom w:val="single" w:sz="4" w:space="0" w:color="auto"/>
            </w:tcBorders>
            <w:vAlign w:val="center"/>
          </w:tcPr>
          <w:p w14:paraId="5808A2F9" w14:textId="77777777" w:rsidR="00B8005B" w:rsidRPr="006929A7" w:rsidRDefault="00B8005B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8005B" w:rsidRPr="00C22BE4" w14:paraId="3549D66F" w14:textId="77777777" w:rsidTr="00B41CF1">
        <w:trPr>
          <w:trHeight w:val="284"/>
          <w:jc w:val="center"/>
        </w:trPr>
        <w:tc>
          <w:tcPr>
            <w:tcW w:w="865" w:type="dxa"/>
            <w:vAlign w:val="center"/>
          </w:tcPr>
          <w:p w14:paraId="4B44E567" w14:textId="3FE8D69B" w:rsidR="00B8005B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2410" w:type="dxa"/>
            <w:vAlign w:val="center"/>
          </w:tcPr>
          <w:p w14:paraId="2D217144" w14:textId="0BC826AB" w:rsidR="00B8005B" w:rsidRPr="006929A7" w:rsidRDefault="00242A39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张擎昊</w:t>
            </w:r>
          </w:p>
        </w:tc>
        <w:tc>
          <w:tcPr>
            <w:tcW w:w="1276" w:type="dxa"/>
            <w:vAlign w:val="center"/>
          </w:tcPr>
          <w:p w14:paraId="7703172A" w14:textId="22AAADF2" w:rsidR="00B8005B" w:rsidRPr="006929A7" w:rsidRDefault="00F61C67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电54</w:t>
            </w:r>
          </w:p>
        </w:tc>
        <w:tc>
          <w:tcPr>
            <w:tcW w:w="1417" w:type="dxa"/>
            <w:vAlign w:val="center"/>
          </w:tcPr>
          <w:p w14:paraId="4C9CA1D0" w14:textId="16717FB1" w:rsidR="00B8005B" w:rsidRPr="006929A7" w:rsidRDefault="00242A39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2015012010</w:t>
            </w:r>
          </w:p>
        </w:tc>
        <w:tc>
          <w:tcPr>
            <w:tcW w:w="1418" w:type="dxa"/>
            <w:vAlign w:val="center"/>
          </w:tcPr>
          <w:p w14:paraId="2FF896A2" w14:textId="76D028E8" w:rsidR="00B8005B" w:rsidRPr="006929A7" w:rsidRDefault="00F61C67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18810208561</w:t>
            </w:r>
          </w:p>
        </w:tc>
        <w:tc>
          <w:tcPr>
            <w:tcW w:w="1059" w:type="dxa"/>
            <w:vAlign w:val="center"/>
          </w:tcPr>
          <w:p w14:paraId="6EB7982B" w14:textId="188016CF" w:rsidR="00B8005B" w:rsidRPr="006929A7" w:rsidRDefault="00242A39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221" w:type="dxa"/>
            <w:vAlign w:val="center"/>
          </w:tcPr>
          <w:p w14:paraId="1455A93A" w14:textId="77777777" w:rsidR="00B8005B" w:rsidRPr="006929A7" w:rsidRDefault="00B8005B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8005B" w:rsidRPr="00C22BE4" w14:paraId="60030D58" w14:textId="77777777" w:rsidTr="00B41CF1">
        <w:trPr>
          <w:trHeight w:val="284"/>
          <w:jc w:val="center"/>
        </w:trPr>
        <w:tc>
          <w:tcPr>
            <w:tcW w:w="865" w:type="dxa"/>
            <w:tcBorders>
              <w:bottom w:val="single" w:sz="4" w:space="0" w:color="auto"/>
            </w:tcBorders>
            <w:vAlign w:val="center"/>
          </w:tcPr>
          <w:p w14:paraId="6CB43B49" w14:textId="0E643F75" w:rsidR="00B8005B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59534CFD" w14:textId="4956D9BF" w:rsidR="00B8005B" w:rsidRPr="006929A7" w:rsidRDefault="00F61C67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白新鹏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BBD6E48" w14:textId="58893EA4" w:rsidR="00B8005B" w:rsidRPr="006929A7" w:rsidRDefault="00F61C67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能源83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D3CC155" w14:textId="5587EB85" w:rsidR="00B8005B" w:rsidRPr="006929A7" w:rsidRDefault="00F61C67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2018010934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ED1B969" w14:textId="1ADF2DC1" w:rsidR="00B8005B" w:rsidRPr="006929A7" w:rsidRDefault="00F61C67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13674814629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vAlign w:val="center"/>
          </w:tcPr>
          <w:p w14:paraId="4EC2E1B0" w14:textId="1B09DF98" w:rsidR="00B8005B" w:rsidRPr="006929A7" w:rsidRDefault="00F61C67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221" w:type="dxa"/>
            <w:tcBorders>
              <w:bottom w:val="single" w:sz="4" w:space="0" w:color="auto"/>
            </w:tcBorders>
            <w:vAlign w:val="center"/>
          </w:tcPr>
          <w:p w14:paraId="2558F02F" w14:textId="77777777" w:rsidR="00B8005B" w:rsidRPr="006929A7" w:rsidRDefault="00B8005B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8005B" w:rsidRPr="00C22BE4" w14:paraId="6853B201" w14:textId="77777777" w:rsidTr="00B41CF1">
        <w:trPr>
          <w:trHeight w:val="284"/>
          <w:jc w:val="center"/>
        </w:trPr>
        <w:tc>
          <w:tcPr>
            <w:tcW w:w="865" w:type="dxa"/>
            <w:vAlign w:val="center"/>
          </w:tcPr>
          <w:p w14:paraId="7023D3BD" w14:textId="41B27A28" w:rsidR="00B8005B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2410" w:type="dxa"/>
            <w:vAlign w:val="center"/>
          </w:tcPr>
          <w:p w14:paraId="297EF3A5" w14:textId="24CD0E39" w:rsidR="00B8005B" w:rsidRPr="006929A7" w:rsidRDefault="00713FAB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霍靖</w:t>
            </w:r>
            <w:r w:rsidR="00C3169A">
              <w:rPr>
                <w:rFonts w:ascii="宋体" w:hAnsi="宋体" w:hint="eastAsia"/>
                <w:szCs w:val="21"/>
              </w:rPr>
              <w:t>烜</w:t>
            </w:r>
          </w:p>
        </w:tc>
        <w:tc>
          <w:tcPr>
            <w:tcW w:w="1276" w:type="dxa"/>
            <w:vAlign w:val="center"/>
          </w:tcPr>
          <w:p w14:paraId="0655CFB2" w14:textId="03B6E245" w:rsidR="00B8005B" w:rsidRPr="006929A7" w:rsidRDefault="00F61C67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</w:t>
            </w:r>
            <w:r w:rsidR="00713FAB">
              <w:rPr>
                <w:rFonts w:ascii="宋体" w:hAnsi="宋体" w:hint="eastAsia"/>
                <w:szCs w:val="21"/>
              </w:rPr>
              <w:t>62</w:t>
            </w:r>
          </w:p>
        </w:tc>
        <w:tc>
          <w:tcPr>
            <w:tcW w:w="1417" w:type="dxa"/>
            <w:vAlign w:val="center"/>
          </w:tcPr>
          <w:p w14:paraId="250D8F78" w14:textId="758393EA" w:rsidR="00B8005B" w:rsidRPr="006929A7" w:rsidRDefault="00F61C67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</w:t>
            </w:r>
            <w:r w:rsidR="00713FAB">
              <w:rPr>
                <w:rFonts w:ascii="宋体" w:hAnsi="宋体" w:hint="eastAsia"/>
                <w:szCs w:val="21"/>
              </w:rPr>
              <w:t>6010936</w:t>
            </w:r>
          </w:p>
        </w:tc>
        <w:tc>
          <w:tcPr>
            <w:tcW w:w="1418" w:type="dxa"/>
            <w:vAlign w:val="center"/>
          </w:tcPr>
          <w:p w14:paraId="1445C417" w14:textId="339924D0" w:rsidR="00B8005B" w:rsidRPr="006929A7" w:rsidRDefault="00713FAB" w:rsidP="006929A7">
            <w:pPr>
              <w:jc w:val="center"/>
              <w:rPr>
                <w:rFonts w:ascii="宋体" w:hAnsi="宋体"/>
                <w:szCs w:val="21"/>
              </w:rPr>
            </w:pPr>
            <w:r w:rsidRPr="00713FAB">
              <w:rPr>
                <w:rFonts w:ascii="宋体" w:hAnsi="宋体"/>
                <w:szCs w:val="21"/>
              </w:rPr>
              <w:t>18722500640</w:t>
            </w:r>
          </w:p>
        </w:tc>
        <w:tc>
          <w:tcPr>
            <w:tcW w:w="1059" w:type="dxa"/>
            <w:vAlign w:val="center"/>
          </w:tcPr>
          <w:p w14:paraId="5380637F" w14:textId="0A7F9413" w:rsidR="00B8005B" w:rsidRPr="006929A7" w:rsidRDefault="00713FAB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221" w:type="dxa"/>
            <w:vAlign w:val="center"/>
          </w:tcPr>
          <w:p w14:paraId="7F75E15D" w14:textId="77777777" w:rsidR="00B8005B" w:rsidRPr="006929A7" w:rsidRDefault="00B8005B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8005B" w:rsidRPr="00C22BE4" w14:paraId="72D10BA6" w14:textId="77777777" w:rsidTr="00B41CF1">
        <w:trPr>
          <w:trHeight w:val="284"/>
          <w:jc w:val="center"/>
        </w:trPr>
        <w:tc>
          <w:tcPr>
            <w:tcW w:w="865" w:type="dxa"/>
            <w:vAlign w:val="center"/>
          </w:tcPr>
          <w:p w14:paraId="6DE0CF11" w14:textId="1E791631" w:rsidR="00B8005B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2410" w:type="dxa"/>
            <w:vAlign w:val="center"/>
          </w:tcPr>
          <w:p w14:paraId="64749EEF" w14:textId="7C970400" w:rsidR="00B8005B" w:rsidRPr="006929A7" w:rsidRDefault="00827BD3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黄子桓</w:t>
            </w:r>
          </w:p>
        </w:tc>
        <w:tc>
          <w:tcPr>
            <w:tcW w:w="1276" w:type="dxa"/>
            <w:vAlign w:val="center"/>
          </w:tcPr>
          <w:p w14:paraId="6902160E" w14:textId="451B13B7" w:rsidR="00B8005B" w:rsidRPr="006929A7" w:rsidRDefault="00827BD3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电6</w:t>
            </w:r>
            <w:r w:rsidR="00D600D4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417" w:type="dxa"/>
            <w:vAlign w:val="center"/>
          </w:tcPr>
          <w:p w14:paraId="1015121F" w14:textId="474763C0" w:rsidR="00B8005B" w:rsidRPr="006929A7" w:rsidRDefault="00827BD3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2016010989</w:t>
            </w:r>
          </w:p>
        </w:tc>
        <w:tc>
          <w:tcPr>
            <w:tcW w:w="1418" w:type="dxa"/>
            <w:vAlign w:val="center"/>
          </w:tcPr>
          <w:p w14:paraId="1364EC7B" w14:textId="3360F14B" w:rsidR="00B8005B" w:rsidRPr="006929A7" w:rsidRDefault="00827BD3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13778094807</w:t>
            </w:r>
          </w:p>
        </w:tc>
        <w:tc>
          <w:tcPr>
            <w:tcW w:w="1059" w:type="dxa"/>
            <w:vAlign w:val="center"/>
          </w:tcPr>
          <w:p w14:paraId="21D0ED86" w14:textId="3D141660" w:rsidR="00B8005B" w:rsidRPr="006929A7" w:rsidRDefault="00827BD3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97</w:t>
            </w:r>
          </w:p>
        </w:tc>
        <w:tc>
          <w:tcPr>
            <w:tcW w:w="1221" w:type="dxa"/>
            <w:vAlign w:val="center"/>
          </w:tcPr>
          <w:p w14:paraId="6734E20D" w14:textId="77777777" w:rsidR="00B8005B" w:rsidRPr="006929A7" w:rsidRDefault="00B8005B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8005B" w:rsidRPr="00C22BE4" w14:paraId="1806AB46" w14:textId="77777777" w:rsidTr="00B41CF1">
        <w:trPr>
          <w:trHeight w:val="284"/>
          <w:jc w:val="center"/>
        </w:trPr>
        <w:tc>
          <w:tcPr>
            <w:tcW w:w="865" w:type="dxa"/>
            <w:vAlign w:val="center"/>
          </w:tcPr>
          <w:p w14:paraId="58B8D3F8" w14:textId="299C2016" w:rsidR="00B8005B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2410" w:type="dxa"/>
            <w:vAlign w:val="center"/>
          </w:tcPr>
          <w:p w14:paraId="45A8A3E4" w14:textId="6B83A473" w:rsidR="00B8005B" w:rsidRPr="006929A7" w:rsidRDefault="00D600D4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郝佳贺</w:t>
            </w:r>
          </w:p>
        </w:tc>
        <w:tc>
          <w:tcPr>
            <w:tcW w:w="1276" w:type="dxa"/>
            <w:vAlign w:val="center"/>
          </w:tcPr>
          <w:p w14:paraId="71A430A6" w14:textId="2C448529" w:rsidR="00B8005B" w:rsidRPr="006929A7" w:rsidRDefault="00D600D4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能源83</w:t>
            </w:r>
          </w:p>
        </w:tc>
        <w:tc>
          <w:tcPr>
            <w:tcW w:w="1417" w:type="dxa"/>
            <w:vAlign w:val="center"/>
          </w:tcPr>
          <w:p w14:paraId="42EB53CE" w14:textId="230C5A82" w:rsidR="00B8005B" w:rsidRPr="006929A7" w:rsidRDefault="00D600D4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2018010949</w:t>
            </w:r>
          </w:p>
        </w:tc>
        <w:tc>
          <w:tcPr>
            <w:tcW w:w="1418" w:type="dxa"/>
            <w:vAlign w:val="center"/>
          </w:tcPr>
          <w:p w14:paraId="58FAD748" w14:textId="2BB6B11C" w:rsidR="00B8005B" w:rsidRPr="006929A7" w:rsidRDefault="00D600D4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15026116831</w:t>
            </w:r>
          </w:p>
        </w:tc>
        <w:tc>
          <w:tcPr>
            <w:tcW w:w="1059" w:type="dxa"/>
            <w:vAlign w:val="center"/>
          </w:tcPr>
          <w:p w14:paraId="2A21D001" w14:textId="705FFF45" w:rsidR="00B8005B" w:rsidRPr="006929A7" w:rsidRDefault="00D600D4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1221" w:type="dxa"/>
            <w:vAlign w:val="center"/>
          </w:tcPr>
          <w:p w14:paraId="6E3590F3" w14:textId="77777777" w:rsidR="00B8005B" w:rsidRPr="006929A7" w:rsidRDefault="00B8005B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8005B" w:rsidRPr="00C22BE4" w14:paraId="1FB69AD3" w14:textId="77777777" w:rsidTr="00B41CF1">
        <w:trPr>
          <w:trHeight w:val="284"/>
          <w:jc w:val="center"/>
        </w:trPr>
        <w:tc>
          <w:tcPr>
            <w:tcW w:w="865" w:type="dxa"/>
            <w:tcBorders>
              <w:bottom w:val="single" w:sz="4" w:space="0" w:color="auto"/>
            </w:tcBorders>
            <w:vAlign w:val="center"/>
          </w:tcPr>
          <w:p w14:paraId="52E54C9C" w14:textId="1F6ACB5B" w:rsidR="00B8005B" w:rsidRPr="006929A7" w:rsidRDefault="00DD676F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1B8CEA5" w14:textId="3F974F58" w:rsidR="00B8005B" w:rsidRPr="006929A7" w:rsidRDefault="00D600D4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杨松衡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9DC5ED7" w14:textId="198AD451" w:rsidR="00B8005B" w:rsidRPr="006929A7" w:rsidRDefault="00D600D4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能源8</w:t>
            </w:r>
            <w:r w:rsidR="008E60EF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62F4236" w14:textId="02BF4598" w:rsidR="00B8005B" w:rsidRPr="006929A7" w:rsidRDefault="00D600D4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2018010956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E0BDEDF" w14:textId="3AB31000" w:rsidR="00B8005B" w:rsidRPr="006929A7" w:rsidRDefault="00D600D4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18811551264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vAlign w:val="center"/>
          </w:tcPr>
          <w:p w14:paraId="4871CEE7" w14:textId="1F1B4823" w:rsidR="00B8005B" w:rsidRPr="006929A7" w:rsidRDefault="00D600D4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1221" w:type="dxa"/>
            <w:tcBorders>
              <w:bottom w:val="single" w:sz="4" w:space="0" w:color="auto"/>
            </w:tcBorders>
            <w:vAlign w:val="center"/>
          </w:tcPr>
          <w:p w14:paraId="511B4F1B" w14:textId="77777777" w:rsidR="00B8005B" w:rsidRPr="006929A7" w:rsidRDefault="00B8005B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3B5E463A" w14:textId="77777777" w:rsidR="00663598" w:rsidRDefault="00F71880" w:rsidP="00663598">
      <w:pPr>
        <w:spacing w:afterLines="50" w:after="156"/>
        <w:rPr>
          <w:rFonts w:ascii="宋体" w:hAnsi="宋体"/>
          <w:szCs w:val="21"/>
        </w:rPr>
      </w:pPr>
      <w:r w:rsidRPr="00C22BE4">
        <w:rPr>
          <w:rFonts w:ascii="宋体" w:hAnsi="宋体" w:hint="eastAsia"/>
          <w:szCs w:val="21"/>
        </w:rPr>
        <w:t>领队资料：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3969"/>
        <w:gridCol w:w="4358"/>
      </w:tblGrid>
      <w:tr w:rsidR="00CD67B5" w:rsidRPr="00CD67B5" w14:paraId="6BEAC2F8" w14:textId="77777777" w:rsidTr="00CD67B5">
        <w:tc>
          <w:tcPr>
            <w:tcW w:w="959" w:type="dxa"/>
            <w:shd w:val="clear" w:color="auto" w:fill="auto"/>
          </w:tcPr>
          <w:p w14:paraId="2AB8F40A" w14:textId="77777777"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969" w:type="dxa"/>
            <w:shd w:val="clear" w:color="auto" w:fill="auto"/>
          </w:tcPr>
          <w:p w14:paraId="1476FCBA" w14:textId="0A66B32D" w:rsidR="00663598" w:rsidRPr="00CD67B5" w:rsidRDefault="00AF70C1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段小宇</w:t>
            </w:r>
          </w:p>
        </w:tc>
        <w:tc>
          <w:tcPr>
            <w:tcW w:w="4358" w:type="dxa"/>
            <w:shd w:val="clear" w:color="auto" w:fill="auto"/>
          </w:tcPr>
          <w:p w14:paraId="33CA1DEC" w14:textId="20F7897D" w:rsidR="00663598" w:rsidRPr="00CD67B5" w:rsidRDefault="00F87E7D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丁青青</w:t>
            </w:r>
          </w:p>
        </w:tc>
      </w:tr>
      <w:tr w:rsidR="00CD67B5" w:rsidRPr="00CD67B5" w14:paraId="02FE6B4E" w14:textId="77777777" w:rsidTr="00CD67B5">
        <w:tc>
          <w:tcPr>
            <w:tcW w:w="959" w:type="dxa"/>
            <w:shd w:val="clear" w:color="auto" w:fill="auto"/>
          </w:tcPr>
          <w:p w14:paraId="284694F0" w14:textId="77777777"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职务</w:t>
            </w:r>
          </w:p>
        </w:tc>
        <w:tc>
          <w:tcPr>
            <w:tcW w:w="3969" w:type="dxa"/>
            <w:shd w:val="clear" w:color="auto" w:fill="auto"/>
          </w:tcPr>
          <w:p w14:paraId="36CC83F2" w14:textId="59AC4F56" w:rsidR="00663598" w:rsidRPr="00CD67B5" w:rsidRDefault="00AF70C1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电机系团委书记</w:t>
            </w:r>
          </w:p>
        </w:tc>
        <w:tc>
          <w:tcPr>
            <w:tcW w:w="4358" w:type="dxa"/>
            <w:shd w:val="clear" w:color="auto" w:fill="auto"/>
          </w:tcPr>
          <w:p w14:paraId="5EEE9CB3" w14:textId="49E00A67" w:rsidR="00663598" w:rsidRPr="00CD67B5" w:rsidRDefault="00F87E7D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电机系学生工作组组长</w:t>
            </w:r>
          </w:p>
        </w:tc>
      </w:tr>
      <w:tr w:rsidR="00CD67B5" w:rsidRPr="00CD67B5" w14:paraId="247D9B03" w14:textId="77777777" w:rsidTr="00CD67B5">
        <w:tc>
          <w:tcPr>
            <w:tcW w:w="959" w:type="dxa"/>
            <w:shd w:val="clear" w:color="auto" w:fill="auto"/>
          </w:tcPr>
          <w:p w14:paraId="75672E81" w14:textId="77777777"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手机</w:t>
            </w:r>
          </w:p>
        </w:tc>
        <w:tc>
          <w:tcPr>
            <w:tcW w:w="3969" w:type="dxa"/>
            <w:shd w:val="clear" w:color="auto" w:fill="auto"/>
          </w:tcPr>
          <w:p w14:paraId="126FFA49" w14:textId="33BE981A" w:rsidR="00663598" w:rsidRPr="00CD67B5" w:rsidRDefault="00F87E7D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18612258386</w:t>
            </w:r>
          </w:p>
        </w:tc>
        <w:tc>
          <w:tcPr>
            <w:tcW w:w="4358" w:type="dxa"/>
            <w:shd w:val="clear" w:color="auto" w:fill="auto"/>
          </w:tcPr>
          <w:p w14:paraId="6CE190D1" w14:textId="5CA21084" w:rsidR="00663598" w:rsidRPr="00CD67B5" w:rsidRDefault="00F87E7D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13901200402</w:t>
            </w:r>
          </w:p>
        </w:tc>
      </w:tr>
      <w:tr w:rsidR="00CD67B5" w:rsidRPr="00CD67B5" w14:paraId="6E111D96" w14:textId="77777777" w:rsidTr="00CD67B5">
        <w:tc>
          <w:tcPr>
            <w:tcW w:w="959" w:type="dxa"/>
            <w:shd w:val="clear" w:color="auto" w:fill="auto"/>
          </w:tcPr>
          <w:p w14:paraId="01B089F3" w14:textId="77777777"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邮箱</w:t>
            </w:r>
          </w:p>
        </w:tc>
        <w:tc>
          <w:tcPr>
            <w:tcW w:w="3969" w:type="dxa"/>
            <w:shd w:val="clear" w:color="auto" w:fill="auto"/>
          </w:tcPr>
          <w:p w14:paraId="6CA8EA2B" w14:textId="65BB47B8" w:rsidR="00663598" w:rsidRPr="00CD67B5" w:rsidRDefault="00F87E7D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duancyril@163.com</w:t>
            </w:r>
          </w:p>
        </w:tc>
        <w:tc>
          <w:tcPr>
            <w:tcW w:w="4358" w:type="dxa"/>
            <w:shd w:val="clear" w:color="auto" w:fill="auto"/>
          </w:tcPr>
          <w:p w14:paraId="272C6AFC" w14:textId="5BE3EB74" w:rsidR="00663598" w:rsidRPr="00CD67B5" w:rsidRDefault="00F87E7D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d-qq00@mails.tsinghua.edu.cn</w:t>
            </w:r>
          </w:p>
        </w:tc>
      </w:tr>
    </w:tbl>
    <w:p w14:paraId="5B5FF579" w14:textId="77777777" w:rsidR="00E01C01" w:rsidRDefault="00E01C01" w:rsidP="00E01C0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注：本表请于</w:t>
      </w:r>
      <w:r>
        <w:rPr>
          <w:rFonts w:ascii="宋体" w:hAnsi="宋体" w:hint="eastAsia"/>
          <w:b/>
          <w:color w:val="FF0000"/>
          <w:szCs w:val="21"/>
        </w:rPr>
        <w:t>一张</w:t>
      </w:r>
      <w:r>
        <w:rPr>
          <w:rFonts w:ascii="宋体" w:hAnsi="宋体" w:hint="eastAsia"/>
          <w:szCs w:val="21"/>
        </w:rPr>
        <w:t>A4纸内填写完成，否则视为报名无效</w:t>
      </w:r>
    </w:p>
    <w:p w14:paraId="21A8EDBE" w14:textId="77777777" w:rsidR="003565B4" w:rsidRPr="00E01C01" w:rsidRDefault="003565B4" w:rsidP="000638C8">
      <w:pPr>
        <w:spacing w:beforeLines="50" w:before="156"/>
        <w:rPr>
          <w:rFonts w:ascii="宋体" w:hAnsi="宋体"/>
          <w:szCs w:val="21"/>
        </w:rPr>
      </w:pPr>
    </w:p>
    <w:sectPr w:rsidR="003565B4" w:rsidRPr="00E01C01" w:rsidSect="003565B4">
      <w:footerReference w:type="default" r:id="rId8"/>
      <w:headerReference w:type="first" r:id="rId9"/>
      <w:footerReference w:type="first" r:id="rId10"/>
      <w:pgSz w:w="11906" w:h="16838"/>
      <w:pgMar w:top="1418" w:right="1418" w:bottom="1418" w:left="1418" w:header="851" w:footer="851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BC398" w14:textId="77777777" w:rsidR="00D65F40" w:rsidRDefault="00D65F40">
      <w:r>
        <w:separator/>
      </w:r>
    </w:p>
  </w:endnote>
  <w:endnote w:type="continuationSeparator" w:id="0">
    <w:p w14:paraId="46A8A423" w14:textId="77777777" w:rsidR="00D65F40" w:rsidRDefault="00D65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F6B69" w14:textId="0CF2B901" w:rsidR="00F71880" w:rsidRDefault="00F71880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41CF1" w:rsidRPr="00B41CF1">
      <w:rPr>
        <w:noProof/>
        <w:lang w:val="zh-CN"/>
      </w:rPr>
      <w:t>1</w:t>
    </w:r>
    <w:r>
      <w:rPr>
        <w:lang w:val="zh-CN"/>
      </w:rPr>
      <w:fldChar w:fldCharType="end"/>
    </w:r>
  </w:p>
  <w:p w14:paraId="03486674" w14:textId="77777777" w:rsidR="00F71880" w:rsidRDefault="00F7188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C1B29" w14:textId="77777777" w:rsidR="00F71880" w:rsidRDefault="00F71880">
    <w:pPr>
      <w:pStyle w:val="a7"/>
      <w:jc w:val="center"/>
    </w:pPr>
  </w:p>
  <w:p w14:paraId="6FCACDA8" w14:textId="77777777" w:rsidR="00F71880" w:rsidRDefault="00F7188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16FE2" w14:textId="77777777" w:rsidR="00D65F40" w:rsidRDefault="00D65F40">
      <w:r>
        <w:separator/>
      </w:r>
    </w:p>
  </w:footnote>
  <w:footnote w:type="continuationSeparator" w:id="0">
    <w:p w14:paraId="6ABA3830" w14:textId="77777777" w:rsidR="00D65F40" w:rsidRDefault="00D65F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E33F3" w14:textId="77777777" w:rsidR="0058738F" w:rsidRDefault="0058738F" w:rsidP="00F03F98">
    <w:pPr>
      <w:pStyle w:val="a5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Ansi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8"/>
    <w:multiLevelType w:val="multilevel"/>
    <w:tmpl w:val="0000000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upperLetter"/>
      <w:lvlText w:val="%4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2"/>
      <w:numFmt w:val="lowerLetter"/>
      <w:lvlText w:val="%5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000000C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502"/>
        </w:tabs>
        <w:ind w:left="502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FullWidth"/>
      <w:lvlText w:val="%2．"/>
      <w:lvlJc w:val="left"/>
      <w:pPr>
        <w:tabs>
          <w:tab w:val="num" w:pos="465"/>
        </w:tabs>
        <w:ind w:left="465" w:hanging="465"/>
      </w:pPr>
      <w:rPr>
        <w:rFonts w:ascii="宋体" w:eastAsia="宋体" w:hAnsi="宋体" w:hint="eastAsia"/>
        <w:b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0000012"/>
    <w:multiLevelType w:val="singleLevel"/>
    <w:tmpl w:val="00000012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4"/>
    <w:multiLevelType w:val="multilevel"/>
    <w:tmpl w:val="0000001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00000015"/>
    <w:multiLevelType w:val="multilevel"/>
    <w:tmpl w:val="00000015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japaneseCounting"/>
      <w:lvlText w:val="%3、"/>
      <w:lvlJc w:val="left"/>
      <w:pPr>
        <w:tabs>
          <w:tab w:val="num" w:pos="1320"/>
        </w:tabs>
        <w:ind w:left="13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0000018"/>
    <w:multiLevelType w:val="multilevel"/>
    <w:tmpl w:val="00000018"/>
    <w:lvl w:ilvl="0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000001A"/>
    <w:multiLevelType w:val="singleLevel"/>
    <w:tmpl w:val="0000001A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8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0000001D"/>
    <w:multiLevelType w:val="multilevel"/>
    <w:tmpl w:val="0000001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0000020"/>
    <w:multiLevelType w:val="multilevel"/>
    <w:tmpl w:val="000000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23"/>
  </w:num>
  <w:num w:numId="5">
    <w:abstractNumId w:val="10"/>
  </w:num>
  <w:num w:numId="6">
    <w:abstractNumId w:val="3"/>
  </w:num>
  <w:num w:numId="7">
    <w:abstractNumId w:val="20"/>
  </w:num>
  <w:num w:numId="8">
    <w:abstractNumId w:val="18"/>
  </w:num>
  <w:num w:numId="9">
    <w:abstractNumId w:val="22"/>
  </w:num>
  <w:num w:numId="10">
    <w:abstractNumId w:val="0"/>
  </w:num>
  <w:num w:numId="11">
    <w:abstractNumId w:val="1"/>
  </w:num>
  <w:num w:numId="12">
    <w:abstractNumId w:val="12"/>
  </w:num>
  <w:num w:numId="13">
    <w:abstractNumId w:val="7"/>
  </w:num>
  <w:num w:numId="14">
    <w:abstractNumId w:val="17"/>
  </w:num>
  <w:num w:numId="15">
    <w:abstractNumId w:val="11"/>
  </w:num>
  <w:num w:numId="16">
    <w:abstractNumId w:val="16"/>
  </w:num>
  <w:num w:numId="17">
    <w:abstractNumId w:val="5"/>
  </w:num>
  <w:num w:numId="18">
    <w:abstractNumId w:val="6"/>
  </w:num>
  <w:num w:numId="19">
    <w:abstractNumId w:val="13"/>
  </w:num>
  <w:num w:numId="20">
    <w:abstractNumId w:val="15"/>
  </w:num>
  <w:num w:numId="21">
    <w:abstractNumId w:val="2"/>
  </w:num>
  <w:num w:numId="22">
    <w:abstractNumId w:val="9"/>
  </w:num>
  <w:num w:numId="23">
    <w:abstractNumId w:val="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6145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172A27"/>
    <w:rsid w:val="0000125F"/>
    <w:rsid w:val="00022A6D"/>
    <w:rsid w:val="000638C8"/>
    <w:rsid w:val="000F290F"/>
    <w:rsid w:val="000F40BE"/>
    <w:rsid w:val="00114FD2"/>
    <w:rsid w:val="00125C0D"/>
    <w:rsid w:val="00147DC1"/>
    <w:rsid w:val="0015237A"/>
    <w:rsid w:val="0017189F"/>
    <w:rsid w:val="00172A27"/>
    <w:rsid w:val="001751F0"/>
    <w:rsid w:val="00193361"/>
    <w:rsid w:val="001D1271"/>
    <w:rsid w:val="001D2143"/>
    <w:rsid w:val="00221BD3"/>
    <w:rsid w:val="00232A8D"/>
    <w:rsid w:val="00242A39"/>
    <w:rsid w:val="00245087"/>
    <w:rsid w:val="00280429"/>
    <w:rsid w:val="002945B8"/>
    <w:rsid w:val="002A4BBC"/>
    <w:rsid w:val="002A582E"/>
    <w:rsid w:val="002C1BE6"/>
    <w:rsid w:val="002D33CD"/>
    <w:rsid w:val="002F7488"/>
    <w:rsid w:val="002F7C9A"/>
    <w:rsid w:val="0030483F"/>
    <w:rsid w:val="003153F3"/>
    <w:rsid w:val="00342289"/>
    <w:rsid w:val="00345FE5"/>
    <w:rsid w:val="003536A4"/>
    <w:rsid w:val="003565B4"/>
    <w:rsid w:val="00357B31"/>
    <w:rsid w:val="003654A1"/>
    <w:rsid w:val="003D44D5"/>
    <w:rsid w:val="003E2053"/>
    <w:rsid w:val="003E414A"/>
    <w:rsid w:val="003E53CB"/>
    <w:rsid w:val="00403910"/>
    <w:rsid w:val="00412F43"/>
    <w:rsid w:val="0041482E"/>
    <w:rsid w:val="0044085A"/>
    <w:rsid w:val="004449F0"/>
    <w:rsid w:val="004454B9"/>
    <w:rsid w:val="00452A81"/>
    <w:rsid w:val="00454154"/>
    <w:rsid w:val="00460605"/>
    <w:rsid w:val="00465888"/>
    <w:rsid w:val="004710E4"/>
    <w:rsid w:val="004723DB"/>
    <w:rsid w:val="0049189E"/>
    <w:rsid w:val="0049546E"/>
    <w:rsid w:val="004A261D"/>
    <w:rsid w:val="004A41B8"/>
    <w:rsid w:val="00501E09"/>
    <w:rsid w:val="00527490"/>
    <w:rsid w:val="005434E6"/>
    <w:rsid w:val="0057250D"/>
    <w:rsid w:val="0058738F"/>
    <w:rsid w:val="005D427D"/>
    <w:rsid w:val="005E7191"/>
    <w:rsid w:val="00641B20"/>
    <w:rsid w:val="006544B2"/>
    <w:rsid w:val="00663598"/>
    <w:rsid w:val="006671AB"/>
    <w:rsid w:val="006811B2"/>
    <w:rsid w:val="006929A7"/>
    <w:rsid w:val="006D493A"/>
    <w:rsid w:val="006E6C89"/>
    <w:rsid w:val="006F1170"/>
    <w:rsid w:val="006F363B"/>
    <w:rsid w:val="006F60DA"/>
    <w:rsid w:val="00702390"/>
    <w:rsid w:val="00703FB9"/>
    <w:rsid w:val="00713FAB"/>
    <w:rsid w:val="00777737"/>
    <w:rsid w:val="00797BEB"/>
    <w:rsid w:val="007A27CD"/>
    <w:rsid w:val="007B35B9"/>
    <w:rsid w:val="007C3533"/>
    <w:rsid w:val="007F56C3"/>
    <w:rsid w:val="00827BD3"/>
    <w:rsid w:val="008516AF"/>
    <w:rsid w:val="0085611A"/>
    <w:rsid w:val="00860E80"/>
    <w:rsid w:val="00870CA4"/>
    <w:rsid w:val="0087121C"/>
    <w:rsid w:val="00897D35"/>
    <w:rsid w:val="008B228A"/>
    <w:rsid w:val="008C0557"/>
    <w:rsid w:val="008E60EF"/>
    <w:rsid w:val="008E7ADA"/>
    <w:rsid w:val="00902A93"/>
    <w:rsid w:val="00926BC6"/>
    <w:rsid w:val="009323BD"/>
    <w:rsid w:val="00953A97"/>
    <w:rsid w:val="009816E7"/>
    <w:rsid w:val="009A1B6D"/>
    <w:rsid w:val="009B6332"/>
    <w:rsid w:val="009C0BA0"/>
    <w:rsid w:val="009C58AB"/>
    <w:rsid w:val="009C5D6D"/>
    <w:rsid w:val="009D69F2"/>
    <w:rsid w:val="009E63FC"/>
    <w:rsid w:val="009F5140"/>
    <w:rsid w:val="00A14B13"/>
    <w:rsid w:val="00A349C3"/>
    <w:rsid w:val="00A6757B"/>
    <w:rsid w:val="00AA0C2C"/>
    <w:rsid w:val="00AD634F"/>
    <w:rsid w:val="00AE2CE2"/>
    <w:rsid w:val="00AF70C1"/>
    <w:rsid w:val="00B11C56"/>
    <w:rsid w:val="00B12317"/>
    <w:rsid w:val="00B256B7"/>
    <w:rsid w:val="00B41CF1"/>
    <w:rsid w:val="00B8005B"/>
    <w:rsid w:val="00BB6C1A"/>
    <w:rsid w:val="00BC2775"/>
    <w:rsid w:val="00BD5A67"/>
    <w:rsid w:val="00BF5739"/>
    <w:rsid w:val="00C100CE"/>
    <w:rsid w:val="00C22BE4"/>
    <w:rsid w:val="00C3169A"/>
    <w:rsid w:val="00C35D27"/>
    <w:rsid w:val="00C60E28"/>
    <w:rsid w:val="00C84A8C"/>
    <w:rsid w:val="00CB44E8"/>
    <w:rsid w:val="00CB5B47"/>
    <w:rsid w:val="00CB6319"/>
    <w:rsid w:val="00CC460C"/>
    <w:rsid w:val="00CD67B5"/>
    <w:rsid w:val="00D21F15"/>
    <w:rsid w:val="00D24CFF"/>
    <w:rsid w:val="00D30238"/>
    <w:rsid w:val="00D43849"/>
    <w:rsid w:val="00D4608D"/>
    <w:rsid w:val="00D600D4"/>
    <w:rsid w:val="00D65F40"/>
    <w:rsid w:val="00D84BC6"/>
    <w:rsid w:val="00DA5F2E"/>
    <w:rsid w:val="00DB5748"/>
    <w:rsid w:val="00DD3D4A"/>
    <w:rsid w:val="00DD676F"/>
    <w:rsid w:val="00DF4A0A"/>
    <w:rsid w:val="00DF7DFF"/>
    <w:rsid w:val="00E01C01"/>
    <w:rsid w:val="00E05600"/>
    <w:rsid w:val="00E21D0F"/>
    <w:rsid w:val="00E220D2"/>
    <w:rsid w:val="00E42CBB"/>
    <w:rsid w:val="00E51AA5"/>
    <w:rsid w:val="00E733D3"/>
    <w:rsid w:val="00E87DDF"/>
    <w:rsid w:val="00E9087A"/>
    <w:rsid w:val="00EA20FE"/>
    <w:rsid w:val="00EB4C98"/>
    <w:rsid w:val="00ED0881"/>
    <w:rsid w:val="00F03F98"/>
    <w:rsid w:val="00F15F94"/>
    <w:rsid w:val="00F21C57"/>
    <w:rsid w:val="00F47CA4"/>
    <w:rsid w:val="00F61C67"/>
    <w:rsid w:val="00F71880"/>
    <w:rsid w:val="00F87E7D"/>
    <w:rsid w:val="00F90EB6"/>
    <w:rsid w:val="00FA4A86"/>
    <w:rsid w:val="00FA5568"/>
    <w:rsid w:val="00FD1070"/>
    <w:rsid w:val="00FD2C40"/>
    <w:rsid w:val="00FE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5D4E432"/>
  <w15:chartTrackingRefBased/>
  <w15:docId w15:val="{44334DFB-AC64-4967-A9CE-27AD82922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apple-style-span">
    <w:name w:val="apple-style-span"/>
    <w:basedOn w:val="a0"/>
  </w:style>
  <w:style w:type="character" w:customStyle="1" w:styleId="Char">
    <w:name w:val="无间隔 Char"/>
    <w:link w:val="11"/>
    <w:rPr>
      <w:kern w:val="0"/>
      <w:sz w:val="22"/>
    </w:rPr>
  </w:style>
  <w:style w:type="character" w:customStyle="1" w:styleId="Char1">
    <w:name w:val="正文文本 Char1"/>
    <w:rPr>
      <w:rFonts w:ascii="Calibri" w:eastAsia="宋体" w:hAnsi="Calibri" w:cs="Times New Roman"/>
      <w:szCs w:val="20"/>
    </w:rPr>
  </w:style>
  <w:style w:type="character" w:customStyle="1" w:styleId="HTMLChar1">
    <w:name w:val="HTML 预设格式 Char1"/>
    <w:rPr>
      <w:rFonts w:ascii="Courier New" w:eastAsia="宋体" w:hAnsi="Courier New" w:cs="Courier New"/>
      <w:sz w:val="20"/>
      <w:szCs w:val="20"/>
    </w:rPr>
  </w:style>
  <w:style w:type="character" w:customStyle="1" w:styleId="12">
    <w:name w:val="页码1"/>
    <w:basedOn w:val="a0"/>
  </w:style>
  <w:style w:type="character" w:customStyle="1" w:styleId="Char10">
    <w:name w:val="批注文字 Char1"/>
    <w:rPr>
      <w:rFonts w:ascii="Calibri" w:eastAsia="宋体" w:hAnsi="Calibri" w:cs="Times New Roman"/>
      <w:szCs w:val="20"/>
    </w:rPr>
  </w:style>
  <w:style w:type="character" w:customStyle="1" w:styleId="2Char1">
    <w:name w:val="正文文本 2 Char1"/>
    <w:rPr>
      <w:rFonts w:ascii="Calibri" w:eastAsia="宋体" w:hAnsi="Calibri" w:cs="Times New Roman"/>
      <w:szCs w:val="20"/>
    </w:rPr>
  </w:style>
  <w:style w:type="character" w:styleId="a3">
    <w:name w:val="Hyperlink"/>
    <w:rPr>
      <w:color w:val="0000FF"/>
      <w:u w:val="single"/>
    </w:rPr>
  </w:style>
  <w:style w:type="character" w:customStyle="1" w:styleId="HTMLChar">
    <w:name w:val="HTML 预设格式 Char"/>
    <w:link w:val="HTML1"/>
    <w:rPr>
      <w:rFonts w:ascii="宋体" w:hAnsi="宋体"/>
      <w:sz w:val="24"/>
    </w:rPr>
  </w:style>
  <w:style w:type="character" w:customStyle="1" w:styleId="2Char">
    <w:name w:val="正文文本 2 Char"/>
    <w:link w:val="21"/>
    <w:rPr>
      <w:rFonts w:ascii="宋体" w:eastAsia="宋体" w:hAnsi="Times New Roman"/>
      <w:sz w:val="24"/>
    </w:rPr>
  </w:style>
  <w:style w:type="character" w:customStyle="1" w:styleId="a4">
    <w:name w:val="页眉 字符"/>
    <w:link w:val="a5"/>
    <w:uiPriority w:val="99"/>
    <w:rPr>
      <w:sz w:val="18"/>
      <w:szCs w:val="18"/>
    </w:rPr>
  </w:style>
  <w:style w:type="character" w:customStyle="1" w:styleId="a6">
    <w:name w:val="页脚 字符"/>
    <w:link w:val="a7"/>
    <w:rPr>
      <w:sz w:val="18"/>
      <w:szCs w:val="18"/>
    </w:rPr>
  </w:style>
  <w:style w:type="character" w:customStyle="1" w:styleId="a8">
    <w:name w:val="批注框文本 字符"/>
    <w:link w:val="a9"/>
    <w:rPr>
      <w:rFonts w:ascii="Calibri" w:eastAsia="宋体" w:hAnsi="Calibri" w:cs="Times New Roman"/>
      <w:sz w:val="18"/>
      <w:szCs w:val="18"/>
    </w:rPr>
  </w:style>
  <w:style w:type="character" w:customStyle="1" w:styleId="Char0">
    <w:name w:val="日期 Char"/>
    <w:link w:val="13"/>
    <w:rPr>
      <w:rFonts w:ascii="Calibri" w:eastAsia="宋体" w:hAnsi="Calibri" w:cs="Times New Roman"/>
      <w:szCs w:val="20"/>
    </w:rPr>
  </w:style>
  <w:style w:type="character" w:customStyle="1" w:styleId="aa">
    <w:name w:val="正文文本 字符"/>
    <w:link w:val="ab"/>
    <w:rPr>
      <w:rFonts w:ascii="宋体" w:eastAsia="宋体" w:hAnsi="Times New Roman"/>
      <w:color w:val="FF0000"/>
      <w:sz w:val="24"/>
    </w:rPr>
  </w:style>
  <w:style w:type="character" w:customStyle="1" w:styleId="ac">
    <w:name w:val="批注文字 字符"/>
    <w:link w:val="ad"/>
    <w:rPr>
      <w:rFonts w:ascii="Calibri" w:eastAsia="宋体" w:hAnsi="Calibri"/>
    </w:rPr>
  </w:style>
  <w:style w:type="paragraph" w:customStyle="1" w:styleId="11">
    <w:name w:val="无间隔1"/>
    <w:link w:val="Char"/>
    <w:rPr>
      <w:sz w:val="22"/>
    </w:rPr>
  </w:style>
  <w:style w:type="paragraph" w:customStyle="1" w:styleId="TOC1">
    <w:name w:val="TOC 标题1"/>
    <w:basedOn w:val="1"/>
    <w:next w:val="a"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14">
    <w:name w:val="列出段落1"/>
    <w:basedOn w:val="a"/>
    <w:pPr>
      <w:ind w:firstLineChars="200" w:firstLine="420"/>
    </w:pPr>
    <w:rPr>
      <w:rFonts w:ascii="Times New Roman" w:hAnsi="Times New Roman"/>
    </w:rPr>
  </w:style>
  <w:style w:type="paragraph" w:customStyle="1" w:styleId="15">
    <w:name w:val="普通(网站)1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HTML1">
    <w:name w:val="HTML 预设格式1"/>
    <w:basedOn w:val="a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sz w:val="24"/>
    </w:rPr>
  </w:style>
  <w:style w:type="paragraph" w:customStyle="1" w:styleId="21">
    <w:name w:val="正文文本 21"/>
    <w:basedOn w:val="a"/>
    <w:link w:val="2Char"/>
    <w:rPr>
      <w:rFonts w:ascii="宋体" w:hAnsi="Times New Roman"/>
      <w:sz w:val="24"/>
    </w:rPr>
  </w:style>
  <w:style w:type="paragraph" w:styleId="TOC2">
    <w:name w:val="toc 2"/>
    <w:basedOn w:val="a"/>
    <w:next w:val="a"/>
    <w:pPr>
      <w:widowControl/>
      <w:spacing w:after="100" w:line="276" w:lineRule="auto"/>
      <w:ind w:left="220"/>
      <w:jc w:val="left"/>
    </w:pPr>
    <w:rPr>
      <w:rFonts w:cs="黑体"/>
      <w:kern w:val="0"/>
      <w:sz w:val="22"/>
      <w:szCs w:val="22"/>
    </w:rPr>
  </w:style>
  <w:style w:type="paragraph" w:styleId="TOC10">
    <w:name w:val="toc 1"/>
    <w:basedOn w:val="a"/>
    <w:next w:val="a"/>
  </w:style>
  <w:style w:type="paragraph" w:styleId="a5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link w:val="a8"/>
    <w:rPr>
      <w:sz w:val="18"/>
      <w:szCs w:val="18"/>
    </w:rPr>
  </w:style>
  <w:style w:type="paragraph" w:customStyle="1" w:styleId="13">
    <w:name w:val="日期1"/>
    <w:basedOn w:val="a"/>
    <w:next w:val="a"/>
    <w:link w:val="Char0"/>
    <w:pPr>
      <w:ind w:leftChars="2500" w:left="100"/>
    </w:pPr>
  </w:style>
  <w:style w:type="paragraph" w:styleId="ab">
    <w:name w:val="Body Text"/>
    <w:basedOn w:val="a"/>
    <w:link w:val="aa"/>
    <w:rPr>
      <w:rFonts w:ascii="宋体" w:hAnsi="Times New Roman"/>
      <w:color w:val="FF0000"/>
      <w:sz w:val="24"/>
    </w:rPr>
  </w:style>
  <w:style w:type="paragraph" w:styleId="TOC3">
    <w:name w:val="toc 3"/>
    <w:basedOn w:val="a"/>
    <w:next w:val="a"/>
    <w:pPr>
      <w:widowControl/>
      <w:spacing w:after="100" w:line="276" w:lineRule="auto"/>
      <w:ind w:left="440"/>
      <w:jc w:val="left"/>
    </w:pPr>
    <w:rPr>
      <w:rFonts w:cs="黑体"/>
      <w:kern w:val="0"/>
      <w:sz w:val="22"/>
      <w:szCs w:val="22"/>
    </w:rPr>
  </w:style>
  <w:style w:type="paragraph" w:styleId="ad">
    <w:name w:val="annotation text"/>
    <w:basedOn w:val="a"/>
    <w:link w:val="ac"/>
  </w:style>
  <w:style w:type="table" w:styleId="ae">
    <w:name w:val="Table Grid"/>
    <w:basedOn w:val="a1"/>
    <w:uiPriority w:val="59"/>
    <w:rsid w:val="006635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5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C8763-864C-41D0-8829-9F2751728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2</Pages>
  <Words>215</Words>
  <Characters>1230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Company>清华大学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subject/>
  <dc:creator>绿茵协会</dc:creator>
  <cp:keywords/>
  <cp:lastModifiedBy>一舟</cp:lastModifiedBy>
  <cp:revision>185</cp:revision>
  <dcterms:created xsi:type="dcterms:W3CDTF">2015-09-17T08:06:00Z</dcterms:created>
  <dcterms:modified xsi:type="dcterms:W3CDTF">2018-09-30T04:42:00Z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