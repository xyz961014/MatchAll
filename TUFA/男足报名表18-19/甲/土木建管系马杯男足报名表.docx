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C0BA0" w:rsidRDefault="00D9773B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/>
          <w:b/>
          <w:sz w:val="28"/>
          <w:shd w:val="clear" w:color="auto" w:fill="FFFFFF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D407AE">
        <w:rPr>
          <w:rFonts w:ascii="宋体" w:hAnsi="宋体"/>
          <w:b/>
          <w:sz w:val="28"/>
          <w:shd w:val="clear" w:color="auto" w:fill="FFFFFF"/>
        </w:rPr>
        <w:instrText>ADDIN CNKISM.UserStyle</w:instrText>
      </w:r>
      <w:r>
        <w:rPr>
          <w:rFonts w:ascii="宋体" w:hAnsi="宋体"/>
          <w:b/>
          <w:sz w:val="28"/>
          <w:shd w:val="clear" w:color="auto" w:fill="FFFFFF"/>
        </w:rPr>
      </w:r>
      <w:r>
        <w:rPr>
          <w:rFonts w:ascii="宋体" w:hAnsi="宋体"/>
          <w:b/>
          <w:sz w:val="28"/>
          <w:shd w:val="clear" w:color="auto" w:fill="FFFFFF"/>
        </w:rPr>
        <w:fldChar w:fldCharType="end"/>
      </w:r>
      <w:r w:rsidR="003565B4">
        <w:rPr>
          <w:rFonts w:ascii="宋体" w:hAnsi="宋体" w:hint="eastAsia"/>
          <w:b/>
          <w:sz w:val="28"/>
          <w:shd w:val="clear" w:color="auto" w:fill="FFFFFF"/>
        </w:rPr>
        <w:t>201</w:t>
      </w:r>
      <w:r w:rsidR="00D21F15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D21F15">
        <w:rPr>
          <w:rFonts w:ascii="宋体" w:hAnsi="宋体"/>
          <w:b/>
          <w:sz w:val="28"/>
          <w:shd w:val="clear" w:color="auto" w:fill="FFFFFF"/>
        </w:rPr>
        <w:t>9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8374AB">
      <w:pPr>
        <w:adjustRightInd w:val="0"/>
        <w:snapToGrid w:val="0"/>
        <w:spacing w:afterLines="5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Pr="00D407AE" w:rsidRDefault="009A1B6D" w:rsidP="00D407AE">
      <w:pPr>
        <w:tabs>
          <w:tab w:val="left" w:pos="3870"/>
        </w:tabs>
        <w:ind w:firstLineChars="300" w:firstLine="720"/>
        <w:jc w:val="left"/>
        <w:rPr>
          <w:rFonts w:ascii="宋体" w:hAnsi="宋体"/>
          <w:sz w:val="24"/>
        </w:rPr>
      </w:pPr>
      <w:r w:rsidRPr="009A1B6D">
        <w:rPr>
          <w:rFonts w:ascii="宋体" w:hAnsi="宋体" w:hint="eastAsia"/>
          <w:sz w:val="24"/>
        </w:rPr>
        <w:t>院系：</w:t>
      </w:r>
      <w:proofErr w:type="gramStart"/>
      <w:r w:rsidR="00D407AE">
        <w:rPr>
          <w:rFonts w:ascii="宋体" w:hAnsi="宋体" w:hint="eastAsia"/>
          <w:sz w:val="24"/>
        </w:rPr>
        <w:t>土木建管系</w:t>
      </w:r>
      <w:proofErr w:type="gramEnd"/>
      <w:r w:rsidR="00D407AE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="00D407AE" w:rsidRPr="00D407AE">
        <w:rPr>
          <w:rFonts w:ascii="宋体" w:hAnsi="宋体"/>
          <w:sz w:val="24"/>
        </w:rPr>
        <w:t>上衣红</w:t>
      </w:r>
      <w:r w:rsidR="00D407AE" w:rsidRPr="00D407AE">
        <w:rPr>
          <w:rFonts w:ascii="宋体" w:hAnsi="宋体" w:hint="eastAsia"/>
          <w:sz w:val="24"/>
        </w:rPr>
        <w:t>/短裤蓝（西班牙）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9A1B6D" w:rsidRPr="00C22BE4" w:rsidTr="00C22BE4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23FD6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623FD6" w:rsidRPr="006929A7" w:rsidRDefault="00623FD6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蔡昱霄</w:t>
            </w:r>
          </w:p>
        </w:tc>
        <w:tc>
          <w:tcPr>
            <w:tcW w:w="923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土硕</w:t>
            </w:r>
            <w:proofErr w:type="gramEnd"/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38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2016210109</w:t>
            </w:r>
          </w:p>
        </w:tc>
        <w:tc>
          <w:tcPr>
            <w:tcW w:w="1371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18800111636</w:t>
            </w:r>
          </w:p>
        </w:tc>
        <w:tc>
          <w:tcPr>
            <w:tcW w:w="112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623FD6" w:rsidRPr="006929A7" w:rsidRDefault="00623FD6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23FD6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623FD6" w:rsidRPr="006929A7" w:rsidRDefault="00623FD6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郑珏辉</w:t>
            </w:r>
          </w:p>
        </w:tc>
        <w:tc>
          <w:tcPr>
            <w:tcW w:w="923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土硕</w:t>
            </w:r>
            <w:proofErr w:type="gramEnd"/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2017210098</w:t>
            </w:r>
          </w:p>
        </w:tc>
        <w:tc>
          <w:tcPr>
            <w:tcW w:w="1371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18801319483</w:t>
            </w:r>
          </w:p>
        </w:tc>
        <w:tc>
          <w:tcPr>
            <w:tcW w:w="112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623FD6" w:rsidRPr="006929A7" w:rsidRDefault="00623FD6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23FD6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623FD6" w:rsidRPr="006929A7" w:rsidRDefault="00623FD6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申大为</w:t>
            </w:r>
          </w:p>
        </w:tc>
        <w:tc>
          <w:tcPr>
            <w:tcW w:w="923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土博</w:t>
            </w:r>
            <w:proofErr w:type="gramEnd"/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38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2013310069</w:t>
            </w:r>
          </w:p>
        </w:tc>
        <w:tc>
          <w:tcPr>
            <w:tcW w:w="1371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13220178779</w:t>
            </w:r>
          </w:p>
        </w:tc>
        <w:tc>
          <w:tcPr>
            <w:tcW w:w="112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623FD6" w:rsidRPr="006929A7" w:rsidRDefault="00623FD6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23FD6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623FD6" w:rsidRPr="006929A7" w:rsidRDefault="00623FD6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李述涛</w:t>
            </w:r>
            <w:proofErr w:type="gramEnd"/>
          </w:p>
        </w:tc>
        <w:tc>
          <w:tcPr>
            <w:tcW w:w="923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土博</w:t>
            </w:r>
            <w:proofErr w:type="gramEnd"/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38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2016310049</w:t>
            </w:r>
          </w:p>
        </w:tc>
        <w:tc>
          <w:tcPr>
            <w:tcW w:w="1371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18800113465</w:t>
            </w:r>
          </w:p>
        </w:tc>
        <w:tc>
          <w:tcPr>
            <w:tcW w:w="112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623FD6" w:rsidRPr="006929A7" w:rsidRDefault="00623FD6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23FD6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623FD6" w:rsidRPr="006929A7" w:rsidRDefault="00623FD6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陈泽富</w:t>
            </w:r>
          </w:p>
        </w:tc>
        <w:tc>
          <w:tcPr>
            <w:tcW w:w="923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土木</w:t>
            </w:r>
            <w:r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1338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2018010180</w:t>
            </w:r>
          </w:p>
        </w:tc>
        <w:tc>
          <w:tcPr>
            <w:tcW w:w="1371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15652310528</w:t>
            </w:r>
          </w:p>
        </w:tc>
        <w:tc>
          <w:tcPr>
            <w:tcW w:w="112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623FD6" w:rsidRPr="006929A7" w:rsidRDefault="00623FD6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23FD6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623FD6" w:rsidRPr="006929A7" w:rsidRDefault="00623FD6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</w:t>
            </w:r>
            <w:r>
              <w:rPr>
                <w:rFonts w:ascii="宋体" w:hAnsi="宋体"/>
                <w:szCs w:val="21"/>
              </w:rPr>
              <w:t>吉</w:t>
            </w:r>
          </w:p>
        </w:tc>
        <w:tc>
          <w:tcPr>
            <w:tcW w:w="923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土博</w:t>
            </w:r>
            <w:proofErr w:type="gramEnd"/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38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2018380085</w:t>
            </w:r>
          </w:p>
        </w:tc>
        <w:tc>
          <w:tcPr>
            <w:tcW w:w="1371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15652300320</w:t>
            </w:r>
          </w:p>
        </w:tc>
        <w:tc>
          <w:tcPr>
            <w:tcW w:w="112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23FD6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623FD6" w:rsidRPr="006929A7" w:rsidRDefault="00623FD6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莫森</w:t>
            </w:r>
          </w:p>
        </w:tc>
        <w:tc>
          <w:tcPr>
            <w:tcW w:w="923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土博</w:t>
            </w:r>
            <w:proofErr w:type="gramEnd"/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38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2016380092</w:t>
            </w:r>
          </w:p>
        </w:tc>
        <w:tc>
          <w:tcPr>
            <w:tcW w:w="1371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13120206766</w:t>
            </w:r>
          </w:p>
        </w:tc>
        <w:tc>
          <w:tcPr>
            <w:tcW w:w="112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23FD6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623FD6" w:rsidRPr="006929A7" w:rsidRDefault="00623FD6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阿拉丁</w:t>
            </w:r>
          </w:p>
        </w:tc>
        <w:tc>
          <w:tcPr>
            <w:tcW w:w="923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土博</w:t>
            </w:r>
            <w:proofErr w:type="gramEnd"/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38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2018380081</w:t>
            </w:r>
          </w:p>
        </w:tc>
        <w:tc>
          <w:tcPr>
            <w:tcW w:w="1371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15510570830</w:t>
            </w:r>
          </w:p>
        </w:tc>
        <w:tc>
          <w:tcPr>
            <w:tcW w:w="112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23FD6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623FD6" w:rsidRPr="006929A7" w:rsidRDefault="00623FD6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任远</w:t>
            </w:r>
          </w:p>
        </w:tc>
        <w:tc>
          <w:tcPr>
            <w:tcW w:w="923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土博</w:t>
            </w:r>
            <w:proofErr w:type="gramEnd"/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38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2015310050</w:t>
            </w:r>
          </w:p>
        </w:tc>
        <w:tc>
          <w:tcPr>
            <w:tcW w:w="1371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13121624598</w:t>
            </w:r>
          </w:p>
        </w:tc>
        <w:tc>
          <w:tcPr>
            <w:tcW w:w="1125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:rsidR="00623FD6" w:rsidRPr="006929A7" w:rsidRDefault="00623FD6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周鹏</w:t>
            </w:r>
          </w:p>
        </w:tc>
        <w:tc>
          <w:tcPr>
            <w:tcW w:w="923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建管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38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2017010192</w:t>
            </w:r>
          </w:p>
        </w:tc>
        <w:tc>
          <w:tcPr>
            <w:tcW w:w="1371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17778181474</w:t>
            </w:r>
          </w:p>
        </w:tc>
        <w:tc>
          <w:tcPr>
            <w:tcW w:w="1125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李明杰</w:t>
            </w:r>
          </w:p>
        </w:tc>
        <w:tc>
          <w:tcPr>
            <w:tcW w:w="923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2007010138</w:t>
            </w:r>
          </w:p>
        </w:tc>
        <w:tc>
          <w:tcPr>
            <w:tcW w:w="1371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13911245227</w:t>
            </w:r>
          </w:p>
        </w:tc>
        <w:tc>
          <w:tcPr>
            <w:tcW w:w="1125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校友</w:t>
            </w: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杜鉴航</w:t>
            </w:r>
            <w:proofErr w:type="gramEnd"/>
          </w:p>
        </w:tc>
        <w:tc>
          <w:tcPr>
            <w:tcW w:w="923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土木</w:t>
            </w: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38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2018010162</w:t>
            </w:r>
          </w:p>
        </w:tc>
        <w:tc>
          <w:tcPr>
            <w:tcW w:w="1371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13942236953</w:t>
            </w:r>
          </w:p>
        </w:tc>
        <w:tc>
          <w:tcPr>
            <w:tcW w:w="1125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兰奕轩</w:t>
            </w:r>
          </w:p>
        </w:tc>
        <w:tc>
          <w:tcPr>
            <w:tcW w:w="923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/>
                <w:szCs w:val="21"/>
              </w:rPr>
              <w:t>土硕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1338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2016210111</w:t>
            </w:r>
          </w:p>
        </w:tc>
        <w:tc>
          <w:tcPr>
            <w:tcW w:w="1371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18801353238</w:t>
            </w:r>
          </w:p>
        </w:tc>
        <w:tc>
          <w:tcPr>
            <w:tcW w:w="1125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梅</w:t>
            </w:r>
            <w:proofErr w:type="gramStart"/>
            <w:r>
              <w:rPr>
                <w:rFonts w:ascii="宋体" w:hAnsi="宋体"/>
                <w:szCs w:val="21"/>
              </w:rPr>
              <w:t>镱潇</w:t>
            </w:r>
            <w:proofErr w:type="gramEnd"/>
          </w:p>
        </w:tc>
        <w:tc>
          <w:tcPr>
            <w:tcW w:w="923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</w:t>
            </w: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38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2015010154</w:t>
            </w:r>
          </w:p>
        </w:tc>
        <w:tc>
          <w:tcPr>
            <w:tcW w:w="1371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18210690577</w:t>
            </w:r>
          </w:p>
        </w:tc>
        <w:tc>
          <w:tcPr>
            <w:tcW w:w="1125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队长</w:t>
            </w: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胡振中</w:t>
            </w:r>
          </w:p>
        </w:tc>
        <w:tc>
          <w:tcPr>
            <w:tcW w:w="923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2011990116</w:t>
            </w:r>
          </w:p>
        </w:tc>
        <w:tc>
          <w:tcPr>
            <w:tcW w:w="1371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15999640239</w:t>
            </w:r>
          </w:p>
        </w:tc>
        <w:tc>
          <w:tcPr>
            <w:tcW w:w="1125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教工</w:t>
            </w: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高路克</w:t>
            </w:r>
            <w:proofErr w:type="gramEnd"/>
          </w:p>
        </w:tc>
        <w:tc>
          <w:tcPr>
            <w:tcW w:w="923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</w:t>
            </w: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38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2015080011</w:t>
            </w:r>
          </w:p>
        </w:tc>
        <w:tc>
          <w:tcPr>
            <w:tcW w:w="1371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13141124721</w:t>
            </w:r>
          </w:p>
        </w:tc>
        <w:tc>
          <w:tcPr>
            <w:tcW w:w="1125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张丰</w:t>
            </w:r>
            <w:proofErr w:type="gramStart"/>
            <w:r>
              <w:rPr>
                <w:rFonts w:ascii="宋体" w:hAnsi="宋体"/>
                <w:szCs w:val="21"/>
              </w:rPr>
              <w:t>劼</w:t>
            </w:r>
            <w:proofErr w:type="gramEnd"/>
          </w:p>
        </w:tc>
        <w:tc>
          <w:tcPr>
            <w:tcW w:w="923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土木</w:t>
            </w:r>
            <w:r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1338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2018010204</w:t>
            </w:r>
          </w:p>
        </w:tc>
        <w:tc>
          <w:tcPr>
            <w:tcW w:w="1371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18008097091</w:t>
            </w:r>
          </w:p>
        </w:tc>
        <w:tc>
          <w:tcPr>
            <w:tcW w:w="1125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陈浩然</w:t>
            </w:r>
          </w:p>
        </w:tc>
        <w:tc>
          <w:tcPr>
            <w:tcW w:w="923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</w:t>
            </w: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38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2017010207</w:t>
            </w:r>
          </w:p>
        </w:tc>
        <w:tc>
          <w:tcPr>
            <w:tcW w:w="1371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13146037500</w:t>
            </w:r>
          </w:p>
        </w:tc>
        <w:tc>
          <w:tcPr>
            <w:tcW w:w="1125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袁子哲</w:t>
            </w:r>
          </w:p>
        </w:tc>
        <w:tc>
          <w:tcPr>
            <w:tcW w:w="923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建管</w:t>
            </w: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38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2016010192</w:t>
            </w:r>
          </w:p>
        </w:tc>
        <w:tc>
          <w:tcPr>
            <w:tcW w:w="1371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15602191719</w:t>
            </w:r>
          </w:p>
        </w:tc>
        <w:tc>
          <w:tcPr>
            <w:tcW w:w="1125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992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金伟成</w:t>
            </w:r>
          </w:p>
        </w:tc>
        <w:tc>
          <w:tcPr>
            <w:tcW w:w="923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建管</w:t>
            </w: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38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2015080079</w:t>
            </w:r>
          </w:p>
        </w:tc>
        <w:tc>
          <w:tcPr>
            <w:tcW w:w="1371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 w:rsidRPr="00A92948">
              <w:rPr>
                <w:rFonts w:ascii="宋体" w:hAnsi="宋体" w:hint="eastAsia"/>
                <w:szCs w:val="21"/>
              </w:rPr>
              <w:t>15201015357</w:t>
            </w:r>
          </w:p>
        </w:tc>
        <w:tc>
          <w:tcPr>
            <w:tcW w:w="1125" w:type="dxa"/>
            <w:vAlign w:val="center"/>
          </w:tcPr>
          <w:p w:rsidR="000F1DD3" w:rsidRPr="006929A7" w:rsidRDefault="000F1DD3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92" w:type="dxa"/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廉渊升</w:t>
            </w:r>
            <w:proofErr w:type="gramEnd"/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土木</w:t>
            </w: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2018010221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15383406050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辜应卓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土硕</w:t>
            </w:r>
            <w:proofErr w:type="gramEnd"/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2016210108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13146415450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尹健昊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土博</w:t>
            </w:r>
            <w:proofErr w:type="gramEnd"/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2018310105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17888825883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杨洲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土博</w:t>
            </w:r>
            <w:proofErr w:type="gramEnd"/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2018310103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18801187226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A97CB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46EB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 w:rsidR="000F1DD3" w:rsidRPr="006929A7" w:rsidRDefault="001E343E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</w:t>
            </w:r>
            <w:r>
              <w:rPr>
                <w:rFonts w:ascii="宋体" w:hAnsi="宋体"/>
                <w:szCs w:val="21"/>
              </w:rPr>
              <w:t>镇尧</w:t>
            </w:r>
          </w:p>
        </w:tc>
        <w:tc>
          <w:tcPr>
            <w:tcW w:w="923" w:type="dxa"/>
            <w:vAlign w:val="center"/>
          </w:tcPr>
          <w:p w:rsidR="000F1DD3" w:rsidRPr="006929A7" w:rsidRDefault="001E343E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土木</w:t>
            </w:r>
            <w:r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1338" w:type="dxa"/>
            <w:vAlign w:val="center"/>
          </w:tcPr>
          <w:p w:rsidR="000F1DD3" w:rsidRPr="006929A7" w:rsidRDefault="008374AB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2018010185</w:t>
            </w:r>
          </w:p>
        </w:tc>
        <w:tc>
          <w:tcPr>
            <w:tcW w:w="1371" w:type="dxa"/>
            <w:vAlign w:val="center"/>
          </w:tcPr>
          <w:p w:rsidR="000F1DD3" w:rsidRPr="006929A7" w:rsidRDefault="001E343E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13810665270</w:t>
            </w:r>
          </w:p>
        </w:tc>
        <w:tc>
          <w:tcPr>
            <w:tcW w:w="1125" w:type="dxa"/>
            <w:vAlign w:val="center"/>
          </w:tcPr>
          <w:p w:rsidR="000F1DD3" w:rsidRPr="006929A7" w:rsidRDefault="008B255C" w:rsidP="005055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F1DD3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F1DD3" w:rsidRPr="006929A7" w:rsidRDefault="000F1DD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663598" w:rsidRDefault="00F71880" w:rsidP="008374AB">
      <w:pPr>
        <w:spacing w:afterLines="50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3969"/>
        <w:gridCol w:w="4358"/>
      </w:tblGrid>
      <w:tr w:rsidR="00CD67B5" w:rsidRPr="00CD67B5" w:rsidTr="00CD67B5">
        <w:tc>
          <w:tcPr>
            <w:tcW w:w="959" w:type="dxa"/>
            <w:shd w:val="clear" w:color="auto" w:fill="auto"/>
          </w:tcPr>
          <w:p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:rsidR="00663598" w:rsidRPr="00CD67B5" w:rsidRDefault="00A158B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张芮瑜</w:t>
            </w:r>
          </w:p>
        </w:tc>
        <w:tc>
          <w:tcPr>
            <w:tcW w:w="4358" w:type="dxa"/>
            <w:shd w:val="clear" w:color="auto" w:fill="auto"/>
          </w:tcPr>
          <w:p w:rsidR="00663598" w:rsidRPr="00CD67B5" w:rsidRDefault="00A158B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白浩浩</w:t>
            </w:r>
          </w:p>
        </w:tc>
      </w:tr>
      <w:tr w:rsidR="00CD67B5" w:rsidRPr="00CD67B5" w:rsidTr="00CD67B5">
        <w:tc>
          <w:tcPr>
            <w:tcW w:w="959" w:type="dxa"/>
            <w:shd w:val="clear" w:color="auto" w:fill="auto"/>
          </w:tcPr>
          <w:p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:rsidR="00663598" w:rsidRPr="00CD67B5" w:rsidRDefault="00A158B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学生组组长</w:t>
            </w:r>
          </w:p>
        </w:tc>
        <w:tc>
          <w:tcPr>
            <w:tcW w:w="4358" w:type="dxa"/>
            <w:shd w:val="clear" w:color="auto" w:fill="auto"/>
          </w:tcPr>
          <w:p w:rsidR="00663598" w:rsidRPr="00CD67B5" w:rsidRDefault="00A158B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团委书记</w:t>
            </w:r>
          </w:p>
        </w:tc>
      </w:tr>
      <w:tr w:rsidR="00CD67B5" w:rsidRPr="00CD67B5" w:rsidTr="00CD67B5">
        <w:tc>
          <w:tcPr>
            <w:tcW w:w="959" w:type="dxa"/>
            <w:shd w:val="clear" w:color="auto" w:fill="auto"/>
          </w:tcPr>
          <w:p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:rsidR="00663598" w:rsidRPr="00CD67B5" w:rsidRDefault="00A158B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18611010357</w:t>
            </w:r>
          </w:p>
        </w:tc>
        <w:tc>
          <w:tcPr>
            <w:tcW w:w="4358" w:type="dxa"/>
            <w:shd w:val="clear" w:color="auto" w:fill="auto"/>
          </w:tcPr>
          <w:p w:rsidR="00663598" w:rsidRPr="00CD67B5" w:rsidRDefault="00A158B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15110244046</w:t>
            </w:r>
          </w:p>
        </w:tc>
      </w:tr>
      <w:tr w:rsidR="00CD67B5" w:rsidRPr="00CD67B5" w:rsidTr="00CD67B5">
        <w:tc>
          <w:tcPr>
            <w:tcW w:w="959" w:type="dxa"/>
            <w:shd w:val="clear" w:color="auto" w:fill="auto"/>
          </w:tcPr>
          <w:p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:rsidR="00663598" w:rsidRPr="00CD67B5" w:rsidRDefault="00A158B3" w:rsidP="00663598">
            <w:pPr>
              <w:rPr>
                <w:rFonts w:ascii="宋体" w:hAnsi="宋体"/>
                <w:szCs w:val="21"/>
              </w:rPr>
            </w:pPr>
            <w:r w:rsidRPr="00A158B3">
              <w:rPr>
                <w:rFonts w:ascii="宋体" w:hAnsi="宋体"/>
                <w:szCs w:val="21"/>
              </w:rPr>
              <w:t>zry11tsinghua@163.com</w:t>
            </w:r>
          </w:p>
        </w:tc>
        <w:tc>
          <w:tcPr>
            <w:tcW w:w="4358" w:type="dxa"/>
            <w:shd w:val="clear" w:color="auto" w:fill="auto"/>
          </w:tcPr>
          <w:p w:rsidR="00663598" w:rsidRPr="00CD67B5" w:rsidRDefault="00A158B3" w:rsidP="00663598">
            <w:pPr>
              <w:rPr>
                <w:rFonts w:ascii="宋体" w:hAnsi="宋体"/>
                <w:szCs w:val="21"/>
              </w:rPr>
            </w:pPr>
            <w:r w:rsidRPr="00A158B3">
              <w:rPr>
                <w:rFonts w:ascii="宋体" w:hAnsi="宋体"/>
                <w:szCs w:val="21"/>
              </w:rPr>
              <w:t>baihao320@163.com</w:t>
            </w:r>
          </w:p>
        </w:tc>
      </w:tr>
    </w:tbl>
    <w:p w:rsidR="00E01C01" w:rsidRDefault="00E01C01" w:rsidP="00E01C0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注：本表请于</w:t>
      </w:r>
      <w:r>
        <w:rPr>
          <w:rFonts w:ascii="宋体" w:hAnsi="宋体" w:hint="eastAsia"/>
          <w:b/>
          <w:color w:val="FF0000"/>
          <w:szCs w:val="21"/>
        </w:rPr>
        <w:t>一张</w:t>
      </w:r>
      <w:r>
        <w:rPr>
          <w:rFonts w:ascii="宋体" w:hAnsi="宋体" w:hint="eastAsia"/>
          <w:szCs w:val="21"/>
        </w:rPr>
        <w:t>A4纸内填写完成，否则视为报名无效</w:t>
      </w:r>
    </w:p>
    <w:p w:rsidR="003565B4" w:rsidRPr="00E01C01" w:rsidRDefault="003565B4" w:rsidP="00D9773B">
      <w:pPr>
        <w:spacing w:beforeLines="50"/>
        <w:rPr>
          <w:rFonts w:ascii="宋体" w:hAnsi="宋体"/>
          <w:szCs w:val="21"/>
        </w:rPr>
      </w:pPr>
      <w:bookmarkStart w:id="0" w:name="_GoBack"/>
      <w:bookmarkEnd w:id="0"/>
    </w:p>
    <w:sectPr w:rsidR="003565B4" w:rsidRPr="00E01C01" w:rsidSect="00356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CB7" w:rsidRDefault="00233CB7">
      <w:r>
        <w:separator/>
      </w:r>
    </w:p>
  </w:endnote>
  <w:endnote w:type="continuationSeparator" w:id="0">
    <w:p w:rsidR="00233CB7" w:rsidRDefault="00233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7AE" w:rsidRDefault="00D407A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880" w:rsidRDefault="00D9773B">
    <w:pPr>
      <w:pStyle w:val="a5"/>
      <w:jc w:val="center"/>
    </w:pPr>
    <w:r w:rsidRPr="00D9773B">
      <w:rPr>
        <w:lang w:val="en-US"/>
      </w:rPr>
      <w:fldChar w:fldCharType="begin"/>
    </w:r>
    <w:r w:rsidR="00F71880">
      <w:instrText xml:space="preserve"> PAGE   \* MERGEFORMAT </w:instrText>
    </w:r>
    <w:r w:rsidRPr="00D9773B">
      <w:rPr>
        <w:lang w:val="en-US"/>
      </w:rPr>
      <w:fldChar w:fldCharType="separate"/>
    </w:r>
    <w:r w:rsidR="00C6466D" w:rsidRPr="00C6466D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880" w:rsidRDefault="00F71880">
    <w:pPr>
      <w:pStyle w:val="a5"/>
      <w:jc w:val="center"/>
    </w:pPr>
  </w:p>
  <w:p w:rsidR="00F71880" w:rsidRDefault="00F7188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CB7" w:rsidRDefault="00233CB7">
      <w:r>
        <w:separator/>
      </w:r>
    </w:p>
  </w:footnote>
  <w:footnote w:type="continuationSeparator" w:id="0">
    <w:p w:rsidR="00233CB7" w:rsidRDefault="00233C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7AE" w:rsidRDefault="00D407A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7AE" w:rsidRDefault="00D407AE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38F" w:rsidRDefault="0058738F" w:rsidP="00F03F98">
    <w:pPr>
      <w:pStyle w:val="a4"/>
      <w:pBdr>
        <w:bottom w:val="single" w:sz="6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017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22A6D"/>
    <w:rsid w:val="00026E7D"/>
    <w:rsid w:val="00046EBC"/>
    <w:rsid w:val="000638C8"/>
    <w:rsid w:val="000D7A08"/>
    <w:rsid w:val="000F1DD3"/>
    <w:rsid w:val="000F290F"/>
    <w:rsid w:val="000F40BE"/>
    <w:rsid w:val="00100D34"/>
    <w:rsid w:val="00114FD2"/>
    <w:rsid w:val="00125C0D"/>
    <w:rsid w:val="00147DC1"/>
    <w:rsid w:val="001514DF"/>
    <w:rsid w:val="0015237A"/>
    <w:rsid w:val="0017189F"/>
    <w:rsid w:val="00172A27"/>
    <w:rsid w:val="001751F0"/>
    <w:rsid w:val="00193361"/>
    <w:rsid w:val="001A6974"/>
    <w:rsid w:val="001D1271"/>
    <w:rsid w:val="001D2143"/>
    <w:rsid w:val="001E343E"/>
    <w:rsid w:val="001E743A"/>
    <w:rsid w:val="00221BD3"/>
    <w:rsid w:val="00222E77"/>
    <w:rsid w:val="00232A8D"/>
    <w:rsid w:val="00233CB7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174D7"/>
    <w:rsid w:val="00342289"/>
    <w:rsid w:val="003536A4"/>
    <w:rsid w:val="003565B4"/>
    <w:rsid w:val="00357B31"/>
    <w:rsid w:val="003654A1"/>
    <w:rsid w:val="003D3C21"/>
    <w:rsid w:val="003D44D5"/>
    <w:rsid w:val="003E2053"/>
    <w:rsid w:val="003E539C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23AC"/>
    <w:rsid w:val="00465888"/>
    <w:rsid w:val="004710E4"/>
    <w:rsid w:val="004723DB"/>
    <w:rsid w:val="004852EC"/>
    <w:rsid w:val="0049546E"/>
    <w:rsid w:val="004A41B8"/>
    <w:rsid w:val="00501E09"/>
    <w:rsid w:val="00527490"/>
    <w:rsid w:val="005434E6"/>
    <w:rsid w:val="0057250D"/>
    <w:rsid w:val="0058738F"/>
    <w:rsid w:val="005D427D"/>
    <w:rsid w:val="005E3F91"/>
    <w:rsid w:val="005E7191"/>
    <w:rsid w:val="00621B9C"/>
    <w:rsid w:val="00623D8E"/>
    <w:rsid w:val="00623FD6"/>
    <w:rsid w:val="00641B20"/>
    <w:rsid w:val="006423D8"/>
    <w:rsid w:val="00643A6C"/>
    <w:rsid w:val="006544B2"/>
    <w:rsid w:val="00663598"/>
    <w:rsid w:val="006671AB"/>
    <w:rsid w:val="006811B2"/>
    <w:rsid w:val="006929A7"/>
    <w:rsid w:val="006D493A"/>
    <w:rsid w:val="006E6C89"/>
    <w:rsid w:val="006F1170"/>
    <w:rsid w:val="006F363B"/>
    <w:rsid w:val="006F60DA"/>
    <w:rsid w:val="0070082A"/>
    <w:rsid w:val="00702390"/>
    <w:rsid w:val="00703E0C"/>
    <w:rsid w:val="00703FB9"/>
    <w:rsid w:val="00777737"/>
    <w:rsid w:val="00797BEB"/>
    <w:rsid w:val="007A27CD"/>
    <w:rsid w:val="007A70E2"/>
    <w:rsid w:val="007B35B9"/>
    <w:rsid w:val="007C3533"/>
    <w:rsid w:val="007F56C3"/>
    <w:rsid w:val="008374AB"/>
    <w:rsid w:val="008516AF"/>
    <w:rsid w:val="0085611A"/>
    <w:rsid w:val="00860E80"/>
    <w:rsid w:val="00870CA4"/>
    <w:rsid w:val="0087121C"/>
    <w:rsid w:val="00891003"/>
    <w:rsid w:val="00897D35"/>
    <w:rsid w:val="008B228A"/>
    <w:rsid w:val="008B2526"/>
    <w:rsid w:val="008B255C"/>
    <w:rsid w:val="008E7ADA"/>
    <w:rsid w:val="00902A93"/>
    <w:rsid w:val="00926BC6"/>
    <w:rsid w:val="009323BD"/>
    <w:rsid w:val="00944E98"/>
    <w:rsid w:val="00953A97"/>
    <w:rsid w:val="009816E7"/>
    <w:rsid w:val="009A1B6D"/>
    <w:rsid w:val="009B6332"/>
    <w:rsid w:val="009C0BA0"/>
    <w:rsid w:val="009D69F2"/>
    <w:rsid w:val="009E63FC"/>
    <w:rsid w:val="009F4C7B"/>
    <w:rsid w:val="009F5140"/>
    <w:rsid w:val="009F6763"/>
    <w:rsid w:val="00A14B13"/>
    <w:rsid w:val="00A158B3"/>
    <w:rsid w:val="00A27073"/>
    <w:rsid w:val="00A349C3"/>
    <w:rsid w:val="00A374B6"/>
    <w:rsid w:val="00A6757B"/>
    <w:rsid w:val="00A92948"/>
    <w:rsid w:val="00AA0C2C"/>
    <w:rsid w:val="00AD2B17"/>
    <w:rsid w:val="00AD634F"/>
    <w:rsid w:val="00AE1101"/>
    <w:rsid w:val="00AE2740"/>
    <w:rsid w:val="00AE2CE2"/>
    <w:rsid w:val="00B11C56"/>
    <w:rsid w:val="00B12317"/>
    <w:rsid w:val="00B256B7"/>
    <w:rsid w:val="00B31DAA"/>
    <w:rsid w:val="00B8005B"/>
    <w:rsid w:val="00BB6C1A"/>
    <w:rsid w:val="00BC0A49"/>
    <w:rsid w:val="00BC2775"/>
    <w:rsid w:val="00BD5A67"/>
    <w:rsid w:val="00BF5739"/>
    <w:rsid w:val="00C100CE"/>
    <w:rsid w:val="00C22BE4"/>
    <w:rsid w:val="00C35D27"/>
    <w:rsid w:val="00C60E28"/>
    <w:rsid w:val="00C6466D"/>
    <w:rsid w:val="00C664DD"/>
    <w:rsid w:val="00C72D2F"/>
    <w:rsid w:val="00C84A8C"/>
    <w:rsid w:val="00C91CAC"/>
    <w:rsid w:val="00CB44E8"/>
    <w:rsid w:val="00CB5B47"/>
    <w:rsid w:val="00CB6319"/>
    <w:rsid w:val="00CC460C"/>
    <w:rsid w:val="00CD67B5"/>
    <w:rsid w:val="00CE4BC2"/>
    <w:rsid w:val="00D21F15"/>
    <w:rsid w:val="00D24CFF"/>
    <w:rsid w:val="00D24F5E"/>
    <w:rsid w:val="00D407AE"/>
    <w:rsid w:val="00D43849"/>
    <w:rsid w:val="00D84BC6"/>
    <w:rsid w:val="00D9773B"/>
    <w:rsid w:val="00DA5F2E"/>
    <w:rsid w:val="00DB5748"/>
    <w:rsid w:val="00DD3D4A"/>
    <w:rsid w:val="00DE4152"/>
    <w:rsid w:val="00DF32AD"/>
    <w:rsid w:val="00DF4A0A"/>
    <w:rsid w:val="00DF4C39"/>
    <w:rsid w:val="00DF7DFF"/>
    <w:rsid w:val="00E01C01"/>
    <w:rsid w:val="00E05600"/>
    <w:rsid w:val="00E154F9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D0881"/>
    <w:rsid w:val="00F026A7"/>
    <w:rsid w:val="00F03F98"/>
    <w:rsid w:val="00F15F94"/>
    <w:rsid w:val="00F21C57"/>
    <w:rsid w:val="00F37F1A"/>
    <w:rsid w:val="00F47CA4"/>
    <w:rsid w:val="00F65696"/>
    <w:rsid w:val="00F71880"/>
    <w:rsid w:val="00F90EB6"/>
    <w:rsid w:val="00FA4A86"/>
    <w:rsid w:val="00FA5568"/>
    <w:rsid w:val="00FD1070"/>
    <w:rsid w:val="00FD2C40"/>
    <w:rsid w:val="00FE2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BC2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Char"/>
    <w:qFormat/>
    <w:rsid w:val="00CE4BC2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E4BC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CE4BC2"/>
  </w:style>
  <w:style w:type="character" w:customStyle="1" w:styleId="Char">
    <w:name w:val="无间隔 Char"/>
    <w:link w:val="10"/>
    <w:rsid w:val="00CE4BC2"/>
    <w:rPr>
      <w:sz w:val="22"/>
      <w:lang w:val="en-US" w:eastAsia="zh-CN" w:bidi="ar-SA"/>
    </w:rPr>
  </w:style>
  <w:style w:type="character" w:customStyle="1" w:styleId="Char1">
    <w:name w:val="正文文本 Char1"/>
    <w:rsid w:val="00CE4BC2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CE4BC2"/>
    <w:rPr>
      <w:rFonts w:ascii="Courier New" w:eastAsia="宋体" w:hAnsi="Courier New" w:cs="Courier New"/>
      <w:sz w:val="20"/>
      <w:szCs w:val="20"/>
    </w:rPr>
  </w:style>
  <w:style w:type="character" w:customStyle="1" w:styleId="11">
    <w:name w:val="页码1"/>
    <w:basedOn w:val="a0"/>
    <w:rsid w:val="00CE4BC2"/>
  </w:style>
  <w:style w:type="character" w:customStyle="1" w:styleId="Char10">
    <w:name w:val="批注文字 Char1"/>
    <w:rsid w:val="00CE4BC2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CE4BC2"/>
    <w:rPr>
      <w:rFonts w:ascii="Calibri" w:eastAsia="宋体" w:hAnsi="Calibri" w:cs="Times New Roman"/>
      <w:szCs w:val="20"/>
    </w:rPr>
  </w:style>
  <w:style w:type="character" w:styleId="a3">
    <w:name w:val="Hyperlink"/>
    <w:rsid w:val="00CE4BC2"/>
    <w:rPr>
      <w:color w:val="0000FF"/>
      <w:u w:val="single"/>
    </w:rPr>
  </w:style>
  <w:style w:type="character" w:customStyle="1" w:styleId="HTMLChar">
    <w:name w:val="HTML 预设格式 Char"/>
    <w:link w:val="HTML1"/>
    <w:rsid w:val="00CE4BC2"/>
    <w:rPr>
      <w:rFonts w:ascii="宋体" w:hAnsi="宋体"/>
      <w:sz w:val="24"/>
    </w:rPr>
  </w:style>
  <w:style w:type="character" w:customStyle="1" w:styleId="2Char">
    <w:name w:val="正文文本 2 Char"/>
    <w:link w:val="21"/>
    <w:rsid w:val="00CE4BC2"/>
    <w:rPr>
      <w:rFonts w:ascii="宋体" w:eastAsia="宋体" w:hAnsi="Times New Roman"/>
      <w:sz w:val="24"/>
    </w:rPr>
  </w:style>
  <w:style w:type="character" w:customStyle="1" w:styleId="Char0">
    <w:name w:val="页眉 Char"/>
    <w:link w:val="a4"/>
    <w:uiPriority w:val="99"/>
    <w:rsid w:val="00CE4BC2"/>
    <w:rPr>
      <w:sz w:val="18"/>
      <w:szCs w:val="18"/>
    </w:rPr>
  </w:style>
  <w:style w:type="character" w:customStyle="1" w:styleId="Char2">
    <w:name w:val="页脚 Char"/>
    <w:link w:val="a5"/>
    <w:rsid w:val="00CE4BC2"/>
    <w:rPr>
      <w:sz w:val="18"/>
      <w:szCs w:val="18"/>
    </w:rPr>
  </w:style>
  <w:style w:type="character" w:customStyle="1" w:styleId="Char3">
    <w:name w:val="批注框文本 Char"/>
    <w:link w:val="a6"/>
    <w:rsid w:val="00CE4BC2"/>
    <w:rPr>
      <w:rFonts w:ascii="Calibri" w:eastAsia="宋体" w:hAnsi="Calibri" w:cs="Times New Roman"/>
      <w:sz w:val="18"/>
      <w:szCs w:val="18"/>
    </w:rPr>
  </w:style>
  <w:style w:type="character" w:customStyle="1" w:styleId="Char4">
    <w:name w:val="日期 Char"/>
    <w:link w:val="12"/>
    <w:rsid w:val="00CE4BC2"/>
    <w:rPr>
      <w:rFonts w:ascii="Calibri" w:eastAsia="宋体" w:hAnsi="Calibri" w:cs="Times New Roman"/>
      <w:szCs w:val="20"/>
    </w:rPr>
  </w:style>
  <w:style w:type="character" w:customStyle="1" w:styleId="Char5">
    <w:name w:val="正文文本 Char"/>
    <w:link w:val="a7"/>
    <w:rsid w:val="00CE4BC2"/>
    <w:rPr>
      <w:rFonts w:ascii="宋体" w:eastAsia="宋体" w:hAnsi="Times New Roman"/>
      <w:color w:val="FF0000"/>
      <w:sz w:val="24"/>
    </w:rPr>
  </w:style>
  <w:style w:type="character" w:customStyle="1" w:styleId="Char6">
    <w:name w:val="批注文字 Char"/>
    <w:link w:val="a8"/>
    <w:rsid w:val="00CE4BC2"/>
    <w:rPr>
      <w:rFonts w:ascii="Calibri" w:eastAsia="宋体" w:hAnsi="Calibri"/>
    </w:rPr>
  </w:style>
  <w:style w:type="paragraph" w:customStyle="1" w:styleId="10">
    <w:name w:val="无间隔1"/>
    <w:link w:val="Char"/>
    <w:rsid w:val="00CE4BC2"/>
    <w:rPr>
      <w:sz w:val="22"/>
    </w:rPr>
  </w:style>
  <w:style w:type="paragraph" w:customStyle="1" w:styleId="TOC1">
    <w:name w:val="TOC 标题1"/>
    <w:basedOn w:val="1"/>
    <w:next w:val="a"/>
    <w:rsid w:val="00CE4BC2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3">
    <w:name w:val="列出段落1"/>
    <w:basedOn w:val="a"/>
    <w:rsid w:val="00CE4BC2"/>
    <w:pPr>
      <w:ind w:firstLineChars="200" w:firstLine="420"/>
    </w:pPr>
    <w:rPr>
      <w:rFonts w:ascii="Times New Roman" w:hAnsi="Times New Roman"/>
    </w:rPr>
  </w:style>
  <w:style w:type="paragraph" w:customStyle="1" w:styleId="14">
    <w:name w:val="普通(网站)1"/>
    <w:basedOn w:val="a"/>
    <w:rsid w:val="00CE4BC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CE4B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/>
    </w:rPr>
  </w:style>
  <w:style w:type="paragraph" w:customStyle="1" w:styleId="21">
    <w:name w:val="正文文本 21"/>
    <w:basedOn w:val="a"/>
    <w:link w:val="2Char"/>
    <w:rsid w:val="00CE4BC2"/>
    <w:rPr>
      <w:rFonts w:ascii="宋体" w:hAnsi="Times New Roman"/>
      <w:kern w:val="0"/>
      <w:sz w:val="24"/>
      <w:lang/>
    </w:rPr>
  </w:style>
  <w:style w:type="paragraph" w:styleId="2">
    <w:name w:val="toc 2"/>
    <w:basedOn w:val="a"/>
    <w:next w:val="a"/>
    <w:rsid w:val="00CE4BC2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5">
    <w:name w:val="toc 1"/>
    <w:basedOn w:val="a"/>
    <w:next w:val="a"/>
    <w:rsid w:val="00CE4BC2"/>
  </w:style>
  <w:style w:type="paragraph" w:styleId="a4">
    <w:name w:val="header"/>
    <w:basedOn w:val="a"/>
    <w:link w:val="Char0"/>
    <w:uiPriority w:val="99"/>
    <w:rsid w:val="00CE4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/>
    </w:rPr>
  </w:style>
  <w:style w:type="paragraph" w:styleId="a5">
    <w:name w:val="footer"/>
    <w:basedOn w:val="a"/>
    <w:link w:val="Char2"/>
    <w:rsid w:val="00CE4BC2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/>
    </w:rPr>
  </w:style>
  <w:style w:type="paragraph" w:styleId="a6">
    <w:name w:val="Balloon Text"/>
    <w:basedOn w:val="a"/>
    <w:link w:val="Char3"/>
    <w:rsid w:val="00CE4BC2"/>
    <w:rPr>
      <w:kern w:val="0"/>
      <w:sz w:val="18"/>
      <w:szCs w:val="18"/>
      <w:lang/>
    </w:rPr>
  </w:style>
  <w:style w:type="paragraph" w:customStyle="1" w:styleId="12">
    <w:name w:val="日期1"/>
    <w:basedOn w:val="a"/>
    <w:next w:val="a"/>
    <w:link w:val="Char4"/>
    <w:rsid w:val="00CE4BC2"/>
    <w:pPr>
      <w:ind w:leftChars="2500" w:left="100"/>
    </w:pPr>
    <w:rPr>
      <w:kern w:val="0"/>
      <w:sz w:val="20"/>
      <w:lang/>
    </w:rPr>
  </w:style>
  <w:style w:type="paragraph" w:styleId="a7">
    <w:name w:val="Body Text"/>
    <w:basedOn w:val="a"/>
    <w:link w:val="Char5"/>
    <w:rsid w:val="00CE4BC2"/>
    <w:rPr>
      <w:rFonts w:ascii="宋体" w:hAnsi="Times New Roman"/>
      <w:color w:val="FF0000"/>
      <w:kern w:val="0"/>
      <w:sz w:val="24"/>
      <w:lang/>
    </w:rPr>
  </w:style>
  <w:style w:type="paragraph" w:styleId="3">
    <w:name w:val="toc 3"/>
    <w:basedOn w:val="a"/>
    <w:next w:val="a"/>
    <w:rsid w:val="00CE4BC2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8">
    <w:name w:val="annotation text"/>
    <w:basedOn w:val="a"/>
    <w:link w:val="Char6"/>
    <w:rsid w:val="00CE4BC2"/>
    <w:rPr>
      <w:kern w:val="0"/>
      <w:sz w:val="20"/>
      <w:lang/>
    </w:rPr>
  </w:style>
  <w:style w:type="table" w:styleId="a9">
    <w:name w:val="Table Grid"/>
    <w:basedOn w:val="a1"/>
    <w:uiPriority w:val="59"/>
    <w:rsid w:val="00663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7E4A7-3BA1-4CB8-967F-D677B3AFB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189</Words>
  <Characters>1082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梅镱潇</cp:lastModifiedBy>
  <cp:revision>197</cp:revision>
  <dcterms:created xsi:type="dcterms:W3CDTF">2015-09-17T08:06:00Z</dcterms:created>
  <dcterms:modified xsi:type="dcterms:W3CDTF">2018-09-23T14:59:00Z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