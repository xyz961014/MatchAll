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F0DF5" w:rsidRDefault="00EF0DF5" w:rsidP="00EF0DF5">
      <w:pPr>
        <w:adjustRightInd w:val="0"/>
        <w:snapToGrid w:val="0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>
        <w:rPr>
          <w:rFonts w:ascii="宋体" w:hAnsi="宋体"/>
          <w:b/>
          <w:sz w:val="28"/>
          <w:shd w:val="clear" w:color="auto" w:fill="FFFFFF"/>
        </w:rPr>
        <w:t>8</w:t>
      </w:r>
      <w:r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>
        <w:rPr>
          <w:rFonts w:ascii="宋体" w:hAnsi="宋体"/>
          <w:b/>
          <w:sz w:val="28"/>
          <w:shd w:val="clear" w:color="auto" w:fill="FFFFFF"/>
        </w:rPr>
        <w:t>9</w:t>
      </w:r>
      <w:r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:rsidR="00EF0DF5" w:rsidRDefault="00EF0DF5" w:rsidP="00EF0DF5">
      <w:pPr>
        <w:adjustRightInd w:val="0"/>
        <w:snapToGrid w:val="0"/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学生运动会男子足球比赛报名表</w:t>
      </w:r>
    </w:p>
    <w:p w:rsidR="00AD634F" w:rsidRDefault="009A1B6D" w:rsidP="006878EF">
      <w:pPr>
        <w:tabs>
          <w:tab w:val="left" w:pos="3870"/>
        </w:tabs>
        <w:spacing w:afterLines="50" w:after="156"/>
        <w:ind w:firstLine="420"/>
        <w:jc w:val="left"/>
        <w:rPr>
          <w:rFonts w:ascii="宋体" w:hAnsi="宋体"/>
          <w:sz w:val="24"/>
        </w:rPr>
      </w:pPr>
      <w:r w:rsidRPr="009A1B6D">
        <w:rPr>
          <w:rFonts w:ascii="宋体" w:hAnsi="宋体" w:hint="eastAsia"/>
          <w:sz w:val="24"/>
        </w:rPr>
        <w:t xml:space="preserve">院系：  </w:t>
      </w:r>
      <w:r w:rsidR="00232F0E">
        <w:rPr>
          <w:rFonts w:ascii="宋体" w:hAnsi="宋体" w:hint="eastAsia"/>
          <w:sz w:val="24"/>
        </w:rPr>
        <w:t>电子工程系</w:t>
      </w:r>
      <w:r>
        <w:rPr>
          <w:rFonts w:ascii="宋体" w:hAnsi="宋体"/>
          <w:sz w:val="24"/>
        </w:rPr>
        <w:t xml:space="preserve">             </w:t>
      </w:r>
      <w:r w:rsidR="0058738F">
        <w:rPr>
          <w:rFonts w:ascii="宋体" w:hAnsi="宋体" w:hint="eastAsia"/>
          <w:sz w:val="24"/>
        </w:rPr>
        <w:t xml:space="preserve"> </w:t>
      </w:r>
      <w:r w:rsidRPr="009A1B6D">
        <w:rPr>
          <w:rFonts w:ascii="宋体" w:hAnsi="宋体" w:hint="eastAsia"/>
          <w:sz w:val="24"/>
        </w:rPr>
        <w:t xml:space="preserve">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71880" w:rsidRPr="009A1B6D">
        <w:rPr>
          <w:rFonts w:ascii="宋体" w:hAnsi="宋体" w:hint="eastAsia"/>
          <w:sz w:val="24"/>
        </w:rPr>
        <w:t>：</w:t>
      </w:r>
      <w:r w:rsidR="00232F0E">
        <w:rPr>
          <w:rFonts w:ascii="宋体" w:hAnsi="宋体" w:hint="eastAsia"/>
          <w:sz w:val="24"/>
        </w:rPr>
        <w:t>橙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042"/>
        <w:gridCol w:w="1156"/>
        <w:gridCol w:w="1338"/>
        <w:gridCol w:w="1371"/>
        <w:gridCol w:w="1125"/>
        <w:gridCol w:w="992"/>
      </w:tblGrid>
      <w:tr w:rsidR="00606913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913" w:rsidRPr="00606913" w:rsidRDefault="00606913" w:rsidP="00606913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913" w:rsidRPr="00606913" w:rsidRDefault="00606913" w:rsidP="00606913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913" w:rsidRPr="00606913" w:rsidRDefault="00606913" w:rsidP="00606913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913" w:rsidRPr="00606913" w:rsidRDefault="00606913" w:rsidP="00606913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913" w:rsidRPr="00606913" w:rsidRDefault="00606913" w:rsidP="00606913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913" w:rsidRPr="00606913" w:rsidRDefault="00606913" w:rsidP="00606913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6913" w:rsidRPr="00606913" w:rsidRDefault="00606913" w:rsidP="00606913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备注</w:t>
            </w: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张浩林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无</w:t>
            </w:r>
            <w:r>
              <w:rPr>
                <w:rFonts w:ascii="宋体" w:hAnsi="宋体" w:hint="eastAsia"/>
                <w:szCs w:val="21"/>
              </w:rPr>
              <w:t>研</w:t>
            </w:r>
            <w:r w:rsidR="00D0382A">
              <w:rPr>
                <w:rFonts w:ascii="宋体" w:hAnsi="宋体" w:hint="eastAsia"/>
                <w:szCs w:val="21"/>
              </w:rPr>
              <w:t xml:space="preserve"> 172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2017310659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13261766007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张亦弛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无</w:t>
            </w:r>
            <w:r w:rsidR="00D0382A">
              <w:rPr>
                <w:rFonts w:ascii="宋体" w:hAnsi="宋体" w:hint="eastAsia"/>
                <w:szCs w:val="21"/>
              </w:rPr>
              <w:t xml:space="preserve">研 </w:t>
            </w:r>
            <w:r w:rsidR="00D0382A">
              <w:rPr>
                <w:rFonts w:ascii="宋体" w:hAnsi="宋体"/>
                <w:szCs w:val="21"/>
              </w:rPr>
              <w:t>176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2017210739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15910501582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ED6365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李佳钉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D0382A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无</w:t>
            </w:r>
            <w:r w:rsidR="00D0382A">
              <w:rPr>
                <w:rFonts w:ascii="宋体" w:hAnsi="宋体" w:hint="eastAsia"/>
                <w:szCs w:val="21"/>
              </w:rPr>
              <w:t>研</w:t>
            </w:r>
            <w:r w:rsidRPr="00606913">
              <w:rPr>
                <w:rFonts w:ascii="宋体" w:hAnsi="宋体"/>
                <w:szCs w:val="21"/>
              </w:rPr>
              <w:t xml:space="preserve"> </w:t>
            </w:r>
            <w:r w:rsidR="00D0382A">
              <w:rPr>
                <w:rFonts w:ascii="宋体" w:hAnsi="宋体"/>
                <w:szCs w:val="21"/>
              </w:rPr>
              <w:t>171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2017310641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18101360341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唐紫健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E84FBB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无研 172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021681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2017310654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13021264650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5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08600B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高威雨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08600B" w:rsidP="00A94958">
            <w:pPr>
              <w:jc w:val="center"/>
              <w:rPr>
                <w:rFonts w:ascii="宋体" w:hAnsi="宋体"/>
                <w:szCs w:val="21"/>
              </w:rPr>
            </w:pPr>
            <w:r w:rsidRPr="0008600B">
              <w:rPr>
                <w:rFonts w:ascii="宋体" w:hAnsi="宋体" w:hint="eastAsia"/>
                <w:szCs w:val="21"/>
              </w:rPr>
              <w:t>无研185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08600B" w:rsidP="00A94958">
            <w:pPr>
              <w:jc w:val="center"/>
              <w:rPr>
                <w:rFonts w:ascii="宋体" w:hAnsi="宋体"/>
                <w:szCs w:val="21"/>
              </w:rPr>
            </w:pPr>
            <w:r w:rsidRPr="0008600B">
              <w:rPr>
                <w:rFonts w:ascii="宋体" w:hAnsi="宋体"/>
                <w:szCs w:val="21"/>
              </w:rPr>
              <w:t>2018310754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08600B" w:rsidP="00A94958">
            <w:pPr>
              <w:jc w:val="center"/>
              <w:rPr>
                <w:rFonts w:ascii="宋体" w:hAnsi="宋体"/>
                <w:szCs w:val="21"/>
              </w:rPr>
            </w:pPr>
            <w:r w:rsidRPr="0008600B">
              <w:rPr>
                <w:rFonts w:ascii="宋体" w:hAnsi="宋体"/>
                <w:szCs w:val="21"/>
              </w:rPr>
              <w:t>15811035395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D5C1C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94392F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蒋浩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DA7B4A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无研 </w:t>
            </w:r>
            <w:r>
              <w:rPr>
                <w:rFonts w:ascii="宋体" w:hAnsi="宋体"/>
                <w:szCs w:val="21"/>
              </w:rPr>
              <w:t>183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DA7B4A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2018310732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DA7B4A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18401653212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7A5CEB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A94958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何雨桥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无</w:t>
            </w:r>
            <w:r w:rsidR="00322860">
              <w:rPr>
                <w:rFonts w:ascii="宋体" w:hAnsi="宋体" w:hint="eastAsia"/>
                <w:szCs w:val="21"/>
              </w:rPr>
              <w:t>研</w:t>
            </w:r>
            <w:r w:rsidRPr="00606913">
              <w:rPr>
                <w:rFonts w:ascii="宋体" w:hAnsi="宋体"/>
                <w:szCs w:val="21"/>
              </w:rPr>
              <w:t xml:space="preserve"> </w:t>
            </w:r>
            <w:r w:rsidR="00322860">
              <w:rPr>
                <w:rFonts w:ascii="宋体" w:hAnsi="宋体"/>
                <w:szCs w:val="21"/>
              </w:rPr>
              <w:t>183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D00294" w:rsidP="00A9495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2018310745</w:t>
            </w:r>
            <w:bookmarkStart w:id="0" w:name="_GoBack"/>
            <w:bookmarkEnd w:id="0"/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13121985006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4958" w:rsidRPr="00606913" w:rsidRDefault="00A94958" w:rsidP="00A94958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4392F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8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王哲宣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无 53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2015011023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13611316139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队长</w:t>
            </w:r>
          </w:p>
        </w:tc>
      </w:tr>
      <w:tr w:rsidR="0094392F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9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高熙元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无 54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2015011056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18618493971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4392F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林浚杰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无 56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2015011130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13001262100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4392F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朱庆涛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 5</w:t>
            </w:r>
            <w:r w:rsidR="00ED1F97">
              <w:rPr>
                <w:rFonts w:ascii="宋体" w:hAnsi="宋体"/>
                <w:szCs w:val="21"/>
              </w:rPr>
              <w:t>7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181B3E">
              <w:rPr>
                <w:rFonts w:ascii="宋体" w:hAnsi="宋体"/>
                <w:szCs w:val="21"/>
              </w:rPr>
              <w:t>2015011179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181B3E">
              <w:rPr>
                <w:rFonts w:ascii="宋体" w:hAnsi="宋体"/>
                <w:szCs w:val="21"/>
              </w:rPr>
              <w:t>13021036565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4392F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于鹏飞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DA7B4A" w:rsidP="009439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无56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DA7B4A" w:rsidP="009439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2015011123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DA7B4A" w:rsidP="009439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13051330362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602675" w:rsidP="009439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4392F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张</w:t>
            </w:r>
            <w:r>
              <w:rPr>
                <w:rFonts w:ascii="宋体" w:hAnsi="宋体" w:hint="eastAsia"/>
                <w:szCs w:val="21"/>
              </w:rPr>
              <w:t>曈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无 64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2016011080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18801012719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41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4392F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14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刘树清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 63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2016011041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18618451358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4392F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15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王嘉曦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无 68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2016011194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15901003371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4392F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16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赵天放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 67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4308F6">
              <w:rPr>
                <w:rFonts w:ascii="宋体" w:hAnsi="宋体"/>
                <w:szCs w:val="21"/>
              </w:rPr>
              <w:t>2016011171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4308F6">
              <w:rPr>
                <w:rFonts w:ascii="宋体" w:hAnsi="宋体"/>
                <w:szCs w:val="21"/>
              </w:rPr>
              <w:t>13121020966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4392F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吴睿东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 66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E84FBB">
              <w:rPr>
                <w:rFonts w:ascii="宋体" w:hAnsi="宋体"/>
                <w:szCs w:val="21"/>
              </w:rPr>
              <w:t>2015012260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E84FBB">
              <w:rPr>
                <w:rFonts w:ascii="宋体" w:hAnsi="宋体"/>
                <w:szCs w:val="21"/>
              </w:rPr>
              <w:t>13051312902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4392F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18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游弘哲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DA7B4A" w:rsidP="009439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无64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DA7B4A" w:rsidP="009439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2016010573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DA7B4A" w:rsidP="009439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159103</w:t>
            </w:r>
            <w:r w:rsidR="00322860">
              <w:rPr>
                <w:rFonts w:ascii="宋体" w:hAnsi="宋体"/>
                <w:szCs w:val="21"/>
              </w:rPr>
              <w:t>66059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602675" w:rsidP="009439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4392F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19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熊鑫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 76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81CEE">
              <w:rPr>
                <w:rFonts w:ascii="宋体" w:hAnsi="宋体"/>
                <w:szCs w:val="21"/>
              </w:rPr>
              <w:t>2017050018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81CEE">
              <w:rPr>
                <w:rFonts w:ascii="宋体" w:hAnsi="宋体"/>
                <w:szCs w:val="21"/>
              </w:rPr>
              <w:t>15010251433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4392F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张钧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 72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A3143D">
              <w:rPr>
                <w:rFonts w:ascii="宋体" w:hAnsi="宋体"/>
                <w:szCs w:val="21"/>
              </w:rPr>
              <w:t>2017011206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 w:rsidRPr="00A3143D">
              <w:rPr>
                <w:rFonts w:ascii="宋体" w:hAnsi="宋体"/>
                <w:szCs w:val="21"/>
              </w:rPr>
              <w:t>15260379929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92F" w:rsidRPr="00606913" w:rsidRDefault="0094392F" w:rsidP="0094392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F69CD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EF69CD" w:rsidP="00EF69CD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Default="00EF69CD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盛业鑫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Default="00EF69CD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无71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Default="00EF69CD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2017011146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Default="00EF69CD" w:rsidP="00EF69CD">
            <w:pPr>
              <w:jc w:val="center"/>
              <w:rPr>
                <w:rFonts w:ascii="宋体" w:hAnsi="宋体"/>
                <w:szCs w:val="21"/>
              </w:rPr>
            </w:pPr>
            <w:r w:rsidRPr="005E4D68">
              <w:rPr>
                <w:rFonts w:ascii="宋体" w:hAnsi="宋体"/>
                <w:szCs w:val="21"/>
              </w:rPr>
              <w:t>18811392629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Default="00EF69CD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EF69CD" w:rsidP="00EF69C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F69CD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EF69CD" w:rsidP="00EF69CD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22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Default="00EF69CD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周沛灵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Default="00EF69CD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无77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Default="00EF69CD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2017011134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Default="00EF69CD" w:rsidP="00EF69CD">
            <w:pPr>
              <w:jc w:val="center"/>
              <w:rPr>
                <w:rFonts w:ascii="宋体" w:hAnsi="宋体"/>
                <w:szCs w:val="21"/>
              </w:rPr>
            </w:pPr>
            <w:r w:rsidRPr="000524D9">
              <w:rPr>
                <w:rFonts w:ascii="宋体" w:hAnsi="宋体"/>
                <w:szCs w:val="21"/>
              </w:rPr>
              <w:t>18810052606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Default="00EF69CD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EF69CD" w:rsidP="00EF69C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F69CD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EF69CD" w:rsidP="00EF69CD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23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B74014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高旖泽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DA7B4A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无75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322860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2017011291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322860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18092081008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7A5CEB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EF69CD" w:rsidP="00EF69C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F69CD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EF69CD" w:rsidP="00EF69CD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24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6A7A35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林宗裕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3276D7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无71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6A7A35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2017010845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6A7A35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13520174301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6A7A35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EF69CD" w:rsidP="00EF69C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F69CD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EF69CD" w:rsidP="00EF69CD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25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B74014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金博文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FB652D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无71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FB652D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2017010810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FB652D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18801023586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7A5CEB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EF69CD" w:rsidP="00EF69C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F69CD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EF69CD" w:rsidP="00EF69CD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26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B74014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王浩然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CE4A0B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无75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DA7B4A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2017050015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DA7B4A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18611502097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A5346C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EF69CD" w:rsidP="00EF69C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F69CD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EF69CD" w:rsidP="00EF69CD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27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AD5C1C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李宣成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AD5C1C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无84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AD5C1C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2018011133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AD5C1C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15910960597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AD5C1C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EF69CD" w:rsidP="00EF69C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F69CD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EF69CD" w:rsidP="00EF69CD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B74014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黄振宇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DA7B4A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无82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DA7B4A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2018011076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DA7B4A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13402821569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7A5CEB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EF69CD" w:rsidP="00EF69C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F69CD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EF69CD" w:rsidP="00EF69CD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29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B74014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王健丰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ED1F97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无83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ED1F97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2018011088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3276D7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13021163806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7A5CEB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EF69CD" w:rsidP="00EF69C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F69CD" w:rsidRPr="006538F1" w:rsidTr="00D0382A">
        <w:trPr>
          <w:trHeight w:val="283"/>
          <w:jc w:val="center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EF69CD" w:rsidP="00EF69CD">
            <w:pPr>
              <w:jc w:val="center"/>
              <w:rPr>
                <w:rFonts w:ascii="宋体" w:hAnsi="宋体"/>
                <w:szCs w:val="21"/>
              </w:rPr>
            </w:pPr>
            <w:r w:rsidRPr="00606913">
              <w:rPr>
                <w:rFonts w:ascii="宋体" w:hAnsi="宋体"/>
                <w:szCs w:val="21"/>
              </w:rPr>
              <w:t>30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B74014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刘中金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EF69CD" w:rsidP="00EF69C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EF69CD" w:rsidP="00EF69C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C83F18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13401134096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B064DB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69CD" w:rsidRPr="00606913" w:rsidRDefault="00ED1F97" w:rsidP="00EF69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校友</w:t>
            </w:r>
          </w:p>
        </w:tc>
      </w:tr>
    </w:tbl>
    <w:p w:rsidR="002945B8" w:rsidRPr="002945B8" w:rsidRDefault="002945B8" w:rsidP="002945B8">
      <w:pPr>
        <w:tabs>
          <w:tab w:val="left" w:pos="4710"/>
        </w:tabs>
        <w:ind w:firstLineChars="1900" w:firstLine="3040"/>
        <w:rPr>
          <w:rFonts w:ascii="宋体" w:hAnsi="宋体"/>
          <w:sz w:val="16"/>
          <w:szCs w:val="21"/>
        </w:rPr>
      </w:pPr>
      <w:r w:rsidRPr="002945B8">
        <w:rPr>
          <w:rFonts w:ascii="宋体" w:hAnsi="宋体" w:hint="eastAsia"/>
          <w:sz w:val="16"/>
          <w:szCs w:val="21"/>
        </w:rPr>
        <w:t>注：</w:t>
      </w:r>
      <w:r w:rsidRPr="002945B8">
        <w:rPr>
          <w:rFonts w:ascii="宋体" w:hAnsi="宋体"/>
          <w:sz w:val="16"/>
          <w:szCs w:val="21"/>
        </w:rPr>
        <w:t>备注栏中应填写“</w:t>
      </w:r>
      <w:r w:rsidRPr="002945B8">
        <w:rPr>
          <w:rFonts w:ascii="宋体" w:hAnsi="宋体" w:hint="eastAsia"/>
          <w:sz w:val="16"/>
          <w:szCs w:val="21"/>
        </w:rPr>
        <w:t>队长</w:t>
      </w:r>
      <w:r w:rsidRPr="002945B8">
        <w:rPr>
          <w:rFonts w:ascii="宋体" w:hAnsi="宋体"/>
          <w:sz w:val="16"/>
          <w:szCs w:val="21"/>
        </w:rPr>
        <w:t>”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校友</w:t>
      </w:r>
      <w:r>
        <w:rPr>
          <w:rFonts w:ascii="宋体" w:hAnsi="宋体"/>
          <w:sz w:val="16"/>
          <w:szCs w:val="21"/>
        </w:rPr>
        <w:t>”“</w:t>
      </w:r>
      <w:r>
        <w:rPr>
          <w:rFonts w:ascii="宋体" w:hAnsi="宋体" w:hint="eastAsia"/>
          <w:sz w:val="16"/>
          <w:szCs w:val="21"/>
        </w:rPr>
        <w:t>教工</w:t>
      </w:r>
      <w:r>
        <w:rPr>
          <w:rFonts w:ascii="宋体" w:hAnsi="宋体"/>
          <w:sz w:val="16"/>
          <w:szCs w:val="21"/>
        </w:rPr>
        <w:t>”</w:t>
      </w:r>
      <w:r>
        <w:rPr>
          <w:rFonts w:ascii="宋体" w:hAnsi="宋体" w:hint="eastAsia"/>
          <w:sz w:val="16"/>
          <w:szCs w:val="21"/>
        </w:rPr>
        <w:t>或</w:t>
      </w:r>
      <w:r>
        <w:rPr>
          <w:rFonts w:ascii="宋体" w:hAnsi="宋体"/>
          <w:sz w:val="16"/>
          <w:szCs w:val="21"/>
        </w:rPr>
        <w:t>“</w:t>
      </w:r>
      <w:r>
        <w:rPr>
          <w:rFonts w:ascii="宋体" w:hAnsi="宋体" w:hint="eastAsia"/>
          <w:sz w:val="16"/>
          <w:szCs w:val="21"/>
        </w:rPr>
        <w:t>足特</w:t>
      </w:r>
      <w:r>
        <w:rPr>
          <w:rFonts w:ascii="宋体" w:hAnsi="宋体"/>
          <w:sz w:val="16"/>
          <w:szCs w:val="21"/>
        </w:rPr>
        <w:t>”</w:t>
      </w:r>
    </w:p>
    <w:p w:rsidR="00296B07" w:rsidRDefault="00F71880" w:rsidP="00296B07">
      <w:pPr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领队资料：</w:t>
      </w:r>
    </w:p>
    <w:tbl>
      <w:tblPr>
        <w:tblW w:w="8838" w:type="dxa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3052"/>
        <w:gridCol w:w="4820"/>
      </w:tblGrid>
      <w:tr w:rsidR="00296B07" w:rsidTr="00296B07">
        <w:trPr>
          <w:trHeight w:val="20"/>
        </w:trPr>
        <w:tc>
          <w:tcPr>
            <w:tcW w:w="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96B07" w:rsidRPr="00BE2C22" w:rsidRDefault="00296B07" w:rsidP="0026742A">
            <w:pPr>
              <w:spacing w:line="280" w:lineRule="exact"/>
              <w:ind w:left="114"/>
              <w:rPr>
                <w:rFonts w:ascii="Times New Roman" w:hAnsi="Times New Roman"/>
                <w:szCs w:val="21"/>
              </w:rPr>
            </w:pPr>
            <w:r w:rsidRPr="00BE2C22">
              <w:rPr>
                <w:rFonts w:ascii="Times New Roman" w:hAnsi="Times New Roman"/>
                <w:w w:val="102"/>
                <w:szCs w:val="21"/>
              </w:rPr>
              <w:t>姓名</w:t>
            </w:r>
          </w:p>
        </w:tc>
        <w:tc>
          <w:tcPr>
            <w:tcW w:w="30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96B07" w:rsidRPr="00BE2C22" w:rsidRDefault="00296B07" w:rsidP="0026742A">
            <w:pPr>
              <w:spacing w:line="280" w:lineRule="exact"/>
              <w:ind w:left="114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李潇翔</w:t>
            </w:r>
          </w:p>
        </w:tc>
        <w:tc>
          <w:tcPr>
            <w:tcW w:w="48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96B07" w:rsidRPr="00BE2C22" w:rsidRDefault="00BD7E04" w:rsidP="0026742A">
            <w:pPr>
              <w:spacing w:line="280" w:lineRule="exact"/>
              <w:ind w:left="115"/>
              <w:rPr>
                <w:rFonts w:ascii="Times New Roman" w:hAnsi="Times New Roman"/>
                <w:szCs w:val="21"/>
              </w:rPr>
            </w:pPr>
            <w:r w:rsidRPr="00BD7E04">
              <w:rPr>
                <w:rFonts w:ascii="Times New Roman" w:hAnsi="Times New Roman" w:hint="eastAsia"/>
                <w:szCs w:val="21"/>
              </w:rPr>
              <w:t>李懋坤</w:t>
            </w:r>
          </w:p>
        </w:tc>
      </w:tr>
      <w:tr w:rsidR="00296B07" w:rsidTr="00296B07">
        <w:trPr>
          <w:trHeight w:val="20"/>
        </w:trPr>
        <w:tc>
          <w:tcPr>
            <w:tcW w:w="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96B07" w:rsidRPr="00BE2C22" w:rsidRDefault="00296B07" w:rsidP="0026742A">
            <w:pPr>
              <w:spacing w:line="260" w:lineRule="exact"/>
              <w:ind w:left="114"/>
              <w:rPr>
                <w:rFonts w:ascii="Times New Roman" w:hAnsi="Times New Roman"/>
                <w:szCs w:val="21"/>
              </w:rPr>
            </w:pPr>
            <w:r w:rsidRPr="00BE2C22">
              <w:rPr>
                <w:rFonts w:ascii="Times New Roman" w:hAnsi="Times New Roman"/>
                <w:w w:val="102"/>
                <w:szCs w:val="21"/>
              </w:rPr>
              <w:t>职务</w:t>
            </w:r>
          </w:p>
        </w:tc>
        <w:tc>
          <w:tcPr>
            <w:tcW w:w="30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96B07" w:rsidRPr="00BE2C22" w:rsidRDefault="00296B07" w:rsidP="00296B07">
            <w:pPr>
              <w:spacing w:line="260" w:lineRule="exact"/>
              <w:ind w:left="114"/>
              <w:rPr>
                <w:rFonts w:ascii="Times New Roman" w:hAnsi="Times New Roman"/>
                <w:szCs w:val="21"/>
              </w:rPr>
            </w:pPr>
            <w:r w:rsidRPr="00BE2C22">
              <w:rPr>
                <w:rFonts w:ascii="Times New Roman" w:hAnsi="Times New Roman"/>
                <w:w w:val="102"/>
                <w:szCs w:val="21"/>
              </w:rPr>
              <w:t>电子系</w:t>
            </w:r>
            <w:r>
              <w:rPr>
                <w:rFonts w:ascii="Times New Roman" w:hAnsi="Times New Roman" w:hint="eastAsia"/>
                <w:w w:val="102"/>
                <w:szCs w:val="21"/>
              </w:rPr>
              <w:t>团委辅导员</w:t>
            </w:r>
          </w:p>
        </w:tc>
        <w:tc>
          <w:tcPr>
            <w:tcW w:w="48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96B07" w:rsidRPr="00BE2C22" w:rsidRDefault="00BD7E04" w:rsidP="0026742A">
            <w:pPr>
              <w:spacing w:line="260" w:lineRule="exact"/>
              <w:ind w:left="11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电子系研工组组长</w:t>
            </w:r>
          </w:p>
        </w:tc>
      </w:tr>
      <w:tr w:rsidR="00296B07" w:rsidTr="00296B07">
        <w:trPr>
          <w:trHeight w:val="20"/>
        </w:trPr>
        <w:tc>
          <w:tcPr>
            <w:tcW w:w="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96B07" w:rsidRPr="00BE2C22" w:rsidRDefault="00296B07" w:rsidP="0026742A">
            <w:pPr>
              <w:spacing w:line="260" w:lineRule="exact"/>
              <w:ind w:left="114"/>
              <w:rPr>
                <w:rFonts w:ascii="Times New Roman" w:hAnsi="Times New Roman"/>
                <w:w w:val="102"/>
                <w:szCs w:val="21"/>
              </w:rPr>
            </w:pPr>
            <w:r>
              <w:rPr>
                <w:rFonts w:ascii="Times New Roman" w:hAnsi="Times New Roman" w:hint="eastAsia"/>
                <w:w w:val="102"/>
                <w:szCs w:val="21"/>
              </w:rPr>
              <w:t>邮箱</w:t>
            </w:r>
          </w:p>
        </w:tc>
        <w:tc>
          <w:tcPr>
            <w:tcW w:w="30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96B07" w:rsidRPr="00BE2C22" w:rsidRDefault="009B2E20" w:rsidP="004F1B8E">
            <w:pPr>
              <w:spacing w:line="260" w:lineRule="exact"/>
              <w:ind w:left="114"/>
              <w:rPr>
                <w:rFonts w:ascii="Times New Roman" w:hAnsi="Times New Roman"/>
                <w:w w:val="102"/>
                <w:szCs w:val="21"/>
              </w:rPr>
            </w:pPr>
            <w:hyperlink r:id="rId8" w:history="1">
              <w:r w:rsidR="004F1B8E" w:rsidRPr="00F6433E">
                <w:rPr>
                  <w:rStyle w:val="a3"/>
                  <w:rFonts w:ascii="Times New Roman" w:hAnsi="Times New Roman"/>
                  <w:w w:val="102"/>
                  <w:szCs w:val="21"/>
                </w:rPr>
                <w:t>lxx17@mails.tsinghua.edu.cn</w:t>
              </w:r>
            </w:hyperlink>
          </w:p>
        </w:tc>
        <w:tc>
          <w:tcPr>
            <w:tcW w:w="48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96B07" w:rsidRPr="00BE2C22" w:rsidRDefault="009B2E20" w:rsidP="00296B07">
            <w:pPr>
              <w:spacing w:line="260" w:lineRule="exact"/>
              <w:ind w:left="115"/>
              <w:rPr>
                <w:rFonts w:ascii="Times New Roman" w:hAnsi="Times New Roman"/>
                <w:w w:val="102"/>
                <w:szCs w:val="21"/>
              </w:rPr>
            </w:pPr>
            <w:hyperlink r:id="rId9" w:history="1">
              <w:r w:rsidR="00BD7E04" w:rsidRPr="00BD7E04">
                <w:rPr>
                  <w:rStyle w:val="a3"/>
                  <w:rFonts w:ascii="Times New Roman" w:hAnsi="Times New Roman"/>
                  <w:w w:val="102"/>
                  <w:szCs w:val="21"/>
                </w:rPr>
                <w:t>maokunli@tsinghua.edu.cn</w:t>
              </w:r>
            </w:hyperlink>
          </w:p>
        </w:tc>
      </w:tr>
      <w:tr w:rsidR="00296B07" w:rsidTr="00296B07">
        <w:trPr>
          <w:trHeight w:val="20"/>
        </w:trPr>
        <w:tc>
          <w:tcPr>
            <w:tcW w:w="9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96B07" w:rsidRPr="00BE2C22" w:rsidRDefault="00296B07" w:rsidP="0026742A">
            <w:pPr>
              <w:spacing w:line="260" w:lineRule="exact"/>
              <w:ind w:left="114"/>
              <w:rPr>
                <w:rFonts w:ascii="Times New Roman" w:hAnsi="Times New Roman"/>
                <w:w w:val="102"/>
                <w:szCs w:val="21"/>
              </w:rPr>
            </w:pPr>
            <w:r>
              <w:rPr>
                <w:rFonts w:ascii="Times New Roman" w:hAnsi="Times New Roman" w:hint="eastAsia"/>
                <w:w w:val="102"/>
                <w:szCs w:val="21"/>
              </w:rPr>
              <w:t>手机</w:t>
            </w:r>
          </w:p>
        </w:tc>
        <w:tc>
          <w:tcPr>
            <w:tcW w:w="30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96B07" w:rsidRPr="00BE2C22" w:rsidRDefault="004F1B8E" w:rsidP="0026742A">
            <w:pPr>
              <w:spacing w:line="260" w:lineRule="exact"/>
              <w:ind w:left="114"/>
              <w:rPr>
                <w:rFonts w:ascii="Times New Roman" w:hAnsi="Times New Roman"/>
                <w:w w:val="102"/>
                <w:szCs w:val="21"/>
              </w:rPr>
            </w:pPr>
            <w:r w:rsidRPr="004F1B8E">
              <w:rPr>
                <w:rFonts w:ascii="Times New Roman" w:hAnsi="Times New Roman"/>
                <w:w w:val="102"/>
                <w:szCs w:val="21"/>
              </w:rPr>
              <w:t>18800197395</w:t>
            </w:r>
          </w:p>
        </w:tc>
        <w:tc>
          <w:tcPr>
            <w:tcW w:w="48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296B07" w:rsidRPr="00BE2C22" w:rsidRDefault="00BD7E04" w:rsidP="0026742A">
            <w:pPr>
              <w:spacing w:line="260" w:lineRule="exact"/>
              <w:ind w:left="115"/>
              <w:rPr>
                <w:rFonts w:ascii="Times New Roman" w:hAnsi="Times New Roman"/>
                <w:w w:val="102"/>
                <w:szCs w:val="21"/>
              </w:rPr>
            </w:pPr>
            <w:r w:rsidRPr="00BD7E04">
              <w:rPr>
                <w:rFonts w:ascii="Times New Roman" w:hAnsi="Times New Roman"/>
                <w:w w:val="102"/>
                <w:szCs w:val="21"/>
              </w:rPr>
              <w:t>18515280852</w:t>
            </w:r>
          </w:p>
        </w:tc>
      </w:tr>
    </w:tbl>
    <w:p w:rsidR="003565B4" w:rsidRPr="002945B8" w:rsidRDefault="003565B4" w:rsidP="00296B07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注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本表请于</w:t>
      </w:r>
      <w:r w:rsidRPr="00FA4A86">
        <w:rPr>
          <w:rFonts w:ascii="宋体" w:hAnsi="宋体"/>
          <w:b/>
          <w:color w:val="FF0000"/>
          <w:szCs w:val="21"/>
        </w:rPr>
        <w:t>一张</w:t>
      </w:r>
      <w:r>
        <w:rPr>
          <w:rFonts w:ascii="宋体" w:hAnsi="宋体"/>
          <w:szCs w:val="21"/>
        </w:rPr>
        <w:t>A4纸内填写完成</w:t>
      </w:r>
      <w:r w:rsidR="00C60E28">
        <w:rPr>
          <w:rFonts w:ascii="宋体" w:hAnsi="宋体" w:hint="eastAsia"/>
          <w:szCs w:val="21"/>
        </w:rPr>
        <w:t>，</w:t>
      </w:r>
      <w:r w:rsidR="00C60E28">
        <w:rPr>
          <w:rFonts w:ascii="宋体" w:hAnsi="宋体"/>
          <w:szCs w:val="21"/>
        </w:rPr>
        <w:t>否则视为报名无效</w:t>
      </w:r>
    </w:p>
    <w:sectPr w:rsidR="003565B4" w:rsidRPr="002945B8" w:rsidSect="003565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E20" w:rsidRDefault="009B2E20">
      <w:r>
        <w:separator/>
      </w:r>
    </w:p>
  </w:endnote>
  <w:endnote w:type="continuationSeparator" w:id="0">
    <w:p w:rsidR="009B2E20" w:rsidRDefault="009B2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8EF" w:rsidRDefault="006878E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880" w:rsidRDefault="004F713E">
    <w:pPr>
      <w:pStyle w:val="a7"/>
      <w:jc w:val="center"/>
    </w:pPr>
    <w:r>
      <w:fldChar w:fldCharType="begin"/>
    </w:r>
    <w:r w:rsidR="00F71880">
      <w:instrText xml:space="preserve"> PAGE   \* MERGEFORMAT </w:instrText>
    </w:r>
    <w:r>
      <w:fldChar w:fldCharType="separate"/>
    </w:r>
    <w:r w:rsidR="00296B07" w:rsidRPr="00296B07">
      <w:rPr>
        <w:noProof/>
        <w:lang w:val="zh-CN"/>
      </w:rPr>
      <w:t>1</w:t>
    </w:r>
    <w:r>
      <w:rPr>
        <w:lang w:val="zh-CN"/>
      </w:rPr>
      <w:fldChar w:fldCharType="end"/>
    </w:r>
  </w:p>
  <w:p w:rsidR="00F71880" w:rsidRDefault="00F7188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880" w:rsidRDefault="00F71880">
    <w:pPr>
      <w:pStyle w:val="a7"/>
      <w:jc w:val="center"/>
    </w:pPr>
  </w:p>
  <w:p w:rsidR="00F71880" w:rsidRDefault="00F718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E20" w:rsidRDefault="009B2E20">
      <w:r>
        <w:separator/>
      </w:r>
    </w:p>
  </w:footnote>
  <w:footnote w:type="continuationSeparator" w:id="0">
    <w:p w:rsidR="009B2E20" w:rsidRDefault="009B2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8EF" w:rsidRDefault="006878E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78EF" w:rsidRDefault="006878EF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38F" w:rsidRDefault="0058738F" w:rsidP="00F03F98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20410"/>
    <w:rsid w:val="00021681"/>
    <w:rsid w:val="00022A6D"/>
    <w:rsid w:val="00047EAE"/>
    <w:rsid w:val="0008600B"/>
    <w:rsid w:val="000F290F"/>
    <w:rsid w:val="00147DC1"/>
    <w:rsid w:val="0017189F"/>
    <w:rsid w:val="00172A27"/>
    <w:rsid w:val="00181B3E"/>
    <w:rsid w:val="00193361"/>
    <w:rsid w:val="00221BD3"/>
    <w:rsid w:val="00232F0E"/>
    <w:rsid w:val="00280429"/>
    <w:rsid w:val="002945B8"/>
    <w:rsid w:val="00296B07"/>
    <w:rsid w:val="002A4BBC"/>
    <w:rsid w:val="002D33CD"/>
    <w:rsid w:val="00322860"/>
    <w:rsid w:val="003276D7"/>
    <w:rsid w:val="003536A4"/>
    <w:rsid w:val="003565B4"/>
    <w:rsid w:val="003654A1"/>
    <w:rsid w:val="00394EAE"/>
    <w:rsid w:val="003A25D2"/>
    <w:rsid w:val="003D44D5"/>
    <w:rsid w:val="003E2053"/>
    <w:rsid w:val="00403910"/>
    <w:rsid w:val="004308F6"/>
    <w:rsid w:val="004454B9"/>
    <w:rsid w:val="004710E4"/>
    <w:rsid w:val="004F1B8E"/>
    <w:rsid w:val="004F713E"/>
    <w:rsid w:val="00501E09"/>
    <w:rsid w:val="005434E6"/>
    <w:rsid w:val="0058738F"/>
    <w:rsid w:val="005B0CDF"/>
    <w:rsid w:val="005D427D"/>
    <w:rsid w:val="005E446E"/>
    <w:rsid w:val="00602675"/>
    <w:rsid w:val="00606913"/>
    <w:rsid w:val="006544B2"/>
    <w:rsid w:val="00681CEE"/>
    <w:rsid w:val="006878EF"/>
    <w:rsid w:val="006A7A35"/>
    <w:rsid w:val="006E40E4"/>
    <w:rsid w:val="006E6C89"/>
    <w:rsid w:val="007050FB"/>
    <w:rsid w:val="00706856"/>
    <w:rsid w:val="00762B30"/>
    <w:rsid w:val="007A5CEB"/>
    <w:rsid w:val="007B35B9"/>
    <w:rsid w:val="007E3ED3"/>
    <w:rsid w:val="007F56C3"/>
    <w:rsid w:val="008111A1"/>
    <w:rsid w:val="00830A0D"/>
    <w:rsid w:val="008516AF"/>
    <w:rsid w:val="00860E80"/>
    <w:rsid w:val="00875432"/>
    <w:rsid w:val="00897D35"/>
    <w:rsid w:val="008B228A"/>
    <w:rsid w:val="008E46A4"/>
    <w:rsid w:val="008E7ADA"/>
    <w:rsid w:val="00902A93"/>
    <w:rsid w:val="0091657C"/>
    <w:rsid w:val="0094392F"/>
    <w:rsid w:val="009816E7"/>
    <w:rsid w:val="009A1B6D"/>
    <w:rsid w:val="009A67FE"/>
    <w:rsid w:val="009B2E20"/>
    <w:rsid w:val="009B6332"/>
    <w:rsid w:val="009C0BA0"/>
    <w:rsid w:val="009D69F2"/>
    <w:rsid w:val="009E63FC"/>
    <w:rsid w:val="00A14B13"/>
    <w:rsid w:val="00A3143D"/>
    <w:rsid w:val="00A5346C"/>
    <w:rsid w:val="00A94958"/>
    <w:rsid w:val="00AB1225"/>
    <w:rsid w:val="00AD5C1C"/>
    <w:rsid w:val="00AD634F"/>
    <w:rsid w:val="00B064DB"/>
    <w:rsid w:val="00B256B7"/>
    <w:rsid w:val="00B70873"/>
    <w:rsid w:val="00B74014"/>
    <w:rsid w:val="00BB6C1A"/>
    <w:rsid w:val="00BC2775"/>
    <w:rsid w:val="00BD7E04"/>
    <w:rsid w:val="00C100CE"/>
    <w:rsid w:val="00C22BE4"/>
    <w:rsid w:val="00C35D27"/>
    <w:rsid w:val="00C60E28"/>
    <w:rsid w:val="00C63CAC"/>
    <w:rsid w:val="00C83F18"/>
    <w:rsid w:val="00C84A8C"/>
    <w:rsid w:val="00CB5B47"/>
    <w:rsid w:val="00CB6319"/>
    <w:rsid w:val="00CB6379"/>
    <w:rsid w:val="00CC1DB9"/>
    <w:rsid w:val="00CE4A0B"/>
    <w:rsid w:val="00CE7872"/>
    <w:rsid w:val="00D00294"/>
    <w:rsid w:val="00D0382A"/>
    <w:rsid w:val="00D43849"/>
    <w:rsid w:val="00DA7B4A"/>
    <w:rsid w:val="00DF4A0A"/>
    <w:rsid w:val="00E156AA"/>
    <w:rsid w:val="00E220D2"/>
    <w:rsid w:val="00E51AA5"/>
    <w:rsid w:val="00E733D3"/>
    <w:rsid w:val="00E84FBB"/>
    <w:rsid w:val="00EA257C"/>
    <w:rsid w:val="00EB032C"/>
    <w:rsid w:val="00EB37FF"/>
    <w:rsid w:val="00EB4C98"/>
    <w:rsid w:val="00ED0881"/>
    <w:rsid w:val="00ED1F97"/>
    <w:rsid w:val="00ED6365"/>
    <w:rsid w:val="00EE5770"/>
    <w:rsid w:val="00EF0DF5"/>
    <w:rsid w:val="00EF69CD"/>
    <w:rsid w:val="00F03F98"/>
    <w:rsid w:val="00F07962"/>
    <w:rsid w:val="00F15F94"/>
    <w:rsid w:val="00F47CA4"/>
    <w:rsid w:val="00F53793"/>
    <w:rsid w:val="00F71880"/>
    <w:rsid w:val="00FA4A86"/>
    <w:rsid w:val="00FB652D"/>
    <w:rsid w:val="00FD2C40"/>
    <w:rsid w:val="00FD36BB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95E6A55"/>
  <w15:docId w15:val="{1C68E450-3252-47DC-B6CD-1C3EA0A8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713E"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rsid w:val="004F713E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4F713E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  <w:rsid w:val="004F713E"/>
  </w:style>
  <w:style w:type="character" w:customStyle="1" w:styleId="Char">
    <w:name w:val="无间隔 Char"/>
    <w:link w:val="11"/>
    <w:rsid w:val="004F713E"/>
    <w:rPr>
      <w:kern w:val="0"/>
      <w:sz w:val="22"/>
    </w:rPr>
  </w:style>
  <w:style w:type="character" w:customStyle="1" w:styleId="Char1">
    <w:name w:val="正文文本 Char1"/>
    <w:rsid w:val="004F713E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sid w:val="004F713E"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  <w:rsid w:val="004F713E"/>
  </w:style>
  <w:style w:type="character" w:customStyle="1" w:styleId="Char10">
    <w:name w:val="批注文字 Char1"/>
    <w:rsid w:val="004F713E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sid w:val="004F713E"/>
    <w:rPr>
      <w:rFonts w:ascii="Calibri" w:eastAsia="宋体" w:hAnsi="Calibri" w:cs="Times New Roman"/>
      <w:szCs w:val="20"/>
    </w:rPr>
  </w:style>
  <w:style w:type="character" w:styleId="a3">
    <w:name w:val="Hyperlink"/>
    <w:rsid w:val="004F713E"/>
    <w:rPr>
      <w:color w:val="0000FF"/>
      <w:u w:val="single"/>
    </w:rPr>
  </w:style>
  <w:style w:type="character" w:customStyle="1" w:styleId="HTMLChar">
    <w:name w:val="HTML 预设格式 Char"/>
    <w:link w:val="HTML1"/>
    <w:rsid w:val="004F713E"/>
    <w:rPr>
      <w:rFonts w:ascii="宋体" w:hAnsi="宋体"/>
      <w:sz w:val="24"/>
    </w:rPr>
  </w:style>
  <w:style w:type="character" w:customStyle="1" w:styleId="2Char">
    <w:name w:val="正文文本 2 Char"/>
    <w:link w:val="21"/>
    <w:rsid w:val="004F713E"/>
    <w:rPr>
      <w:rFonts w:ascii="宋体" w:eastAsia="宋体" w:hAnsi="Times New Roman"/>
      <w:sz w:val="24"/>
    </w:rPr>
  </w:style>
  <w:style w:type="character" w:customStyle="1" w:styleId="a4">
    <w:name w:val="页眉 字符"/>
    <w:link w:val="a5"/>
    <w:uiPriority w:val="99"/>
    <w:rsid w:val="004F713E"/>
    <w:rPr>
      <w:sz w:val="18"/>
      <w:szCs w:val="18"/>
    </w:rPr>
  </w:style>
  <w:style w:type="character" w:customStyle="1" w:styleId="a6">
    <w:name w:val="页脚 字符"/>
    <w:link w:val="a7"/>
    <w:rsid w:val="004F713E"/>
    <w:rPr>
      <w:sz w:val="18"/>
      <w:szCs w:val="18"/>
    </w:rPr>
  </w:style>
  <w:style w:type="character" w:customStyle="1" w:styleId="a8">
    <w:name w:val="批注框文本 字符"/>
    <w:link w:val="a9"/>
    <w:rsid w:val="004F713E"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rsid w:val="004F713E"/>
    <w:rPr>
      <w:rFonts w:ascii="Calibri" w:eastAsia="宋体" w:hAnsi="Calibri" w:cs="Times New Roman"/>
      <w:szCs w:val="20"/>
    </w:rPr>
  </w:style>
  <w:style w:type="character" w:customStyle="1" w:styleId="aa">
    <w:name w:val="正文文本 字符"/>
    <w:link w:val="ab"/>
    <w:rsid w:val="004F713E"/>
    <w:rPr>
      <w:rFonts w:ascii="宋体" w:eastAsia="宋体" w:hAnsi="Times New Roman"/>
      <w:color w:val="FF0000"/>
      <w:sz w:val="24"/>
    </w:rPr>
  </w:style>
  <w:style w:type="character" w:customStyle="1" w:styleId="ac">
    <w:name w:val="批注文字 字符"/>
    <w:link w:val="ad"/>
    <w:rsid w:val="004F713E"/>
    <w:rPr>
      <w:rFonts w:ascii="Calibri" w:eastAsia="宋体" w:hAnsi="Calibri"/>
    </w:rPr>
  </w:style>
  <w:style w:type="paragraph" w:customStyle="1" w:styleId="11">
    <w:name w:val="无间隔1"/>
    <w:link w:val="Char"/>
    <w:rsid w:val="004F713E"/>
    <w:rPr>
      <w:sz w:val="22"/>
    </w:rPr>
  </w:style>
  <w:style w:type="paragraph" w:customStyle="1" w:styleId="TOC1">
    <w:name w:val="TOC 标题1"/>
    <w:basedOn w:val="1"/>
    <w:next w:val="a"/>
    <w:rsid w:val="004F713E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rsid w:val="004F713E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rsid w:val="004F713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rsid w:val="004F7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sid w:val="004F713E"/>
    <w:rPr>
      <w:rFonts w:ascii="宋体" w:hAnsi="Times New Roman"/>
      <w:sz w:val="24"/>
    </w:rPr>
  </w:style>
  <w:style w:type="paragraph" w:styleId="2">
    <w:name w:val="toc 2"/>
    <w:basedOn w:val="a"/>
    <w:next w:val="a"/>
    <w:rsid w:val="004F713E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6">
    <w:name w:val="toc 1"/>
    <w:basedOn w:val="a"/>
    <w:next w:val="a"/>
    <w:rsid w:val="004F713E"/>
  </w:style>
  <w:style w:type="paragraph" w:styleId="a5">
    <w:name w:val="header"/>
    <w:basedOn w:val="a"/>
    <w:link w:val="a4"/>
    <w:uiPriority w:val="99"/>
    <w:rsid w:val="004F7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rsid w:val="004F7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sid w:val="004F713E"/>
    <w:rPr>
      <w:sz w:val="18"/>
      <w:szCs w:val="18"/>
    </w:rPr>
  </w:style>
  <w:style w:type="paragraph" w:customStyle="1" w:styleId="13">
    <w:name w:val="日期1"/>
    <w:basedOn w:val="a"/>
    <w:next w:val="a"/>
    <w:link w:val="Char0"/>
    <w:rsid w:val="004F713E"/>
    <w:pPr>
      <w:ind w:leftChars="2500" w:left="100"/>
    </w:pPr>
  </w:style>
  <w:style w:type="paragraph" w:styleId="ab">
    <w:name w:val="Body Text"/>
    <w:basedOn w:val="a"/>
    <w:link w:val="aa"/>
    <w:rsid w:val="004F713E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rsid w:val="004F713E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d">
    <w:name w:val="annotation text"/>
    <w:basedOn w:val="a"/>
    <w:link w:val="ac"/>
    <w:rsid w:val="004F713E"/>
  </w:style>
  <w:style w:type="character" w:styleId="ae">
    <w:name w:val="FollowedHyperlink"/>
    <w:basedOn w:val="a0"/>
    <w:uiPriority w:val="99"/>
    <w:semiHidden/>
    <w:unhideWhenUsed/>
    <w:rsid w:val="00EF69C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BD7E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xx17@mails.tsinghua.edu.c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okunli@tsinghua.edu.c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EE297-EC8E-524F-A9CF-7FB46234D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231</Words>
  <Characters>1321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>清华大学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绿茵协会</dc:creator>
  <cp:lastModifiedBy>Microsoft Office 用户</cp:lastModifiedBy>
  <cp:revision>34</cp:revision>
  <dcterms:created xsi:type="dcterms:W3CDTF">2017-09-20T11:36:00Z</dcterms:created>
  <dcterms:modified xsi:type="dcterms:W3CDTF">2018-09-26T14:48:00Z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