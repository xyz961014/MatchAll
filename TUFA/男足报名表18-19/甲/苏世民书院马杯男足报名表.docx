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5374559" w14:textId="77777777" w:rsidR="009C0BA0" w:rsidRDefault="003565B4" w:rsidP="00663598">
      <w:pPr>
        <w:adjustRightInd w:val="0"/>
        <w:snapToGrid w:val="0"/>
        <w:jc w:val="center"/>
        <w:rPr>
          <w:rFonts w:ascii="SimSun" w:hAnsi="SimSun"/>
          <w:b/>
          <w:sz w:val="28"/>
          <w:shd w:val="clear" w:color="auto" w:fill="FFFFFF"/>
        </w:rPr>
      </w:pPr>
      <w:r>
        <w:rPr>
          <w:rFonts w:ascii="SimSun" w:hAnsi="SimSun" w:hint="eastAsia"/>
          <w:b/>
          <w:sz w:val="28"/>
          <w:shd w:val="clear" w:color="auto" w:fill="FFFFFF"/>
        </w:rPr>
        <w:t>201</w:t>
      </w:r>
      <w:r w:rsidR="00D21F15">
        <w:rPr>
          <w:rFonts w:ascii="SimSun" w:hAnsi="SimSun"/>
          <w:b/>
          <w:sz w:val="28"/>
          <w:shd w:val="clear" w:color="auto" w:fill="FFFFFF"/>
        </w:rPr>
        <w:t>8</w:t>
      </w:r>
      <w:r w:rsidR="009C0BA0" w:rsidRPr="009C0BA0">
        <w:rPr>
          <w:rFonts w:ascii="SimSun" w:hAnsi="SimSun" w:hint="eastAsia"/>
          <w:b/>
          <w:sz w:val="28"/>
          <w:shd w:val="clear" w:color="auto" w:fill="FFFFFF"/>
        </w:rPr>
        <w:t>-201</w:t>
      </w:r>
      <w:r w:rsidR="00D21F15">
        <w:rPr>
          <w:rFonts w:ascii="SimSun" w:hAnsi="SimSun"/>
          <w:b/>
          <w:sz w:val="28"/>
          <w:shd w:val="clear" w:color="auto" w:fill="FFFFFF"/>
        </w:rPr>
        <w:t>9</w:t>
      </w:r>
      <w:r w:rsidR="009C0BA0" w:rsidRPr="009C0BA0">
        <w:rPr>
          <w:rFonts w:ascii="SimSun" w:hAnsi="SimSun" w:hint="eastAsia"/>
          <w:b/>
          <w:sz w:val="28"/>
          <w:shd w:val="clear" w:color="auto" w:fill="FFFFFF"/>
        </w:rPr>
        <w:t>年度清华大学马约翰杯“乔丹体育”</w:t>
      </w:r>
    </w:p>
    <w:p w14:paraId="746C3D92" w14:textId="77777777" w:rsidR="009A1B6D" w:rsidRDefault="00F71880" w:rsidP="00663598">
      <w:pPr>
        <w:adjustRightInd w:val="0"/>
        <w:snapToGrid w:val="0"/>
        <w:spacing w:afterLines="50" w:after="156"/>
        <w:jc w:val="center"/>
        <w:rPr>
          <w:rFonts w:ascii="SimSun" w:hAnsi="SimSun"/>
          <w:b/>
          <w:sz w:val="28"/>
          <w:shd w:val="clear" w:color="auto" w:fill="FFFFFF"/>
        </w:rPr>
      </w:pPr>
      <w:r>
        <w:rPr>
          <w:rFonts w:ascii="SimSun" w:hAnsi="SimSun" w:hint="eastAsia"/>
          <w:b/>
          <w:sz w:val="28"/>
          <w:shd w:val="clear" w:color="auto" w:fill="FFFFFF"/>
        </w:rPr>
        <w:t>学生运动会男子足球比赛报名</w:t>
      </w:r>
      <w:r w:rsidR="009A1B6D">
        <w:rPr>
          <w:rFonts w:ascii="SimSun" w:hAnsi="SimSun" w:hint="eastAsia"/>
          <w:b/>
          <w:sz w:val="28"/>
          <w:shd w:val="clear" w:color="auto" w:fill="FFFFFF"/>
        </w:rPr>
        <w:t>表</w:t>
      </w:r>
    </w:p>
    <w:p w14:paraId="77830CDC" w14:textId="40C1528F" w:rsidR="00AD634F" w:rsidRDefault="009A1B6D" w:rsidP="00663598">
      <w:pPr>
        <w:tabs>
          <w:tab w:val="left" w:pos="3870"/>
        </w:tabs>
        <w:ind w:firstLine="420"/>
        <w:jc w:val="left"/>
        <w:rPr>
          <w:rFonts w:ascii="SimSun" w:hAnsi="SimSun"/>
        </w:rPr>
      </w:pPr>
      <w:r w:rsidRPr="009A1B6D">
        <w:rPr>
          <w:rFonts w:ascii="SimSun" w:hAnsi="SimSun" w:hint="eastAsia"/>
          <w:sz w:val="24"/>
        </w:rPr>
        <w:t>院系：</w:t>
      </w:r>
      <w:r w:rsidR="00FE4CA3">
        <w:rPr>
          <w:rFonts w:ascii="SimSun" w:hAnsi="SimSun" w:hint="eastAsia"/>
          <w:sz w:val="24"/>
        </w:rPr>
        <w:t>苏世民书院</w:t>
      </w:r>
      <w:r w:rsidR="00FE4CA3">
        <w:rPr>
          <w:rFonts w:ascii="SimSun" w:hAnsi="SimSun"/>
          <w:sz w:val="24"/>
        </w:rPr>
        <w:t xml:space="preserve">    </w:t>
      </w:r>
      <w:r>
        <w:rPr>
          <w:rFonts w:ascii="SimSun" w:hAnsi="SimSun"/>
          <w:sz w:val="24"/>
        </w:rPr>
        <w:t xml:space="preserve">     </w:t>
      </w:r>
      <w:r w:rsidR="0058738F">
        <w:rPr>
          <w:rFonts w:ascii="SimSun" w:hAnsi="SimSun" w:hint="eastAsia"/>
          <w:sz w:val="24"/>
        </w:rPr>
        <w:t xml:space="preserve"> </w:t>
      </w:r>
      <w:r w:rsidRPr="009A1B6D">
        <w:rPr>
          <w:rFonts w:ascii="SimSun" w:hAnsi="SimSun" w:hint="eastAsia"/>
          <w:sz w:val="24"/>
        </w:rPr>
        <w:t xml:space="preserve"> </w:t>
      </w:r>
      <w:r w:rsidR="00F71880" w:rsidRPr="009A1B6D">
        <w:rPr>
          <w:rFonts w:ascii="SimSun" w:hAnsi="SimSun" w:hint="eastAsia"/>
          <w:sz w:val="24"/>
        </w:rPr>
        <w:t>比赛服颜色</w:t>
      </w:r>
      <w:r w:rsidR="00AD634F">
        <w:rPr>
          <w:rFonts w:ascii="SimSun" w:hAnsi="SimSun" w:hint="eastAsia"/>
          <w:sz w:val="24"/>
        </w:rPr>
        <w:t>（上衣/短裤）</w:t>
      </w:r>
      <w:r w:rsidR="00F71880" w:rsidRPr="009A1B6D">
        <w:rPr>
          <w:rFonts w:ascii="SimSun" w:hAnsi="SimSun" w:hint="eastAsia"/>
          <w:sz w:val="24"/>
        </w:rPr>
        <w:t>：</w:t>
      </w:r>
      <w:r w:rsidR="00C0781C">
        <w:rPr>
          <w:rFonts w:ascii="SimSun" w:hAnsi="SimSun" w:hint="eastAsia"/>
        </w:rPr>
        <w:t>紫色/紫色</w:t>
      </w:r>
    </w:p>
    <w:tbl>
      <w:tblPr>
        <w:tblW w:w="9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0"/>
        <w:gridCol w:w="3084"/>
        <w:gridCol w:w="686"/>
        <w:gridCol w:w="1338"/>
        <w:gridCol w:w="1371"/>
        <w:gridCol w:w="1125"/>
        <w:gridCol w:w="992"/>
      </w:tblGrid>
      <w:tr w:rsidR="009A1B6D" w:rsidRPr="00C22BE4" w14:paraId="563AB723" w14:textId="77777777" w:rsidTr="00910BF4">
        <w:trPr>
          <w:trHeight w:val="510"/>
          <w:jc w:val="center"/>
        </w:trPr>
        <w:tc>
          <w:tcPr>
            <w:tcW w:w="690" w:type="dxa"/>
            <w:vAlign w:val="center"/>
          </w:tcPr>
          <w:p w14:paraId="799159D1" w14:textId="77777777" w:rsidR="009A1B6D" w:rsidRPr="00C22BE4" w:rsidRDefault="009A1B6D">
            <w:pPr>
              <w:jc w:val="center"/>
              <w:rPr>
                <w:rFonts w:ascii="SimSun" w:hAnsi="SimSun"/>
                <w:szCs w:val="21"/>
              </w:rPr>
            </w:pPr>
            <w:r w:rsidRPr="00C22BE4">
              <w:rPr>
                <w:rFonts w:ascii="SimSun" w:hAnsi="SimSun" w:hint="eastAsia"/>
                <w:szCs w:val="21"/>
              </w:rPr>
              <w:t>序号</w:t>
            </w:r>
          </w:p>
        </w:tc>
        <w:tc>
          <w:tcPr>
            <w:tcW w:w="3084" w:type="dxa"/>
            <w:vAlign w:val="center"/>
          </w:tcPr>
          <w:p w14:paraId="582F978B" w14:textId="77777777" w:rsidR="009A1B6D" w:rsidRPr="00C22BE4" w:rsidRDefault="009A1B6D">
            <w:pPr>
              <w:jc w:val="center"/>
              <w:rPr>
                <w:rFonts w:ascii="SimSun" w:hAnsi="SimSun"/>
                <w:szCs w:val="21"/>
              </w:rPr>
            </w:pPr>
            <w:r w:rsidRPr="00C22BE4">
              <w:rPr>
                <w:rFonts w:ascii="SimSun" w:hAnsi="SimSun" w:hint="eastAsia"/>
                <w:szCs w:val="21"/>
              </w:rPr>
              <w:t>姓名</w:t>
            </w:r>
          </w:p>
        </w:tc>
        <w:tc>
          <w:tcPr>
            <w:tcW w:w="686" w:type="dxa"/>
            <w:vAlign w:val="center"/>
          </w:tcPr>
          <w:p w14:paraId="34D589A3" w14:textId="77777777" w:rsidR="009A1B6D" w:rsidRPr="00C22BE4" w:rsidRDefault="009A1B6D">
            <w:pPr>
              <w:jc w:val="center"/>
              <w:rPr>
                <w:rFonts w:ascii="SimSun" w:hAnsi="SimSun"/>
                <w:szCs w:val="21"/>
              </w:rPr>
            </w:pPr>
            <w:r w:rsidRPr="00C22BE4">
              <w:rPr>
                <w:rFonts w:ascii="SimSun" w:hAnsi="SimSun" w:hint="eastAsia"/>
                <w:szCs w:val="21"/>
              </w:rPr>
              <w:t>班级</w:t>
            </w:r>
          </w:p>
        </w:tc>
        <w:tc>
          <w:tcPr>
            <w:tcW w:w="1338" w:type="dxa"/>
            <w:vAlign w:val="center"/>
          </w:tcPr>
          <w:p w14:paraId="7F0DF965" w14:textId="77777777" w:rsidR="009A1B6D" w:rsidRPr="00C22BE4" w:rsidRDefault="009A1B6D">
            <w:pPr>
              <w:jc w:val="center"/>
              <w:rPr>
                <w:rFonts w:ascii="SimSun" w:hAnsi="SimSun"/>
                <w:szCs w:val="21"/>
              </w:rPr>
            </w:pPr>
            <w:r w:rsidRPr="00C22BE4">
              <w:rPr>
                <w:rFonts w:ascii="SimSun" w:hAnsi="SimSun" w:hint="eastAsia"/>
                <w:szCs w:val="21"/>
              </w:rPr>
              <w:t>学号</w:t>
            </w:r>
          </w:p>
        </w:tc>
        <w:tc>
          <w:tcPr>
            <w:tcW w:w="1371" w:type="dxa"/>
            <w:vAlign w:val="center"/>
          </w:tcPr>
          <w:p w14:paraId="562586F5" w14:textId="77777777" w:rsidR="009A1B6D" w:rsidRPr="00C22BE4" w:rsidRDefault="009A1B6D">
            <w:pPr>
              <w:jc w:val="center"/>
              <w:rPr>
                <w:rFonts w:ascii="SimSun" w:hAnsi="SimSun"/>
                <w:szCs w:val="21"/>
              </w:rPr>
            </w:pPr>
            <w:r w:rsidRPr="00C22BE4">
              <w:rPr>
                <w:rFonts w:ascii="SimSun" w:hAnsi="SimSun" w:hint="eastAsia"/>
                <w:szCs w:val="21"/>
              </w:rPr>
              <w:t>电话</w:t>
            </w:r>
          </w:p>
        </w:tc>
        <w:tc>
          <w:tcPr>
            <w:tcW w:w="1125" w:type="dxa"/>
            <w:vAlign w:val="center"/>
          </w:tcPr>
          <w:p w14:paraId="78B75B2A" w14:textId="77777777" w:rsidR="009A1B6D" w:rsidRPr="00C22BE4" w:rsidRDefault="00C22BE4">
            <w:pPr>
              <w:jc w:val="center"/>
              <w:rPr>
                <w:rFonts w:ascii="SimSun" w:hAnsi="SimSun"/>
                <w:szCs w:val="21"/>
              </w:rPr>
            </w:pPr>
            <w:r w:rsidRPr="00C22BE4">
              <w:rPr>
                <w:rFonts w:ascii="SimSun" w:hAnsi="SimSun" w:hint="eastAsia"/>
                <w:szCs w:val="21"/>
              </w:rPr>
              <w:t>球衣</w:t>
            </w:r>
            <w:r w:rsidR="009A1B6D" w:rsidRPr="00C22BE4">
              <w:rPr>
                <w:rFonts w:ascii="SimSun" w:hAnsi="SimSun" w:hint="eastAsia"/>
                <w:szCs w:val="21"/>
              </w:rPr>
              <w:t>号码</w:t>
            </w:r>
          </w:p>
        </w:tc>
        <w:tc>
          <w:tcPr>
            <w:tcW w:w="992" w:type="dxa"/>
            <w:vAlign w:val="center"/>
          </w:tcPr>
          <w:p w14:paraId="2D314542" w14:textId="77777777" w:rsidR="009A1B6D" w:rsidRPr="00C22BE4" w:rsidRDefault="009A1B6D">
            <w:pPr>
              <w:jc w:val="center"/>
              <w:rPr>
                <w:rFonts w:ascii="SimSun" w:hAnsi="SimSun"/>
                <w:szCs w:val="21"/>
              </w:rPr>
            </w:pPr>
            <w:r w:rsidRPr="00C22BE4">
              <w:rPr>
                <w:rFonts w:ascii="SimSun" w:hAnsi="SimSun" w:hint="eastAsia"/>
                <w:szCs w:val="21"/>
              </w:rPr>
              <w:t>备注</w:t>
            </w:r>
          </w:p>
        </w:tc>
      </w:tr>
      <w:tr w:rsidR="009A1B6D" w:rsidRPr="00C22BE4" w14:paraId="6A8485C0" w14:textId="77777777" w:rsidTr="00910BF4">
        <w:trPr>
          <w:trHeight w:val="284"/>
          <w:jc w:val="center"/>
        </w:trPr>
        <w:tc>
          <w:tcPr>
            <w:tcW w:w="690" w:type="dxa"/>
            <w:vAlign w:val="center"/>
          </w:tcPr>
          <w:p w14:paraId="2590A277" w14:textId="72F50865" w:rsidR="009A1B6D" w:rsidRPr="006929A7" w:rsidRDefault="00FE4CA3" w:rsidP="006929A7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1</w:t>
            </w:r>
          </w:p>
        </w:tc>
        <w:tc>
          <w:tcPr>
            <w:tcW w:w="3084" w:type="dxa"/>
            <w:vAlign w:val="center"/>
          </w:tcPr>
          <w:p w14:paraId="38B58686" w14:textId="3C064FB2" w:rsidR="009A1B6D" w:rsidRPr="006929A7" w:rsidRDefault="00910BF4" w:rsidP="006929A7">
            <w:pPr>
              <w:jc w:val="center"/>
              <w:rPr>
                <w:rFonts w:ascii="SimSun" w:hAnsi="SimSun"/>
                <w:szCs w:val="21"/>
              </w:rPr>
            </w:pPr>
            <w:proofErr w:type="spellStart"/>
            <w:r>
              <w:rPr>
                <w:rFonts w:ascii="SimSun" w:hAnsi="SimSun" w:hint="eastAsia"/>
                <w:szCs w:val="21"/>
              </w:rPr>
              <w:t>Lim</w:t>
            </w:r>
            <w:r>
              <w:rPr>
                <w:rFonts w:ascii="SimSun" w:hAnsi="SimSun"/>
                <w:szCs w:val="21"/>
              </w:rPr>
              <w:t>,Jung</w:t>
            </w:r>
            <w:proofErr w:type="spellEnd"/>
            <w:r>
              <w:rPr>
                <w:rFonts w:ascii="SimSun" w:hAnsi="SimSun"/>
                <w:szCs w:val="21"/>
              </w:rPr>
              <w:t xml:space="preserve"> Sup</w:t>
            </w:r>
          </w:p>
        </w:tc>
        <w:tc>
          <w:tcPr>
            <w:tcW w:w="686" w:type="dxa"/>
            <w:vAlign w:val="center"/>
          </w:tcPr>
          <w:p w14:paraId="26F68D9C" w14:textId="77777777" w:rsidR="009A1B6D" w:rsidRPr="006929A7" w:rsidRDefault="009A1B6D" w:rsidP="006929A7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338" w:type="dxa"/>
            <w:vAlign w:val="center"/>
          </w:tcPr>
          <w:p w14:paraId="5BA365B9" w14:textId="0D53D2C9" w:rsidR="009A1B6D" w:rsidRPr="006929A7" w:rsidRDefault="00BA410C" w:rsidP="006929A7">
            <w:pPr>
              <w:jc w:val="center"/>
              <w:rPr>
                <w:rFonts w:ascii="SimSun" w:hAnsi="SimSun"/>
                <w:szCs w:val="21"/>
              </w:rPr>
            </w:pPr>
            <w:r w:rsidRPr="00BA410C">
              <w:rPr>
                <w:rFonts w:ascii="SimSun" w:hAnsi="SimSun"/>
                <w:szCs w:val="21"/>
              </w:rPr>
              <w:t>2018280114</w:t>
            </w:r>
          </w:p>
        </w:tc>
        <w:tc>
          <w:tcPr>
            <w:tcW w:w="1371" w:type="dxa"/>
            <w:vAlign w:val="center"/>
          </w:tcPr>
          <w:p w14:paraId="2682520F" w14:textId="1663E19C" w:rsidR="009A1B6D" w:rsidRPr="006929A7" w:rsidRDefault="00BA410C" w:rsidP="00BA410C">
            <w:pPr>
              <w:rPr>
                <w:rFonts w:ascii="SimSun" w:hAnsi="SimSun"/>
                <w:szCs w:val="21"/>
              </w:rPr>
            </w:pPr>
            <w:r w:rsidRPr="00BA410C">
              <w:rPr>
                <w:rFonts w:ascii="SimSun" w:hAnsi="SimSun"/>
                <w:szCs w:val="21"/>
              </w:rPr>
              <w:t>13146906700</w:t>
            </w:r>
          </w:p>
        </w:tc>
        <w:tc>
          <w:tcPr>
            <w:tcW w:w="1125" w:type="dxa"/>
            <w:vAlign w:val="center"/>
          </w:tcPr>
          <w:p w14:paraId="7092D9D8" w14:textId="39F18327" w:rsidR="009A1B6D" w:rsidRPr="006929A7" w:rsidRDefault="00DC671C" w:rsidP="006929A7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88</w:t>
            </w:r>
          </w:p>
        </w:tc>
        <w:tc>
          <w:tcPr>
            <w:tcW w:w="992" w:type="dxa"/>
            <w:vAlign w:val="center"/>
          </w:tcPr>
          <w:p w14:paraId="4CBC2FD9" w14:textId="4CABE21F" w:rsidR="009A1B6D" w:rsidRPr="006929A7" w:rsidRDefault="002D35B3" w:rsidP="006929A7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留学生</w:t>
            </w:r>
          </w:p>
        </w:tc>
      </w:tr>
      <w:tr w:rsidR="009A1B6D" w:rsidRPr="00C22BE4" w14:paraId="3BF8A036" w14:textId="77777777" w:rsidTr="00910BF4">
        <w:trPr>
          <w:trHeight w:val="284"/>
          <w:jc w:val="center"/>
        </w:trPr>
        <w:tc>
          <w:tcPr>
            <w:tcW w:w="690" w:type="dxa"/>
            <w:vAlign w:val="center"/>
          </w:tcPr>
          <w:p w14:paraId="790C027E" w14:textId="3D4FF876" w:rsidR="009A1B6D" w:rsidRPr="006929A7" w:rsidRDefault="00FE4CA3" w:rsidP="006929A7"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2</w:t>
            </w:r>
          </w:p>
        </w:tc>
        <w:tc>
          <w:tcPr>
            <w:tcW w:w="3084" w:type="dxa"/>
            <w:vAlign w:val="center"/>
          </w:tcPr>
          <w:p w14:paraId="5CC8A39E" w14:textId="3FDBF253" w:rsidR="009A1B6D" w:rsidRPr="006929A7" w:rsidRDefault="00FE4CA3" w:rsidP="006929A7">
            <w:pPr>
              <w:jc w:val="center"/>
              <w:rPr>
                <w:rFonts w:ascii="SimSun" w:hAnsi="SimSun"/>
                <w:szCs w:val="21"/>
              </w:rPr>
            </w:pPr>
            <w:proofErr w:type="spellStart"/>
            <w:r>
              <w:rPr>
                <w:rFonts w:ascii="SimSun" w:hAnsi="SimSun" w:hint="eastAsia"/>
                <w:szCs w:val="21"/>
              </w:rPr>
              <w:t>La</w:t>
            </w:r>
            <w:r>
              <w:rPr>
                <w:rFonts w:ascii="SimSun" w:hAnsi="SimSun"/>
                <w:szCs w:val="21"/>
              </w:rPr>
              <w:t>chs</w:t>
            </w:r>
            <w:proofErr w:type="spellEnd"/>
            <w:r w:rsidR="00910BF4">
              <w:rPr>
                <w:rFonts w:ascii="SimSun" w:hAnsi="SimSun"/>
                <w:szCs w:val="21"/>
              </w:rPr>
              <w:t>, Noah Oliver</w:t>
            </w:r>
          </w:p>
        </w:tc>
        <w:tc>
          <w:tcPr>
            <w:tcW w:w="686" w:type="dxa"/>
            <w:vAlign w:val="center"/>
          </w:tcPr>
          <w:p w14:paraId="1839CA61" w14:textId="77777777" w:rsidR="009A1B6D" w:rsidRPr="006929A7" w:rsidRDefault="009A1B6D" w:rsidP="006929A7">
            <w:pPr>
              <w:jc w:val="center"/>
              <w:rPr>
                <w:rFonts w:ascii="SimSun" w:hAnsi="SimSun" w:cs="SimSun"/>
                <w:szCs w:val="21"/>
              </w:rPr>
            </w:pPr>
          </w:p>
        </w:tc>
        <w:tc>
          <w:tcPr>
            <w:tcW w:w="1338" w:type="dxa"/>
            <w:vAlign w:val="center"/>
          </w:tcPr>
          <w:p w14:paraId="7C15A6E1" w14:textId="0F6A2F1C" w:rsidR="009A1B6D" w:rsidRPr="006929A7" w:rsidRDefault="00D06593" w:rsidP="006929A7">
            <w:pPr>
              <w:jc w:val="center"/>
              <w:rPr>
                <w:rFonts w:ascii="SimSun" w:hAnsi="SimSun"/>
                <w:szCs w:val="21"/>
              </w:rPr>
            </w:pPr>
            <w:r w:rsidRPr="00D06593">
              <w:rPr>
                <w:rFonts w:ascii="SimSun" w:hAnsi="SimSun"/>
                <w:szCs w:val="21"/>
              </w:rPr>
              <w:t>2018280133</w:t>
            </w:r>
          </w:p>
        </w:tc>
        <w:tc>
          <w:tcPr>
            <w:tcW w:w="1371" w:type="dxa"/>
            <w:vAlign w:val="center"/>
          </w:tcPr>
          <w:p w14:paraId="65AFF60E" w14:textId="3D58E13C" w:rsidR="009A1B6D" w:rsidRPr="006929A7" w:rsidRDefault="00D06593" w:rsidP="006929A7">
            <w:pPr>
              <w:jc w:val="center"/>
              <w:rPr>
                <w:rFonts w:ascii="SimSun" w:hAnsi="SimSun"/>
                <w:szCs w:val="21"/>
              </w:rPr>
            </w:pPr>
            <w:r w:rsidRPr="00D06593">
              <w:rPr>
                <w:rFonts w:ascii="SimSun" w:hAnsi="SimSun"/>
                <w:szCs w:val="21"/>
              </w:rPr>
              <w:t>13146907155</w:t>
            </w:r>
          </w:p>
        </w:tc>
        <w:tc>
          <w:tcPr>
            <w:tcW w:w="1125" w:type="dxa"/>
            <w:vAlign w:val="center"/>
          </w:tcPr>
          <w:p w14:paraId="2A7F5BB7" w14:textId="7AA6C604" w:rsidR="009A1B6D" w:rsidRPr="006929A7" w:rsidRDefault="00D06593" w:rsidP="006929A7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 w14:paraId="72EE5325" w14:textId="3F1477A1" w:rsidR="009A1B6D" w:rsidRPr="006929A7" w:rsidRDefault="002D35B3" w:rsidP="006929A7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留学生</w:t>
            </w:r>
          </w:p>
        </w:tc>
      </w:tr>
      <w:tr w:rsidR="00E9087A" w:rsidRPr="00C22BE4" w14:paraId="745630D9" w14:textId="77777777" w:rsidTr="00910BF4">
        <w:trPr>
          <w:trHeight w:val="284"/>
          <w:jc w:val="center"/>
        </w:trPr>
        <w:tc>
          <w:tcPr>
            <w:tcW w:w="690" w:type="dxa"/>
            <w:vAlign w:val="center"/>
          </w:tcPr>
          <w:p w14:paraId="4C271580" w14:textId="3FFBA4C1" w:rsidR="00E9087A" w:rsidRPr="006929A7" w:rsidRDefault="00FE4CA3" w:rsidP="006929A7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3</w:t>
            </w:r>
          </w:p>
        </w:tc>
        <w:tc>
          <w:tcPr>
            <w:tcW w:w="3084" w:type="dxa"/>
            <w:vAlign w:val="center"/>
          </w:tcPr>
          <w:p w14:paraId="1270C032" w14:textId="4DDE483E" w:rsidR="00E9087A" w:rsidRPr="006929A7" w:rsidRDefault="00910BF4" w:rsidP="006929A7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Wood Nunez, Hugo Alberto</w:t>
            </w:r>
          </w:p>
        </w:tc>
        <w:tc>
          <w:tcPr>
            <w:tcW w:w="686" w:type="dxa"/>
            <w:vAlign w:val="center"/>
          </w:tcPr>
          <w:p w14:paraId="0A89F8D6" w14:textId="77777777" w:rsidR="00E9087A" w:rsidRPr="006929A7" w:rsidRDefault="00E9087A" w:rsidP="006929A7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338" w:type="dxa"/>
            <w:vAlign w:val="center"/>
          </w:tcPr>
          <w:p w14:paraId="6A1BE5D5" w14:textId="35FE7A18" w:rsidR="00E9087A" w:rsidRPr="006929A7" w:rsidRDefault="00D608C2" w:rsidP="006929A7">
            <w:pPr>
              <w:jc w:val="center"/>
              <w:rPr>
                <w:rFonts w:ascii="SimSun" w:hAnsi="SimSun"/>
                <w:szCs w:val="21"/>
              </w:rPr>
            </w:pPr>
            <w:r w:rsidRPr="00D608C2">
              <w:rPr>
                <w:rFonts w:ascii="SimSun" w:hAnsi="SimSun"/>
                <w:szCs w:val="21"/>
              </w:rPr>
              <w:t>2018280158</w:t>
            </w:r>
          </w:p>
        </w:tc>
        <w:tc>
          <w:tcPr>
            <w:tcW w:w="1371" w:type="dxa"/>
            <w:vAlign w:val="center"/>
          </w:tcPr>
          <w:p w14:paraId="4B4D1025" w14:textId="4A8A3512" w:rsidR="00E9087A" w:rsidRPr="006929A7" w:rsidRDefault="00D608C2" w:rsidP="006929A7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131</w:t>
            </w:r>
            <w:r w:rsidRPr="00D608C2">
              <w:rPr>
                <w:rFonts w:ascii="SimSun" w:hAnsi="SimSun"/>
                <w:szCs w:val="21"/>
              </w:rPr>
              <w:t>46910900</w:t>
            </w:r>
          </w:p>
        </w:tc>
        <w:tc>
          <w:tcPr>
            <w:tcW w:w="1125" w:type="dxa"/>
            <w:vAlign w:val="center"/>
          </w:tcPr>
          <w:p w14:paraId="66712744" w14:textId="0F3B6FA0" w:rsidR="00E9087A" w:rsidRPr="006929A7" w:rsidRDefault="00D608C2" w:rsidP="006929A7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19</w:t>
            </w:r>
          </w:p>
        </w:tc>
        <w:tc>
          <w:tcPr>
            <w:tcW w:w="992" w:type="dxa"/>
            <w:vAlign w:val="center"/>
          </w:tcPr>
          <w:p w14:paraId="1DFC5504" w14:textId="0F3E2419" w:rsidR="00E9087A" w:rsidRPr="006929A7" w:rsidRDefault="002D35B3" w:rsidP="006929A7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留学生</w:t>
            </w:r>
          </w:p>
        </w:tc>
      </w:tr>
      <w:tr w:rsidR="00E9087A" w:rsidRPr="00C22BE4" w14:paraId="4D448993" w14:textId="77777777" w:rsidTr="00910BF4">
        <w:trPr>
          <w:trHeight w:val="284"/>
          <w:jc w:val="center"/>
        </w:trPr>
        <w:tc>
          <w:tcPr>
            <w:tcW w:w="690" w:type="dxa"/>
            <w:vAlign w:val="center"/>
          </w:tcPr>
          <w:p w14:paraId="299CF017" w14:textId="33EC4A71" w:rsidR="00E9087A" w:rsidRPr="006929A7" w:rsidRDefault="00FE4CA3" w:rsidP="006929A7"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ascii="SimSun" w:hAnsi="SimSun" w:cs="SimSun" w:hint="eastAsia"/>
                <w:szCs w:val="21"/>
              </w:rPr>
              <w:t>4</w:t>
            </w:r>
          </w:p>
        </w:tc>
        <w:tc>
          <w:tcPr>
            <w:tcW w:w="3084" w:type="dxa"/>
            <w:vAlign w:val="center"/>
          </w:tcPr>
          <w:p w14:paraId="04B3748E" w14:textId="1C95515B" w:rsidR="00E9087A" w:rsidRPr="006929A7" w:rsidRDefault="007808F9" w:rsidP="00910BF4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吴汉</w:t>
            </w:r>
          </w:p>
        </w:tc>
        <w:tc>
          <w:tcPr>
            <w:tcW w:w="686" w:type="dxa"/>
            <w:vAlign w:val="center"/>
          </w:tcPr>
          <w:p w14:paraId="738B2906" w14:textId="77777777" w:rsidR="00E9087A" w:rsidRPr="006929A7" w:rsidRDefault="00E9087A" w:rsidP="006929A7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338" w:type="dxa"/>
            <w:vAlign w:val="center"/>
          </w:tcPr>
          <w:p w14:paraId="3CB1C949" w14:textId="3BDAB6DE" w:rsidR="00E9087A" w:rsidRPr="006929A7" w:rsidRDefault="00A84FBF" w:rsidP="006929A7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2018213963</w:t>
            </w:r>
          </w:p>
        </w:tc>
        <w:tc>
          <w:tcPr>
            <w:tcW w:w="1371" w:type="dxa"/>
            <w:vAlign w:val="center"/>
          </w:tcPr>
          <w:p w14:paraId="0B83C3F9" w14:textId="34B621B2" w:rsidR="00E9087A" w:rsidRPr="006929A7" w:rsidRDefault="00A84FBF" w:rsidP="006929A7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13550340140</w:t>
            </w:r>
          </w:p>
        </w:tc>
        <w:tc>
          <w:tcPr>
            <w:tcW w:w="1125" w:type="dxa"/>
            <w:vAlign w:val="center"/>
          </w:tcPr>
          <w:p w14:paraId="5901E1C0" w14:textId="05CE2226" w:rsidR="00E9087A" w:rsidRPr="006929A7" w:rsidRDefault="00D06593" w:rsidP="006929A7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77</w:t>
            </w:r>
          </w:p>
        </w:tc>
        <w:tc>
          <w:tcPr>
            <w:tcW w:w="992" w:type="dxa"/>
            <w:vAlign w:val="center"/>
          </w:tcPr>
          <w:p w14:paraId="383E68BA" w14:textId="76B78F2E" w:rsidR="00E9087A" w:rsidRPr="006929A7" w:rsidRDefault="00D2056D" w:rsidP="006929A7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队长</w:t>
            </w:r>
          </w:p>
        </w:tc>
      </w:tr>
      <w:tr w:rsidR="00E9087A" w:rsidRPr="00C22BE4" w14:paraId="675F976C" w14:textId="77777777" w:rsidTr="00910BF4">
        <w:trPr>
          <w:trHeight w:val="284"/>
          <w:jc w:val="center"/>
        </w:trPr>
        <w:tc>
          <w:tcPr>
            <w:tcW w:w="690" w:type="dxa"/>
            <w:vAlign w:val="center"/>
          </w:tcPr>
          <w:p w14:paraId="595EBCB8" w14:textId="0AF0B216" w:rsidR="00E9087A" w:rsidRPr="006929A7" w:rsidRDefault="00FE4CA3" w:rsidP="006929A7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5</w:t>
            </w:r>
          </w:p>
        </w:tc>
        <w:tc>
          <w:tcPr>
            <w:tcW w:w="3084" w:type="dxa"/>
            <w:vAlign w:val="center"/>
          </w:tcPr>
          <w:p w14:paraId="227AC366" w14:textId="6AB8B86E" w:rsidR="00E9087A" w:rsidRPr="006929A7" w:rsidRDefault="00910BF4" w:rsidP="006929A7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Callan, Philip Louis</w:t>
            </w:r>
          </w:p>
        </w:tc>
        <w:tc>
          <w:tcPr>
            <w:tcW w:w="686" w:type="dxa"/>
            <w:vAlign w:val="center"/>
          </w:tcPr>
          <w:p w14:paraId="5AA6F0C0" w14:textId="77777777" w:rsidR="00E9087A" w:rsidRPr="006929A7" w:rsidRDefault="00E9087A" w:rsidP="006929A7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338" w:type="dxa"/>
            <w:vAlign w:val="center"/>
          </w:tcPr>
          <w:p w14:paraId="516EE7A4" w14:textId="442A68E8" w:rsidR="00E9087A" w:rsidRPr="006929A7" w:rsidRDefault="00171260" w:rsidP="006929A7">
            <w:pPr>
              <w:jc w:val="center"/>
              <w:rPr>
                <w:rFonts w:ascii="SimSun" w:hAnsi="SimSun"/>
                <w:szCs w:val="21"/>
              </w:rPr>
            </w:pPr>
            <w:r w:rsidRPr="00171260">
              <w:rPr>
                <w:rFonts w:ascii="SimSun" w:hAnsi="SimSun"/>
                <w:szCs w:val="21"/>
              </w:rPr>
              <w:t>2018280123</w:t>
            </w:r>
          </w:p>
        </w:tc>
        <w:tc>
          <w:tcPr>
            <w:tcW w:w="1371" w:type="dxa"/>
            <w:vAlign w:val="center"/>
          </w:tcPr>
          <w:p w14:paraId="26B95C04" w14:textId="52483FEF" w:rsidR="00E9087A" w:rsidRPr="006929A7" w:rsidRDefault="00171260" w:rsidP="006929A7">
            <w:pPr>
              <w:jc w:val="center"/>
              <w:rPr>
                <w:rFonts w:ascii="SimSun" w:hAnsi="SimSun"/>
                <w:szCs w:val="21"/>
              </w:rPr>
            </w:pPr>
            <w:r w:rsidRPr="00171260">
              <w:rPr>
                <w:rFonts w:ascii="SimSun" w:hAnsi="SimSun"/>
                <w:szCs w:val="21"/>
              </w:rPr>
              <w:t>13146907855</w:t>
            </w:r>
          </w:p>
        </w:tc>
        <w:tc>
          <w:tcPr>
            <w:tcW w:w="1125" w:type="dxa"/>
            <w:vAlign w:val="center"/>
          </w:tcPr>
          <w:p w14:paraId="300BCC56" w14:textId="39BC1459" w:rsidR="00E9087A" w:rsidRPr="006929A7" w:rsidRDefault="00171260" w:rsidP="006929A7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 w14:paraId="4FAAD2A3" w14:textId="5DFB86EE" w:rsidR="00E9087A" w:rsidRPr="006929A7" w:rsidRDefault="002D35B3" w:rsidP="006929A7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留学生</w:t>
            </w:r>
          </w:p>
        </w:tc>
      </w:tr>
      <w:tr w:rsidR="00E9087A" w:rsidRPr="00C22BE4" w14:paraId="4A44DAC9" w14:textId="77777777" w:rsidTr="00910BF4">
        <w:trPr>
          <w:trHeight w:val="284"/>
          <w:jc w:val="center"/>
        </w:trPr>
        <w:tc>
          <w:tcPr>
            <w:tcW w:w="690" w:type="dxa"/>
            <w:vAlign w:val="center"/>
          </w:tcPr>
          <w:p w14:paraId="5940ECC4" w14:textId="4EECB216" w:rsidR="00E9087A" w:rsidRPr="006929A7" w:rsidRDefault="00FE4CA3" w:rsidP="006929A7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6</w:t>
            </w:r>
          </w:p>
        </w:tc>
        <w:tc>
          <w:tcPr>
            <w:tcW w:w="3084" w:type="dxa"/>
            <w:vAlign w:val="center"/>
          </w:tcPr>
          <w:p w14:paraId="2AC7EF93" w14:textId="3EDE5D84" w:rsidR="00E9087A" w:rsidRPr="006929A7" w:rsidRDefault="00910BF4" w:rsidP="006929A7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Fahs, Charles Ramsey</w:t>
            </w:r>
          </w:p>
        </w:tc>
        <w:tc>
          <w:tcPr>
            <w:tcW w:w="686" w:type="dxa"/>
            <w:vAlign w:val="center"/>
          </w:tcPr>
          <w:p w14:paraId="533EA21C" w14:textId="77777777" w:rsidR="00E9087A" w:rsidRPr="006929A7" w:rsidRDefault="00E9087A" w:rsidP="006929A7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338" w:type="dxa"/>
            <w:vAlign w:val="center"/>
          </w:tcPr>
          <w:p w14:paraId="24DDDF7E" w14:textId="6A73D9F0" w:rsidR="00E9087A" w:rsidRPr="006929A7" w:rsidRDefault="00BA410C" w:rsidP="006929A7">
            <w:pPr>
              <w:jc w:val="center"/>
              <w:rPr>
                <w:rFonts w:ascii="SimSun" w:hAnsi="SimSun"/>
                <w:szCs w:val="21"/>
              </w:rPr>
            </w:pPr>
            <w:r w:rsidRPr="00BA410C">
              <w:rPr>
                <w:rFonts w:ascii="SimSun" w:hAnsi="SimSun"/>
                <w:szCs w:val="21"/>
              </w:rPr>
              <w:t>2018280095</w:t>
            </w:r>
          </w:p>
        </w:tc>
        <w:tc>
          <w:tcPr>
            <w:tcW w:w="1371" w:type="dxa"/>
            <w:vAlign w:val="center"/>
          </w:tcPr>
          <w:p w14:paraId="6ED3BE03" w14:textId="5E44AA8A" w:rsidR="00E9087A" w:rsidRPr="006929A7" w:rsidRDefault="00BA410C" w:rsidP="006929A7">
            <w:pPr>
              <w:jc w:val="center"/>
              <w:rPr>
                <w:rFonts w:ascii="SimSun" w:hAnsi="SimSun"/>
                <w:szCs w:val="21"/>
              </w:rPr>
            </w:pPr>
            <w:r w:rsidRPr="00BA410C">
              <w:rPr>
                <w:rFonts w:ascii="SimSun" w:hAnsi="SimSun"/>
                <w:szCs w:val="21"/>
              </w:rPr>
              <w:t>13146907811</w:t>
            </w:r>
          </w:p>
        </w:tc>
        <w:tc>
          <w:tcPr>
            <w:tcW w:w="1125" w:type="dxa"/>
            <w:vAlign w:val="center"/>
          </w:tcPr>
          <w:p w14:paraId="4C2D5FBE" w14:textId="0B4F64E0" w:rsidR="00E9087A" w:rsidRPr="006929A7" w:rsidRDefault="00BA410C" w:rsidP="006929A7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 w14:paraId="03BED02C" w14:textId="15744CFA" w:rsidR="00E9087A" w:rsidRPr="006929A7" w:rsidRDefault="002D35B3" w:rsidP="006929A7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留学生</w:t>
            </w:r>
          </w:p>
        </w:tc>
      </w:tr>
      <w:tr w:rsidR="00E9087A" w:rsidRPr="00C22BE4" w14:paraId="658CAF58" w14:textId="77777777" w:rsidTr="00910BF4">
        <w:trPr>
          <w:trHeight w:val="284"/>
          <w:jc w:val="center"/>
        </w:trPr>
        <w:tc>
          <w:tcPr>
            <w:tcW w:w="690" w:type="dxa"/>
            <w:vAlign w:val="center"/>
          </w:tcPr>
          <w:p w14:paraId="4E8A30B4" w14:textId="6978C364" w:rsidR="00E9087A" w:rsidRPr="006929A7" w:rsidRDefault="00FE4CA3" w:rsidP="006929A7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7</w:t>
            </w:r>
          </w:p>
        </w:tc>
        <w:tc>
          <w:tcPr>
            <w:tcW w:w="3084" w:type="dxa"/>
            <w:vAlign w:val="center"/>
          </w:tcPr>
          <w:p w14:paraId="267B4182" w14:textId="0DD948B6" w:rsidR="00E9087A" w:rsidRPr="006929A7" w:rsidRDefault="00910BF4" w:rsidP="006929A7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Kamath, Alex Samir</w:t>
            </w:r>
          </w:p>
        </w:tc>
        <w:tc>
          <w:tcPr>
            <w:tcW w:w="686" w:type="dxa"/>
            <w:vAlign w:val="center"/>
          </w:tcPr>
          <w:p w14:paraId="618CE314" w14:textId="77777777" w:rsidR="00E9087A" w:rsidRPr="006929A7" w:rsidRDefault="00E9087A" w:rsidP="006929A7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338" w:type="dxa"/>
            <w:vAlign w:val="center"/>
          </w:tcPr>
          <w:p w14:paraId="74F061B6" w14:textId="73DC1F46" w:rsidR="00E9087A" w:rsidRPr="006929A7" w:rsidRDefault="00BA410C" w:rsidP="006929A7">
            <w:pPr>
              <w:jc w:val="center"/>
              <w:rPr>
                <w:rFonts w:ascii="SimSun" w:hAnsi="SimSun"/>
                <w:szCs w:val="21"/>
              </w:rPr>
            </w:pPr>
            <w:r w:rsidRPr="00BA410C">
              <w:rPr>
                <w:rFonts w:ascii="SimSun" w:hAnsi="SimSun"/>
                <w:szCs w:val="21"/>
              </w:rPr>
              <w:t>2018280090</w:t>
            </w:r>
          </w:p>
        </w:tc>
        <w:tc>
          <w:tcPr>
            <w:tcW w:w="1371" w:type="dxa"/>
            <w:vAlign w:val="center"/>
          </w:tcPr>
          <w:p w14:paraId="44E16F17" w14:textId="4A9F4C95" w:rsidR="00E9087A" w:rsidRPr="006929A7" w:rsidRDefault="00BA410C" w:rsidP="006929A7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1314690</w:t>
            </w:r>
            <w:r w:rsidRPr="00BA410C">
              <w:rPr>
                <w:rFonts w:ascii="SimSun" w:hAnsi="SimSun"/>
                <w:szCs w:val="21"/>
              </w:rPr>
              <w:t>9123</w:t>
            </w:r>
          </w:p>
        </w:tc>
        <w:tc>
          <w:tcPr>
            <w:tcW w:w="1125" w:type="dxa"/>
            <w:vAlign w:val="center"/>
          </w:tcPr>
          <w:p w14:paraId="176F9575" w14:textId="5C49BA15" w:rsidR="00E9087A" w:rsidRPr="006929A7" w:rsidRDefault="00BA410C" w:rsidP="006929A7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9</w:t>
            </w:r>
          </w:p>
        </w:tc>
        <w:tc>
          <w:tcPr>
            <w:tcW w:w="992" w:type="dxa"/>
            <w:vAlign w:val="center"/>
          </w:tcPr>
          <w:p w14:paraId="2EC563A6" w14:textId="29B9D79B" w:rsidR="00E9087A" w:rsidRPr="006929A7" w:rsidRDefault="002D35B3" w:rsidP="006929A7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留学生</w:t>
            </w:r>
          </w:p>
        </w:tc>
      </w:tr>
      <w:tr w:rsidR="00E9087A" w:rsidRPr="00C22BE4" w14:paraId="4924D98C" w14:textId="77777777" w:rsidTr="00910BF4">
        <w:trPr>
          <w:trHeight w:val="284"/>
          <w:jc w:val="center"/>
        </w:trPr>
        <w:tc>
          <w:tcPr>
            <w:tcW w:w="690" w:type="dxa"/>
            <w:vAlign w:val="center"/>
          </w:tcPr>
          <w:p w14:paraId="612FAD37" w14:textId="58ECC585" w:rsidR="00E9087A" w:rsidRPr="006929A7" w:rsidRDefault="00FE4CA3" w:rsidP="006929A7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8</w:t>
            </w:r>
          </w:p>
        </w:tc>
        <w:tc>
          <w:tcPr>
            <w:tcW w:w="3084" w:type="dxa"/>
            <w:vAlign w:val="center"/>
          </w:tcPr>
          <w:p w14:paraId="7D15068C" w14:textId="1BD9BD04" w:rsidR="00E9087A" w:rsidRPr="006929A7" w:rsidRDefault="00910BF4" w:rsidP="006929A7">
            <w:pPr>
              <w:jc w:val="center"/>
              <w:rPr>
                <w:rFonts w:ascii="SimSun" w:hAnsi="SimSun"/>
                <w:szCs w:val="21"/>
              </w:rPr>
            </w:pPr>
            <w:proofErr w:type="spellStart"/>
            <w:r>
              <w:rPr>
                <w:rFonts w:ascii="SimSun" w:hAnsi="SimSun"/>
                <w:szCs w:val="21"/>
              </w:rPr>
              <w:t>Barklamb</w:t>
            </w:r>
            <w:proofErr w:type="spellEnd"/>
            <w:r>
              <w:rPr>
                <w:rFonts w:ascii="SimSun" w:hAnsi="SimSun"/>
                <w:szCs w:val="21"/>
              </w:rPr>
              <w:t>, James Jonathan</w:t>
            </w:r>
          </w:p>
        </w:tc>
        <w:tc>
          <w:tcPr>
            <w:tcW w:w="686" w:type="dxa"/>
            <w:vAlign w:val="center"/>
          </w:tcPr>
          <w:p w14:paraId="2AA91475" w14:textId="77777777" w:rsidR="00E9087A" w:rsidRPr="006929A7" w:rsidRDefault="00E9087A" w:rsidP="006929A7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338" w:type="dxa"/>
            <w:vAlign w:val="center"/>
          </w:tcPr>
          <w:p w14:paraId="3382A00D" w14:textId="34BA16B3" w:rsidR="00E9087A" w:rsidRPr="006929A7" w:rsidRDefault="00D608C2" w:rsidP="006929A7">
            <w:pPr>
              <w:jc w:val="center"/>
              <w:rPr>
                <w:rFonts w:ascii="SimSun" w:hAnsi="SimSun"/>
                <w:szCs w:val="21"/>
              </w:rPr>
            </w:pPr>
            <w:r w:rsidRPr="00D608C2">
              <w:rPr>
                <w:rFonts w:ascii="SimSun" w:hAnsi="SimSun"/>
                <w:szCs w:val="21"/>
              </w:rPr>
              <w:t>2018280195</w:t>
            </w:r>
          </w:p>
        </w:tc>
        <w:tc>
          <w:tcPr>
            <w:tcW w:w="1371" w:type="dxa"/>
            <w:vAlign w:val="center"/>
          </w:tcPr>
          <w:p w14:paraId="3542DA81" w14:textId="17F29A4E" w:rsidR="00E9087A" w:rsidRPr="006929A7" w:rsidRDefault="00D608C2" w:rsidP="00D608C2">
            <w:pPr>
              <w:rPr>
                <w:rFonts w:ascii="SimSun" w:hAnsi="SimSun"/>
                <w:szCs w:val="21"/>
              </w:rPr>
            </w:pPr>
            <w:r w:rsidRPr="00D608C2">
              <w:rPr>
                <w:rFonts w:ascii="SimSun" w:hAnsi="SimSun"/>
                <w:szCs w:val="21"/>
              </w:rPr>
              <w:t>13146908733</w:t>
            </w:r>
          </w:p>
        </w:tc>
        <w:tc>
          <w:tcPr>
            <w:tcW w:w="1125" w:type="dxa"/>
            <w:vAlign w:val="center"/>
          </w:tcPr>
          <w:p w14:paraId="60C56126" w14:textId="2DFE2CC6" w:rsidR="00E9087A" w:rsidRPr="006929A7" w:rsidRDefault="00D06593" w:rsidP="006929A7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14:paraId="0F2CEA4A" w14:textId="59912568" w:rsidR="00E9087A" w:rsidRPr="006929A7" w:rsidRDefault="002D35B3" w:rsidP="006929A7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留学生</w:t>
            </w:r>
          </w:p>
        </w:tc>
      </w:tr>
      <w:tr w:rsidR="00E9087A" w:rsidRPr="00C22BE4" w14:paraId="6A76E6B3" w14:textId="77777777" w:rsidTr="00910BF4">
        <w:trPr>
          <w:trHeight w:val="284"/>
          <w:jc w:val="center"/>
        </w:trPr>
        <w:tc>
          <w:tcPr>
            <w:tcW w:w="690" w:type="dxa"/>
            <w:vAlign w:val="center"/>
          </w:tcPr>
          <w:p w14:paraId="25BAA056" w14:textId="0E625244" w:rsidR="00E9087A" w:rsidRPr="006929A7" w:rsidRDefault="00FE4CA3" w:rsidP="006929A7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9</w:t>
            </w:r>
          </w:p>
        </w:tc>
        <w:tc>
          <w:tcPr>
            <w:tcW w:w="3084" w:type="dxa"/>
            <w:vAlign w:val="center"/>
          </w:tcPr>
          <w:p w14:paraId="03A5B9DE" w14:textId="41948C25" w:rsidR="00E9087A" w:rsidRPr="006929A7" w:rsidRDefault="00910BF4" w:rsidP="006929A7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Lopez, Colin Anthony</w:t>
            </w:r>
          </w:p>
        </w:tc>
        <w:tc>
          <w:tcPr>
            <w:tcW w:w="686" w:type="dxa"/>
            <w:vAlign w:val="center"/>
          </w:tcPr>
          <w:p w14:paraId="07D83D16" w14:textId="77777777" w:rsidR="00E9087A" w:rsidRPr="006929A7" w:rsidRDefault="00E9087A" w:rsidP="006929A7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338" w:type="dxa"/>
            <w:vAlign w:val="center"/>
          </w:tcPr>
          <w:p w14:paraId="0DAC3AC1" w14:textId="497F3CFE" w:rsidR="00E9087A" w:rsidRPr="006929A7" w:rsidRDefault="0068780A" w:rsidP="006929A7">
            <w:pPr>
              <w:jc w:val="center"/>
              <w:rPr>
                <w:rFonts w:ascii="SimSun" w:hAnsi="SimSun"/>
                <w:szCs w:val="21"/>
              </w:rPr>
            </w:pPr>
            <w:r w:rsidRPr="0068780A">
              <w:rPr>
                <w:rFonts w:ascii="SimSun" w:hAnsi="SimSun"/>
                <w:szCs w:val="21"/>
              </w:rPr>
              <w:t>2018280183</w:t>
            </w:r>
            <w:r>
              <w:rPr>
                <w:rFonts w:ascii="SimSun" w:hAnsi="SimSun"/>
                <w:szCs w:val="21"/>
              </w:rPr>
              <w:t xml:space="preserve"> </w:t>
            </w:r>
          </w:p>
        </w:tc>
        <w:tc>
          <w:tcPr>
            <w:tcW w:w="1371" w:type="dxa"/>
            <w:vAlign w:val="center"/>
          </w:tcPr>
          <w:p w14:paraId="2356B5B6" w14:textId="21452B57" w:rsidR="00E9087A" w:rsidRPr="006929A7" w:rsidRDefault="007808F9" w:rsidP="006929A7">
            <w:pPr>
              <w:jc w:val="center"/>
              <w:rPr>
                <w:rFonts w:ascii="SimSun" w:hAnsi="SimSun"/>
                <w:szCs w:val="21"/>
              </w:rPr>
            </w:pPr>
            <w:r w:rsidRPr="007808F9">
              <w:rPr>
                <w:rFonts w:ascii="SimSun" w:hAnsi="SimSun"/>
                <w:szCs w:val="21"/>
              </w:rPr>
              <w:t>13146906933</w:t>
            </w:r>
          </w:p>
        </w:tc>
        <w:tc>
          <w:tcPr>
            <w:tcW w:w="1125" w:type="dxa"/>
            <w:vAlign w:val="center"/>
          </w:tcPr>
          <w:p w14:paraId="5085D86A" w14:textId="0E3CD87F" w:rsidR="00E9087A" w:rsidRPr="006929A7" w:rsidRDefault="007808F9" w:rsidP="006929A7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11</w:t>
            </w:r>
          </w:p>
        </w:tc>
        <w:tc>
          <w:tcPr>
            <w:tcW w:w="992" w:type="dxa"/>
            <w:vAlign w:val="center"/>
          </w:tcPr>
          <w:p w14:paraId="39CC376B" w14:textId="3054E74A" w:rsidR="00E9087A" w:rsidRPr="006929A7" w:rsidRDefault="002D35B3" w:rsidP="006929A7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留学生</w:t>
            </w:r>
          </w:p>
        </w:tc>
      </w:tr>
      <w:tr w:rsidR="003153F3" w:rsidRPr="00C22BE4" w14:paraId="001B7E47" w14:textId="77777777" w:rsidTr="00910BF4">
        <w:trPr>
          <w:trHeight w:val="284"/>
          <w:jc w:val="center"/>
        </w:trPr>
        <w:tc>
          <w:tcPr>
            <w:tcW w:w="690" w:type="dxa"/>
            <w:vAlign w:val="center"/>
          </w:tcPr>
          <w:p w14:paraId="6E7D5144" w14:textId="68690756" w:rsidR="003153F3" w:rsidRPr="006929A7" w:rsidRDefault="00FE4CA3" w:rsidP="006929A7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10</w:t>
            </w:r>
          </w:p>
        </w:tc>
        <w:tc>
          <w:tcPr>
            <w:tcW w:w="3084" w:type="dxa"/>
            <w:vAlign w:val="center"/>
          </w:tcPr>
          <w:p w14:paraId="58A3A1A7" w14:textId="1D036720" w:rsidR="003153F3" w:rsidRPr="006929A7" w:rsidRDefault="00FE4CA3" w:rsidP="006929A7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Hook</w:t>
            </w:r>
            <w:r w:rsidR="00910BF4">
              <w:rPr>
                <w:rFonts w:ascii="SimSun" w:hAnsi="SimSun"/>
                <w:szCs w:val="21"/>
              </w:rPr>
              <w:t>, Benjamin Robert</w:t>
            </w:r>
          </w:p>
        </w:tc>
        <w:tc>
          <w:tcPr>
            <w:tcW w:w="686" w:type="dxa"/>
            <w:vAlign w:val="center"/>
          </w:tcPr>
          <w:p w14:paraId="187D5891" w14:textId="77777777" w:rsidR="003153F3" w:rsidRPr="006929A7" w:rsidRDefault="003153F3" w:rsidP="006929A7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338" w:type="dxa"/>
            <w:vAlign w:val="center"/>
          </w:tcPr>
          <w:p w14:paraId="1BBB5E70" w14:textId="419D7BA8" w:rsidR="003153F3" w:rsidRPr="006929A7" w:rsidRDefault="00A84FBF" w:rsidP="006929A7">
            <w:pPr>
              <w:jc w:val="center"/>
              <w:rPr>
                <w:rFonts w:ascii="SimSun" w:hAnsi="SimSun"/>
                <w:szCs w:val="21"/>
              </w:rPr>
            </w:pPr>
            <w:r w:rsidRPr="00A84FBF">
              <w:rPr>
                <w:rFonts w:ascii="SimSun" w:hAnsi="SimSun"/>
                <w:szCs w:val="21"/>
              </w:rPr>
              <w:t>2018280187</w:t>
            </w:r>
          </w:p>
        </w:tc>
        <w:tc>
          <w:tcPr>
            <w:tcW w:w="1371" w:type="dxa"/>
            <w:vAlign w:val="center"/>
          </w:tcPr>
          <w:p w14:paraId="7E22A528" w14:textId="113E9B56" w:rsidR="003153F3" w:rsidRPr="006929A7" w:rsidRDefault="00A84FBF" w:rsidP="006929A7">
            <w:pPr>
              <w:jc w:val="center"/>
              <w:rPr>
                <w:rFonts w:ascii="SimSun" w:hAnsi="SimSun"/>
                <w:szCs w:val="21"/>
              </w:rPr>
            </w:pPr>
            <w:r w:rsidRPr="00A84FBF">
              <w:rPr>
                <w:rFonts w:ascii="SimSun" w:hAnsi="SimSun"/>
                <w:szCs w:val="21"/>
              </w:rPr>
              <w:t>13146907800</w:t>
            </w:r>
          </w:p>
        </w:tc>
        <w:tc>
          <w:tcPr>
            <w:tcW w:w="1125" w:type="dxa"/>
            <w:vAlign w:val="center"/>
          </w:tcPr>
          <w:p w14:paraId="1226F1C2" w14:textId="4E0DA4A1" w:rsidR="003153F3" w:rsidRPr="006929A7" w:rsidRDefault="00A84FBF" w:rsidP="006929A7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18</w:t>
            </w:r>
          </w:p>
        </w:tc>
        <w:tc>
          <w:tcPr>
            <w:tcW w:w="992" w:type="dxa"/>
            <w:vAlign w:val="center"/>
          </w:tcPr>
          <w:p w14:paraId="7B156DA0" w14:textId="4439D9EC" w:rsidR="003153F3" w:rsidRPr="006929A7" w:rsidRDefault="002D35B3" w:rsidP="006929A7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留学生</w:t>
            </w:r>
          </w:p>
        </w:tc>
      </w:tr>
      <w:tr w:rsidR="003153F3" w:rsidRPr="00C22BE4" w14:paraId="4CC456B0" w14:textId="77777777" w:rsidTr="00910BF4">
        <w:trPr>
          <w:trHeight w:val="284"/>
          <w:jc w:val="center"/>
        </w:trPr>
        <w:tc>
          <w:tcPr>
            <w:tcW w:w="690" w:type="dxa"/>
            <w:vAlign w:val="center"/>
          </w:tcPr>
          <w:p w14:paraId="39C813AE" w14:textId="07B3AA48" w:rsidR="003153F3" w:rsidRPr="006929A7" w:rsidRDefault="00FE4CA3" w:rsidP="006929A7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11</w:t>
            </w:r>
          </w:p>
        </w:tc>
        <w:tc>
          <w:tcPr>
            <w:tcW w:w="3084" w:type="dxa"/>
            <w:vAlign w:val="center"/>
          </w:tcPr>
          <w:p w14:paraId="4BA7C24B" w14:textId="39BFD4D9" w:rsidR="003153F3" w:rsidRPr="006929A7" w:rsidRDefault="00910BF4" w:rsidP="006929A7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Brake, John Bennett</w:t>
            </w:r>
          </w:p>
        </w:tc>
        <w:tc>
          <w:tcPr>
            <w:tcW w:w="686" w:type="dxa"/>
            <w:vAlign w:val="center"/>
          </w:tcPr>
          <w:p w14:paraId="7DD5956D" w14:textId="77777777" w:rsidR="006929A7" w:rsidRPr="006929A7" w:rsidRDefault="006929A7" w:rsidP="006929A7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338" w:type="dxa"/>
            <w:vAlign w:val="center"/>
          </w:tcPr>
          <w:p w14:paraId="05D2832B" w14:textId="644FF5B4" w:rsidR="003153F3" w:rsidRPr="006929A7" w:rsidRDefault="0014531B" w:rsidP="006929A7">
            <w:pPr>
              <w:jc w:val="center"/>
              <w:rPr>
                <w:rFonts w:ascii="SimSun" w:hAnsi="SimSun"/>
                <w:szCs w:val="21"/>
              </w:rPr>
            </w:pPr>
            <w:r w:rsidRPr="0014531B">
              <w:rPr>
                <w:rFonts w:ascii="SimSun" w:hAnsi="SimSun"/>
                <w:szCs w:val="21"/>
              </w:rPr>
              <w:t>2018028153</w:t>
            </w:r>
          </w:p>
        </w:tc>
        <w:tc>
          <w:tcPr>
            <w:tcW w:w="1371" w:type="dxa"/>
            <w:vAlign w:val="center"/>
          </w:tcPr>
          <w:p w14:paraId="77FEB2CD" w14:textId="7378A360" w:rsidR="003153F3" w:rsidRPr="006929A7" w:rsidRDefault="0014531B" w:rsidP="006929A7">
            <w:pPr>
              <w:jc w:val="center"/>
              <w:rPr>
                <w:rFonts w:ascii="SimSun" w:hAnsi="SimSun"/>
                <w:szCs w:val="21"/>
              </w:rPr>
            </w:pPr>
            <w:r w:rsidRPr="0014531B">
              <w:rPr>
                <w:rFonts w:ascii="SimSun" w:hAnsi="SimSun"/>
                <w:szCs w:val="21"/>
              </w:rPr>
              <w:t>13146907077</w:t>
            </w:r>
          </w:p>
        </w:tc>
        <w:tc>
          <w:tcPr>
            <w:tcW w:w="1125" w:type="dxa"/>
            <w:vAlign w:val="center"/>
          </w:tcPr>
          <w:p w14:paraId="011E6CCB" w14:textId="5B4548B4" w:rsidR="003153F3" w:rsidRPr="006929A7" w:rsidRDefault="0014531B" w:rsidP="006929A7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12</w:t>
            </w:r>
          </w:p>
        </w:tc>
        <w:tc>
          <w:tcPr>
            <w:tcW w:w="992" w:type="dxa"/>
            <w:vAlign w:val="center"/>
          </w:tcPr>
          <w:p w14:paraId="07406737" w14:textId="7A6A1CFB" w:rsidR="003153F3" w:rsidRPr="006929A7" w:rsidRDefault="002D35B3" w:rsidP="006929A7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留学生</w:t>
            </w:r>
          </w:p>
        </w:tc>
      </w:tr>
      <w:tr w:rsidR="00BA410C" w:rsidRPr="00C22BE4" w14:paraId="622A8BA4" w14:textId="77777777" w:rsidTr="00910BF4">
        <w:trPr>
          <w:trHeight w:val="284"/>
          <w:jc w:val="center"/>
        </w:trPr>
        <w:tc>
          <w:tcPr>
            <w:tcW w:w="690" w:type="dxa"/>
            <w:vAlign w:val="center"/>
          </w:tcPr>
          <w:p w14:paraId="233E7BA3" w14:textId="757D7F24" w:rsidR="00BA410C" w:rsidRPr="006929A7" w:rsidRDefault="00BA410C" w:rsidP="00BA410C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12</w:t>
            </w:r>
          </w:p>
        </w:tc>
        <w:tc>
          <w:tcPr>
            <w:tcW w:w="3084" w:type="dxa"/>
            <w:vAlign w:val="center"/>
          </w:tcPr>
          <w:p w14:paraId="2F19E858" w14:textId="6DC7E31E" w:rsidR="00BA410C" w:rsidRPr="006929A7" w:rsidRDefault="00910BF4" w:rsidP="00BA410C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Miller-Randle, Jake John Lee</w:t>
            </w:r>
          </w:p>
        </w:tc>
        <w:tc>
          <w:tcPr>
            <w:tcW w:w="686" w:type="dxa"/>
            <w:vAlign w:val="center"/>
          </w:tcPr>
          <w:p w14:paraId="0FF3406D" w14:textId="307498EF" w:rsidR="00BA410C" w:rsidRPr="006929A7" w:rsidRDefault="00BA410C" w:rsidP="00BA410C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338" w:type="dxa"/>
            <w:vAlign w:val="center"/>
          </w:tcPr>
          <w:p w14:paraId="01FB61E1" w14:textId="21F80670" w:rsidR="00BA410C" w:rsidRPr="006929A7" w:rsidRDefault="00BA410C" w:rsidP="00BA410C">
            <w:pPr>
              <w:jc w:val="center"/>
              <w:rPr>
                <w:rFonts w:ascii="SimSun" w:hAnsi="SimSun"/>
                <w:szCs w:val="21"/>
              </w:rPr>
            </w:pPr>
            <w:r w:rsidRPr="00BA410C">
              <w:rPr>
                <w:rFonts w:ascii="SimSun" w:hAnsi="SimSun"/>
                <w:szCs w:val="21"/>
              </w:rPr>
              <w:t>2018280109</w:t>
            </w:r>
          </w:p>
        </w:tc>
        <w:tc>
          <w:tcPr>
            <w:tcW w:w="1371" w:type="dxa"/>
            <w:vAlign w:val="center"/>
          </w:tcPr>
          <w:p w14:paraId="23E6A4C5" w14:textId="431BB9C0" w:rsidR="00BA410C" w:rsidRPr="006929A7" w:rsidRDefault="00BA410C" w:rsidP="00BA410C"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1858196</w:t>
            </w:r>
            <w:r w:rsidRPr="00BA410C">
              <w:rPr>
                <w:rFonts w:ascii="SimSun" w:hAnsi="SimSun"/>
                <w:szCs w:val="21"/>
              </w:rPr>
              <w:t>6320</w:t>
            </w:r>
          </w:p>
        </w:tc>
        <w:tc>
          <w:tcPr>
            <w:tcW w:w="1125" w:type="dxa"/>
            <w:vAlign w:val="center"/>
          </w:tcPr>
          <w:p w14:paraId="624BDD9A" w14:textId="19B1C408" w:rsidR="00BA410C" w:rsidRPr="006929A7" w:rsidRDefault="00BA410C" w:rsidP="00BA410C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23</w:t>
            </w:r>
          </w:p>
        </w:tc>
        <w:tc>
          <w:tcPr>
            <w:tcW w:w="992" w:type="dxa"/>
            <w:vAlign w:val="center"/>
          </w:tcPr>
          <w:p w14:paraId="13814B18" w14:textId="53E6B8C0" w:rsidR="00BA410C" w:rsidRPr="006929A7" w:rsidRDefault="002D35B3" w:rsidP="00BA410C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留学生</w:t>
            </w:r>
          </w:p>
        </w:tc>
      </w:tr>
      <w:tr w:rsidR="00BA410C" w:rsidRPr="00C22BE4" w14:paraId="14D0C188" w14:textId="77777777" w:rsidTr="00910BF4">
        <w:trPr>
          <w:trHeight w:val="284"/>
          <w:jc w:val="center"/>
        </w:trPr>
        <w:tc>
          <w:tcPr>
            <w:tcW w:w="690" w:type="dxa"/>
            <w:vAlign w:val="center"/>
          </w:tcPr>
          <w:p w14:paraId="153C0E10" w14:textId="530A4429" w:rsidR="00BA410C" w:rsidRPr="006929A7" w:rsidRDefault="00BA410C" w:rsidP="00BA410C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13</w:t>
            </w:r>
          </w:p>
        </w:tc>
        <w:tc>
          <w:tcPr>
            <w:tcW w:w="3084" w:type="dxa"/>
            <w:vAlign w:val="center"/>
          </w:tcPr>
          <w:p w14:paraId="3BF43C7A" w14:textId="102AF75B" w:rsidR="00BA410C" w:rsidRPr="006929A7" w:rsidRDefault="00BA410C" w:rsidP="00BA410C">
            <w:pPr>
              <w:jc w:val="center"/>
              <w:rPr>
                <w:rFonts w:ascii="SimSun" w:hAnsi="SimSun"/>
                <w:szCs w:val="21"/>
              </w:rPr>
            </w:pPr>
            <w:proofErr w:type="spellStart"/>
            <w:r>
              <w:rPr>
                <w:rFonts w:ascii="SimSun" w:hAnsi="SimSun"/>
                <w:szCs w:val="21"/>
              </w:rPr>
              <w:t>Magdanz</w:t>
            </w:r>
            <w:proofErr w:type="spellEnd"/>
            <w:r w:rsidR="00910BF4">
              <w:rPr>
                <w:rFonts w:ascii="SimSun" w:hAnsi="SimSun"/>
                <w:szCs w:val="21"/>
              </w:rPr>
              <w:t>, Reid Joseph</w:t>
            </w:r>
          </w:p>
        </w:tc>
        <w:tc>
          <w:tcPr>
            <w:tcW w:w="686" w:type="dxa"/>
            <w:vAlign w:val="center"/>
          </w:tcPr>
          <w:p w14:paraId="23C0E4CC" w14:textId="77777777" w:rsidR="00BA410C" w:rsidRPr="006929A7" w:rsidRDefault="00BA410C" w:rsidP="00BA410C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338" w:type="dxa"/>
            <w:vAlign w:val="center"/>
          </w:tcPr>
          <w:p w14:paraId="3A161CBC" w14:textId="4F0582F9" w:rsidR="00BA410C" w:rsidRPr="006929A7" w:rsidRDefault="00FB3B79" w:rsidP="00BA410C">
            <w:pPr>
              <w:jc w:val="center"/>
              <w:rPr>
                <w:rFonts w:ascii="SimSun" w:hAnsi="SimSun"/>
                <w:szCs w:val="21"/>
              </w:rPr>
            </w:pPr>
            <w:r w:rsidRPr="00FB3B79">
              <w:rPr>
                <w:rFonts w:ascii="SimSun" w:hAnsi="SimSun"/>
                <w:szCs w:val="21"/>
              </w:rPr>
              <w:t>2018280112</w:t>
            </w:r>
          </w:p>
        </w:tc>
        <w:tc>
          <w:tcPr>
            <w:tcW w:w="1371" w:type="dxa"/>
            <w:vAlign w:val="center"/>
          </w:tcPr>
          <w:p w14:paraId="7D591BBB" w14:textId="6D0BD3AD" w:rsidR="00BA410C" w:rsidRPr="006929A7" w:rsidRDefault="00DA715C" w:rsidP="00BA410C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1314690</w:t>
            </w:r>
            <w:r w:rsidRPr="00DA715C">
              <w:rPr>
                <w:rFonts w:ascii="SimSun" w:hAnsi="SimSun"/>
                <w:szCs w:val="21"/>
              </w:rPr>
              <w:t>8977</w:t>
            </w:r>
          </w:p>
        </w:tc>
        <w:tc>
          <w:tcPr>
            <w:tcW w:w="1125" w:type="dxa"/>
            <w:vAlign w:val="center"/>
          </w:tcPr>
          <w:p w14:paraId="5E89C10E" w14:textId="5A995A77" w:rsidR="00BA410C" w:rsidRPr="006929A7" w:rsidRDefault="00DA715C" w:rsidP="00BA410C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28</w:t>
            </w:r>
          </w:p>
        </w:tc>
        <w:tc>
          <w:tcPr>
            <w:tcW w:w="992" w:type="dxa"/>
            <w:vAlign w:val="center"/>
          </w:tcPr>
          <w:p w14:paraId="65C0141E" w14:textId="554A896C" w:rsidR="00BA410C" w:rsidRPr="006929A7" w:rsidRDefault="002D35B3" w:rsidP="00BA410C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留学生</w:t>
            </w:r>
          </w:p>
        </w:tc>
      </w:tr>
      <w:tr w:rsidR="00BA410C" w:rsidRPr="00C22BE4" w14:paraId="12A4F7EA" w14:textId="77777777" w:rsidTr="00910BF4">
        <w:trPr>
          <w:trHeight w:val="284"/>
          <w:jc w:val="center"/>
        </w:trPr>
        <w:tc>
          <w:tcPr>
            <w:tcW w:w="690" w:type="dxa"/>
            <w:vAlign w:val="center"/>
          </w:tcPr>
          <w:p w14:paraId="279D30D6" w14:textId="483CEE7E" w:rsidR="00BA410C" w:rsidRPr="006929A7" w:rsidRDefault="00BA410C" w:rsidP="00BA410C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14</w:t>
            </w:r>
          </w:p>
        </w:tc>
        <w:tc>
          <w:tcPr>
            <w:tcW w:w="3084" w:type="dxa"/>
            <w:vAlign w:val="center"/>
          </w:tcPr>
          <w:p w14:paraId="54673E95" w14:textId="7DF8251C" w:rsidR="00BA410C" w:rsidRPr="006929A7" w:rsidRDefault="00910BF4" w:rsidP="00BA410C">
            <w:pPr>
              <w:jc w:val="center"/>
              <w:rPr>
                <w:rFonts w:ascii="SimSun" w:hAnsi="SimSun"/>
                <w:szCs w:val="21"/>
              </w:rPr>
            </w:pPr>
            <w:proofErr w:type="spellStart"/>
            <w:r>
              <w:rPr>
                <w:rFonts w:ascii="SimSun" w:hAnsi="SimSun"/>
                <w:szCs w:val="21"/>
              </w:rPr>
              <w:t>Salm</w:t>
            </w:r>
            <w:proofErr w:type="spellEnd"/>
            <w:r>
              <w:rPr>
                <w:rFonts w:ascii="SimSun" w:hAnsi="SimSun"/>
                <w:szCs w:val="21"/>
              </w:rPr>
              <w:t>, Matthew Andrew</w:t>
            </w:r>
          </w:p>
        </w:tc>
        <w:tc>
          <w:tcPr>
            <w:tcW w:w="686" w:type="dxa"/>
            <w:vAlign w:val="center"/>
          </w:tcPr>
          <w:p w14:paraId="17D8C6DA" w14:textId="4BEAF846" w:rsidR="00BA410C" w:rsidRPr="006929A7" w:rsidRDefault="00BA410C" w:rsidP="00BA410C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338" w:type="dxa"/>
            <w:vAlign w:val="center"/>
          </w:tcPr>
          <w:p w14:paraId="7251622C" w14:textId="0F05B113" w:rsidR="00BA410C" w:rsidRPr="006929A7" w:rsidRDefault="00112F4A" w:rsidP="00BA410C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2018280171</w:t>
            </w:r>
          </w:p>
        </w:tc>
        <w:tc>
          <w:tcPr>
            <w:tcW w:w="1371" w:type="dxa"/>
            <w:vAlign w:val="center"/>
          </w:tcPr>
          <w:p w14:paraId="37302F0A" w14:textId="1BC7A048" w:rsidR="00BA410C" w:rsidRPr="006929A7" w:rsidRDefault="00112F4A" w:rsidP="00BA410C">
            <w:pPr>
              <w:jc w:val="center"/>
              <w:rPr>
                <w:rFonts w:ascii="SimSun" w:hAnsi="SimSun"/>
                <w:szCs w:val="21"/>
              </w:rPr>
            </w:pPr>
            <w:r w:rsidRPr="00112F4A">
              <w:rPr>
                <w:rFonts w:ascii="SimSun" w:hAnsi="SimSun"/>
                <w:szCs w:val="21"/>
              </w:rPr>
              <w:t>18801076326</w:t>
            </w:r>
          </w:p>
        </w:tc>
        <w:tc>
          <w:tcPr>
            <w:tcW w:w="1125" w:type="dxa"/>
            <w:vAlign w:val="center"/>
          </w:tcPr>
          <w:p w14:paraId="4E89729E" w14:textId="46E5083C" w:rsidR="00BA410C" w:rsidRPr="006929A7" w:rsidRDefault="00D06593" w:rsidP="00BA410C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 w14:paraId="09FEE507" w14:textId="2786CEC0" w:rsidR="00BA410C" w:rsidRPr="006929A7" w:rsidRDefault="002D35B3" w:rsidP="00BA410C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留学生</w:t>
            </w:r>
          </w:p>
        </w:tc>
      </w:tr>
      <w:tr w:rsidR="00BA410C" w:rsidRPr="00C22BE4" w14:paraId="7A4225F7" w14:textId="77777777" w:rsidTr="00910BF4">
        <w:trPr>
          <w:trHeight w:val="444"/>
          <w:jc w:val="center"/>
        </w:trPr>
        <w:tc>
          <w:tcPr>
            <w:tcW w:w="690" w:type="dxa"/>
            <w:vAlign w:val="center"/>
          </w:tcPr>
          <w:p w14:paraId="5DC79297" w14:textId="6FFA5137" w:rsidR="00BA410C" w:rsidRPr="006929A7" w:rsidRDefault="00BA410C" w:rsidP="00BA410C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15</w:t>
            </w:r>
          </w:p>
        </w:tc>
        <w:tc>
          <w:tcPr>
            <w:tcW w:w="3084" w:type="dxa"/>
            <w:vAlign w:val="center"/>
          </w:tcPr>
          <w:p w14:paraId="4C4F88BD" w14:textId="6C2EF60A" w:rsidR="00BA410C" w:rsidRPr="006929A7" w:rsidRDefault="00910BF4" w:rsidP="00BA410C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Lopez Naranjo, Jonathan</w:t>
            </w:r>
          </w:p>
        </w:tc>
        <w:tc>
          <w:tcPr>
            <w:tcW w:w="686" w:type="dxa"/>
            <w:vAlign w:val="center"/>
          </w:tcPr>
          <w:p w14:paraId="223DAB5B" w14:textId="508DC3FE" w:rsidR="00BA410C" w:rsidRPr="006929A7" w:rsidRDefault="00BA410C" w:rsidP="00BA410C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338" w:type="dxa"/>
            <w:vAlign w:val="center"/>
          </w:tcPr>
          <w:p w14:paraId="32E37CBB" w14:textId="20C9AC17" w:rsidR="00BA410C" w:rsidRPr="006929A7" w:rsidRDefault="00BA410C" w:rsidP="00BA410C">
            <w:pPr>
              <w:jc w:val="center"/>
              <w:rPr>
                <w:rFonts w:ascii="SimSun" w:hAnsi="SimSun"/>
                <w:szCs w:val="21"/>
              </w:rPr>
            </w:pPr>
            <w:r w:rsidRPr="00DD3E92">
              <w:rPr>
                <w:rFonts w:ascii="SimSun" w:hAnsi="SimSun"/>
                <w:szCs w:val="21"/>
              </w:rPr>
              <w:t>2018280140</w:t>
            </w:r>
          </w:p>
        </w:tc>
        <w:tc>
          <w:tcPr>
            <w:tcW w:w="1371" w:type="dxa"/>
            <w:vAlign w:val="center"/>
          </w:tcPr>
          <w:p w14:paraId="5C34CE06" w14:textId="74BFCB13" w:rsidR="00BA410C" w:rsidRPr="006929A7" w:rsidRDefault="00BA410C" w:rsidP="00BA410C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1314690</w:t>
            </w:r>
            <w:r w:rsidRPr="00DD3E92">
              <w:rPr>
                <w:rFonts w:ascii="SimSun" w:hAnsi="SimSun"/>
                <w:szCs w:val="21"/>
              </w:rPr>
              <w:t>6811</w:t>
            </w:r>
          </w:p>
        </w:tc>
        <w:tc>
          <w:tcPr>
            <w:tcW w:w="1125" w:type="dxa"/>
            <w:vAlign w:val="center"/>
          </w:tcPr>
          <w:p w14:paraId="70D0AFF1" w14:textId="459A623A" w:rsidR="00BA410C" w:rsidRPr="006929A7" w:rsidRDefault="00BA410C" w:rsidP="00BA410C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22</w:t>
            </w:r>
          </w:p>
        </w:tc>
        <w:tc>
          <w:tcPr>
            <w:tcW w:w="992" w:type="dxa"/>
            <w:vAlign w:val="center"/>
          </w:tcPr>
          <w:p w14:paraId="10FAA2BF" w14:textId="79B65F68" w:rsidR="00BA410C" w:rsidRPr="006929A7" w:rsidRDefault="002D35B3" w:rsidP="00BA410C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留学生</w:t>
            </w:r>
          </w:p>
        </w:tc>
      </w:tr>
      <w:tr w:rsidR="00BA410C" w:rsidRPr="00C22BE4" w14:paraId="381F5E52" w14:textId="77777777" w:rsidTr="00910BF4">
        <w:trPr>
          <w:trHeight w:val="284"/>
          <w:jc w:val="center"/>
        </w:trPr>
        <w:tc>
          <w:tcPr>
            <w:tcW w:w="690" w:type="dxa"/>
            <w:vAlign w:val="center"/>
          </w:tcPr>
          <w:p w14:paraId="56B777DB" w14:textId="3EBDF99F" w:rsidR="00BA410C" w:rsidRPr="006929A7" w:rsidRDefault="00BA410C" w:rsidP="00BA410C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16</w:t>
            </w:r>
          </w:p>
        </w:tc>
        <w:tc>
          <w:tcPr>
            <w:tcW w:w="3084" w:type="dxa"/>
            <w:vAlign w:val="center"/>
          </w:tcPr>
          <w:p w14:paraId="577DE19A" w14:textId="32C5B097" w:rsidR="00BA410C" w:rsidRPr="006929A7" w:rsidRDefault="007808F9" w:rsidP="00BA410C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彭可扬</w:t>
            </w:r>
          </w:p>
        </w:tc>
        <w:tc>
          <w:tcPr>
            <w:tcW w:w="686" w:type="dxa"/>
            <w:vAlign w:val="center"/>
          </w:tcPr>
          <w:p w14:paraId="1344B102" w14:textId="052F5D2F" w:rsidR="00BA410C" w:rsidRPr="006929A7" w:rsidRDefault="00A644AE" w:rsidP="00BA410C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 xml:space="preserve"> </w:t>
            </w:r>
          </w:p>
        </w:tc>
        <w:tc>
          <w:tcPr>
            <w:tcW w:w="1338" w:type="dxa"/>
            <w:vAlign w:val="center"/>
          </w:tcPr>
          <w:p w14:paraId="4D4747F5" w14:textId="42C009CA" w:rsidR="00BA410C" w:rsidRPr="006929A7" w:rsidRDefault="00BA410C" w:rsidP="00BA410C">
            <w:pPr>
              <w:jc w:val="center"/>
              <w:rPr>
                <w:rFonts w:ascii="SimSun" w:hAnsi="SimSun"/>
                <w:szCs w:val="21"/>
              </w:rPr>
            </w:pPr>
            <w:r w:rsidRPr="00FE4CA3">
              <w:rPr>
                <w:rFonts w:ascii="SimSun" w:hAnsi="SimSun"/>
                <w:szCs w:val="21"/>
              </w:rPr>
              <w:t>2018213961</w:t>
            </w:r>
          </w:p>
        </w:tc>
        <w:tc>
          <w:tcPr>
            <w:tcW w:w="1371" w:type="dxa"/>
            <w:vAlign w:val="center"/>
          </w:tcPr>
          <w:p w14:paraId="42A05E9E" w14:textId="0D34B6AB" w:rsidR="00BA410C" w:rsidRPr="006929A7" w:rsidRDefault="00BA410C" w:rsidP="00BA410C">
            <w:pPr>
              <w:jc w:val="center"/>
              <w:rPr>
                <w:rFonts w:ascii="SimSun" w:hAnsi="SimSun"/>
                <w:szCs w:val="21"/>
              </w:rPr>
            </w:pPr>
            <w:r w:rsidRPr="00FE4CA3">
              <w:rPr>
                <w:rFonts w:ascii="SimSun" w:hAnsi="SimSun"/>
                <w:szCs w:val="21"/>
              </w:rPr>
              <w:t>13901384632</w:t>
            </w:r>
          </w:p>
        </w:tc>
        <w:tc>
          <w:tcPr>
            <w:tcW w:w="1125" w:type="dxa"/>
            <w:vAlign w:val="center"/>
          </w:tcPr>
          <w:p w14:paraId="1D5A9A5C" w14:textId="6085FE79" w:rsidR="00BA410C" w:rsidRPr="006929A7" w:rsidRDefault="00BA410C" w:rsidP="00BA410C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 w14:paraId="37E06F6C" w14:textId="77777777" w:rsidR="00BA410C" w:rsidRPr="006929A7" w:rsidRDefault="00BA410C" w:rsidP="00BA410C"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 w:rsidR="00BA410C" w:rsidRPr="00C22BE4" w14:paraId="59F1A24F" w14:textId="77777777" w:rsidTr="00910BF4">
        <w:trPr>
          <w:trHeight w:val="284"/>
          <w:jc w:val="center"/>
        </w:trPr>
        <w:tc>
          <w:tcPr>
            <w:tcW w:w="690" w:type="dxa"/>
            <w:vAlign w:val="center"/>
          </w:tcPr>
          <w:p w14:paraId="267252B2" w14:textId="3302CC8D" w:rsidR="00BA410C" w:rsidRPr="006929A7" w:rsidRDefault="00BA410C" w:rsidP="00BA410C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17</w:t>
            </w:r>
          </w:p>
        </w:tc>
        <w:tc>
          <w:tcPr>
            <w:tcW w:w="3084" w:type="dxa"/>
            <w:vAlign w:val="center"/>
          </w:tcPr>
          <w:p w14:paraId="0ADB4784" w14:textId="2B741AED" w:rsidR="00BA410C" w:rsidRPr="006929A7" w:rsidRDefault="007808F9" w:rsidP="00BA410C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陈俊融</w:t>
            </w:r>
          </w:p>
        </w:tc>
        <w:tc>
          <w:tcPr>
            <w:tcW w:w="686" w:type="dxa"/>
            <w:vAlign w:val="center"/>
          </w:tcPr>
          <w:p w14:paraId="1953460F" w14:textId="77777777" w:rsidR="00BA410C" w:rsidRPr="006929A7" w:rsidRDefault="00BA410C" w:rsidP="00BA410C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338" w:type="dxa"/>
            <w:vAlign w:val="center"/>
          </w:tcPr>
          <w:p w14:paraId="2AB35C48" w14:textId="2FB13A95" w:rsidR="00BA410C" w:rsidRPr="006929A7" w:rsidRDefault="00BA410C" w:rsidP="00BA410C">
            <w:pPr>
              <w:jc w:val="center"/>
              <w:rPr>
                <w:rFonts w:ascii="SimSun" w:hAnsi="SimSun"/>
                <w:szCs w:val="21"/>
              </w:rPr>
            </w:pPr>
            <w:r w:rsidRPr="00BA410C">
              <w:rPr>
                <w:rFonts w:ascii="SimSun" w:hAnsi="SimSun"/>
                <w:szCs w:val="21"/>
              </w:rPr>
              <w:t>2018213970</w:t>
            </w:r>
          </w:p>
        </w:tc>
        <w:tc>
          <w:tcPr>
            <w:tcW w:w="1371" w:type="dxa"/>
            <w:vAlign w:val="center"/>
          </w:tcPr>
          <w:p w14:paraId="3DE7FDCA" w14:textId="12B82594" w:rsidR="00BA410C" w:rsidRPr="006929A7" w:rsidRDefault="00BA410C" w:rsidP="00BA410C">
            <w:pPr>
              <w:jc w:val="center"/>
              <w:rPr>
                <w:rFonts w:ascii="SimSun" w:hAnsi="SimSun"/>
                <w:szCs w:val="21"/>
              </w:rPr>
            </w:pPr>
            <w:r w:rsidRPr="00BA410C">
              <w:rPr>
                <w:rFonts w:ascii="SimSun" w:hAnsi="SimSun"/>
                <w:szCs w:val="21"/>
              </w:rPr>
              <w:t>13810617301</w:t>
            </w:r>
          </w:p>
        </w:tc>
        <w:tc>
          <w:tcPr>
            <w:tcW w:w="1125" w:type="dxa"/>
            <w:vAlign w:val="center"/>
          </w:tcPr>
          <w:p w14:paraId="07FFFABD" w14:textId="13E8C08B" w:rsidR="00BA410C" w:rsidRPr="006929A7" w:rsidRDefault="00A84FBF" w:rsidP="00BA410C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39</w:t>
            </w:r>
          </w:p>
        </w:tc>
        <w:tc>
          <w:tcPr>
            <w:tcW w:w="992" w:type="dxa"/>
            <w:vAlign w:val="center"/>
          </w:tcPr>
          <w:p w14:paraId="0242DBA9" w14:textId="77777777" w:rsidR="00BA410C" w:rsidRPr="006929A7" w:rsidRDefault="00BA410C" w:rsidP="00BA410C"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 w:rsidR="00C0781C" w:rsidRPr="00C22BE4" w14:paraId="6101C72C" w14:textId="77777777" w:rsidTr="00910BF4">
        <w:trPr>
          <w:trHeight w:val="284"/>
          <w:jc w:val="center"/>
        </w:trPr>
        <w:tc>
          <w:tcPr>
            <w:tcW w:w="690" w:type="dxa"/>
            <w:vAlign w:val="center"/>
          </w:tcPr>
          <w:p w14:paraId="25EC8838" w14:textId="59D991CD" w:rsidR="00C0781C" w:rsidRPr="006929A7" w:rsidRDefault="00C0781C" w:rsidP="00C0781C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1</w:t>
            </w:r>
            <w:r>
              <w:rPr>
                <w:rFonts w:ascii="SimSun" w:hAnsi="SimSun"/>
                <w:szCs w:val="21"/>
              </w:rPr>
              <w:t>8</w:t>
            </w:r>
          </w:p>
        </w:tc>
        <w:tc>
          <w:tcPr>
            <w:tcW w:w="3084" w:type="dxa"/>
            <w:vAlign w:val="center"/>
          </w:tcPr>
          <w:p w14:paraId="7E329CD0" w14:textId="741B1003" w:rsidR="00C0781C" w:rsidRPr="006929A7" w:rsidRDefault="00C0781C" w:rsidP="00C0781C">
            <w:pPr>
              <w:jc w:val="center"/>
              <w:rPr>
                <w:rFonts w:ascii="SimSun" w:hAnsi="SimSun"/>
                <w:szCs w:val="21"/>
              </w:rPr>
            </w:pPr>
            <w:proofErr w:type="spellStart"/>
            <w:r>
              <w:rPr>
                <w:rFonts w:ascii="SimSun" w:hAnsi="SimSun"/>
                <w:szCs w:val="21"/>
              </w:rPr>
              <w:t>Plueckebaum</w:t>
            </w:r>
            <w:proofErr w:type="spellEnd"/>
            <w:r w:rsidR="00910BF4">
              <w:rPr>
                <w:rFonts w:ascii="SimSun" w:hAnsi="SimSun"/>
                <w:szCs w:val="21"/>
              </w:rPr>
              <w:t>, Miro David</w:t>
            </w:r>
          </w:p>
        </w:tc>
        <w:tc>
          <w:tcPr>
            <w:tcW w:w="686" w:type="dxa"/>
            <w:vAlign w:val="center"/>
          </w:tcPr>
          <w:p w14:paraId="76B6DAE9" w14:textId="77777777" w:rsidR="00C0781C" w:rsidRPr="006929A7" w:rsidRDefault="00C0781C" w:rsidP="00C0781C">
            <w:pPr>
              <w:jc w:val="center"/>
              <w:rPr>
                <w:rFonts w:ascii="SimSun" w:hAnsi="SimSun"/>
                <w:szCs w:val="21"/>
              </w:rPr>
            </w:pPr>
          </w:p>
        </w:tc>
        <w:tc>
          <w:tcPr>
            <w:tcW w:w="1338" w:type="dxa"/>
            <w:vAlign w:val="center"/>
          </w:tcPr>
          <w:p w14:paraId="5FF90684" w14:textId="41D80F09" w:rsidR="00C0781C" w:rsidRPr="006929A7" w:rsidRDefault="00C0781C" w:rsidP="00C0781C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2018280174</w:t>
            </w:r>
          </w:p>
        </w:tc>
        <w:tc>
          <w:tcPr>
            <w:tcW w:w="1371" w:type="dxa"/>
            <w:vAlign w:val="center"/>
          </w:tcPr>
          <w:p w14:paraId="6F7BE91E" w14:textId="6F65EA28" w:rsidR="00C0781C" w:rsidRPr="006929A7" w:rsidRDefault="00C0781C" w:rsidP="00C0781C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13126609311</w:t>
            </w:r>
          </w:p>
        </w:tc>
        <w:tc>
          <w:tcPr>
            <w:tcW w:w="1125" w:type="dxa"/>
            <w:vAlign w:val="center"/>
          </w:tcPr>
          <w:p w14:paraId="7FAB04B4" w14:textId="08D8741B" w:rsidR="00C0781C" w:rsidRPr="006929A7" w:rsidRDefault="00C0781C" w:rsidP="00C0781C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13</w:t>
            </w:r>
          </w:p>
        </w:tc>
        <w:tc>
          <w:tcPr>
            <w:tcW w:w="992" w:type="dxa"/>
            <w:vAlign w:val="center"/>
          </w:tcPr>
          <w:p w14:paraId="5EE0614E" w14:textId="647719CE" w:rsidR="00C0781C" w:rsidRPr="006929A7" w:rsidRDefault="002D35B3" w:rsidP="00C0781C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留学生</w:t>
            </w:r>
          </w:p>
        </w:tc>
      </w:tr>
      <w:tr w:rsidR="00C0781C" w:rsidRPr="00C22BE4" w14:paraId="21DBFFBA" w14:textId="77777777" w:rsidTr="00910BF4">
        <w:trPr>
          <w:trHeight w:val="284"/>
          <w:jc w:val="center"/>
        </w:trPr>
        <w:tc>
          <w:tcPr>
            <w:tcW w:w="690" w:type="dxa"/>
            <w:vAlign w:val="center"/>
          </w:tcPr>
          <w:p w14:paraId="1C42DB06" w14:textId="73D25FD7" w:rsidR="00C0781C" w:rsidRPr="006929A7" w:rsidRDefault="00C0781C" w:rsidP="00C0781C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19</w:t>
            </w:r>
          </w:p>
        </w:tc>
        <w:tc>
          <w:tcPr>
            <w:tcW w:w="3084" w:type="dxa"/>
            <w:vAlign w:val="center"/>
          </w:tcPr>
          <w:p w14:paraId="4BD92835" w14:textId="6E880CF1" w:rsidR="00C0781C" w:rsidRPr="006929A7" w:rsidRDefault="00C0781C" w:rsidP="00C0781C">
            <w:pPr>
              <w:jc w:val="center"/>
              <w:rPr>
                <w:rFonts w:ascii="SimSun" w:hAnsi="SimSun"/>
                <w:szCs w:val="21"/>
              </w:rPr>
            </w:pPr>
            <w:proofErr w:type="spellStart"/>
            <w:r>
              <w:rPr>
                <w:rFonts w:ascii="SimSun" w:hAnsi="SimSun"/>
                <w:szCs w:val="21"/>
              </w:rPr>
              <w:t>Inani</w:t>
            </w:r>
            <w:proofErr w:type="spellEnd"/>
            <w:r w:rsidR="00910BF4">
              <w:rPr>
                <w:rFonts w:ascii="SimSun" w:hAnsi="SimSun"/>
                <w:szCs w:val="21"/>
              </w:rPr>
              <w:t>, Ashish</w:t>
            </w:r>
          </w:p>
        </w:tc>
        <w:tc>
          <w:tcPr>
            <w:tcW w:w="686" w:type="dxa"/>
            <w:vAlign w:val="center"/>
          </w:tcPr>
          <w:p w14:paraId="64E8477A" w14:textId="77777777" w:rsidR="00C0781C" w:rsidRPr="006929A7" w:rsidRDefault="00C0781C" w:rsidP="00C0781C">
            <w:pPr>
              <w:jc w:val="center"/>
              <w:rPr>
                <w:rFonts w:ascii="SimSun" w:hAnsi="SimSun"/>
                <w:szCs w:val="21"/>
              </w:rPr>
            </w:pPr>
            <w:bookmarkStart w:id="0" w:name="_GoBack"/>
            <w:bookmarkEnd w:id="0"/>
          </w:p>
        </w:tc>
        <w:tc>
          <w:tcPr>
            <w:tcW w:w="1338" w:type="dxa"/>
            <w:vAlign w:val="center"/>
          </w:tcPr>
          <w:p w14:paraId="3E0B0570" w14:textId="518A2B66" w:rsidR="00C0781C" w:rsidRPr="006929A7" w:rsidRDefault="00C0781C" w:rsidP="00C0781C">
            <w:pPr>
              <w:jc w:val="center"/>
              <w:rPr>
                <w:rFonts w:ascii="SimSun" w:hAnsi="SimSun"/>
                <w:szCs w:val="21"/>
              </w:rPr>
            </w:pPr>
            <w:r w:rsidRPr="00D608C2">
              <w:rPr>
                <w:rFonts w:ascii="SimSun" w:hAnsi="SimSun"/>
                <w:szCs w:val="21"/>
              </w:rPr>
              <w:t>2018280120</w:t>
            </w:r>
          </w:p>
        </w:tc>
        <w:tc>
          <w:tcPr>
            <w:tcW w:w="1371" w:type="dxa"/>
            <w:vAlign w:val="center"/>
          </w:tcPr>
          <w:p w14:paraId="47DC65AA" w14:textId="3E6BF754" w:rsidR="00C0781C" w:rsidRPr="006929A7" w:rsidRDefault="00C0781C" w:rsidP="00C0781C">
            <w:pPr>
              <w:jc w:val="center"/>
              <w:rPr>
                <w:rFonts w:ascii="SimSun" w:hAnsi="SimSun"/>
                <w:szCs w:val="21"/>
              </w:rPr>
            </w:pPr>
            <w:r w:rsidRPr="00D608C2">
              <w:rPr>
                <w:rFonts w:ascii="SimSun" w:hAnsi="SimSun"/>
                <w:szCs w:val="21"/>
              </w:rPr>
              <w:t>13146907200</w:t>
            </w:r>
          </w:p>
        </w:tc>
        <w:tc>
          <w:tcPr>
            <w:tcW w:w="1125" w:type="dxa"/>
            <w:vAlign w:val="center"/>
          </w:tcPr>
          <w:p w14:paraId="6D350BA3" w14:textId="3A829A75" w:rsidR="00C0781C" w:rsidRPr="006929A7" w:rsidRDefault="00C0781C" w:rsidP="00C0781C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14</w:t>
            </w:r>
          </w:p>
        </w:tc>
        <w:tc>
          <w:tcPr>
            <w:tcW w:w="992" w:type="dxa"/>
            <w:vAlign w:val="center"/>
          </w:tcPr>
          <w:p w14:paraId="270C6719" w14:textId="4825EBF2" w:rsidR="00C0781C" w:rsidRPr="006929A7" w:rsidRDefault="002D35B3" w:rsidP="00C0781C"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留学生</w:t>
            </w:r>
          </w:p>
        </w:tc>
      </w:tr>
    </w:tbl>
    <w:p w14:paraId="3B5E463A" w14:textId="77777777" w:rsidR="00663598" w:rsidRDefault="00F71880" w:rsidP="00663598">
      <w:pPr>
        <w:spacing w:afterLines="50" w:after="156"/>
        <w:rPr>
          <w:rFonts w:ascii="SimSun" w:hAnsi="SimSun"/>
          <w:szCs w:val="21"/>
        </w:rPr>
      </w:pPr>
      <w:r w:rsidRPr="00C22BE4">
        <w:rPr>
          <w:rFonts w:ascii="SimSun" w:hAnsi="SimSun" w:hint="eastAsia"/>
          <w:szCs w:val="21"/>
        </w:rPr>
        <w:t>领队资料：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3969"/>
        <w:gridCol w:w="4358"/>
      </w:tblGrid>
      <w:tr w:rsidR="00CD67B5" w:rsidRPr="00CD67B5" w14:paraId="6BEAC2F8" w14:textId="77777777" w:rsidTr="00CD67B5">
        <w:tc>
          <w:tcPr>
            <w:tcW w:w="959" w:type="dxa"/>
            <w:shd w:val="clear" w:color="auto" w:fill="auto"/>
          </w:tcPr>
          <w:p w14:paraId="2AB8F40A" w14:textId="77777777" w:rsidR="00663598" w:rsidRPr="00CD67B5" w:rsidRDefault="00663598" w:rsidP="00663598">
            <w:pPr>
              <w:rPr>
                <w:rFonts w:ascii="SimSun" w:hAnsi="SimSun"/>
                <w:szCs w:val="21"/>
              </w:rPr>
            </w:pPr>
            <w:r w:rsidRPr="00CD67B5">
              <w:rPr>
                <w:rFonts w:ascii="SimSun" w:hAnsi="SimSun" w:hint="eastAsia"/>
                <w:szCs w:val="21"/>
              </w:rPr>
              <w:t>姓名</w:t>
            </w:r>
          </w:p>
        </w:tc>
        <w:tc>
          <w:tcPr>
            <w:tcW w:w="3969" w:type="dxa"/>
            <w:shd w:val="clear" w:color="auto" w:fill="auto"/>
          </w:tcPr>
          <w:p w14:paraId="1476FCBA" w14:textId="0DE6A642" w:rsidR="00663598" w:rsidRPr="00CD67B5" w:rsidRDefault="00D2056D" w:rsidP="00663598"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钟李隽仁</w:t>
            </w:r>
          </w:p>
        </w:tc>
        <w:tc>
          <w:tcPr>
            <w:tcW w:w="4358" w:type="dxa"/>
            <w:shd w:val="clear" w:color="auto" w:fill="auto"/>
          </w:tcPr>
          <w:p w14:paraId="33CA1DEC" w14:textId="60DEDC50" w:rsidR="00663598" w:rsidRPr="00CD67B5" w:rsidRDefault="00E070D5" w:rsidP="00663598"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王安迪</w:t>
            </w:r>
          </w:p>
        </w:tc>
      </w:tr>
      <w:tr w:rsidR="00CD67B5" w:rsidRPr="00CD67B5" w14:paraId="02FE6B4E" w14:textId="77777777" w:rsidTr="00CD67B5">
        <w:tc>
          <w:tcPr>
            <w:tcW w:w="959" w:type="dxa"/>
            <w:shd w:val="clear" w:color="auto" w:fill="auto"/>
          </w:tcPr>
          <w:p w14:paraId="284694F0" w14:textId="77777777" w:rsidR="00663598" w:rsidRPr="00CD67B5" w:rsidRDefault="00663598" w:rsidP="00663598">
            <w:pPr>
              <w:rPr>
                <w:rFonts w:ascii="SimSun" w:hAnsi="SimSun"/>
                <w:szCs w:val="21"/>
              </w:rPr>
            </w:pPr>
            <w:r w:rsidRPr="00CD67B5">
              <w:rPr>
                <w:rFonts w:ascii="SimSun" w:hAnsi="SimSun"/>
                <w:szCs w:val="21"/>
              </w:rPr>
              <w:t>职务</w:t>
            </w:r>
          </w:p>
        </w:tc>
        <w:tc>
          <w:tcPr>
            <w:tcW w:w="3969" w:type="dxa"/>
            <w:shd w:val="clear" w:color="auto" w:fill="auto"/>
          </w:tcPr>
          <w:p w14:paraId="36CC83F2" w14:textId="03DC0BD9" w:rsidR="00663598" w:rsidRPr="00CD67B5" w:rsidRDefault="00D2056D" w:rsidP="00663598"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学生会主席</w:t>
            </w:r>
          </w:p>
        </w:tc>
        <w:tc>
          <w:tcPr>
            <w:tcW w:w="4358" w:type="dxa"/>
            <w:shd w:val="clear" w:color="auto" w:fill="auto"/>
          </w:tcPr>
          <w:p w14:paraId="5EEE9CB3" w14:textId="56D0154A" w:rsidR="00663598" w:rsidRPr="00CD67B5" w:rsidRDefault="00E070D5" w:rsidP="00663598"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学生会主席</w:t>
            </w:r>
          </w:p>
        </w:tc>
      </w:tr>
      <w:tr w:rsidR="00CD67B5" w:rsidRPr="00CD67B5" w14:paraId="247D9B03" w14:textId="77777777" w:rsidTr="00CD67B5">
        <w:tc>
          <w:tcPr>
            <w:tcW w:w="959" w:type="dxa"/>
            <w:shd w:val="clear" w:color="auto" w:fill="auto"/>
          </w:tcPr>
          <w:p w14:paraId="75672E81" w14:textId="77777777" w:rsidR="00663598" w:rsidRPr="00CD67B5" w:rsidRDefault="00663598" w:rsidP="00663598">
            <w:pPr>
              <w:rPr>
                <w:rFonts w:ascii="SimSun" w:hAnsi="SimSun"/>
                <w:szCs w:val="21"/>
              </w:rPr>
            </w:pPr>
            <w:r w:rsidRPr="00CD67B5">
              <w:rPr>
                <w:rFonts w:ascii="SimSun" w:hAnsi="SimSun"/>
                <w:szCs w:val="21"/>
              </w:rPr>
              <w:t>手机</w:t>
            </w:r>
          </w:p>
        </w:tc>
        <w:tc>
          <w:tcPr>
            <w:tcW w:w="3969" w:type="dxa"/>
            <w:shd w:val="clear" w:color="auto" w:fill="auto"/>
          </w:tcPr>
          <w:p w14:paraId="126FFA49" w14:textId="29547955" w:rsidR="00663598" w:rsidRPr="00CD67B5" w:rsidRDefault="00D2056D" w:rsidP="00663598"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13146908755</w:t>
            </w:r>
          </w:p>
        </w:tc>
        <w:tc>
          <w:tcPr>
            <w:tcW w:w="4358" w:type="dxa"/>
            <w:shd w:val="clear" w:color="auto" w:fill="auto"/>
          </w:tcPr>
          <w:p w14:paraId="6CE190D1" w14:textId="7410A62D" w:rsidR="00663598" w:rsidRPr="00CD67B5" w:rsidRDefault="00E070D5" w:rsidP="00663598"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18601317750</w:t>
            </w:r>
          </w:p>
        </w:tc>
      </w:tr>
      <w:tr w:rsidR="00CD67B5" w:rsidRPr="00CD67B5" w14:paraId="6E111D96" w14:textId="77777777" w:rsidTr="00CD67B5">
        <w:tc>
          <w:tcPr>
            <w:tcW w:w="959" w:type="dxa"/>
            <w:shd w:val="clear" w:color="auto" w:fill="auto"/>
          </w:tcPr>
          <w:p w14:paraId="01B089F3" w14:textId="77777777" w:rsidR="00663598" w:rsidRPr="00CD67B5" w:rsidRDefault="00663598" w:rsidP="00663598">
            <w:pPr>
              <w:rPr>
                <w:rFonts w:ascii="SimSun" w:hAnsi="SimSun"/>
                <w:szCs w:val="21"/>
              </w:rPr>
            </w:pPr>
            <w:r w:rsidRPr="00CD67B5">
              <w:rPr>
                <w:rFonts w:ascii="SimSun" w:hAnsi="SimSun"/>
                <w:szCs w:val="21"/>
              </w:rPr>
              <w:t>邮箱</w:t>
            </w:r>
          </w:p>
        </w:tc>
        <w:tc>
          <w:tcPr>
            <w:tcW w:w="3969" w:type="dxa"/>
            <w:shd w:val="clear" w:color="auto" w:fill="auto"/>
          </w:tcPr>
          <w:p w14:paraId="6CA8EA2B" w14:textId="74389ADF" w:rsidR="00663598" w:rsidRPr="00CD67B5" w:rsidRDefault="00D2056D" w:rsidP="00663598"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Zljr1996@qq.com</w:t>
            </w:r>
          </w:p>
        </w:tc>
        <w:tc>
          <w:tcPr>
            <w:tcW w:w="4358" w:type="dxa"/>
            <w:shd w:val="clear" w:color="auto" w:fill="auto"/>
          </w:tcPr>
          <w:p w14:paraId="272C6AFC" w14:textId="5E87E775" w:rsidR="00663598" w:rsidRPr="00CD67B5" w:rsidRDefault="00E070D5" w:rsidP="00663598"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A</w:t>
            </w:r>
            <w:r>
              <w:rPr>
                <w:rFonts w:ascii="SimSun" w:hAnsi="SimSun" w:hint="eastAsia"/>
                <w:szCs w:val="21"/>
              </w:rPr>
              <w:t>ndi</w:t>
            </w:r>
            <w:r>
              <w:rPr>
                <w:rFonts w:ascii="SimSun" w:hAnsi="SimSun"/>
                <w:szCs w:val="21"/>
              </w:rPr>
              <w:t>.wang@sc.tsinghua.edu.cn</w:t>
            </w:r>
          </w:p>
        </w:tc>
      </w:tr>
    </w:tbl>
    <w:p w14:paraId="5B5FF579" w14:textId="77777777" w:rsidR="00E01C01" w:rsidRDefault="00E01C01" w:rsidP="00E01C01">
      <w:pPr>
        <w:rPr>
          <w:rFonts w:ascii="SimSun" w:hAnsi="SimSun"/>
          <w:szCs w:val="21"/>
        </w:rPr>
      </w:pPr>
      <w:r>
        <w:rPr>
          <w:rFonts w:ascii="SimSun" w:hAnsi="SimSun" w:hint="eastAsia"/>
          <w:szCs w:val="21"/>
        </w:rPr>
        <w:t>注：本表请于</w:t>
      </w:r>
      <w:r>
        <w:rPr>
          <w:rFonts w:ascii="SimSun" w:hAnsi="SimSun" w:hint="eastAsia"/>
          <w:b/>
          <w:color w:val="FF0000"/>
          <w:szCs w:val="21"/>
        </w:rPr>
        <w:t>一张</w:t>
      </w:r>
      <w:r>
        <w:rPr>
          <w:rFonts w:ascii="SimSun" w:hAnsi="SimSun" w:hint="eastAsia"/>
          <w:szCs w:val="21"/>
        </w:rPr>
        <w:t>A4纸内填写完成，否则视为报名无效</w:t>
      </w:r>
    </w:p>
    <w:p w14:paraId="21A8EDBE" w14:textId="77777777" w:rsidR="003565B4" w:rsidRPr="00E01C01" w:rsidRDefault="003565B4" w:rsidP="000638C8">
      <w:pPr>
        <w:spacing w:beforeLines="50" w:before="156"/>
        <w:rPr>
          <w:rFonts w:ascii="SimSun" w:hAnsi="SimSun"/>
          <w:szCs w:val="21"/>
        </w:rPr>
      </w:pPr>
    </w:p>
    <w:sectPr w:rsidR="003565B4" w:rsidRPr="00E01C01" w:rsidSect="003565B4">
      <w:footerReference w:type="default" r:id="rId8"/>
      <w:headerReference w:type="first" r:id="rId9"/>
      <w:footerReference w:type="first" r:id="rId10"/>
      <w:pgSz w:w="11906" w:h="16838"/>
      <w:pgMar w:top="1418" w:right="1418" w:bottom="1418" w:left="1418" w:header="851" w:footer="851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6F1700" w14:textId="77777777" w:rsidR="0052639A" w:rsidRDefault="0052639A">
      <w:r>
        <w:separator/>
      </w:r>
    </w:p>
  </w:endnote>
  <w:endnote w:type="continuationSeparator" w:id="0">
    <w:p w14:paraId="7931CA9B" w14:textId="77777777" w:rsidR="0052639A" w:rsidRDefault="00526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7F6B69" w14:textId="07260F1F" w:rsidR="00F71880" w:rsidRDefault="00F7188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10BF4" w:rsidRPr="00910BF4">
      <w:rPr>
        <w:noProof/>
        <w:lang w:val="zh-CN"/>
      </w:rPr>
      <w:t>1</w:t>
    </w:r>
    <w:r>
      <w:rPr>
        <w:lang w:val="zh-CN"/>
      </w:rPr>
      <w:fldChar w:fldCharType="end"/>
    </w:r>
  </w:p>
  <w:p w14:paraId="03486674" w14:textId="77777777" w:rsidR="00F71880" w:rsidRDefault="00F718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9C1B29" w14:textId="77777777" w:rsidR="00F71880" w:rsidRDefault="00F71880">
    <w:pPr>
      <w:pStyle w:val="Footer"/>
      <w:jc w:val="center"/>
    </w:pPr>
  </w:p>
  <w:p w14:paraId="6FCACDA8" w14:textId="77777777" w:rsidR="00F71880" w:rsidRDefault="00F718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33E6F1" w14:textId="77777777" w:rsidR="0052639A" w:rsidRDefault="0052639A">
      <w:r>
        <w:separator/>
      </w:r>
    </w:p>
  </w:footnote>
  <w:footnote w:type="continuationSeparator" w:id="0">
    <w:p w14:paraId="37E90A4F" w14:textId="77777777" w:rsidR="0052639A" w:rsidRDefault="005263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BE33F3" w14:textId="77777777" w:rsidR="0058738F" w:rsidRDefault="0058738F" w:rsidP="00F03F98">
    <w:pPr>
      <w:pStyle w:val="Header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6"/>
    <w:multiLevelType w:val="multilevel"/>
    <w:tmpl w:val="0000000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SimSun" w:hAnsi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8"/>
    <w:multiLevelType w:val="multilevel"/>
    <w:tmpl w:val="0000000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SimSun" w:eastAsia="SimSun" w:hAnsi="SimSu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upperLetter"/>
      <w:lvlText w:val="%4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2"/>
      <w:numFmt w:val="lowerLetter"/>
      <w:lvlText w:val="%5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000000C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502"/>
        </w:tabs>
        <w:ind w:left="502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FullWidth"/>
      <w:lvlText w:val="%2．"/>
      <w:lvlJc w:val="left"/>
      <w:pPr>
        <w:tabs>
          <w:tab w:val="num" w:pos="465"/>
        </w:tabs>
        <w:ind w:left="465" w:hanging="465"/>
      </w:pPr>
      <w:rPr>
        <w:rFonts w:ascii="SimSun" w:eastAsia="SimSun" w:hAnsi="SimSun" w:hint="eastAsia"/>
        <w:b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0000012"/>
    <w:multiLevelType w:val="singleLevel"/>
    <w:tmpl w:val="00000012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4"/>
    <w:multiLevelType w:val="multilevel"/>
    <w:tmpl w:val="0000001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00000015"/>
    <w:multiLevelType w:val="multilevel"/>
    <w:tmpl w:val="00000015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japaneseCounting"/>
      <w:lvlText w:val="%3、"/>
      <w:lvlJc w:val="left"/>
      <w:pPr>
        <w:tabs>
          <w:tab w:val="num" w:pos="1320"/>
        </w:tabs>
        <w:ind w:left="13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0000018"/>
    <w:multiLevelType w:val="multilevel"/>
    <w:tmpl w:val="00000018"/>
    <w:lvl w:ilvl="0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000001A"/>
    <w:multiLevelType w:val="singleLevel"/>
    <w:tmpl w:val="0000001A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8" w15:restartNumberingAfterBreak="0">
    <w:nsid w:val="0000001B"/>
    <w:multiLevelType w:val="multilevel"/>
    <w:tmpl w:val="0000001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0000001C"/>
    <w:multiLevelType w:val="multilevel"/>
    <w:tmpl w:val="0000001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0000001D"/>
    <w:multiLevelType w:val="multilevel"/>
    <w:tmpl w:val="0000001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00000020"/>
    <w:multiLevelType w:val="multilevel"/>
    <w:tmpl w:val="000000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9"/>
  </w:num>
  <w:num w:numId="3">
    <w:abstractNumId w:val="8"/>
  </w:num>
  <w:num w:numId="4">
    <w:abstractNumId w:val="23"/>
  </w:num>
  <w:num w:numId="5">
    <w:abstractNumId w:val="10"/>
  </w:num>
  <w:num w:numId="6">
    <w:abstractNumId w:val="3"/>
  </w:num>
  <w:num w:numId="7">
    <w:abstractNumId w:val="20"/>
  </w:num>
  <w:num w:numId="8">
    <w:abstractNumId w:val="18"/>
  </w:num>
  <w:num w:numId="9">
    <w:abstractNumId w:val="22"/>
  </w:num>
  <w:num w:numId="10">
    <w:abstractNumId w:val="0"/>
  </w:num>
  <w:num w:numId="11">
    <w:abstractNumId w:val="1"/>
  </w:num>
  <w:num w:numId="12">
    <w:abstractNumId w:val="12"/>
  </w:num>
  <w:num w:numId="13">
    <w:abstractNumId w:val="7"/>
  </w:num>
  <w:num w:numId="14">
    <w:abstractNumId w:val="17"/>
  </w:num>
  <w:num w:numId="15">
    <w:abstractNumId w:val="11"/>
  </w:num>
  <w:num w:numId="16">
    <w:abstractNumId w:val="16"/>
  </w:num>
  <w:num w:numId="17">
    <w:abstractNumId w:val="5"/>
  </w:num>
  <w:num w:numId="18">
    <w:abstractNumId w:val="6"/>
  </w:num>
  <w:num w:numId="19">
    <w:abstractNumId w:val="13"/>
  </w:num>
  <w:num w:numId="20">
    <w:abstractNumId w:val="15"/>
  </w:num>
  <w:num w:numId="21">
    <w:abstractNumId w:val="2"/>
  </w:num>
  <w:num w:numId="22">
    <w:abstractNumId w:val="9"/>
  </w:num>
  <w:num w:numId="23">
    <w:abstractNumId w:val="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22A6D"/>
    <w:rsid w:val="0005306D"/>
    <w:rsid w:val="000638C8"/>
    <w:rsid w:val="000F290F"/>
    <w:rsid w:val="000F40BE"/>
    <w:rsid w:val="00112F4A"/>
    <w:rsid w:val="00114FD2"/>
    <w:rsid w:val="00125C0D"/>
    <w:rsid w:val="0014531B"/>
    <w:rsid w:val="00147DC1"/>
    <w:rsid w:val="0015237A"/>
    <w:rsid w:val="00171260"/>
    <w:rsid w:val="0017189F"/>
    <w:rsid w:val="00172A27"/>
    <w:rsid w:val="001751F0"/>
    <w:rsid w:val="00193361"/>
    <w:rsid w:val="001D1271"/>
    <w:rsid w:val="001D2143"/>
    <w:rsid w:val="00221BD3"/>
    <w:rsid w:val="00232A8D"/>
    <w:rsid w:val="00280429"/>
    <w:rsid w:val="002945B8"/>
    <w:rsid w:val="002A4BBC"/>
    <w:rsid w:val="002A582E"/>
    <w:rsid w:val="002B5EFE"/>
    <w:rsid w:val="002C1BE6"/>
    <w:rsid w:val="002D33CD"/>
    <w:rsid w:val="002D35B3"/>
    <w:rsid w:val="002F7488"/>
    <w:rsid w:val="002F7C9A"/>
    <w:rsid w:val="0030483F"/>
    <w:rsid w:val="003153F3"/>
    <w:rsid w:val="00342289"/>
    <w:rsid w:val="003536A4"/>
    <w:rsid w:val="003565B4"/>
    <w:rsid w:val="00357B31"/>
    <w:rsid w:val="003654A1"/>
    <w:rsid w:val="003D44D5"/>
    <w:rsid w:val="003D7523"/>
    <w:rsid w:val="003E2053"/>
    <w:rsid w:val="00403910"/>
    <w:rsid w:val="00412F43"/>
    <w:rsid w:val="0041482E"/>
    <w:rsid w:val="0044085A"/>
    <w:rsid w:val="004449F0"/>
    <w:rsid w:val="004454B9"/>
    <w:rsid w:val="00452A81"/>
    <w:rsid w:val="00454154"/>
    <w:rsid w:val="00460605"/>
    <w:rsid w:val="00465888"/>
    <w:rsid w:val="004710E4"/>
    <w:rsid w:val="004723DB"/>
    <w:rsid w:val="00476772"/>
    <w:rsid w:val="0049546E"/>
    <w:rsid w:val="004A41B8"/>
    <w:rsid w:val="00501E09"/>
    <w:rsid w:val="00502F16"/>
    <w:rsid w:val="0052639A"/>
    <w:rsid w:val="00527490"/>
    <w:rsid w:val="005434E6"/>
    <w:rsid w:val="0057250D"/>
    <w:rsid w:val="0058031E"/>
    <w:rsid w:val="0058738F"/>
    <w:rsid w:val="005D427D"/>
    <w:rsid w:val="005E7191"/>
    <w:rsid w:val="00641B20"/>
    <w:rsid w:val="006544B2"/>
    <w:rsid w:val="00663598"/>
    <w:rsid w:val="006671AB"/>
    <w:rsid w:val="006811B2"/>
    <w:rsid w:val="0068780A"/>
    <w:rsid w:val="006929A7"/>
    <w:rsid w:val="006D493A"/>
    <w:rsid w:val="006E6C89"/>
    <w:rsid w:val="006F1170"/>
    <w:rsid w:val="006F363B"/>
    <w:rsid w:val="006F60DA"/>
    <w:rsid w:val="00702390"/>
    <w:rsid w:val="00703FB9"/>
    <w:rsid w:val="00777737"/>
    <w:rsid w:val="007808F9"/>
    <w:rsid w:val="00797BEB"/>
    <w:rsid w:val="007A27CD"/>
    <w:rsid w:val="007B35B9"/>
    <w:rsid w:val="007C3533"/>
    <w:rsid w:val="007F56C3"/>
    <w:rsid w:val="008516AF"/>
    <w:rsid w:val="0085611A"/>
    <w:rsid w:val="00860E80"/>
    <w:rsid w:val="00870CA4"/>
    <w:rsid w:val="0087121C"/>
    <w:rsid w:val="00897D35"/>
    <w:rsid w:val="008B228A"/>
    <w:rsid w:val="008E7ADA"/>
    <w:rsid w:val="00902A93"/>
    <w:rsid w:val="00910BF4"/>
    <w:rsid w:val="00926BC6"/>
    <w:rsid w:val="009323BD"/>
    <w:rsid w:val="00953A97"/>
    <w:rsid w:val="009816E7"/>
    <w:rsid w:val="009A1B6D"/>
    <w:rsid w:val="009B6332"/>
    <w:rsid w:val="009C0BA0"/>
    <w:rsid w:val="009D69F2"/>
    <w:rsid w:val="009E63FC"/>
    <w:rsid w:val="009F5140"/>
    <w:rsid w:val="00A14B13"/>
    <w:rsid w:val="00A349C3"/>
    <w:rsid w:val="00A3658C"/>
    <w:rsid w:val="00A644AE"/>
    <w:rsid w:val="00A6757B"/>
    <w:rsid w:val="00A84FBF"/>
    <w:rsid w:val="00AA0C2C"/>
    <w:rsid w:val="00AD634F"/>
    <w:rsid w:val="00AE012A"/>
    <w:rsid w:val="00AE2CE2"/>
    <w:rsid w:val="00B11C56"/>
    <w:rsid w:val="00B12317"/>
    <w:rsid w:val="00B256B7"/>
    <w:rsid w:val="00B8005B"/>
    <w:rsid w:val="00BA410C"/>
    <w:rsid w:val="00BB6C1A"/>
    <w:rsid w:val="00BC2775"/>
    <w:rsid w:val="00BD5A67"/>
    <w:rsid w:val="00BF5739"/>
    <w:rsid w:val="00BF694C"/>
    <w:rsid w:val="00C0781C"/>
    <w:rsid w:val="00C07E8D"/>
    <w:rsid w:val="00C100CE"/>
    <w:rsid w:val="00C22BE4"/>
    <w:rsid w:val="00C35D27"/>
    <w:rsid w:val="00C423F7"/>
    <w:rsid w:val="00C60E28"/>
    <w:rsid w:val="00C84A8C"/>
    <w:rsid w:val="00C87EE4"/>
    <w:rsid w:val="00CB44E8"/>
    <w:rsid w:val="00CB5B47"/>
    <w:rsid w:val="00CB6319"/>
    <w:rsid w:val="00CC460C"/>
    <w:rsid w:val="00CD67B5"/>
    <w:rsid w:val="00D06593"/>
    <w:rsid w:val="00D2056D"/>
    <w:rsid w:val="00D21F15"/>
    <w:rsid w:val="00D24CFF"/>
    <w:rsid w:val="00D43849"/>
    <w:rsid w:val="00D608C2"/>
    <w:rsid w:val="00D84BC6"/>
    <w:rsid w:val="00DA5F2E"/>
    <w:rsid w:val="00DA715C"/>
    <w:rsid w:val="00DB5748"/>
    <w:rsid w:val="00DC671C"/>
    <w:rsid w:val="00DD3D4A"/>
    <w:rsid w:val="00DD3E92"/>
    <w:rsid w:val="00DF4A0A"/>
    <w:rsid w:val="00DF7DFF"/>
    <w:rsid w:val="00E01C01"/>
    <w:rsid w:val="00E05600"/>
    <w:rsid w:val="00E070D5"/>
    <w:rsid w:val="00E21D0F"/>
    <w:rsid w:val="00E220D2"/>
    <w:rsid w:val="00E42CBB"/>
    <w:rsid w:val="00E51AA5"/>
    <w:rsid w:val="00E733D3"/>
    <w:rsid w:val="00E87DDF"/>
    <w:rsid w:val="00E9087A"/>
    <w:rsid w:val="00EA20FE"/>
    <w:rsid w:val="00EB4C98"/>
    <w:rsid w:val="00EC098C"/>
    <w:rsid w:val="00ED0881"/>
    <w:rsid w:val="00F03F98"/>
    <w:rsid w:val="00F10BB5"/>
    <w:rsid w:val="00F15F94"/>
    <w:rsid w:val="00F21C57"/>
    <w:rsid w:val="00F47CA4"/>
    <w:rsid w:val="00F71880"/>
    <w:rsid w:val="00F90EB6"/>
    <w:rsid w:val="00FA4A86"/>
    <w:rsid w:val="00FA5568"/>
    <w:rsid w:val="00FB3B79"/>
    <w:rsid w:val="00FB77E5"/>
    <w:rsid w:val="00FD1070"/>
    <w:rsid w:val="00FD2C40"/>
    <w:rsid w:val="00FE28B4"/>
    <w:rsid w:val="00FE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5D4E432"/>
  <w15:chartTrackingRefBased/>
  <w15:docId w15:val="{44334DFB-AC64-4967-A9CE-27AD82922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SimSun" w:hAnsi="Times New Roman" w:cs="Times New Roman"/>
      <w:b/>
      <w:kern w:val="44"/>
      <w:sz w:val="44"/>
      <w:szCs w:val="20"/>
    </w:rPr>
  </w:style>
  <w:style w:type="character" w:customStyle="1" w:styleId="apple-style-span">
    <w:name w:val="apple-style-span"/>
    <w:basedOn w:val="DefaultParagraphFont"/>
  </w:style>
  <w:style w:type="character" w:customStyle="1" w:styleId="Char">
    <w:name w:val="无间隔 Char"/>
    <w:link w:val="1"/>
    <w:rPr>
      <w:kern w:val="0"/>
      <w:sz w:val="22"/>
    </w:rPr>
  </w:style>
  <w:style w:type="character" w:customStyle="1" w:styleId="Char1">
    <w:name w:val="正文文本 Char1"/>
    <w:rPr>
      <w:rFonts w:ascii="Calibri" w:eastAsia="SimSun" w:hAnsi="Calibri" w:cs="Times New Roman"/>
      <w:szCs w:val="20"/>
    </w:rPr>
  </w:style>
  <w:style w:type="character" w:customStyle="1" w:styleId="HTMLChar1">
    <w:name w:val="HTML 预设格式 Char1"/>
    <w:rPr>
      <w:rFonts w:ascii="Courier New" w:eastAsia="SimSun" w:hAnsi="Courier New" w:cs="Courier New"/>
      <w:sz w:val="20"/>
      <w:szCs w:val="20"/>
    </w:rPr>
  </w:style>
  <w:style w:type="character" w:customStyle="1" w:styleId="10">
    <w:name w:val="页码1"/>
    <w:basedOn w:val="DefaultParagraphFont"/>
  </w:style>
  <w:style w:type="character" w:customStyle="1" w:styleId="Char10">
    <w:name w:val="批注文字 Char1"/>
    <w:rPr>
      <w:rFonts w:ascii="Calibri" w:eastAsia="SimSun" w:hAnsi="Calibri" w:cs="Times New Roman"/>
      <w:szCs w:val="20"/>
    </w:rPr>
  </w:style>
  <w:style w:type="character" w:customStyle="1" w:styleId="2Char1">
    <w:name w:val="正文文本 2 Char1"/>
    <w:rPr>
      <w:rFonts w:ascii="Calibri" w:eastAsia="SimSun" w:hAnsi="Calibri" w:cs="Times New Roman"/>
      <w:szCs w:val="20"/>
    </w:rPr>
  </w:style>
  <w:style w:type="character" w:styleId="Hyperlink">
    <w:name w:val="Hyperlink"/>
    <w:rPr>
      <w:color w:val="0000FF"/>
      <w:u w:val="single"/>
    </w:rPr>
  </w:style>
  <w:style w:type="character" w:customStyle="1" w:styleId="HTMLChar">
    <w:name w:val="HTML 预设格式 Char"/>
    <w:link w:val="HTML1"/>
    <w:rPr>
      <w:rFonts w:ascii="SimSun" w:hAnsi="SimSun"/>
      <w:sz w:val="24"/>
    </w:rPr>
  </w:style>
  <w:style w:type="character" w:customStyle="1" w:styleId="2Char">
    <w:name w:val="正文文本 2 Char"/>
    <w:link w:val="21"/>
    <w:rPr>
      <w:rFonts w:ascii="SimSun" w:eastAsia="SimSun" w:hAnsi="Times New Roman"/>
      <w:sz w:val="24"/>
    </w:rPr>
  </w:style>
  <w:style w:type="character" w:customStyle="1" w:styleId="HeaderChar">
    <w:name w:val="Header Char"/>
    <w:link w:val="Header"/>
    <w:uiPriority w:val="99"/>
    <w:rPr>
      <w:sz w:val="18"/>
      <w:szCs w:val="18"/>
    </w:rPr>
  </w:style>
  <w:style w:type="character" w:customStyle="1" w:styleId="FooterChar">
    <w:name w:val="Footer Char"/>
    <w:link w:val="Footer"/>
    <w:rPr>
      <w:sz w:val="18"/>
      <w:szCs w:val="18"/>
    </w:rPr>
  </w:style>
  <w:style w:type="character" w:customStyle="1" w:styleId="BalloonTextChar">
    <w:name w:val="Balloon Text Char"/>
    <w:link w:val="BalloonText"/>
    <w:rPr>
      <w:rFonts w:ascii="Calibri" w:eastAsia="SimSun" w:hAnsi="Calibri" w:cs="Times New Roman"/>
      <w:sz w:val="18"/>
      <w:szCs w:val="18"/>
    </w:rPr>
  </w:style>
  <w:style w:type="character" w:customStyle="1" w:styleId="Char0">
    <w:name w:val="日期 Char"/>
    <w:link w:val="11"/>
    <w:rPr>
      <w:rFonts w:ascii="Calibri" w:eastAsia="SimSun" w:hAnsi="Calibri" w:cs="Times New Roman"/>
      <w:szCs w:val="20"/>
    </w:rPr>
  </w:style>
  <w:style w:type="character" w:customStyle="1" w:styleId="BodyTextChar">
    <w:name w:val="Body Text Char"/>
    <w:link w:val="BodyText"/>
    <w:rPr>
      <w:rFonts w:ascii="SimSun" w:eastAsia="SimSun" w:hAnsi="Times New Roman"/>
      <w:color w:val="FF0000"/>
      <w:sz w:val="24"/>
    </w:rPr>
  </w:style>
  <w:style w:type="character" w:customStyle="1" w:styleId="CommentTextChar">
    <w:name w:val="Comment Text Char"/>
    <w:link w:val="CommentText"/>
    <w:rPr>
      <w:rFonts w:ascii="Calibri" w:eastAsia="SimSun" w:hAnsi="Calibri"/>
    </w:rPr>
  </w:style>
  <w:style w:type="paragraph" w:customStyle="1" w:styleId="1">
    <w:name w:val="无间隔1"/>
    <w:link w:val="Char"/>
    <w:rPr>
      <w:sz w:val="22"/>
    </w:rPr>
  </w:style>
  <w:style w:type="paragraph" w:customStyle="1" w:styleId="TOC1">
    <w:name w:val="TOC 标题1"/>
    <w:basedOn w:val="Heading1"/>
    <w:next w:val="Normal"/>
    <w:pPr>
      <w:widowControl/>
      <w:spacing w:before="480" w:after="0" w:line="276" w:lineRule="auto"/>
      <w:jc w:val="left"/>
      <w:outlineLvl w:val="9"/>
    </w:pPr>
    <w:rPr>
      <w:rFonts w:ascii="Cambria" w:hAnsi="Cambria" w:cs="SimHei"/>
      <w:bCs/>
      <w:color w:val="365F90"/>
      <w:kern w:val="0"/>
      <w:sz w:val="28"/>
      <w:szCs w:val="28"/>
    </w:rPr>
  </w:style>
  <w:style w:type="paragraph" w:customStyle="1" w:styleId="12">
    <w:name w:val="列出段落1"/>
    <w:basedOn w:val="Normal"/>
    <w:pPr>
      <w:ind w:firstLineChars="200" w:firstLine="420"/>
    </w:pPr>
    <w:rPr>
      <w:rFonts w:ascii="Times New Roman" w:hAnsi="Times New Roman"/>
    </w:rPr>
  </w:style>
  <w:style w:type="paragraph" w:customStyle="1" w:styleId="13">
    <w:name w:val="普通(网站)1"/>
    <w:basedOn w:val="Normal"/>
    <w:pPr>
      <w:widowControl/>
      <w:spacing w:before="100" w:beforeAutospacing="1" w:after="100" w:afterAutospacing="1"/>
      <w:jc w:val="left"/>
    </w:pPr>
    <w:rPr>
      <w:rFonts w:ascii="SimSun" w:hAnsi="SimSun"/>
      <w:kern w:val="0"/>
      <w:sz w:val="24"/>
    </w:rPr>
  </w:style>
  <w:style w:type="paragraph" w:customStyle="1" w:styleId="HTML1">
    <w:name w:val="HTML 预设格式1"/>
    <w:basedOn w:val="Normal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/>
      <w:sz w:val="24"/>
    </w:rPr>
  </w:style>
  <w:style w:type="paragraph" w:customStyle="1" w:styleId="21">
    <w:name w:val="正文文本 21"/>
    <w:basedOn w:val="Normal"/>
    <w:link w:val="2Char"/>
    <w:rPr>
      <w:rFonts w:ascii="SimSun" w:hAnsi="Times New Roman"/>
      <w:sz w:val="24"/>
    </w:rPr>
  </w:style>
  <w:style w:type="paragraph" w:styleId="TOC2">
    <w:name w:val="toc 2"/>
    <w:basedOn w:val="Normal"/>
    <w:next w:val="Normal"/>
    <w:pPr>
      <w:widowControl/>
      <w:spacing w:after="100" w:line="276" w:lineRule="auto"/>
      <w:ind w:left="220"/>
      <w:jc w:val="left"/>
    </w:pPr>
    <w:rPr>
      <w:rFonts w:cs="SimHei"/>
      <w:kern w:val="0"/>
      <w:sz w:val="22"/>
      <w:szCs w:val="22"/>
    </w:rPr>
  </w:style>
  <w:style w:type="paragraph" w:styleId="TOC10">
    <w:name w:val="toc 1"/>
    <w:basedOn w:val="Normal"/>
    <w:next w:val="Normal"/>
  </w:style>
  <w:style w:type="paragraph" w:styleId="Header">
    <w:name w:val="header"/>
    <w:basedOn w:val="Normal"/>
    <w:link w:val="Header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BalloonText">
    <w:name w:val="Balloon Text"/>
    <w:basedOn w:val="Normal"/>
    <w:link w:val="BalloonTextChar"/>
    <w:rPr>
      <w:sz w:val="18"/>
      <w:szCs w:val="18"/>
    </w:rPr>
  </w:style>
  <w:style w:type="paragraph" w:customStyle="1" w:styleId="11">
    <w:name w:val="日期1"/>
    <w:basedOn w:val="Normal"/>
    <w:next w:val="Normal"/>
    <w:link w:val="Char0"/>
    <w:pPr>
      <w:ind w:leftChars="2500" w:left="100"/>
    </w:pPr>
  </w:style>
  <w:style w:type="paragraph" w:styleId="BodyText">
    <w:name w:val="Body Text"/>
    <w:basedOn w:val="Normal"/>
    <w:link w:val="BodyTextChar"/>
    <w:rPr>
      <w:rFonts w:ascii="SimSun" w:hAnsi="Times New Roman"/>
      <w:color w:val="FF0000"/>
      <w:sz w:val="24"/>
    </w:rPr>
  </w:style>
  <w:style w:type="paragraph" w:styleId="TOC3">
    <w:name w:val="toc 3"/>
    <w:basedOn w:val="Normal"/>
    <w:next w:val="Normal"/>
    <w:pPr>
      <w:widowControl/>
      <w:spacing w:after="100" w:line="276" w:lineRule="auto"/>
      <w:ind w:left="440"/>
      <w:jc w:val="left"/>
    </w:pPr>
    <w:rPr>
      <w:rFonts w:cs="SimHei"/>
      <w:kern w:val="0"/>
      <w:sz w:val="22"/>
      <w:szCs w:val="22"/>
    </w:rPr>
  </w:style>
  <w:style w:type="paragraph" w:styleId="CommentText">
    <w:name w:val="annotation text"/>
    <w:basedOn w:val="Normal"/>
    <w:link w:val="CommentTextChar"/>
  </w:style>
  <w:style w:type="table" w:styleId="TableGrid">
    <w:name w:val="Table Grid"/>
    <w:basedOn w:val="TableNormal"/>
    <w:uiPriority w:val="59"/>
    <w:rsid w:val="006635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5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0AF83-B124-4616-9AEC-AC1FF029F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184</Words>
  <Characters>1052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>清华大学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subject/>
  <dc:creator>绿茵协会</dc:creator>
  <cp:keywords/>
  <cp:lastModifiedBy>Han Wu</cp:lastModifiedBy>
  <cp:revision>192</cp:revision>
  <dcterms:created xsi:type="dcterms:W3CDTF">2015-09-17T08:06:00Z</dcterms:created>
  <dcterms:modified xsi:type="dcterms:W3CDTF">2018-09-26T18:33:00Z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