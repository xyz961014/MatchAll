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bookmarkStart w:id="0" w:name="_GoBack"/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826B5B">
      <w:pPr>
        <w:spacing w:afterLines="5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826B5B" w:rsidP="00826B5B">
      <w:pPr>
        <w:tabs>
          <w:tab w:val="left" w:pos="3870"/>
        </w:tabs>
        <w:spacing w:afterLines="50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  <w:sz w:val="24"/>
        </w:rPr>
        <w:t>院系：热能工程系</w:t>
      </w:r>
      <w:r w:rsidR="009A1B6D" w:rsidRPr="009A1B6D">
        <w:rPr>
          <w:rFonts w:ascii="宋体" w:hAnsi="宋体" w:hint="eastAsia"/>
          <w:sz w:val="24"/>
        </w:rPr>
        <w:t xml:space="preserve">   </w:t>
      </w:r>
      <w:r w:rsidR="009A1B6D">
        <w:rPr>
          <w:rFonts w:ascii="宋体" w:hAnsi="宋体"/>
          <w:sz w:val="24"/>
        </w:rPr>
        <w:t xml:space="preserve">          </w:t>
      </w:r>
      <w:r w:rsidR="0058738F">
        <w:rPr>
          <w:rFonts w:ascii="宋体" w:hAnsi="宋体" w:hint="eastAsia"/>
          <w:sz w:val="24"/>
        </w:rPr>
        <w:t xml:space="preserve"> </w:t>
      </w:r>
      <w:r w:rsidR="009A1B6D"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红白/白</w:t>
      </w:r>
      <w:r w:rsidR="009A1B6D">
        <w:rPr>
          <w:rFonts w:ascii="宋体" w:hAnsi="宋体"/>
        </w:rPr>
        <w:t xml:space="preserve"> </w:t>
      </w:r>
    </w:p>
    <w:tbl>
      <w:tblPr>
        <w:tblW w:w="7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0"/>
        <w:gridCol w:w="1042"/>
        <w:gridCol w:w="1156"/>
        <w:gridCol w:w="1453"/>
        <w:gridCol w:w="1559"/>
        <w:gridCol w:w="1077"/>
        <w:gridCol w:w="850"/>
      </w:tblGrid>
      <w:tr w:rsidR="009A1B6D" w:rsidRPr="00C22BE4" w:rsidTr="002861A2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04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156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453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077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85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王瑞文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61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2016010624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18526427821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850" w:type="dxa"/>
            <w:vAlign w:val="center"/>
          </w:tcPr>
          <w:p w:rsidR="00826B5B" w:rsidRPr="00C22BE4" w:rsidRDefault="00826B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金赫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热博</w:t>
            </w: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2016310342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15811358542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康仕卿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热博</w:t>
            </w: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2016310349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18800108862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黄逸飞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航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2014010703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18811128879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那金洋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机械</w:t>
            </w:r>
            <w:r>
              <w:rPr>
                <w:rFonts w:ascii="Arial" w:hAnsi="Arial" w:cs="Arial"/>
                <w:sz w:val="20"/>
              </w:rPr>
              <w:t>707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2017010725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13001956866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陶然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hint="eastAsia"/>
                <w:sz w:val="20"/>
              </w:rPr>
              <w:t>热博</w:t>
            </w: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2014310340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15201521909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张易阳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校友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无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13581816783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850" w:type="dxa"/>
            <w:vAlign w:val="center"/>
          </w:tcPr>
          <w:p w:rsidR="00826B5B" w:rsidRDefault="00826B5B" w:rsidP="00B71F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校友</w:t>
            </w: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王述浩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教工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2016660207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18810401329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850" w:type="dxa"/>
            <w:vAlign w:val="center"/>
          </w:tcPr>
          <w:p w:rsidR="00826B5B" w:rsidRDefault="00826B5B" w:rsidP="00B71FB4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教工</w:t>
            </w: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吴金龙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2014010712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17888830484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梁学胜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热硕</w:t>
            </w: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2015210483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15600300621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楼宇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热硕</w:t>
            </w: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2015210489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18810666760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刘贤东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2014010725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13011264320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覃思博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能源</w:t>
            </w:r>
            <w:r>
              <w:rPr>
                <w:rFonts w:ascii="Arial" w:hAnsi="Arial" w:cs="Arial"/>
                <w:sz w:val="20"/>
              </w:rPr>
              <w:t>71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2017010707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15313346392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刘宏斌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热硕</w:t>
            </w: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2016210481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18920533989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姚禹歌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41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2014010701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17888830556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队长</w:t>
            </w: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陈皓东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64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2016010480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13210381327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王飞彪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校友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无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15120004138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校友</w:t>
            </w: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何岳璋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机械</w:t>
            </w:r>
            <w:r>
              <w:rPr>
                <w:rFonts w:ascii="Arial" w:hAnsi="Arial" w:cs="Arial"/>
                <w:sz w:val="20"/>
              </w:rPr>
              <w:t>707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2017010764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18810887613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林煜凯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52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2015010682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13906019569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李祎鹏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62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2016010728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13621189456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黄冠尧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51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2015010659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18813009568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杨文豪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热博</w:t>
            </w: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2017310460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15611246849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蔡林超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2014010729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18757232843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彭骏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63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2016010677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18110025263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张扬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教工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2017990014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13581891840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教工</w:t>
            </w: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钱文凯</w:t>
            </w: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热博</w:t>
            </w: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2017310472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18813160180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张曦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热博</w:t>
            </w: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2014310320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13811179144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游弘哲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热动</w:t>
            </w:r>
            <w:r>
              <w:rPr>
                <w:rFonts w:ascii="Arial" w:hAnsi="Arial" w:cs="Arial"/>
                <w:sz w:val="20"/>
              </w:rPr>
              <w:t>62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2016010573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15910366059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26B5B" w:rsidRPr="00C22BE4" w:rsidTr="002861A2">
        <w:trPr>
          <w:trHeight w:val="284"/>
          <w:jc w:val="center"/>
        </w:trPr>
        <w:tc>
          <w:tcPr>
            <w:tcW w:w="690" w:type="dxa"/>
            <w:vAlign w:val="center"/>
          </w:tcPr>
          <w:p w:rsidR="00826B5B" w:rsidRPr="00C22BE4" w:rsidRDefault="00826B5B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042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薛原</w:t>
            </w:r>
          </w:p>
        </w:tc>
        <w:tc>
          <w:tcPr>
            <w:tcW w:w="1156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校友</w:t>
            </w:r>
          </w:p>
        </w:tc>
        <w:tc>
          <w:tcPr>
            <w:tcW w:w="1453" w:type="dxa"/>
            <w:vAlign w:val="center"/>
          </w:tcPr>
          <w:p w:rsidR="00826B5B" w:rsidRDefault="00826B5B"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cs="Arial" w:hint="eastAsia"/>
                <w:sz w:val="20"/>
              </w:rPr>
              <w:t>无</w:t>
            </w:r>
          </w:p>
        </w:tc>
        <w:tc>
          <w:tcPr>
            <w:tcW w:w="1559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18600002077</w:t>
            </w:r>
          </w:p>
        </w:tc>
        <w:tc>
          <w:tcPr>
            <w:tcW w:w="1077" w:type="dxa"/>
            <w:vAlign w:val="center"/>
          </w:tcPr>
          <w:p w:rsidR="00826B5B" w:rsidRDefault="00826B5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</w:t>
            </w:r>
          </w:p>
        </w:tc>
        <w:tc>
          <w:tcPr>
            <w:tcW w:w="850" w:type="dxa"/>
            <w:vAlign w:val="center"/>
          </w:tcPr>
          <w:p w:rsidR="00826B5B" w:rsidRPr="00C22BE4" w:rsidRDefault="00826B5B" w:rsidP="00EB4C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 w:val="20"/>
              </w:rPr>
              <w:t>校友</w:t>
            </w:r>
          </w:p>
        </w:tc>
      </w:tr>
      <w:tr w:rsidR="009A1B6D" w:rsidRPr="00C22BE4" w:rsidTr="002861A2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56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28042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A1B6D" w:rsidRPr="00C22BE4" w:rsidRDefault="009A1B6D" w:rsidP="00EB4C98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bookmarkEnd w:id="0"/>
    <w:p w:rsidR="002861A2" w:rsidRDefault="002861A2" w:rsidP="002861A2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3544"/>
        <w:gridCol w:w="3260"/>
      </w:tblGrid>
      <w:tr w:rsidR="002861A2" w:rsidRPr="00CD67B5" w:rsidTr="002861A2">
        <w:tc>
          <w:tcPr>
            <w:tcW w:w="1134" w:type="dxa"/>
            <w:shd w:val="clear" w:color="auto" w:fill="auto"/>
          </w:tcPr>
          <w:p w:rsidR="002861A2" w:rsidRPr="00CD67B5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544" w:type="dxa"/>
            <w:shd w:val="clear" w:color="auto" w:fill="auto"/>
          </w:tcPr>
          <w:p w:rsidR="002861A2" w:rsidRPr="00CD67B5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吴玉新</w:t>
            </w:r>
          </w:p>
        </w:tc>
        <w:tc>
          <w:tcPr>
            <w:tcW w:w="3260" w:type="dxa"/>
            <w:shd w:val="clear" w:color="auto" w:fill="auto"/>
          </w:tcPr>
          <w:p w:rsidR="002861A2" w:rsidRPr="00CD67B5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黄峰</w:t>
            </w:r>
          </w:p>
        </w:tc>
      </w:tr>
      <w:tr w:rsidR="002861A2" w:rsidRPr="00CD67B5" w:rsidTr="002861A2">
        <w:tc>
          <w:tcPr>
            <w:tcW w:w="1134" w:type="dxa"/>
            <w:shd w:val="clear" w:color="auto" w:fill="auto"/>
          </w:tcPr>
          <w:p w:rsidR="002861A2" w:rsidRPr="00CD67B5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544" w:type="dxa"/>
            <w:shd w:val="clear" w:color="auto" w:fill="auto"/>
          </w:tcPr>
          <w:p w:rsidR="002861A2" w:rsidRPr="00CD67B5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热能工程系学生工作组组长</w:t>
            </w:r>
          </w:p>
        </w:tc>
        <w:tc>
          <w:tcPr>
            <w:tcW w:w="3260" w:type="dxa"/>
            <w:shd w:val="clear" w:color="auto" w:fill="auto"/>
          </w:tcPr>
          <w:p w:rsidR="002861A2" w:rsidRPr="00CD67B5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热能工程系团委书记</w:t>
            </w:r>
          </w:p>
        </w:tc>
      </w:tr>
      <w:tr w:rsidR="002861A2" w:rsidRPr="00CD67B5" w:rsidTr="002861A2">
        <w:tc>
          <w:tcPr>
            <w:tcW w:w="1134" w:type="dxa"/>
            <w:shd w:val="clear" w:color="auto" w:fill="auto"/>
          </w:tcPr>
          <w:p w:rsidR="002861A2" w:rsidRPr="00CD67B5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544" w:type="dxa"/>
            <w:shd w:val="clear" w:color="auto" w:fill="auto"/>
          </w:tcPr>
          <w:p w:rsidR="002861A2" w:rsidRPr="00CD67B5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 w:rsidRPr="00317607">
              <w:rPr>
                <w:rFonts w:ascii="宋体" w:hAnsi="宋体"/>
                <w:szCs w:val="21"/>
              </w:rPr>
              <w:t>15116958270</w:t>
            </w:r>
          </w:p>
        </w:tc>
        <w:tc>
          <w:tcPr>
            <w:tcW w:w="3260" w:type="dxa"/>
            <w:shd w:val="clear" w:color="auto" w:fill="auto"/>
          </w:tcPr>
          <w:p w:rsidR="002861A2" w:rsidRPr="00CD67B5" w:rsidRDefault="002861A2" w:rsidP="002861A2">
            <w:pPr>
              <w:ind w:firstLineChars="514" w:firstLine="107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18800118089</w:t>
            </w:r>
          </w:p>
        </w:tc>
      </w:tr>
      <w:tr w:rsidR="002861A2" w:rsidRPr="00B7599B" w:rsidTr="002861A2">
        <w:tc>
          <w:tcPr>
            <w:tcW w:w="1134" w:type="dxa"/>
            <w:shd w:val="clear" w:color="auto" w:fill="auto"/>
          </w:tcPr>
          <w:p w:rsidR="002861A2" w:rsidRPr="00B7599B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 w:rsidRPr="00B7599B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544" w:type="dxa"/>
            <w:shd w:val="clear" w:color="auto" w:fill="auto"/>
          </w:tcPr>
          <w:p w:rsidR="002861A2" w:rsidRPr="00B7599B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 w:rsidRPr="00B7599B">
              <w:rPr>
                <w:rFonts w:ascii="宋体" w:hAnsi="宋体"/>
                <w:szCs w:val="21"/>
                <w:shd w:val="clear" w:color="auto" w:fill="FFFFFF"/>
              </w:rPr>
              <w:t>wuyx09@mail.tsinghua.edu.cn</w:t>
            </w:r>
          </w:p>
        </w:tc>
        <w:tc>
          <w:tcPr>
            <w:tcW w:w="3260" w:type="dxa"/>
            <w:shd w:val="clear" w:color="auto" w:fill="auto"/>
          </w:tcPr>
          <w:p w:rsidR="002861A2" w:rsidRPr="00B7599B" w:rsidRDefault="002861A2" w:rsidP="00B71FB4">
            <w:pPr>
              <w:jc w:val="center"/>
              <w:rPr>
                <w:rFonts w:ascii="宋体" w:hAnsi="宋体"/>
                <w:szCs w:val="21"/>
              </w:rPr>
            </w:pPr>
            <w:r w:rsidRPr="00B7599B">
              <w:rPr>
                <w:rFonts w:ascii="宋体" w:hAnsi="宋体" w:hint="eastAsia"/>
                <w:szCs w:val="21"/>
              </w:rPr>
              <w:t>thuhuangfeng@163.com</w:t>
            </w:r>
          </w:p>
        </w:tc>
      </w:tr>
    </w:tbl>
    <w:p w:rsidR="003565B4" w:rsidRPr="002945B8" w:rsidRDefault="003565B4" w:rsidP="003565B4">
      <w:pPr>
        <w:rPr>
          <w:rFonts w:ascii="宋体" w:hAnsi="宋体"/>
          <w:szCs w:val="21"/>
        </w:rPr>
      </w:pPr>
    </w:p>
    <w:sectPr w:rsidR="003565B4" w:rsidRPr="002945B8" w:rsidSect="00356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12E" w:rsidRDefault="0070012E">
      <w:r>
        <w:separator/>
      </w:r>
    </w:p>
  </w:endnote>
  <w:endnote w:type="continuationSeparator" w:id="0">
    <w:p w:rsidR="0070012E" w:rsidRDefault="00700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8EF" w:rsidRDefault="006878E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880" w:rsidRDefault="00392531">
    <w:pPr>
      <w:pStyle w:val="a5"/>
      <w:jc w:val="center"/>
    </w:pPr>
    <w:r w:rsidRPr="00392531">
      <w:fldChar w:fldCharType="begin"/>
    </w:r>
    <w:r w:rsidR="00F71880">
      <w:instrText xml:space="preserve"> PAGE   \* MERGEFORMAT </w:instrText>
    </w:r>
    <w:r w:rsidRPr="00392531">
      <w:fldChar w:fldCharType="separate"/>
    </w:r>
    <w:r w:rsidR="00826B5B" w:rsidRPr="00826B5B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880" w:rsidRDefault="00F71880">
    <w:pPr>
      <w:pStyle w:val="a5"/>
      <w:jc w:val="center"/>
    </w:pPr>
  </w:p>
  <w:p w:rsidR="00F71880" w:rsidRDefault="00F7188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12E" w:rsidRDefault="0070012E">
      <w:r>
        <w:separator/>
      </w:r>
    </w:p>
  </w:footnote>
  <w:footnote w:type="continuationSeparator" w:id="0">
    <w:p w:rsidR="0070012E" w:rsidRDefault="007001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8EF" w:rsidRDefault="006878E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8EF" w:rsidRDefault="006878EF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38F" w:rsidRDefault="0058738F" w:rsidP="00F03F98">
    <w:pPr>
      <w:pStyle w:val="a4"/>
      <w:pBdr>
        <w:bottom w:val="single" w:sz="6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2A6D"/>
    <w:rsid w:val="000F290F"/>
    <w:rsid w:val="00147DC1"/>
    <w:rsid w:val="0017189F"/>
    <w:rsid w:val="00172A27"/>
    <w:rsid w:val="00193361"/>
    <w:rsid w:val="00221BD3"/>
    <w:rsid w:val="00280429"/>
    <w:rsid w:val="002861A2"/>
    <w:rsid w:val="002945B8"/>
    <w:rsid w:val="002A4BBC"/>
    <w:rsid w:val="002D33CD"/>
    <w:rsid w:val="003536A4"/>
    <w:rsid w:val="003565B4"/>
    <w:rsid w:val="003654A1"/>
    <w:rsid w:val="00392531"/>
    <w:rsid w:val="003D44D5"/>
    <w:rsid w:val="003E2053"/>
    <w:rsid w:val="00403910"/>
    <w:rsid w:val="004454B9"/>
    <w:rsid w:val="004710E4"/>
    <w:rsid w:val="004F713E"/>
    <w:rsid w:val="00501E09"/>
    <w:rsid w:val="005434E6"/>
    <w:rsid w:val="0058738F"/>
    <w:rsid w:val="005D427D"/>
    <w:rsid w:val="006544B2"/>
    <w:rsid w:val="006878EF"/>
    <w:rsid w:val="006E6C89"/>
    <w:rsid w:val="0070012E"/>
    <w:rsid w:val="007B35B9"/>
    <w:rsid w:val="007F56C3"/>
    <w:rsid w:val="00826B5B"/>
    <w:rsid w:val="008516AF"/>
    <w:rsid w:val="00860E80"/>
    <w:rsid w:val="00897D35"/>
    <w:rsid w:val="008B228A"/>
    <w:rsid w:val="008E7ADA"/>
    <w:rsid w:val="00902A93"/>
    <w:rsid w:val="009816E7"/>
    <w:rsid w:val="009A1B6D"/>
    <w:rsid w:val="009B6332"/>
    <w:rsid w:val="009C0BA0"/>
    <w:rsid w:val="009D69F2"/>
    <w:rsid w:val="009E63FC"/>
    <w:rsid w:val="00A14B13"/>
    <w:rsid w:val="00AD634F"/>
    <w:rsid w:val="00AF359C"/>
    <w:rsid w:val="00B256B7"/>
    <w:rsid w:val="00B34A6A"/>
    <w:rsid w:val="00BB6C1A"/>
    <w:rsid w:val="00BC2775"/>
    <w:rsid w:val="00C100CE"/>
    <w:rsid w:val="00C22BE4"/>
    <w:rsid w:val="00C35D27"/>
    <w:rsid w:val="00C60E28"/>
    <w:rsid w:val="00C84A8C"/>
    <w:rsid w:val="00CB5B47"/>
    <w:rsid w:val="00CB6319"/>
    <w:rsid w:val="00D43849"/>
    <w:rsid w:val="00DF4A0A"/>
    <w:rsid w:val="00E156AA"/>
    <w:rsid w:val="00E220D2"/>
    <w:rsid w:val="00E51AA5"/>
    <w:rsid w:val="00E733D3"/>
    <w:rsid w:val="00EB4C98"/>
    <w:rsid w:val="00ED0881"/>
    <w:rsid w:val="00F03F98"/>
    <w:rsid w:val="00F15F94"/>
    <w:rsid w:val="00F47CA4"/>
    <w:rsid w:val="00F71880"/>
    <w:rsid w:val="00FA4A86"/>
    <w:rsid w:val="00FD2C40"/>
    <w:rsid w:val="00FE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Char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0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1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Char0">
    <w:name w:val="页眉 Char"/>
    <w:link w:val="a4"/>
    <w:uiPriority w:val="99"/>
    <w:rsid w:val="004F713E"/>
    <w:rPr>
      <w:sz w:val="18"/>
      <w:szCs w:val="18"/>
    </w:rPr>
  </w:style>
  <w:style w:type="character" w:customStyle="1" w:styleId="Char2">
    <w:name w:val="页脚 Char"/>
    <w:link w:val="a5"/>
    <w:rsid w:val="004F713E"/>
    <w:rPr>
      <w:sz w:val="18"/>
      <w:szCs w:val="18"/>
    </w:rPr>
  </w:style>
  <w:style w:type="character" w:customStyle="1" w:styleId="Char3">
    <w:name w:val="批注框文本 Char"/>
    <w:link w:val="a6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4">
    <w:name w:val="日期 Char"/>
    <w:link w:val="12"/>
    <w:rsid w:val="004F713E"/>
    <w:rPr>
      <w:rFonts w:ascii="Calibri" w:eastAsia="宋体" w:hAnsi="Calibri" w:cs="Times New Roman"/>
      <w:szCs w:val="20"/>
    </w:rPr>
  </w:style>
  <w:style w:type="character" w:customStyle="1" w:styleId="Char5">
    <w:name w:val="正文文本 Char"/>
    <w:link w:val="a7"/>
    <w:rsid w:val="004F713E"/>
    <w:rPr>
      <w:rFonts w:ascii="宋体" w:eastAsia="宋体" w:hAnsi="Times New Roman"/>
      <w:color w:val="FF0000"/>
      <w:sz w:val="24"/>
    </w:rPr>
  </w:style>
  <w:style w:type="character" w:customStyle="1" w:styleId="Char6">
    <w:name w:val="批注文字 Char"/>
    <w:link w:val="a8"/>
    <w:rsid w:val="004F713E"/>
    <w:rPr>
      <w:rFonts w:ascii="Calibri" w:eastAsia="宋体" w:hAnsi="Calibri"/>
    </w:rPr>
  </w:style>
  <w:style w:type="paragraph" w:customStyle="1" w:styleId="10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3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4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5">
    <w:name w:val="toc 1"/>
    <w:basedOn w:val="a"/>
    <w:next w:val="a"/>
    <w:rsid w:val="004F713E"/>
  </w:style>
  <w:style w:type="paragraph" w:styleId="a4">
    <w:name w:val="header"/>
    <w:basedOn w:val="a"/>
    <w:link w:val="Char0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2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3"/>
    <w:rsid w:val="004F713E"/>
    <w:rPr>
      <w:sz w:val="18"/>
      <w:szCs w:val="18"/>
    </w:rPr>
  </w:style>
  <w:style w:type="paragraph" w:customStyle="1" w:styleId="12">
    <w:name w:val="日期1"/>
    <w:basedOn w:val="a"/>
    <w:next w:val="a"/>
    <w:link w:val="Char4"/>
    <w:rsid w:val="004F713E"/>
    <w:pPr>
      <w:ind w:leftChars="2500" w:left="100"/>
    </w:pPr>
  </w:style>
  <w:style w:type="paragraph" w:styleId="a7">
    <w:name w:val="Body Text"/>
    <w:basedOn w:val="a"/>
    <w:link w:val="Char5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8">
    <w:name w:val="annotation text"/>
    <w:basedOn w:val="a"/>
    <w:link w:val="Char6"/>
    <w:rsid w:val="004F71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FC06B-AA82-4073-BA48-B4A6B362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lenovo</cp:lastModifiedBy>
  <cp:revision>2</cp:revision>
  <dcterms:created xsi:type="dcterms:W3CDTF">2017-09-25T03:41:00Z</dcterms:created>
  <dcterms:modified xsi:type="dcterms:W3CDTF">2017-09-25T03:41:00Z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