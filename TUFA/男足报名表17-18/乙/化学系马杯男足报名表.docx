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C0BA0" w:rsidRDefault="003565B4" w:rsidP="009C0BA0">
      <w:pPr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201</w:t>
      </w:r>
      <w:r w:rsidR="006878EF">
        <w:rPr>
          <w:rFonts w:ascii="宋体" w:hAnsi="宋体" w:hint="eastAsia"/>
          <w:b/>
          <w:sz w:val="28"/>
          <w:shd w:val="clear" w:color="auto" w:fill="FFFFFF"/>
        </w:rPr>
        <w:t>7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-201</w:t>
      </w:r>
      <w:r w:rsidR="006878EF">
        <w:rPr>
          <w:rFonts w:ascii="宋体" w:hAnsi="宋体" w:hint="eastAsia"/>
          <w:b/>
          <w:sz w:val="28"/>
          <w:shd w:val="clear" w:color="auto" w:fill="FFFFFF"/>
        </w:rPr>
        <w:t>8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年度清华大学马约翰杯“乔丹体育”</w:t>
      </w:r>
    </w:p>
    <w:p w:rsidR="009A1B6D" w:rsidRDefault="00F71880" w:rsidP="005F2BCF">
      <w:pPr>
        <w:spacing w:afterLines="50" w:after="156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学生运动会男子足球比赛报名</w:t>
      </w:r>
      <w:r w:rsidR="009A1B6D">
        <w:rPr>
          <w:rFonts w:ascii="宋体" w:hAnsi="宋体" w:hint="eastAsia"/>
          <w:b/>
          <w:sz w:val="28"/>
          <w:shd w:val="clear" w:color="auto" w:fill="FFFFFF"/>
        </w:rPr>
        <w:t>表</w:t>
      </w:r>
    </w:p>
    <w:p w:rsidR="00AD634F" w:rsidRDefault="009A1B6D" w:rsidP="00FE732E">
      <w:pPr>
        <w:tabs>
          <w:tab w:val="left" w:pos="3870"/>
        </w:tabs>
        <w:spacing w:afterLines="50" w:after="156"/>
        <w:ind w:firstLineChars="275" w:firstLine="660"/>
        <w:jc w:val="left"/>
        <w:rPr>
          <w:rFonts w:ascii="宋体" w:hAnsi="宋体"/>
        </w:rPr>
      </w:pPr>
      <w:r w:rsidRPr="009A1B6D">
        <w:rPr>
          <w:rFonts w:ascii="宋体" w:hAnsi="宋体" w:hint="eastAsia"/>
          <w:sz w:val="24"/>
        </w:rPr>
        <w:t>院系：</w:t>
      </w:r>
      <w:r w:rsidR="00FE732E">
        <w:rPr>
          <w:rFonts w:ascii="宋体" w:hAnsi="宋体" w:hint="eastAsia"/>
          <w:sz w:val="24"/>
        </w:rPr>
        <w:t>化学系</w:t>
      </w:r>
      <w:r w:rsidRPr="009A1B6D">
        <w:rPr>
          <w:rFonts w:ascii="宋体" w:hAnsi="宋体" w:hint="eastAsia"/>
          <w:sz w:val="24"/>
        </w:rPr>
        <w:t xml:space="preserve">   </w:t>
      </w:r>
      <w:r w:rsidR="00FE732E">
        <w:rPr>
          <w:rFonts w:ascii="宋体" w:hAnsi="宋体"/>
          <w:sz w:val="24"/>
        </w:rPr>
        <w:t xml:space="preserve">                   </w:t>
      </w:r>
      <w:r w:rsidR="001138F7">
        <w:rPr>
          <w:rFonts w:ascii="宋体" w:hAnsi="宋体" w:hint="eastAsia"/>
          <w:sz w:val="24"/>
        </w:rPr>
        <w:t xml:space="preserve"> </w:t>
      </w:r>
      <w:r w:rsidR="00F71880" w:rsidRPr="009A1B6D">
        <w:rPr>
          <w:rFonts w:ascii="宋体" w:hAnsi="宋体" w:hint="eastAsia"/>
          <w:sz w:val="24"/>
        </w:rPr>
        <w:t>比赛服颜色</w:t>
      </w:r>
      <w:r w:rsidR="00AD634F">
        <w:rPr>
          <w:rFonts w:ascii="宋体" w:hAnsi="宋体" w:hint="eastAsia"/>
          <w:sz w:val="24"/>
        </w:rPr>
        <w:t>（上衣/短裤）</w:t>
      </w:r>
      <w:r w:rsidR="00F71880" w:rsidRPr="009A1B6D">
        <w:rPr>
          <w:rFonts w:ascii="宋体" w:hAnsi="宋体" w:hint="eastAsia"/>
          <w:sz w:val="24"/>
        </w:rPr>
        <w:t>：</w:t>
      </w:r>
      <w:r w:rsidR="00FE732E">
        <w:rPr>
          <w:rFonts w:ascii="宋体" w:hAnsi="宋体" w:hint="eastAsia"/>
          <w:sz w:val="24"/>
        </w:rPr>
        <w:t>红</w:t>
      </w:r>
      <w:r w:rsidR="00551B99">
        <w:rPr>
          <w:rFonts w:ascii="宋体" w:hAnsi="宋体" w:hint="eastAsia"/>
          <w:sz w:val="24"/>
        </w:rPr>
        <w:t>/白</w:t>
      </w:r>
    </w:p>
    <w:tbl>
      <w:tblPr>
        <w:tblW w:w="77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1275"/>
        <w:gridCol w:w="923"/>
        <w:gridCol w:w="1338"/>
        <w:gridCol w:w="1371"/>
        <w:gridCol w:w="1125"/>
        <w:gridCol w:w="992"/>
      </w:tblGrid>
      <w:tr w:rsidR="009A1B6D" w:rsidRPr="00C22BE4" w:rsidTr="00C22BE4">
        <w:trPr>
          <w:trHeight w:val="510"/>
          <w:jc w:val="center"/>
        </w:trPr>
        <w:tc>
          <w:tcPr>
            <w:tcW w:w="690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275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923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班级</w:t>
            </w:r>
          </w:p>
        </w:tc>
        <w:tc>
          <w:tcPr>
            <w:tcW w:w="1338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371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1125" w:type="dxa"/>
            <w:vAlign w:val="center"/>
          </w:tcPr>
          <w:p w:rsidR="009A1B6D" w:rsidRPr="00C22BE4" w:rsidRDefault="00C22BE4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球衣</w:t>
            </w:r>
            <w:r w:rsidR="009A1B6D" w:rsidRPr="00C22BE4">
              <w:rPr>
                <w:rFonts w:ascii="宋体" w:hAnsi="宋体" w:hint="eastAsia"/>
                <w:szCs w:val="21"/>
              </w:rPr>
              <w:t>号码</w:t>
            </w:r>
          </w:p>
        </w:tc>
        <w:tc>
          <w:tcPr>
            <w:tcW w:w="992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5F2BCF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5F2BCF" w:rsidRPr="00C22BE4" w:rsidRDefault="005F2BCF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275" w:type="dxa"/>
            <w:vAlign w:val="center"/>
          </w:tcPr>
          <w:p w:rsidR="005F2BCF" w:rsidRPr="00C22BE4" w:rsidRDefault="005F2BCF" w:rsidP="0010609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黄鹏熹</w:t>
            </w:r>
          </w:p>
        </w:tc>
        <w:tc>
          <w:tcPr>
            <w:tcW w:w="923" w:type="dxa"/>
            <w:vAlign w:val="center"/>
          </w:tcPr>
          <w:p w:rsidR="005F2BCF" w:rsidRPr="00C22BE4" w:rsidRDefault="005F2BCF" w:rsidP="0010609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化学61</w:t>
            </w:r>
          </w:p>
        </w:tc>
        <w:tc>
          <w:tcPr>
            <w:tcW w:w="1338" w:type="dxa"/>
            <w:vAlign w:val="center"/>
          </w:tcPr>
          <w:p w:rsidR="005F2BCF" w:rsidRPr="00C22BE4" w:rsidRDefault="005F2BCF" w:rsidP="0010609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2016012227</w:t>
            </w:r>
          </w:p>
        </w:tc>
        <w:tc>
          <w:tcPr>
            <w:tcW w:w="1371" w:type="dxa"/>
            <w:vAlign w:val="center"/>
          </w:tcPr>
          <w:p w:rsidR="005F2BCF" w:rsidRPr="00C22BE4" w:rsidRDefault="005F2BCF" w:rsidP="00106091">
            <w:pPr>
              <w:jc w:val="center"/>
              <w:rPr>
                <w:rFonts w:ascii="宋体" w:hAnsi="宋体"/>
                <w:szCs w:val="21"/>
              </w:rPr>
            </w:pPr>
            <w:r w:rsidRPr="0058374E">
              <w:rPr>
                <w:rFonts w:ascii="宋体" w:hAnsi="宋体"/>
                <w:szCs w:val="21"/>
              </w:rPr>
              <w:t>18801282156</w:t>
            </w:r>
          </w:p>
        </w:tc>
        <w:tc>
          <w:tcPr>
            <w:tcW w:w="1125" w:type="dxa"/>
            <w:vAlign w:val="center"/>
          </w:tcPr>
          <w:p w:rsidR="005F2BCF" w:rsidRPr="00C22BE4" w:rsidRDefault="005F2BCF" w:rsidP="0010609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992" w:type="dxa"/>
            <w:vAlign w:val="center"/>
          </w:tcPr>
          <w:p w:rsidR="005F2BCF" w:rsidRPr="00C22BE4" w:rsidRDefault="005F2BCF" w:rsidP="00106091">
            <w:pPr>
              <w:jc w:val="center"/>
              <w:rPr>
                <w:rFonts w:ascii="宋体" w:hAnsi="宋体"/>
                <w:szCs w:val="21"/>
              </w:rPr>
            </w:pPr>
            <w:r w:rsidRPr="005F2BCF">
              <w:rPr>
                <w:rFonts w:ascii="宋体" w:hAnsi="宋体" w:hint="eastAsia"/>
                <w:szCs w:val="21"/>
              </w:rPr>
              <w:t>队长</w:t>
            </w:r>
          </w:p>
        </w:tc>
      </w:tr>
      <w:tr w:rsidR="00FE732E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FE732E" w:rsidRPr="00C22BE4" w:rsidRDefault="00FE732E" w:rsidP="00022A6D">
            <w:pPr>
              <w:jc w:val="center"/>
              <w:rPr>
                <w:rFonts w:ascii="宋体" w:hAnsi="宋体" w:cs="宋体"/>
                <w:szCs w:val="21"/>
              </w:rPr>
            </w:pPr>
            <w:r w:rsidRPr="00C22BE4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:rsidR="00FE732E" w:rsidRPr="00C22BE4" w:rsidRDefault="00FE732E" w:rsidP="005C53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杨添</w:t>
            </w:r>
          </w:p>
        </w:tc>
        <w:tc>
          <w:tcPr>
            <w:tcW w:w="923" w:type="dxa"/>
            <w:vAlign w:val="center"/>
          </w:tcPr>
          <w:p w:rsidR="00FE732E" w:rsidRPr="00C22BE4" w:rsidRDefault="00FE732E" w:rsidP="005C53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基科43</w:t>
            </w:r>
          </w:p>
        </w:tc>
        <w:tc>
          <w:tcPr>
            <w:tcW w:w="1338" w:type="dxa"/>
            <w:vAlign w:val="center"/>
          </w:tcPr>
          <w:p w:rsidR="00FE732E" w:rsidRPr="00C22BE4" w:rsidRDefault="00FE732E" w:rsidP="005C53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2014012331</w:t>
            </w:r>
          </w:p>
        </w:tc>
        <w:tc>
          <w:tcPr>
            <w:tcW w:w="1371" w:type="dxa"/>
            <w:vAlign w:val="center"/>
          </w:tcPr>
          <w:p w:rsidR="00FE732E" w:rsidRPr="00C22BE4" w:rsidRDefault="00FE732E" w:rsidP="005C53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13811558481</w:t>
            </w:r>
          </w:p>
        </w:tc>
        <w:tc>
          <w:tcPr>
            <w:tcW w:w="1125" w:type="dxa"/>
            <w:vAlign w:val="center"/>
          </w:tcPr>
          <w:p w:rsidR="00FE732E" w:rsidRPr="00C22BE4" w:rsidRDefault="00FE732E" w:rsidP="005C53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14</w:t>
            </w:r>
          </w:p>
        </w:tc>
        <w:tc>
          <w:tcPr>
            <w:tcW w:w="992" w:type="dxa"/>
            <w:vAlign w:val="center"/>
          </w:tcPr>
          <w:p w:rsidR="00FE732E" w:rsidRPr="00C22BE4" w:rsidRDefault="00FE732E" w:rsidP="0010609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E732E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FE732E" w:rsidRPr="00C22BE4" w:rsidRDefault="00FE732E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275" w:type="dxa"/>
            <w:vAlign w:val="center"/>
          </w:tcPr>
          <w:p w:rsidR="00FE732E" w:rsidRPr="00C22BE4" w:rsidRDefault="00FE732E" w:rsidP="00FB20D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孙高歌</w:t>
            </w:r>
          </w:p>
        </w:tc>
        <w:tc>
          <w:tcPr>
            <w:tcW w:w="923" w:type="dxa"/>
            <w:vAlign w:val="center"/>
          </w:tcPr>
          <w:p w:rsidR="00FE732E" w:rsidRPr="00C22BE4" w:rsidRDefault="00FE732E" w:rsidP="00FB20D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基科53</w:t>
            </w:r>
          </w:p>
        </w:tc>
        <w:tc>
          <w:tcPr>
            <w:tcW w:w="1338" w:type="dxa"/>
            <w:vAlign w:val="center"/>
          </w:tcPr>
          <w:p w:rsidR="00FE732E" w:rsidRPr="00C22BE4" w:rsidRDefault="00FE732E" w:rsidP="00FB20D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2015012250</w:t>
            </w:r>
          </w:p>
        </w:tc>
        <w:tc>
          <w:tcPr>
            <w:tcW w:w="1371" w:type="dxa"/>
            <w:vAlign w:val="center"/>
          </w:tcPr>
          <w:p w:rsidR="00FE732E" w:rsidRPr="00C22BE4" w:rsidRDefault="00FE732E" w:rsidP="00FB20D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13051356890</w:t>
            </w:r>
          </w:p>
        </w:tc>
        <w:tc>
          <w:tcPr>
            <w:tcW w:w="1125" w:type="dxa"/>
            <w:vAlign w:val="center"/>
          </w:tcPr>
          <w:p w:rsidR="00FE732E" w:rsidRPr="00C22BE4" w:rsidRDefault="00FE732E" w:rsidP="00FB20D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66</w:t>
            </w:r>
          </w:p>
        </w:tc>
        <w:tc>
          <w:tcPr>
            <w:tcW w:w="992" w:type="dxa"/>
            <w:vAlign w:val="center"/>
          </w:tcPr>
          <w:p w:rsidR="00FE732E" w:rsidRPr="00C22BE4" w:rsidRDefault="00FE732E" w:rsidP="0010609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E732E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FE732E" w:rsidRPr="00C22BE4" w:rsidRDefault="00FE732E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275" w:type="dxa"/>
            <w:vAlign w:val="center"/>
          </w:tcPr>
          <w:p w:rsidR="00FE732E" w:rsidRPr="00C22BE4" w:rsidRDefault="00FE732E" w:rsidP="00D36A7F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钟翔宇</w:t>
            </w:r>
            <w:proofErr w:type="gramEnd"/>
          </w:p>
        </w:tc>
        <w:tc>
          <w:tcPr>
            <w:tcW w:w="923" w:type="dxa"/>
            <w:vAlign w:val="center"/>
          </w:tcPr>
          <w:p w:rsidR="00FE732E" w:rsidRPr="00C22BE4" w:rsidRDefault="00FE732E" w:rsidP="00D36A7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化学51</w:t>
            </w:r>
          </w:p>
        </w:tc>
        <w:tc>
          <w:tcPr>
            <w:tcW w:w="1338" w:type="dxa"/>
            <w:vAlign w:val="center"/>
          </w:tcPr>
          <w:p w:rsidR="00FE732E" w:rsidRPr="00C22BE4" w:rsidRDefault="00FE732E" w:rsidP="00D36A7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2015012243</w:t>
            </w:r>
          </w:p>
        </w:tc>
        <w:tc>
          <w:tcPr>
            <w:tcW w:w="1371" w:type="dxa"/>
            <w:vAlign w:val="center"/>
          </w:tcPr>
          <w:p w:rsidR="00FE732E" w:rsidRPr="00C22BE4" w:rsidRDefault="00FE732E" w:rsidP="00D36A7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13051356638</w:t>
            </w:r>
          </w:p>
        </w:tc>
        <w:tc>
          <w:tcPr>
            <w:tcW w:w="1125" w:type="dxa"/>
            <w:vAlign w:val="center"/>
          </w:tcPr>
          <w:p w:rsidR="00FE732E" w:rsidRPr="00C22BE4" w:rsidRDefault="00FE732E" w:rsidP="00D36A7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42</w:t>
            </w:r>
          </w:p>
        </w:tc>
        <w:tc>
          <w:tcPr>
            <w:tcW w:w="992" w:type="dxa"/>
            <w:vAlign w:val="center"/>
          </w:tcPr>
          <w:p w:rsidR="00FE732E" w:rsidRPr="00C22BE4" w:rsidRDefault="00FE732E" w:rsidP="0010609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E732E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FE732E" w:rsidRDefault="00FE732E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275" w:type="dxa"/>
            <w:vAlign w:val="center"/>
          </w:tcPr>
          <w:p w:rsidR="00FE732E" w:rsidRPr="00C22BE4" w:rsidRDefault="00FE732E" w:rsidP="00E3373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张凯翔</w:t>
            </w:r>
          </w:p>
        </w:tc>
        <w:tc>
          <w:tcPr>
            <w:tcW w:w="923" w:type="dxa"/>
            <w:vAlign w:val="center"/>
          </w:tcPr>
          <w:p w:rsidR="00FE732E" w:rsidRPr="00C22BE4" w:rsidRDefault="00FE732E" w:rsidP="00E3373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基科53</w:t>
            </w:r>
          </w:p>
        </w:tc>
        <w:tc>
          <w:tcPr>
            <w:tcW w:w="1338" w:type="dxa"/>
            <w:vAlign w:val="center"/>
          </w:tcPr>
          <w:p w:rsidR="00FE732E" w:rsidRPr="00C22BE4" w:rsidRDefault="00FE732E" w:rsidP="00E3373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2015011845</w:t>
            </w:r>
          </w:p>
        </w:tc>
        <w:tc>
          <w:tcPr>
            <w:tcW w:w="1371" w:type="dxa"/>
            <w:vAlign w:val="center"/>
          </w:tcPr>
          <w:p w:rsidR="00FE732E" w:rsidRPr="00C22BE4" w:rsidRDefault="00FE732E" w:rsidP="00E3373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13717556607</w:t>
            </w:r>
          </w:p>
        </w:tc>
        <w:tc>
          <w:tcPr>
            <w:tcW w:w="1125" w:type="dxa"/>
            <w:vAlign w:val="center"/>
          </w:tcPr>
          <w:p w:rsidR="00FE732E" w:rsidRPr="00C22BE4" w:rsidRDefault="00FE732E" w:rsidP="00E3373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27</w:t>
            </w:r>
          </w:p>
        </w:tc>
        <w:tc>
          <w:tcPr>
            <w:tcW w:w="992" w:type="dxa"/>
            <w:vAlign w:val="center"/>
          </w:tcPr>
          <w:p w:rsidR="00FE732E" w:rsidRPr="00C22BE4" w:rsidRDefault="00FE732E" w:rsidP="0010609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E732E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FE732E" w:rsidRPr="00C22BE4" w:rsidRDefault="00FE732E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275" w:type="dxa"/>
            <w:vAlign w:val="center"/>
          </w:tcPr>
          <w:p w:rsidR="00FE732E" w:rsidRPr="00C22BE4" w:rsidRDefault="00FE732E" w:rsidP="00845BB5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唐诚智</w:t>
            </w:r>
            <w:proofErr w:type="gramEnd"/>
          </w:p>
        </w:tc>
        <w:tc>
          <w:tcPr>
            <w:tcW w:w="923" w:type="dxa"/>
            <w:vAlign w:val="center"/>
          </w:tcPr>
          <w:p w:rsidR="00FE732E" w:rsidRPr="00C22BE4" w:rsidRDefault="00FE732E" w:rsidP="00845BB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化学52</w:t>
            </w:r>
          </w:p>
        </w:tc>
        <w:tc>
          <w:tcPr>
            <w:tcW w:w="1338" w:type="dxa"/>
            <w:vAlign w:val="center"/>
          </w:tcPr>
          <w:p w:rsidR="00FE732E" w:rsidRPr="00C22BE4" w:rsidRDefault="00FE732E" w:rsidP="00845BB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2015012273</w:t>
            </w:r>
          </w:p>
        </w:tc>
        <w:tc>
          <w:tcPr>
            <w:tcW w:w="1371" w:type="dxa"/>
            <w:vAlign w:val="center"/>
          </w:tcPr>
          <w:p w:rsidR="00FE732E" w:rsidRPr="00C22BE4" w:rsidRDefault="00FE732E" w:rsidP="00845BB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18810212135</w:t>
            </w:r>
          </w:p>
        </w:tc>
        <w:tc>
          <w:tcPr>
            <w:tcW w:w="1125" w:type="dxa"/>
            <w:vAlign w:val="center"/>
          </w:tcPr>
          <w:p w:rsidR="00FE732E" w:rsidRPr="00C22BE4" w:rsidRDefault="00FE732E" w:rsidP="00845BB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21</w:t>
            </w:r>
          </w:p>
        </w:tc>
        <w:tc>
          <w:tcPr>
            <w:tcW w:w="992" w:type="dxa"/>
            <w:vAlign w:val="center"/>
          </w:tcPr>
          <w:p w:rsidR="00FE732E" w:rsidRPr="00C22BE4" w:rsidRDefault="00FE732E" w:rsidP="0010609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E732E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FE732E" w:rsidRPr="00C22BE4" w:rsidRDefault="00FE732E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275" w:type="dxa"/>
            <w:vAlign w:val="center"/>
          </w:tcPr>
          <w:p w:rsidR="00FE732E" w:rsidRPr="00C22BE4" w:rsidRDefault="00FE732E" w:rsidP="006833D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张北辰</w:t>
            </w:r>
          </w:p>
        </w:tc>
        <w:tc>
          <w:tcPr>
            <w:tcW w:w="923" w:type="dxa"/>
            <w:vAlign w:val="center"/>
          </w:tcPr>
          <w:p w:rsidR="00FE732E" w:rsidRPr="00C22BE4" w:rsidRDefault="00FE732E" w:rsidP="006833D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化学61</w:t>
            </w:r>
          </w:p>
        </w:tc>
        <w:tc>
          <w:tcPr>
            <w:tcW w:w="1338" w:type="dxa"/>
            <w:vAlign w:val="center"/>
          </w:tcPr>
          <w:p w:rsidR="00FE732E" w:rsidRPr="00C22BE4" w:rsidRDefault="00FE732E" w:rsidP="006833D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2016012203</w:t>
            </w:r>
          </w:p>
        </w:tc>
        <w:tc>
          <w:tcPr>
            <w:tcW w:w="1371" w:type="dxa"/>
            <w:vAlign w:val="center"/>
          </w:tcPr>
          <w:p w:rsidR="00FE732E" w:rsidRPr="00C22BE4" w:rsidRDefault="00FE732E" w:rsidP="006833D9">
            <w:pPr>
              <w:jc w:val="center"/>
              <w:rPr>
                <w:rFonts w:ascii="宋体" w:hAnsi="宋体"/>
                <w:szCs w:val="21"/>
              </w:rPr>
            </w:pPr>
            <w:r w:rsidRPr="0058374E">
              <w:rPr>
                <w:rFonts w:ascii="宋体" w:hAnsi="宋体"/>
                <w:szCs w:val="21"/>
              </w:rPr>
              <w:t>18801015529</w:t>
            </w:r>
          </w:p>
        </w:tc>
        <w:tc>
          <w:tcPr>
            <w:tcW w:w="1125" w:type="dxa"/>
            <w:vAlign w:val="center"/>
          </w:tcPr>
          <w:p w:rsidR="00FE732E" w:rsidRPr="00C22BE4" w:rsidRDefault="00FE732E" w:rsidP="006833D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88</w:t>
            </w:r>
          </w:p>
        </w:tc>
        <w:tc>
          <w:tcPr>
            <w:tcW w:w="992" w:type="dxa"/>
            <w:vAlign w:val="center"/>
          </w:tcPr>
          <w:p w:rsidR="00FE732E" w:rsidRPr="00C22BE4" w:rsidRDefault="00FE732E" w:rsidP="0010609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E732E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FE732E" w:rsidRPr="00C22BE4" w:rsidRDefault="00FE732E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275" w:type="dxa"/>
            <w:vAlign w:val="center"/>
          </w:tcPr>
          <w:p w:rsidR="00FE732E" w:rsidRPr="00C22BE4" w:rsidRDefault="00FE732E" w:rsidP="007937F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赵健韬</w:t>
            </w:r>
          </w:p>
        </w:tc>
        <w:tc>
          <w:tcPr>
            <w:tcW w:w="923" w:type="dxa"/>
            <w:vAlign w:val="center"/>
          </w:tcPr>
          <w:p w:rsidR="00FE732E" w:rsidRPr="00C22BE4" w:rsidRDefault="00FE732E" w:rsidP="007937F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化学62</w:t>
            </w:r>
          </w:p>
        </w:tc>
        <w:tc>
          <w:tcPr>
            <w:tcW w:w="1338" w:type="dxa"/>
            <w:vAlign w:val="center"/>
          </w:tcPr>
          <w:p w:rsidR="00FE732E" w:rsidRPr="00C22BE4" w:rsidRDefault="00FE732E" w:rsidP="007937F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2016012247</w:t>
            </w:r>
          </w:p>
        </w:tc>
        <w:tc>
          <w:tcPr>
            <w:tcW w:w="1371" w:type="dxa"/>
            <w:vAlign w:val="center"/>
          </w:tcPr>
          <w:p w:rsidR="00FE732E" w:rsidRPr="00C22BE4" w:rsidRDefault="00FE732E" w:rsidP="007937F7">
            <w:pPr>
              <w:jc w:val="center"/>
              <w:rPr>
                <w:rFonts w:ascii="宋体" w:hAnsi="宋体"/>
                <w:szCs w:val="21"/>
              </w:rPr>
            </w:pPr>
            <w:r w:rsidRPr="00E963C0">
              <w:rPr>
                <w:rFonts w:ascii="宋体" w:hAnsi="宋体"/>
                <w:szCs w:val="21"/>
              </w:rPr>
              <w:t>18800130301</w:t>
            </w:r>
          </w:p>
        </w:tc>
        <w:tc>
          <w:tcPr>
            <w:tcW w:w="1125" w:type="dxa"/>
            <w:vAlign w:val="center"/>
          </w:tcPr>
          <w:p w:rsidR="00FE732E" w:rsidRPr="00C22BE4" w:rsidRDefault="00FE732E" w:rsidP="007937F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62</w:t>
            </w:r>
          </w:p>
        </w:tc>
        <w:tc>
          <w:tcPr>
            <w:tcW w:w="992" w:type="dxa"/>
            <w:vAlign w:val="center"/>
          </w:tcPr>
          <w:p w:rsidR="00FE732E" w:rsidRPr="00C22BE4" w:rsidRDefault="00FE732E" w:rsidP="0010609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E732E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FE732E" w:rsidRPr="00C22BE4" w:rsidRDefault="00FE732E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275" w:type="dxa"/>
            <w:vAlign w:val="center"/>
          </w:tcPr>
          <w:p w:rsidR="00FE732E" w:rsidRPr="00C22BE4" w:rsidRDefault="00FE732E" w:rsidP="00C331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吴中乾</w:t>
            </w:r>
          </w:p>
        </w:tc>
        <w:tc>
          <w:tcPr>
            <w:tcW w:w="923" w:type="dxa"/>
            <w:vAlign w:val="center"/>
          </w:tcPr>
          <w:p w:rsidR="00FE732E" w:rsidRPr="00C22BE4" w:rsidRDefault="00FE732E" w:rsidP="00C331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基科63</w:t>
            </w:r>
          </w:p>
        </w:tc>
        <w:tc>
          <w:tcPr>
            <w:tcW w:w="1338" w:type="dxa"/>
            <w:vAlign w:val="center"/>
          </w:tcPr>
          <w:p w:rsidR="00FE732E" w:rsidRPr="00C22BE4" w:rsidRDefault="00FE732E" w:rsidP="00C331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2016012259</w:t>
            </w:r>
          </w:p>
        </w:tc>
        <w:tc>
          <w:tcPr>
            <w:tcW w:w="1371" w:type="dxa"/>
            <w:vAlign w:val="center"/>
          </w:tcPr>
          <w:p w:rsidR="00FE732E" w:rsidRPr="00C22BE4" w:rsidRDefault="00FE732E" w:rsidP="00C331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15850513669</w:t>
            </w:r>
          </w:p>
        </w:tc>
        <w:tc>
          <w:tcPr>
            <w:tcW w:w="1125" w:type="dxa"/>
            <w:vAlign w:val="center"/>
          </w:tcPr>
          <w:p w:rsidR="00FE732E" w:rsidRPr="00C22BE4" w:rsidRDefault="00FE732E" w:rsidP="00C331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992" w:type="dxa"/>
            <w:vAlign w:val="center"/>
          </w:tcPr>
          <w:p w:rsidR="00FE732E" w:rsidRPr="00C22BE4" w:rsidRDefault="00FE732E" w:rsidP="0010609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E732E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FE732E" w:rsidRDefault="00FE732E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275" w:type="dxa"/>
            <w:vAlign w:val="center"/>
          </w:tcPr>
          <w:p w:rsidR="00FE732E" w:rsidRPr="00C22BE4" w:rsidRDefault="00FE732E" w:rsidP="00EF368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张耀煌</w:t>
            </w:r>
          </w:p>
        </w:tc>
        <w:tc>
          <w:tcPr>
            <w:tcW w:w="923" w:type="dxa"/>
            <w:vAlign w:val="center"/>
          </w:tcPr>
          <w:p w:rsidR="00FE732E" w:rsidRPr="00C22BE4" w:rsidRDefault="00FE732E" w:rsidP="00EF368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化学61</w:t>
            </w:r>
          </w:p>
        </w:tc>
        <w:tc>
          <w:tcPr>
            <w:tcW w:w="1338" w:type="dxa"/>
            <w:vAlign w:val="center"/>
          </w:tcPr>
          <w:p w:rsidR="00FE732E" w:rsidRPr="00C22BE4" w:rsidRDefault="00FE732E" w:rsidP="00EF368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2016012222</w:t>
            </w:r>
          </w:p>
        </w:tc>
        <w:tc>
          <w:tcPr>
            <w:tcW w:w="1371" w:type="dxa"/>
            <w:vAlign w:val="center"/>
          </w:tcPr>
          <w:p w:rsidR="00FE732E" w:rsidRPr="00C22BE4" w:rsidRDefault="00FE732E" w:rsidP="00EF368E">
            <w:pPr>
              <w:jc w:val="center"/>
              <w:rPr>
                <w:rFonts w:ascii="宋体" w:hAnsi="宋体"/>
                <w:szCs w:val="21"/>
              </w:rPr>
            </w:pPr>
            <w:r w:rsidRPr="0058374E">
              <w:rPr>
                <w:rFonts w:ascii="宋体" w:hAnsi="宋体"/>
                <w:szCs w:val="21"/>
              </w:rPr>
              <w:t>18301669005</w:t>
            </w:r>
          </w:p>
        </w:tc>
        <w:tc>
          <w:tcPr>
            <w:tcW w:w="1125" w:type="dxa"/>
            <w:vAlign w:val="center"/>
          </w:tcPr>
          <w:p w:rsidR="00FE732E" w:rsidRPr="00C22BE4" w:rsidRDefault="00FE732E" w:rsidP="00EF368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992" w:type="dxa"/>
            <w:vAlign w:val="center"/>
          </w:tcPr>
          <w:p w:rsidR="00FE732E" w:rsidRPr="00C22BE4" w:rsidRDefault="00FE732E" w:rsidP="0010609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E732E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FE732E" w:rsidRPr="00C22BE4" w:rsidRDefault="00FE732E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275" w:type="dxa"/>
            <w:vAlign w:val="center"/>
          </w:tcPr>
          <w:p w:rsidR="00FE732E" w:rsidRPr="00C22BE4" w:rsidRDefault="00FE732E" w:rsidP="004577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薛烨扬</w:t>
            </w:r>
          </w:p>
        </w:tc>
        <w:tc>
          <w:tcPr>
            <w:tcW w:w="923" w:type="dxa"/>
            <w:vAlign w:val="center"/>
          </w:tcPr>
          <w:p w:rsidR="00FE732E" w:rsidRPr="00C22BE4" w:rsidRDefault="00FE732E" w:rsidP="004577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化学71</w:t>
            </w:r>
          </w:p>
        </w:tc>
        <w:tc>
          <w:tcPr>
            <w:tcW w:w="1338" w:type="dxa"/>
            <w:vAlign w:val="center"/>
          </w:tcPr>
          <w:p w:rsidR="00FE732E" w:rsidRPr="00C22BE4" w:rsidRDefault="00FE732E" w:rsidP="004577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2017012362</w:t>
            </w:r>
          </w:p>
        </w:tc>
        <w:tc>
          <w:tcPr>
            <w:tcW w:w="1371" w:type="dxa"/>
            <w:vAlign w:val="center"/>
          </w:tcPr>
          <w:p w:rsidR="00FE732E" w:rsidRPr="00C22BE4" w:rsidRDefault="00FE732E" w:rsidP="004577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18600750366</w:t>
            </w:r>
          </w:p>
        </w:tc>
        <w:tc>
          <w:tcPr>
            <w:tcW w:w="1125" w:type="dxa"/>
            <w:vAlign w:val="center"/>
          </w:tcPr>
          <w:p w:rsidR="00FE732E" w:rsidRPr="00C22BE4" w:rsidRDefault="00A52086" w:rsidP="004577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:rsidR="00FE732E" w:rsidRPr="00C22BE4" w:rsidRDefault="00FE732E" w:rsidP="0010609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E732E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FE732E" w:rsidRPr="00C22BE4" w:rsidRDefault="00FE732E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:rsidR="00FE732E" w:rsidRPr="00C22BE4" w:rsidRDefault="00FE732E" w:rsidP="00BB6C3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张丰</w:t>
            </w:r>
          </w:p>
        </w:tc>
        <w:tc>
          <w:tcPr>
            <w:tcW w:w="923" w:type="dxa"/>
            <w:vAlign w:val="center"/>
          </w:tcPr>
          <w:p w:rsidR="00FE732E" w:rsidRPr="00C22BE4" w:rsidRDefault="00FE732E" w:rsidP="00BB6C3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基科73</w:t>
            </w:r>
          </w:p>
        </w:tc>
        <w:tc>
          <w:tcPr>
            <w:tcW w:w="1338" w:type="dxa"/>
            <w:vAlign w:val="center"/>
          </w:tcPr>
          <w:p w:rsidR="00FE732E" w:rsidRPr="00C22BE4" w:rsidRDefault="004C57C1" w:rsidP="00BB6C3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2017013521</w:t>
            </w:r>
          </w:p>
        </w:tc>
        <w:tc>
          <w:tcPr>
            <w:tcW w:w="1371" w:type="dxa"/>
            <w:vAlign w:val="center"/>
          </w:tcPr>
          <w:p w:rsidR="00FE732E" w:rsidRPr="00C22BE4" w:rsidRDefault="004C57C1" w:rsidP="00BB6C3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15970995128</w:t>
            </w:r>
          </w:p>
        </w:tc>
        <w:tc>
          <w:tcPr>
            <w:tcW w:w="1125" w:type="dxa"/>
            <w:vAlign w:val="center"/>
          </w:tcPr>
          <w:p w:rsidR="00FE732E" w:rsidRPr="00C22BE4" w:rsidRDefault="00C41A6B" w:rsidP="00BB6C3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992" w:type="dxa"/>
            <w:vAlign w:val="center"/>
          </w:tcPr>
          <w:p w:rsidR="00FE732E" w:rsidRPr="00C22BE4" w:rsidRDefault="00FE732E" w:rsidP="0010609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E732E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FE732E" w:rsidRPr="00C22BE4" w:rsidRDefault="00FE732E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275" w:type="dxa"/>
            <w:vAlign w:val="center"/>
          </w:tcPr>
          <w:p w:rsidR="00FE732E" w:rsidRPr="00C22BE4" w:rsidRDefault="00FE732E" w:rsidP="007D39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梁逍</w:t>
            </w:r>
          </w:p>
        </w:tc>
        <w:tc>
          <w:tcPr>
            <w:tcW w:w="923" w:type="dxa"/>
            <w:vAlign w:val="center"/>
          </w:tcPr>
          <w:p w:rsidR="00FE732E" w:rsidRPr="00C22BE4" w:rsidRDefault="00FE732E" w:rsidP="007D39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化学72</w:t>
            </w:r>
          </w:p>
        </w:tc>
        <w:tc>
          <w:tcPr>
            <w:tcW w:w="1338" w:type="dxa"/>
            <w:vAlign w:val="center"/>
          </w:tcPr>
          <w:p w:rsidR="00FE732E" w:rsidRPr="00C22BE4" w:rsidRDefault="00FE732E" w:rsidP="007D39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2017012399</w:t>
            </w:r>
          </w:p>
        </w:tc>
        <w:tc>
          <w:tcPr>
            <w:tcW w:w="1371" w:type="dxa"/>
            <w:vAlign w:val="center"/>
          </w:tcPr>
          <w:p w:rsidR="00FE732E" w:rsidRPr="00C22BE4" w:rsidRDefault="00FE732E" w:rsidP="007D39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18534946939</w:t>
            </w:r>
          </w:p>
        </w:tc>
        <w:tc>
          <w:tcPr>
            <w:tcW w:w="1125" w:type="dxa"/>
            <w:vAlign w:val="center"/>
          </w:tcPr>
          <w:p w:rsidR="00FE732E" w:rsidRPr="00C22BE4" w:rsidRDefault="00C41A6B" w:rsidP="007D39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90</w:t>
            </w:r>
          </w:p>
        </w:tc>
        <w:tc>
          <w:tcPr>
            <w:tcW w:w="992" w:type="dxa"/>
            <w:vAlign w:val="center"/>
          </w:tcPr>
          <w:p w:rsidR="00FE732E" w:rsidRPr="00C22BE4" w:rsidRDefault="00FE732E" w:rsidP="0010609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E732E" w:rsidRPr="00C22BE4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FE732E" w:rsidRPr="00C22BE4" w:rsidRDefault="00FE732E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FE732E" w:rsidRPr="00C22BE4" w:rsidRDefault="00FE732E" w:rsidP="004E7A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姚玖阳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:rsidR="00FE732E" w:rsidRPr="00C22BE4" w:rsidRDefault="00FE732E" w:rsidP="004E7A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化学71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FE732E" w:rsidRPr="00C22BE4" w:rsidRDefault="00FE732E" w:rsidP="004E7A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2017012360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FE732E" w:rsidRPr="00C22BE4" w:rsidRDefault="00FE732E" w:rsidP="004E7A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15901980232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FE732E" w:rsidRPr="00C22BE4" w:rsidRDefault="00C41A6B" w:rsidP="004E7A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E732E" w:rsidRPr="00C22BE4" w:rsidRDefault="00FE732E" w:rsidP="0010609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E732E" w:rsidRPr="00C22BE4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FE732E" w:rsidRPr="00C22BE4" w:rsidRDefault="00FE732E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FE732E" w:rsidRPr="00C22BE4" w:rsidRDefault="00FE732E" w:rsidP="003D12CF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汪轩</w:t>
            </w:r>
            <w:proofErr w:type="gramEnd"/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:rsidR="00FE732E" w:rsidRPr="00C22BE4" w:rsidRDefault="00FE732E" w:rsidP="003D12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化学71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FE732E" w:rsidRPr="00C22BE4" w:rsidRDefault="00FE732E" w:rsidP="003D12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2017012411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FE732E" w:rsidRPr="00C22BE4" w:rsidRDefault="00FE732E" w:rsidP="003D12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18810310929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FE732E" w:rsidRPr="00C22BE4" w:rsidRDefault="00C41A6B" w:rsidP="003D12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E732E" w:rsidRPr="00C22BE4" w:rsidRDefault="00FE732E" w:rsidP="00106091">
            <w:pPr>
              <w:jc w:val="center"/>
              <w:rPr>
                <w:rFonts w:ascii="宋体" w:hAnsi="宋体"/>
                <w:szCs w:val="21"/>
              </w:rPr>
            </w:pPr>
          </w:p>
        </w:tc>
        <w:bookmarkStart w:id="0" w:name="_GoBack"/>
        <w:bookmarkEnd w:id="0"/>
      </w:tr>
      <w:tr w:rsidR="00FE732E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FE732E" w:rsidRPr="00C22BE4" w:rsidRDefault="00FE732E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275" w:type="dxa"/>
            <w:vAlign w:val="center"/>
          </w:tcPr>
          <w:p w:rsidR="00FE732E" w:rsidRPr="00C22BE4" w:rsidRDefault="00FE732E" w:rsidP="000C287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田佳明</w:t>
            </w:r>
          </w:p>
        </w:tc>
        <w:tc>
          <w:tcPr>
            <w:tcW w:w="923" w:type="dxa"/>
            <w:vAlign w:val="center"/>
          </w:tcPr>
          <w:p w:rsidR="00FE732E" w:rsidRPr="00C22BE4" w:rsidRDefault="00FE732E" w:rsidP="000C287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化学72</w:t>
            </w:r>
          </w:p>
        </w:tc>
        <w:tc>
          <w:tcPr>
            <w:tcW w:w="1338" w:type="dxa"/>
            <w:vAlign w:val="center"/>
          </w:tcPr>
          <w:p w:rsidR="00FE732E" w:rsidRPr="00C22BE4" w:rsidRDefault="00FE732E" w:rsidP="000C287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2017012386</w:t>
            </w:r>
          </w:p>
        </w:tc>
        <w:tc>
          <w:tcPr>
            <w:tcW w:w="1371" w:type="dxa"/>
            <w:vAlign w:val="center"/>
          </w:tcPr>
          <w:p w:rsidR="00FE732E" w:rsidRPr="00C22BE4" w:rsidRDefault="00FE732E" w:rsidP="000C287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18801220176</w:t>
            </w:r>
          </w:p>
        </w:tc>
        <w:tc>
          <w:tcPr>
            <w:tcW w:w="1125" w:type="dxa"/>
            <w:vAlign w:val="center"/>
          </w:tcPr>
          <w:p w:rsidR="00FE732E" w:rsidRPr="00C22BE4" w:rsidRDefault="00C41A6B" w:rsidP="000C287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992" w:type="dxa"/>
            <w:vAlign w:val="center"/>
          </w:tcPr>
          <w:p w:rsidR="00FE732E" w:rsidRPr="00C22BE4" w:rsidRDefault="00FE732E" w:rsidP="0010609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E732E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FE732E" w:rsidRDefault="00FE732E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275" w:type="dxa"/>
            <w:vAlign w:val="center"/>
          </w:tcPr>
          <w:p w:rsidR="00FE732E" w:rsidRPr="00C22BE4" w:rsidRDefault="00FE732E" w:rsidP="0022226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孙舒宇</w:t>
            </w:r>
          </w:p>
        </w:tc>
        <w:tc>
          <w:tcPr>
            <w:tcW w:w="923" w:type="dxa"/>
            <w:vAlign w:val="center"/>
          </w:tcPr>
          <w:p w:rsidR="00FE732E" w:rsidRPr="00C22BE4" w:rsidRDefault="00FE732E" w:rsidP="0022226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化学71</w:t>
            </w:r>
          </w:p>
        </w:tc>
        <w:tc>
          <w:tcPr>
            <w:tcW w:w="1338" w:type="dxa"/>
            <w:vAlign w:val="center"/>
          </w:tcPr>
          <w:p w:rsidR="00FE732E" w:rsidRPr="00C22BE4" w:rsidRDefault="00FE732E" w:rsidP="0022226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2017012364</w:t>
            </w:r>
          </w:p>
        </w:tc>
        <w:tc>
          <w:tcPr>
            <w:tcW w:w="1371" w:type="dxa"/>
            <w:vAlign w:val="center"/>
          </w:tcPr>
          <w:p w:rsidR="00FE732E" w:rsidRPr="00C22BE4" w:rsidRDefault="00FE732E" w:rsidP="0022226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18810266828</w:t>
            </w:r>
          </w:p>
        </w:tc>
        <w:tc>
          <w:tcPr>
            <w:tcW w:w="1125" w:type="dxa"/>
            <w:vAlign w:val="center"/>
          </w:tcPr>
          <w:p w:rsidR="00FE732E" w:rsidRPr="00C22BE4" w:rsidRDefault="00C41A6B" w:rsidP="0022226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992" w:type="dxa"/>
            <w:vAlign w:val="center"/>
          </w:tcPr>
          <w:p w:rsidR="00FE732E" w:rsidRPr="00C22BE4" w:rsidRDefault="00FE732E" w:rsidP="00ED6D1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E732E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FE732E" w:rsidRDefault="00FE732E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275" w:type="dxa"/>
            <w:vAlign w:val="center"/>
          </w:tcPr>
          <w:p w:rsidR="00FE732E" w:rsidRPr="00C22BE4" w:rsidRDefault="00FE732E" w:rsidP="00B65F3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徐子昱</w:t>
            </w:r>
          </w:p>
        </w:tc>
        <w:tc>
          <w:tcPr>
            <w:tcW w:w="923" w:type="dxa"/>
            <w:vAlign w:val="center"/>
          </w:tcPr>
          <w:p w:rsidR="00FE732E" w:rsidRPr="00C22BE4" w:rsidRDefault="00FE732E" w:rsidP="00B65F3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化学72</w:t>
            </w:r>
          </w:p>
        </w:tc>
        <w:tc>
          <w:tcPr>
            <w:tcW w:w="1338" w:type="dxa"/>
            <w:vAlign w:val="center"/>
          </w:tcPr>
          <w:p w:rsidR="00FE732E" w:rsidRPr="00C22BE4" w:rsidRDefault="00FE732E" w:rsidP="00B65F3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2017012401</w:t>
            </w:r>
          </w:p>
        </w:tc>
        <w:tc>
          <w:tcPr>
            <w:tcW w:w="1371" w:type="dxa"/>
            <w:vAlign w:val="center"/>
          </w:tcPr>
          <w:p w:rsidR="00FE732E" w:rsidRPr="00C22BE4" w:rsidRDefault="00FE732E" w:rsidP="00B65F3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18924176377</w:t>
            </w:r>
          </w:p>
        </w:tc>
        <w:tc>
          <w:tcPr>
            <w:tcW w:w="1125" w:type="dxa"/>
            <w:vAlign w:val="center"/>
          </w:tcPr>
          <w:p w:rsidR="00FE732E" w:rsidRPr="00C22BE4" w:rsidRDefault="00C41A6B" w:rsidP="00B65F3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:rsidR="00FE732E" w:rsidRPr="00C22BE4" w:rsidRDefault="00FE732E" w:rsidP="00B5511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E732E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FE732E" w:rsidRPr="00C22BE4" w:rsidRDefault="00FE732E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275" w:type="dxa"/>
            <w:vAlign w:val="center"/>
          </w:tcPr>
          <w:p w:rsidR="00FE732E" w:rsidRPr="00C22BE4" w:rsidRDefault="00B64251" w:rsidP="00261941">
            <w:pPr>
              <w:jc w:val="center"/>
              <w:rPr>
                <w:rFonts w:ascii="宋体" w:hAnsi="宋体"/>
                <w:szCs w:val="21"/>
              </w:rPr>
            </w:pPr>
            <w:r w:rsidRPr="00B64251">
              <w:rPr>
                <w:rFonts w:ascii="宋体" w:hAnsi="宋体" w:hint="eastAsia"/>
                <w:szCs w:val="21"/>
              </w:rPr>
              <w:t>产江涛</w:t>
            </w:r>
          </w:p>
        </w:tc>
        <w:tc>
          <w:tcPr>
            <w:tcW w:w="923" w:type="dxa"/>
            <w:vAlign w:val="center"/>
          </w:tcPr>
          <w:p w:rsidR="00FE732E" w:rsidRPr="00C22BE4" w:rsidRDefault="00B64251" w:rsidP="0026194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化学71</w:t>
            </w:r>
          </w:p>
        </w:tc>
        <w:tc>
          <w:tcPr>
            <w:tcW w:w="1338" w:type="dxa"/>
            <w:vAlign w:val="center"/>
          </w:tcPr>
          <w:p w:rsidR="00FE732E" w:rsidRPr="00C22BE4" w:rsidRDefault="00B64251" w:rsidP="0026194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2017012396</w:t>
            </w:r>
          </w:p>
        </w:tc>
        <w:tc>
          <w:tcPr>
            <w:tcW w:w="1371" w:type="dxa"/>
            <w:vAlign w:val="center"/>
          </w:tcPr>
          <w:p w:rsidR="00FE732E" w:rsidRPr="00C22BE4" w:rsidRDefault="00B64251" w:rsidP="0026194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18756226282</w:t>
            </w:r>
          </w:p>
        </w:tc>
        <w:tc>
          <w:tcPr>
            <w:tcW w:w="1125" w:type="dxa"/>
            <w:vAlign w:val="center"/>
          </w:tcPr>
          <w:p w:rsidR="00FE732E" w:rsidRPr="00C22BE4" w:rsidRDefault="00C41A6B" w:rsidP="0026194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992" w:type="dxa"/>
            <w:vAlign w:val="center"/>
          </w:tcPr>
          <w:p w:rsidR="00FE732E" w:rsidRPr="00C22BE4" w:rsidRDefault="00FE732E" w:rsidP="0026194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E732E" w:rsidRPr="00C22BE4" w:rsidTr="005F2BCF">
        <w:trPr>
          <w:trHeight w:val="284"/>
          <w:jc w:val="center"/>
        </w:trPr>
        <w:tc>
          <w:tcPr>
            <w:tcW w:w="690" w:type="dxa"/>
            <w:vAlign w:val="center"/>
          </w:tcPr>
          <w:p w:rsidR="00FE732E" w:rsidRPr="00C22BE4" w:rsidRDefault="00FE732E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275" w:type="dxa"/>
            <w:vAlign w:val="center"/>
          </w:tcPr>
          <w:p w:rsidR="00FE732E" w:rsidRPr="00C22BE4" w:rsidRDefault="00A52086" w:rsidP="00106091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贺超伟</w:t>
            </w:r>
            <w:proofErr w:type="gramEnd"/>
          </w:p>
        </w:tc>
        <w:tc>
          <w:tcPr>
            <w:tcW w:w="923" w:type="dxa"/>
            <w:vAlign w:val="center"/>
          </w:tcPr>
          <w:p w:rsidR="00FE732E" w:rsidRPr="00C22BE4" w:rsidRDefault="00A52086" w:rsidP="0010609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化学7</w:t>
            </w:r>
            <w:r w:rsidR="00284FB0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38" w:type="dxa"/>
            <w:vAlign w:val="center"/>
          </w:tcPr>
          <w:p w:rsidR="00FE732E" w:rsidRPr="00C22BE4" w:rsidRDefault="00284FB0" w:rsidP="0010609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2017012347</w:t>
            </w:r>
          </w:p>
        </w:tc>
        <w:tc>
          <w:tcPr>
            <w:tcW w:w="1371" w:type="dxa"/>
            <w:vAlign w:val="center"/>
          </w:tcPr>
          <w:p w:rsidR="00FE732E" w:rsidRPr="00C22BE4" w:rsidRDefault="00284FB0" w:rsidP="0010609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18811557589</w:t>
            </w:r>
          </w:p>
        </w:tc>
        <w:tc>
          <w:tcPr>
            <w:tcW w:w="1125" w:type="dxa"/>
            <w:vAlign w:val="center"/>
          </w:tcPr>
          <w:p w:rsidR="00FE732E" w:rsidRPr="00C22BE4" w:rsidRDefault="00C41A6B" w:rsidP="0010609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992" w:type="dxa"/>
            <w:vAlign w:val="center"/>
          </w:tcPr>
          <w:p w:rsidR="00FE732E" w:rsidRPr="00C22BE4" w:rsidRDefault="00FE732E" w:rsidP="0010609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E732E" w:rsidRPr="00C22BE4" w:rsidTr="005F2BCF">
        <w:trPr>
          <w:trHeight w:val="284"/>
          <w:jc w:val="center"/>
        </w:trPr>
        <w:tc>
          <w:tcPr>
            <w:tcW w:w="690" w:type="dxa"/>
            <w:vAlign w:val="center"/>
          </w:tcPr>
          <w:p w:rsidR="00FE732E" w:rsidRDefault="00FE732E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275" w:type="dxa"/>
            <w:vAlign w:val="center"/>
          </w:tcPr>
          <w:p w:rsidR="00FE732E" w:rsidRPr="00C22BE4" w:rsidRDefault="005609B3" w:rsidP="0010609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杨金磊</w:t>
            </w:r>
          </w:p>
        </w:tc>
        <w:tc>
          <w:tcPr>
            <w:tcW w:w="923" w:type="dxa"/>
            <w:vAlign w:val="center"/>
          </w:tcPr>
          <w:p w:rsidR="00FE732E" w:rsidRPr="00C22BE4" w:rsidRDefault="005609B3" w:rsidP="0010609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基科73</w:t>
            </w:r>
          </w:p>
        </w:tc>
        <w:tc>
          <w:tcPr>
            <w:tcW w:w="1338" w:type="dxa"/>
            <w:vAlign w:val="center"/>
          </w:tcPr>
          <w:p w:rsidR="00FE732E" w:rsidRPr="00C22BE4" w:rsidRDefault="005609B3" w:rsidP="0010609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2017012346</w:t>
            </w:r>
          </w:p>
        </w:tc>
        <w:tc>
          <w:tcPr>
            <w:tcW w:w="1371" w:type="dxa"/>
            <w:vAlign w:val="center"/>
          </w:tcPr>
          <w:p w:rsidR="00FE732E" w:rsidRPr="00C22BE4" w:rsidRDefault="005609B3" w:rsidP="0010609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18811330305</w:t>
            </w:r>
          </w:p>
        </w:tc>
        <w:tc>
          <w:tcPr>
            <w:tcW w:w="1125" w:type="dxa"/>
            <w:vAlign w:val="center"/>
          </w:tcPr>
          <w:p w:rsidR="00FE732E" w:rsidRPr="00C22BE4" w:rsidRDefault="00C41A6B" w:rsidP="0010609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 w:rsidR="00FE732E" w:rsidRPr="00C22BE4" w:rsidRDefault="00FE732E" w:rsidP="0010609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E732E" w:rsidRPr="00C22BE4" w:rsidTr="005F2BCF">
        <w:trPr>
          <w:trHeight w:val="284"/>
          <w:jc w:val="center"/>
        </w:trPr>
        <w:tc>
          <w:tcPr>
            <w:tcW w:w="690" w:type="dxa"/>
            <w:vAlign w:val="center"/>
          </w:tcPr>
          <w:p w:rsidR="00FE732E" w:rsidRDefault="00FE732E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275" w:type="dxa"/>
            <w:vAlign w:val="center"/>
          </w:tcPr>
          <w:p w:rsidR="00FE732E" w:rsidRPr="00C22BE4" w:rsidRDefault="00C41A6B" w:rsidP="00106091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C41A6B">
              <w:rPr>
                <w:rFonts w:ascii="宋体" w:hAnsi="宋体" w:hint="eastAsia"/>
                <w:szCs w:val="21"/>
              </w:rPr>
              <w:t>阎子贺</w:t>
            </w:r>
            <w:proofErr w:type="gramEnd"/>
          </w:p>
        </w:tc>
        <w:tc>
          <w:tcPr>
            <w:tcW w:w="923" w:type="dxa"/>
            <w:vAlign w:val="center"/>
          </w:tcPr>
          <w:p w:rsidR="00FE732E" w:rsidRPr="00C41A6B" w:rsidRDefault="00C41A6B" w:rsidP="00C41A6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41A6B">
              <w:rPr>
                <w:rFonts w:ascii="宋体" w:hAnsi="宋体" w:hint="eastAsia"/>
                <w:sz w:val="18"/>
                <w:szCs w:val="18"/>
              </w:rPr>
              <w:t>化</w:t>
            </w:r>
            <w:proofErr w:type="gramStart"/>
            <w:r w:rsidRPr="00C41A6B">
              <w:rPr>
                <w:rFonts w:ascii="宋体" w:hAnsi="宋体" w:hint="eastAsia"/>
                <w:sz w:val="18"/>
                <w:szCs w:val="18"/>
              </w:rPr>
              <w:t>研</w:t>
            </w:r>
            <w:proofErr w:type="gramEnd"/>
            <w:r w:rsidRPr="00C41A6B"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6</w:t>
            </w:r>
            <w:r w:rsidRPr="00C41A6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338" w:type="dxa"/>
            <w:vAlign w:val="center"/>
          </w:tcPr>
          <w:p w:rsidR="00FE732E" w:rsidRPr="00C22BE4" w:rsidRDefault="00C41A6B" w:rsidP="0010609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2016311142</w:t>
            </w:r>
          </w:p>
        </w:tc>
        <w:tc>
          <w:tcPr>
            <w:tcW w:w="1371" w:type="dxa"/>
            <w:vAlign w:val="center"/>
          </w:tcPr>
          <w:p w:rsidR="00FE732E" w:rsidRPr="00C22BE4" w:rsidRDefault="00C41A6B" w:rsidP="0010609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18110027556</w:t>
            </w:r>
          </w:p>
        </w:tc>
        <w:tc>
          <w:tcPr>
            <w:tcW w:w="1125" w:type="dxa"/>
            <w:vAlign w:val="center"/>
          </w:tcPr>
          <w:p w:rsidR="00FE732E" w:rsidRPr="00C22BE4" w:rsidRDefault="00C41A6B" w:rsidP="0010609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992" w:type="dxa"/>
            <w:vAlign w:val="center"/>
          </w:tcPr>
          <w:p w:rsidR="00FE732E" w:rsidRPr="00C22BE4" w:rsidRDefault="00FE732E" w:rsidP="0010609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84FB0" w:rsidRPr="00C22BE4" w:rsidTr="005F2BCF">
        <w:trPr>
          <w:trHeight w:val="284"/>
          <w:jc w:val="center"/>
        </w:trPr>
        <w:tc>
          <w:tcPr>
            <w:tcW w:w="690" w:type="dxa"/>
            <w:vAlign w:val="center"/>
          </w:tcPr>
          <w:p w:rsidR="00284FB0" w:rsidRDefault="00284FB0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275" w:type="dxa"/>
            <w:vAlign w:val="center"/>
          </w:tcPr>
          <w:p w:rsidR="00284FB0" w:rsidRPr="00C22BE4" w:rsidRDefault="00284FB0" w:rsidP="00170E90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宾正杨</w:t>
            </w:r>
            <w:proofErr w:type="gramEnd"/>
          </w:p>
        </w:tc>
        <w:tc>
          <w:tcPr>
            <w:tcW w:w="923" w:type="dxa"/>
            <w:vAlign w:val="center"/>
          </w:tcPr>
          <w:p w:rsidR="00284FB0" w:rsidRPr="00C22BE4" w:rsidRDefault="00284FB0" w:rsidP="00170E90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化博</w:t>
            </w:r>
            <w:proofErr w:type="gramEnd"/>
            <w:r>
              <w:rPr>
                <w:rFonts w:ascii="宋体" w:hAnsi="宋体"/>
                <w:szCs w:val="21"/>
              </w:rPr>
              <w:t>13</w:t>
            </w:r>
          </w:p>
        </w:tc>
        <w:tc>
          <w:tcPr>
            <w:tcW w:w="1338" w:type="dxa"/>
            <w:vAlign w:val="center"/>
          </w:tcPr>
          <w:p w:rsidR="00284FB0" w:rsidRPr="00C22BE4" w:rsidRDefault="00284FB0" w:rsidP="00170E9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2013311078</w:t>
            </w:r>
          </w:p>
        </w:tc>
        <w:tc>
          <w:tcPr>
            <w:tcW w:w="1371" w:type="dxa"/>
            <w:vAlign w:val="center"/>
          </w:tcPr>
          <w:p w:rsidR="00284FB0" w:rsidRPr="00C22BE4" w:rsidRDefault="00284FB0" w:rsidP="00170E9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18600172938</w:t>
            </w:r>
          </w:p>
        </w:tc>
        <w:tc>
          <w:tcPr>
            <w:tcW w:w="1125" w:type="dxa"/>
            <w:vAlign w:val="center"/>
          </w:tcPr>
          <w:p w:rsidR="00284FB0" w:rsidRPr="00C22BE4" w:rsidRDefault="00284FB0" w:rsidP="00170E9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31</w:t>
            </w:r>
          </w:p>
        </w:tc>
        <w:tc>
          <w:tcPr>
            <w:tcW w:w="992" w:type="dxa"/>
            <w:vAlign w:val="center"/>
          </w:tcPr>
          <w:p w:rsidR="00284FB0" w:rsidRPr="00C22BE4" w:rsidRDefault="00284FB0" w:rsidP="00170E90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84FB0" w:rsidRPr="00C22BE4" w:rsidTr="005F2BCF">
        <w:trPr>
          <w:trHeight w:val="284"/>
          <w:jc w:val="center"/>
        </w:trPr>
        <w:tc>
          <w:tcPr>
            <w:tcW w:w="690" w:type="dxa"/>
            <w:vAlign w:val="center"/>
          </w:tcPr>
          <w:p w:rsidR="00284FB0" w:rsidRDefault="00284FB0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275" w:type="dxa"/>
            <w:vAlign w:val="center"/>
          </w:tcPr>
          <w:p w:rsidR="00284FB0" w:rsidRPr="00C22BE4" w:rsidRDefault="00284FB0" w:rsidP="009C6A2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吴天</w:t>
            </w:r>
            <w:proofErr w:type="gramStart"/>
            <w:r>
              <w:rPr>
                <w:rFonts w:ascii="宋体" w:hAnsi="宋体"/>
                <w:szCs w:val="21"/>
              </w:rPr>
              <w:t>浩</w:t>
            </w:r>
            <w:proofErr w:type="gramEnd"/>
          </w:p>
        </w:tc>
        <w:tc>
          <w:tcPr>
            <w:tcW w:w="923" w:type="dxa"/>
            <w:vAlign w:val="center"/>
          </w:tcPr>
          <w:p w:rsidR="00284FB0" w:rsidRPr="00C22BE4" w:rsidRDefault="00284FB0" w:rsidP="009C6A25">
            <w:pPr>
              <w:jc w:val="center"/>
              <w:rPr>
                <w:rFonts w:ascii="宋体" w:hAnsi="宋体"/>
                <w:szCs w:val="21"/>
              </w:rPr>
            </w:pPr>
            <w:r w:rsidRPr="0066413E">
              <w:rPr>
                <w:rFonts w:ascii="宋体" w:hAnsi="宋体"/>
                <w:sz w:val="18"/>
                <w:szCs w:val="21"/>
              </w:rPr>
              <w:t>化</w:t>
            </w:r>
            <w:proofErr w:type="gramStart"/>
            <w:r w:rsidRPr="0066413E">
              <w:rPr>
                <w:rFonts w:ascii="宋体" w:hAnsi="宋体"/>
                <w:sz w:val="18"/>
                <w:szCs w:val="21"/>
              </w:rPr>
              <w:t>研</w:t>
            </w:r>
            <w:proofErr w:type="gramEnd"/>
            <w:r w:rsidRPr="0066413E">
              <w:rPr>
                <w:rFonts w:ascii="宋体" w:hAnsi="宋体"/>
                <w:sz w:val="18"/>
                <w:szCs w:val="21"/>
              </w:rPr>
              <w:t>152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1338" w:type="dxa"/>
            <w:vAlign w:val="center"/>
          </w:tcPr>
          <w:p w:rsidR="00284FB0" w:rsidRPr="00C22BE4" w:rsidRDefault="00284FB0" w:rsidP="009C6A2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2015311131</w:t>
            </w:r>
          </w:p>
        </w:tc>
        <w:tc>
          <w:tcPr>
            <w:tcW w:w="1371" w:type="dxa"/>
            <w:vAlign w:val="center"/>
          </w:tcPr>
          <w:p w:rsidR="00284FB0" w:rsidRPr="00C22BE4" w:rsidRDefault="00284FB0" w:rsidP="009C6A2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18910216002</w:t>
            </w:r>
          </w:p>
        </w:tc>
        <w:tc>
          <w:tcPr>
            <w:tcW w:w="1125" w:type="dxa"/>
            <w:vAlign w:val="center"/>
          </w:tcPr>
          <w:p w:rsidR="00284FB0" w:rsidRPr="00C22BE4" w:rsidRDefault="00284FB0" w:rsidP="009C6A2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 w:rsidR="00284FB0" w:rsidRPr="00C22BE4" w:rsidRDefault="00284FB0" w:rsidP="0010609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84FB0" w:rsidRPr="00C22BE4" w:rsidTr="005F2BCF">
        <w:trPr>
          <w:trHeight w:val="284"/>
          <w:jc w:val="center"/>
        </w:trPr>
        <w:tc>
          <w:tcPr>
            <w:tcW w:w="690" w:type="dxa"/>
            <w:vAlign w:val="center"/>
          </w:tcPr>
          <w:p w:rsidR="00284FB0" w:rsidRDefault="00284FB0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275" w:type="dxa"/>
            <w:vAlign w:val="center"/>
          </w:tcPr>
          <w:p w:rsidR="00284FB0" w:rsidRPr="00C22BE4" w:rsidRDefault="00284FB0" w:rsidP="00200DF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孙福伟</w:t>
            </w:r>
          </w:p>
        </w:tc>
        <w:tc>
          <w:tcPr>
            <w:tcW w:w="923" w:type="dxa"/>
            <w:vAlign w:val="center"/>
          </w:tcPr>
          <w:p w:rsidR="00284FB0" w:rsidRPr="00823330" w:rsidRDefault="00284FB0" w:rsidP="00200DF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23330">
              <w:rPr>
                <w:rFonts w:ascii="宋体" w:hAnsi="宋体" w:hint="eastAsia"/>
                <w:sz w:val="18"/>
                <w:szCs w:val="18"/>
              </w:rPr>
              <w:t>化</w:t>
            </w:r>
            <w:proofErr w:type="gramStart"/>
            <w:r w:rsidRPr="00823330">
              <w:rPr>
                <w:rFonts w:ascii="宋体" w:hAnsi="宋体" w:hint="eastAsia"/>
                <w:sz w:val="18"/>
                <w:szCs w:val="18"/>
              </w:rPr>
              <w:t>研</w:t>
            </w:r>
            <w:proofErr w:type="gramEnd"/>
            <w:r w:rsidRPr="00823330">
              <w:rPr>
                <w:rFonts w:ascii="宋体" w:hAnsi="宋体" w:hint="eastAsia"/>
                <w:sz w:val="18"/>
                <w:szCs w:val="18"/>
              </w:rPr>
              <w:t>171</w:t>
            </w:r>
          </w:p>
        </w:tc>
        <w:tc>
          <w:tcPr>
            <w:tcW w:w="1338" w:type="dxa"/>
            <w:vAlign w:val="center"/>
          </w:tcPr>
          <w:p w:rsidR="00284FB0" w:rsidRPr="00C22BE4" w:rsidRDefault="00284FB0" w:rsidP="00200DF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2017311367</w:t>
            </w:r>
          </w:p>
        </w:tc>
        <w:tc>
          <w:tcPr>
            <w:tcW w:w="1371" w:type="dxa"/>
            <w:vAlign w:val="center"/>
          </w:tcPr>
          <w:p w:rsidR="00284FB0" w:rsidRPr="00C22BE4" w:rsidRDefault="00284FB0" w:rsidP="00200DF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13671139910</w:t>
            </w:r>
          </w:p>
        </w:tc>
        <w:tc>
          <w:tcPr>
            <w:tcW w:w="1125" w:type="dxa"/>
            <w:vAlign w:val="center"/>
          </w:tcPr>
          <w:p w:rsidR="00284FB0" w:rsidRPr="00C22BE4" w:rsidRDefault="00C41A6B" w:rsidP="00200DF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992" w:type="dxa"/>
            <w:vAlign w:val="center"/>
          </w:tcPr>
          <w:p w:rsidR="00284FB0" w:rsidRPr="00C22BE4" w:rsidRDefault="00284FB0" w:rsidP="0010609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84FB0" w:rsidRPr="00C22BE4" w:rsidTr="005F2BCF">
        <w:trPr>
          <w:trHeight w:val="284"/>
          <w:jc w:val="center"/>
        </w:trPr>
        <w:tc>
          <w:tcPr>
            <w:tcW w:w="690" w:type="dxa"/>
            <w:vAlign w:val="center"/>
          </w:tcPr>
          <w:p w:rsidR="00284FB0" w:rsidRDefault="00284FB0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275" w:type="dxa"/>
            <w:vAlign w:val="center"/>
          </w:tcPr>
          <w:p w:rsidR="00284FB0" w:rsidRPr="00C22BE4" w:rsidRDefault="00284FB0" w:rsidP="006F7B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韩德</w:t>
            </w:r>
          </w:p>
        </w:tc>
        <w:tc>
          <w:tcPr>
            <w:tcW w:w="923" w:type="dxa"/>
            <w:vAlign w:val="center"/>
          </w:tcPr>
          <w:p w:rsidR="00284FB0" w:rsidRPr="00C22BE4" w:rsidRDefault="00284FB0" w:rsidP="006F7B15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化博</w:t>
            </w:r>
            <w:proofErr w:type="gramEnd"/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38" w:type="dxa"/>
            <w:vAlign w:val="center"/>
          </w:tcPr>
          <w:p w:rsidR="00284FB0" w:rsidRPr="00C22BE4" w:rsidRDefault="00284FB0" w:rsidP="006F7B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2014380</w:t>
            </w:r>
            <w:r>
              <w:rPr>
                <w:rFonts w:ascii="宋体" w:hAnsi="宋体"/>
                <w:szCs w:val="21"/>
              </w:rPr>
              <w:t>062</w:t>
            </w:r>
          </w:p>
        </w:tc>
        <w:tc>
          <w:tcPr>
            <w:tcW w:w="1371" w:type="dxa"/>
            <w:vAlign w:val="center"/>
          </w:tcPr>
          <w:p w:rsidR="00284FB0" w:rsidRPr="00C22BE4" w:rsidRDefault="00284FB0" w:rsidP="006F7B15">
            <w:pPr>
              <w:jc w:val="center"/>
              <w:rPr>
                <w:rFonts w:ascii="宋体" w:hAnsi="宋体"/>
                <w:szCs w:val="21"/>
              </w:rPr>
            </w:pPr>
            <w:r w:rsidRPr="009E2597">
              <w:rPr>
                <w:rFonts w:ascii="宋体" w:hAnsi="宋体"/>
                <w:szCs w:val="21"/>
              </w:rPr>
              <w:t>13141317490</w:t>
            </w:r>
          </w:p>
        </w:tc>
        <w:tc>
          <w:tcPr>
            <w:tcW w:w="1125" w:type="dxa"/>
            <w:vAlign w:val="center"/>
          </w:tcPr>
          <w:p w:rsidR="00284FB0" w:rsidRPr="00C22BE4" w:rsidRDefault="00284FB0" w:rsidP="006F7B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99</w:t>
            </w:r>
          </w:p>
        </w:tc>
        <w:tc>
          <w:tcPr>
            <w:tcW w:w="992" w:type="dxa"/>
            <w:vAlign w:val="center"/>
          </w:tcPr>
          <w:p w:rsidR="00284FB0" w:rsidRPr="00C22BE4" w:rsidRDefault="00284FB0" w:rsidP="0010609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84FB0" w:rsidRPr="00C22BE4" w:rsidTr="005F2BCF">
        <w:trPr>
          <w:trHeight w:val="284"/>
          <w:jc w:val="center"/>
        </w:trPr>
        <w:tc>
          <w:tcPr>
            <w:tcW w:w="690" w:type="dxa"/>
            <w:vAlign w:val="center"/>
          </w:tcPr>
          <w:p w:rsidR="00284FB0" w:rsidRDefault="00284FB0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1275" w:type="dxa"/>
            <w:vAlign w:val="center"/>
          </w:tcPr>
          <w:p w:rsidR="00284FB0" w:rsidRPr="00C22BE4" w:rsidRDefault="00284FB0" w:rsidP="0091539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袁斌</w:t>
            </w:r>
          </w:p>
        </w:tc>
        <w:tc>
          <w:tcPr>
            <w:tcW w:w="923" w:type="dxa"/>
            <w:vAlign w:val="center"/>
          </w:tcPr>
          <w:p w:rsidR="00284FB0" w:rsidRPr="00C22BE4" w:rsidRDefault="00284FB0" w:rsidP="0091539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博士后</w:t>
            </w:r>
          </w:p>
        </w:tc>
        <w:tc>
          <w:tcPr>
            <w:tcW w:w="1338" w:type="dxa"/>
            <w:vAlign w:val="center"/>
          </w:tcPr>
          <w:p w:rsidR="00284FB0" w:rsidRPr="00C22BE4" w:rsidRDefault="00284FB0" w:rsidP="0091539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2017660279</w:t>
            </w:r>
          </w:p>
        </w:tc>
        <w:tc>
          <w:tcPr>
            <w:tcW w:w="1371" w:type="dxa"/>
            <w:vAlign w:val="center"/>
          </w:tcPr>
          <w:p w:rsidR="00284FB0" w:rsidRPr="00C22BE4" w:rsidRDefault="00284FB0" w:rsidP="00915399">
            <w:pPr>
              <w:jc w:val="center"/>
              <w:rPr>
                <w:rFonts w:ascii="宋体" w:hAnsi="宋体"/>
                <w:szCs w:val="21"/>
              </w:rPr>
            </w:pPr>
            <w:r w:rsidRPr="00284FB0">
              <w:rPr>
                <w:rFonts w:ascii="宋体" w:hAnsi="宋体"/>
                <w:szCs w:val="21"/>
              </w:rPr>
              <w:t>15120000730</w:t>
            </w:r>
          </w:p>
        </w:tc>
        <w:tc>
          <w:tcPr>
            <w:tcW w:w="1125" w:type="dxa"/>
            <w:vAlign w:val="center"/>
          </w:tcPr>
          <w:p w:rsidR="00284FB0" w:rsidRPr="00C22BE4" w:rsidRDefault="00284FB0" w:rsidP="0091539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 w:rsidR="00284FB0" w:rsidRPr="00C22BE4" w:rsidRDefault="00284FB0" w:rsidP="0091539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教工</w:t>
            </w:r>
          </w:p>
        </w:tc>
      </w:tr>
      <w:tr w:rsidR="00284FB0" w:rsidRPr="00C22BE4" w:rsidTr="005F2BCF">
        <w:trPr>
          <w:trHeight w:val="284"/>
          <w:jc w:val="center"/>
        </w:trPr>
        <w:tc>
          <w:tcPr>
            <w:tcW w:w="690" w:type="dxa"/>
            <w:vAlign w:val="center"/>
          </w:tcPr>
          <w:p w:rsidR="00284FB0" w:rsidRDefault="00284FB0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275" w:type="dxa"/>
            <w:vAlign w:val="center"/>
          </w:tcPr>
          <w:p w:rsidR="00284FB0" w:rsidRPr="00C22BE4" w:rsidRDefault="00284FB0" w:rsidP="00D96D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雷振</w:t>
            </w:r>
          </w:p>
        </w:tc>
        <w:tc>
          <w:tcPr>
            <w:tcW w:w="923" w:type="dxa"/>
            <w:vAlign w:val="center"/>
          </w:tcPr>
          <w:p w:rsidR="00284FB0" w:rsidRPr="00C22BE4" w:rsidRDefault="00284FB0" w:rsidP="00D96D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博士后</w:t>
            </w:r>
          </w:p>
        </w:tc>
        <w:tc>
          <w:tcPr>
            <w:tcW w:w="1338" w:type="dxa"/>
            <w:vAlign w:val="center"/>
          </w:tcPr>
          <w:p w:rsidR="00284FB0" w:rsidRPr="00C22BE4" w:rsidRDefault="00284FB0" w:rsidP="00D96D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016660114</w:t>
            </w:r>
          </w:p>
        </w:tc>
        <w:tc>
          <w:tcPr>
            <w:tcW w:w="1371" w:type="dxa"/>
            <w:vAlign w:val="center"/>
          </w:tcPr>
          <w:p w:rsidR="00284FB0" w:rsidRPr="00C22BE4" w:rsidRDefault="00284FB0" w:rsidP="00D96DFA">
            <w:pPr>
              <w:jc w:val="center"/>
              <w:rPr>
                <w:rFonts w:ascii="宋体" w:hAnsi="宋体"/>
                <w:szCs w:val="21"/>
              </w:rPr>
            </w:pPr>
            <w:r w:rsidRPr="009E2597">
              <w:rPr>
                <w:rFonts w:ascii="宋体" w:hAnsi="宋体"/>
                <w:szCs w:val="21"/>
              </w:rPr>
              <w:t>15960252732</w:t>
            </w:r>
          </w:p>
        </w:tc>
        <w:tc>
          <w:tcPr>
            <w:tcW w:w="1125" w:type="dxa"/>
            <w:vAlign w:val="center"/>
          </w:tcPr>
          <w:p w:rsidR="00284FB0" w:rsidRPr="00C22BE4" w:rsidRDefault="00284FB0" w:rsidP="00D96D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992" w:type="dxa"/>
            <w:vAlign w:val="center"/>
          </w:tcPr>
          <w:p w:rsidR="00284FB0" w:rsidRPr="00C22BE4" w:rsidRDefault="00284FB0" w:rsidP="00D96D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教工</w:t>
            </w:r>
          </w:p>
        </w:tc>
      </w:tr>
      <w:tr w:rsidR="00284FB0" w:rsidRPr="00C22BE4" w:rsidTr="005F2BCF">
        <w:trPr>
          <w:trHeight w:val="284"/>
          <w:jc w:val="center"/>
        </w:trPr>
        <w:tc>
          <w:tcPr>
            <w:tcW w:w="690" w:type="dxa"/>
            <w:vAlign w:val="center"/>
          </w:tcPr>
          <w:p w:rsidR="00284FB0" w:rsidRDefault="00284FB0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275" w:type="dxa"/>
            <w:vAlign w:val="center"/>
          </w:tcPr>
          <w:p w:rsidR="00284FB0" w:rsidRPr="00C22BE4" w:rsidRDefault="00284FB0" w:rsidP="001A636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钦本</w:t>
            </w:r>
            <w:proofErr w:type="gramStart"/>
            <w:r>
              <w:rPr>
                <w:rFonts w:ascii="宋体" w:hAnsi="宋体" w:hint="eastAsia"/>
                <w:szCs w:val="21"/>
              </w:rPr>
              <w:t>烨</w:t>
            </w:r>
            <w:proofErr w:type="gramEnd"/>
          </w:p>
        </w:tc>
        <w:tc>
          <w:tcPr>
            <w:tcW w:w="923" w:type="dxa"/>
            <w:vAlign w:val="center"/>
          </w:tcPr>
          <w:p w:rsidR="00284FB0" w:rsidRPr="00C22BE4" w:rsidRDefault="00284FB0" w:rsidP="001A636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vAlign w:val="center"/>
          </w:tcPr>
          <w:p w:rsidR="00284FB0" w:rsidRPr="00C22BE4" w:rsidRDefault="00284FB0" w:rsidP="001A636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vAlign w:val="center"/>
          </w:tcPr>
          <w:p w:rsidR="00284FB0" w:rsidRPr="00C22BE4" w:rsidRDefault="00284FB0" w:rsidP="001A636F">
            <w:pPr>
              <w:jc w:val="center"/>
              <w:rPr>
                <w:rFonts w:ascii="宋体" w:hAnsi="宋体"/>
                <w:szCs w:val="21"/>
              </w:rPr>
            </w:pPr>
            <w:r w:rsidRPr="00B64251">
              <w:rPr>
                <w:rFonts w:ascii="宋体" w:hAnsi="宋体"/>
                <w:szCs w:val="21"/>
              </w:rPr>
              <w:t>18610040396</w:t>
            </w:r>
          </w:p>
        </w:tc>
        <w:tc>
          <w:tcPr>
            <w:tcW w:w="1125" w:type="dxa"/>
            <w:vAlign w:val="center"/>
          </w:tcPr>
          <w:p w:rsidR="00284FB0" w:rsidRPr="00C22BE4" w:rsidRDefault="00284FB0" w:rsidP="001A636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992" w:type="dxa"/>
            <w:vAlign w:val="center"/>
          </w:tcPr>
          <w:p w:rsidR="00284FB0" w:rsidRPr="00C22BE4" w:rsidRDefault="00284FB0" w:rsidP="001A636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校友</w:t>
            </w:r>
          </w:p>
        </w:tc>
      </w:tr>
      <w:tr w:rsidR="00284FB0" w:rsidRPr="00C22BE4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284FB0" w:rsidRDefault="00284FB0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84FB0" w:rsidRPr="00C22BE4" w:rsidRDefault="00284FB0" w:rsidP="007B0F84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呼涛</w:t>
            </w:r>
            <w:proofErr w:type="gramEnd"/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:rsidR="00284FB0" w:rsidRPr="00C22BE4" w:rsidRDefault="00284FB0" w:rsidP="007B0F8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284FB0" w:rsidRPr="00C22BE4" w:rsidRDefault="00284FB0" w:rsidP="007B0F8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284FB0" w:rsidRPr="00C22BE4" w:rsidRDefault="00284FB0" w:rsidP="007B0F8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15811208559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284FB0" w:rsidRPr="00C22BE4" w:rsidRDefault="00284FB0" w:rsidP="007B0F8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26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84FB0" w:rsidRPr="00C22BE4" w:rsidRDefault="00284FB0" w:rsidP="007B0F8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校友</w:t>
            </w:r>
          </w:p>
        </w:tc>
      </w:tr>
    </w:tbl>
    <w:p w:rsidR="002945B8" w:rsidRPr="002945B8" w:rsidRDefault="002945B8" w:rsidP="002945B8">
      <w:pPr>
        <w:tabs>
          <w:tab w:val="left" w:pos="4710"/>
        </w:tabs>
        <w:ind w:firstLineChars="1900" w:firstLine="3040"/>
        <w:rPr>
          <w:rFonts w:ascii="宋体" w:hAnsi="宋体"/>
          <w:sz w:val="16"/>
          <w:szCs w:val="21"/>
        </w:rPr>
      </w:pPr>
      <w:r w:rsidRPr="002945B8">
        <w:rPr>
          <w:rFonts w:ascii="宋体" w:hAnsi="宋体" w:hint="eastAsia"/>
          <w:sz w:val="16"/>
          <w:szCs w:val="21"/>
        </w:rPr>
        <w:t>注：</w:t>
      </w:r>
      <w:r w:rsidRPr="002945B8">
        <w:rPr>
          <w:rFonts w:ascii="宋体" w:hAnsi="宋体"/>
          <w:sz w:val="16"/>
          <w:szCs w:val="21"/>
        </w:rPr>
        <w:t>备注栏中应填写“</w:t>
      </w:r>
      <w:r w:rsidRPr="002945B8">
        <w:rPr>
          <w:rFonts w:ascii="宋体" w:hAnsi="宋体" w:hint="eastAsia"/>
          <w:sz w:val="16"/>
          <w:szCs w:val="21"/>
        </w:rPr>
        <w:t>队长</w:t>
      </w:r>
      <w:r w:rsidRPr="002945B8">
        <w:rPr>
          <w:rFonts w:ascii="宋体" w:hAnsi="宋体"/>
          <w:sz w:val="16"/>
          <w:szCs w:val="21"/>
        </w:rPr>
        <w:t>”</w:t>
      </w:r>
      <w:r>
        <w:rPr>
          <w:rFonts w:ascii="宋体" w:hAnsi="宋体"/>
          <w:sz w:val="16"/>
          <w:szCs w:val="21"/>
        </w:rPr>
        <w:t>“</w:t>
      </w:r>
      <w:r>
        <w:rPr>
          <w:rFonts w:ascii="宋体" w:hAnsi="宋体" w:hint="eastAsia"/>
          <w:sz w:val="16"/>
          <w:szCs w:val="21"/>
        </w:rPr>
        <w:t>校友</w:t>
      </w:r>
      <w:r>
        <w:rPr>
          <w:rFonts w:ascii="宋体" w:hAnsi="宋体"/>
          <w:sz w:val="16"/>
          <w:szCs w:val="21"/>
        </w:rPr>
        <w:t>”“</w:t>
      </w:r>
      <w:r>
        <w:rPr>
          <w:rFonts w:ascii="宋体" w:hAnsi="宋体" w:hint="eastAsia"/>
          <w:sz w:val="16"/>
          <w:szCs w:val="21"/>
        </w:rPr>
        <w:t>教工</w:t>
      </w:r>
      <w:r>
        <w:rPr>
          <w:rFonts w:ascii="宋体" w:hAnsi="宋体"/>
          <w:sz w:val="16"/>
          <w:szCs w:val="21"/>
        </w:rPr>
        <w:t>”</w:t>
      </w:r>
      <w:r>
        <w:rPr>
          <w:rFonts w:ascii="宋体" w:hAnsi="宋体" w:hint="eastAsia"/>
          <w:sz w:val="16"/>
          <w:szCs w:val="21"/>
        </w:rPr>
        <w:t>或</w:t>
      </w:r>
      <w:r>
        <w:rPr>
          <w:rFonts w:ascii="宋体" w:hAnsi="宋体"/>
          <w:sz w:val="16"/>
          <w:szCs w:val="21"/>
        </w:rPr>
        <w:t>“</w:t>
      </w:r>
      <w:r>
        <w:rPr>
          <w:rFonts w:ascii="宋体" w:hAnsi="宋体" w:hint="eastAsia"/>
          <w:sz w:val="16"/>
          <w:szCs w:val="21"/>
        </w:rPr>
        <w:t>足特</w:t>
      </w:r>
      <w:r>
        <w:rPr>
          <w:rFonts w:ascii="宋体" w:hAnsi="宋体"/>
          <w:sz w:val="16"/>
          <w:szCs w:val="21"/>
        </w:rPr>
        <w:t>”</w:t>
      </w:r>
    </w:p>
    <w:p w:rsidR="00551B99" w:rsidRDefault="00F71880">
      <w:pPr>
        <w:rPr>
          <w:rFonts w:ascii="宋体" w:hAnsi="宋体"/>
          <w:szCs w:val="21"/>
        </w:rPr>
      </w:pPr>
      <w:r w:rsidRPr="00C22BE4">
        <w:rPr>
          <w:rFonts w:ascii="宋体" w:hAnsi="宋体" w:hint="eastAsia"/>
          <w:szCs w:val="21"/>
        </w:rPr>
        <w:t>领队资料：</w:t>
      </w:r>
    </w:p>
    <w:p w:rsidR="00551B99" w:rsidRDefault="00551B99" w:rsidP="00551B9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姓名:</w:t>
      </w:r>
      <w:r w:rsidR="00284FB0">
        <w:rPr>
          <w:rFonts w:ascii="宋体" w:hAnsi="宋体" w:hint="eastAsia"/>
          <w:szCs w:val="21"/>
        </w:rPr>
        <w:t>梁晓平</w:t>
      </w:r>
      <w:r>
        <w:rPr>
          <w:rFonts w:ascii="宋体" w:hAnsi="宋体" w:hint="eastAsia"/>
          <w:szCs w:val="21"/>
        </w:rPr>
        <w:t xml:space="preserve">  </w:t>
      </w:r>
      <w:r w:rsidR="009A1B6D" w:rsidRPr="00C22BE4">
        <w:rPr>
          <w:rFonts w:ascii="宋体" w:hAnsi="宋体" w:hint="eastAsia"/>
          <w:szCs w:val="21"/>
        </w:rPr>
        <w:t>职务</w:t>
      </w:r>
      <w:r>
        <w:rPr>
          <w:rFonts w:ascii="宋体" w:hAnsi="宋体" w:hint="eastAsia"/>
          <w:szCs w:val="21"/>
        </w:rPr>
        <w:t>:</w:t>
      </w:r>
      <w:r w:rsidR="00284FB0">
        <w:rPr>
          <w:rFonts w:ascii="宋体" w:hAnsi="宋体" w:hint="eastAsia"/>
          <w:szCs w:val="21"/>
        </w:rPr>
        <w:t>系团委书记</w:t>
      </w:r>
      <w:r w:rsidR="006878EF"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  邮箱:</w:t>
      </w:r>
      <w:r w:rsidR="00284FB0" w:rsidRPr="00284FB0">
        <w:rPr>
          <w:rFonts w:ascii="宋体" w:hAnsi="宋体"/>
          <w:szCs w:val="21"/>
        </w:rPr>
        <w:t>thulxp@gmail.com</w:t>
      </w:r>
      <w:r>
        <w:rPr>
          <w:rFonts w:ascii="宋体" w:hAnsi="宋体" w:hint="eastAsia"/>
          <w:szCs w:val="21"/>
        </w:rPr>
        <w:t xml:space="preserve">               手机:</w:t>
      </w:r>
      <w:r w:rsidRPr="00551B99">
        <w:rPr>
          <w:rFonts w:ascii="宋体" w:hAnsi="宋体"/>
          <w:szCs w:val="21"/>
        </w:rPr>
        <w:t>13121601732</w:t>
      </w:r>
    </w:p>
    <w:p w:rsidR="002945B8" w:rsidRDefault="00551B99" w:rsidP="00551B9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姓名:</w:t>
      </w:r>
      <w:r w:rsidRPr="00551B99">
        <w:rPr>
          <w:rFonts w:ascii="宋体" w:hAnsi="宋体" w:hint="eastAsia"/>
          <w:szCs w:val="21"/>
        </w:rPr>
        <w:t>刘洋</w:t>
      </w:r>
      <w:r>
        <w:rPr>
          <w:rFonts w:ascii="宋体" w:hAnsi="宋体" w:hint="eastAsia"/>
          <w:szCs w:val="21"/>
        </w:rPr>
        <w:t xml:space="preserve">    职务:</w:t>
      </w:r>
      <w:r w:rsidRPr="00551B99">
        <w:rPr>
          <w:rFonts w:ascii="宋体" w:hAnsi="宋体" w:hint="eastAsia"/>
          <w:szCs w:val="21"/>
        </w:rPr>
        <w:t>系学生</w:t>
      </w:r>
      <w:proofErr w:type="gramStart"/>
      <w:r w:rsidRPr="00551B99">
        <w:rPr>
          <w:rFonts w:ascii="宋体" w:hAnsi="宋体" w:hint="eastAsia"/>
          <w:szCs w:val="21"/>
        </w:rPr>
        <w:t>组</w:t>
      </w:r>
      <w:proofErr w:type="gramEnd"/>
      <w:r w:rsidRPr="00551B99">
        <w:rPr>
          <w:rFonts w:ascii="宋体" w:hAnsi="宋体" w:hint="eastAsia"/>
          <w:szCs w:val="21"/>
        </w:rPr>
        <w:t>组长</w:t>
      </w:r>
      <w:r w:rsidR="006878EF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 w:rsidR="006878EF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邮箱:</w:t>
      </w:r>
      <w:r w:rsidRPr="00551B99">
        <w:rPr>
          <w:rFonts w:ascii="宋体" w:hAnsi="宋体" w:hint="eastAsia"/>
          <w:szCs w:val="21"/>
        </w:rPr>
        <w:t>liu-yang@mail</w:t>
      </w:r>
      <w:r>
        <w:rPr>
          <w:rFonts w:ascii="宋体" w:hAnsi="宋体" w:hint="eastAsia"/>
          <w:szCs w:val="21"/>
        </w:rPr>
        <w:t>.tsinghua.edu.</w:t>
      </w:r>
      <w:r w:rsidRPr="00551B99">
        <w:rPr>
          <w:rFonts w:ascii="宋体" w:hAnsi="宋体" w:hint="eastAsia"/>
          <w:szCs w:val="21"/>
        </w:rPr>
        <w:t>cn</w:t>
      </w:r>
      <w:r>
        <w:rPr>
          <w:rFonts w:ascii="宋体" w:hAnsi="宋体" w:hint="eastAsia"/>
          <w:szCs w:val="21"/>
        </w:rPr>
        <w:t xml:space="preserve">  手机:15210795285</w:t>
      </w:r>
    </w:p>
    <w:p w:rsidR="003565B4" w:rsidRPr="00551B99" w:rsidRDefault="003565B4" w:rsidP="003565B4">
      <w:pPr>
        <w:rPr>
          <w:rFonts w:ascii="宋体" w:hAnsi="宋体"/>
          <w:szCs w:val="21"/>
        </w:rPr>
      </w:pPr>
    </w:p>
    <w:p w:rsidR="003565B4" w:rsidRPr="002945B8" w:rsidRDefault="003565B4" w:rsidP="003565B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注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>本表请于</w:t>
      </w:r>
      <w:r w:rsidRPr="00FA4A86">
        <w:rPr>
          <w:rFonts w:ascii="宋体" w:hAnsi="宋体"/>
          <w:b/>
          <w:color w:val="FF0000"/>
          <w:szCs w:val="21"/>
        </w:rPr>
        <w:t>一张</w:t>
      </w:r>
      <w:r>
        <w:rPr>
          <w:rFonts w:ascii="宋体" w:hAnsi="宋体"/>
          <w:szCs w:val="21"/>
        </w:rPr>
        <w:t>A4纸内填写完成</w:t>
      </w:r>
      <w:r w:rsidR="00C60E28">
        <w:rPr>
          <w:rFonts w:ascii="宋体" w:hAnsi="宋体" w:hint="eastAsia"/>
          <w:szCs w:val="21"/>
        </w:rPr>
        <w:t>，</w:t>
      </w:r>
      <w:r w:rsidR="00C60E28">
        <w:rPr>
          <w:rFonts w:ascii="宋体" w:hAnsi="宋体"/>
          <w:szCs w:val="21"/>
        </w:rPr>
        <w:t>否则视为报名无效</w:t>
      </w:r>
    </w:p>
    <w:sectPr w:rsidR="003565B4" w:rsidRPr="002945B8" w:rsidSect="003565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418" w:bottom="1418" w:left="1418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70C" w:rsidRDefault="008E670C">
      <w:r>
        <w:separator/>
      </w:r>
    </w:p>
  </w:endnote>
  <w:endnote w:type="continuationSeparator" w:id="0">
    <w:p w:rsidR="008E670C" w:rsidRDefault="008E6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8EF" w:rsidRDefault="006878E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880" w:rsidRDefault="004F713E">
    <w:pPr>
      <w:pStyle w:val="a5"/>
      <w:jc w:val="center"/>
    </w:pPr>
    <w:r>
      <w:fldChar w:fldCharType="begin"/>
    </w:r>
    <w:r w:rsidR="00F71880">
      <w:instrText xml:space="preserve"> PAGE   \* MERGEFORMAT </w:instrText>
    </w:r>
    <w:r>
      <w:fldChar w:fldCharType="separate"/>
    </w:r>
    <w:r w:rsidR="00C41A6B" w:rsidRPr="00C41A6B">
      <w:rPr>
        <w:noProof/>
        <w:lang w:val="zh-CN"/>
      </w:rPr>
      <w:t>1</w:t>
    </w:r>
    <w:r>
      <w:rPr>
        <w:lang w:val="zh-CN"/>
      </w:rPr>
      <w:fldChar w:fldCharType="end"/>
    </w:r>
  </w:p>
  <w:p w:rsidR="00F71880" w:rsidRDefault="00F71880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880" w:rsidRDefault="00F71880">
    <w:pPr>
      <w:pStyle w:val="a5"/>
      <w:jc w:val="center"/>
    </w:pPr>
  </w:p>
  <w:p w:rsidR="00F71880" w:rsidRDefault="00F7188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70C" w:rsidRDefault="008E670C">
      <w:r>
        <w:separator/>
      </w:r>
    </w:p>
  </w:footnote>
  <w:footnote w:type="continuationSeparator" w:id="0">
    <w:p w:rsidR="008E670C" w:rsidRDefault="008E67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8EF" w:rsidRDefault="006878E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8EF" w:rsidRDefault="006878EF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38F" w:rsidRDefault="0058738F" w:rsidP="00F03F98">
    <w:pPr>
      <w:pStyle w:val="a4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4"/>
    <w:multiLevelType w:val="multilevel"/>
    <w:tmpl w:val="0000000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8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upperLetter"/>
      <w:lvlText w:val="%4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2"/>
      <w:numFmt w:val="lowerLetter"/>
      <w:lvlText w:val="%5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502"/>
        </w:tabs>
        <w:ind w:left="50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8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000000F"/>
    <w:multiLevelType w:val="multilevel"/>
    <w:tmpl w:val="0000000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FullWidth"/>
      <w:lvlText w:val="%2．"/>
      <w:lvlJc w:val="left"/>
      <w:pPr>
        <w:tabs>
          <w:tab w:val="num" w:pos="465"/>
        </w:tabs>
        <w:ind w:left="465" w:hanging="465"/>
      </w:pPr>
      <w:rPr>
        <w:rFonts w:ascii="宋体" w:eastAsia="宋体" w:hAnsi="宋体" w:hint="eastAsia"/>
        <w:b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000012"/>
    <w:multiLevelType w:val="singleLevel"/>
    <w:tmpl w:val="00000012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>
    <w:nsid w:val="00000014"/>
    <w:multiLevelType w:val="multilevel"/>
    <w:tmpl w:val="0000001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00000015"/>
    <w:multiLevelType w:val="multilevel"/>
    <w:tmpl w:val="00000015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japaneseCounting"/>
      <w:lvlText w:val="%3、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0000018"/>
    <w:multiLevelType w:val="multilevel"/>
    <w:tmpl w:val="00000018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0000001A"/>
    <w:multiLevelType w:val="singleLevel"/>
    <w:tmpl w:val="0000001A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10"/>
  </w:num>
  <w:num w:numId="6">
    <w:abstractNumId w:val="3"/>
  </w:num>
  <w:num w:numId="7">
    <w:abstractNumId w:val="20"/>
  </w:num>
  <w:num w:numId="8">
    <w:abstractNumId w:val="18"/>
  </w:num>
  <w:num w:numId="9">
    <w:abstractNumId w:val="22"/>
  </w:num>
  <w:num w:numId="10">
    <w:abstractNumId w:val="0"/>
  </w:num>
  <w:num w:numId="11">
    <w:abstractNumId w:val="1"/>
  </w:num>
  <w:num w:numId="12">
    <w:abstractNumId w:val="12"/>
  </w:num>
  <w:num w:numId="13">
    <w:abstractNumId w:val="7"/>
  </w:num>
  <w:num w:numId="14">
    <w:abstractNumId w:val="17"/>
  </w:num>
  <w:num w:numId="15">
    <w:abstractNumId w:val="11"/>
  </w:num>
  <w:num w:numId="16">
    <w:abstractNumId w:val="16"/>
  </w:num>
  <w:num w:numId="17">
    <w:abstractNumId w:val="5"/>
  </w:num>
  <w:num w:numId="18">
    <w:abstractNumId w:val="6"/>
  </w:num>
  <w:num w:numId="19">
    <w:abstractNumId w:val="13"/>
  </w:num>
  <w:num w:numId="20">
    <w:abstractNumId w:val="15"/>
  </w:num>
  <w:num w:numId="21">
    <w:abstractNumId w:val="2"/>
  </w:num>
  <w:num w:numId="22">
    <w:abstractNumId w:val="9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2A6D"/>
    <w:rsid w:val="00066885"/>
    <w:rsid w:val="000F290F"/>
    <w:rsid w:val="000F555D"/>
    <w:rsid w:val="001138F7"/>
    <w:rsid w:val="00147DC1"/>
    <w:rsid w:val="0017189F"/>
    <w:rsid w:val="00172A27"/>
    <w:rsid w:val="00193361"/>
    <w:rsid w:val="00221BD3"/>
    <w:rsid w:val="00280429"/>
    <w:rsid w:val="00284FB0"/>
    <w:rsid w:val="002945B8"/>
    <w:rsid w:val="002A4BBC"/>
    <w:rsid w:val="002D33CD"/>
    <w:rsid w:val="003536A4"/>
    <w:rsid w:val="003565B4"/>
    <w:rsid w:val="003654A1"/>
    <w:rsid w:val="00367DC3"/>
    <w:rsid w:val="003D44D5"/>
    <w:rsid w:val="003E2053"/>
    <w:rsid w:val="003E4D40"/>
    <w:rsid w:val="00403910"/>
    <w:rsid w:val="004454B9"/>
    <w:rsid w:val="004710E4"/>
    <w:rsid w:val="00494AC1"/>
    <w:rsid w:val="004C57C1"/>
    <w:rsid w:val="004F713E"/>
    <w:rsid w:val="00501E09"/>
    <w:rsid w:val="00512AC7"/>
    <w:rsid w:val="005434E6"/>
    <w:rsid w:val="00551B99"/>
    <w:rsid w:val="005609B3"/>
    <w:rsid w:val="005640D3"/>
    <w:rsid w:val="0058738F"/>
    <w:rsid w:val="005D427D"/>
    <w:rsid w:val="005F2BCF"/>
    <w:rsid w:val="006544B2"/>
    <w:rsid w:val="006878EF"/>
    <w:rsid w:val="006E2355"/>
    <w:rsid w:val="006E6C89"/>
    <w:rsid w:val="007B35B9"/>
    <w:rsid w:val="007F56C3"/>
    <w:rsid w:val="00823330"/>
    <w:rsid w:val="008516AF"/>
    <w:rsid w:val="00860E80"/>
    <w:rsid w:val="00897D35"/>
    <w:rsid w:val="008B228A"/>
    <w:rsid w:val="008E670C"/>
    <w:rsid w:val="008E7ADA"/>
    <w:rsid w:val="00902A93"/>
    <w:rsid w:val="009816E7"/>
    <w:rsid w:val="009A1B6D"/>
    <w:rsid w:val="009B6332"/>
    <w:rsid w:val="009C0BA0"/>
    <w:rsid w:val="009D69F2"/>
    <w:rsid w:val="009E63FC"/>
    <w:rsid w:val="00A14B13"/>
    <w:rsid w:val="00A52086"/>
    <w:rsid w:val="00AD634F"/>
    <w:rsid w:val="00B256B7"/>
    <w:rsid w:val="00B64251"/>
    <w:rsid w:val="00BB6C1A"/>
    <w:rsid w:val="00BC0199"/>
    <w:rsid w:val="00BC2775"/>
    <w:rsid w:val="00C100CE"/>
    <w:rsid w:val="00C22BE4"/>
    <w:rsid w:val="00C35D27"/>
    <w:rsid w:val="00C41A6B"/>
    <w:rsid w:val="00C60E28"/>
    <w:rsid w:val="00C81AAB"/>
    <w:rsid w:val="00C84A8C"/>
    <w:rsid w:val="00CB5B47"/>
    <w:rsid w:val="00CB6319"/>
    <w:rsid w:val="00D43849"/>
    <w:rsid w:val="00D762F1"/>
    <w:rsid w:val="00DF4A0A"/>
    <w:rsid w:val="00E156AA"/>
    <w:rsid w:val="00E220D2"/>
    <w:rsid w:val="00E51AA5"/>
    <w:rsid w:val="00E733D3"/>
    <w:rsid w:val="00EB4C98"/>
    <w:rsid w:val="00ED0881"/>
    <w:rsid w:val="00EF2AD9"/>
    <w:rsid w:val="00F03F98"/>
    <w:rsid w:val="00F15F94"/>
    <w:rsid w:val="00F47CA4"/>
    <w:rsid w:val="00F648BD"/>
    <w:rsid w:val="00F71880"/>
    <w:rsid w:val="00FA4A86"/>
    <w:rsid w:val="00FD2C40"/>
    <w:rsid w:val="00FE28B4"/>
    <w:rsid w:val="00FE732E"/>
    <w:rsid w:val="00FF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13E"/>
    <w:pPr>
      <w:widowControl w:val="0"/>
      <w:jc w:val="both"/>
    </w:pPr>
    <w:rPr>
      <w:rFonts w:ascii="Calibri" w:hAnsi="Calibri"/>
      <w:kern w:val="2"/>
      <w:sz w:val="21"/>
    </w:rPr>
  </w:style>
  <w:style w:type="paragraph" w:styleId="1">
    <w:name w:val="heading 1"/>
    <w:basedOn w:val="a"/>
    <w:next w:val="a"/>
    <w:link w:val="1Char"/>
    <w:qFormat/>
    <w:rsid w:val="004F713E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4F713E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apple-style-span">
    <w:name w:val="apple-style-span"/>
    <w:basedOn w:val="a0"/>
    <w:rsid w:val="004F713E"/>
  </w:style>
  <w:style w:type="character" w:customStyle="1" w:styleId="Char">
    <w:name w:val="无间隔 Char"/>
    <w:link w:val="10"/>
    <w:rsid w:val="004F713E"/>
    <w:rPr>
      <w:kern w:val="0"/>
      <w:sz w:val="22"/>
    </w:rPr>
  </w:style>
  <w:style w:type="character" w:customStyle="1" w:styleId="Char1">
    <w:name w:val="正文文本 Char1"/>
    <w:rsid w:val="004F713E"/>
    <w:rPr>
      <w:rFonts w:ascii="Calibri" w:eastAsia="宋体" w:hAnsi="Calibri" w:cs="Times New Roman"/>
      <w:szCs w:val="20"/>
    </w:rPr>
  </w:style>
  <w:style w:type="character" w:customStyle="1" w:styleId="HTMLChar1">
    <w:name w:val="HTML 预设格式 Char1"/>
    <w:rsid w:val="004F713E"/>
    <w:rPr>
      <w:rFonts w:ascii="Courier New" w:eastAsia="宋体" w:hAnsi="Courier New" w:cs="Courier New"/>
      <w:sz w:val="20"/>
      <w:szCs w:val="20"/>
    </w:rPr>
  </w:style>
  <w:style w:type="character" w:customStyle="1" w:styleId="11">
    <w:name w:val="页码1"/>
    <w:basedOn w:val="a0"/>
    <w:rsid w:val="004F713E"/>
  </w:style>
  <w:style w:type="character" w:customStyle="1" w:styleId="Char10">
    <w:name w:val="批注文字 Char1"/>
    <w:rsid w:val="004F713E"/>
    <w:rPr>
      <w:rFonts w:ascii="Calibri" w:eastAsia="宋体" w:hAnsi="Calibri" w:cs="Times New Roman"/>
      <w:szCs w:val="20"/>
    </w:rPr>
  </w:style>
  <w:style w:type="character" w:customStyle="1" w:styleId="2Char1">
    <w:name w:val="正文文本 2 Char1"/>
    <w:rsid w:val="004F713E"/>
    <w:rPr>
      <w:rFonts w:ascii="Calibri" w:eastAsia="宋体" w:hAnsi="Calibri" w:cs="Times New Roman"/>
      <w:szCs w:val="20"/>
    </w:rPr>
  </w:style>
  <w:style w:type="character" w:styleId="a3">
    <w:name w:val="Hyperlink"/>
    <w:rsid w:val="004F713E"/>
    <w:rPr>
      <w:color w:val="0000FF"/>
      <w:u w:val="single"/>
    </w:rPr>
  </w:style>
  <w:style w:type="character" w:customStyle="1" w:styleId="HTMLChar">
    <w:name w:val="HTML 预设格式 Char"/>
    <w:link w:val="HTML1"/>
    <w:rsid w:val="004F713E"/>
    <w:rPr>
      <w:rFonts w:ascii="宋体" w:hAnsi="宋体"/>
      <w:sz w:val="24"/>
    </w:rPr>
  </w:style>
  <w:style w:type="character" w:customStyle="1" w:styleId="2Char">
    <w:name w:val="正文文本 2 Char"/>
    <w:link w:val="21"/>
    <w:rsid w:val="004F713E"/>
    <w:rPr>
      <w:rFonts w:ascii="宋体" w:eastAsia="宋体" w:hAnsi="Times New Roman"/>
      <w:sz w:val="24"/>
    </w:rPr>
  </w:style>
  <w:style w:type="character" w:customStyle="1" w:styleId="Char0">
    <w:name w:val="页眉 Char"/>
    <w:link w:val="a4"/>
    <w:uiPriority w:val="99"/>
    <w:rsid w:val="004F713E"/>
    <w:rPr>
      <w:sz w:val="18"/>
      <w:szCs w:val="18"/>
    </w:rPr>
  </w:style>
  <w:style w:type="character" w:customStyle="1" w:styleId="Char2">
    <w:name w:val="页脚 Char"/>
    <w:link w:val="a5"/>
    <w:rsid w:val="004F713E"/>
    <w:rPr>
      <w:sz w:val="18"/>
      <w:szCs w:val="18"/>
    </w:rPr>
  </w:style>
  <w:style w:type="character" w:customStyle="1" w:styleId="Char3">
    <w:name w:val="批注框文本 Char"/>
    <w:link w:val="a6"/>
    <w:rsid w:val="004F713E"/>
    <w:rPr>
      <w:rFonts w:ascii="Calibri" w:eastAsia="宋体" w:hAnsi="Calibri" w:cs="Times New Roman"/>
      <w:sz w:val="18"/>
      <w:szCs w:val="18"/>
    </w:rPr>
  </w:style>
  <w:style w:type="character" w:customStyle="1" w:styleId="Char4">
    <w:name w:val="日期 Char"/>
    <w:link w:val="12"/>
    <w:rsid w:val="004F713E"/>
    <w:rPr>
      <w:rFonts w:ascii="Calibri" w:eastAsia="宋体" w:hAnsi="Calibri" w:cs="Times New Roman"/>
      <w:szCs w:val="20"/>
    </w:rPr>
  </w:style>
  <w:style w:type="character" w:customStyle="1" w:styleId="Char5">
    <w:name w:val="正文文本 Char"/>
    <w:link w:val="a7"/>
    <w:rsid w:val="004F713E"/>
    <w:rPr>
      <w:rFonts w:ascii="宋体" w:eastAsia="宋体" w:hAnsi="Times New Roman"/>
      <w:color w:val="FF0000"/>
      <w:sz w:val="24"/>
    </w:rPr>
  </w:style>
  <w:style w:type="character" w:customStyle="1" w:styleId="Char6">
    <w:name w:val="批注文字 Char"/>
    <w:link w:val="a8"/>
    <w:rsid w:val="004F713E"/>
    <w:rPr>
      <w:rFonts w:ascii="Calibri" w:eastAsia="宋体" w:hAnsi="Calibri"/>
    </w:rPr>
  </w:style>
  <w:style w:type="paragraph" w:customStyle="1" w:styleId="10">
    <w:name w:val="无间隔1"/>
    <w:link w:val="Char"/>
    <w:rsid w:val="004F713E"/>
    <w:rPr>
      <w:sz w:val="22"/>
    </w:rPr>
  </w:style>
  <w:style w:type="paragraph" w:customStyle="1" w:styleId="TOC1">
    <w:name w:val="TOC 标题1"/>
    <w:basedOn w:val="1"/>
    <w:next w:val="a"/>
    <w:rsid w:val="004F713E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3">
    <w:name w:val="列出段落1"/>
    <w:basedOn w:val="a"/>
    <w:rsid w:val="004F713E"/>
    <w:pPr>
      <w:ind w:firstLineChars="200" w:firstLine="420"/>
    </w:pPr>
    <w:rPr>
      <w:rFonts w:ascii="Times New Roman" w:hAnsi="Times New Roman"/>
    </w:rPr>
  </w:style>
  <w:style w:type="paragraph" w:customStyle="1" w:styleId="14">
    <w:name w:val="普通(网站)1"/>
    <w:basedOn w:val="a"/>
    <w:rsid w:val="004F713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TML1">
    <w:name w:val="HTML 预设格式1"/>
    <w:basedOn w:val="a"/>
    <w:link w:val="HTMLChar"/>
    <w:rsid w:val="004F7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paragraph" w:customStyle="1" w:styleId="21">
    <w:name w:val="正文文本 21"/>
    <w:basedOn w:val="a"/>
    <w:link w:val="2Char"/>
    <w:rsid w:val="004F713E"/>
    <w:rPr>
      <w:rFonts w:ascii="宋体" w:hAnsi="Times New Roman"/>
      <w:sz w:val="24"/>
    </w:rPr>
  </w:style>
  <w:style w:type="paragraph" w:styleId="2">
    <w:name w:val="toc 2"/>
    <w:basedOn w:val="a"/>
    <w:next w:val="a"/>
    <w:rsid w:val="004F713E"/>
    <w:pPr>
      <w:widowControl/>
      <w:spacing w:after="100" w:line="276" w:lineRule="auto"/>
      <w:ind w:left="220"/>
      <w:jc w:val="left"/>
    </w:pPr>
    <w:rPr>
      <w:rFonts w:cs="黑体"/>
      <w:kern w:val="0"/>
      <w:sz w:val="22"/>
      <w:szCs w:val="22"/>
    </w:rPr>
  </w:style>
  <w:style w:type="paragraph" w:styleId="15">
    <w:name w:val="toc 1"/>
    <w:basedOn w:val="a"/>
    <w:next w:val="a"/>
    <w:rsid w:val="004F713E"/>
  </w:style>
  <w:style w:type="paragraph" w:styleId="a4">
    <w:name w:val="header"/>
    <w:basedOn w:val="a"/>
    <w:link w:val="Char0"/>
    <w:uiPriority w:val="99"/>
    <w:rsid w:val="004F7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2"/>
    <w:rsid w:val="004F7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3"/>
    <w:rsid w:val="004F713E"/>
    <w:rPr>
      <w:sz w:val="18"/>
      <w:szCs w:val="18"/>
    </w:rPr>
  </w:style>
  <w:style w:type="paragraph" w:customStyle="1" w:styleId="12">
    <w:name w:val="日期1"/>
    <w:basedOn w:val="a"/>
    <w:next w:val="a"/>
    <w:link w:val="Char4"/>
    <w:rsid w:val="004F713E"/>
    <w:pPr>
      <w:ind w:leftChars="2500" w:left="100"/>
    </w:pPr>
  </w:style>
  <w:style w:type="paragraph" w:styleId="a7">
    <w:name w:val="Body Text"/>
    <w:basedOn w:val="a"/>
    <w:link w:val="Char5"/>
    <w:rsid w:val="004F713E"/>
    <w:rPr>
      <w:rFonts w:ascii="宋体" w:hAnsi="Times New Roman"/>
      <w:color w:val="FF0000"/>
      <w:sz w:val="24"/>
    </w:rPr>
  </w:style>
  <w:style w:type="paragraph" w:styleId="3">
    <w:name w:val="toc 3"/>
    <w:basedOn w:val="a"/>
    <w:next w:val="a"/>
    <w:rsid w:val="004F713E"/>
    <w:pPr>
      <w:widowControl/>
      <w:spacing w:after="100" w:line="276" w:lineRule="auto"/>
      <w:ind w:left="440"/>
      <w:jc w:val="left"/>
    </w:pPr>
    <w:rPr>
      <w:rFonts w:cs="黑体"/>
      <w:kern w:val="0"/>
      <w:sz w:val="22"/>
      <w:szCs w:val="22"/>
    </w:rPr>
  </w:style>
  <w:style w:type="paragraph" w:styleId="a8">
    <w:name w:val="annotation text"/>
    <w:basedOn w:val="a"/>
    <w:link w:val="Char6"/>
    <w:rsid w:val="004F71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FCDC6-22C3-4489-B119-6B06934F0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219</Words>
  <Characters>1252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Company>清华大学</Company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绿茵协会</dc:creator>
  <cp:lastModifiedBy>ASUS</cp:lastModifiedBy>
  <cp:revision>12</cp:revision>
  <dcterms:created xsi:type="dcterms:W3CDTF">2017-09-20T11:36:00Z</dcterms:created>
  <dcterms:modified xsi:type="dcterms:W3CDTF">2017-09-25T15:48:00Z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