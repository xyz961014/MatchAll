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ABB36C" w14:textId="77777777"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14:paraId="200F202F" w14:textId="77777777" w:rsidR="009A1B6D" w:rsidRDefault="00F71880" w:rsidP="006878EF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14:paraId="7F527EC4" w14:textId="6FC211F2"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 xml:space="preserve">院系： </w:t>
      </w:r>
      <w:r w:rsidR="00CA0AE4">
        <w:rPr>
          <w:rFonts w:ascii="宋体" w:hAnsi="宋体"/>
          <w:sz w:val="24"/>
        </w:rPr>
        <w:t>社会科学学院</w:t>
      </w:r>
      <w:r w:rsidRPr="009A1B6D">
        <w:rPr>
          <w:rFonts w:ascii="宋体" w:hAnsi="宋体" w:hint="eastAsia"/>
          <w:sz w:val="24"/>
        </w:rPr>
        <w:t xml:space="preserve">  </w:t>
      </w:r>
      <w:r w:rsidR="006F6D0A">
        <w:rPr>
          <w:rFonts w:ascii="宋体" w:hAnsi="宋体"/>
          <w:sz w:val="24"/>
        </w:rPr>
        <w:t xml:space="preserve">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6F6D0A">
        <w:rPr>
          <w:rFonts w:ascii="宋体" w:hAnsi="宋体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6F6D0A">
        <w:rPr>
          <w:rFonts w:ascii="宋体" w:hAnsi="宋体" w:hint="eastAsia"/>
          <w:sz w:val="24"/>
        </w:rPr>
        <w:t>：白</w:t>
      </w:r>
      <w:r w:rsidR="006F6D0A">
        <w:rPr>
          <w:rFonts w:ascii="宋体" w:hAnsi="宋体"/>
          <w:sz w:val="24"/>
        </w:rPr>
        <w:t>／</w:t>
      </w:r>
      <w:r w:rsidR="006F6D0A">
        <w:rPr>
          <w:rFonts w:ascii="宋体" w:hAnsi="宋体" w:hint="eastAsia"/>
          <w:sz w:val="24"/>
        </w:rPr>
        <w:t>黑</w:t>
      </w:r>
      <w:r>
        <w:rPr>
          <w:rFonts w:ascii="宋体" w:hAnsi="宋体"/>
        </w:rPr>
        <w:t xml:space="preserve"> 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14:paraId="5EAE302A" w14:textId="77777777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14:paraId="1AD62149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14:paraId="23C7BF91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14:paraId="410CF38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28E7FB7B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66A76B4F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3FCC966F" w14:textId="77777777"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6B3E6E9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14:paraId="2A2E250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B7AABF3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14:paraId="0C236A50" w14:textId="77777777" w:rsidR="009A1B6D" w:rsidRPr="006E6E1F" w:rsidRDefault="005468E4">
            <w:pPr>
              <w:jc w:val="center"/>
              <w:rPr>
                <w:rFonts w:ascii="宋体" w:hAnsi="宋体"/>
                <w:szCs w:val="21"/>
              </w:rPr>
            </w:pPr>
            <w:r w:rsidRPr="006E6E1F">
              <w:rPr>
                <w:rFonts w:ascii="宋体" w:hAnsi="宋体"/>
                <w:szCs w:val="21"/>
              </w:rPr>
              <w:t>陈端博</w:t>
            </w:r>
          </w:p>
        </w:tc>
        <w:tc>
          <w:tcPr>
            <w:tcW w:w="923" w:type="dxa"/>
            <w:vAlign w:val="center"/>
          </w:tcPr>
          <w:p w14:paraId="45B23B28" w14:textId="0BDF175A" w:rsidR="009A1B6D" w:rsidRPr="006E6E1F" w:rsidRDefault="00830A5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61943AEE" w14:textId="6C83EEA6" w:rsidR="009A1B6D" w:rsidRPr="006E6E1F" w:rsidRDefault="008D50C8">
            <w:pPr>
              <w:jc w:val="center"/>
              <w:rPr>
                <w:rFonts w:ascii="宋体" w:hAnsi="宋体"/>
                <w:szCs w:val="21"/>
              </w:rPr>
            </w:pPr>
            <w:r w:rsidRPr="006E6E1F">
              <w:rPr>
                <w:rFonts w:ascii="宋体" w:hAnsi="宋体"/>
                <w:szCs w:val="21"/>
              </w:rPr>
              <w:t>20171101</w:t>
            </w:r>
            <w:r w:rsidR="007658C6" w:rsidRPr="006E6E1F">
              <w:rPr>
                <w:rFonts w:ascii="宋体" w:hAnsi="宋体"/>
                <w:szCs w:val="21"/>
              </w:rPr>
              <w:t>05</w:t>
            </w:r>
          </w:p>
        </w:tc>
        <w:tc>
          <w:tcPr>
            <w:tcW w:w="1371" w:type="dxa"/>
            <w:vAlign w:val="center"/>
          </w:tcPr>
          <w:p w14:paraId="0EA5AEA8" w14:textId="77777777" w:rsidR="009A1B6D" w:rsidRPr="006E6E1F" w:rsidRDefault="005468E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E6E1F">
              <w:rPr>
                <w:rFonts w:asciiTheme="minorEastAsia" w:eastAsiaTheme="minorEastAsia" w:hAnsiTheme="minorEastAsia" w:cs="Helvetica Neue"/>
                <w:kern w:val="0"/>
                <w:szCs w:val="21"/>
              </w:rPr>
              <w:t>13683649077</w:t>
            </w:r>
          </w:p>
        </w:tc>
        <w:tc>
          <w:tcPr>
            <w:tcW w:w="1125" w:type="dxa"/>
            <w:vAlign w:val="center"/>
          </w:tcPr>
          <w:p w14:paraId="052A0F9E" w14:textId="645EFDC4" w:rsidR="009A1B6D" w:rsidRPr="006E6E1F" w:rsidRDefault="004A747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39A5D6CC" w14:textId="77777777"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A51CE" w:rsidRPr="00C22BE4" w14:paraId="22FFEF9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74E697C" w14:textId="77777777" w:rsidR="005A51CE" w:rsidRPr="00C22BE4" w:rsidRDefault="005A51CE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263196E3" w14:textId="2F510197" w:rsidR="005A51CE" w:rsidRPr="00C22BE4" w:rsidRDefault="005A51C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钱程</w:t>
            </w:r>
          </w:p>
        </w:tc>
        <w:tc>
          <w:tcPr>
            <w:tcW w:w="923" w:type="dxa"/>
            <w:vAlign w:val="center"/>
          </w:tcPr>
          <w:p w14:paraId="577637F6" w14:textId="51B6CC14" w:rsidR="005A51CE" w:rsidRPr="00C22BE4" w:rsidRDefault="005A51CE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6D4DCCBA" w14:textId="6CC00D61" w:rsidR="005A51CE" w:rsidRPr="00C22BE4" w:rsidRDefault="005A51C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2015080135</w:t>
            </w:r>
          </w:p>
        </w:tc>
        <w:tc>
          <w:tcPr>
            <w:tcW w:w="1371" w:type="dxa"/>
            <w:vAlign w:val="center"/>
          </w:tcPr>
          <w:p w14:paraId="5CB3FF25" w14:textId="1ECE3495" w:rsidR="005A51CE" w:rsidRPr="00C22BE4" w:rsidRDefault="005A51C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13616562886</w:t>
            </w:r>
          </w:p>
        </w:tc>
        <w:tc>
          <w:tcPr>
            <w:tcW w:w="1125" w:type="dxa"/>
            <w:vAlign w:val="center"/>
          </w:tcPr>
          <w:p w14:paraId="005006C9" w14:textId="6DBE1CD6" w:rsidR="005A51CE" w:rsidRPr="00C22BE4" w:rsidRDefault="00AA5107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1921066B" w14:textId="67C3F2CC" w:rsidR="005A51CE" w:rsidRPr="00C22BE4" w:rsidRDefault="005A51C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D85534" w:rsidRPr="00C22BE4" w14:paraId="4673E1A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F976F51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14:paraId="7F966551" w14:textId="11C3B02E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刘凌星</w:t>
            </w:r>
          </w:p>
        </w:tc>
        <w:tc>
          <w:tcPr>
            <w:tcW w:w="923" w:type="dxa"/>
            <w:vAlign w:val="center"/>
          </w:tcPr>
          <w:p w14:paraId="47B9CE09" w14:textId="1B4A894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硕161</w:t>
            </w:r>
          </w:p>
        </w:tc>
        <w:tc>
          <w:tcPr>
            <w:tcW w:w="1338" w:type="dxa"/>
            <w:vAlign w:val="center"/>
          </w:tcPr>
          <w:p w14:paraId="3E22019E" w14:textId="1581193D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2016213182</w:t>
            </w:r>
          </w:p>
        </w:tc>
        <w:tc>
          <w:tcPr>
            <w:tcW w:w="1371" w:type="dxa"/>
            <w:vAlign w:val="center"/>
          </w:tcPr>
          <w:p w14:paraId="39A4D5C7" w14:textId="3951F50E" w:rsidR="00D85534" w:rsidRPr="00C22BE4" w:rsidRDefault="00AD0303" w:rsidP="00022A6D">
            <w:pPr>
              <w:jc w:val="center"/>
              <w:rPr>
                <w:rFonts w:ascii="宋体" w:hAnsi="宋体"/>
                <w:szCs w:val="21"/>
              </w:rPr>
            </w:pPr>
            <w:r w:rsidRPr="00AD0303">
              <w:rPr>
                <w:rFonts w:ascii="宋体" w:hAnsi="宋体"/>
                <w:szCs w:val="21"/>
              </w:rPr>
              <w:t>13717723599</w:t>
            </w:r>
          </w:p>
        </w:tc>
        <w:tc>
          <w:tcPr>
            <w:tcW w:w="1125" w:type="dxa"/>
            <w:vAlign w:val="center"/>
          </w:tcPr>
          <w:p w14:paraId="03AA02CC" w14:textId="14B1E9FB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14:paraId="2C39F4DF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85534" w:rsidRPr="00C22BE4" w14:paraId="405BF8EF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6A4D148" w14:textId="77777777" w:rsidR="00D85534" w:rsidRPr="00C22BE4" w:rsidRDefault="00D85534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14:paraId="5BFD9C88" w14:textId="531C1F9B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梁宇星</w:t>
            </w:r>
          </w:p>
        </w:tc>
        <w:tc>
          <w:tcPr>
            <w:tcW w:w="923" w:type="dxa"/>
            <w:vAlign w:val="center"/>
          </w:tcPr>
          <w:p w14:paraId="2B6B0465" w14:textId="78F56DFF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社科4</w:t>
            </w:r>
          </w:p>
        </w:tc>
        <w:tc>
          <w:tcPr>
            <w:tcW w:w="1338" w:type="dxa"/>
            <w:vAlign w:val="center"/>
          </w:tcPr>
          <w:p w14:paraId="43945B40" w14:textId="7A89D70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2014013063</w:t>
            </w:r>
          </w:p>
        </w:tc>
        <w:tc>
          <w:tcPr>
            <w:tcW w:w="1371" w:type="dxa"/>
            <w:vAlign w:val="center"/>
          </w:tcPr>
          <w:p w14:paraId="2D7D87CF" w14:textId="150B3071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18664971102</w:t>
            </w:r>
          </w:p>
        </w:tc>
        <w:tc>
          <w:tcPr>
            <w:tcW w:w="1125" w:type="dxa"/>
            <w:vAlign w:val="center"/>
          </w:tcPr>
          <w:p w14:paraId="43CFD6B5" w14:textId="0DDD1AB4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 w:rsidR="00FB452E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176CB4AC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85534" w:rsidRPr="00C22BE4" w14:paraId="258E638F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2369C97C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14:paraId="2C6359AA" w14:textId="5D4C1794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何致衡</w:t>
            </w:r>
          </w:p>
        </w:tc>
        <w:tc>
          <w:tcPr>
            <w:tcW w:w="923" w:type="dxa"/>
            <w:vAlign w:val="center"/>
          </w:tcPr>
          <w:p w14:paraId="7A738A66" w14:textId="4B316D05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3D915B5F" w14:textId="42303401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2015012075</w:t>
            </w:r>
          </w:p>
        </w:tc>
        <w:tc>
          <w:tcPr>
            <w:tcW w:w="1371" w:type="dxa"/>
            <w:vAlign w:val="center"/>
          </w:tcPr>
          <w:p w14:paraId="0C6B3025" w14:textId="4E47E660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15037199888</w:t>
            </w:r>
          </w:p>
        </w:tc>
        <w:tc>
          <w:tcPr>
            <w:tcW w:w="1125" w:type="dxa"/>
            <w:vAlign w:val="center"/>
          </w:tcPr>
          <w:p w14:paraId="0722ACBF" w14:textId="3BB681D8" w:rsidR="00D85534" w:rsidRPr="00C22BE4" w:rsidRDefault="00FB452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5849E2CB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85534" w:rsidRPr="00C22BE4" w14:paraId="1221334C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28E284F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14:paraId="02AD43DB" w14:textId="10CCE112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张家铖</w:t>
            </w:r>
          </w:p>
        </w:tc>
        <w:tc>
          <w:tcPr>
            <w:tcW w:w="923" w:type="dxa"/>
            <w:vAlign w:val="center"/>
          </w:tcPr>
          <w:p w14:paraId="4C10E447" w14:textId="1EE329B0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社科4</w:t>
            </w:r>
          </w:p>
        </w:tc>
        <w:tc>
          <w:tcPr>
            <w:tcW w:w="1338" w:type="dxa"/>
            <w:vAlign w:val="center"/>
          </w:tcPr>
          <w:p w14:paraId="3F1248B8" w14:textId="0BC2F69E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2014013089</w:t>
            </w:r>
          </w:p>
        </w:tc>
        <w:tc>
          <w:tcPr>
            <w:tcW w:w="1371" w:type="dxa"/>
            <w:vAlign w:val="center"/>
          </w:tcPr>
          <w:p w14:paraId="3B7C8BEB" w14:textId="517BCF48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17888830327</w:t>
            </w:r>
          </w:p>
        </w:tc>
        <w:tc>
          <w:tcPr>
            <w:tcW w:w="1125" w:type="dxa"/>
            <w:vAlign w:val="center"/>
          </w:tcPr>
          <w:p w14:paraId="34107E61" w14:textId="71A0A9D4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 w14:paraId="77CD1811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85534" w:rsidRPr="00C22BE4" w14:paraId="03B4A086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EB9AC79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14:paraId="541A6AD5" w14:textId="22E55A36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武飞宇</w:t>
            </w:r>
          </w:p>
        </w:tc>
        <w:tc>
          <w:tcPr>
            <w:tcW w:w="923" w:type="dxa"/>
            <w:vAlign w:val="center"/>
          </w:tcPr>
          <w:p w14:paraId="14815528" w14:textId="53C2813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社科4</w:t>
            </w:r>
          </w:p>
        </w:tc>
        <w:tc>
          <w:tcPr>
            <w:tcW w:w="1338" w:type="dxa"/>
            <w:vAlign w:val="center"/>
          </w:tcPr>
          <w:p w14:paraId="40ACA8F6" w14:textId="67E3EC4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2014013049</w:t>
            </w:r>
          </w:p>
        </w:tc>
        <w:tc>
          <w:tcPr>
            <w:tcW w:w="1371" w:type="dxa"/>
            <w:vAlign w:val="center"/>
          </w:tcPr>
          <w:p w14:paraId="3ADABF82" w14:textId="2DEC3CB5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18810985829</w:t>
            </w:r>
          </w:p>
        </w:tc>
        <w:tc>
          <w:tcPr>
            <w:tcW w:w="1125" w:type="dxa"/>
            <w:vAlign w:val="center"/>
          </w:tcPr>
          <w:p w14:paraId="74F1A568" w14:textId="6EB6B091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7563760C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85534" w:rsidRPr="00C22BE4" w14:paraId="5C40984D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37EF964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14:paraId="79323A74" w14:textId="1BB8EBEF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郭振</w:t>
            </w:r>
          </w:p>
        </w:tc>
        <w:tc>
          <w:tcPr>
            <w:tcW w:w="923" w:type="dxa"/>
            <w:vAlign w:val="center"/>
          </w:tcPr>
          <w:p w14:paraId="16F97F23" w14:textId="7777777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7C8F1317" w14:textId="138E79E0" w:rsidR="00D85534" w:rsidRPr="00C22BE4" w:rsidRDefault="00C9626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2017990066</w:t>
            </w:r>
          </w:p>
        </w:tc>
        <w:tc>
          <w:tcPr>
            <w:tcW w:w="1371" w:type="dxa"/>
            <w:vAlign w:val="center"/>
          </w:tcPr>
          <w:p w14:paraId="17DC4E19" w14:textId="4E72E479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13811590427</w:t>
            </w:r>
          </w:p>
        </w:tc>
        <w:tc>
          <w:tcPr>
            <w:tcW w:w="1125" w:type="dxa"/>
            <w:vAlign w:val="center"/>
          </w:tcPr>
          <w:p w14:paraId="79ACC88E" w14:textId="28B3E142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7496E79E" w14:textId="17D558A7" w:rsidR="00D85534" w:rsidRPr="00C22BE4" w:rsidRDefault="00D85534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  <w:tr w:rsidR="00D319F6" w:rsidRPr="00C22BE4" w14:paraId="109882C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51F9E36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14:paraId="19054819" w14:textId="24E5282B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崔俊镕</w:t>
            </w:r>
          </w:p>
        </w:tc>
        <w:tc>
          <w:tcPr>
            <w:tcW w:w="923" w:type="dxa"/>
            <w:vAlign w:val="center"/>
          </w:tcPr>
          <w:p w14:paraId="7AABAFAF" w14:textId="0642C6F3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277FCD27" w14:textId="4AD71D23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2015080145</w:t>
            </w:r>
          </w:p>
        </w:tc>
        <w:tc>
          <w:tcPr>
            <w:tcW w:w="1371" w:type="dxa"/>
            <w:vAlign w:val="center"/>
          </w:tcPr>
          <w:p w14:paraId="6CEE1F51" w14:textId="39859EC8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15600374074</w:t>
            </w:r>
          </w:p>
        </w:tc>
        <w:tc>
          <w:tcPr>
            <w:tcW w:w="1125" w:type="dxa"/>
            <w:vAlign w:val="center"/>
          </w:tcPr>
          <w:p w14:paraId="06345194" w14:textId="56293B0B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14:paraId="202A44A7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5AC585FC" w14:textId="77777777" w:rsidTr="007F195A">
        <w:trPr>
          <w:trHeight w:val="333"/>
          <w:jc w:val="center"/>
        </w:trPr>
        <w:tc>
          <w:tcPr>
            <w:tcW w:w="690" w:type="dxa"/>
            <w:vAlign w:val="center"/>
          </w:tcPr>
          <w:p w14:paraId="45DCCF8C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14:paraId="431318DB" w14:textId="35DA8D7C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徐晶</w:t>
            </w:r>
          </w:p>
        </w:tc>
        <w:tc>
          <w:tcPr>
            <w:tcW w:w="923" w:type="dxa"/>
            <w:vAlign w:val="center"/>
          </w:tcPr>
          <w:p w14:paraId="4EAD7215" w14:textId="1C72A14C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</w:t>
            </w:r>
            <w:r>
              <w:rPr>
                <w:rFonts w:ascii="宋体" w:hAnsi="宋体" w:hint="eastAsia"/>
                <w:szCs w:val="21"/>
              </w:rPr>
              <w:t>161</w:t>
            </w:r>
          </w:p>
        </w:tc>
        <w:tc>
          <w:tcPr>
            <w:tcW w:w="1338" w:type="dxa"/>
            <w:vAlign w:val="center"/>
          </w:tcPr>
          <w:p w14:paraId="6EFE7860" w14:textId="74A29AE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2016213179</w:t>
            </w:r>
          </w:p>
        </w:tc>
        <w:tc>
          <w:tcPr>
            <w:tcW w:w="1371" w:type="dxa"/>
            <w:vAlign w:val="center"/>
          </w:tcPr>
          <w:p w14:paraId="335CF888" w14:textId="1D1D75E6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18811516692</w:t>
            </w:r>
          </w:p>
        </w:tc>
        <w:tc>
          <w:tcPr>
            <w:tcW w:w="1125" w:type="dxa"/>
            <w:vAlign w:val="center"/>
          </w:tcPr>
          <w:p w14:paraId="10B7446A" w14:textId="0E40B44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14:paraId="61C8432A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63FCDDC1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6B20BAE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14:paraId="57770B12" w14:textId="71FB7612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王宇尘</w:t>
            </w:r>
          </w:p>
        </w:tc>
        <w:tc>
          <w:tcPr>
            <w:tcW w:w="923" w:type="dxa"/>
            <w:vAlign w:val="center"/>
          </w:tcPr>
          <w:p w14:paraId="0CF08ADB" w14:textId="56ED71DF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030BBAD2" w14:textId="6E36500D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2015012901</w:t>
            </w:r>
          </w:p>
        </w:tc>
        <w:tc>
          <w:tcPr>
            <w:tcW w:w="1371" w:type="dxa"/>
            <w:vAlign w:val="center"/>
          </w:tcPr>
          <w:p w14:paraId="740AB3CC" w14:textId="34A9ECF9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13662196337</w:t>
            </w:r>
          </w:p>
        </w:tc>
        <w:tc>
          <w:tcPr>
            <w:tcW w:w="1125" w:type="dxa"/>
            <w:vAlign w:val="center"/>
          </w:tcPr>
          <w:p w14:paraId="59A08B14" w14:textId="75F4D5CF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992" w:type="dxa"/>
            <w:vAlign w:val="center"/>
          </w:tcPr>
          <w:p w14:paraId="7F04534E" w14:textId="4CBB5FBC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足特</w:t>
            </w:r>
          </w:p>
        </w:tc>
      </w:tr>
      <w:tr w:rsidR="00D319F6" w:rsidRPr="00C22BE4" w14:paraId="57EF2317" w14:textId="77777777" w:rsidTr="00FB452E">
        <w:trPr>
          <w:trHeight w:val="333"/>
          <w:jc w:val="center"/>
        </w:trPr>
        <w:tc>
          <w:tcPr>
            <w:tcW w:w="690" w:type="dxa"/>
            <w:vAlign w:val="center"/>
          </w:tcPr>
          <w:p w14:paraId="76D43038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14:paraId="454ABEE4" w14:textId="1A6146A3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乔宇</w:t>
            </w:r>
          </w:p>
        </w:tc>
        <w:tc>
          <w:tcPr>
            <w:tcW w:w="923" w:type="dxa"/>
            <w:vAlign w:val="center"/>
          </w:tcPr>
          <w:p w14:paraId="5F8A160E" w14:textId="3892B4CF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博士17</w:t>
            </w:r>
          </w:p>
        </w:tc>
        <w:tc>
          <w:tcPr>
            <w:tcW w:w="1338" w:type="dxa"/>
            <w:vAlign w:val="center"/>
          </w:tcPr>
          <w:p w14:paraId="4F7D0023" w14:textId="406396C9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2017312024</w:t>
            </w:r>
          </w:p>
        </w:tc>
        <w:tc>
          <w:tcPr>
            <w:tcW w:w="1371" w:type="dxa"/>
            <w:vAlign w:val="center"/>
          </w:tcPr>
          <w:p w14:paraId="097B0B85" w14:textId="4AE5C454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13260056188</w:t>
            </w:r>
          </w:p>
        </w:tc>
        <w:tc>
          <w:tcPr>
            <w:tcW w:w="1125" w:type="dxa"/>
            <w:vAlign w:val="center"/>
          </w:tcPr>
          <w:p w14:paraId="5075A7C3" w14:textId="6BA99F7B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4CB1B164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57B244AB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0C221A6D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14:paraId="135C7EBF" w14:textId="14FB0201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王晟</w:t>
            </w:r>
          </w:p>
        </w:tc>
        <w:tc>
          <w:tcPr>
            <w:tcW w:w="923" w:type="dxa"/>
            <w:vAlign w:val="center"/>
          </w:tcPr>
          <w:p w14:paraId="5E77333C" w14:textId="04284190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社科7</w:t>
            </w:r>
          </w:p>
        </w:tc>
        <w:tc>
          <w:tcPr>
            <w:tcW w:w="1338" w:type="dxa"/>
            <w:vAlign w:val="center"/>
          </w:tcPr>
          <w:p w14:paraId="1DF57A70" w14:textId="1767E252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2017013187</w:t>
            </w:r>
          </w:p>
        </w:tc>
        <w:tc>
          <w:tcPr>
            <w:tcW w:w="1371" w:type="dxa"/>
            <w:vAlign w:val="center"/>
          </w:tcPr>
          <w:p w14:paraId="6D66D4E8" w14:textId="64B217F6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13671078025</w:t>
            </w:r>
          </w:p>
        </w:tc>
        <w:tc>
          <w:tcPr>
            <w:tcW w:w="1125" w:type="dxa"/>
            <w:vAlign w:val="center"/>
          </w:tcPr>
          <w:p w14:paraId="1D02A74B" w14:textId="0D077567" w:rsidR="00D319F6" w:rsidRPr="00C22BE4" w:rsidRDefault="00E96EBD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vAlign w:val="center"/>
          </w:tcPr>
          <w:p w14:paraId="09D8A804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3EDA33FA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D013C32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14:paraId="636F2F77" w14:textId="6610F649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赵东珍</w:t>
            </w:r>
          </w:p>
        </w:tc>
        <w:tc>
          <w:tcPr>
            <w:tcW w:w="923" w:type="dxa"/>
            <w:vAlign w:val="center"/>
          </w:tcPr>
          <w:p w14:paraId="3B7CD840" w14:textId="31D1B33F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社科6</w:t>
            </w:r>
          </w:p>
        </w:tc>
        <w:tc>
          <w:tcPr>
            <w:tcW w:w="1338" w:type="dxa"/>
            <w:vAlign w:val="center"/>
          </w:tcPr>
          <w:p w14:paraId="3F80D7EE" w14:textId="06E214FB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2016080103</w:t>
            </w:r>
          </w:p>
        </w:tc>
        <w:tc>
          <w:tcPr>
            <w:tcW w:w="1371" w:type="dxa"/>
            <w:vAlign w:val="center"/>
          </w:tcPr>
          <w:p w14:paraId="4CE8A6A4" w14:textId="2A4BA30C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18511368422</w:t>
            </w:r>
          </w:p>
        </w:tc>
        <w:tc>
          <w:tcPr>
            <w:tcW w:w="1125" w:type="dxa"/>
            <w:vAlign w:val="center"/>
          </w:tcPr>
          <w:p w14:paraId="144DD1F9" w14:textId="424159C8" w:rsidR="00D319F6" w:rsidRPr="00C22BE4" w:rsidRDefault="000C704E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087D029F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5F40893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5408C9B9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14:paraId="702F981E" w14:textId="3AA11F96" w:rsidR="00D319F6" w:rsidRPr="00C22BE4" w:rsidRDefault="00D319F6" w:rsidP="001957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刘豫群</w:t>
            </w:r>
          </w:p>
        </w:tc>
        <w:tc>
          <w:tcPr>
            <w:tcW w:w="923" w:type="dxa"/>
            <w:vAlign w:val="center"/>
          </w:tcPr>
          <w:p w14:paraId="6CEBB5E6" w14:textId="029490EE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硕17</w:t>
            </w:r>
          </w:p>
        </w:tc>
        <w:tc>
          <w:tcPr>
            <w:tcW w:w="1338" w:type="dxa"/>
            <w:vAlign w:val="center"/>
          </w:tcPr>
          <w:p w14:paraId="29AE3443" w14:textId="1888BB80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2017213404</w:t>
            </w:r>
          </w:p>
        </w:tc>
        <w:tc>
          <w:tcPr>
            <w:tcW w:w="1371" w:type="dxa"/>
            <w:vAlign w:val="center"/>
          </w:tcPr>
          <w:p w14:paraId="1B17C3FC" w14:textId="0DAC6EE6" w:rsidR="00D319F6" w:rsidRPr="00C22BE4" w:rsidRDefault="00AD0303" w:rsidP="00022A6D">
            <w:pPr>
              <w:jc w:val="center"/>
              <w:rPr>
                <w:rFonts w:ascii="宋体" w:hAnsi="宋体"/>
                <w:szCs w:val="21"/>
              </w:rPr>
            </w:pPr>
            <w:r w:rsidRPr="00AD0303">
              <w:rPr>
                <w:rFonts w:ascii="宋体" w:hAnsi="宋体"/>
                <w:szCs w:val="21"/>
              </w:rPr>
              <w:t>18801238862</w:t>
            </w:r>
          </w:p>
        </w:tc>
        <w:tc>
          <w:tcPr>
            <w:tcW w:w="1125" w:type="dxa"/>
            <w:vAlign w:val="center"/>
          </w:tcPr>
          <w:p w14:paraId="79C6659F" w14:textId="590EAAC1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B35851D" w14:textId="77777777" w:rsidR="00D319F6" w:rsidRPr="00C22BE4" w:rsidRDefault="00D319F6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7D246807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9DD0176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14:paraId="3E8DD6B9" w14:textId="5245A0B2" w:rsidR="00D319F6" w:rsidRPr="00C22BE4" w:rsidRDefault="00D319F6" w:rsidP="0019574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青木哲也</w:t>
            </w:r>
          </w:p>
        </w:tc>
        <w:tc>
          <w:tcPr>
            <w:tcW w:w="923" w:type="dxa"/>
            <w:vAlign w:val="center"/>
          </w:tcPr>
          <w:p w14:paraId="62733C4A" w14:textId="40376201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研</w:t>
            </w:r>
            <w:r>
              <w:rPr>
                <w:rFonts w:ascii="宋体" w:hAnsi="宋体" w:hint="eastAsia"/>
                <w:szCs w:val="21"/>
              </w:rPr>
              <w:t>三</w:t>
            </w:r>
          </w:p>
        </w:tc>
        <w:tc>
          <w:tcPr>
            <w:tcW w:w="1338" w:type="dxa"/>
            <w:vAlign w:val="center"/>
          </w:tcPr>
          <w:p w14:paraId="79DCCEDA" w14:textId="27B78CF1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2015280320</w:t>
            </w:r>
          </w:p>
        </w:tc>
        <w:tc>
          <w:tcPr>
            <w:tcW w:w="1371" w:type="dxa"/>
            <w:vAlign w:val="center"/>
          </w:tcPr>
          <w:p w14:paraId="26F87795" w14:textId="6093DC0D" w:rsidR="00D319F6" w:rsidRPr="00C22BE4" w:rsidRDefault="003C0374" w:rsidP="00280429">
            <w:pPr>
              <w:jc w:val="center"/>
              <w:rPr>
                <w:rFonts w:ascii="宋体" w:hAnsi="宋体"/>
                <w:szCs w:val="21"/>
              </w:rPr>
            </w:pPr>
            <w:r w:rsidRPr="003C0374">
              <w:rPr>
                <w:rFonts w:ascii="宋体" w:hAnsi="宋体"/>
                <w:szCs w:val="21"/>
              </w:rPr>
              <w:t>18810356842</w:t>
            </w:r>
          </w:p>
        </w:tc>
        <w:tc>
          <w:tcPr>
            <w:tcW w:w="1125" w:type="dxa"/>
            <w:vAlign w:val="center"/>
          </w:tcPr>
          <w:p w14:paraId="251068AC" w14:textId="7C24FE96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018C4449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7556373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78B7C7A2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14:paraId="3D72773B" w14:textId="3AF4C07C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梁恩泽</w:t>
            </w:r>
          </w:p>
        </w:tc>
        <w:tc>
          <w:tcPr>
            <w:tcW w:w="923" w:type="dxa"/>
            <w:vAlign w:val="center"/>
          </w:tcPr>
          <w:p w14:paraId="6B54E321" w14:textId="5A892F8F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硕162</w:t>
            </w:r>
          </w:p>
        </w:tc>
        <w:tc>
          <w:tcPr>
            <w:tcW w:w="1338" w:type="dxa"/>
            <w:vAlign w:val="center"/>
          </w:tcPr>
          <w:p w14:paraId="329A5AE1" w14:textId="5BF26AF9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2016213239</w:t>
            </w:r>
          </w:p>
        </w:tc>
        <w:tc>
          <w:tcPr>
            <w:tcW w:w="1371" w:type="dxa"/>
            <w:vAlign w:val="center"/>
          </w:tcPr>
          <w:p w14:paraId="669D472C" w14:textId="29588DBD" w:rsidR="00D319F6" w:rsidRPr="00C22BE4" w:rsidRDefault="00237DE5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15801339378</w:t>
            </w:r>
          </w:p>
        </w:tc>
        <w:tc>
          <w:tcPr>
            <w:tcW w:w="1125" w:type="dxa"/>
            <w:vAlign w:val="center"/>
          </w:tcPr>
          <w:p w14:paraId="3AC0503B" w14:textId="7DFEAD1E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14:paraId="7ED2BAD3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12CA01DE" w14:textId="77777777" w:rsidTr="00B83FA4">
        <w:trPr>
          <w:trHeight w:val="333"/>
          <w:jc w:val="center"/>
        </w:trPr>
        <w:tc>
          <w:tcPr>
            <w:tcW w:w="690" w:type="dxa"/>
            <w:vAlign w:val="center"/>
          </w:tcPr>
          <w:p w14:paraId="0791683E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14:paraId="7058C09A" w14:textId="1002779E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</w:t>
            </w:r>
            <w:r>
              <w:rPr>
                <w:rFonts w:ascii="宋体" w:hAnsi="宋体" w:hint="eastAsia"/>
                <w:szCs w:val="21"/>
              </w:rPr>
              <w:t>新</w:t>
            </w:r>
            <w:r>
              <w:rPr>
                <w:rFonts w:ascii="宋体" w:hAnsi="宋体"/>
                <w:szCs w:val="21"/>
              </w:rPr>
              <w:t>望</w:t>
            </w:r>
          </w:p>
        </w:tc>
        <w:tc>
          <w:tcPr>
            <w:tcW w:w="923" w:type="dxa"/>
            <w:vAlign w:val="center"/>
          </w:tcPr>
          <w:p w14:paraId="17E1C8FC" w14:textId="095BBE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社科5</w:t>
            </w:r>
          </w:p>
        </w:tc>
        <w:tc>
          <w:tcPr>
            <w:tcW w:w="1338" w:type="dxa"/>
            <w:vAlign w:val="center"/>
          </w:tcPr>
          <w:p w14:paraId="4BE83AE5" w14:textId="651EC641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2015012896</w:t>
            </w:r>
          </w:p>
        </w:tc>
        <w:tc>
          <w:tcPr>
            <w:tcW w:w="1371" w:type="dxa"/>
            <w:vAlign w:val="center"/>
          </w:tcPr>
          <w:p w14:paraId="27284ABF" w14:textId="2477F0D8" w:rsidR="00D319F6" w:rsidRPr="00C22BE4" w:rsidRDefault="00A368C5" w:rsidP="00280429">
            <w:pPr>
              <w:jc w:val="center"/>
              <w:rPr>
                <w:rFonts w:ascii="宋体" w:hAnsi="宋体"/>
                <w:szCs w:val="21"/>
              </w:rPr>
            </w:pPr>
            <w:r w:rsidRPr="00A368C5">
              <w:rPr>
                <w:rFonts w:ascii="宋体" w:hAnsi="宋体"/>
                <w:szCs w:val="21"/>
              </w:rPr>
              <w:t>18813119899</w:t>
            </w:r>
          </w:p>
        </w:tc>
        <w:tc>
          <w:tcPr>
            <w:tcW w:w="1125" w:type="dxa"/>
            <w:vAlign w:val="center"/>
          </w:tcPr>
          <w:p w14:paraId="4FC835E9" w14:textId="68E5C793" w:rsidR="00D319F6" w:rsidRPr="00C22BE4" w:rsidRDefault="00FC4C1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66</w:t>
            </w:r>
          </w:p>
        </w:tc>
        <w:tc>
          <w:tcPr>
            <w:tcW w:w="992" w:type="dxa"/>
            <w:vAlign w:val="center"/>
          </w:tcPr>
          <w:p w14:paraId="4EC91225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7F82725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AB64EC1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14:paraId="6EF82949" w14:textId="65EA5104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金水行</w:t>
            </w:r>
          </w:p>
        </w:tc>
        <w:tc>
          <w:tcPr>
            <w:tcW w:w="923" w:type="dxa"/>
            <w:vAlign w:val="center"/>
          </w:tcPr>
          <w:p w14:paraId="4154DA4B" w14:textId="61EA16DD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社科6</w:t>
            </w:r>
          </w:p>
        </w:tc>
        <w:tc>
          <w:tcPr>
            <w:tcW w:w="1338" w:type="dxa"/>
            <w:vAlign w:val="center"/>
          </w:tcPr>
          <w:p w14:paraId="6F4743FD" w14:textId="6C7BF66C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2016080109</w:t>
            </w:r>
          </w:p>
        </w:tc>
        <w:tc>
          <w:tcPr>
            <w:tcW w:w="1371" w:type="dxa"/>
            <w:vAlign w:val="center"/>
          </w:tcPr>
          <w:p w14:paraId="1C082B76" w14:textId="28B8019E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13161131302</w:t>
            </w:r>
          </w:p>
        </w:tc>
        <w:tc>
          <w:tcPr>
            <w:tcW w:w="1125" w:type="dxa"/>
            <w:vAlign w:val="center"/>
          </w:tcPr>
          <w:p w14:paraId="00780CBC" w14:textId="50FBB147" w:rsidR="00D319F6" w:rsidRPr="00C22BE4" w:rsidRDefault="00926E9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188D4AFC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7152A895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4A69ACA4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14:paraId="5310EBD0" w14:textId="2AC0AEA9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陈聪航</w:t>
            </w:r>
          </w:p>
        </w:tc>
        <w:tc>
          <w:tcPr>
            <w:tcW w:w="923" w:type="dxa"/>
            <w:vAlign w:val="center"/>
          </w:tcPr>
          <w:p w14:paraId="4B337B67" w14:textId="42617482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硕17</w:t>
            </w:r>
          </w:p>
        </w:tc>
        <w:tc>
          <w:tcPr>
            <w:tcW w:w="1338" w:type="dxa"/>
            <w:vAlign w:val="center"/>
          </w:tcPr>
          <w:p w14:paraId="11120D64" w14:textId="6761623F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2017270154</w:t>
            </w:r>
          </w:p>
        </w:tc>
        <w:tc>
          <w:tcPr>
            <w:tcW w:w="1371" w:type="dxa"/>
            <w:vAlign w:val="center"/>
          </w:tcPr>
          <w:p w14:paraId="7C98692D" w14:textId="704142E9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18811441953</w:t>
            </w:r>
          </w:p>
        </w:tc>
        <w:tc>
          <w:tcPr>
            <w:tcW w:w="1125" w:type="dxa"/>
            <w:vAlign w:val="center"/>
          </w:tcPr>
          <w:p w14:paraId="7E07D7DC" w14:textId="461C66C4" w:rsidR="00D319F6" w:rsidRPr="00C22BE4" w:rsidRDefault="00FC4C11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14:paraId="0DF0FE26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40AE6C4C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B1A3F7D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024C7F" w14:textId="4E546ABA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韦庆峰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383D4C73" w14:textId="449B6EE2" w:rsidR="00D319F6" w:rsidRPr="00C22BE4" w:rsidRDefault="009C1A1B" w:rsidP="0040391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博17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22AAA6FB" w14:textId="178F36D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2017312090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07D49E70" w14:textId="79D99FD7" w:rsidR="00D319F6" w:rsidRPr="00677162" w:rsidRDefault="00677162" w:rsidP="0028042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7162">
              <w:rPr>
                <w:rFonts w:asciiTheme="minorEastAsia" w:eastAsiaTheme="minorEastAsia" w:hAnsiTheme="minorEastAsia" w:cs="Helvetica Neue"/>
                <w:kern w:val="0"/>
                <w:szCs w:val="21"/>
              </w:rPr>
              <w:t>18610055277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02CEEB75" w14:textId="6AEE7131" w:rsidR="00D319F6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72BA6E4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4493EE08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7E7D6690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BD4A30A" w14:textId="44E4A9E6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沙明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177F92DF" w14:textId="3332FDCB" w:rsidR="00D319F6" w:rsidRPr="00C22BE4" w:rsidRDefault="00D319F6" w:rsidP="00ED08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博士17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14323F7E" w14:textId="55C6BC9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2017380106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66BA8D60" w14:textId="443DE38B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13269007597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DCE9C74" w14:textId="37E405A8" w:rsidR="00D319F6" w:rsidRPr="00C22BE4" w:rsidRDefault="00DB6040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A54DC4B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19F6" w:rsidRPr="00C22BE4" w14:paraId="70690811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7A1F7900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471FBDF" w14:textId="06D4B2DF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彭乃大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43D8720D" w14:textId="7EF019FE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619C46F8" w14:textId="39B31CFA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2014013039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35B87A9" w14:textId="276B740B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13126763013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297049FE" w14:textId="722FB81F" w:rsidR="00D319F6" w:rsidRPr="00C22BE4" w:rsidRDefault="00E96EBD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3D368D1" w14:textId="77777777" w:rsidR="00D319F6" w:rsidRPr="00C22BE4" w:rsidRDefault="00D319F6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6E49760E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086774D5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F9BE37" w14:textId="1930608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袁嘉俊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1F02E540" w14:textId="6FF3E691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社科4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4D21949A" w14:textId="7AE14C79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2014080126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1C4EB54F" w14:textId="46D93FFE" w:rsidR="005F16B9" w:rsidRPr="00C22BE4" w:rsidRDefault="00D0672A" w:rsidP="00280429">
            <w:pPr>
              <w:jc w:val="center"/>
              <w:rPr>
                <w:rFonts w:ascii="宋体" w:hAnsi="宋体"/>
                <w:szCs w:val="21"/>
              </w:rPr>
            </w:pPr>
            <w:r w:rsidRPr="00D0672A">
              <w:rPr>
                <w:rFonts w:ascii="宋体" w:hAnsi="宋体"/>
                <w:szCs w:val="21"/>
              </w:rPr>
              <w:t>15650709364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28E579E" w14:textId="303FAB4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9C3F98C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0CD04B99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1342DD37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14:paraId="072D50A4" w14:textId="4845C726" w:rsidR="005F16B9" w:rsidRPr="00C22BE4" w:rsidRDefault="00473D35" w:rsidP="00280429">
            <w:pPr>
              <w:jc w:val="center"/>
              <w:rPr>
                <w:rFonts w:ascii="宋体" w:hAnsi="宋体"/>
                <w:szCs w:val="21"/>
              </w:rPr>
            </w:pPr>
            <w:r w:rsidRPr="00473D35">
              <w:rPr>
                <w:rFonts w:ascii="宋体" w:hAnsi="宋体" w:hint="eastAsia"/>
                <w:szCs w:val="21"/>
              </w:rPr>
              <w:t>皇甫行健</w:t>
            </w:r>
          </w:p>
        </w:tc>
        <w:tc>
          <w:tcPr>
            <w:tcW w:w="923" w:type="dxa"/>
            <w:vAlign w:val="center"/>
          </w:tcPr>
          <w:p w14:paraId="707B45E5" w14:textId="21DD785B" w:rsidR="005F16B9" w:rsidRPr="00C22BE4" w:rsidRDefault="0059243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博171</w:t>
            </w:r>
          </w:p>
        </w:tc>
        <w:tc>
          <w:tcPr>
            <w:tcW w:w="1338" w:type="dxa"/>
            <w:vAlign w:val="center"/>
          </w:tcPr>
          <w:p w14:paraId="44354360" w14:textId="7ECE8ED7" w:rsidR="005F16B9" w:rsidRPr="00C22BE4" w:rsidRDefault="0059243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2017312047</w:t>
            </w:r>
          </w:p>
        </w:tc>
        <w:tc>
          <w:tcPr>
            <w:tcW w:w="1371" w:type="dxa"/>
            <w:vAlign w:val="center"/>
          </w:tcPr>
          <w:p w14:paraId="4A6683FB" w14:textId="485F089C" w:rsidR="005F16B9" w:rsidRPr="00C22BE4" w:rsidRDefault="0059243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18201218716</w:t>
            </w:r>
          </w:p>
        </w:tc>
        <w:tc>
          <w:tcPr>
            <w:tcW w:w="1125" w:type="dxa"/>
            <w:vAlign w:val="center"/>
          </w:tcPr>
          <w:p w14:paraId="59E2004F" w14:textId="00DA2271" w:rsidR="005F16B9" w:rsidRPr="00C22BE4" w:rsidRDefault="0059243A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14:paraId="4E32C585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65861D2C" w14:textId="77777777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14:paraId="2DF0DC9D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C4C3713" w14:textId="2AC2B9C0" w:rsidR="005F16B9" w:rsidRPr="00C22BE4" w:rsidRDefault="00A17D2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</w:t>
            </w:r>
            <w:r>
              <w:rPr>
                <w:rFonts w:ascii="宋体" w:hAnsi="宋体" w:hint="eastAsia"/>
                <w:szCs w:val="21"/>
              </w:rPr>
              <w:t>阳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62E984AE" w14:textId="0B5CC289" w:rsidR="005F16B9" w:rsidRPr="00C22BE4" w:rsidRDefault="00A17D2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交换生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14:paraId="3393EA91" w14:textId="009FB5B3" w:rsidR="005F16B9" w:rsidRPr="00C22BE4" w:rsidRDefault="00A17D2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2017400408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4C9A90F8" w14:textId="0A0A42C9" w:rsidR="005F16B9" w:rsidRPr="00C22BE4" w:rsidRDefault="00A17D23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+420773993793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60B86132" w14:textId="05E853FE" w:rsidR="005F16B9" w:rsidRPr="00C22BE4" w:rsidRDefault="0092724B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  <w:bookmarkStart w:id="0" w:name="_GoBack"/>
            <w:bookmarkEnd w:id="0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C75929C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49521EF3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51A0B28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14:paraId="332AE622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0FCB6FB6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0A8945EE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4F4C6066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401B17F3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A729885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2C14D640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6E7A3B0C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14:paraId="62383557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21633FB8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77904C02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75C0E494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040E0BB6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9E40808" w14:textId="77777777" w:rsidR="005F16B9" w:rsidRPr="00C22BE4" w:rsidRDefault="005F16B9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F16B9" w:rsidRPr="00C22BE4" w14:paraId="4025A178" w14:textId="77777777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14:paraId="366C29B2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14:paraId="6E886056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00E4B8CF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61929086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14:paraId="4EBF4EC7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5" w:type="dxa"/>
            <w:vAlign w:val="center"/>
          </w:tcPr>
          <w:p w14:paraId="1C3E1564" w14:textId="77777777" w:rsidR="005F16B9" w:rsidRPr="00C22BE4" w:rsidRDefault="005F16B9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4C762CA" w14:textId="77777777" w:rsidR="005F16B9" w:rsidRPr="00C22BE4" w:rsidRDefault="005F16B9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29302745" w14:textId="6B259BF6" w:rsidR="002945B8" w:rsidRPr="00476A8D" w:rsidRDefault="002945B8" w:rsidP="00476A8D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14:paraId="375F5204" w14:textId="485E6812" w:rsidR="00F71880" w:rsidRPr="00EF1541" w:rsidRDefault="00851478">
      <w:pPr>
        <w:rPr>
          <w:rFonts w:asciiTheme="minorEastAsia" w:eastAsiaTheme="minorEastAsia" w:hAnsiTheme="minorEastAsia"/>
          <w:szCs w:val="21"/>
        </w:rPr>
      </w:pPr>
      <w:r w:rsidRPr="00EF1541">
        <w:rPr>
          <w:rFonts w:asciiTheme="minorEastAsia" w:eastAsiaTheme="minorEastAsia" w:hAnsiTheme="minorEastAsia" w:hint="eastAsia"/>
          <w:szCs w:val="21"/>
        </w:rPr>
        <w:t>领队资料：姓名：</w:t>
      </w:r>
      <w:r w:rsidRPr="00EF1541">
        <w:rPr>
          <w:rFonts w:asciiTheme="minorEastAsia" w:eastAsiaTheme="minorEastAsia" w:hAnsiTheme="minorEastAsia"/>
          <w:szCs w:val="21"/>
        </w:rPr>
        <w:t>王海亮</w:t>
      </w:r>
      <w:r w:rsidR="009A1B6D" w:rsidRPr="00EF1541">
        <w:rPr>
          <w:rFonts w:asciiTheme="minorEastAsia" w:eastAsiaTheme="minorEastAsia" w:hAnsiTheme="minorEastAsia" w:hint="eastAsia"/>
          <w:szCs w:val="21"/>
        </w:rPr>
        <w:tab/>
      </w:r>
      <w:r w:rsidRPr="00EF1541">
        <w:rPr>
          <w:rFonts w:asciiTheme="minorEastAsia" w:eastAsiaTheme="minorEastAsia" w:hAnsiTheme="minorEastAsia" w:hint="eastAsia"/>
          <w:szCs w:val="21"/>
        </w:rPr>
        <w:t xml:space="preserve">      </w:t>
      </w:r>
      <w:r w:rsidR="00343ED9" w:rsidRPr="00EF1541">
        <w:rPr>
          <w:rFonts w:asciiTheme="minorEastAsia" w:eastAsiaTheme="minorEastAsia" w:hAnsiTheme="minorEastAsia"/>
          <w:szCs w:val="21"/>
        </w:rPr>
        <w:t xml:space="preserve">  </w:t>
      </w:r>
      <w:r w:rsidR="00E15230" w:rsidRPr="00EF1541">
        <w:rPr>
          <w:rFonts w:asciiTheme="minorEastAsia" w:eastAsiaTheme="minorEastAsia" w:hAnsiTheme="minorEastAsia"/>
          <w:szCs w:val="21"/>
        </w:rPr>
        <w:t xml:space="preserve">                </w:t>
      </w:r>
      <w:r w:rsidR="009A1B6D" w:rsidRPr="00EF1541">
        <w:rPr>
          <w:rFonts w:asciiTheme="minorEastAsia" w:eastAsiaTheme="minorEastAsia" w:hAnsiTheme="minorEastAsia" w:hint="eastAsia"/>
          <w:szCs w:val="21"/>
        </w:rPr>
        <w:t>职务</w:t>
      </w:r>
      <w:r w:rsidR="00F71880" w:rsidRPr="00EF1541">
        <w:rPr>
          <w:rFonts w:asciiTheme="minorEastAsia" w:eastAsiaTheme="minorEastAsia" w:hAnsiTheme="minorEastAsia" w:hint="eastAsia"/>
          <w:szCs w:val="21"/>
        </w:rPr>
        <w:t>：</w:t>
      </w:r>
      <w:r w:rsidR="00762D21" w:rsidRPr="00EF1541">
        <w:rPr>
          <w:rFonts w:asciiTheme="minorEastAsia" w:eastAsiaTheme="minorEastAsia" w:hAnsiTheme="minorEastAsia"/>
          <w:szCs w:val="21"/>
        </w:rPr>
        <w:t>院系</w:t>
      </w:r>
      <w:r w:rsidRPr="00EF1541">
        <w:rPr>
          <w:rFonts w:asciiTheme="minorEastAsia" w:eastAsiaTheme="minorEastAsia" w:hAnsiTheme="minorEastAsia"/>
          <w:szCs w:val="21"/>
        </w:rPr>
        <w:t>团委书记</w:t>
      </w:r>
      <w:r w:rsidRPr="00EF1541">
        <w:rPr>
          <w:rFonts w:asciiTheme="minorEastAsia" w:eastAsiaTheme="minorEastAsia" w:hAnsiTheme="minorEastAsia" w:hint="eastAsia"/>
          <w:szCs w:val="21"/>
        </w:rPr>
        <w:t xml:space="preserve">   </w:t>
      </w:r>
    </w:p>
    <w:p w14:paraId="6E55C5DE" w14:textId="77777777" w:rsidR="00E15230" w:rsidRPr="00EF1541" w:rsidRDefault="00851478" w:rsidP="00E15230">
      <w:pPr>
        <w:ind w:firstLineChars="514" w:firstLine="1079"/>
        <w:rPr>
          <w:rFonts w:asciiTheme="minorEastAsia" w:eastAsiaTheme="minorEastAsia" w:hAnsiTheme="minorEastAsia"/>
          <w:szCs w:val="21"/>
        </w:rPr>
      </w:pPr>
      <w:r w:rsidRPr="00EF1541">
        <w:rPr>
          <w:rFonts w:asciiTheme="minorEastAsia" w:eastAsiaTheme="minorEastAsia" w:hAnsiTheme="minorEastAsia" w:hint="eastAsia"/>
          <w:szCs w:val="21"/>
        </w:rPr>
        <w:t>邮箱：</w:t>
      </w:r>
      <w:hyperlink r:id="rId8" w:history="1">
        <w:r w:rsidR="00343ED9" w:rsidRPr="00EF1541">
          <w:rPr>
            <w:rFonts w:asciiTheme="minorEastAsia" w:eastAsiaTheme="minorEastAsia" w:hAnsiTheme="minorEastAsia" w:cs="Helvetica Neue"/>
            <w:color w:val="118EFF"/>
            <w:kern w:val="0"/>
            <w:szCs w:val="21"/>
          </w:rPr>
          <w:t>wang_hl10@163.com</w:t>
        </w:r>
      </w:hyperlink>
      <w:r w:rsidR="006878EF" w:rsidRPr="00EF1541">
        <w:rPr>
          <w:rFonts w:asciiTheme="minorEastAsia" w:eastAsiaTheme="minorEastAsia" w:hAnsiTheme="minorEastAsia"/>
          <w:szCs w:val="21"/>
        </w:rPr>
        <w:t xml:space="preserve"> </w:t>
      </w:r>
      <w:r w:rsidR="00E15230" w:rsidRPr="00EF1541">
        <w:rPr>
          <w:rFonts w:asciiTheme="minorEastAsia" w:eastAsiaTheme="minorEastAsia" w:hAnsiTheme="minorEastAsia"/>
          <w:szCs w:val="21"/>
        </w:rPr>
        <w:t xml:space="preserve">              </w:t>
      </w:r>
      <w:r w:rsidR="00F71880" w:rsidRPr="00EF1541">
        <w:rPr>
          <w:rFonts w:asciiTheme="minorEastAsia" w:eastAsiaTheme="minorEastAsia" w:hAnsiTheme="minorEastAsia" w:hint="eastAsia"/>
          <w:szCs w:val="21"/>
        </w:rPr>
        <w:t>手机：</w:t>
      </w:r>
      <w:r w:rsidR="00343ED9" w:rsidRPr="00EF1541">
        <w:rPr>
          <w:rFonts w:asciiTheme="minorEastAsia" w:eastAsiaTheme="minorEastAsia" w:hAnsiTheme="minorEastAsia" w:cs="Helvetica Neue"/>
          <w:kern w:val="0"/>
          <w:szCs w:val="21"/>
        </w:rPr>
        <w:t>15201410923</w:t>
      </w:r>
      <w:r w:rsidR="006878EF" w:rsidRPr="00EF1541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74576476" w14:textId="086C935F" w:rsidR="003565B4" w:rsidRPr="00EF1541" w:rsidRDefault="00E15230" w:rsidP="00E15230">
      <w:pPr>
        <w:ind w:firstLineChars="514" w:firstLine="1079"/>
        <w:rPr>
          <w:rFonts w:asciiTheme="minorEastAsia" w:eastAsiaTheme="minorEastAsia" w:hAnsiTheme="minorEastAsia"/>
          <w:szCs w:val="21"/>
        </w:rPr>
      </w:pPr>
      <w:r w:rsidRPr="00EF1541">
        <w:rPr>
          <w:rFonts w:asciiTheme="minorEastAsia" w:eastAsiaTheme="minorEastAsia" w:hAnsiTheme="minorEastAsia" w:hint="eastAsia"/>
          <w:szCs w:val="21"/>
        </w:rPr>
        <w:t>姓名</w:t>
      </w:r>
      <w:r w:rsidRPr="00EF1541">
        <w:rPr>
          <w:rFonts w:asciiTheme="minorEastAsia" w:eastAsiaTheme="minorEastAsia" w:hAnsiTheme="minorEastAsia"/>
          <w:szCs w:val="21"/>
        </w:rPr>
        <w:t>：</w:t>
      </w:r>
      <w:r w:rsidRPr="00EF1541">
        <w:rPr>
          <w:rFonts w:asciiTheme="minorEastAsia" w:eastAsiaTheme="minorEastAsia" w:hAnsiTheme="minorEastAsia" w:hint="eastAsia"/>
          <w:szCs w:val="21"/>
        </w:rPr>
        <w:t>戎珂</w:t>
      </w:r>
      <w:r w:rsidRPr="00EF1541">
        <w:rPr>
          <w:rFonts w:asciiTheme="minorEastAsia" w:eastAsiaTheme="minorEastAsia" w:hAnsiTheme="minorEastAsia"/>
          <w:szCs w:val="21"/>
        </w:rPr>
        <w:t xml:space="preserve">                            </w:t>
      </w:r>
      <w:r w:rsidRPr="00EF1541">
        <w:rPr>
          <w:rFonts w:asciiTheme="minorEastAsia" w:eastAsiaTheme="minorEastAsia" w:hAnsiTheme="minorEastAsia" w:hint="eastAsia"/>
          <w:szCs w:val="21"/>
        </w:rPr>
        <w:t>职务</w:t>
      </w:r>
      <w:r w:rsidR="00762D21" w:rsidRPr="00EF1541">
        <w:rPr>
          <w:rFonts w:asciiTheme="minorEastAsia" w:eastAsiaTheme="minorEastAsia" w:hAnsiTheme="minorEastAsia"/>
          <w:szCs w:val="21"/>
        </w:rPr>
        <w:t>：</w:t>
      </w:r>
      <w:r w:rsidR="00762D21" w:rsidRPr="00EF1541">
        <w:rPr>
          <w:rFonts w:asciiTheme="minorEastAsia" w:eastAsiaTheme="minorEastAsia" w:hAnsiTheme="minorEastAsia" w:hint="eastAsia"/>
          <w:szCs w:val="21"/>
        </w:rPr>
        <w:t>院系学生工作组组长</w:t>
      </w:r>
    </w:p>
    <w:p w14:paraId="68CB5C18" w14:textId="09985DFF" w:rsidR="00762D21" w:rsidRPr="00EF1541" w:rsidRDefault="00762D21" w:rsidP="00E15230">
      <w:pPr>
        <w:ind w:firstLineChars="514" w:firstLine="1079"/>
        <w:rPr>
          <w:rFonts w:asciiTheme="minorEastAsia" w:eastAsiaTheme="minorEastAsia" w:hAnsiTheme="minorEastAsia"/>
          <w:szCs w:val="21"/>
        </w:rPr>
      </w:pPr>
      <w:r w:rsidRPr="00EF1541">
        <w:rPr>
          <w:rFonts w:asciiTheme="minorEastAsia" w:eastAsiaTheme="minorEastAsia" w:hAnsiTheme="minorEastAsia"/>
          <w:szCs w:val="21"/>
        </w:rPr>
        <w:t>邮箱：</w:t>
      </w:r>
      <w:hyperlink r:id="rId9" w:history="1">
        <w:r w:rsidR="00C1078B" w:rsidRPr="00EF1541">
          <w:rPr>
            <w:rStyle w:val="a3"/>
            <w:rFonts w:asciiTheme="minorEastAsia" w:eastAsiaTheme="minorEastAsia" w:hAnsiTheme="minorEastAsia" w:hint="eastAsia"/>
            <w:szCs w:val="21"/>
          </w:rPr>
          <w:t>r</w:t>
        </w:r>
        <w:r w:rsidR="00C1078B" w:rsidRPr="00EF1541">
          <w:rPr>
            <w:rStyle w:val="a3"/>
            <w:rFonts w:asciiTheme="minorEastAsia" w:eastAsiaTheme="minorEastAsia" w:hAnsiTheme="minorEastAsia"/>
            <w:szCs w:val="21"/>
          </w:rPr>
          <w:t>@</w:t>
        </w:r>
        <w:r w:rsidR="00C1078B" w:rsidRPr="00EF1541">
          <w:rPr>
            <w:rStyle w:val="a3"/>
            <w:rFonts w:asciiTheme="minorEastAsia" w:eastAsiaTheme="minorEastAsia" w:hAnsiTheme="minorEastAsia" w:hint="eastAsia"/>
            <w:szCs w:val="21"/>
          </w:rPr>
          <w:t>tsinghua</w:t>
        </w:r>
        <w:r w:rsidR="00C1078B" w:rsidRPr="00EF1541">
          <w:rPr>
            <w:rStyle w:val="a3"/>
            <w:rFonts w:asciiTheme="minorEastAsia" w:eastAsiaTheme="minorEastAsia" w:hAnsiTheme="minorEastAsia"/>
            <w:szCs w:val="21"/>
          </w:rPr>
          <w:t>.edu.cn</w:t>
        </w:r>
      </w:hyperlink>
      <w:r w:rsidR="00C1078B" w:rsidRPr="00EF1541">
        <w:rPr>
          <w:rFonts w:asciiTheme="minorEastAsia" w:eastAsiaTheme="minorEastAsia" w:hAnsiTheme="minorEastAsia"/>
          <w:szCs w:val="21"/>
        </w:rPr>
        <w:t xml:space="preserve">               手机：18515572787</w:t>
      </w:r>
    </w:p>
    <w:p w14:paraId="57B5EC5D" w14:textId="77777777"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3671E" w14:textId="77777777" w:rsidR="00D11760" w:rsidRDefault="00D11760">
      <w:r>
        <w:separator/>
      </w:r>
    </w:p>
  </w:endnote>
  <w:endnote w:type="continuationSeparator" w:id="0">
    <w:p w14:paraId="1B15AFC0" w14:textId="77777777" w:rsidR="00D11760" w:rsidRDefault="00D1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11651" w14:textId="77777777"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A17D23" w:rsidRPr="00A17D23">
      <w:rPr>
        <w:noProof/>
        <w:lang w:val="zh-CN"/>
      </w:rPr>
      <w:t>1</w:t>
    </w:r>
    <w:r>
      <w:rPr>
        <w:lang w:val="zh-CN"/>
      </w:rPr>
      <w:fldChar w:fldCharType="end"/>
    </w:r>
  </w:p>
  <w:p w14:paraId="5E21F1F9" w14:textId="77777777"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27B75" w14:textId="77777777" w:rsidR="00F71880" w:rsidRDefault="00F71880">
    <w:pPr>
      <w:pStyle w:val="a7"/>
      <w:jc w:val="center"/>
    </w:pPr>
  </w:p>
  <w:p w14:paraId="72071A8E" w14:textId="77777777"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6E941" w14:textId="77777777" w:rsidR="00D11760" w:rsidRDefault="00D11760">
      <w:r>
        <w:separator/>
      </w:r>
    </w:p>
  </w:footnote>
  <w:footnote w:type="continuationSeparator" w:id="0">
    <w:p w14:paraId="15062E8B" w14:textId="77777777" w:rsidR="00D11760" w:rsidRDefault="00D117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4BED3" w14:textId="77777777"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5B0"/>
    <w:rsid w:val="00022A6D"/>
    <w:rsid w:val="000232B8"/>
    <w:rsid w:val="00091254"/>
    <w:rsid w:val="000B3498"/>
    <w:rsid w:val="000C54E1"/>
    <w:rsid w:val="000C704E"/>
    <w:rsid w:val="000E4572"/>
    <w:rsid w:val="000F290F"/>
    <w:rsid w:val="001055BD"/>
    <w:rsid w:val="00106AA6"/>
    <w:rsid w:val="00147DC1"/>
    <w:rsid w:val="00150C2B"/>
    <w:rsid w:val="0016560C"/>
    <w:rsid w:val="0017189F"/>
    <w:rsid w:val="00172A27"/>
    <w:rsid w:val="00193361"/>
    <w:rsid w:val="00195740"/>
    <w:rsid w:val="00204CAF"/>
    <w:rsid w:val="00221BD3"/>
    <w:rsid w:val="002239DD"/>
    <w:rsid w:val="0023117C"/>
    <w:rsid w:val="00237DE5"/>
    <w:rsid w:val="00245194"/>
    <w:rsid w:val="00280429"/>
    <w:rsid w:val="002945B8"/>
    <w:rsid w:val="002A4BBC"/>
    <w:rsid w:val="002B74AF"/>
    <w:rsid w:val="002D33CD"/>
    <w:rsid w:val="00314A52"/>
    <w:rsid w:val="00343ED9"/>
    <w:rsid w:val="00352492"/>
    <w:rsid w:val="003536A4"/>
    <w:rsid w:val="003565B4"/>
    <w:rsid w:val="003654A1"/>
    <w:rsid w:val="00377DC7"/>
    <w:rsid w:val="003C0374"/>
    <w:rsid w:val="003C64DA"/>
    <w:rsid w:val="003D44D5"/>
    <w:rsid w:val="003E2053"/>
    <w:rsid w:val="003F6A23"/>
    <w:rsid w:val="00403910"/>
    <w:rsid w:val="0042736E"/>
    <w:rsid w:val="004454B9"/>
    <w:rsid w:val="0046338E"/>
    <w:rsid w:val="00465AB3"/>
    <w:rsid w:val="004710E4"/>
    <w:rsid w:val="00472057"/>
    <w:rsid w:val="00473D35"/>
    <w:rsid w:val="00476A8D"/>
    <w:rsid w:val="004A7473"/>
    <w:rsid w:val="004F713E"/>
    <w:rsid w:val="004F7C90"/>
    <w:rsid w:val="00501E09"/>
    <w:rsid w:val="0052797E"/>
    <w:rsid w:val="005434E6"/>
    <w:rsid w:val="005468E4"/>
    <w:rsid w:val="0055271F"/>
    <w:rsid w:val="00567DF0"/>
    <w:rsid w:val="005769A8"/>
    <w:rsid w:val="0058738F"/>
    <w:rsid w:val="00590E62"/>
    <w:rsid w:val="0059243A"/>
    <w:rsid w:val="005A51CE"/>
    <w:rsid w:val="005D427D"/>
    <w:rsid w:val="005F16B9"/>
    <w:rsid w:val="00613250"/>
    <w:rsid w:val="006544B2"/>
    <w:rsid w:val="00677162"/>
    <w:rsid w:val="006878EF"/>
    <w:rsid w:val="006E6C89"/>
    <w:rsid w:val="006E6E1F"/>
    <w:rsid w:val="006F5E6E"/>
    <w:rsid w:val="006F6D0A"/>
    <w:rsid w:val="007004A9"/>
    <w:rsid w:val="00717231"/>
    <w:rsid w:val="00762D21"/>
    <w:rsid w:val="007658C6"/>
    <w:rsid w:val="00791FC8"/>
    <w:rsid w:val="007B35B9"/>
    <w:rsid w:val="007F195A"/>
    <w:rsid w:val="007F56C3"/>
    <w:rsid w:val="00830A50"/>
    <w:rsid w:val="00847582"/>
    <w:rsid w:val="00851478"/>
    <w:rsid w:val="008516AF"/>
    <w:rsid w:val="00860E80"/>
    <w:rsid w:val="00897D35"/>
    <w:rsid w:val="008B228A"/>
    <w:rsid w:val="008D50C8"/>
    <w:rsid w:val="008E70F2"/>
    <w:rsid w:val="008E7ADA"/>
    <w:rsid w:val="00902A93"/>
    <w:rsid w:val="00907946"/>
    <w:rsid w:val="00926E96"/>
    <w:rsid w:val="0092724B"/>
    <w:rsid w:val="0094218E"/>
    <w:rsid w:val="009816E7"/>
    <w:rsid w:val="0098367C"/>
    <w:rsid w:val="009A1B6D"/>
    <w:rsid w:val="009B6332"/>
    <w:rsid w:val="009C0BA0"/>
    <w:rsid w:val="009C1A1B"/>
    <w:rsid w:val="009D69F2"/>
    <w:rsid w:val="009E63FC"/>
    <w:rsid w:val="00A0609C"/>
    <w:rsid w:val="00A14B13"/>
    <w:rsid w:val="00A17D23"/>
    <w:rsid w:val="00A33B43"/>
    <w:rsid w:val="00A368C5"/>
    <w:rsid w:val="00A5509D"/>
    <w:rsid w:val="00A9271E"/>
    <w:rsid w:val="00AA5107"/>
    <w:rsid w:val="00AB110F"/>
    <w:rsid w:val="00AD0303"/>
    <w:rsid w:val="00AD634F"/>
    <w:rsid w:val="00B256B7"/>
    <w:rsid w:val="00B54DE2"/>
    <w:rsid w:val="00B83FA4"/>
    <w:rsid w:val="00BB439E"/>
    <w:rsid w:val="00BB6C1A"/>
    <w:rsid w:val="00BC2775"/>
    <w:rsid w:val="00BE7987"/>
    <w:rsid w:val="00C100CE"/>
    <w:rsid w:val="00C1078B"/>
    <w:rsid w:val="00C22BE4"/>
    <w:rsid w:val="00C25989"/>
    <w:rsid w:val="00C35D27"/>
    <w:rsid w:val="00C60E28"/>
    <w:rsid w:val="00C84A8C"/>
    <w:rsid w:val="00C96268"/>
    <w:rsid w:val="00CA0AE4"/>
    <w:rsid w:val="00CA117E"/>
    <w:rsid w:val="00CB5B47"/>
    <w:rsid w:val="00CB6319"/>
    <w:rsid w:val="00D0672A"/>
    <w:rsid w:val="00D11760"/>
    <w:rsid w:val="00D319F6"/>
    <w:rsid w:val="00D43849"/>
    <w:rsid w:val="00D520B4"/>
    <w:rsid w:val="00D5562C"/>
    <w:rsid w:val="00D85534"/>
    <w:rsid w:val="00D9380F"/>
    <w:rsid w:val="00DB6040"/>
    <w:rsid w:val="00DC2030"/>
    <w:rsid w:val="00DC2AA1"/>
    <w:rsid w:val="00DF3718"/>
    <w:rsid w:val="00DF4A0A"/>
    <w:rsid w:val="00E15230"/>
    <w:rsid w:val="00E156AA"/>
    <w:rsid w:val="00E220D2"/>
    <w:rsid w:val="00E337BD"/>
    <w:rsid w:val="00E33A21"/>
    <w:rsid w:val="00E51AA5"/>
    <w:rsid w:val="00E548A5"/>
    <w:rsid w:val="00E733D3"/>
    <w:rsid w:val="00E96EBD"/>
    <w:rsid w:val="00EB4C98"/>
    <w:rsid w:val="00ED0881"/>
    <w:rsid w:val="00EF1541"/>
    <w:rsid w:val="00F03F98"/>
    <w:rsid w:val="00F15F94"/>
    <w:rsid w:val="00F47CA4"/>
    <w:rsid w:val="00F71880"/>
    <w:rsid w:val="00FA4A86"/>
    <w:rsid w:val="00FB081F"/>
    <w:rsid w:val="00FB452E"/>
    <w:rsid w:val="00FC4C11"/>
    <w:rsid w:val="00FD2C40"/>
    <w:rsid w:val="00FE1A5C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A1C3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字符"/>
    <w:link w:val="a5"/>
    <w:uiPriority w:val="99"/>
    <w:rsid w:val="004F713E"/>
    <w:rPr>
      <w:sz w:val="18"/>
      <w:szCs w:val="18"/>
    </w:rPr>
  </w:style>
  <w:style w:type="character" w:customStyle="1" w:styleId="a6">
    <w:name w:val="页脚字符"/>
    <w:link w:val="a7"/>
    <w:rsid w:val="004F713E"/>
    <w:rPr>
      <w:sz w:val="18"/>
      <w:szCs w:val="18"/>
    </w:rPr>
  </w:style>
  <w:style w:type="character" w:customStyle="1" w:styleId="a8">
    <w:name w:val="批注框文本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wang_hl10@163.com" TargetMode="External"/><Relationship Id="rId9" Type="http://schemas.openxmlformats.org/officeDocument/2006/relationships/hyperlink" Target="mailto:r@tsinghua.edu.c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7778-071B-D64D-B9D1-0144594D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220</Words>
  <Characters>1255</Characters>
  <Application>Microsoft Macintosh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Microsoft Office 用户</cp:lastModifiedBy>
  <cp:revision>48</cp:revision>
  <dcterms:created xsi:type="dcterms:W3CDTF">2017-09-20T11:36:00Z</dcterms:created>
  <dcterms:modified xsi:type="dcterms:W3CDTF">2017-09-28T16:31:00Z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