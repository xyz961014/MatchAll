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C0BA0" w:rsidRDefault="003565B4" w:rsidP="009C0BA0">
      <w:pPr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201</w:t>
      </w:r>
      <w:r w:rsidR="006878EF">
        <w:rPr>
          <w:rFonts w:ascii="宋体" w:hAnsi="宋体" w:hint="eastAsia"/>
          <w:b/>
          <w:sz w:val="28"/>
          <w:shd w:val="clear" w:color="auto" w:fill="FFFFFF"/>
        </w:rPr>
        <w:t>7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-201</w:t>
      </w:r>
      <w:r w:rsidR="006878EF">
        <w:rPr>
          <w:rFonts w:ascii="宋体" w:hAnsi="宋体" w:hint="eastAsia"/>
          <w:b/>
          <w:sz w:val="28"/>
          <w:shd w:val="clear" w:color="auto" w:fill="FFFFFF"/>
        </w:rPr>
        <w:t>8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年度清华大学马约翰杯“乔丹体育”</w:t>
      </w:r>
    </w:p>
    <w:p w:rsidR="009A1B6D" w:rsidRDefault="00F71880" w:rsidP="006878EF">
      <w:pPr>
        <w:spacing w:afterLines="50" w:after="156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学生运动会男子足球比赛报名</w:t>
      </w:r>
      <w:r w:rsidR="009A1B6D">
        <w:rPr>
          <w:rFonts w:ascii="宋体" w:hAnsi="宋体" w:hint="eastAsia"/>
          <w:b/>
          <w:sz w:val="28"/>
          <w:shd w:val="clear" w:color="auto" w:fill="FFFFFF"/>
        </w:rPr>
        <w:t>表</w:t>
      </w:r>
    </w:p>
    <w:p w:rsidR="00AD634F" w:rsidRDefault="009A1B6D" w:rsidP="006878EF">
      <w:pPr>
        <w:tabs>
          <w:tab w:val="left" w:pos="3870"/>
        </w:tabs>
        <w:spacing w:afterLines="50" w:after="156"/>
        <w:ind w:firstLine="420"/>
        <w:jc w:val="left"/>
        <w:rPr>
          <w:rFonts w:ascii="宋体" w:hAnsi="宋体"/>
        </w:rPr>
      </w:pPr>
      <w:r w:rsidRPr="009A1B6D">
        <w:rPr>
          <w:rFonts w:ascii="宋体" w:hAnsi="宋体" w:hint="eastAsia"/>
          <w:sz w:val="24"/>
        </w:rPr>
        <w:t xml:space="preserve">院系： </w:t>
      </w:r>
      <w:r w:rsidR="00BF2931">
        <w:rPr>
          <w:rFonts w:ascii="宋体" w:hAnsi="宋体" w:hint="eastAsia"/>
          <w:sz w:val="24"/>
        </w:rPr>
        <w:t>软件学院</w:t>
      </w:r>
      <w:r>
        <w:rPr>
          <w:rFonts w:ascii="宋体" w:hAnsi="宋体"/>
          <w:sz w:val="24"/>
        </w:rPr>
        <w:t xml:space="preserve">                   </w:t>
      </w:r>
      <w:r w:rsidR="0058738F">
        <w:rPr>
          <w:rFonts w:ascii="宋体" w:hAnsi="宋体" w:hint="eastAsia"/>
          <w:sz w:val="24"/>
        </w:rPr>
        <w:t xml:space="preserve"> </w:t>
      </w:r>
      <w:r w:rsidRPr="009A1B6D">
        <w:rPr>
          <w:rFonts w:ascii="宋体" w:hAnsi="宋体" w:hint="eastAsia"/>
          <w:sz w:val="24"/>
        </w:rPr>
        <w:t xml:space="preserve"> </w:t>
      </w:r>
      <w:r w:rsidR="00F71880" w:rsidRPr="009A1B6D">
        <w:rPr>
          <w:rFonts w:ascii="宋体" w:hAnsi="宋体" w:hint="eastAsia"/>
          <w:sz w:val="24"/>
        </w:rPr>
        <w:t>比赛服颜色</w:t>
      </w:r>
      <w:r w:rsidR="00AD634F">
        <w:rPr>
          <w:rFonts w:ascii="宋体" w:hAnsi="宋体" w:hint="eastAsia"/>
          <w:sz w:val="24"/>
        </w:rPr>
        <w:t>（上衣/短裤）</w:t>
      </w:r>
      <w:r w:rsidR="00F71880" w:rsidRPr="009A1B6D">
        <w:rPr>
          <w:rFonts w:ascii="宋体" w:hAnsi="宋体" w:hint="eastAsia"/>
          <w:sz w:val="24"/>
        </w:rPr>
        <w:t>：</w:t>
      </w:r>
      <w:r>
        <w:rPr>
          <w:rFonts w:ascii="宋体" w:hAnsi="宋体"/>
        </w:rPr>
        <w:t xml:space="preserve"> </w:t>
      </w:r>
      <w:r w:rsidR="00BF2931">
        <w:rPr>
          <w:rFonts w:ascii="宋体" w:hAnsi="宋体" w:hint="eastAsia"/>
        </w:rPr>
        <w:t>蓝/白</w:t>
      </w:r>
    </w:p>
    <w:tbl>
      <w:tblPr>
        <w:tblW w:w="7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1275"/>
        <w:gridCol w:w="923"/>
        <w:gridCol w:w="1338"/>
        <w:gridCol w:w="1371"/>
        <w:gridCol w:w="1125"/>
        <w:gridCol w:w="992"/>
      </w:tblGrid>
      <w:tr w:rsidR="009A1B6D" w:rsidRPr="00C22BE4" w:rsidTr="00C22BE4">
        <w:trPr>
          <w:trHeight w:val="510"/>
          <w:jc w:val="center"/>
        </w:trPr>
        <w:tc>
          <w:tcPr>
            <w:tcW w:w="690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275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923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班级</w:t>
            </w:r>
          </w:p>
        </w:tc>
        <w:tc>
          <w:tcPr>
            <w:tcW w:w="1338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125" w:type="dxa"/>
            <w:vAlign w:val="center"/>
          </w:tcPr>
          <w:p w:rsidR="009A1B6D" w:rsidRPr="00C22BE4" w:rsidRDefault="00C22BE4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球衣</w:t>
            </w:r>
            <w:r w:rsidR="009A1B6D" w:rsidRPr="00C22BE4">
              <w:rPr>
                <w:rFonts w:ascii="宋体" w:hAnsi="宋体" w:hint="eastAsia"/>
                <w:szCs w:val="21"/>
              </w:rPr>
              <w:t>号码</w:t>
            </w:r>
          </w:p>
        </w:tc>
        <w:tc>
          <w:tcPr>
            <w:tcW w:w="992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A1B6D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 w:rsidR="009A1B6D" w:rsidRPr="00C22BE4" w:rsidRDefault="00BF2931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韦宇华</w:t>
            </w:r>
            <w:proofErr w:type="gramEnd"/>
          </w:p>
        </w:tc>
        <w:tc>
          <w:tcPr>
            <w:tcW w:w="923" w:type="dxa"/>
            <w:vAlign w:val="center"/>
          </w:tcPr>
          <w:p w:rsidR="009A1B6D" w:rsidRPr="00C22BE4" w:rsidRDefault="001F18A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软件51</w:t>
            </w:r>
          </w:p>
        </w:tc>
        <w:tc>
          <w:tcPr>
            <w:tcW w:w="1338" w:type="dxa"/>
            <w:vAlign w:val="center"/>
          </w:tcPr>
          <w:p w:rsidR="009A1B6D" w:rsidRPr="00C22BE4" w:rsidRDefault="001F18A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2015013204</w:t>
            </w:r>
          </w:p>
        </w:tc>
        <w:tc>
          <w:tcPr>
            <w:tcW w:w="1371" w:type="dxa"/>
            <w:vAlign w:val="center"/>
          </w:tcPr>
          <w:p w:rsidR="009A1B6D" w:rsidRPr="00C22BE4" w:rsidRDefault="001F18A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13719165905</w:t>
            </w:r>
          </w:p>
        </w:tc>
        <w:tc>
          <w:tcPr>
            <w:tcW w:w="1125" w:type="dxa"/>
            <w:vAlign w:val="center"/>
          </w:tcPr>
          <w:p w:rsidR="009A1B6D" w:rsidRPr="00C22BE4" w:rsidRDefault="00870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992" w:type="dxa"/>
            <w:vAlign w:val="center"/>
          </w:tcPr>
          <w:p w:rsidR="009A1B6D" w:rsidRPr="00C22BE4" w:rsidRDefault="000F1E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队长</w:t>
            </w:r>
          </w:p>
        </w:tc>
      </w:tr>
      <w:tr w:rsidR="009A1B6D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 w:cs="宋体"/>
                <w:szCs w:val="21"/>
              </w:rPr>
            </w:pPr>
            <w:r w:rsidRPr="00C22BE4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:rsidR="009A1B6D" w:rsidRPr="00C22BE4" w:rsidRDefault="00BF2931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王铮</w:t>
            </w:r>
          </w:p>
        </w:tc>
        <w:tc>
          <w:tcPr>
            <w:tcW w:w="923" w:type="dxa"/>
            <w:vAlign w:val="center"/>
          </w:tcPr>
          <w:p w:rsidR="009A1B6D" w:rsidRPr="00C22BE4" w:rsidRDefault="001D6ED3" w:rsidP="00022A6D">
            <w:pPr>
              <w:jc w:val="center"/>
              <w:rPr>
                <w:rFonts w:ascii="宋体" w:hAnsi="宋体" w:cs="宋体"/>
                <w:szCs w:val="21"/>
              </w:rPr>
            </w:pPr>
            <w:r w:rsidRPr="001D6ED3">
              <w:rPr>
                <w:rFonts w:ascii="宋体" w:eastAsiaTheme="minorEastAsia" w:hAnsi="宋体" w:cs="宋体" w:hint="eastAsia"/>
                <w:sz w:val="18"/>
                <w:szCs w:val="21"/>
              </w:rPr>
              <w:t>软</w:t>
            </w:r>
            <w:proofErr w:type="gramStart"/>
            <w:r w:rsidRPr="001D6ED3">
              <w:rPr>
                <w:rFonts w:ascii="宋体" w:eastAsiaTheme="minorEastAsia" w:hAnsi="宋体" w:cs="宋体" w:hint="eastAsia"/>
                <w:sz w:val="18"/>
                <w:szCs w:val="21"/>
              </w:rPr>
              <w:t>研</w:t>
            </w:r>
            <w:proofErr w:type="gramEnd"/>
            <w:r w:rsidRPr="001D6ED3">
              <w:rPr>
                <w:rFonts w:ascii="宋体" w:hAnsi="宋体" w:cs="宋体" w:hint="eastAsia"/>
                <w:sz w:val="18"/>
                <w:szCs w:val="21"/>
              </w:rPr>
              <w:t>130</w:t>
            </w:r>
          </w:p>
        </w:tc>
        <w:tc>
          <w:tcPr>
            <w:tcW w:w="1338" w:type="dxa"/>
            <w:vAlign w:val="center"/>
          </w:tcPr>
          <w:p w:rsidR="009A1B6D" w:rsidRPr="00C22BE4" w:rsidRDefault="0084673B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2013311921</w:t>
            </w:r>
          </w:p>
        </w:tc>
        <w:tc>
          <w:tcPr>
            <w:tcW w:w="1371" w:type="dxa"/>
            <w:vAlign w:val="center"/>
          </w:tcPr>
          <w:p w:rsidR="009A1B6D" w:rsidRPr="00C22BE4" w:rsidRDefault="0084673B" w:rsidP="00022A6D">
            <w:pPr>
              <w:jc w:val="center"/>
              <w:rPr>
                <w:rFonts w:ascii="宋体" w:hAnsi="宋体"/>
                <w:szCs w:val="21"/>
              </w:rPr>
            </w:pPr>
            <w:r w:rsidRPr="0084673B">
              <w:rPr>
                <w:rFonts w:ascii="宋体" w:hAnsi="宋体"/>
                <w:szCs w:val="21"/>
              </w:rPr>
              <w:t>13701249357</w:t>
            </w:r>
          </w:p>
        </w:tc>
        <w:tc>
          <w:tcPr>
            <w:tcW w:w="1125" w:type="dxa"/>
            <w:vAlign w:val="center"/>
          </w:tcPr>
          <w:p w:rsidR="009A1B6D" w:rsidRPr="00C22BE4" w:rsidRDefault="0087044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992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275" w:type="dxa"/>
            <w:vAlign w:val="center"/>
          </w:tcPr>
          <w:p w:rsidR="009A1B6D" w:rsidRPr="00C22BE4" w:rsidRDefault="008B751C" w:rsidP="00022A6D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谷祖兴</w:t>
            </w:r>
            <w:proofErr w:type="gramEnd"/>
          </w:p>
        </w:tc>
        <w:tc>
          <w:tcPr>
            <w:tcW w:w="923" w:type="dxa"/>
            <w:vAlign w:val="center"/>
          </w:tcPr>
          <w:p w:rsidR="009A1B6D" w:rsidRPr="00C22BE4" w:rsidRDefault="0084673B" w:rsidP="00022A6D">
            <w:pPr>
              <w:jc w:val="center"/>
              <w:rPr>
                <w:rFonts w:ascii="宋体" w:hAnsi="宋体"/>
                <w:szCs w:val="21"/>
              </w:rPr>
            </w:pPr>
            <w:r w:rsidRPr="0084673B">
              <w:rPr>
                <w:rFonts w:ascii="宋体" w:hAnsi="宋体" w:hint="eastAsia"/>
                <w:sz w:val="18"/>
                <w:szCs w:val="21"/>
              </w:rPr>
              <w:t>软</w:t>
            </w:r>
            <w:proofErr w:type="gramStart"/>
            <w:r w:rsidRPr="0084673B">
              <w:rPr>
                <w:rFonts w:ascii="宋体" w:hAnsi="宋体" w:hint="eastAsia"/>
                <w:sz w:val="18"/>
                <w:szCs w:val="21"/>
              </w:rPr>
              <w:t>研</w:t>
            </w:r>
            <w:proofErr w:type="gramEnd"/>
            <w:r w:rsidRPr="0084673B">
              <w:rPr>
                <w:rFonts w:ascii="宋体" w:hAnsi="宋体" w:hint="eastAsia"/>
                <w:sz w:val="18"/>
                <w:szCs w:val="21"/>
              </w:rPr>
              <w:t>140</w:t>
            </w:r>
          </w:p>
        </w:tc>
        <w:tc>
          <w:tcPr>
            <w:tcW w:w="1338" w:type="dxa"/>
            <w:vAlign w:val="center"/>
          </w:tcPr>
          <w:p w:rsidR="009A1B6D" w:rsidRPr="00C22BE4" w:rsidRDefault="0084673B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2014311936</w:t>
            </w:r>
          </w:p>
        </w:tc>
        <w:tc>
          <w:tcPr>
            <w:tcW w:w="1371" w:type="dxa"/>
            <w:vAlign w:val="center"/>
          </w:tcPr>
          <w:p w:rsidR="009A1B6D" w:rsidRPr="00C22BE4" w:rsidRDefault="0084673B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18210167622</w:t>
            </w:r>
          </w:p>
        </w:tc>
        <w:tc>
          <w:tcPr>
            <w:tcW w:w="1125" w:type="dxa"/>
            <w:vAlign w:val="center"/>
          </w:tcPr>
          <w:p w:rsidR="009A1B6D" w:rsidRPr="00C22BE4" w:rsidRDefault="008476CA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4673B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84673B" w:rsidRPr="00C22BE4" w:rsidRDefault="0084673B" w:rsidP="0084673B">
            <w:pPr>
              <w:jc w:val="center"/>
              <w:rPr>
                <w:rFonts w:ascii="宋体" w:hAnsi="宋体" w:cs="宋体"/>
                <w:szCs w:val="21"/>
              </w:rPr>
            </w:pPr>
            <w:r w:rsidRPr="00C22BE4"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 w:rsidR="0084673B" w:rsidRPr="00C22BE4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成诚</w:t>
            </w:r>
          </w:p>
        </w:tc>
        <w:tc>
          <w:tcPr>
            <w:tcW w:w="923" w:type="dxa"/>
            <w:vAlign w:val="center"/>
          </w:tcPr>
          <w:p w:rsidR="0084673B" w:rsidRPr="0084673B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84673B">
              <w:rPr>
                <w:rFonts w:ascii="宋体" w:hAnsi="宋体" w:hint="eastAsia"/>
                <w:sz w:val="18"/>
                <w:szCs w:val="21"/>
              </w:rPr>
              <w:t>软硕</w:t>
            </w:r>
            <w:proofErr w:type="gramEnd"/>
            <w:r w:rsidRPr="0084673B">
              <w:rPr>
                <w:rFonts w:ascii="宋体" w:hAnsi="宋体" w:hint="eastAsia"/>
                <w:sz w:val="18"/>
                <w:szCs w:val="21"/>
              </w:rPr>
              <w:t>161</w:t>
            </w:r>
          </w:p>
        </w:tc>
        <w:tc>
          <w:tcPr>
            <w:tcW w:w="1338" w:type="dxa"/>
            <w:vAlign w:val="center"/>
          </w:tcPr>
          <w:p w:rsidR="0084673B" w:rsidRPr="0084673B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  <w:r w:rsidRPr="0084673B">
              <w:rPr>
                <w:rFonts w:ascii="宋体" w:hAnsi="宋体" w:hint="eastAsia"/>
                <w:szCs w:val="21"/>
              </w:rPr>
              <w:t>2016213647</w:t>
            </w:r>
          </w:p>
        </w:tc>
        <w:tc>
          <w:tcPr>
            <w:tcW w:w="1371" w:type="dxa"/>
            <w:vAlign w:val="center"/>
          </w:tcPr>
          <w:p w:rsidR="0084673B" w:rsidRPr="0084673B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  <w:r w:rsidRPr="0084673B">
              <w:rPr>
                <w:rFonts w:ascii="宋体" w:hAnsi="宋体" w:hint="eastAsia"/>
                <w:szCs w:val="21"/>
              </w:rPr>
              <w:t>13717545136</w:t>
            </w:r>
          </w:p>
        </w:tc>
        <w:tc>
          <w:tcPr>
            <w:tcW w:w="1125" w:type="dxa"/>
            <w:vAlign w:val="center"/>
          </w:tcPr>
          <w:p w:rsidR="0084673B" w:rsidRPr="00C22BE4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992" w:type="dxa"/>
            <w:vAlign w:val="center"/>
          </w:tcPr>
          <w:p w:rsidR="0084673B" w:rsidRPr="00C22BE4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4673B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84673B" w:rsidRPr="00C22BE4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275" w:type="dxa"/>
            <w:vAlign w:val="center"/>
          </w:tcPr>
          <w:p w:rsidR="0084673B" w:rsidRPr="00C22BE4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唐人杰</w:t>
            </w:r>
          </w:p>
        </w:tc>
        <w:tc>
          <w:tcPr>
            <w:tcW w:w="923" w:type="dxa"/>
            <w:vAlign w:val="center"/>
          </w:tcPr>
          <w:p w:rsidR="0084673B" w:rsidRPr="0084673B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  <w:r w:rsidRPr="0084673B">
              <w:rPr>
                <w:rFonts w:ascii="宋体" w:hAnsi="宋体" w:hint="eastAsia"/>
                <w:szCs w:val="21"/>
              </w:rPr>
              <w:t>软件41</w:t>
            </w:r>
          </w:p>
        </w:tc>
        <w:tc>
          <w:tcPr>
            <w:tcW w:w="1338" w:type="dxa"/>
            <w:vAlign w:val="center"/>
          </w:tcPr>
          <w:p w:rsidR="0084673B" w:rsidRPr="0084673B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  <w:r w:rsidRPr="0084673B">
              <w:rPr>
                <w:rFonts w:ascii="宋体" w:hAnsi="宋体" w:hint="eastAsia"/>
                <w:szCs w:val="21"/>
              </w:rPr>
              <w:t>2014013425</w:t>
            </w:r>
          </w:p>
        </w:tc>
        <w:tc>
          <w:tcPr>
            <w:tcW w:w="1371" w:type="dxa"/>
            <w:vAlign w:val="center"/>
          </w:tcPr>
          <w:p w:rsidR="0084673B" w:rsidRPr="0084673B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  <w:r w:rsidRPr="0084673B">
              <w:rPr>
                <w:rFonts w:ascii="宋体" w:hAnsi="宋体" w:hint="eastAsia"/>
                <w:szCs w:val="21"/>
              </w:rPr>
              <w:t>18401653063</w:t>
            </w:r>
          </w:p>
        </w:tc>
        <w:tc>
          <w:tcPr>
            <w:tcW w:w="1125" w:type="dxa"/>
            <w:vAlign w:val="center"/>
          </w:tcPr>
          <w:p w:rsidR="0084673B" w:rsidRPr="00C22BE4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992" w:type="dxa"/>
            <w:vAlign w:val="center"/>
          </w:tcPr>
          <w:p w:rsidR="0084673B" w:rsidRPr="00C22BE4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4673B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84673B" w:rsidRPr="00C22BE4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275" w:type="dxa"/>
            <w:vAlign w:val="center"/>
          </w:tcPr>
          <w:p w:rsidR="0084673B" w:rsidRPr="00C22BE4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陈政宇</w:t>
            </w:r>
            <w:proofErr w:type="gramEnd"/>
          </w:p>
        </w:tc>
        <w:tc>
          <w:tcPr>
            <w:tcW w:w="923" w:type="dxa"/>
            <w:vAlign w:val="center"/>
          </w:tcPr>
          <w:p w:rsidR="0084673B" w:rsidRPr="0084673B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  <w:r w:rsidRPr="0084673B">
              <w:rPr>
                <w:rFonts w:ascii="宋体" w:hAnsi="宋体" w:hint="eastAsia"/>
                <w:szCs w:val="21"/>
              </w:rPr>
              <w:t>软件42</w:t>
            </w:r>
          </w:p>
        </w:tc>
        <w:tc>
          <w:tcPr>
            <w:tcW w:w="1338" w:type="dxa"/>
            <w:vAlign w:val="center"/>
          </w:tcPr>
          <w:p w:rsidR="0084673B" w:rsidRPr="0084673B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  <w:r w:rsidRPr="0084673B">
              <w:rPr>
                <w:rFonts w:ascii="宋体" w:hAnsi="宋体" w:hint="eastAsia"/>
                <w:szCs w:val="21"/>
              </w:rPr>
              <w:t>2014013461</w:t>
            </w:r>
          </w:p>
        </w:tc>
        <w:tc>
          <w:tcPr>
            <w:tcW w:w="1371" w:type="dxa"/>
            <w:vAlign w:val="center"/>
          </w:tcPr>
          <w:p w:rsidR="0084673B" w:rsidRPr="0084673B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  <w:r w:rsidRPr="0084673B">
              <w:rPr>
                <w:rFonts w:ascii="宋体" w:hAnsi="宋体" w:hint="eastAsia"/>
                <w:szCs w:val="21"/>
              </w:rPr>
              <w:t>17801025191</w:t>
            </w:r>
          </w:p>
        </w:tc>
        <w:tc>
          <w:tcPr>
            <w:tcW w:w="1125" w:type="dxa"/>
            <w:vAlign w:val="center"/>
          </w:tcPr>
          <w:p w:rsidR="0084673B" w:rsidRPr="00C22BE4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 w:rsidR="0084673B" w:rsidRPr="00C22BE4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4673B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84673B" w:rsidRPr="00C22BE4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 w:rsidR="0084673B" w:rsidRPr="00C22BE4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卢晨辉</w:t>
            </w:r>
          </w:p>
        </w:tc>
        <w:tc>
          <w:tcPr>
            <w:tcW w:w="923" w:type="dxa"/>
            <w:vAlign w:val="center"/>
          </w:tcPr>
          <w:p w:rsidR="0084673B" w:rsidRPr="0084673B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  <w:r w:rsidRPr="0084673B">
              <w:rPr>
                <w:rFonts w:ascii="宋体" w:hAnsi="宋体"/>
                <w:szCs w:val="21"/>
              </w:rPr>
              <w:t>软件</w:t>
            </w:r>
            <w:r w:rsidRPr="0084673B"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1338" w:type="dxa"/>
            <w:vAlign w:val="center"/>
          </w:tcPr>
          <w:p w:rsidR="0084673B" w:rsidRPr="0084673B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  <w:r w:rsidRPr="0084673B">
              <w:rPr>
                <w:rFonts w:ascii="宋体" w:hAnsi="宋体" w:hint="eastAsia"/>
                <w:szCs w:val="21"/>
              </w:rPr>
              <w:t>2014013438</w:t>
            </w:r>
          </w:p>
        </w:tc>
        <w:tc>
          <w:tcPr>
            <w:tcW w:w="1371" w:type="dxa"/>
            <w:vAlign w:val="center"/>
          </w:tcPr>
          <w:p w:rsidR="0084673B" w:rsidRPr="0084673B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  <w:r w:rsidRPr="0084673B">
              <w:rPr>
                <w:rFonts w:ascii="宋体" w:hAnsi="宋体" w:hint="eastAsia"/>
                <w:szCs w:val="21"/>
              </w:rPr>
              <w:t>18401653031</w:t>
            </w:r>
          </w:p>
        </w:tc>
        <w:tc>
          <w:tcPr>
            <w:tcW w:w="1125" w:type="dxa"/>
            <w:vAlign w:val="center"/>
          </w:tcPr>
          <w:p w:rsidR="0084673B" w:rsidRPr="00C22BE4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992" w:type="dxa"/>
            <w:vAlign w:val="center"/>
          </w:tcPr>
          <w:p w:rsidR="0084673B" w:rsidRPr="00C22BE4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4673B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84673B" w:rsidRPr="00C22BE4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 w:rsidR="0084673B" w:rsidRPr="00C22BE4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于科屹</w:t>
            </w:r>
          </w:p>
        </w:tc>
        <w:tc>
          <w:tcPr>
            <w:tcW w:w="923" w:type="dxa"/>
            <w:vAlign w:val="center"/>
          </w:tcPr>
          <w:p w:rsidR="0084673B" w:rsidRPr="0084673B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  <w:r w:rsidRPr="0084673B">
              <w:rPr>
                <w:rFonts w:ascii="宋体" w:hAnsi="宋体" w:hint="eastAsia"/>
                <w:szCs w:val="21"/>
              </w:rPr>
              <w:t>软件42</w:t>
            </w:r>
          </w:p>
        </w:tc>
        <w:tc>
          <w:tcPr>
            <w:tcW w:w="1338" w:type="dxa"/>
            <w:vAlign w:val="center"/>
          </w:tcPr>
          <w:p w:rsidR="0084673B" w:rsidRPr="0084673B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  <w:r w:rsidRPr="0084673B">
              <w:rPr>
                <w:rFonts w:ascii="宋体" w:hAnsi="宋体" w:hint="eastAsia"/>
                <w:szCs w:val="21"/>
              </w:rPr>
              <w:t>2014013450</w:t>
            </w:r>
          </w:p>
        </w:tc>
        <w:tc>
          <w:tcPr>
            <w:tcW w:w="1371" w:type="dxa"/>
            <w:vAlign w:val="center"/>
          </w:tcPr>
          <w:p w:rsidR="0084673B" w:rsidRPr="0084673B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  <w:r w:rsidRPr="0084673B">
              <w:rPr>
                <w:rFonts w:ascii="宋体" w:hAnsi="宋体" w:hint="eastAsia"/>
                <w:szCs w:val="21"/>
              </w:rPr>
              <w:t>18813083878</w:t>
            </w:r>
          </w:p>
        </w:tc>
        <w:tc>
          <w:tcPr>
            <w:tcW w:w="1125" w:type="dxa"/>
            <w:vAlign w:val="center"/>
          </w:tcPr>
          <w:p w:rsidR="0084673B" w:rsidRPr="00C22BE4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992" w:type="dxa"/>
            <w:vAlign w:val="center"/>
          </w:tcPr>
          <w:p w:rsidR="0084673B" w:rsidRPr="00C22BE4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5C0608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5C0608" w:rsidRPr="00C22BE4" w:rsidRDefault="005C0608" w:rsidP="005C0608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275" w:type="dxa"/>
            <w:vAlign w:val="center"/>
          </w:tcPr>
          <w:p w:rsidR="005C0608" w:rsidRPr="00C22BE4" w:rsidRDefault="005C0608" w:rsidP="005C06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江昊琛</w:t>
            </w:r>
          </w:p>
        </w:tc>
        <w:tc>
          <w:tcPr>
            <w:tcW w:w="923" w:type="dxa"/>
            <w:vAlign w:val="center"/>
          </w:tcPr>
          <w:p w:rsidR="005C0608" w:rsidRPr="005C0608" w:rsidRDefault="005C0608" w:rsidP="005C0608">
            <w:pPr>
              <w:jc w:val="center"/>
              <w:rPr>
                <w:rFonts w:ascii="宋体" w:hAnsi="宋体"/>
                <w:szCs w:val="21"/>
              </w:rPr>
            </w:pPr>
            <w:r w:rsidRPr="005C0608">
              <w:rPr>
                <w:rFonts w:ascii="宋体" w:hAnsi="宋体" w:hint="eastAsia"/>
                <w:szCs w:val="21"/>
              </w:rPr>
              <w:t>软件41</w:t>
            </w:r>
          </w:p>
        </w:tc>
        <w:tc>
          <w:tcPr>
            <w:tcW w:w="1338" w:type="dxa"/>
            <w:vAlign w:val="center"/>
          </w:tcPr>
          <w:p w:rsidR="005C0608" w:rsidRPr="005C0608" w:rsidRDefault="005C0608" w:rsidP="005C0608">
            <w:pPr>
              <w:jc w:val="center"/>
              <w:rPr>
                <w:rFonts w:ascii="宋体" w:hAnsi="宋体"/>
                <w:szCs w:val="21"/>
              </w:rPr>
            </w:pPr>
            <w:r w:rsidRPr="005C0608">
              <w:rPr>
                <w:rFonts w:ascii="宋体" w:hAnsi="宋体"/>
                <w:szCs w:val="21"/>
              </w:rPr>
              <w:t>2014013433</w:t>
            </w:r>
          </w:p>
        </w:tc>
        <w:tc>
          <w:tcPr>
            <w:tcW w:w="1371" w:type="dxa"/>
            <w:vAlign w:val="center"/>
          </w:tcPr>
          <w:p w:rsidR="005C0608" w:rsidRPr="005C0608" w:rsidRDefault="005C0608" w:rsidP="005C0608">
            <w:pPr>
              <w:jc w:val="center"/>
              <w:rPr>
                <w:rFonts w:ascii="宋体" w:hAnsi="宋体"/>
                <w:szCs w:val="21"/>
              </w:rPr>
            </w:pPr>
            <w:r w:rsidRPr="005C0608">
              <w:rPr>
                <w:rFonts w:ascii="宋体" w:hAnsi="宋体"/>
                <w:szCs w:val="21"/>
              </w:rPr>
              <w:t>18401653027</w:t>
            </w:r>
          </w:p>
        </w:tc>
        <w:tc>
          <w:tcPr>
            <w:tcW w:w="1125" w:type="dxa"/>
            <w:vAlign w:val="center"/>
          </w:tcPr>
          <w:p w:rsidR="005C0608" w:rsidRPr="00C22BE4" w:rsidRDefault="005C0608" w:rsidP="005C06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992" w:type="dxa"/>
            <w:vAlign w:val="center"/>
          </w:tcPr>
          <w:p w:rsidR="005C0608" w:rsidRPr="00C22BE4" w:rsidRDefault="005C0608" w:rsidP="005C060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4673B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84673B" w:rsidRPr="00C22BE4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275" w:type="dxa"/>
            <w:vAlign w:val="center"/>
          </w:tcPr>
          <w:p w:rsidR="0084673B" w:rsidRPr="00C22BE4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张嗣昆</w:t>
            </w:r>
          </w:p>
        </w:tc>
        <w:tc>
          <w:tcPr>
            <w:tcW w:w="923" w:type="dxa"/>
            <w:vAlign w:val="center"/>
          </w:tcPr>
          <w:p w:rsidR="0084673B" w:rsidRPr="0084673B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  <w:r w:rsidRPr="0084673B">
              <w:rPr>
                <w:rFonts w:ascii="宋体" w:hAnsi="宋体" w:hint="eastAsia"/>
                <w:szCs w:val="21"/>
              </w:rPr>
              <w:t>软件51</w:t>
            </w:r>
          </w:p>
        </w:tc>
        <w:tc>
          <w:tcPr>
            <w:tcW w:w="1338" w:type="dxa"/>
            <w:vAlign w:val="center"/>
          </w:tcPr>
          <w:p w:rsidR="0084673B" w:rsidRPr="0084673B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  <w:r w:rsidRPr="0084673B">
              <w:rPr>
                <w:rFonts w:ascii="宋体" w:hAnsi="宋体" w:hint="eastAsia"/>
                <w:szCs w:val="21"/>
              </w:rPr>
              <w:t>2015013207</w:t>
            </w:r>
          </w:p>
        </w:tc>
        <w:tc>
          <w:tcPr>
            <w:tcW w:w="1371" w:type="dxa"/>
            <w:vAlign w:val="center"/>
          </w:tcPr>
          <w:p w:rsidR="0084673B" w:rsidRPr="0084673B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  <w:r w:rsidRPr="0084673B">
              <w:rPr>
                <w:rFonts w:ascii="宋体" w:hAnsi="宋体" w:hint="eastAsia"/>
                <w:szCs w:val="21"/>
              </w:rPr>
              <w:t>13051338881</w:t>
            </w:r>
          </w:p>
        </w:tc>
        <w:tc>
          <w:tcPr>
            <w:tcW w:w="1125" w:type="dxa"/>
            <w:vAlign w:val="center"/>
          </w:tcPr>
          <w:p w:rsidR="0084673B" w:rsidRPr="00C22BE4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992" w:type="dxa"/>
            <w:vAlign w:val="center"/>
          </w:tcPr>
          <w:p w:rsidR="0084673B" w:rsidRPr="00C22BE4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5C0608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5C0608" w:rsidRPr="00C22BE4" w:rsidRDefault="005C0608" w:rsidP="005C0608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275" w:type="dxa"/>
            <w:vAlign w:val="center"/>
          </w:tcPr>
          <w:p w:rsidR="005C0608" w:rsidRPr="00C22BE4" w:rsidRDefault="005C0608" w:rsidP="005C06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吕永康</w:t>
            </w:r>
          </w:p>
        </w:tc>
        <w:tc>
          <w:tcPr>
            <w:tcW w:w="923" w:type="dxa"/>
            <w:vAlign w:val="center"/>
          </w:tcPr>
          <w:p w:rsidR="005C0608" w:rsidRPr="005C0608" w:rsidRDefault="005C0608" w:rsidP="005C0608">
            <w:pPr>
              <w:jc w:val="center"/>
              <w:rPr>
                <w:rFonts w:ascii="宋体" w:hAnsi="宋体"/>
                <w:szCs w:val="21"/>
              </w:rPr>
            </w:pPr>
            <w:r w:rsidRPr="005C0608">
              <w:rPr>
                <w:rFonts w:ascii="宋体" w:hAnsi="宋体" w:hint="eastAsia"/>
                <w:szCs w:val="21"/>
              </w:rPr>
              <w:t>软件51</w:t>
            </w:r>
          </w:p>
        </w:tc>
        <w:tc>
          <w:tcPr>
            <w:tcW w:w="1338" w:type="dxa"/>
            <w:vAlign w:val="center"/>
          </w:tcPr>
          <w:p w:rsidR="005C0608" w:rsidRPr="005C0608" w:rsidRDefault="005C0608" w:rsidP="005C0608">
            <w:pPr>
              <w:jc w:val="center"/>
              <w:rPr>
                <w:rFonts w:ascii="宋体" w:hAnsi="宋体"/>
                <w:szCs w:val="21"/>
              </w:rPr>
            </w:pPr>
            <w:r w:rsidRPr="005C0608">
              <w:rPr>
                <w:rFonts w:ascii="宋体" w:hAnsi="宋体" w:hint="eastAsia"/>
                <w:szCs w:val="21"/>
              </w:rPr>
              <w:t>2015013215</w:t>
            </w:r>
          </w:p>
        </w:tc>
        <w:tc>
          <w:tcPr>
            <w:tcW w:w="1371" w:type="dxa"/>
            <w:vAlign w:val="center"/>
          </w:tcPr>
          <w:p w:rsidR="005C0608" w:rsidRPr="005C0608" w:rsidRDefault="005C0608" w:rsidP="005C0608">
            <w:pPr>
              <w:jc w:val="center"/>
              <w:rPr>
                <w:rFonts w:ascii="宋体" w:hAnsi="宋体"/>
                <w:szCs w:val="21"/>
              </w:rPr>
            </w:pPr>
            <w:r w:rsidRPr="005C0608">
              <w:rPr>
                <w:rFonts w:ascii="宋体" w:hAnsi="宋体" w:hint="eastAsia"/>
                <w:szCs w:val="21"/>
              </w:rPr>
              <w:t>18810663573</w:t>
            </w:r>
          </w:p>
        </w:tc>
        <w:tc>
          <w:tcPr>
            <w:tcW w:w="1125" w:type="dxa"/>
            <w:vAlign w:val="center"/>
          </w:tcPr>
          <w:p w:rsidR="005C0608" w:rsidRPr="00C22BE4" w:rsidRDefault="005C0608" w:rsidP="005C06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992" w:type="dxa"/>
            <w:vAlign w:val="center"/>
          </w:tcPr>
          <w:p w:rsidR="005C0608" w:rsidRPr="00C22BE4" w:rsidRDefault="005C0608" w:rsidP="005C060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4673B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84673B" w:rsidRPr="00C22BE4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275" w:type="dxa"/>
            <w:vAlign w:val="center"/>
          </w:tcPr>
          <w:p w:rsidR="0084673B" w:rsidRPr="00C22BE4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邵钰杉</w:t>
            </w:r>
          </w:p>
        </w:tc>
        <w:tc>
          <w:tcPr>
            <w:tcW w:w="923" w:type="dxa"/>
            <w:vAlign w:val="center"/>
          </w:tcPr>
          <w:p w:rsidR="0084673B" w:rsidRPr="00C22BE4" w:rsidRDefault="005C0608" w:rsidP="0084673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软件51</w:t>
            </w:r>
          </w:p>
        </w:tc>
        <w:tc>
          <w:tcPr>
            <w:tcW w:w="1338" w:type="dxa"/>
            <w:vAlign w:val="center"/>
          </w:tcPr>
          <w:p w:rsidR="0084673B" w:rsidRPr="00C22BE4" w:rsidRDefault="00B24F0B" w:rsidP="0084673B">
            <w:pPr>
              <w:jc w:val="center"/>
              <w:rPr>
                <w:rFonts w:ascii="宋体" w:hAnsi="宋体"/>
                <w:szCs w:val="21"/>
              </w:rPr>
            </w:pPr>
            <w:r w:rsidRPr="00B24F0B">
              <w:rPr>
                <w:rFonts w:ascii="宋体" w:hAnsi="宋体"/>
                <w:szCs w:val="21"/>
              </w:rPr>
              <w:t>2014011003</w:t>
            </w:r>
          </w:p>
        </w:tc>
        <w:tc>
          <w:tcPr>
            <w:tcW w:w="1371" w:type="dxa"/>
            <w:vAlign w:val="center"/>
          </w:tcPr>
          <w:p w:rsidR="0084673B" w:rsidRPr="00C22BE4" w:rsidRDefault="009A75E3" w:rsidP="0084673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13121981661</w:t>
            </w:r>
          </w:p>
        </w:tc>
        <w:tc>
          <w:tcPr>
            <w:tcW w:w="1125" w:type="dxa"/>
            <w:vAlign w:val="center"/>
          </w:tcPr>
          <w:p w:rsidR="0084673B" w:rsidRPr="00C22BE4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992" w:type="dxa"/>
            <w:vAlign w:val="center"/>
          </w:tcPr>
          <w:p w:rsidR="0084673B" w:rsidRPr="00C22BE4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4673B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84673B" w:rsidRPr="00C22BE4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275" w:type="dxa"/>
            <w:vAlign w:val="center"/>
          </w:tcPr>
          <w:p w:rsidR="0084673B" w:rsidRPr="00C22BE4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王景隆</w:t>
            </w:r>
          </w:p>
        </w:tc>
        <w:tc>
          <w:tcPr>
            <w:tcW w:w="923" w:type="dxa"/>
            <w:vAlign w:val="center"/>
          </w:tcPr>
          <w:p w:rsidR="0084673B" w:rsidRPr="00C22BE4" w:rsidRDefault="00107614" w:rsidP="0084673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软件51</w:t>
            </w:r>
          </w:p>
        </w:tc>
        <w:tc>
          <w:tcPr>
            <w:tcW w:w="1338" w:type="dxa"/>
            <w:vAlign w:val="center"/>
          </w:tcPr>
          <w:p w:rsidR="0084673B" w:rsidRPr="00C22BE4" w:rsidRDefault="001D572C" w:rsidP="0084673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2015013157</w:t>
            </w:r>
          </w:p>
        </w:tc>
        <w:tc>
          <w:tcPr>
            <w:tcW w:w="1371" w:type="dxa"/>
            <w:vAlign w:val="center"/>
          </w:tcPr>
          <w:p w:rsidR="0084673B" w:rsidRPr="00C22BE4" w:rsidRDefault="001D572C" w:rsidP="0084673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18810226080</w:t>
            </w:r>
          </w:p>
        </w:tc>
        <w:tc>
          <w:tcPr>
            <w:tcW w:w="1125" w:type="dxa"/>
            <w:vAlign w:val="center"/>
          </w:tcPr>
          <w:p w:rsidR="0084673B" w:rsidRPr="00C22BE4" w:rsidRDefault="00C95960" w:rsidP="0084673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992" w:type="dxa"/>
            <w:vAlign w:val="center"/>
          </w:tcPr>
          <w:p w:rsidR="0084673B" w:rsidRPr="00C22BE4" w:rsidRDefault="0084673B" w:rsidP="0084673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D6ED3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275" w:type="dxa"/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赵哲晖</w:t>
            </w:r>
            <w:proofErr w:type="gramEnd"/>
          </w:p>
        </w:tc>
        <w:tc>
          <w:tcPr>
            <w:tcW w:w="923" w:type="dxa"/>
            <w:vAlign w:val="center"/>
          </w:tcPr>
          <w:p w:rsidR="001D6ED3" w:rsidRPr="001D6ED3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 w:rsidRPr="001D6ED3">
              <w:rPr>
                <w:rFonts w:ascii="宋体" w:hAnsi="宋体" w:hint="eastAsia"/>
                <w:szCs w:val="21"/>
              </w:rPr>
              <w:t>软件</w:t>
            </w:r>
            <w:r w:rsidR="00107614">
              <w:rPr>
                <w:rFonts w:ascii="宋体" w:hAnsi="宋体" w:hint="eastAsia"/>
                <w:szCs w:val="21"/>
              </w:rPr>
              <w:t>6</w:t>
            </w:r>
            <w:r w:rsidRPr="001D6ED3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38" w:type="dxa"/>
            <w:vAlign w:val="center"/>
          </w:tcPr>
          <w:p w:rsidR="001D6ED3" w:rsidRPr="001D6ED3" w:rsidRDefault="005C0608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2016013224</w:t>
            </w:r>
          </w:p>
        </w:tc>
        <w:tc>
          <w:tcPr>
            <w:tcW w:w="1371" w:type="dxa"/>
            <w:vAlign w:val="center"/>
          </w:tcPr>
          <w:p w:rsidR="001D6ED3" w:rsidRPr="001D6ED3" w:rsidRDefault="005C0608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1322016</w:t>
            </w:r>
            <w:r>
              <w:rPr>
                <w:rFonts w:ascii="宋体" w:hAnsi="宋体"/>
                <w:szCs w:val="21"/>
              </w:rPr>
              <w:t>7</w:t>
            </w:r>
            <w:r>
              <w:rPr>
                <w:rFonts w:ascii="宋体" w:hAnsi="宋体" w:hint="eastAsia"/>
                <w:szCs w:val="21"/>
              </w:rPr>
              <w:t>398</w:t>
            </w:r>
          </w:p>
        </w:tc>
        <w:tc>
          <w:tcPr>
            <w:tcW w:w="1125" w:type="dxa"/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992" w:type="dxa"/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D6ED3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275" w:type="dxa"/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叶葳蕤</w:t>
            </w:r>
          </w:p>
        </w:tc>
        <w:tc>
          <w:tcPr>
            <w:tcW w:w="923" w:type="dxa"/>
            <w:vAlign w:val="center"/>
          </w:tcPr>
          <w:p w:rsidR="001D6ED3" w:rsidRPr="001D6ED3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 w:rsidRPr="001D6ED3">
              <w:rPr>
                <w:rFonts w:ascii="宋体" w:hAnsi="宋体" w:hint="eastAsia"/>
                <w:szCs w:val="21"/>
              </w:rPr>
              <w:t>软件62</w:t>
            </w:r>
          </w:p>
        </w:tc>
        <w:tc>
          <w:tcPr>
            <w:tcW w:w="1338" w:type="dxa"/>
            <w:vAlign w:val="center"/>
          </w:tcPr>
          <w:p w:rsidR="001D6ED3" w:rsidRPr="001D6ED3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 w:rsidRPr="001D6ED3">
              <w:rPr>
                <w:rFonts w:ascii="宋体" w:hAnsi="宋体" w:hint="eastAsia"/>
                <w:szCs w:val="21"/>
              </w:rPr>
              <w:t>2016013265</w:t>
            </w:r>
          </w:p>
        </w:tc>
        <w:tc>
          <w:tcPr>
            <w:tcW w:w="1371" w:type="dxa"/>
            <w:vAlign w:val="center"/>
          </w:tcPr>
          <w:p w:rsidR="001D6ED3" w:rsidRPr="001D6ED3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 w:rsidRPr="001D6ED3">
              <w:rPr>
                <w:rFonts w:ascii="宋体" w:hAnsi="宋体" w:hint="eastAsia"/>
                <w:szCs w:val="21"/>
              </w:rPr>
              <w:t>18800123392</w:t>
            </w:r>
          </w:p>
        </w:tc>
        <w:tc>
          <w:tcPr>
            <w:tcW w:w="1125" w:type="dxa"/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992" w:type="dxa"/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D6ED3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275" w:type="dxa"/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刘译键</w:t>
            </w:r>
            <w:proofErr w:type="gramEnd"/>
          </w:p>
        </w:tc>
        <w:tc>
          <w:tcPr>
            <w:tcW w:w="923" w:type="dxa"/>
            <w:vAlign w:val="center"/>
          </w:tcPr>
          <w:p w:rsidR="001D6ED3" w:rsidRPr="001D6ED3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 w:rsidRPr="001D6ED3">
              <w:rPr>
                <w:rFonts w:ascii="宋体" w:hAnsi="宋体" w:hint="eastAsia"/>
                <w:szCs w:val="21"/>
              </w:rPr>
              <w:t>软件61</w:t>
            </w:r>
          </w:p>
        </w:tc>
        <w:tc>
          <w:tcPr>
            <w:tcW w:w="1338" w:type="dxa"/>
            <w:vAlign w:val="center"/>
          </w:tcPr>
          <w:p w:rsidR="001D6ED3" w:rsidRPr="001D6ED3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 w:rsidRPr="001D6ED3">
              <w:rPr>
                <w:rFonts w:ascii="宋体" w:hAnsi="宋体" w:hint="eastAsia"/>
                <w:szCs w:val="21"/>
              </w:rPr>
              <w:t>2016013239</w:t>
            </w:r>
          </w:p>
        </w:tc>
        <w:tc>
          <w:tcPr>
            <w:tcW w:w="1371" w:type="dxa"/>
            <w:vAlign w:val="center"/>
          </w:tcPr>
          <w:p w:rsidR="001D6ED3" w:rsidRPr="001D6ED3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 w:rsidRPr="001D6ED3">
              <w:rPr>
                <w:rFonts w:ascii="宋体" w:hAnsi="宋体" w:hint="eastAsia"/>
                <w:szCs w:val="21"/>
              </w:rPr>
              <w:t>13260252866</w:t>
            </w:r>
          </w:p>
        </w:tc>
        <w:tc>
          <w:tcPr>
            <w:tcW w:w="1125" w:type="dxa"/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D6ED3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275" w:type="dxa"/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雷怡然</w:t>
            </w:r>
          </w:p>
        </w:tc>
        <w:tc>
          <w:tcPr>
            <w:tcW w:w="923" w:type="dxa"/>
            <w:vAlign w:val="center"/>
          </w:tcPr>
          <w:p w:rsidR="001D6ED3" w:rsidRPr="001D6ED3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 w:rsidRPr="001D6ED3">
              <w:rPr>
                <w:rFonts w:ascii="宋体" w:hAnsi="宋体" w:hint="eastAsia"/>
                <w:szCs w:val="21"/>
              </w:rPr>
              <w:t>软件62</w:t>
            </w:r>
          </w:p>
        </w:tc>
        <w:tc>
          <w:tcPr>
            <w:tcW w:w="1338" w:type="dxa"/>
            <w:vAlign w:val="center"/>
          </w:tcPr>
          <w:p w:rsidR="001D6ED3" w:rsidRPr="001D6ED3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 w:rsidRPr="001D6ED3">
              <w:rPr>
                <w:rFonts w:ascii="宋体" w:hAnsi="宋体" w:hint="eastAsia"/>
                <w:szCs w:val="21"/>
              </w:rPr>
              <w:t>2016013274</w:t>
            </w:r>
          </w:p>
        </w:tc>
        <w:tc>
          <w:tcPr>
            <w:tcW w:w="1371" w:type="dxa"/>
            <w:vAlign w:val="center"/>
          </w:tcPr>
          <w:p w:rsidR="001D6ED3" w:rsidRPr="001D6ED3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 w:rsidRPr="001D6ED3">
              <w:rPr>
                <w:rFonts w:ascii="宋体" w:hAnsi="宋体" w:hint="eastAsia"/>
                <w:szCs w:val="21"/>
              </w:rPr>
              <w:t>15591683313</w:t>
            </w:r>
          </w:p>
        </w:tc>
        <w:tc>
          <w:tcPr>
            <w:tcW w:w="1125" w:type="dxa"/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992" w:type="dxa"/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D6ED3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275" w:type="dxa"/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李帅</w:t>
            </w:r>
            <w:proofErr w:type="gramEnd"/>
          </w:p>
        </w:tc>
        <w:tc>
          <w:tcPr>
            <w:tcW w:w="923" w:type="dxa"/>
            <w:vAlign w:val="center"/>
          </w:tcPr>
          <w:p w:rsidR="001D6ED3" w:rsidRPr="001D6ED3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 w:rsidRPr="001D6ED3">
              <w:rPr>
                <w:rFonts w:ascii="宋体" w:hAnsi="宋体" w:hint="eastAsia"/>
                <w:szCs w:val="21"/>
              </w:rPr>
              <w:t>软件62</w:t>
            </w:r>
          </w:p>
        </w:tc>
        <w:tc>
          <w:tcPr>
            <w:tcW w:w="1338" w:type="dxa"/>
            <w:vAlign w:val="center"/>
          </w:tcPr>
          <w:p w:rsidR="001D6ED3" w:rsidRPr="001D6ED3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 w:rsidRPr="001D6ED3">
              <w:rPr>
                <w:rFonts w:ascii="宋体" w:hAnsi="宋体" w:hint="eastAsia"/>
                <w:szCs w:val="21"/>
              </w:rPr>
              <w:t>2016013270</w:t>
            </w:r>
          </w:p>
        </w:tc>
        <w:tc>
          <w:tcPr>
            <w:tcW w:w="1371" w:type="dxa"/>
            <w:vAlign w:val="center"/>
          </w:tcPr>
          <w:p w:rsidR="001D6ED3" w:rsidRPr="001D6ED3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 w:rsidRPr="001D6ED3">
              <w:rPr>
                <w:rFonts w:ascii="宋体" w:hAnsi="宋体" w:hint="eastAsia"/>
                <w:szCs w:val="21"/>
              </w:rPr>
              <w:t>18801318836</w:t>
            </w:r>
          </w:p>
        </w:tc>
        <w:tc>
          <w:tcPr>
            <w:tcW w:w="1125" w:type="dxa"/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992" w:type="dxa"/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D6ED3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275" w:type="dxa"/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曾铮</w:t>
            </w:r>
            <w:proofErr w:type="gramEnd"/>
          </w:p>
        </w:tc>
        <w:tc>
          <w:tcPr>
            <w:tcW w:w="923" w:type="dxa"/>
            <w:vAlign w:val="center"/>
          </w:tcPr>
          <w:p w:rsidR="001D6ED3" w:rsidRPr="001D6ED3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 w:rsidRPr="001D6ED3">
              <w:rPr>
                <w:rFonts w:ascii="宋体" w:hAnsi="宋体" w:hint="eastAsia"/>
                <w:szCs w:val="21"/>
              </w:rPr>
              <w:t>软件62</w:t>
            </w:r>
          </w:p>
        </w:tc>
        <w:tc>
          <w:tcPr>
            <w:tcW w:w="1338" w:type="dxa"/>
            <w:vAlign w:val="center"/>
          </w:tcPr>
          <w:p w:rsidR="001D6ED3" w:rsidRPr="001D6ED3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 w:rsidRPr="001D6ED3">
              <w:rPr>
                <w:rFonts w:ascii="宋体" w:hAnsi="宋体" w:hint="eastAsia"/>
                <w:szCs w:val="21"/>
              </w:rPr>
              <w:t>2016013263</w:t>
            </w:r>
          </w:p>
        </w:tc>
        <w:tc>
          <w:tcPr>
            <w:tcW w:w="1371" w:type="dxa"/>
            <w:vAlign w:val="center"/>
          </w:tcPr>
          <w:p w:rsidR="001D6ED3" w:rsidRPr="001D6ED3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 w:rsidRPr="001D6ED3">
              <w:rPr>
                <w:rFonts w:ascii="宋体" w:hAnsi="宋体" w:hint="eastAsia"/>
                <w:szCs w:val="21"/>
              </w:rPr>
              <w:t>13260239866</w:t>
            </w:r>
          </w:p>
        </w:tc>
        <w:tc>
          <w:tcPr>
            <w:tcW w:w="1125" w:type="dxa"/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992" w:type="dxa"/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D6ED3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275" w:type="dxa"/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吴海隽</w:t>
            </w:r>
          </w:p>
        </w:tc>
        <w:tc>
          <w:tcPr>
            <w:tcW w:w="923" w:type="dxa"/>
            <w:vAlign w:val="center"/>
          </w:tcPr>
          <w:p w:rsidR="001D6ED3" w:rsidRPr="00C22BE4" w:rsidRDefault="00054CC5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软件71</w:t>
            </w:r>
          </w:p>
        </w:tc>
        <w:tc>
          <w:tcPr>
            <w:tcW w:w="1338" w:type="dxa"/>
            <w:vAlign w:val="center"/>
          </w:tcPr>
          <w:p w:rsidR="001D6ED3" w:rsidRPr="00C22BE4" w:rsidRDefault="00054CC5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2017013619</w:t>
            </w:r>
          </w:p>
        </w:tc>
        <w:tc>
          <w:tcPr>
            <w:tcW w:w="1371" w:type="dxa"/>
            <w:vAlign w:val="center"/>
          </w:tcPr>
          <w:p w:rsidR="001D6ED3" w:rsidRPr="00C22BE4" w:rsidRDefault="001D572C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18811217019</w:t>
            </w:r>
          </w:p>
        </w:tc>
        <w:tc>
          <w:tcPr>
            <w:tcW w:w="1125" w:type="dxa"/>
            <w:vAlign w:val="center"/>
          </w:tcPr>
          <w:p w:rsidR="001D6ED3" w:rsidRPr="00C22BE4" w:rsidRDefault="001A31B7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23</w:t>
            </w:r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D6ED3" w:rsidRPr="00C22BE4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万炽洋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:rsidR="001D6ED3" w:rsidRPr="00054CC5" w:rsidRDefault="0026490E" w:rsidP="001D6ED3">
            <w:pPr>
              <w:jc w:val="center"/>
              <w:rPr>
                <w:rFonts w:ascii="宋体" w:hAnsi="宋体"/>
                <w:sz w:val="18"/>
                <w:szCs w:val="21"/>
              </w:rPr>
            </w:pPr>
            <w:proofErr w:type="gramStart"/>
            <w:r w:rsidRPr="00054CC5">
              <w:rPr>
                <w:rFonts w:ascii="宋体" w:hAnsi="宋体" w:hint="eastAsia"/>
                <w:sz w:val="18"/>
                <w:szCs w:val="21"/>
              </w:rPr>
              <w:t>软</w:t>
            </w:r>
            <w:r w:rsidR="00054CC5" w:rsidRPr="00054CC5">
              <w:rPr>
                <w:rFonts w:ascii="宋体" w:hAnsi="宋体" w:hint="eastAsia"/>
                <w:sz w:val="18"/>
                <w:szCs w:val="21"/>
              </w:rPr>
              <w:t>硕</w:t>
            </w:r>
            <w:proofErr w:type="gramEnd"/>
            <w:r w:rsidR="00054CC5" w:rsidRPr="00054CC5">
              <w:rPr>
                <w:rFonts w:ascii="宋体" w:hAnsi="宋体" w:hint="eastAsia"/>
                <w:sz w:val="18"/>
                <w:szCs w:val="21"/>
              </w:rPr>
              <w:t>172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1D6ED3" w:rsidRPr="00C22BE4" w:rsidRDefault="0026490E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2017213816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1D6ED3" w:rsidRPr="00C22BE4" w:rsidRDefault="001D572C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13261779020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1D6ED3" w:rsidRPr="00C22BE4" w:rsidRDefault="001D572C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D6ED3" w:rsidRPr="00C22BE4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王沁煜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:rsidR="001D6ED3" w:rsidRPr="00C22BE4" w:rsidRDefault="005A52A9" w:rsidP="001D6ED3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5A52A9">
              <w:rPr>
                <w:rFonts w:ascii="宋体" w:hAnsi="宋体" w:hint="eastAsia"/>
                <w:sz w:val="18"/>
                <w:szCs w:val="21"/>
              </w:rPr>
              <w:t>软硕</w:t>
            </w:r>
            <w:proofErr w:type="gramEnd"/>
            <w:r w:rsidRPr="005A52A9">
              <w:rPr>
                <w:rFonts w:ascii="宋体" w:hAnsi="宋体" w:hint="eastAsia"/>
                <w:sz w:val="18"/>
                <w:szCs w:val="21"/>
              </w:rPr>
              <w:t>172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1D6ED3" w:rsidRPr="00C22BE4" w:rsidRDefault="005A52A9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2017213840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1D6ED3" w:rsidRPr="00C22BE4" w:rsidRDefault="005A52A9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13021264261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1D6ED3" w:rsidRPr="00C22BE4" w:rsidRDefault="00C95960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D6ED3" w:rsidRPr="00C22BE4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赖</w:t>
            </w:r>
            <w:proofErr w:type="gramStart"/>
            <w:r>
              <w:rPr>
                <w:rFonts w:ascii="宋体" w:hAnsi="宋体" w:hint="eastAsia"/>
                <w:szCs w:val="21"/>
              </w:rPr>
              <w:t>圳</w:t>
            </w:r>
            <w:proofErr w:type="gramEnd"/>
            <w:r>
              <w:rPr>
                <w:rFonts w:ascii="宋体" w:hAnsi="宋体" w:hint="eastAsia"/>
                <w:szCs w:val="21"/>
              </w:rPr>
              <w:t>鹏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:rsidR="001D6ED3" w:rsidRPr="00C22BE4" w:rsidRDefault="00054CC5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软件72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1D6ED3" w:rsidRPr="00C22BE4" w:rsidRDefault="00054CC5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2017013589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1D6ED3" w:rsidRPr="00C22BE4" w:rsidRDefault="001D572C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18811397969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1D6ED3" w:rsidRPr="00C22BE4" w:rsidRDefault="007D02F0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D6ED3" w:rsidRPr="00C22BE4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周唤海</w:t>
            </w:r>
            <w:proofErr w:type="gramEnd"/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:rsidR="001D6ED3" w:rsidRPr="00C22BE4" w:rsidRDefault="00054CC5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软件71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1D6ED3" w:rsidRPr="00C22BE4" w:rsidRDefault="00054CC5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2017013620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1D6ED3" w:rsidRPr="00C22BE4" w:rsidRDefault="00054CC5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15989827868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1D6ED3" w:rsidRPr="00C22BE4" w:rsidRDefault="00C95960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D6ED3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275" w:type="dxa"/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千英卓</w:t>
            </w:r>
            <w:proofErr w:type="gramEnd"/>
          </w:p>
        </w:tc>
        <w:tc>
          <w:tcPr>
            <w:tcW w:w="923" w:type="dxa"/>
            <w:vAlign w:val="center"/>
          </w:tcPr>
          <w:p w:rsidR="001D6ED3" w:rsidRPr="00C22BE4" w:rsidRDefault="00054CC5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软件72</w:t>
            </w:r>
          </w:p>
        </w:tc>
        <w:tc>
          <w:tcPr>
            <w:tcW w:w="1338" w:type="dxa"/>
            <w:vAlign w:val="center"/>
          </w:tcPr>
          <w:p w:rsidR="001D6ED3" w:rsidRPr="00C22BE4" w:rsidRDefault="00C36948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2017013622</w:t>
            </w:r>
          </w:p>
        </w:tc>
        <w:tc>
          <w:tcPr>
            <w:tcW w:w="1371" w:type="dxa"/>
            <w:vAlign w:val="center"/>
          </w:tcPr>
          <w:p w:rsidR="001D6ED3" w:rsidRPr="00C22BE4" w:rsidRDefault="001D572C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18811556979</w:t>
            </w:r>
          </w:p>
        </w:tc>
        <w:tc>
          <w:tcPr>
            <w:tcW w:w="1125" w:type="dxa"/>
            <w:vAlign w:val="center"/>
          </w:tcPr>
          <w:p w:rsidR="001D6ED3" w:rsidRPr="00C22BE4" w:rsidRDefault="00C95960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992" w:type="dxa"/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D6ED3" w:rsidRPr="00C22BE4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谭昊天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:rsidR="001D6ED3" w:rsidRPr="00C22BE4" w:rsidRDefault="00054CC5" w:rsidP="00054CC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软件71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1D6ED3" w:rsidRPr="00C22BE4" w:rsidRDefault="00054CC5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2017013596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1D6ED3" w:rsidRPr="00C22BE4" w:rsidRDefault="001D572C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18088268655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D6ED3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275" w:type="dxa"/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从业</w:t>
            </w:r>
            <w:proofErr w:type="gramStart"/>
            <w:r>
              <w:rPr>
                <w:rFonts w:ascii="宋体" w:hAnsi="宋体" w:hint="eastAsia"/>
                <w:szCs w:val="21"/>
              </w:rPr>
              <w:t>臻</w:t>
            </w:r>
            <w:proofErr w:type="gramEnd"/>
          </w:p>
        </w:tc>
        <w:tc>
          <w:tcPr>
            <w:tcW w:w="923" w:type="dxa"/>
            <w:vAlign w:val="center"/>
          </w:tcPr>
          <w:p w:rsidR="001D6ED3" w:rsidRPr="00C22BE4" w:rsidRDefault="001D572C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</w:t>
            </w:r>
            <w:r w:rsidR="00054CC5">
              <w:rPr>
                <w:rFonts w:ascii="宋体" w:hAnsi="宋体" w:hint="eastAsia"/>
                <w:szCs w:val="21"/>
              </w:rPr>
              <w:t>件</w:t>
            </w:r>
            <w:r>
              <w:rPr>
                <w:rFonts w:ascii="宋体" w:hAnsi="宋体" w:hint="eastAsia"/>
                <w:szCs w:val="21"/>
              </w:rPr>
              <w:t>71</w:t>
            </w:r>
          </w:p>
        </w:tc>
        <w:tc>
          <w:tcPr>
            <w:tcW w:w="1338" w:type="dxa"/>
            <w:vAlign w:val="center"/>
          </w:tcPr>
          <w:p w:rsidR="001D6ED3" w:rsidRPr="00C22BE4" w:rsidRDefault="001D572C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2017013599</w:t>
            </w:r>
          </w:p>
        </w:tc>
        <w:tc>
          <w:tcPr>
            <w:tcW w:w="1371" w:type="dxa"/>
            <w:vAlign w:val="center"/>
          </w:tcPr>
          <w:p w:rsidR="001D6ED3" w:rsidRPr="00C22BE4" w:rsidRDefault="001D572C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13601632596</w:t>
            </w:r>
          </w:p>
        </w:tc>
        <w:tc>
          <w:tcPr>
            <w:tcW w:w="1125" w:type="dxa"/>
            <w:vAlign w:val="center"/>
          </w:tcPr>
          <w:p w:rsidR="001D6ED3" w:rsidRPr="00C22BE4" w:rsidRDefault="001D572C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992" w:type="dxa"/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D6ED3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275" w:type="dxa"/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黄俊捷</w:t>
            </w:r>
            <w:proofErr w:type="gramEnd"/>
          </w:p>
        </w:tc>
        <w:tc>
          <w:tcPr>
            <w:tcW w:w="923" w:type="dxa"/>
            <w:vAlign w:val="center"/>
          </w:tcPr>
          <w:p w:rsidR="001D6ED3" w:rsidRPr="00C22BE4" w:rsidRDefault="005C0608" w:rsidP="001D6ED3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5C0608">
              <w:rPr>
                <w:rFonts w:ascii="宋体" w:hAnsi="宋体" w:hint="eastAsia"/>
                <w:sz w:val="18"/>
                <w:szCs w:val="21"/>
              </w:rPr>
              <w:t>软硕</w:t>
            </w:r>
            <w:proofErr w:type="gramEnd"/>
            <w:r w:rsidRPr="005C0608">
              <w:rPr>
                <w:rFonts w:ascii="宋体" w:hAnsi="宋体" w:hint="eastAsia"/>
                <w:sz w:val="18"/>
                <w:szCs w:val="21"/>
              </w:rPr>
              <w:t>161</w:t>
            </w:r>
          </w:p>
        </w:tc>
        <w:tc>
          <w:tcPr>
            <w:tcW w:w="1338" w:type="dxa"/>
            <w:vAlign w:val="center"/>
          </w:tcPr>
          <w:p w:rsidR="001D6ED3" w:rsidRPr="00C22BE4" w:rsidRDefault="005C0608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2016213598</w:t>
            </w:r>
          </w:p>
        </w:tc>
        <w:tc>
          <w:tcPr>
            <w:tcW w:w="1371" w:type="dxa"/>
            <w:vAlign w:val="center"/>
          </w:tcPr>
          <w:p w:rsidR="001D6ED3" w:rsidRPr="00C22BE4" w:rsidRDefault="001D572C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15001235098</w:t>
            </w:r>
          </w:p>
        </w:tc>
        <w:tc>
          <w:tcPr>
            <w:tcW w:w="1125" w:type="dxa"/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992" w:type="dxa"/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D6ED3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275" w:type="dxa"/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郭藏龙</w:t>
            </w:r>
          </w:p>
        </w:tc>
        <w:tc>
          <w:tcPr>
            <w:tcW w:w="923" w:type="dxa"/>
            <w:vAlign w:val="center"/>
          </w:tcPr>
          <w:p w:rsidR="001D6ED3" w:rsidRPr="001D6ED3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1D6ED3">
              <w:rPr>
                <w:rFonts w:ascii="宋体" w:hAnsi="宋体" w:hint="eastAsia"/>
                <w:sz w:val="18"/>
                <w:szCs w:val="21"/>
              </w:rPr>
              <w:t>软硕</w:t>
            </w:r>
            <w:proofErr w:type="gramEnd"/>
            <w:r w:rsidRPr="001D6ED3">
              <w:rPr>
                <w:rFonts w:ascii="宋体" w:hAnsi="宋体" w:hint="eastAsia"/>
                <w:sz w:val="18"/>
                <w:szCs w:val="21"/>
              </w:rPr>
              <w:t>151</w:t>
            </w:r>
          </w:p>
        </w:tc>
        <w:tc>
          <w:tcPr>
            <w:tcW w:w="1338" w:type="dxa"/>
            <w:vAlign w:val="center"/>
          </w:tcPr>
          <w:p w:rsidR="001D6ED3" w:rsidRPr="001D6ED3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 w:rsidRPr="001D6ED3">
              <w:rPr>
                <w:rFonts w:ascii="宋体" w:hAnsi="宋体" w:hint="eastAsia"/>
                <w:szCs w:val="21"/>
              </w:rPr>
              <w:t>2015213515</w:t>
            </w:r>
          </w:p>
        </w:tc>
        <w:tc>
          <w:tcPr>
            <w:tcW w:w="1371" w:type="dxa"/>
            <w:vAlign w:val="center"/>
          </w:tcPr>
          <w:p w:rsidR="001D6ED3" w:rsidRPr="001D6ED3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 w:rsidRPr="001D6ED3">
              <w:rPr>
                <w:rFonts w:ascii="宋体" w:hAnsi="宋体" w:hint="eastAsia"/>
                <w:szCs w:val="21"/>
              </w:rPr>
              <w:t>18813010098</w:t>
            </w:r>
          </w:p>
        </w:tc>
        <w:tc>
          <w:tcPr>
            <w:tcW w:w="1125" w:type="dxa"/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992" w:type="dxa"/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D6ED3" w:rsidRPr="00C22BE4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沈冠霖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:rsidR="001D6ED3" w:rsidRPr="00C22BE4" w:rsidRDefault="00054CC5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软件71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1D6ED3" w:rsidRPr="00C22BE4" w:rsidRDefault="005C0608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2017013569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1D6ED3" w:rsidRPr="00C22BE4" w:rsidRDefault="005C0608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18518692057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1D6ED3" w:rsidRPr="00C22BE4" w:rsidRDefault="00D403CE" w:rsidP="001D6E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1D6ED3" w:rsidRPr="00C22BE4" w:rsidRDefault="001D6ED3" w:rsidP="001D6ED3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2945B8" w:rsidRPr="002945B8" w:rsidRDefault="002945B8" w:rsidP="002945B8">
      <w:pPr>
        <w:tabs>
          <w:tab w:val="left" w:pos="4710"/>
        </w:tabs>
        <w:ind w:firstLineChars="1900" w:firstLine="3040"/>
        <w:rPr>
          <w:rFonts w:ascii="宋体" w:hAnsi="宋体"/>
          <w:sz w:val="16"/>
          <w:szCs w:val="21"/>
        </w:rPr>
      </w:pPr>
      <w:r w:rsidRPr="002945B8">
        <w:rPr>
          <w:rFonts w:ascii="宋体" w:hAnsi="宋体" w:hint="eastAsia"/>
          <w:sz w:val="16"/>
          <w:szCs w:val="21"/>
        </w:rPr>
        <w:t>注：</w:t>
      </w:r>
      <w:r w:rsidRPr="002945B8">
        <w:rPr>
          <w:rFonts w:ascii="宋体" w:hAnsi="宋体"/>
          <w:sz w:val="16"/>
          <w:szCs w:val="21"/>
        </w:rPr>
        <w:t>备注栏中应填写“</w:t>
      </w:r>
      <w:r w:rsidRPr="002945B8">
        <w:rPr>
          <w:rFonts w:ascii="宋体" w:hAnsi="宋体" w:hint="eastAsia"/>
          <w:sz w:val="16"/>
          <w:szCs w:val="21"/>
        </w:rPr>
        <w:t>队长</w:t>
      </w:r>
      <w:r w:rsidRPr="002945B8">
        <w:rPr>
          <w:rFonts w:ascii="宋体" w:hAnsi="宋体"/>
          <w:sz w:val="16"/>
          <w:szCs w:val="21"/>
        </w:rPr>
        <w:t>”</w:t>
      </w:r>
      <w:r>
        <w:rPr>
          <w:rFonts w:ascii="宋体" w:hAnsi="宋体"/>
          <w:sz w:val="16"/>
          <w:szCs w:val="21"/>
        </w:rPr>
        <w:t>“</w:t>
      </w:r>
      <w:r>
        <w:rPr>
          <w:rFonts w:ascii="宋体" w:hAnsi="宋体" w:hint="eastAsia"/>
          <w:sz w:val="16"/>
          <w:szCs w:val="21"/>
        </w:rPr>
        <w:t>校友</w:t>
      </w:r>
      <w:r>
        <w:rPr>
          <w:rFonts w:ascii="宋体" w:hAnsi="宋体"/>
          <w:sz w:val="16"/>
          <w:szCs w:val="21"/>
        </w:rPr>
        <w:t>”“</w:t>
      </w:r>
      <w:r>
        <w:rPr>
          <w:rFonts w:ascii="宋体" w:hAnsi="宋体" w:hint="eastAsia"/>
          <w:sz w:val="16"/>
          <w:szCs w:val="21"/>
        </w:rPr>
        <w:t>教工</w:t>
      </w:r>
      <w:r>
        <w:rPr>
          <w:rFonts w:ascii="宋体" w:hAnsi="宋体"/>
          <w:sz w:val="16"/>
          <w:szCs w:val="21"/>
        </w:rPr>
        <w:t>”</w:t>
      </w:r>
      <w:r>
        <w:rPr>
          <w:rFonts w:ascii="宋体" w:hAnsi="宋体" w:hint="eastAsia"/>
          <w:sz w:val="16"/>
          <w:szCs w:val="21"/>
        </w:rPr>
        <w:t>或</w:t>
      </w:r>
      <w:r>
        <w:rPr>
          <w:rFonts w:ascii="宋体" w:hAnsi="宋体"/>
          <w:sz w:val="16"/>
          <w:szCs w:val="21"/>
        </w:rPr>
        <w:t>“</w:t>
      </w:r>
      <w:r>
        <w:rPr>
          <w:rFonts w:ascii="宋体" w:hAnsi="宋体" w:hint="eastAsia"/>
          <w:sz w:val="16"/>
          <w:szCs w:val="21"/>
        </w:rPr>
        <w:t>足特</w:t>
      </w:r>
      <w:r>
        <w:rPr>
          <w:rFonts w:ascii="宋体" w:hAnsi="宋体"/>
          <w:sz w:val="16"/>
          <w:szCs w:val="21"/>
        </w:rPr>
        <w:t>”</w:t>
      </w:r>
    </w:p>
    <w:p w:rsidR="00F71880" w:rsidRPr="00C22BE4" w:rsidRDefault="00F71880">
      <w:pPr>
        <w:rPr>
          <w:rFonts w:ascii="宋体" w:hAnsi="宋体"/>
          <w:szCs w:val="21"/>
        </w:rPr>
      </w:pPr>
      <w:r w:rsidRPr="00C22BE4">
        <w:rPr>
          <w:rFonts w:ascii="宋体" w:hAnsi="宋体" w:hint="eastAsia"/>
          <w:szCs w:val="21"/>
        </w:rPr>
        <w:t>领队资料：姓名：</w:t>
      </w:r>
      <w:r w:rsidR="00CF340C">
        <w:rPr>
          <w:rFonts w:ascii="宋体" w:hAnsi="宋体" w:hint="eastAsia"/>
          <w:szCs w:val="21"/>
        </w:rPr>
        <w:t xml:space="preserve">王朝坤  </w:t>
      </w:r>
      <w:r w:rsidR="009A1B6D" w:rsidRPr="00C22BE4">
        <w:rPr>
          <w:rFonts w:ascii="宋体" w:hAnsi="宋体" w:hint="eastAsia"/>
          <w:szCs w:val="21"/>
        </w:rPr>
        <w:t>职务</w:t>
      </w:r>
      <w:r w:rsidRPr="00C22BE4">
        <w:rPr>
          <w:rFonts w:ascii="宋体" w:hAnsi="宋体" w:hint="eastAsia"/>
          <w:szCs w:val="21"/>
        </w:rPr>
        <w:t>：</w:t>
      </w:r>
      <w:r w:rsidR="00CF340C">
        <w:rPr>
          <w:rFonts w:ascii="宋体" w:hAnsi="宋体" w:hint="eastAsia"/>
          <w:szCs w:val="21"/>
        </w:rPr>
        <w:t xml:space="preserve"> 党委副书记    </w:t>
      </w:r>
      <w:r w:rsidR="006878EF">
        <w:rPr>
          <w:rFonts w:ascii="宋体" w:hAnsi="宋体" w:hint="eastAsia"/>
          <w:szCs w:val="21"/>
        </w:rPr>
        <w:t>姓名：</w:t>
      </w:r>
      <w:r w:rsidR="00CF340C">
        <w:rPr>
          <w:rFonts w:ascii="宋体" w:hAnsi="宋体" w:hint="eastAsia"/>
          <w:szCs w:val="21"/>
        </w:rPr>
        <w:t>李根</w:t>
      </w:r>
      <w:r w:rsidR="006878EF">
        <w:rPr>
          <w:rFonts w:ascii="宋体" w:hAnsi="宋体" w:hint="eastAsia"/>
          <w:szCs w:val="21"/>
        </w:rPr>
        <w:t xml:space="preserve">          职务：</w:t>
      </w:r>
      <w:r w:rsidR="00CF340C">
        <w:rPr>
          <w:rFonts w:ascii="宋体" w:hAnsi="宋体" w:hint="eastAsia"/>
          <w:szCs w:val="21"/>
        </w:rPr>
        <w:t>团委书记</w:t>
      </w:r>
    </w:p>
    <w:p w:rsidR="002945B8" w:rsidRDefault="00F71880" w:rsidP="002945B8">
      <w:pPr>
        <w:ind w:firstLineChars="514" w:firstLine="1079"/>
        <w:rPr>
          <w:rFonts w:ascii="宋体" w:hAnsi="宋体"/>
          <w:szCs w:val="21"/>
        </w:rPr>
      </w:pPr>
      <w:r w:rsidRPr="00C22BE4">
        <w:rPr>
          <w:rFonts w:ascii="宋体" w:hAnsi="宋体" w:hint="eastAsia"/>
          <w:szCs w:val="21"/>
        </w:rPr>
        <w:t>邮箱：</w:t>
      </w:r>
      <w:r w:rsidR="00CF340C">
        <w:rPr>
          <w:rFonts w:ascii="宋体" w:hAnsi="宋体"/>
          <w:szCs w:val="21"/>
        </w:rPr>
        <w:t>chaokun@tsinghua.edu.cn</w:t>
      </w:r>
      <w:r w:rsidRPr="00C22BE4">
        <w:rPr>
          <w:rFonts w:ascii="宋体" w:hAnsi="宋体" w:hint="eastAsia"/>
          <w:szCs w:val="21"/>
        </w:rPr>
        <w:t>手机：</w:t>
      </w:r>
      <w:r w:rsidR="00CF340C">
        <w:rPr>
          <w:rFonts w:ascii="宋体" w:hAnsi="宋体" w:hint="eastAsia"/>
          <w:szCs w:val="21"/>
        </w:rPr>
        <w:t>13910773750</w:t>
      </w:r>
      <w:r w:rsidR="006878EF">
        <w:rPr>
          <w:rFonts w:ascii="宋体" w:hAnsi="宋体" w:hint="eastAsia"/>
          <w:szCs w:val="21"/>
        </w:rPr>
        <w:t xml:space="preserve"> 邮箱：</w:t>
      </w:r>
      <w:r w:rsidR="00CF340C">
        <w:rPr>
          <w:rFonts w:ascii="宋体" w:hAnsi="宋体" w:hint="eastAsia"/>
          <w:szCs w:val="21"/>
        </w:rPr>
        <w:t>ligen</w:t>
      </w:r>
      <w:r w:rsidR="00CF340C">
        <w:rPr>
          <w:rFonts w:ascii="宋体" w:hAnsi="宋体"/>
          <w:szCs w:val="21"/>
        </w:rPr>
        <w:t>2013013323@gmail.com</w:t>
      </w:r>
      <w:r w:rsidR="006878EF">
        <w:rPr>
          <w:rFonts w:ascii="宋体" w:hAnsi="宋体" w:hint="eastAsia"/>
          <w:szCs w:val="21"/>
        </w:rPr>
        <w:t>手机：</w:t>
      </w:r>
      <w:r w:rsidR="00CF340C">
        <w:rPr>
          <w:rFonts w:ascii="宋体" w:hAnsi="宋体" w:hint="eastAsia"/>
          <w:szCs w:val="21"/>
        </w:rPr>
        <w:t>18611625108</w:t>
      </w:r>
    </w:p>
    <w:p w:rsidR="003565B4" w:rsidRDefault="003565B4" w:rsidP="003565B4">
      <w:pPr>
        <w:rPr>
          <w:rFonts w:ascii="宋体" w:hAnsi="宋体"/>
          <w:szCs w:val="21"/>
        </w:rPr>
      </w:pPr>
    </w:p>
    <w:p w:rsidR="003565B4" w:rsidRPr="002945B8" w:rsidRDefault="003565B4" w:rsidP="003565B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注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>本表请于</w:t>
      </w:r>
      <w:r w:rsidRPr="00FA4A86">
        <w:rPr>
          <w:rFonts w:ascii="宋体" w:hAnsi="宋体"/>
          <w:b/>
          <w:color w:val="FF0000"/>
          <w:szCs w:val="21"/>
        </w:rPr>
        <w:t>一张</w:t>
      </w:r>
      <w:r>
        <w:rPr>
          <w:rFonts w:ascii="宋体" w:hAnsi="宋体"/>
          <w:szCs w:val="21"/>
        </w:rPr>
        <w:t>A4纸内填写完成</w:t>
      </w:r>
      <w:r w:rsidR="00C60E28">
        <w:rPr>
          <w:rFonts w:ascii="宋体" w:hAnsi="宋体" w:hint="eastAsia"/>
          <w:szCs w:val="21"/>
        </w:rPr>
        <w:t>，</w:t>
      </w:r>
      <w:r w:rsidR="00C60E28">
        <w:rPr>
          <w:rFonts w:ascii="宋体" w:hAnsi="宋体"/>
          <w:szCs w:val="21"/>
        </w:rPr>
        <w:t>否则视为报名无效</w:t>
      </w:r>
    </w:p>
    <w:sectPr w:rsidR="003565B4" w:rsidRPr="002945B8" w:rsidSect="003565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418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2AE" w:rsidRDefault="00F952AE">
      <w:r>
        <w:separator/>
      </w:r>
    </w:p>
  </w:endnote>
  <w:endnote w:type="continuationSeparator" w:id="0">
    <w:p w:rsidR="00F952AE" w:rsidRDefault="00F95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8EF" w:rsidRDefault="006878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880" w:rsidRDefault="004F713E">
    <w:pPr>
      <w:pStyle w:val="Footer"/>
      <w:jc w:val="center"/>
    </w:pPr>
    <w:r>
      <w:fldChar w:fldCharType="begin"/>
    </w:r>
    <w:r w:rsidR="00F71880">
      <w:instrText xml:space="preserve"> PAGE   \* MERGEFORMAT </w:instrText>
    </w:r>
    <w:r>
      <w:fldChar w:fldCharType="separate"/>
    </w:r>
    <w:r w:rsidR="005A52A9" w:rsidRPr="005A52A9">
      <w:rPr>
        <w:noProof/>
        <w:lang w:val="zh-CN"/>
      </w:rPr>
      <w:t>1</w:t>
    </w:r>
    <w:r>
      <w:rPr>
        <w:lang w:val="zh-CN"/>
      </w:rPr>
      <w:fldChar w:fldCharType="end"/>
    </w:r>
  </w:p>
  <w:p w:rsidR="00F71880" w:rsidRDefault="00F718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880" w:rsidRDefault="00F71880">
    <w:pPr>
      <w:pStyle w:val="Footer"/>
      <w:jc w:val="center"/>
    </w:pPr>
  </w:p>
  <w:p w:rsidR="00F71880" w:rsidRDefault="00F718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2AE" w:rsidRDefault="00F952AE">
      <w:r>
        <w:separator/>
      </w:r>
    </w:p>
  </w:footnote>
  <w:footnote w:type="continuationSeparator" w:id="0">
    <w:p w:rsidR="00F952AE" w:rsidRDefault="00F95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8EF" w:rsidRDefault="006878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8EF" w:rsidRDefault="006878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38F" w:rsidRDefault="0058738F" w:rsidP="00F03F98">
    <w:pPr>
      <w:pStyle w:val="Header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upperLetter"/>
      <w:lvlText w:val="%4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2"/>
      <w:numFmt w:val="lowerLetter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FullWidth"/>
      <w:lvlText w:val="%2．"/>
      <w:lvlJc w:val="left"/>
      <w:pPr>
        <w:tabs>
          <w:tab w:val="num" w:pos="465"/>
        </w:tabs>
        <w:ind w:left="465" w:hanging="465"/>
      </w:pPr>
      <w:rPr>
        <w:rFonts w:ascii="宋体" w:eastAsia="宋体" w:hAnsi="宋体"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0000012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4"/>
    <w:multiLevelType w:val="multilevel"/>
    <w:tmpl w:val="0000001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0000018"/>
    <w:multiLevelType w:val="multilevel"/>
    <w:tmpl w:val="00000018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000001A"/>
    <w:multiLevelType w:val="singleLevel"/>
    <w:tmpl w:val="0000001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10"/>
  </w:num>
  <w:num w:numId="6">
    <w:abstractNumId w:val="3"/>
  </w:num>
  <w:num w:numId="7">
    <w:abstractNumId w:val="20"/>
  </w:num>
  <w:num w:numId="8">
    <w:abstractNumId w:val="18"/>
  </w:num>
  <w:num w:numId="9">
    <w:abstractNumId w:val="22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3"/>
  </w:num>
  <w:num w:numId="20">
    <w:abstractNumId w:val="15"/>
  </w:num>
  <w:num w:numId="21">
    <w:abstractNumId w:val="2"/>
  </w:num>
  <w:num w:numId="22">
    <w:abstractNumId w:val="9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2A6D"/>
    <w:rsid w:val="00054CC5"/>
    <w:rsid w:val="000F1E72"/>
    <w:rsid w:val="000F290F"/>
    <w:rsid w:val="00107614"/>
    <w:rsid w:val="00147DC1"/>
    <w:rsid w:val="0017189F"/>
    <w:rsid w:val="00172A27"/>
    <w:rsid w:val="00193361"/>
    <w:rsid w:val="001A31B7"/>
    <w:rsid w:val="001D572C"/>
    <w:rsid w:val="001D6ED3"/>
    <w:rsid w:val="001F18A3"/>
    <w:rsid w:val="00221BD3"/>
    <w:rsid w:val="0026490E"/>
    <w:rsid w:val="00280429"/>
    <w:rsid w:val="002945B8"/>
    <w:rsid w:val="002A4BBC"/>
    <w:rsid w:val="002A5B89"/>
    <w:rsid w:val="002D33CD"/>
    <w:rsid w:val="003536A4"/>
    <w:rsid w:val="003565B4"/>
    <w:rsid w:val="003654A1"/>
    <w:rsid w:val="003D44D5"/>
    <w:rsid w:val="003D5E9A"/>
    <w:rsid w:val="003E2053"/>
    <w:rsid w:val="00403910"/>
    <w:rsid w:val="004454B9"/>
    <w:rsid w:val="004710E4"/>
    <w:rsid w:val="004F713E"/>
    <w:rsid w:val="00501E09"/>
    <w:rsid w:val="005434E6"/>
    <w:rsid w:val="0058738F"/>
    <w:rsid w:val="005A52A9"/>
    <w:rsid w:val="005C0608"/>
    <w:rsid w:val="005D427D"/>
    <w:rsid w:val="006544B2"/>
    <w:rsid w:val="006878EF"/>
    <w:rsid w:val="006E1218"/>
    <w:rsid w:val="006E6C89"/>
    <w:rsid w:val="00730D7A"/>
    <w:rsid w:val="00785FFF"/>
    <w:rsid w:val="007B35B9"/>
    <w:rsid w:val="007D02F0"/>
    <w:rsid w:val="007F56C3"/>
    <w:rsid w:val="0084673B"/>
    <w:rsid w:val="008476CA"/>
    <w:rsid w:val="008516AF"/>
    <w:rsid w:val="00860E80"/>
    <w:rsid w:val="0087044F"/>
    <w:rsid w:val="00897D35"/>
    <w:rsid w:val="008B228A"/>
    <w:rsid w:val="008B751C"/>
    <w:rsid w:val="008E7ADA"/>
    <w:rsid w:val="00902A93"/>
    <w:rsid w:val="0095647C"/>
    <w:rsid w:val="009816E7"/>
    <w:rsid w:val="009A1B6D"/>
    <w:rsid w:val="009A75E3"/>
    <w:rsid w:val="009B6332"/>
    <w:rsid w:val="009C0BA0"/>
    <w:rsid w:val="009D5617"/>
    <w:rsid w:val="009D69F2"/>
    <w:rsid w:val="009E63FC"/>
    <w:rsid w:val="009F4774"/>
    <w:rsid w:val="00A14B13"/>
    <w:rsid w:val="00AC0862"/>
    <w:rsid w:val="00AD634F"/>
    <w:rsid w:val="00B24F0B"/>
    <w:rsid w:val="00B256B7"/>
    <w:rsid w:val="00BB6C1A"/>
    <w:rsid w:val="00BC2775"/>
    <w:rsid w:val="00BF2931"/>
    <w:rsid w:val="00C100CE"/>
    <w:rsid w:val="00C22BE4"/>
    <w:rsid w:val="00C31679"/>
    <w:rsid w:val="00C35D27"/>
    <w:rsid w:val="00C36948"/>
    <w:rsid w:val="00C60E28"/>
    <w:rsid w:val="00C80E2A"/>
    <w:rsid w:val="00C84A8C"/>
    <w:rsid w:val="00C95960"/>
    <w:rsid w:val="00CB5B47"/>
    <w:rsid w:val="00CB6319"/>
    <w:rsid w:val="00CE1386"/>
    <w:rsid w:val="00CF340C"/>
    <w:rsid w:val="00D2552C"/>
    <w:rsid w:val="00D328A5"/>
    <w:rsid w:val="00D403CE"/>
    <w:rsid w:val="00D43849"/>
    <w:rsid w:val="00DF4A0A"/>
    <w:rsid w:val="00E156AA"/>
    <w:rsid w:val="00E220D2"/>
    <w:rsid w:val="00E34188"/>
    <w:rsid w:val="00E51AA5"/>
    <w:rsid w:val="00E733D3"/>
    <w:rsid w:val="00EB4C98"/>
    <w:rsid w:val="00ED0881"/>
    <w:rsid w:val="00F03F98"/>
    <w:rsid w:val="00F15F94"/>
    <w:rsid w:val="00F47CA4"/>
    <w:rsid w:val="00F71880"/>
    <w:rsid w:val="00F952AE"/>
    <w:rsid w:val="00FA4A86"/>
    <w:rsid w:val="00FD2C40"/>
    <w:rsid w:val="00FD7C75"/>
    <w:rsid w:val="00F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62FC08C"/>
  <w15:docId w15:val="{461BDCEB-E069-4C35-8FE2-00931506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713E"/>
    <w:pPr>
      <w:widowControl w:val="0"/>
      <w:jc w:val="both"/>
    </w:pPr>
    <w:rPr>
      <w:rFonts w:ascii="Calibri" w:hAnsi="Calibri"/>
      <w:kern w:val="2"/>
      <w:sz w:val="21"/>
    </w:rPr>
  </w:style>
  <w:style w:type="paragraph" w:styleId="Heading1">
    <w:name w:val="heading 1"/>
    <w:basedOn w:val="Normal"/>
    <w:next w:val="Normal"/>
    <w:link w:val="Heading1Char"/>
    <w:qFormat/>
    <w:rsid w:val="004F713E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F713E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DefaultParagraphFont"/>
    <w:rsid w:val="004F713E"/>
  </w:style>
  <w:style w:type="character" w:customStyle="1" w:styleId="Char">
    <w:name w:val="无间隔 Char"/>
    <w:link w:val="1"/>
    <w:rsid w:val="004F713E"/>
    <w:rPr>
      <w:kern w:val="0"/>
      <w:sz w:val="22"/>
    </w:rPr>
  </w:style>
  <w:style w:type="character" w:customStyle="1" w:styleId="Char1">
    <w:name w:val="正文文本 Char1"/>
    <w:rsid w:val="004F713E"/>
    <w:rPr>
      <w:rFonts w:ascii="Calibri" w:eastAsia="宋体" w:hAnsi="Calibri" w:cs="Times New Roman"/>
      <w:szCs w:val="20"/>
    </w:rPr>
  </w:style>
  <w:style w:type="character" w:customStyle="1" w:styleId="HTMLChar1">
    <w:name w:val="HTML 预设格式 Char1"/>
    <w:rsid w:val="004F713E"/>
    <w:rPr>
      <w:rFonts w:ascii="Courier New" w:eastAsia="宋体" w:hAnsi="Courier New" w:cs="Courier New"/>
      <w:sz w:val="20"/>
      <w:szCs w:val="20"/>
    </w:rPr>
  </w:style>
  <w:style w:type="character" w:customStyle="1" w:styleId="10">
    <w:name w:val="页码1"/>
    <w:basedOn w:val="DefaultParagraphFont"/>
    <w:rsid w:val="004F713E"/>
  </w:style>
  <w:style w:type="character" w:customStyle="1" w:styleId="Char10">
    <w:name w:val="批注文字 Char1"/>
    <w:rsid w:val="004F713E"/>
    <w:rPr>
      <w:rFonts w:ascii="Calibri" w:eastAsia="宋体" w:hAnsi="Calibri" w:cs="Times New Roman"/>
      <w:szCs w:val="20"/>
    </w:rPr>
  </w:style>
  <w:style w:type="character" w:customStyle="1" w:styleId="2Char1">
    <w:name w:val="正文文本 2 Char1"/>
    <w:rsid w:val="004F713E"/>
    <w:rPr>
      <w:rFonts w:ascii="Calibri" w:eastAsia="宋体" w:hAnsi="Calibri" w:cs="Times New Roman"/>
      <w:szCs w:val="20"/>
    </w:rPr>
  </w:style>
  <w:style w:type="character" w:styleId="Hyperlink">
    <w:name w:val="Hyperlink"/>
    <w:rsid w:val="004F713E"/>
    <w:rPr>
      <w:color w:val="0000FF"/>
      <w:u w:val="single"/>
    </w:rPr>
  </w:style>
  <w:style w:type="character" w:customStyle="1" w:styleId="HTMLChar">
    <w:name w:val="HTML 预设格式 Char"/>
    <w:link w:val="HTML1"/>
    <w:rsid w:val="004F713E"/>
    <w:rPr>
      <w:rFonts w:ascii="宋体" w:hAnsi="宋体"/>
      <w:sz w:val="24"/>
    </w:rPr>
  </w:style>
  <w:style w:type="character" w:customStyle="1" w:styleId="2Char">
    <w:name w:val="正文文本 2 Char"/>
    <w:link w:val="21"/>
    <w:rsid w:val="004F713E"/>
    <w:rPr>
      <w:rFonts w:ascii="宋体" w:eastAsia="宋体" w:hAnsi="Times New Roman"/>
      <w:sz w:val="24"/>
    </w:rPr>
  </w:style>
  <w:style w:type="character" w:customStyle="1" w:styleId="HeaderChar">
    <w:name w:val="Header Char"/>
    <w:link w:val="Header"/>
    <w:uiPriority w:val="99"/>
    <w:rsid w:val="004F713E"/>
    <w:rPr>
      <w:sz w:val="18"/>
      <w:szCs w:val="18"/>
    </w:rPr>
  </w:style>
  <w:style w:type="character" w:customStyle="1" w:styleId="FooterChar">
    <w:name w:val="Footer Char"/>
    <w:link w:val="Footer"/>
    <w:rsid w:val="004F713E"/>
    <w:rPr>
      <w:sz w:val="18"/>
      <w:szCs w:val="18"/>
    </w:rPr>
  </w:style>
  <w:style w:type="character" w:customStyle="1" w:styleId="BalloonTextChar">
    <w:name w:val="Balloon Text Char"/>
    <w:link w:val="BalloonText"/>
    <w:rsid w:val="004F713E"/>
    <w:rPr>
      <w:rFonts w:ascii="Calibri" w:eastAsia="宋体" w:hAnsi="Calibri" w:cs="Times New Roman"/>
      <w:sz w:val="18"/>
      <w:szCs w:val="18"/>
    </w:rPr>
  </w:style>
  <w:style w:type="character" w:customStyle="1" w:styleId="Char0">
    <w:name w:val="日期 Char"/>
    <w:link w:val="11"/>
    <w:rsid w:val="004F713E"/>
    <w:rPr>
      <w:rFonts w:ascii="Calibri" w:eastAsia="宋体" w:hAnsi="Calibri" w:cs="Times New Roman"/>
      <w:szCs w:val="20"/>
    </w:rPr>
  </w:style>
  <w:style w:type="character" w:customStyle="1" w:styleId="BodyTextChar">
    <w:name w:val="Body Text Char"/>
    <w:link w:val="BodyText"/>
    <w:rsid w:val="004F713E"/>
    <w:rPr>
      <w:rFonts w:ascii="宋体" w:eastAsia="宋体" w:hAnsi="Times New Roman"/>
      <w:color w:val="FF0000"/>
      <w:sz w:val="24"/>
    </w:rPr>
  </w:style>
  <w:style w:type="character" w:customStyle="1" w:styleId="CommentTextChar">
    <w:name w:val="Comment Text Char"/>
    <w:link w:val="CommentText"/>
    <w:rsid w:val="004F713E"/>
    <w:rPr>
      <w:rFonts w:ascii="Calibri" w:eastAsia="宋体" w:hAnsi="Calibri"/>
    </w:rPr>
  </w:style>
  <w:style w:type="paragraph" w:customStyle="1" w:styleId="1">
    <w:name w:val="无间隔1"/>
    <w:link w:val="Char"/>
    <w:rsid w:val="004F713E"/>
    <w:rPr>
      <w:sz w:val="22"/>
    </w:rPr>
  </w:style>
  <w:style w:type="paragraph" w:customStyle="1" w:styleId="TOC1">
    <w:name w:val="TOC 标题1"/>
    <w:basedOn w:val="Heading1"/>
    <w:next w:val="Normal"/>
    <w:rsid w:val="004F713E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2">
    <w:name w:val="列出段落1"/>
    <w:basedOn w:val="Normal"/>
    <w:rsid w:val="004F713E"/>
    <w:pPr>
      <w:ind w:firstLineChars="200" w:firstLine="420"/>
    </w:pPr>
    <w:rPr>
      <w:rFonts w:ascii="Times New Roman" w:hAnsi="Times New Roman"/>
    </w:rPr>
  </w:style>
  <w:style w:type="paragraph" w:customStyle="1" w:styleId="13">
    <w:name w:val="普通(网站)1"/>
    <w:basedOn w:val="Normal"/>
    <w:rsid w:val="004F713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TML1">
    <w:name w:val="HTML 预设格式1"/>
    <w:basedOn w:val="Normal"/>
    <w:link w:val="HTMLChar"/>
    <w:rsid w:val="004F7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paragraph" w:customStyle="1" w:styleId="21">
    <w:name w:val="正文文本 21"/>
    <w:basedOn w:val="Normal"/>
    <w:link w:val="2Char"/>
    <w:rsid w:val="004F713E"/>
    <w:rPr>
      <w:rFonts w:ascii="宋体" w:hAnsi="Times New Roman"/>
      <w:sz w:val="24"/>
    </w:rPr>
  </w:style>
  <w:style w:type="paragraph" w:styleId="TOC2">
    <w:name w:val="toc 2"/>
    <w:basedOn w:val="Normal"/>
    <w:next w:val="Normal"/>
    <w:rsid w:val="004F713E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paragraph" w:styleId="TOC10">
    <w:name w:val="toc 1"/>
    <w:basedOn w:val="Normal"/>
    <w:next w:val="Normal"/>
    <w:rsid w:val="004F713E"/>
  </w:style>
  <w:style w:type="paragraph" w:styleId="Header">
    <w:name w:val="header"/>
    <w:basedOn w:val="Normal"/>
    <w:link w:val="HeaderChar"/>
    <w:uiPriority w:val="99"/>
    <w:rsid w:val="004F7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4F7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alloonText">
    <w:name w:val="Balloon Text"/>
    <w:basedOn w:val="Normal"/>
    <w:link w:val="BalloonTextChar"/>
    <w:rsid w:val="004F713E"/>
    <w:rPr>
      <w:sz w:val="18"/>
      <w:szCs w:val="18"/>
    </w:rPr>
  </w:style>
  <w:style w:type="paragraph" w:customStyle="1" w:styleId="11">
    <w:name w:val="日期1"/>
    <w:basedOn w:val="Normal"/>
    <w:next w:val="Normal"/>
    <w:link w:val="Char0"/>
    <w:rsid w:val="004F713E"/>
    <w:pPr>
      <w:ind w:leftChars="2500" w:left="100"/>
    </w:pPr>
  </w:style>
  <w:style w:type="paragraph" w:styleId="BodyText">
    <w:name w:val="Body Text"/>
    <w:basedOn w:val="Normal"/>
    <w:link w:val="BodyTextChar"/>
    <w:rsid w:val="004F713E"/>
    <w:rPr>
      <w:rFonts w:ascii="宋体" w:hAnsi="Times New Roman"/>
      <w:color w:val="FF0000"/>
      <w:sz w:val="24"/>
    </w:rPr>
  </w:style>
  <w:style w:type="paragraph" w:styleId="TOC3">
    <w:name w:val="toc 3"/>
    <w:basedOn w:val="Normal"/>
    <w:next w:val="Normal"/>
    <w:rsid w:val="004F713E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CommentText">
    <w:name w:val="annotation text"/>
    <w:basedOn w:val="Normal"/>
    <w:link w:val="CommentTextChar"/>
    <w:rsid w:val="004F7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535DA-DE09-4BD0-BE0A-E8AB94475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221</Words>
  <Characters>1266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>清华大学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subject/>
  <dc:creator>绿茵协会</dc:creator>
  <cp:keywords/>
  <dc:description/>
  <cp:lastModifiedBy>Ica Riluci</cp:lastModifiedBy>
  <cp:revision>2</cp:revision>
  <cp:lastPrinted>2017-09-26T05:03:00Z</cp:lastPrinted>
  <dcterms:created xsi:type="dcterms:W3CDTF">2017-09-26T05:02:00Z</dcterms:created>
  <dcterms:modified xsi:type="dcterms:W3CDTF">2017-09-26T02:19:00Z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