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A9446E">
        <w:rPr>
          <w:rFonts w:ascii="宋体" w:hAnsi="宋体" w:hint="eastAsia"/>
          <w:sz w:val="24"/>
        </w:rPr>
        <w:t>五道口</w:t>
      </w:r>
      <w:r w:rsidR="00A9446E">
        <w:rPr>
          <w:rFonts w:ascii="宋体" w:hAnsi="宋体"/>
          <w:sz w:val="24"/>
        </w:rPr>
        <w:t>金融学院</w:t>
      </w:r>
      <w:r w:rsidRPr="009A1B6D">
        <w:rPr>
          <w:rFonts w:ascii="宋体" w:hAnsi="宋体" w:hint="eastAsia"/>
          <w:sz w:val="24"/>
        </w:rPr>
        <w:t xml:space="preserve">   </w:t>
      </w:r>
      <w:r w:rsidR="002701E7">
        <w:rPr>
          <w:rFonts w:ascii="宋体" w:hAnsi="宋体"/>
          <w:sz w:val="24"/>
        </w:rPr>
        <w:t xml:space="preserve">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741BD5">
        <w:rPr>
          <w:rFonts w:ascii="宋体" w:hAnsi="宋体" w:hint="eastAsia"/>
        </w:rPr>
        <w:t>白/黑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043"/>
        <w:gridCol w:w="1417"/>
        <w:gridCol w:w="1560"/>
        <w:gridCol w:w="737"/>
        <w:gridCol w:w="992"/>
      </w:tblGrid>
      <w:tr w:rsidR="009A1B6D" w:rsidRPr="00C22BE4" w:rsidTr="00A9446E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4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17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737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C22BE4" w:rsidRDefault="00A944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侯德</w:t>
            </w:r>
            <w:r>
              <w:rPr>
                <w:rFonts w:ascii="宋体" w:hAnsi="宋体"/>
                <w:szCs w:val="21"/>
              </w:rPr>
              <w:t>鑫</w:t>
            </w:r>
          </w:p>
        </w:tc>
        <w:tc>
          <w:tcPr>
            <w:tcW w:w="1043" w:type="dxa"/>
            <w:vAlign w:val="center"/>
          </w:tcPr>
          <w:p w:rsidR="009A1B6D" w:rsidRPr="00C22BE4" w:rsidRDefault="00A9446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金博</w:t>
            </w:r>
            <w:proofErr w:type="gramEnd"/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417" w:type="dxa"/>
            <w:vAlign w:val="center"/>
          </w:tcPr>
          <w:p w:rsidR="009A1B6D" w:rsidRPr="00C22BE4" w:rsidRDefault="00A944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2014311539</w:t>
            </w:r>
          </w:p>
        </w:tc>
        <w:tc>
          <w:tcPr>
            <w:tcW w:w="1560" w:type="dxa"/>
            <w:vAlign w:val="center"/>
          </w:tcPr>
          <w:p w:rsidR="009A1B6D" w:rsidRPr="00C22BE4" w:rsidRDefault="00A944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17888831899</w:t>
            </w:r>
          </w:p>
        </w:tc>
        <w:tc>
          <w:tcPr>
            <w:tcW w:w="737" w:type="dxa"/>
            <w:vAlign w:val="center"/>
          </w:tcPr>
          <w:p w:rsidR="009A1B6D" w:rsidRPr="00C22BE4" w:rsidRDefault="00FE2C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9A1B6D" w:rsidRPr="00C22BE4" w:rsidRDefault="00897E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长</w:t>
            </w:r>
          </w:p>
        </w:tc>
      </w:tr>
      <w:tr w:rsidR="009A1B6D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乔</w:t>
            </w:r>
            <w:r>
              <w:rPr>
                <w:rFonts w:ascii="宋体" w:hAnsi="宋体"/>
                <w:szCs w:val="21"/>
              </w:rPr>
              <w:t>安卓</w:t>
            </w:r>
            <w:proofErr w:type="gramEnd"/>
          </w:p>
        </w:tc>
        <w:tc>
          <w:tcPr>
            <w:tcW w:w="1043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161</w:t>
            </w:r>
          </w:p>
        </w:tc>
        <w:tc>
          <w:tcPr>
            <w:tcW w:w="1417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2016280308</w:t>
            </w:r>
          </w:p>
        </w:tc>
        <w:tc>
          <w:tcPr>
            <w:tcW w:w="1560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13718881614</w:t>
            </w:r>
          </w:p>
        </w:tc>
        <w:tc>
          <w:tcPr>
            <w:tcW w:w="737" w:type="dxa"/>
            <w:vAlign w:val="center"/>
          </w:tcPr>
          <w:p w:rsidR="009A1B6D" w:rsidRPr="00C22BE4" w:rsidRDefault="00043A5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A1B6D" w:rsidRPr="00C22BE4" w:rsidRDefault="00043A53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王伟</w:t>
            </w:r>
            <w:r w:rsidR="00A9446E">
              <w:rPr>
                <w:rFonts w:ascii="宋体" w:hAnsi="宋体" w:hint="eastAsia"/>
                <w:szCs w:val="21"/>
              </w:rPr>
              <w:t>琦</w:t>
            </w:r>
            <w:proofErr w:type="gramEnd"/>
          </w:p>
        </w:tc>
        <w:tc>
          <w:tcPr>
            <w:tcW w:w="1043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417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2016212702</w:t>
            </w:r>
          </w:p>
        </w:tc>
        <w:tc>
          <w:tcPr>
            <w:tcW w:w="1560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18811168620</w:t>
            </w:r>
          </w:p>
        </w:tc>
        <w:tc>
          <w:tcPr>
            <w:tcW w:w="737" w:type="dxa"/>
            <w:vAlign w:val="center"/>
          </w:tcPr>
          <w:p w:rsidR="009A1B6D" w:rsidRPr="00C22BE4" w:rsidRDefault="00BF2AC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陈铭</w:t>
            </w:r>
          </w:p>
        </w:tc>
        <w:tc>
          <w:tcPr>
            <w:tcW w:w="1043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417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2016212692</w:t>
            </w:r>
          </w:p>
        </w:tc>
        <w:tc>
          <w:tcPr>
            <w:tcW w:w="1560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13241746639</w:t>
            </w:r>
          </w:p>
        </w:tc>
        <w:tc>
          <w:tcPr>
            <w:tcW w:w="737" w:type="dxa"/>
            <w:vAlign w:val="center"/>
          </w:tcPr>
          <w:p w:rsidR="009A1B6D" w:rsidRPr="00C22BE4" w:rsidRDefault="002701E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刘天益</w:t>
            </w:r>
          </w:p>
        </w:tc>
        <w:tc>
          <w:tcPr>
            <w:tcW w:w="1043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417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2016212690</w:t>
            </w:r>
          </w:p>
        </w:tc>
        <w:tc>
          <w:tcPr>
            <w:tcW w:w="1560" w:type="dxa"/>
            <w:vAlign w:val="center"/>
          </w:tcPr>
          <w:p w:rsidR="009A1B6D" w:rsidRPr="00C22BE4" w:rsidRDefault="00A9446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15810327039</w:t>
            </w:r>
          </w:p>
        </w:tc>
        <w:tc>
          <w:tcPr>
            <w:tcW w:w="737" w:type="dxa"/>
            <w:vAlign w:val="center"/>
          </w:tcPr>
          <w:p w:rsidR="009A1B6D" w:rsidRPr="00C22BE4" w:rsidRDefault="008E04A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46E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A9446E" w:rsidRPr="00C22BE4" w:rsidRDefault="00A9446E" w:rsidP="00A9446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A9446E" w:rsidRPr="00C22BE4" w:rsidRDefault="00612432" w:rsidP="00A9446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杨</w:t>
            </w:r>
            <w:r>
              <w:rPr>
                <w:rFonts w:ascii="宋体" w:hAnsi="宋体"/>
                <w:szCs w:val="21"/>
              </w:rPr>
              <w:t>千帆</w:t>
            </w:r>
            <w:proofErr w:type="gramEnd"/>
          </w:p>
        </w:tc>
        <w:tc>
          <w:tcPr>
            <w:tcW w:w="1043" w:type="dxa"/>
            <w:vAlign w:val="center"/>
          </w:tcPr>
          <w:p w:rsidR="00A9446E" w:rsidRPr="00C22BE4" w:rsidRDefault="00612432" w:rsidP="00A9446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417" w:type="dxa"/>
            <w:vAlign w:val="center"/>
          </w:tcPr>
          <w:p w:rsidR="00A9446E" w:rsidRPr="00C22BE4" w:rsidRDefault="00612432" w:rsidP="00A944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2016212722</w:t>
            </w:r>
          </w:p>
        </w:tc>
        <w:tc>
          <w:tcPr>
            <w:tcW w:w="1560" w:type="dxa"/>
            <w:vAlign w:val="center"/>
          </w:tcPr>
          <w:p w:rsidR="00A9446E" w:rsidRPr="00C22BE4" w:rsidRDefault="00612432" w:rsidP="00A944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18210118663</w:t>
            </w:r>
          </w:p>
        </w:tc>
        <w:tc>
          <w:tcPr>
            <w:tcW w:w="737" w:type="dxa"/>
            <w:vAlign w:val="center"/>
          </w:tcPr>
          <w:p w:rsidR="00A9446E" w:rsidRPr="00C22BE4" w:rsidRDefault="00612432" w:rsidP="00A944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992" w:type="dxa"/>
            <w:vAlign w:val="center"/>
          </w:tcPr>
          <w:p w:rsidR="00A9446E" w:rsidRPr="00C22BE4" w:rsidRDefault="00A9446E" w:rsidP="00A9446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陈冠丞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162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2016212695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18039806603</w:t>
            </w:r>
          </w:p>
        </w:tc>
        <w:tc>
          <w:tcPr>
            <w:tcW w:w="737" w:type="dxa"/>
            <w:vAlign w:val="center"/>
          </w:tcPr>
          <w:p w:rsidR="00612432" w:rsidRPr="00C22BE4" w:rsidRDefault="001C24E6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韩啸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171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2017212798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13120170578</w:t>
            </w:r>
          </w:p>
        </w:tc>
        <w:tc>
          <w:tcPr>
            <w:tcW w:w="737" w:type="dxa"/>
            <w:vAlign w:val="center"/>
          </w:tcPr>
          <w:p w:rsidR="00612432" w:rsidRPr="00C22BE4" w:rsidRDefault="000931FC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杨哲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171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2017212719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17746583015</w:t>
            </w: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黄孚</w:t>
            </w:r>
            <w:r>
              <w:rPr>
                <w:rFonts w:ascii="宋体" w:hAnsi="宋体"/>
                <w:szCs w:val="21"/>
              </w:rPr>
              <w:t>伦</w:t>
            </w:r>
            <w:proofErr w:type="gramEnd"/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171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2017212825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13601656794</w:t>
            </w:r>
          </w:p>
        </w:tc>
        <w:tc>
          <w:tcPr>
            <w:tcW w:w="737" w:type="dxa"/>
            <w:vAlign w:val="center"/>
          </w:tcPr>
          <w:p w:rsidR="00612432" w:rsidRPr="00C22BE4" w:rsidRDefault="008E04A9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王玉珏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172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2017212751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18553292400</w:t>
            </w: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余袁辉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173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2017212743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8898601</w:t>
            </w: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陈若平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173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2017212715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13810446146</w:t>
            </w:r>
          </w:p>
        </w:tc>
        <w:tc>
          <w:tcPr>
            <w:tcW w:w="737" w:type="dxa"/>
            <w:vAlign w:val="center"/>
          </w:tcPr>
          <w:p w:rsidR="00612432" w:rsidRPr="00C22BE4" w:rsidRDefault="000931FC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胡天河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173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2017212716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18010178195</w:t>
            </w: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张若愚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2017212742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15555761001</w:t>
            </w: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于兆祥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173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2017212741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18618265089</w:t>
            </w: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霍凯翔</w:t>
            </w: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173</w:t>
            </w: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2017212763</w:t>
            </w: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17610015623</w:t>
            </w:r>
          </w:p>
        </w:tc>
        <w:tc>
          <w:tcPr>
            <w:tcW w:w="737" w:type="dxa"/>
            <w:vAlign w:val="center"/>
          </w:tcPr>
          <w:p w:rsidR="00612432" w:rsidRPr="00C22BE4" w:rsidRDefault="00215E66" w:rsidP="006124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2432" w:rsidRPr="00C22BE4" w:rsidTr="00A9446E">
        <w:trPr>
          <w:trHeight w:val="284"/>
          <w:jc w:val="center"/>
        </w:trPr>
        <w:tc>
          <w:tcPr>
            <w:tcW w:w="69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12432" w:rsidRPr="00C22BE4" w:rsidRDefault="00612432" w:rsidP="0061243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945B8" w:rsidRDefault="002945B8">
      <w:pPr>
        <w:rPr>
          <w:rFonts w:ascii="宋体" w:hAnsi="宋体"/>
          <w:szCs w:val="21"/>
        </w:rPr>
      </w:pPr>
    </w:p>
    <w:p w:rsidR="00A9446E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领队资料：姓名：</w:t>
      </w:r>
      <w:r w:rsidR="00F45B2B">
        <w:rPr>
          <w:rFonts w:ascii="宋体" w:hAnsi="宋体" w:hint="eastAsia"/>
          <w:szCs w:val="21"/>
        </w:rPr>
        <w:t>王正位</w:t>
      </w:r>
      <w:r w:rsidR="009A1B6D" w:rsidRPr="00C22BE4">
        <w:rPr>
          <w:rFonts w:ascii="宋体" w:hAnsi="宋体" w:hint="eastAsia"/>
          <w:szCs w:val="21"/>
        </w:rPr>
        <w:tab/>
      </w:r>
      <w:r w:rsidR="006878EF">
        <w:rPr>
          <w:rFonts w:ascii="宋体" w:hAnsi="宋体" w:hint="eastAsia"/>
          <w:szCs w:val="21"/>
        </w:rPr>
        <w:t xml:space="preserve">       </w:t>
      </w:r>
      <w:r w:rsidR="009A1B6D" w:rsidRPr="00C22BE4">
        <w:rPr>
          <w:rFonts w:ascii="宋体" w:hAnsi="宋体"/>
          <w:szCs w:val="21"/>
        </w:rPr>
        <w:t xml:space="preserve"> </w:t>
      </w:r>
      <w:r w:rsidRPr="00C22BE4">
        <w:rPr>
          <w:rFonts w:ascii="宋体" w:hAnsi="宋体" w:hint="eastAsia"/>
          <w:szCs w:val="21"/>
        </w:rPr>
        <w:t xml:space="preserve">  </w:t>
      </w:r>
      <w:r w:rsidR="006B577C">
        <w:rPr>
          <w:rFonts w:ascii="宋体" w:hAnsi="宋体"/>
          <w:szCs w:val="21"/>
        </w:rPr>
        <w:t xml:space="preserve">                </w:t>
      </w:r>
      <w:r w:rsidR="009A1B6D" w:rsidRPr="00C22BE4">
        <w:rPr>
          <w:rFonts w:ascii="宋体" w:hAnsi="宋体" w:hint="eastAsia"/>
          <w:szCs w:val="21"/>
        </w:rPr>
        <w:t>职务</w:t>
      </w:r>
      <w:r w:rsidRPr="00C22BE4">
        <w:rPr>
          <w:rFonts w:ascii="宋体" w:hAnsi="宋体" w:hint="eastAsia"/>
          <w:szCs w:val="21"/>
        </w:rPr>
        <w:t>：</w:t>
      </w:r>
      <w:r w:rsidR="00F45B2B">
        <w:rPr>
          <w:rFonts w:ascii="宋体" w:hAnsi="宋体" w:hint="eastAsia"/>
          <w:szCs w:val="21"/>
        </w:rPr>
        <w:t>五道口</w:t>
      </w:r>
      <w:r w:rsidR="00F45B2B">
        <w:rPr>
          <w:rFonts w:ascii="宋体" w:hAnsi="宋体"/>
          <w:szCs w:val="21"/>
        </w:rPr>
        <w:t>金融学院</w:t>
      </w:r>
      <w:proofErr w:type="gramStart"/>
      <w:r w:rsidR="00F45B2B">
        <w:rPr>
          <w:rFonts w:ascii="宋体" w:hAnsi="宋体"/>
          <w:szCs w:val="21"/>
        </w:rPr>
        <w:t>研</w:t>
      </w:r>
      <w:proofErr w:type="gramEnd"/>
      <w:r w:rsidR="00F45B2B">
        <w:rPr>
          <w:rFonts w:ascii="宋体" w:hAnsi="宋体"/>
          <w:szCs w:val="21"/>
        </w:rPr>
        <w:t>工组组长</w:t>
      </w:r>
      <w:r w:rsidR="006878EF">
        <w:rPr>
          <w:rFonts w:ascii="宋体" w:hAnsi="宋体" w:hint="eastAsia"/>
          <w:szCs w:val="21"/>
        </w:rPr>
        <w:t xml:space="preserve">         </w:t>
      </w:r>
    </w:p>
    <w:p w:rsidR="00A9446E" w:rsidRDefault="00A9446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邮箱：</w:t>
      </w:r>
      <w:r w:rsidR="002701E7">
        <w:rPr>
          <w:rFonts w:ascii="宋体" w:hAnsi="宋体"/>
          <w:szCs w:val="21"/>
        </w:rPr>
        <w:t>huokx.17@pbcsf.tsinghua.edu.cn</w:t>
      </w:r>
      <w:r w:rsidR="006B577C">
        <w:rPr>
          <w:rFonts w:ascii="宋体" w:hAnsi="宋体" w:hint="eastAsia"/>
          <w:szCs w:val="21"/>
        </w:rPr>
        <w:t xml:space="preserve">  </w:t>
      </w:r>
      <w:r w:rsidR="002701E7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手机</w:t>
      </w:r>
      <w:r w:rsidR="006B577C">
        <w:rPr>
          <w:rFonts w:ascii="宋体" w:hAnsi="宋体" w:hint="eastAsia"/>
          <w:szCs w:val="21"/>
        </w:rPr>
        <w:t>:</w:t>
      </w:r>
      <w:r w:rsidR="006B577C">
        <w:rPr>
          <w:rFonts w:ascii="宋体" w:hAnsi="宋体"/>
          <w:szCs w:val="21"/>
        </w:rPr>
        <w:t xml:space="preserve"> 17610015623</w:t>
      </w:r>
      <w:r w:rsidR="006B577C">
        <w:rPr>
          <w:rFonts w:ascii="宋体" w:hAnsi="宋体"/>
          <w:szCs w:val="21"/>
        </w:rPr>
        <w:tab/>
      </w:r>
    </w:p>
    <w:p w:rsidR="00F71880" w:rsidRPr="00C22BE4" w:rsidRDefault="00A9446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 w:rsidR="006878EF">
        <w:rPr>
          <w:rFonts w:ascii="宋体" w:hAnsi="宋体" w:hint="eastAsia"/>
          <w:szCs w:val="21"/>
        </w:rPr>
        <w:t>姓名：</w:t>
      </w:r>
      <w:r w:rsidR="00F45B2B">
        <w:rPr>
          <w:rFonts w:ascii="宋体" w:hAnsi="宋体" w:hint="eastAsia"/>
          <w:szCs w:val="21"/>
        </w:rPr>
        <w:t>王颖</w:t>
      </w:r>
      <w:proofErr w:type="gramStart"/>
      <w:r w:rsidR="00F45B2B">
        <w:rPr>
          <w:rFonts w:ascii="宋体" w:hAnsi="宋体" w:hint="eastAsia"/>
          <w:szCs w:val="21"/>
        </w:rPr>
        <w:t>颖</w:t>
      </w:r>
      <w:proofErr w:type="gramEnd"/>
      <w:r w:rsidR="006878EF">
        <w:rPr>
          <w:rFonts w:ascii="宋体" w:hAnsi="宋体" w:hint="eastAsia"/>
          <w:szCs w:val="21"/>
        </w:rPr>
        <w:t xml:space="preserve">           </w:t>
      </w:r>
      <w:r w:rsidR="00F45B2B">
        <w:rPr>
          <w:rFonts w:ascii="宋体" w:hAnsi="宋体" w:hint="eastAsia"/>
          <w:szCs w:val="21"/>
        </w:rPr>
        <w:t xml:space="preserve"> </w:t>
      </w:r>
      <w:r w:rsidR="006B577C">
        <w:rPr>
          <w:rFonts w:ascii="宋体" w:hAnsi="宋体"/>
          <w:szCs w:val="21"/>
        </w:rPr>
        <w:t xml:space="preserve">                </w:t>
      </w:r>
      <w:r w:rsidR="006878EF">
        <w:rPr>
          <w:rFonts w:ascii="宋体" w:hAnsi="宋体" w:hint="eastAsia"/>
          <w:szCs w:val="21"/>
        </w:rPr>
        <w:t>职务：</w:t>
      </w:r>
      <w:r w:rsidR="00F45B2B">
        <w:rPr>
          <w:rFonts w:ascii="宋体" w:hAnsi="宋体" w:hint="eastAsia"/>
          <w:szCs w:val="21"/>
        </w:rPr>
        <w:t>五道口金融学院</w:t>
      </w:r>
      <w:proofErr w:type="gramStart"/>
      <w:r w:rsidR="00F45B2B">
        <w:rPr>
          <w:rFonts w:ascii="宋体" w:hAnsi="宋体"/>
          <w:szCs w:val="21"/>
        </w:rPr>
        <w:t>研</w:t>
      </w:r>
      <w:proofErr w:type="gramEnd"/>
      <w:r w:rsidR="00F45B2B">
        <w:rPr>
          <w:rFonts w:ascii="宋体" w:hAnsi="宋体"/>
          <w:szCs w:val="21"/>
        </w:rPr>
        <w:t>团书记</w:t>
      </w:r>
    </w:p>
    <w:p w:rsidR="00A9446E" w:rsidRDefault="00F71880" w:rsidP="002945B8">
      <w:pPr>
        <w:ind w:firstLineChars="514" w:firstLine="1079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邮箱：</w:t>
      </w:r>
      <w:hyperlink r:id="rId8" w:history="1">
        <w:r w:rsidR="002701E7" w:rsidRPr="003436D1">
          <w:rPr>
            <w:rStyle w:val="a3"/>
            <w:rFonts w:ascii="宋体" w:hAnsi="宋体"/>
            <w:szCs w:val="21"/>
          </w:rPr>
          <w:t>yeahmail189@163.com</w:t>
        </w:r>
      </w:hyperlink>
      <w:r w:rsidR="002701E7">
        <w:rPr>
          <w:rFonts w:ascii="宋体" w:hAnsi="宋体"/>
          <w:szCs w:val="21"/>
        </w:rPr>
        <w:tab/>
      </w:r>
      <w:r w:rsidR="006B577C">
        <w:rPr>
          <w:rFonts w:ascii="宋体" w:hAnsi="宋体"/>
          <w:szCs w:val="21"/>
        </w:rPr>
        <w:t xml:space="preserve"> </w:t>
      </w:r>
      <w:r w:rsidR="002701E7">
        <w:rPr>
          <w:rFonts w:ascii="宋体" w:hAnsi="宋体"/>
          <w:szCs w:val="21"/>
        </w:rPr>
        <w:t xml:space="preserve">             </w:t>
      </w:r>
      <w:r w:rsidRPr="00C22BE4">
        <w:rPr>
          <w:rFonts w:ascii="宋体" w:hAnsi="宋体" w:hint="eastAsia"/>
          <w:szCs w:val="21"/>
        </w:rPr>
        <w:t>手机：</w:t>
      </w:r>
      <w:r w:rsidR="002701E7">
        <w:rPr>
          <w:rFonts w:ascii="宋体" w:hAnsi="宋体"/>
          <w:szCs w:val="21"/>
        </w:rPr>
        <w:t>18010178195</w:t>
      </w:r>
      <w:r w:rsidR="006878EF">
        <w:rPr>
          <w:rFonts w:ascii="宋体" w:hAnsi="宋体" w:hint="eastAsia"/>
          <w:szCs w:val="21"/>
        </w:rPr>
        <w:t xml:space="preserve">        </w:t>
      </w:r>
    </w:p>
    <w:p w:rsidR="002945B8" w:rsidRPr="006B577C" w:rsidRDefault="002945B8" w:rsidP="002945B8">
      <w:pPr>
        <w:ind w:firstLineChars="514" w:firstLine="1079"/>
        <w:rPr>
          <w:rFonts w:ascii="宋体" w:hAnsi="宋体"/>
          <w:szCs w:val="21"/>
        </w:rPr>
      </w:pPr>
    </w:p>
    <w:p w:rsidR="003565B4" w:rsidRDefault="003565B4" w:rsidP="003565B4">
      <w:pPr>
        <w:rPr>
          <w:rFonts w:ascii="宋体" w:hAnsi="宋体"/>
          <w:szCs w:val="21"/>
        </w:rPr>
      </w:pP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DD6" w:rsidRDefault="009B5DD6">
      <w:r>
        <w:separator/>
      </w:r>
    </w:p>
  </w:endnote>
  <w:endnote w:type="continuationSeparator" w:id="0">
    <w:p w:rsidR="009B5DD6" w:rsidRDefault="009B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8E04A9" w:rsidRPr="008E04A9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DD6" w:rsidRDefault="009B5DD6">
      <w:r>
        <w:separator/>
      </w:r>
    </w:p>
  </w:footnote>
  <w:footnote w:type="continuationSeparator" w:id="0">
    <w:p w:rsidR="009B5DD6" w:rsidRDefault="009B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43A53"/>
    <w:rsid w:val="000822BE"/>
    <w:rsid w:val="000931FC"/>
    <w:rsid w:val="000B7105"/>
    <w:rsid w:val="000F290F"/>
    <w:rsid w:val="0010683B"/>
    <w:rsid w:val="001368AC"/>
    <w:rsid w:val="00147DC1"/>
    <w:rsid w:val="0017189F"/>
    <w:rsid w:val="00172A27"/>
    <w:rsid w:val="00193361"/>
    <w:rsid w:val="001C24E6"/>
    <w:rsid w:val="00215E66"/>
    <w:rsid w:val="00221BD3"/>
    <w:rsid w:val="002701E7"/>
    <w:rsid w:val="00280429"/>
    <w:rsid w:val="002945B8"/>
    <w:rsid w:val="002A4BBC"/>
    <w:rsid w:val="002D33CD"/>
    <w:rsid w:val="003536A4"/>
    <w:rsid w:val="003565B4"/>
    <w:rsid w:val="003654A1"/>
    <w:rsid w:val="00384457"/>
    <w:rsid w:val="003D44D5"/>
    <w:rsid w:val="003E2053"/>
    <w:rsid w:val="00403910"/>
    <w:rsid w:val="004454B9"/>
    <w:rsid w:val="004710E4"/>
    <w:rsid w:val="004F713E"/>
    <w:rsid w:val="00501E09"/>
    <w:rsid w:val="005434E6"/>
    <w:rsid w:val="0058738F"/>
    <w:rsid w:val="005D427D"/>
    <w:rsid w:val="00612432"/>
    <w:rsid w:val="006544B2"/>
    <w:rsid w:val="006878EF"/>
    <w:rsid w:val="006B577C"/>
    <w:rsid w:val="006E6C89"/>
    <w:rsid w:val="00741BD5"/>
    <w:rsid w:val="007B35B9"/>
    <w:rsid w:val="007C42E5"/>
    <w:rsid w:val="007F56C3"/>
    <w:rsid w:val="008516AF"/>
    <w:rsid w:val="00860E80"/>
    <w:rsid w:val="00897D35"/>
    <w:rsid w:val="00897EE8"/>
    <w:rsid w:val="008B228A"/>
    <w:rsid w:val="008E04A9"/>
    <w:rsid w:val="008E7ADA"/>
    <w:rsid w:val="00902A93"/>
    <w:rsid w:val="009816E7"/>
    <w:rsid w:val="009A1B6D"/>
    <w:rsid w:val="009B5DD6"/>
    <w:rsid w:val="009B6332"/>
    <w:rsid w:val="009C0BA0"/>
    <w:rsid w:val="009D69F2"/>
    <w:rsid w:val="009E63FC"/>
    <w:rsid w:val="00A14B13"/>
    <w:rsid w:val="00A9446E"/>
    <w:rsid w:val="00AD634F"/>
    <w:rsid w:val="00B256B7"/>
    <w:rsid w:val="00B73E3A"/>
    <w:rsid w:val="00BB6C1A"/>
    <w:rsid w:val="00BC2775"/>
    <w:rsid w:val="00BF2AC4"/>
    <w:rsid w:val="00C100CE"/>
    <w:rsid w:val="00C22BE4"/>
    <w:rsid w:val="00C35D27"/>
    <w:rsid w:val="00C37AC0"/>
    <w:rsid w:val="00C60E28"/>
    <w:rsid w:val="00C84A8C"/>
    <w:rsid w:val="00CB471B"/>
    <w:rsid w:val="00CB5B47"/>
    <w:rsid w:val="00CB6319"/>
    <w:rsid w:val="00CC6B3D"/>
    <w:rsid w:val="00CD2B40"/>
    <w:rsid w:val="00D43849"/>
    <w:rsid w:val="00D86559"/>
    <w:rsid w:val="00DF0A29"/>
    <w:rsid w:val="00DF4A0A"/>
    <w:rsid w:val="00DF52E0"/>
    <w:rsid w:val="00E156AA"/>
    <w:rsid w:val="00E220D2"/>
    <w:rsid w:val="00E51AA5"/>
    <w:rsid w:val="00E733D3"/>
    <w:rsid w:val="00E86E37"/>
    <w:rsid w:val="00EB4C98"/>
    <w:rsid w:val="00ED0881"/>
    <w:rsid w:val="00F03F98"/>
    <w:rsid w:val="00F15F94"/>
    <w:rsid w:val="00F45B2B"/>
    <w:rsid w:val="00F47CA4"/>
    <w:rsid w:val="00F71880"/>
    <w:rsid w:val="00FA4A86"/>
    <w:rsid w:val="00FD2C40"/>
    <w:rsid w:val="00FE28B4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401CC41-B531-4807-BA2D-D9D69AE7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ahmail189@163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175ED-C67C-4052-8365-EB3FF7A7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172</Words>
  <Characters>986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清华大学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kaixi</cp:lastModifiedBy>
  <cp:revision>34</cp:revision>
  <dcterms:created xsi:type="dcterms:W3CDTF">2017-09-20T11:36:00Z</dcterms:created>
  <dcterms:modified xsi:type="dcterms:W3CDTF">2017-09-26T14:51:00Z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