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BA0" w:rsidRDefault="00E84015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871389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871389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351545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Pr="00E84015" w:rsidRDefault="009A1B6D" w:rsidP="00AD634F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C15154">
        <w:rPr>
          <w:rFonts w:ascii="宋体" w:hAnsi="宋体" w:hint="eastAsia"/>
          <w:sz w:val="24"/>
        </w:rPr>
        <w:t>交叉信息</w:t>
      </w:r>
      <w:r w:rsidR="009C5F2A">
        <w:rPr>
          <w:rFonts w:ascii="宋体" w:hAnsi="宋体" w:hint="eastAsia"/>
          <w:sz w:val="24"/>
        </w:rPr>
        <w:t>院</w:t>
      </w:r>
      <w:r w:rsidR="009C5F2A">
        <w:rPr>
          <w:rFonts w:ascii="宋体" w:hAnsi="宋体" w:hint="eastAsia"/>
          <w:sz w:val="24"/>
        </w:rPr>
        <w:tab/>
      </w:r>
      <w:r w:rsidR="009C5F2A">
        <w:rPr>
          <w:rFonts w:ascii="宋体" w:hAnsi="宋体" w:hint="eastAsia"/>
          <w:sz w:val="24"/>
        </w:rPr>
        <w:tab/>
      </w:r>
      <w:r w:rsidR="009C5F2A">
        <w:rPr>
          <w:rFonts w:ascii="宋体" w:hAnsi="宋体" w:hint="eastAsia"/>
          <w:sz w:val="24"/>
        </w:rPr>
        <w:tab/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E84015">
        <w:rPr>
          <w:rFonts w:ascii="宋体" w:hAnsi="宋体" w:hint="eastAsia"/>
        </w:rPr>
        <w:t>白</w:t>
      </w:r>
      <w:r w:rsidR="00C15154">
        <w:rPr>
          <w:rFonts w:ascii="宋体" w:hAnsi="宋体" w:hint="eastAsia"/>
        </w:rPr>
        <w:t>/</w:t>
      </w:r>
      <w:r w:rsidR="00E84015">
        <w:rPr>
          <w:rFonts w:ascii="宋体" w:hAnsi="宋体" w:hint="eastAsia"/>
        </w:rPr>
        <w:t>蓝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1138"/>
        <w:gridCol w:w="1418"/>
        <w:gridCol w:w="1417"/>
        <w:gridCol w:w="784"/>
        <w:gridCol w:w="992"/>
      </w:tblGrid>
      <w:tr w:rsidR="009A1B6D" w:rsidRPr="00C22BE4" w:rsidTr="004D0E9A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1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784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A1B6D" w:rsidRPr="00C22BE4" w:rsidRDefault="00CD07E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黎天鸿</w:t>
            </w:r>
          </w:p>
        </w:tc>
        <w:tc>
          <w:tcPr>
            <w:tcW w:w="1138" w:type="dxa"/>
            <w:vAlign w:val="center"/>
          </w:tcPr>
          <w:p w:rsidR="009A1B6D" w:rsidRPr="00C22BE4" w:rsidRDefault="00CD07E4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40 </w:t>
            </w:r>
          </w:p>
        </w:tc>
        <w:tc>
          <w:tcPr>
            <w:tcW w:w="1418" w:type="dxa"/>
            <w:vAlign w:val="center"/>
          </w:tcPr>
          <w:p w:rsidR="009A1B6D" w:rsidRPr="00C22BE4" w:rsidRDefault="00CD07E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2014011299</w:t>
            </w:r>
          </w:p>
        </w:tc>
        <w:tc>
          <w:tcPr>
            <w:tcW w:w="1417" w:type="dxa"/>
            <w:vAlign w:val="center"/>
          </w:tcPr>
          <w:p w:rsidR="009A1B6D" w:rsidRPr="00C22BE4" w:rsidRDefault="00CD07E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18813119326</w:t>
            </w:r>
          </w:p>
        </w:tc>
        <w:tc>
          <w:tcPr>
            <w:tcW w:w="784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9A1B6D" w:rsidRPr="00C22BE4" w:rsidRDefault="00CD07E4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康宇衡</w:t>
            </w:r>
            <w:proofErr w:type="gramEnd"/>
          </w:p>
        </w:tc>
        <w:tc>
          <w:tcPr>
            <w:tcW w:w="1138" w:type="dxa"/>
            <w:vAlign w:val="center"/>
          </w:tcPr>
          <w:p w:rsidR="009A1B6D" w:rsidRPr="00C22BE4" w:rsidRDefault="00CD07E4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418" w:type="dxa"/>
            <w:vAlign w:val="center"/>
          </w:tcPr>
          <w:p w:rsidR="009A1B6D" w:rsidRPr="00C22BE4" w:rsidRDefault="00CD07E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2014012099</w:t>
            </w:r>
          </w:p>
        </w:tc>
        <w:tc>
          <w:tcPr>
            <w:tcW w:w="1417" w:type="dxa"/>
            <w:vAlign w:val="center"/>
          </w:tcPr>
          <w:p w:rsidR="009A1B6D" w:rsidRPr="00C22BE4" w:rsidRDefault="00CD07E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17888836967</w:t>
            </w:r>
          </w:p>
        </w:tc>
        <w:tc>
          <w:tcPr>
            <w:tcW w:w="784" w:type="dxa"/>
            <w:vAlign w:val="center"/>
          </w:tcPr>
          <w:p w:rsidR="009A1B6D" w:rsidRPr="00C22BE4" w:rsidRDefault="00EA6B31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董宏华</w:t>
            </w:r>
          </w:p>
        </w:tc>
        <w:tc>
          <w:tcPr>
            <w:tcW w:w="1138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418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2014011414</w:t>
            </w:r>
          </w:p>
        </w:tc>
        <w:tc>
          <w:tcPr>
            <w:tcW w:w="1417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13011264626</w:t>
            </w:r>
          </w:p>
        </w:tc>
        <w:tc>
          <w:tcPr>
            <w:tcW w:w="784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乔明达</w:t>
            </w:r>
          </w:p>
        </w:tc>
        <w:tc>
          <w:tcPr>
            <w:tcW w:w="1138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418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2014011304</w:t>
            </w:r>
          </w:p>
        </w:tc>
        <w:tc>
          <w:tcPr>
            <w:tcW w:w="1417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15005167798</w:t>
            </w:r>
          </w:p>
        </w:tc>
        <w:tc>
          <w:tcPr>
            <w:tcW w:w="784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何奇正</w:t>
            </w:r>
          </w:p>
        </w:tc>
        <w:tc>
          <w:tcPr>
            <w:tcW w:w="1138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418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20140113</w:t>
            </w:r>
            <w:r w:rsidR="004162AC">
              <w:rPr>
                <w:rFonts w:ascii="宋体" w:hAnsi="宋体"/>
                <w:szCs w:val="21"/>
              </w:rPr>
              <w:t>96</w:t>
            </w:r>
          </w:p>
        </w:tc>
        <w:tc>
          <w:tcPr>
            <w:tcW w:w="1417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17888825873</w:t>
            </w:r>
          </w:p>
        </w:tc>
        <w:tc>
          <w:tcPr>
            <w:tcW w:w="784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吴晨玮</w:t>
            </w:r>
          </w:p>
        </w:tc>
        <w:tc>
          <w:tcPr>
            <w:tcW w:w="1138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418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2014012511</w:t>
            </w:r>
          </w:p>
        </w:tc>
        <w:tc>
          <w:tcPr>
            <w:tcW w:w="1417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17888836929</w:t>
            </w:r>
          </w:p>
        </w:tc>
        <w:tc>
          <w:tcPr>
            <w:tcW w:w="784" w:type="dxa"/>
            <w:vAlign w:val="center"/>
          </w:tcPr>
          <w:p w:rsidR="009A1B6D" w:rsidRPr="00C22BE4" w:rsidRDefault="001A12E9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9A1B6D" w:rsidRPr="00C22BE4" w:rsidRDefault="00063AA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洪鑫焰</w:t>
            </w:r>
          </w:p>
        </w:tc>
        <w:tc>
          <w:tcPr>
            <w:tcW w:w="1138" w:type="dxa"/>
            <w:vAlign w:val="center"/>
          </w:tcPr>
          <w:p w:rsidR="009A1B6D" w:rsidRPr="00C22BE4" w:rsidRDefault="00063AA3" w:rsidP="00022A6D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418" w:type="dxa"/>
            <w:vAlign w:val="center"/>
          </w:tcPr>
          <w:p w:rsidR="009A1B6D" w:rsidRPr="00C22BE4" w:rsidRDefault="00063AA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2014011378</w:t>
            </w:r>
          </w:p>
        </w:tc>
        <w:tc>
          <w:tcPr>
            <w:tcW w:w="1417" w:type="dxa"/>
            <w:vAlign w:val="center"/>
          </w:tcPr>
          <w:p w:rsidR="009A1B6D" w:rsidRPr="00C22BE4" w:rsidRDefault="00063AA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18068506346</w:t>
            </w:r>
          </w:p>
        </w:tc>
        <w:tc>
          <w:tcPr>
            <w:tcW w:w="784" w:type="dxa"/>
            <w:vAlign w:val="center"/>
          </w:tcPr>
          <w:p w:rsidR="009A1B6D" w:rsidRPr="00C22BE4" w:rsidRDefault="00063AA3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9A1B6D" w:rsidRPr="00C22BE4" w:rsidRDefault="004D0E9A" w:rsidP="004D0E9A">
            <w:pPr>
              <w:jc w:val="center"/>
              <w:rPr>
                <w:rFonts w:ascii="宋体" w:hAnsi="宋体"/>
                <w:szCs w:val="21"/>
              </w:rPr>
            </w:pPr>
            <w:r w:rsidRPr="004D0E9A">
              <w:rPr>
                <w:rFonts w:ascii="宋体" w:hAnsi="宋体" w:hint="eastAsia"/>
                <w:szCs w:val="21"/>
              </w:rPr>
              <w:t>周游</w:t>
            </w:r>
          </w:p>
        </w:tc>
        <w:tc>
          <w:tcPr>
            <w:tcW w:w="1138" w:type="dxa"/>
            <w:vAlign w:val="center"/>
          </w:tcPr>
          <w:p w:rsidR="009A1B6D" w:rsidRPr="00C22BE4" w:rsidRDefault="004D0E9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交叉</w:t>
            </w:r>
            <w:proofErr w:type="gramStart"/>
            <w:r>
              <w:rPr>
                <w:rFonts w:ascii="宋体" w:hAnsi="宋体"/>
                <w:szCs w:val="21"/>
              </w:rPr>
              <w:t>研</w:t>
            </w:r>
            <w:proofErr w:type="gramEnd"/>
            <w:r w:rsidR="00FF65BB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 w:rsidR="009A1B6D" w:rsidRPr="00C22BE4" w:rsidRDefault="004D0E9A" w:rsidP="004D0E9A">
            <w:pPr>
              <w:jc w:val="center"/>
              <w:rPr>
                <w:rFonts w:ascii="宋体" w:hAnsi="宋体"/>
                <w:szCs w:val="21"/>
              </w:rPr>
            </w:pPr>
            <w:r w:rsidRPr="004D0E9A">
              <w:rPr>
                <w:rFonts w:ascii="宋体" w:hAnsi="宋体"/>
                <w:szCs w:val="21"/>
              </w:rPr>
              <w:t>2014311404</w:t>
            </w:r>
          </w:p>
        </w:tc>
        <w:tc>
          <w:tcPr>
            <w:tcW w:w="1417" w:type="dxa"/>
            <w:vAlign w:val="center"/>
          </w:tcPr>
          <w:p w:rsidR="009A1B6D" w:rsidRPr="00C22BE4" w:rsidRDefault="004D0E9A" w:rsidP="00280429">
            <w:pPr>
              <w:jc w:val="center"/>
              <w:rPr>
                <w:rFonts w:ascii="宋体" w:hAnsi="宋体"/>
                <w:szCs w:val="21"/>
              </w:rPr>
            </w:pPr>
            <w:r w:rsidRPr="004D0E9A">
              <w:rPr>
                <w:rFonts w:ascii="宋体" w:hAnsi="宋体"/>
                <w:szCs w:val="21"/>
              </w:rPr>
              <w:t>17888837021</w:t>
            </w:r>
          </w:p>
        </w:tc>
        <w:tc>
          <w:tcPr>
            <w:tcW w:w="784" w:type="dxa"/>
            <w:vAlign w:val="center"/>
          </w:tcPr>
          <w:p w:rsidR="009A1B6D" w:rsidRPr="00C22BE4" w:rsidRDefault="004D0E9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9A1B6D" w:rsidRPr="00C22BE4" w:rsidRDefault="004D0E9A" w:rsidP="00280429">
            <w:pPr>
              <w:jc w:val="center"/>
              <w:rPr>
                <w:rFonts w:ascii="宋体" w:hAnsi="宋体"/>
                <w:szCs w:val="21"/>
              </w:rPr>
            </w:pPr>
            <w:r w:rsidRPr="004D0E9A">
              <w:rPr>
                <w:rFonts w:ascii="宋体" w:hAnsi="宋体" w:hint="eastAsia"/>
                <w:szCs w:val="21"/>
              </w:rPr>
              <w:t>马玉林</w:t>
            </w:r>
          </w:p>
        </w:tc>
        <w:tc>
          <w:tcPr>
            <w:tcW w:w="1138" w:type="dxa"/>
            <w:vAlign w:val="center"/>
          </w:tcPr>
          <w:p w:rsidR="009A1B6D" w:rsidRPr="00C22BE4" w:rsidRDefault="004D0E9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</w:t>
            </w:r>
            <w:proofErr w:type="gramStart"/>
            <w:r w:rsidRPr="004D0E9A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="00FF65BB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18" w:type="dxa"/>
            <w:vAlign w:val="center"/>
          </w:tcPr>
          <w:p w:rsidR="009A1B6D" w:rsidRPr="00C22BE4" w:rsidRDefault="004D0E9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</w:t>
            </w:r>
            <w:r w:rsidRPr="004D0E9A">
              <w:rPr>
                <w:rFonts w:ascii="宋体" w:hAnsi="宋体"/>
                <w:szCs w:val="21"/>
              </w:rPr>
              <w:t>311436</w:t>
            </w:r>
          </w:p>
        </w:tc>
        <w:tc>
          <w:tcPr>
            <w:tcW w:w="1417" w:type="dxa"/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r w:rsidRPr="00DD212C">
              <w:rPr>
                <w:rFonts w:ascii="宋体" w:hAnsi="宋体"/>
                <w:szCs w:val="21"/>
              </w:rPr>
              <w:t>18810507949</w:t>
            </w:r>
          </w:p>
        </w:tc>
        <w:tc>
          <w:tcPr>
            <w:tcW w:w="784" w:type="dxa"/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9A1B6D" w:rsidRPr="00C22BE4" w:rsidRDefault="00C227E4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王国赛</w:t>
            </w:r>
            <w:proofErr w:type="gramEnd"/>
          </w:p>
        </w:tc>
        <w:tc>
          <w:tcPr>
            <w:tcW w:w="1138" w:type="dxa"/>
            <w:vAlign w:val="center"/>
          </w:tcPr>
          <w:p w:rsidR="009A1B6D" w:rsidRPr="00C22BE4" w:rsidRDefault="00C227E4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交叉</w:t>
            </w:r>
            <w:proofErr w:type="gramStart"/>
            <w:r>
              <w:rPr>
                <w:rFonts w:ascii="宋体" w:hAnsi="宋体"/>
                <w:szCs w:val="21"/>
              </w:rPr>
              <w:t>研</w:t>
            </w:r>
            <w:proofErr w:type="gramEnd"/>
            <w:r w:rsidR="00FF65BB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18" w:type="dxa"/>
            <w:vAlign w:val="center"/>
          </w:tcPr>
          <w:p w:rsidR="009A1B6D" w:rsidRPr="00C22BE4" w:rsidRDefault="00C227E4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2014311</w:t>
            </w:r>
            <w:r>
              <w:rPr>
                <w:rFonts w:ascii="宋体" w:hAnsi="宋体"/>
                <w:szCs w:val="21"/>
              </w:rPr>
              <w:t>423</w:t>
            </w:r>
          </w:p>
        </w:tc>
        <w:tc>
          <w:tcPr>
            <w:tcW w:w="1417" w:type="dxa"/>
            <w:vAlign w:val="center"/>
          </w:tcPr>
          <w:p w:rsidR="009A1B6D" w:rsidRPr="00C22BE4" w:rsidRDefault="00C227E4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  <w:r>
              <w:rPr>
                <w:rFonts w:ascii="宋体" w:hAnsi="宋体"/>
                <w:szCs w:val="21"/>
              </w:rPr>
              <w:t>01687471</w:t>
            </w:r>
          </w:p>
        </w:tc>
        <w:tc>
          <w:tcPr>
            <w:tcW w:w="784" w:type="dxa"/>
            <w:vAlign w:val="center"/>
          </w:tcPr>
          <w:p w:rsidR="009A1B6D" w:rsidRPr="00C22BE4" w:rsidRDefault="00C227E4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7666DF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8723C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李畅</w:t>
            </w:r>
            <w:proofErr w:type="gramEnd"/>
          </w:p>
        </w:tc>
        <w:tc>
          <w:tcPr>
            <w:tcW w:w="1138" w:type="dxa"/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交叉</w:t>
            </w:r>
            <w:proofErr w:type="gramStart"/>
            <w:r>
              <w:rPr>
                <w:rFonts w:ascii="宋体" w:hAnsi="宋体"/>
                <w:szCs w:val="21"/>
              </w:rPr>
              <w:t>研</w:t>
            </w:r>
            <w:proofErr w:type="gramEnd"/>
            <w:r w:rsidR="00FF65BB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18" w:type="dxa"/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r w:rsidRPr="00DD212C">
              <w:rPr>
                <w:rFonts w:ascii="宋体" w:hAnsi="宋体"/>
                <w:szCs w:val="21"/>
              </w:rPr>
              <w:t>2015311435</w:t>
            </w:r>
          </w:p>
        </w:tc>
        <w:tc>
          <w:tcPr>
            <w:tcW w:w="1417" w:type="dxa"/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r w:rsidRPr="00DD212C">
              <w:rPr>
                <w:rFonts w:ascii="宋体" w:hAnsi="宋体"/>
                <w:szCs w:val="21"/>
              </w:rPr>
              <w:t>18701033075</w:t>
            </w:r>
          </w:p>
        </w:tc>
        <w:tc>
          <w:tcPr>
            <w:tcW w:w="784" w:type="dxa"/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r w:rsidRPr="00DD212C">
              <w:rPr>
                <w:rFonts w:ascii="宋体" w:hAnsi="宋体" w:hint="eastAsia"/>
                <w:szCs w:val="21"/>
              </w:rPr>
              <w:t>坑易澎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9A1B6D" w:rsidRPr="00C22BE4" w:rsidRDefault="00DD212C" w:rsidP="00ED0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交叉</w:t>
            </w:r>
            <w:proofErr w:type="gramStart"/>
            <w:r>
              <w:rPr>
                <w:rFonts w:ascii="宋体" w:hAnsi="宋体"/>
                <w:szCs w:val="21"/>
              </w:rPr>
              <w:t>研</w:t>
            </w:r>
            <w:proofErr w:type="gramEnd"/>
            <w:r w:rsidR="00FF65BB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</w:t>
            </w:r>
            <w:r>
              <w:rPr>
                <w:rFonts w:ascii="宋体" w:hAnsi="宋体"/>
                <w:szCs w:val="21"/>
              </w:rPr>
              <w:t>311373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  <w:r>
              <w:rPr>
                <w:rFonts w:ascii="宋体" w:hAnsi="宋体"/>
                <w:szCs w:val="21"/>
              </w:rPr>
              <w:t>01099680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9A1B6D" w:rsidRPr="00C22BE4" w:rsidRDefault="00DD212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r w:rsidRPr="00EA6B31">
              <w:rPr>
                <w:rFonts w:ascii="宋体" w:hAnsi="宋体" w:hint="eastAsia"/>
                <w:szCs w:val="21"/>
              </w:rPr>
              <w:t>彭炳辉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r w:rsidRPr="00EA6B31">
              <w:rPr>
                <w:rFonts w:ascii="宋体" w:hAnsi="宋体"/>
                <w:szCs w:val="21"/>
              </w:rPr>
              <w:t>2015012403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r w:rsidRPr="00EA6B31">
              <w:rPr>
                <w:rFonts w:ascii="宋体" w:hAnsi="宋体"/>
                <w:szCs w:val="21"/>
              </w:rPr>
              <w:t>18310258208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41065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8723C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EA6B31">
              <w:rPr>
                <w:rFonts w:ascii="宋体" w:hAnsi="宋体" w:hint="eastAsia"/>
                <w:szCs w:val="21"/>
              </w:rPr>
              <w:t>侯攀宇</w:t>
            </w:r>
            <w:proofErr w:type="gramEnd"/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r w:rsidRPr="00EA6B31">
              <w:rPr>
                <w:rFonts w:ascii="宋体" w:hAnsi="宋体" w:hint="eastAsia"/>
                <w:szCs w:val="21"/>
              </w:rPr>
              <w:t>交叉</w:t>
            </w:r>
            <w:proofErr w:type="gramStart"/>
            <w:r w:rsidRPr="00EA6B31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="00FF65BB">
              <w:rPr>
                <w:rFonts w:ascii="宋体" w:hAnsi="宋体" w:hint="eastAsia"/>
                <w:szCs w:val="21"/>
              </w:rPr>
              <w:t>1</w:t>
            </w:r>
            <w:r w:rsidRPr="00EA6B31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r w:rsidRPr="00EA6B31">
              <w:rPr>
                <w:rFonts w:ascii="宋体" w:hAnsi="宋体"/>
                <w:szCs w:val="21"/>
              </w:rPr>
              <w:t>2013311379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r w:rsidRPr="00EA6B31">
              <w:rPr>
                <w:rFonts w:ascii="宋体" w:hAnsi="宋体"/>
                <w:szCs w:val="21"/>
              </w:rPr>
              <w:t>13220196129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9A1B6D" w:rsidRPr="00C22BE4" w:rsidRDefault="00EA6B3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 w:hint="eastAsia"/>
                <w:szCs w:val="21"/>
              </w:rPr>
              <w:t>刘</w:t>
            </w:r>
            <w:proofErr w:type="gramStart"/>
            <w:r w:rsidRPr="00806F12">
              <w:rPr>
                <w:rFonts w:ascii="宋体" w:hAnsi="宋体" w:hint="eastAsia"/>
                <w:szCs w:val="21"/>
              </w:rPr>
              <w:t>研绎</w:t>
            </w:r>
            <w:proofErr w:type="gramEnd"/>
          </w:p>
        </w:tc>
        <w:tc>
          <w:tcPr>
            <w:tcW w:w="1138" w:type="dxa"/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806F12">
              <w:rPr>
                <w:rFonts w:ascii="宋体" w:hAnsi="宋体" w:hint="eastAsia"/>
                <w:szCs w:val="21"/>
              </w:rPr>
              <w:t>计科</w:t>
            </w:r>
            <w:proofErr w:type="gramEnd"/>
            <w:r w:rsidRPr="00806F12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418" w:type="dxa"/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/>
                <w:szCs w:val="21"/>
              </w:rPr>
              <w:t>2015011307</w:t>
            </w:r>
          </w:p>
        </w:tc>
        <w:tc>
          <w:tcPr>
            <w:tcW w:w="1417" w:type="dxa"/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/>
                <w:szCs w:val="21"/>
              </w:rPr>
              <w:t>13001285833</w:t>
            </w:r>
          </w:p>
        </w:tc>
        <w:tc>
          <w:tcPr>
            <w:tcW w:w="784" w:type="dxa"/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 w:hint="eastAsia"/>
                <w:szCs w:val="21"/>
              </w:rPr>
              <w:t>张文纲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 w:hint="eastAsia"/>
                <w:szCs w:val="21"/>
              </w:rPr>
              <w:t>交叉</w:t>
            </w:r>
            <w:proofErr w:type="gramStart"/>
            <w:r w:rsidRPr="00806F12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="00FF65BB">
              <w:rPr>
                <w:rFonts w:ascii="宋体" w:hAnsi="宋体" w:hint="eastAsia"/>
                <w:szCs w:val="21"/>
              </w:rPr>
              <w:t>1</w:t>
            </w:r>
            <w:r w:rsidRPr="00806F12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/>
                <w:szCs w:val="21"/>
              </w:rPr>
              <w:t>2014311405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/>
                <w:szCs w:val="21"/>
              </w:rPr>
              <w:t>15201521461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 w:hint="eastAsia"/>
                <w:szCs w:val="21"/>
              </w:rPr>
              <w:t>顾钊铨</w:t>
            </w:r>
          </w:p>
        </w:tc>
        <w:tc>
          <w:tcPr>
            <w:tcW w:w="1138" w:type="dxa"/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 w:hint="eastAsia"/>
                <w:szCs w:val="21"/>
              </w:rPr>
              <w:t>博士后</w:t>
            </w:r>
          </w:p>
        </w:tc>
        <w:tc>
          <w:tcPr>
            <w:tcW w:w="1418" w:type="dxa"/>
            <w:vAlign w:val="center"/>
          </w:tcPr>
          <w:p w:rsidR="009A1B6D" w:rsidRPr="00C22BE4" w:rsidRDefault="009773D1" w:rsidP="00280429">
            <w:pPr>
              <w:jc w:val="center"/>
              <w:rPr>
                <w:rFonts w:ascii="宋体" w:hAnsi="宋体"/>
                <w:szCs w:val="21"/>
              </w:rPr>
            </w:pPr>
            <w:r w:rsidRPr="009773D1">
              <w:rPr>
                <w:rFonts w:ascii="宋体" w:hAnsi="宋体"/>
                <w:szCs w:val="21"/>
              </w:rPr>
              <w:t>2015660480</w:t>
            </w:r>
          </w:p>
        </w:tc>
        <w:tc>
          <w:tcPr>
            <w:tcW w:w="1417" w:type="dxa"/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 w:rsidRPr="00806F12">
              <w:rPr>
                <w:rFonts w:ascii="宋体" w:hAnsi="宋体"/>
                <w:szCs w:val="21"/>
              </w:rPr>
              <w:t>13811482140</w:t>
            </w:r>
          </w:p>
        </w:tc>
        <w:tc>
          <w:tcPr>
            <w:tcW w:w="784" w:type="dxa"/>
            <w:vAlign w:val="center"/>
          </w:tcPr>
          <w:p w:rsidR="009A1B6D" w:rsidRPr="00C22BE4" w:rsidRDefault="00806F1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:rsidR="009A1B6D" w:rsidRPr="00C22BE4" w:rsidRDefault="00E6791B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教工</w:t>
            </w: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赵</w:t>
            </w:r>
            <w:proofErr w:type="gramStart"/>
            <w:r>
              <w:rPr>
                <w:rFonts w:ascii="Helvetica" w:hAnsi="Helvetica" w:cs="Helvetica"/>
                <w:color w:val="000000"/>
                <w:szCs w:val="21"/>
              </w:rPr>
              <w:t>浩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</w:rPr>
              <w:t>宇</w:t>
            </w:r>
          </w:p>
        </w:tc>
        <w:tc>
          <w:tcPr>
            <w:tcW w:w="1138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418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r w:rsidRPr="005C5D35">
              <w:rPr>
                <w:rFonts w:ascii="宋体" w:hAnsi="宋体"/>
                <w:szCs w:val="21"/>
              </w:rPr>
              <w:t>2016012390</w:t>
            </w:r>
          </w:p>
        </w:tc>
        <w:tc>
          <w:tcPr>
            <w:tcW w:w="1417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r w:rsidRPr="005C5D35">
              <w:rPr>
                <w:rFonts w:ascii="宋体" w:hAnsi="宋体"/>
                <w:szCs w:val="21"/>
              </w:rPr>
              <w:t>15711329286</w:t>
            </w:r>
          </w:p>
        </w:tc>
        <w:tc>
          <w:tcPr>
            <w:tcW w:w="784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4D0E9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C5D35">
              <w:rPr>
                <w:rFonts w:ascii="宋体" w:hAnsi="宋体" w:hint="eastAsia"/>
                <w:szCs w:val="21"/>
              </w:rPr>
              <w:t>韩迟</w:t>
            </w:r>
            <w:proofErr w:type="gramEnd"/>
          </w:p>
        </w:tc>
        <w:tc>
          <w:tcPr>
            <w:tcW w:w="1138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418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r w:rsidRPr="005C5D35">
              <w:rPr>
                <w:rFonts w:ascii="宋体" w:hAnsi="宋体"/>
                <w:szCs w:val="21"/>
              </w:rPr>
              <w:t>2016011355</w:t>
            </w:r>
          </w:p>
        </w:tc>
        <w:tc>
          <w:tcPr>
            <w:tcW w:w="1417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r w:rsidRPr="005C5D35">
              <w:rPr>
                <w:rFonts w:ascii="宋体" w:hAnsi="宋体"/>
                <w:szCs w:val="21"/>
              </w:rPr>
              <w:t>15652663677</w:t>
            </w:r>
          </w:p>
        </w:tc>
        <w:tc>
          <w:tcPr>
            <w:tcW w:w="784" w:type="dxa"/>
            <w:vAlign w:val="center"/>
          </w:tcPr>
          <w:p w:rsidR="009A1B6D" w:rsidRPr="00C22BE4" w:rsidRDefault="005C5D3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1B6D" w:rsidRPr="00C22BE4" w:rsidTr="00CE7182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9A1B6D" w:rsidRPr="00C22BE4" w:rsidRDefault="00CE7182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</w:rPr>
              <w:t>李博洋</w:t>
            </w:r>
            <w:proofErr w:type="gramEnd"/>
          </w:p>
        </w:tc>
        <w:tc>
          <w:tcPr>
            <w:tcW w:w="1138" w:type="dxa"/>
            <w:vAlign w:val="center"/>
          </w:tcPr>
          <w:p w:rsidR="009A1B6D" w:rsidRPr="00C22BE4" w:rsidRDefault="00CE7182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418" w:type="dxa"/>
            <w:vAlign w:val="center"/>
          </w:tcPr>
          <w:p w:rsidR="009A1B6D" w:rsidRPr="00C22BE4" w:rsidRDefault="00CE7182" w:rsidP="00280429">
            <w:pPr>
              <w:jc w:val="center"/>
              <w:rPr>
                <w:rFonts w:ascii="宋体" w:hAnsi="宋体"/>
                <w:szCs w:val="21"/>
              </w:rPr>
            </w:pPr>
            <w:r w:rsidRPr="00CE7182">
              <w:rPr>
                <w:rFonts w:ascii="宋体" w:hAnsi="宋体"/>
                <w:szCs w:val="21"/>
              </w:rPr>
              <w:t>2016012385</w:t>
            </w:r>
          </w:p>
        </w:tc>
        <w:tc>
          <w:tcPr>
            <w:tcW w:w="1417" w:type="dxa"/>
            <w:vAlign w:val="center"/>
          </w:tcPr>
          <w:p w:rsidR="009A1B6D" w:rsidRPr="00C22BE4" w:rsidRDefault="00CE7182" w:rsidP="00280429">
            <w:pPr>
              <w:jc w:val="center"/>
              <w:rPr>
                <w:rFonts w:ascii="宋体" w:hAnsi="宋体"/>
                <w:szCs w:val="21"/>
              </w:rPr>
            </w:pPr>
            <w:r w:rsidRPr="00CE7182">
              <w:rPr>
                <w:rFonts w:ascii="宋体" w:hAnsi="宋体"/>
                <w:szCs w:val="21"/>
              </w:rPr>
              <w:t>13321187202</w:t>
            </w:r>
          </w:p>
        </w:tc>
        <w:tc>
          <w:tcPr>
            <w:tcW w:w="784" w:type="dxa"/>
            <w:vAlign w:val="center"/>
          </w:tcPr>
          <w:p w:rsidR="009A1B6D" w:rsidRPr="00C22BE4" w:rsidRDefault="00CE718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:rsidR="009A1B6D" w:rsidRPr="00C22BE4" w:rsidRDefault="002A2082" w:rsidP="00EB4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bookmarkEnd w:id="0"/>
      <w:tr w:rsidR="00CE7182" w:rsidRPr="00C22BE4" w:rsidTr="00CE7182">
        <w:trPr>
          <w:trHeight w:val="284"/>
          <w:jc w:val="center"/>
        </w:trPr>
        <w:tc>
          <w:tcPr>
            <w:tcW w:w="690" w:type="dxa"/>
            <w:vAlign w:val="center"/>
          </w:tcPr>
          <w:p w:rsidR="00CE7182" w:rsidRDefault="008723C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vAlign w:val="center"/>
          </w:tcPr>
          <w:p w:rsidR="00CE7182" w:rsidRDefault="00CE7182" w:rsidP="00280429">
            <w:pPr>
              <w:jc w:val="center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李一鸣</w:t>
            </w:r>
          </w:p>
        </w:tc>
        <w:tc>
          <w:tcPr>
            <w:tcW w:w="1138" w:type="dxa"/>
            <w:vAlign w:val="center"/>
          </w:tcPr>
          <w:p w:rsidR="00CE7182" w:rsidRPr="00C22BE4" w:rsidRDefault="00CE7182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418" w:type="dxa"/>
            <w:vAlign w:val="center"/>
          </w:tcPr>
          <w:p w:rsidR="00CE7182" w:rsidRPr="00C22BE4" w:rsidRDefault="00CE7182" w:rsidP="00280429">
            <w:pPr>
              <w:jc w:val="center"/>
              <w:rPr>
                <w:rFonts w:ascii="宋体" w:hAnsi="宋体"/>
                <w:szCs w:val="21"/>
              </w:rPr>
            </w:pPr>
            <w:r w:rsidRPr="00CE7182">
              <w:rPr>
                <w:rFonts w:ascii="宋体" w:hAnsi="宋体"/>
                <w:szCs w:val="21"/>
              </w:rPr>
              <w:t>2016011289</w:t>
            </w:r>
          </w:p>
        </w:tc>
        <w:tc>
          <w:tcPr>
            <w:tcW w:w="1417" w:type="dxa"/>
            <w:vAlign w:val="center"/>
          </w:tcPr>
          <w:p w:rsidR="00CE7182" w:rsidRPr="00C22BE4" w:rsidRDefault="00CE7182" w:rsidP="00280429">
            <w:pPr>
              <w:jc w:val="center"/>
              <w:rPr>
                <w:rFonts w:ascii="宋体" w:hAnsi="宋体"/>
                <w:szCs w:val="21"/>
              </w:rPr>
            </w:pPr>
            <w:r w:rsidRPr="00CE7182">
              <w:rPr>
                <w:rFonts w:ascii="宋体" w:hAnsi="宋体"/>
                <w:szCs w:val="21"/>
              </w:rPr>
              <w:t>15951873564</w:t>
            </w:r>
          </w:p>
        </w:tc>
        <w:tc>
          <w:tcPr>
            <w:tcW w:w="784" w:type="dxa"/>
            <w:vAlign w:val="center"/>
          </w:tcPr>
          <w:p w:rsidR="00CE7182" w:rsidRPr="00C22BE4" w:rsidRDefault="00CE7182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CE7182" w:rsidRPr="00C22BE4" w:rsidRDefault="00CE7182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E7182" w:rsidRPr="00C22BE4" w:rsidTr="002F2F5C">
        <w:trPr>
          <w:trHeight w:val="284"/>
          <w:jc w:val="center"/>
        </w:trPr>
        <w:tc>
          <w:tcPr>
            <w:tcW w:w="690" w:type="dxa"/>
            <w:vAlign w:val="center"/>
          </w:tcPr>
          <w:p w:rsidR="00CE7182" w:rsidRDefault="003C389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vAlign w:val="center"/>
          </w:tcPr>
          <w:p w:rsidR="00CE7182" w:rsidRDefault="003C3895" w:rsidP="00280429">
            <w:pPr>
              <w:jc w:val="center"/>
              <w:rPr>
                <w:rFonts w:ascii="Helvetica" w:hAnsi="Helvetica" w:cs="Helvetica"/>
                <w:color w:val="000000"/>
                <w:szCs w:val="21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</w:rPr>
              <w:t>康坦</w:t>
            </w:r>
            <w:proofErr w:type="gramEnd"/>
          </w:p>
        </w:tc>
        <w:tc>
          <w:tcPr>
            <w:tcW w:w="1138" w:type="dxa"/>
            <w:vAlign w:val="center"/>
          </w:tcPr>
          <w:p w:rsidR="00CE7182" w:rsidRDefault="003C389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交换生</w:t>
            </w:r>
          </w:p>
        </w:tc>
        <w:tc>
          <w:tcPr>
            <w:tcW w:w="1418" w:type="dxa"/>
            <w:vAlign w:val="center"/>
          </w:tcPr>
          <w:p w:rsidR="00CE7182" w:rsidRPr="00CE7182" w:rsidRDefault="003C389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2017403426</w:t>
            </w:r>
          </w:p>
        </w:tc>
        <w:tc>
          <w:tcPr>
            <w:tcW w:w="1417" w:type="dxa"/>
            <w:vAlign w:val="center"/>
          </w:tcPr>
          <w:p w:rsidR="00CE7182" w:rsidRPr="00CE7182" w:rsidRDefault="003C389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13126828170</w:t>
            </w:r>
          </w:p>
        </w:tc>
        <w:tc>
          <w:tcPr>
            <w:tcW w:w="784" w:type="dxa"/>
            <w:vAlign w:val="center"/>
          </w:tcPr>
          <w:p w:rsidR="00CE7182" w:rsidRDefault="003C389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2F2F5C" w:rsidRPr="00C22BE4" w:rsidRDefault="002F2F5C" w:rsidP="002F2F5C">
            <w:pPr>
              <w:rPr>
                <w:rFonts w:ascii="宋体" w:hAnsi="宋体"/>
                <w:szCs w:val="21"/>
              </w:rPr>
            </w:pPr>
          </w:p>
        </w:tc>
      </w:tr>
      <w:tr w:rsidR="002F2F5C" w:rsidRPr="00C22BE4" w:rsidTr="002F2F5C">
        <w:trPr>
          <w:trHeight w:val="284"/>
          <w:jc w:val="center"/>
        </w:trPr>
        <w:tc>
          <w:tcPr>
            <w:tcW w:w="690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vAlign w:val="center"/>
          </w:tcPr>
          <w:p w:rsidR="002F2F5C" w:rsidRDefault="002F2F5C" w:rsidP="00280429">
            <w:pPr>
              <w:jc w:val="center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</w:rPr>
              <w:t>翁文涛</w:t>
            </w:r>
          </w:p>
        </w:tc>
        <w:tc>
          <w:tcPr>
            <w:tcW w:w="1138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418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2017011370</w:t>
            </w:r>
          </w:p>
        </w:tc>
        <w:tc>
          <w:tcPr>
            <w:tcW w:w="1417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18500088633</w:t>
            </w:r>
          </w:p>
        </w:tc>
        <w:tc>
          <w:tcPr>
            <w:tcW w:w="784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:rsidR="002F2F5C" w:rsidRPr="00C22BE4" w:rsidRDefault="002F2F5C" w:rsidP="002F2F5C">
            <w:pPr>
              <w:rPr>
                <w:rFonts w:ascii="宋体" w:hAnsi="宋体"/>
                <w:szCs w:val="21"/>
              </w:rPr>
            </w:pPr>
          </w:p>
        </w:tc>
      </w:tr>
      <w:tr w:rsidR="002F2F5C" w:rsidRPr="00C22BE4" w:rsidTr="002F2F5C">
        <w:trPr>
          <w:trHeight w:val="284"/>
          <w:jc w:val="center"/>
        </w:trPr>
        <w:tc>
          <w:tcPr>
            <w:tcW w:w="690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vAlign w:val="center"/>
          </w:tcPr>
          <w:p w:rsidR="002F2F5C" w:rsidRDefault="002F2F5C" w:rsidP="00280429">
            <w:pPr>
              <w:jc w:val="center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</w:rPr>
              <w:t>王远皓</w:t>
            </w:r>
          </w:p>
        </w:tc>
        <w:tc>
          <w:tcPr>
            <w:tcW w:w="1138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418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201601239</w:t>
            </w:r>
            <w:r w:rsidR="00F93018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18811391018</w:t>
            </w:r>
          </w:p>
        </w:tc>
        <w:tc>
          <w:tcPr>
            <w:tcW w:w="784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2F2F5C" w:rsidRPr="00C22BE4" w:rsidRDefault="002F2F5C" w:rsidP="002F2F5C">
            <w:pPr>
              <w:rPr>
                <w:rFonts w:ascii="宋体" w:hAnsi="宋体"/>
                <w:szCs w:val="21"/>
              </w:rPr>
            </w:pPr>
          </w:p>
        </w:tc>
      </w:tr>
      <w:tr w:rsidR="002F2F5C" w:rsidRPr="00C22BE4" w:rsidTr="009C5F2A">
        <w:trPr>
          <w:trHeight w:val="284"/>
          <w:jc w:val="center"/>
        </w:trPr>
        <w:tc>
          <w:tcPr>
            <w:tcW w:w="690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:rsidR="002F2F5C" w:rsidRDefault="002F2F5C" w:rsidP="00280429">
            <w:pPr>
              <w:jc w:val="center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</w:rPr>
              <w:t>吕欣</w:t>
            </w:r>
          </w:p>
        </w:tc>
        <w:tc>
          <w:tcPr>
            <w:tcW w:w="1138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计科</w:t>
            </w:r>
            <w:proofErr w:type="gramEnd"/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418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2017011328</w:t>
            </w:r>
          </w:p>
        </w:tc>
        <w:tc>
          <w:tcPr>
            <w:tcW w:w="1417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13359456630</w:t>
            </w:r>
          </w:p>
        </w:tc>
        <w:tc>
          <w:tcPr>
            <w:tcW w:w="784" w:type="dxa"/>
            <w:vAlign w:val="center"/>
          </w:tcPr>
          <w:p w:rsidR="002F2F5C" w:rsidRDefault="002F2F5C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 w:rsidR="002F2F5C" w:rsidRPr="00C22BE4" w:rsidRDefault="002F2F5C" w:rsidP="002F2F5C">
            <w:pPr>
              <w:rPr>
                <w:rFonts w:ascii="宋体" w:hAnsi="宋体"/>
                <w:szCs w:val="21"/>
              </w:rPr>
            </w:pPr>
          </w:p>
        </w:tc>
      </w:tr>
      <w:tr w:rsidR="009C5F2A" w:rsidRPr="00C22BE4" w:rsidTr="004D0E9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C5F2A" w:rsidRDefault="009C5F2A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C5F2A" w:rsidRDefault="009C5F2A" w:rsidP="00280429">
            <w:pPr>
              <w:jc w:val="center"/>
              <w:rPr>
                <w:rFonts w:ascii="Helvetica" w:hAnsi="Helvetica" w:cs="Helvetica"/>
                <w:color w:val="000000"/>
                <w:szCs w:val="21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9C5F2A" w:rsidRDefault="009C5F2A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C5F2A" w:rsidRDefault="009C5F2A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C5F2A" w:rsidRDefault="009C5F2A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9C5F2A" w:rsidRDefault="009C5F2A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C5F2A" w:rsidRPr="00C22BE4" w:rsidRDefault="009C5F2A" w:rsidP="002F2F5C">
            <w:pPr>
              <w:rPr>
                <w:rFonts w:ascii="宋体" w:hAnsi="宋体"/>
                <w:szCs w:val="21"/>
              </w:rPr>
            </w:pPr>
          </w:p>
        </w:tc>
      </w:tr>
    </w:tbl>
    <w:p w:rsidR="002945B8" w:rsidRDefault="002945B8" w:rsidP="00351545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5C5D35" w:rsidRPr="00351545" w:rsidRDefault="005C5D35" w:rsidP="00351545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</w:p>
    <w:p w:rsidR="00F71880" w:rsidRPr="00C22BE4" w:rsidRDefault="00F71880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领队资料：姓名：</w:t>
      </w:r>
      <w:proofErr w:type="gramStart"/>
      <w:r w:rsidR="00A94C66">
        <w:rPr>
          <w:rFonts w:ascii="宋体" w:hAnsi="宋体" w:hint="eastAsia"/>
          <w:szCs w:val="21"/>
        </w:rPr>
        <w:t>刘定峰</w:t>
      </w:r>
      <w:proofErr w:type="gramEnd"/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="009A1B6D" w:rsidRPr="00C22BE4">
        <w:rPr>
          <w:rFonts w:ascii="宋体" w:hAnsi="宋体" w:hint="eastAsia"/>
          <w:szCs w:val="21"/>
        </w:rPr>
        <w:t>职务</w:t>
      </w:r>
      <w:r w:rsidRPr="00C22BE4">
        <w:rPr>
          <w:rFonts w:ascii="宋体" w:hAnsi="宋体" w:hint="eastAsia"/>
          <w:szCs w:val="21"/>
        </w:rPr>
        <w:t>：</w:t>
      </w:r>
      <w:r w:rsidR="00D55708">
        <w:rPr>
          <w:rFonts w:ascii="Arial" w:hAnsi="Arial" w:cs="Arial" w:hint="eastAsia"/>
          <w:color w:val="000000"/>
          <w:szCs w:val="18"/>
          <w:shd w:val="clear" w:color="auto" w:fill="FFFFFF"/>
        </w:rPr>
        <w:t>联席会</w:t>
      </w:r>
      <w:r w:rsidR="00D8599D">
        <w:rPr>
          <w:rFonts w:ascii="Arial" w:hAnsi="Arial" w:cs="Arial" w:hint="eastAsia"/>
          <w:color w:val="000000"/>
          <w:szCs w:val="18"/>
          <w:shd w:val="clear" w:color="auto" w:fill="FFFFFF"/>
        </w:rPr>
        <w:t>副</w:t>
      </w:r>
      <w:r w:rsidR="00D55708">
        <w:rPr>
          <w:rFonts w:ascii="Arial" w:hAnsi="Arial" w:cs="Arial" w:hint="eastAsia"/>
          <w:color w:val="000000"/>
          <w:szCs w:val="18"/>
          <w:shd w:val="clear" w:color="auto" w:fill="FFFFFF"/>
        </w:rPr>
        <w:t>会长</w:t>
      </w:r>
    </w:p>
    <w:p w:rsidR="00351545" w:rsidRDefault="00F71880" w:rsidP="005C5D35">
      <w:pPr>
        <w:ind w:firstLineChars="500" w:firstLine="1050"/>
        <w:rPr>
          <w:rFonts w:ascii="微软雅黑" w:eastAsia="微软雅黑" w:hAnsi="微软雅黑"/>
          <w:color w:val="000000"/>
          <w:sz w:val="22"/>
          <w:szCs w:val="22"/>
          <w:shd w:val="clear" w:color="auto" w:fill="FFFFFF"/>
        </w:rPr>
      </w:pPr>
      <w:r w:rsidRPr="00C22BE4">
        <w:rPr>
          <w:rFonts w:ascii="宋体" w:hAnsi="宋体" w:hint="eastAsia"/>
          <w:szCs w:val="21"/>
        </w:rPr>
        <w:t>邮箱：</w:t>
      </w:r>
      <w:hyperlink r:id="rId8" w:history="1">
        <w:r w:rsidR="009C5F2A" w:rsidRPr="00C50E38">
          <w:rPr>
            <w:rStyle w:val="a3"/>
            <w:rFonts w:ascii="宋体" w:hAnsi="宋体" w:hint="eastAsia"/>
            <w:szCs w:val="21"/>
          </w:rPr>
          <w:t>ldf</w:t>
        </w:r>
        <w:r w:rsidR="009C5F2A" w:rsidRPr="00C50E38">
          <w:rPr>
            <w:rStyle w:val="a3"/>
            <w:rFonts w:ascii="宋体" w:hAnsi="宋体"/>
            <w:szCs w:val="21"/>
          </w:rPr>
          <w:t>921@126.com</w:t>
        </w:r>
      </w:hyperlink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Pr="00C22BE4">
        <w:rPr>
          <w:rFonts w:ascii="宋体" w:hAnsi="宋体" w:hint="eastAsia"/>
          <w:szCs w:val="21"/>
        </w:rPr>
        <w:t>手机：</w:t>
      </w:r>
      <w:r w:rsidR="00A94C66">
        <w:rPr>
          <w:rFonts w:ascii="微软雅黑" w:eastAsia="微软雅黑" w:hAnsi="微软雅黑"/>
          <w:color w:val="000000"/>
          <w:sz w:val="22"/>
          <w:szCs w:val="22"/>
          <w:shd w:val="clear" w:color="auto" w:fill="FFFFFF"/>
        </w:rPr>
        <w:t>18813003106</w:t>
      </w:r>
    </w:p>
    <w:p w:rsidR="0029361A" w:rsidRPr="00C22BE4" w:rsidRDefault="0029361A" w:rsidP="0029361A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</w:t>
      </w:r>
      <w:r>
        <w:rPr>
          <w:rFonts w:ascii="宋体" w:hAnsi="宋体" w:hint="eastAsia"/>
          <w:szCs w:val="21"/>
        </w:rPr>
        <w:t>1</w:t>
      </w:r>
      <w:r w:rsidRPr="00C22BE4">
        <w:rPr>
          <w:rFonts w:ascii="宋体" w:hAnsi="宋体" w:hint="eastAsia"/>
          <w:szCs w:val="21"/>
        </w:rPr>
        <w:t>资料：姓名：</w:t>
      </w:r>
      <w:r w:rsidRPr="00351545">
        <w:rPr>
          <w:rFonts w:ascii="宋体" w:hAnsi="宋体" w:hint="eastAsia"/>
          <w:szCs w:val="21"/>
        </w:rPr>
        <w:t>吕厦敏</w:t>
      </w:r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="009C5F2A">
        <w:rPr>
          <w:rFonts w:ascii="宋体" w:hAnsi="宋体" w:hint="eastAsia"/>
          <w:szCs w:val="21"/>
        </w:rPr>
        <w:tab/>
      </w:r>
      <w:r w:rsidRPr="00C22BE4">
        <w:rPr>
          <w:rFonts w:ascii="宋体" w:hAnsi="宋体" w:hint="eastAsia"/>
          <w:szCs w:val="21"/>
        </w:rPr>
        <w:t>职务：</w:t>
      </w:r>
      <w:r w:rsidRPr="00351545">
        <w:rPr>
          <w:rFonts w:ascii="Arial" w:hAnsi="Arial" w:cs="Arial" w:hint="eastAsia"/>
          <w:color w:val="000000"/>
          <w:szCs w:val="18"/>
          <w:shd w:val="clear" w:color="auto" w:fill="FFFFFF"/>
        </w:rPr>
        <w:t>学生组长</w:t>
      </w:r>
    </w:p>
    <w:p w:rsidR="0029361A" w:rsidRDefault="0029361A" w:rsidP="001A4008">
      <w:pPr>
        <w:ind w:firstLineChars="500" w:firstLine="1050"/>
        <w:rPr>
          <w:rFonts w:ascii="微软雅黑" w:eastAsia="微软雅黑" w:hAnsi="微软雅黑"/>
          <w:color w:val="000000"/>
          <w:sz w:val="22"/>
          <w:szCs w:val="22"/>
          <w:shd w:val="clear" w:color="auto" w:fill="FFFFFF"/>
        </w:rPr>
      </w:pPr>
      <w:r w:rsidRPr="00C22BE4">
        <w:rPr>
          <w:rFonts w:ascii="宋体" w:hAnsi="宋体" w:hint="eastAsia"/>
          <w:szCs w:val="21"/>
        </w:rPr>
        <w:t>邮箱：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3894C1"/>
            <w:sz w:val="22"/>
            <w:szCs w:val="22"/>
            <w:shd w:val="clear" w:color="auto" w:fill="FFFFFF"/>
          </w:rPr>
          <w:t>lvxiamin@tsinghua.edu.cn</w:t>
        </w:r>
      </w:hyperlink>
      <w:r w:rsidRPr="00C22BE4">
        <w:rPr>
          <w:rFonts w:ascii="宋体" w:hAnsi="宋体" w:hint="eastAsia"/>
          <w:szCs w:val="21"/>
        </w:rPr>
        <w:t>手机：</w:t>
      </w:r>
      <w:r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13811791805</w:t>
      </w:r>
    </w:p>
    <w:p w:rsidR="0029361A" w:rsidRPr="0029361A" w:rsidRDefault="0029361A" w:rsidP="005C5D35">
      <w:pPr>
        <w:ind w:firstLineChars="500" w:firstLine="1100"/>
        <w:rPr>
          <w:rFonts w:ascii="微软雅黑" w:eastAsia="微软雅黑" w:hAnsi="微软雅黑"/>
          <w:color w:val="000000"/>
          <w:sz w:val="22"/>
          <w:szCs w:val="22"/>
          <w:shd w:val="clear" w:color="auto" w:fill="FFFFFF"/>
        </w:rPr>
      </w:pPr>
    </w:p>
    <w:sectPr w:rsidR="0029361A" w:rsidRPr="0029361A" w:rsidSect="001344B3"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9F4" w:rsidRDefault="00C049F4">
      <w:r>
        <w:separator/>
      </w:r>
    </w:p>
  </w:endnote>
  <w:endnote w:type="continuationSeparator" w:id="0">
    <w:p w:rsidR="00C049F4" w:rsidRDefault="00C0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880" w:rsidRDefault="00461967">
    <w:pPr>
      <w:pStyle w:val="a5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2A2082" w:rsidRPr="002A2082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880" w:rsidRDefault="00F71880">
    <w:pPr>
      <w:pStyle w:val="a5"/>
      <w:jc w:val="center"/>
    </w:pPr>
  </w:p>
  <w:p w:rsidR="00F71880" w:rsidRDefault="00F718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9F4" w:rsidRDefault="00C049F4">
      <w:r>
        <w:separator/>
      </w:r>
    </w:p>
  </w:footnote>
  <w:footnote w:type="continuationSeparator" w:id="0">
    <w:p w:rsidR="00C049F4" w:rsidRDefault="00C04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38F" w:rsidRDefault="0058738F" w:rsidP="00F03F98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A6D"/>
    <w:rsid w:val="00063AA3"/>
    <w:rsid w:val="00063FF3"/>
    <w:rsid w:val="00097D0D"/>
    <w:rsid w:val="000F290F"/>
    <w:rsid w:val="00111E5D"/>
    <w:rsid w:val="00126DD7"/>
    <w:rsid w:val="001344B3"/>
    <w:rsid w:val="00147DC1"/>
    <w:rsid w:val="0017189F"/>
    <w:rsid w:val="00172A27"/>
    <w:rsid w:val="001A12E9"/>
    <w:rsid w:val="001A1D0E"/>
    <w:rsid w:val="001A4008"/>
    <w:rsid w:val="0022000E"/>
    <w:rsid w:val="00221BD3"/>
    <w:rsid w:val="00272B7D"/>
    <w:rsid w:val="00280429"/>
    <w:rsid w:val="0029361A"/>
    <w:rsid w:val="002945B8"/>
    <w:rsid w:val="002A2082"/>
    <w:rsid w:val="002A4BBC"/>
    <w:rsid w:val="002B1618"/>
    <w:rsid w:val="002D33CD"/>
    <w:rsid w:val="002F2F5C"/>
    <w:rsid w:val="00351545"/>
    <w:rsid w:val="003536A4"/>
    <w:rsid w:val="003654A1"/>
    <w:rsid w:val="00394437"/>
    <w:rsid w:val="003C3895"/>
    <w:rsid w:val="003D44D5"/>
    <w:rsid w:val="003E2053"/>
    <w:rsid w:val="003E5D4C"/>
    <w:rsid w:val="003F3668"/>
    <w:rsid w:val="00403910"/>
    <w:rsid w:val="00410650"/>
    <w:rsid w:val="004162AC"/>
    <w:rsid w:val="0042688F"/>
    <w:rsid w:val="004454B9"/>
    <w:rsid w:val="00461967"/>
    <w:rsid w:val="004710E4"/>
    <w:rsid w:val="004956D9"/>
    <w:rsid w:val="0049602C"/>
    <w:rsid w:val="004C0E97"/>
    <w:rsid w:val="004D0E9A"/>
    <w:rsid w:val="00501E09"/>
    <w:rsid w:val="005434E6"/>
    <w:rsid w:val="0058738F"/>
    <w:rsid w:val="0059060E"/>
    <w:rsid w:val="005C5D35"/>
    <w:rsid w:val="005D427D"/>
    <w:rsid w:val="006544B2"/>
    <w:rsid w:val="006C093D"/>
    <w:rsid w:val="006E6C89"/>
    <w:rsid w:val="006F3D29"/>
    <w:rsid w:val="006F3E73"/>
    <w:rsid w:val="007302A2"/>
    <w:rsid w:val="007666DF"/>
    <w:rsid w:val="007B35B9"/>
    <w:rsid w:val="007F56C3"/>
    <w:rsid w:val="00806F12"/>
    <w:rsid w:val="008516AF"/>
    <w:rsid w:val="00860E80"/>
    <w:rsid w:val="00871389"/>
    <w:rsid w:val="008723C0"/>
    <w:rsid w:val="00897D35"/>
    <w:rsid w:val="008A10E4"/>
    <w:rsid w:val="008B228A"/>
    <w:rsid w:val="008E49E2"/>
    <w:rsid w:val="008E7ADA"/>
    <w:rsid w:val="00902A93"/>
    <w:rsid w:val="00945AD5"/>
    <w:rsid w:val="009773D1"/>
    <w:rsid w:val="009816E7"/>
    <w:rsid w:val="009871DC"/>
    <w:rsid w:val="009A1B6D"/>
    <w:rsid w:val="009B6332"/>
    <w:rsid w:val="009C0BA0"/>
    <w:rsid w:val="009C5F2A"/>
    <w:rsid w:val="009D69F2"/>
    <w:rsid w:val="009E63FC"/>
    <w:rsid w:val="00A14B13"/>
    <w:rsid w:val="00A94C66"/>
    <w:rsid w:val="00AB1A4C"/>
    <w:rsid w:val="00AD634F"/>
    <w:rsid w:val="00B256B7"/>
    <w:rsid w:val="00BB5665"/>
    <w:rsid w:val="00BB6C1A"/>
    <w:rsid w:val="00BC2775"/>
    <w:rsid w:val="00C049F4"/>
    <w:rsid w:val="00C100CE"/>
    <w:rsid w:val="00C15154"/>
    <w:rsid w:val="00C227E4"/>
    <w:rsid w:val="00C22BE4"/>
    <w:rsid w:val="00C35D27"/>
    <w:rsid w:val="00C84A8C"/>
    <w:rsid w:val="00CB5B47"/>
    <w:rsid w:val="00CB6319"/>
    <w:rsid w:val="00CD07E4"/>
    <w:rsid w:val="00CE7182"/>
    <w:rsid w:val="00D21C5A"/>
    <w:rsid w:val="00D43849"/>
    <w:rsid w:val="00D55708"/>
    <w:rsid w:val="00D8599D"/>
    <w:rsid w:val="00DD212C"/>
    <w:rsid w:val="00DE5C7F"/>
    <w:rsid w:val="00DF4A0A"/>
    <w:rsid w:val="00E10BF4"/>
    <w:rsid w:val="00E220D2"/>
    <w:rsid w:val="00E27567"/>
    <w:rsid w:val="00E51AA5"/>
    <w:rsid w:val="00E6791B"/>
    <w:rsid w:val="00E733D3"/>
    <w:rsid w:val="00E84015"/>
    <w:rsid w:val="00EA6B31"/>
    <w:rsid w:val="00EB4C98"/>
    <w:rsid w:val="00ED024A"/>
    <w:rsid w:val="00ED0881"/>
    <w:rsid w:val="00F03F98"/>
    <w:rsid w:val="00F15F94"/>
    <w:rsid w:val="00F47CA4"/>
    <w:rsid w:val="00F71880"/>
    <w:rsid w:val="00F93018"/>
    <w:rsid w:val="00FC1A20"/>
    <w:rsid w:val="00FD2C40"/>
    <w:rsid w:val="00FE28B4"/>
    <w:rsid w:val="00FF6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478DE6D-B4D1-4241-980C-5EFE120F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4B3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Char"/>
    <w:qFormat/>
    <w:rsid w:val="001344B3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1344B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1344B3"/>
  </w:style>
  <w:style w:type="character" w:customStyle="1" w:styleId="Char">
    <w:name w:val="无间隔 Char"/>
    <w:link w:val="10"/>
    <w:rsid w:val="001344B3"/>
    <w:rPr>
      <w:kern w:val="0"/>
      <w:sz w:val="22"/>
    </w:rPr>
  </w:style>
  <w:style w:type="character" w:customStyle="1" w:styleId="Char1">
    <w:name w:val="正文文本 Char1"/>
    <w:rsid w:val="001344B3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1344B3"/>
    <w:rPr>
      <w:rFonts w:ascii="Courier New" w:eastAsia="宋体" w:hAnsi="Courier New" w:cs="Courier New"/>
      <w:sz w:val="20"/>
      <w:szCs w:val="20"/>
    </w:rPr>
  </w:style>
  <w:style w:type="character" w:customStyle="1" w:styleId="11">
    <w:name w:val="页码1"/>
    <w:basedOn w:val="a0"/>
    <w:rsid w:val="001344B3"/>
  </w:style>
  <w:style w:type="character" w:customStyle="1" w:styleId="Char10">
    <w:name w:val="批注文字 Char1"/>
    <w:rsid w:val="001344B3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1344B3"/>
    <w:rPr>
      <w:rFonts w:ascii="Calibri" w:eastAsia="宋体" w:hAnsi="Calibri" w:cs="Times New Roman"/>
      <w:szCs w:val="20"/>
    </w:rPr>
  </w:style>
  <w:style w:type="character" w:styleId="a3">
    <w:name w:val="Hyperlink"/>
    <w:rsid w:val="001344B3"/>
    <w:rPr>
      <w:color w:val="0000FF"/>
      <w:u w:val="single"/>
    </w:rPr>
  </w:style>
  <w:style w:type="character" w:customStyle="1" w:styleId="HTMLChar">
    <w:name w:val="HTML 预设格式 Char"/>
    <w:link w:val="HTML1"/>
    <w:rsid w:val="001344B3"/>
    <w:rPr>
      <w:rFonts w:ascii="宋体" w:hAnsi="宋体"/>
      <w:sz w:val="24"/>
    </w:rPr>
  </w:style>
  <w:style w:type="character" w:customStyle="1" w:styleId="2Char">
    <w:name w:val="正文文本 2 Char"/>
    <w:link w:val="21"/>
    <w:rsid w:val="001344B3"/>
    <w:rPr>
      <w:rFonts w:ascii="宋体" w:eastAsia="宋体" w:hAnsi="Times New Roman"/>
      <w:sz w:val="24"/>
    </w:rPr>
  </w:style>
  <w:style w:type="character" w:customStyle="1" w:styleId="Char0">
    <w:name w:val="页眉 Char"/>
    <w:link w:val="a4"/>
    <w:uiPriority w:val="99"/>
    <w:rsid w:val="001344B3"/>
    <w:rPr>
      <w:sz w:val="18"/>
      <w:szCs w:val="18"/>
    </w:rPr>
  </w:style>
  <w:style w:type="character" w:customStyle="1" w:styleId="Char2">
    <w:name w:val="页脚 Char"/>
    <w:link w:val="a5"/>
    <w:rsid w:val="001344B3"/>
    <w:rPr>
      <w:sz w:val="18"/>
      <w:szCs w:val="18"/>
    </w:rPr>
  </w:style>
  <w:style w:type="character" w:customStyle="1" w:styleId="Char3">
    <w:name w:val="批注框文本 Char"/>
    <w:link w:val="a6"/>
    <w:rsid w:val="001344B3"/>
    <w:rPr>
      <w:rFonts w:ascii="Calibri" w:eastAsia="宋体" w:hAnsi="Calibri" w:cs="Times New Roman"/>
      <w:sz w:val="18"/>
      <w:szCs w:val="18"/>
    </w:rPr>
  </w:style>
  <w:style w:type="character" w:customStyle="1" w:styleId="Char4">
    <w:name w:val="日期 Char"/>
    <w:link w:val="12"/>
    <w:rsid w:val="001344B3"/>
    <w:rPr>
      <w:rFonts w:ascii="Calibri" w:eastAsia="宋体" w:hAnsi="Calibri" w:cs="Times New Roman"/>
      <w:szCs w:val="20"/>
    </w:rPr>
  </w:style>
  <w:style w:type="character" w:customStyle="1" w:styleId="Char5">
    <w:name w:val="正文文本 Char"/>
    <w:link w:val="a7"/>
    <w:rsid w:val="001344B3"/>
    <w:rPr>
      <w:rFonts w:ascii="宋体" w:eastAsia="宋体" w:hAnsi="Times New Roman"/>
      <w:color w:val="FF0000"/>
      <w:sz w:val="24"/>
    </w:rPr>
  </w:style>
  <w:style w:type="character" w:customStyle="1" w:styleId="Char6">
    <w:name w:val="批注文字 Char"/>
    <w:link w:val="a8"/>
    <w:rsid w:val="001344B3"/>
    <w:rPr>
      <w:rFonts w:ascii="Calibri" w:eastAsia="宋体" w:hAnsi="Calibri"/>
    </w:rPr>
  </w:style>
  <w:style w:type="paragraph" w:customStyle="1" w:styleId="10">
    <w:name w:val="无间隔1"/>
    <w:link w:val="Char"/>
    <w:rsid w:val="001344B3"/>
    <w:rPr>
      <w:sz w:val="22"/>
    </w:rPr>
  </w:style>
  <w:style w:type="paragraph" w:customStyle="1" w:styleId="TOC1">
    <w:name w:val="TOC 标题1"/>
    <w:basedOn w:val="1"/>
    <w:next w:val="a"/>
    <w:rsid w:val="001344B3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3">
    <w:name w:val="列出段落1"/>
    <w:basedOn w:val="a"/>
    <w:rsid w:val="001344B3"/>
    <w:pPr>
      <w:ind w:firstLineChars="200" w:firstLine="420"/>
    </w:pPr>
    <w:rPr>
      <w:rFonts w:ascii="Times New Roman" w:hAnsi="Times New Roman"/>
    </w:rPr>
  </w:style>
  <w:style w:type="paragraph" w:customStyle="1" w:styleId="14">
    <w:name w:val="普通(网站)1"/>
    <w:basedOn w:val="a"/>
    <w:rsid w:val="001344B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1344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1344B3"/>
    <w:rPr>
      <w:rFonts w:ascii="宋体" w:hAnsi="Times New Roman"/>
      <w:sz w:val="24"/>
    </w:rPr>
  </w:style>
  <w:style w:type="paragraph" w:styleId="2">
    <w:name w:val="toc 2"/>
    <w:basedOn w:val="a"/>
    <w:next w:val="a"/>
    <w:rsid w:val="001344B3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5">
    <w:name w:val="toc 1"/>
    <w:basedOn w:val="a"/>
    <w:next w:val="a"/>
    <w:rsid w:val="001344B3"/>
  </w:style>
  <w:style w:type="paragraph" w:styleId="a4">
    <w:name w:val="header"/>
    <w:basedOn w:val="a"/>
    <w:link w:val="Char0"/>
    <w:uiPriority w:val="99"/>
    <w:rsid w:val="0013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2"/>
    <w:rsid w:val="0013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3"/>
    <w:rsid w:val="001344B3"/>
    <w:rPr>
      <w:sz w:val="18"/>
      <w:szCs w:val="18"/>
    </w:rPr>
  </w:style>
  <w:style w:type="paragraph" w:customStyle="1" w:styleId="12">
    <w:name w:val="日期1"/>
    <w:basedOn w:val="a"/>
    <w:next w:val="a"/>
    <w:link w:val="Char4"/>
    <w:rsid w:val="001344B3"/>
    <w:pPr>
      <w:ind w:leftChars="2500" w:left="100"/>
    </w:pPr>
  </w:style>
  <w:style w:type="paragraph" w:styleId="a7">
    <w:name w:val="Body Text"/>
    <w:basedOn w:val="a"/>
    <w:link w:val="Char5"/>
    <w:rsid w:val="001344B3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1344B3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8">
    <w:name w:val="annotation text"/>
    <w:basedOn w:val="a"/>
    <w:link w:val="Char6"/>
    <w:rsid w:val="001344B3"/>
  </w:style>
  <w:style w:type="character" w:customStyle="1" w:styleId="apple-converted-space">
    <w:name w:val="apple-converted-space"/>
    <w:rsid w:val="00CD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df921@126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vxiamin@tsinghua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572B-C7D6-4F6B-9D6E-4269CF8A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dc:description/>
  <cp:lastModifiedBy>HongXY</cp:lastModifiedBy>
  <cp:revision>2</cp:revision>
  <dcterms:created xsi:type="dcterms:W3CDTF">2017-09-28T16:54:00Z</dcterms:created>
  <dcterms:modified xsi:type="dcterms:W3CDTF">2017-09-28T16:54:00Z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