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C0BA0" w:rsidRPr="00A95B0C" w:rsidRDefault="003565B4" w:rsidP="00A95B0C">
      <w:pPr>
        <w:spacing w:line="360" w:lineRule="auto"/>
        <w:jc w:val="center"/>
        <w:rPr>
          <w:rFonts w:ascii="宋体" w:hAnsi="宋体"/>
          <w:b/>
          <w:sz w:val="24"/>
          <w:szCs w:val="24"/>
          <w:shd w:val="clear" w:color="auto" w:fill="FFFFFF"/>
        </w:rPr>
      </w:pPr>
      <w:r w:rsidRPr="00A95B0C">
        <w:rPr>
          <w:rFonts w:ascii="宋体" w:hAnsi="宋体" w:hint="eastAsia"/>
          <w:b/>
          <w:sz w:val="24"/>
          <w:szCs w:val="24"/>
          <w:shd w:val="clear" w:color="auto" w:fill="FFFFFF"/>
        </w:rPr>
        <w:t>201</w:t>
      </w:r>
      <w:r w:rsidR="006878EF" w:rsidRPr="00A95B0C">
        <w:rPr>
          <w:rFonts w:ascii="宋体" w:hAnsi="宋体" w:hint="eastAsia"/>
          <w:b/>
          <w:sz w:val="24"/>
          <w:szCs w:val="24"/>
          <w:shd w:val="clear" w:color="auto" w:fill="FFFFFF"/>
        </w:rPr>
        <w:t>7</w:t>
      </w:r>
      <w:r w:rsidR="009C0BA0" w:rsidRPr="00A95B0C">
        <w:rPr>
          <w:rFonts w:ascii="宋体" w:hAnsi="宋体" w:hint="eastAsia"/>
          <w:b/>
          <w:sz w:val="24"/>
          <w:szCs w:val="24"/>
          <w:shd w:val="clear" w:color="auto" w:fill="FFFFFF"/>
        </w:rPr>
        <w:t>-201</w:t>
      </w:r>
      <w:r w:rsidR="006878EF" w:rsidRPr="00A95B0C">
        <w:rPr>
          <w:rFonts w:ascii="宋体" w:hAnsi="宋体" w:hint="eastAsia"/>
          <w:b/>
          <w:sz w:val="24"/>
          <w:szCs w:val="24"/>
          <w:shd w:val="clear" w:color="auto" w:fill="FFFFFF"/>
        </w:rPr>
        <w:t>8</w:t>
      </w:r>
      <w:r w:rsidR="009C0BA0" w:rsidRPr="00A95B0C">
        <w:rPr>
          <w:rFonts w:ascii="宋体" w:hAnsi="宋体" w:hint="eastAsia"/>
          <w:b/>
          <w:sz w:val="24"/>
          <w:szCs w:val="24"/>
          <w:shd w:val="clear" w:color="auto" w:fill="FFFFFF"/>
        </w:rPr>
        <w:t>年度清华大学马约翰杯“乔丹体育”</w:t>
      </w:r>
    </w:p>
    <w:p w:rsidR="009A1B6D" w:rsidRPr="00A95B0C" w:rsidRDefault="00F71880" w:rsidP="00A95B0C">
      <w:pPr>
        <w:spacing w:afterLines="50" w:after="156" w:line="360" w:lineRule="auto"/>
        <w:jc w:val="center"/>
        <w:rPr>
          <w:rFonts w:ascii="宋体" w:hAnsi="宋体"/>
          <w:b/>
          <w:sz w:val="24"/>
          <w:szCs w:val="24"/>
          <w:shd w:val="clear" w:color="auto" w:fill="FFFFFF"/>
        </w:rPr>
      </w:pPr>
      <w:r w:rsidRPr="00A95B0C">
        <w:rPr>
          <w:rFonts w:ascii="宋体" w:hAnsi="宋体" w:hint="eastAsia"/>
          <w:b/>
          <w:sz w:val="24"/>
          <w:szCs w:val="24"/>
          <w:shd w:val="clear" w:color="auto" w:fill="FFFFFF"/>
        </w:rPr>
        <w:t>学生运动会男子足球比赛报名</w:t>
      </w:r>
      <w:r w:rsidR="009A1B6D" w:rsidRPr="00A95B0C">
        <w:rPr>
          <w:rFonts w:ascii="宋体" w:hAnsi="宋体" w:hint="eastAsia"/>
          <w:b/>
          <w:sz w:val="24"/>
          <w:szCs w:val="24"/>
          <w:shd w:val="clear" w:color="auto" w:fill="FFFFFF"/>
        </w:rPr>
        <w:t>表</w:t>
      </w:r>
      <w:bookmarkStart w:id="0" w:name="_GoBack"/>
      <w:bookmarkEnd w:id="0"/>
    </w:p>
    <w:p w:rsidR="00AD634F" w:rsidRPr="004B1FAA" w:rsidRDefault="009A1B6D" w:rsidP="008E545F">
      <w:pPr>
        <w:tabs>
          <w:tab w:val="left" w:pos="3870"/>
        </w:tabs>
        <w:spacing w:afterLines="50" w:after="156"/>
        <w:ind w:firstLine="420"/>
        <w:jc w:val="center"/>
        <w:rPr>
          <w:rFonts w:ascii="宋体" w:hAnsi="宋体"/>
          <w:szCs w:val="21"/>
        </w:rPr>
      </w:pPr>
      <w:r w:rsidRPr="004B1FAA">
        <w:rPr>
          <w:rFonts w:ascii="宋体" w:hAnsi="宋体" w:hint="eastAsia"/>
          <w:szCs w:val="21"/>
        </w:rPr>
        <w:t>院系：</w:t>
      </w:r>
      <w:r w:rsidR="008E545F" w:rsidRPr="004B1FAA">
        <w:rPr>
          <w:rFonts w:ascii="宋体" w:hAnsi="宋体" w:hint="eastAsia"/>
          <w:szCs w:val="21"/>
        </w:rPr>
        <w:t>生命科学学院</w:t>
      </w:r>
      <w:r w:rsidRPr="004B1FAA">
        <w:rPr>
          <w:rFonts w:ascii="宋体" w:hAnsi="宋体" w:hint="eastAsia"/>
          <w:szCs w:val="21"/>
        </w:rPr>
        <w:t xml:space="preserve">   </w:t>
      </w:r>
      <w:r w:rsidR="008E545F" w:rsidRPr="004B1FAA">
        <w:rPr>
          <w:rFonts w:ascii="宋体" w:hAnsi="宋体"/>
          <w:szCs w:val="21"/>
        </w:rPr>
        <w:t xml:space="preserve">  </w:t>
      </w:r>
      <w:r w:rsidR="00F71880" w:rsidRPr="004B1FAA">
        <w:rPr>
          <w:rFonts w:ascii="宋体" w:hAnsi="宋体" w:hint="eastAsia"/>
          <w:szCs w:val="21"/>
        </w:rPr>
        <w:t>比赛服颜色</w:t>
      </w:r>
      <w:r w:rsidR="00AD634F" w:rsidRPr="004B1FAA">
        <w:rPr>
          <w:rFonts w:ascii="宋体" w:hAnsi="宋体" w:hint="eastAsia"/>
          <w:szCs w:val="21"/>
        </w:rPr>
        <w:t>（上衣/短裤）</w:t>
      </w:r>
      <w:r w:rsidR="00F71880" w:rsidRPr="004B1FAA">
        <w:rPr>
          <w:rFonts w:ascii="宋体" w:hAnsi="宋体" w:hint="eastAsia"/>
          <w:szCs w:val="21"/>
        </w:rPr>
        <w:t>：</w:t>
      </w:r>
      <w:r w:rsidRPr="004B1FAA">
        <w:rPr>
          <w:rFonts w:ascii="宋体" w:hAnsi="宋体"/>
          <w:szCs w:val="21"/>
        </w:rPr>
        <w:t xml:space="preserve"> </w:t>
      </w:r>
      <w:r w:rsidR="008E545F" w:rsidRPr="004B1FAA">
        <w:rPr>
          <w:rFonts w:ascii="宋体" w:hAnsi="宋体" w:hint="eastAsia"/>
          <w:szCs w:val="21"/>
        </w:rPr>
        <w:t>蓝色/白色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1043"/>
        <w:gridCol w:w="1276"/>
        <w:gridCol w:w="1417"/>
        <w:gridCol w:w="1021"/>
        <w:gridCol w:w="992"/>
      </w:tblGrid>
      <w:tr w:rsidR="008C1546" w:rsidRPr="004B1FAA" w:rsidTr="008868F9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4B1FAA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:rsidR="009A1B6D" w:rsidRPr="004B1FAA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043" w:type="dxa"/>
            <w:vAlign w:val="center"/>
          </w:tcPr>
          <w:p w:rsidR="009A1B6D" w:rsidRPr="004B1FAA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276" w:type="dxa"/>
            <w:vAlign w:val="center"/>
          </w:tcPr>
          <w:p w:rsidR="009A1B6D" w:rsidRPr="004B1FAA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学号</w:t>
            </w:r>
            <w:r w:rsidR="00675DA8" w:rsidRPr="004B1FAA">
              <w:rPr>
                <w:rFonts w:ascii="宋体" w:hAnsi="宋体" w:hint="eastAsia"/>
                <w:szCs w:val="21"/>
              </w:rPr>
              <w:t>/卡号</w:t>
            </w:r>
          </w:p>
        </w:tc>
        <w:tc>
          <w:tcPr>
            <w:tcW w:w="1417" w:type="dxa"/>
            <w:vAlign w:val="center"/>
          </w:tcPr>
          <w:p w:rsidR="009A1B6D" w:rsidRPr="004B1FAA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021" w:type="dxa"/>
            <w:vAlign w:val="center"/>
          </w:tcPr>
          <w:p w:rsidR="009A1B6D" w:rsidRPr="004B1FAA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球衣</w:t>
            </w:r>
            <w:r w:rsidR="009A1B6D" w:rsidRPr="004B1FAA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:rsidR="009A1B6D" w:rsidRPr="004B1FAA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3A20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szCs w:val="21"/>
              </w:rPr>
            </w:pPr>
            <w:proofErr w:type="gramStart"/>
            <w:r w:rsidRPr="004B1FAA">
              <w:rPr>
                <w:rFonts w:hint="eastAsia"/>
                <w:szCs w:val="21"/>
              </w:rPr>
              <w:t>金</w:t>
            </w:r>
            <w:r w:rsidRPr="004B1FAA">
              <w:rPr>
                <w:szCs w:val="21"/>
              </w:rPr>
              <w:t>泳勋</w:t>
            </w:r>
            <w:proofErr w:type="gramEnd"/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生43</w:t>
            </w:r>
          </w:p>
        </w:tc>
        <w:tc>
          <w:tcPr>
            <w:tcW w:w="1276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2014080</w:t>
            </w:r>
            <w:r w:rsidRPr="004B1FAA">
              <w:rPr>
                <w:rFonts w:ascii="宋体" w:hAnsi="宋体"/>
                <w:szCs w:val="21"/>
              </w:rPr>
              <w:t>0</w:t>
            </w:r>
            <w:r w:rsidRPr="004B1FAA"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417" w:type="dxa"/>
            <w:vAlign w:val="center"/>
          </w:tcPr>
          <w:p w:rsidR="001C03AB" w:rsidRPr="004B1FAA" w:rsidRDefault="00D126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13261354024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C03AB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3A2064" w:rsidP="001C03A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B1FAA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color w:val="000000" w:themeColor="text1"/>
                <w:szCs w:val="21"/>
              </w:rPr>
            </w:pPr>
            <w:r w:rsidRPr="004B1FAA">
              <w:rPr>
                <w:rFonts w:hint="eastAsia"/>
                <w:color w:val="000000" w:themeColor="text1"/>
                <w:szCs w:val="21"/>
              </w:rPr>
              <w:t>帅博闻</w:t>
            </w:r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生53</w:t>
            </w:r>
          </w:p>
        </w:tc>
        <w:tc>
          <w:tcPr>
            <w:tcW w:w="1276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2015012370</w:t>
            </w:r>
          </w:p>
        </w:tc>
        <w:tc>
          <w:tcPr>
            <w:tcW w:w="1417" w:type="dxa"/>
            <w:vAlign w:val="center"/>
          </w:tcPr>
          <w:p w:rsidR="001C03AB" w:rsidRPr="004B1FAA" w:rsidRDefault="008868F9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18638152643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3A2064" w:rsidP="001C03A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4B1FAA">
              <w:rPr>
                <w:rFonts w:ascii="宋体" w:hAnsi="宋体" w:cs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color w:val="000000" w:themeColor="text1"/>
                <w:szCs w:val="21"/>
              </w:rPr>
            </w:pPr>
            <w:r w:rsidRPr="004B1FAA">
              <w:rPr>
                <w:rFonts w:hint="eastAsia"/>
                <w:color w:val="000000" w:themeColor="text1"/>
                <w:szCs w:val="21"/>
              </w:rPr>
              <w:t>郭嘉楠</w:t>
            </w:r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C03AB" w:rsidRPr="004B1FAA" w:rsidRDefault="008C5F55" w:rsidP="001C03A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B1FAA">
              <w:rPr>
                <w:rFonts w:ascii="宋体" w:hAnsi="宋体" w:hint="eastAsia"/>
                <w:color w:val="000000" w:themeColor="text1"/>
                <w:szCs w:val="21"/>
              </w:rPr>
              <w:t>2010012310</w:t>
            </w:r>
          </w:p>
        </w:tc>
        <w:tc>
          <w:tcPr>
            <w:tcW w:w="1417" w:type="dxa"/>
            <w:vAlign w:val="center"/>
          </w:tcPr>
          <w:p w:rsidR="001C03AB" w:rsidRPr="004B1FAA" w:rsidRDefault="00D12664" w:rsidP="001C03A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B1FAA">
              <w:rPr>
                <w:rFonts w:ascii="宋体" w:hAnsi="宋体"/>
                <w:color w:val="000000" w:themeColor="text1"/>
                <w:szCs w:val="21"/>
              </w:rPr>
              <w:t>13520011043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B1FAA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B1FAA">
              <w:rPr>
                <w:rFonts w:ascii="宋体" w:hAnsi="宋体" w:hint="eastAsia"/>
                <w:color w:val="000000" w:themeColor="text1"/>
                <w:szCs w:val="21"/>
              </w:rPr>
              <w:t>校友</w:t>
            </w:r>
          </w:p>
        </w:tc>
      </w:tr>
      <w:tr w:rsidR="001C03AB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3A2064" w:rsidP="001C03AB">
            <w:pPr>
              <w:jc w:val="center"/>
              <w:rPr>
                <w:rFonts w:ascii="宋体" w:hAnsi="宋体" w:cs="宋体"/>
                <w:szCs w:val="21"/>
              </w:rPr>
            </w:pPr>
            <w:r w:rsidRPr="004B1FAA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szCs w:val="21"/>
              </w:rPr>
            </w:pPr>
            <w:proofErr w:type="gramStart"/>
            <w:r w:rsidRPr="004B1FAA">
              <w:rPr>
                <w:rFonts w:hint="eastAsia"/>
                <w:szCs w:val="21"/>
              </w:rPr>
              <w:t>张硕文</w:t>
            </w:r>
            <w:proofErr w:type="gramEnd"/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生57</w:t>
            </w:r>
          </w:p>
        </w:tc>
        <w:tc>
          <w:tcPr>
            <w:tcW w:w="1276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2015012390</w:t>
            </w:r>
          </w:p>
        </w:tc>
        <w:tc>
          <w:tcPr>
            <w:tcW w:w="1417" w:type="dxa"/>
            <w:vAlign w:val="center"/>
          </w:tcPr>
          <w:p w:rsidR="001C03AB" w:rsidRPr="004B1FAA" w:rsidRDefault="008868F9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15967124388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3A20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吕遐宸</w:t>
            </w:r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生62</w:t>
            </w:r>
          </w:p>
        </w:tc>
        <w:tc>
          <w:tcPr>
            <w:tcW w:w="1276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2016012319</w:t>
            </w:r>
          </w:p>
        </w:tc>
        <w:tc>
          <w:tcPr>
            <w:tcW w:w="1417" w:type="dxa"/>
            <w:vAlign w:val="center"/>
          </w:tcPr>
          <w:p w:rsidR="001C03AB" w:rsidRPr="004B1FAA" w:rsidRDefault="00D126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18801005218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3A2064" w:rsidP="001C03AB">
            <w:pPr>
              <w:jc w:val="center"/>
              <w:rPr>
                <w:rFonts w:ascii="宋体" w:hAnsi="宋体" w:cs="宋体"/>
                <w:szCs w:val="21"/>
              </w:rPr>
            </w:pPr>
            <w:r w:rsidRPr="004B1FAA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徐家璐</w:t>
            </w:r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生博173</w:t>
            </w:r>
          </w:p>
        </w:tc>
        <w:tc>
          <w:tcPr>
            <w:tcW w:w="1276" w:type="dxa"/>
            <w:vAlign w:val="center"/>
          </w:tcPr>
          <w:p w:rsidR="001C03AB" w:rsidRPr="004B1FAA" w:rsidRDefault="001B22B5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2017311580</w:t>
            </w:r>
          </w:p>
        </w:tc>
        <w:tc>
          <w:tcPr>
            <w:tcW w:w="1417" w:type="dxa"/>
            <w:vAlign w:val="center"/>
          </w:tcPr>
          <w:p w:rsidR="001C03AB" w:rsidRPr="004B1FAA" w:rsidRDefault="008868F9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18800122578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617375" w:rsidP="001C03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szCs w:val="21"/>
              </w:rPr>
            </w:pPr>
            <w:r w:rsidRPr="004B1FAA">
              <w:rPr>
                <w:rFonts w:hint="eastAsia"/>
                <w:szCs w:val="21"/>
              </w:rPr>
              <w:t>李天</w:t>
            </w:r>
            <w:proofErr w:type="gramStart"/>
            <w:r w:rsidRPr="004B1FAA">
              <w:rPr>
                <w:rFonts w:hint="eastAsia"/>
                <w:szCs w:val="21"/>
              </w:rPr>
              <w:t>一</w:t>
            </w:r>
            <w:proofErr w:type="gramEnd"/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生博15</w:t>
            </w:r>
          </w:p>
        </w:tc>
        <w:tc>
          <w:tcPr>
            <w:tcW w:w="1276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2015311391</w:t>
            </w:r>
          </w:p>
        </w:tc>
        <w:tc>
          <w:tcPr>
            <w:tcW w:w="1417" w:type="dxa"/>
            <w:vAlign w:val="center"/>
          </w:tcPr>
          <w:p w:rsidR="001C03AB" w:rsidRPr="004B1FAA" w:rsidRDefault="00D126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18810456330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617375" w:rsidP="001C03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杨思宸</w:t>
            </w:r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生42</w:t>
            </w:r>
          </w:p>
        </w:tc>
        <w:tc>
          <w:tcPr>
            <w:tcW w:w="1276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2014012418</w:t>
            </w:r>
          </w:p>
        </w:tc>
        <w:tc>
          <w:tcPr>
            <w:tcW w:w="1417" w:type="dxa"/>
            <w:vAlign w:val="center"/>
          </w:tcPr>
          <w:p w:rsidR="001C03AB" w:rsidRPr="004B1FAA" w:rsidRDefault="00D126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17801049939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617375" w:rsidP="001C03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szCs w:val="21"/>
              </w:rPr>
            </w:pPr>
            <w:r w:rsidRPr="004B1FAA">
              <w:rPr>
                <w:rFonts w:hint="eastAsia"/>
                <w:szCs w:val="21"/>
              </w:rPr>
              <w:t>李斯诚</w:t>
            </w:r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生42</w:t>
            </w:r>
          </w:p>
        </w:tc>
        <w:tc>
          <w:tcPr>
            <w:tcW w:w="1276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2014012407</w:t>
            </w:r>
          </w:p>
        </w:tc>
        <w:tc>
          <w:tcPr>
            <w:tcW w:w="1417" w:type="dxa"/>
            <w:vAlign w:val="center"/>
          </w:tcPr>
          <w:p w:rsidR="001C03AB" w:rsidRPr="004B1FAA" w:rsidRDefault="00D126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13161384781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617375" w:rsidP="001C03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szCs w:val="21"/>
              </w:rPr>
            </w:pPr>
            <w:r w:rsidRPr="004B1FAA">
              <w:rPr>
                <w:rFonts w:hint="eastAsia"/>
                <w:szCs w:val="21"/>
              </w:rPr>
              <w:t>刘益彰</w:t>
            </w:r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生43</w:t>
            </w:r>
          </w:p>
        </w:tc>
        <w:tc>
          <w:tcPr>
            <w:tcW w:w="1276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2014012468</w:t>
            </w:r>
          </w:p>
        </w:tc>
        <w:tc>
          <w:tcPr>
            <w:tcW w:w="1417" w:type="dxa"/>
            <w:vAlign w:val="center"/>
          </w:tcPr>
          <w:p w:rsidR="001C03AB" w:rsidRPr="004B1FAA" w:rsidRDefault="00D126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17801049912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B3A6D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8B3A6D" w:rsidRPr="004B1FAA" w:rsidRDefault="003A20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</w:t>
            </w:r>
            <w:r w:rsidR="0061737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8B3A6D" w:rsidRPr="004B1FAA" w:rsidRDefault="008B3A6D" w:rsidP="001C03AB">
            <w:pPr>
              <w:widowControl/>
              <w:jc w:val="center"/>
              <w:rPr>
                <w:szCs w:val="21"/>
              </w:rPr>
            </w:pPr>
            <w:r w:rsidRPr="004B1FAA">
              <w:rPr>
                <w:rFonts w:hint="eastAsia"/>
                <w:szCs w:val="21"/>
              </w:rPr>
              <w:t>马也</w:t>
            </w:r>
          </w:p>
        </w:tc>
        <w:tc>
          <w:tcPr>
            <w:tcW w:w="1043" w:type="dxa"/>
            <w:vAlign w:val="center"/>
          </w:tcPr>
          <w:p w:rsidR="008B3A6D" w:rsidRPr="004B1FAA" w:rsidRDefault="00FE0C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生65</w:t>
            </w:r>
          </w:p>
        </w:tc>
        <w:tc>
          <w:tcPr>
            <w:tcW w:w="1276" w:type="dxa"/>
            <w:vAlign w:val="center"/>
          </w:tcPr>
          <w:p w:rsidR="008B3A6D" w:rsidRPr="004B1FAA" w:rsidRDefault="00A13F5D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2016030025</w:t>
            </w:r>
          </w:p>
        </w:tc>
        <w:tc>
          <w:tcPr>
            <w:tcW w:w="1417" w:type="dxa"/>
            <w:vAlign w:val="center"/>
          </w:tcPr>
          <w:p w:rsidR="008B3A6D" w:rsidRPr="004B1FAA" w:rsidRDefault="00D126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18801015226</w:t>
            </w:r>
          </w:p>
        </w:tc>
        <w:tc>
          <w:tcPr>
            <w:tcW w:w="1021" w:type="dxa"/>
            <w:vAlign w:val="center"/>
          </w:tcPr>
          <w:p w:rsidR="008B3A6D" w:rsidRPr="004B1FAA" w:rsidRDefault="00C514DA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:rsidR="008B3A6D" w:rsidRPr="004B1FAA" w:rsidRDefault="008B3A6D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3A20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</w:t>
            </w:r>
            <w:r w:rsidR="0061737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szCs w:val="21"/>
              </w:rPr>
            </w:pPr>
            <w:r w:rsidRPr="004B1FAA">
              <w:rPr>
                <w:rFonts w:hint="eastAsia"/>
                <w:szCs w:val="21"/>
              </w:rPr>
              <w:t>马瑞辰</w:t>
            </w:r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生57</w:t>
            </w:r>
          </w:p>
        </w:tc>
        <w:tc>
          <w:tcPr>
            <w:tcW w:w="1276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2015012386</w:t>
            </w:r>
          </w:p>
        </w:tc>
        <w:tc>
          <w:tcPr>
            <w:tcW w:w="1417" w:type="dxa"/>
            <w:vAlign w:val="center"/>
          </w:tcPr>
          <w:p w:rsidR="001C03AB" w:rsidRPr="004B1FAA" w:rsidRDefault="008868F9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15110152787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C03AB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3A20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</w:t>
            </w:r>
            <w:r w:rsidR="0061737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4B1FAA">
              <w:rPr>
                <w:rFonts w:ascii="宋体" w:hAnsi="宋体" w:hint="eastAsia"/>
                <w:szCs w:val="21"/>
              </w:rPr>
              <w:t>黄琦恒</w:t>
            </w:r>
            <w:proofErr w:type="gramEnd"/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生52</w:t>
            </w:r>
          </w:p>
        </w:tc>
        <w:tc>
          <w:tcPr>
            <w:tcW w:w="1276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2015012329</w:t>
            </w:r>
          </w:p>
        </w:tc>
        <w:tc>
          <w:tcPr>
            <w:tcW w:w="1417" w:type="dxa"/>
            <w:vAlign w:val="center"/>
          </w:tcPr>
          <w:p w:rsidR="001C03AB" w:rsidRPr="004B1FAA" w:rsidRDefault="008868F9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18813153266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3A20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</w:t>
            </w:r>
            <w:r w:rsidR="00617375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szCs w:val="21"/>
              </w:rPr>
            </w:pPr>
            <w:proofErr w:type="gramStart"/>
            <w:r w:rsidRPr="004B1FAA">
              <w:rPr>
                <w:rFonts w:hint="eastAsia"/>
                <w:szCs w:val="21"/>
              </w:rPr>
              <w:t>孔嘉阳</w:t>
            </w:r>
            <w:proofErr w:type="gramEnd"/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生42</w:t>
            </w:r>
          </w:p>
        </w:tc>
        <w:tc>
          <w:tcPr>
            <w:tcW w:w="1276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2014012427</w:t>
            </w:r>
          </w:p>
        </w:tc>
        <w:tc>
          <w:tcPr>
            <w:tcW w:w="1417" w:type="dxa"/>
            <w:vAlign w:val="center"/>
          </w:tcPr>
          <w:p w:rsidR="001C03AB" w:rsidRPr="004B1FAA" w:rsidRDefault="008868F9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17801049981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3A20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</w:t>
            </w:r>
            <w:r w:rsidR="00617375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szCs w:val="21"/>
              </w:rPr>
            </w:pPr>
            <w:r w:rsidRPr="004B1FAA">
              <w:rPr>
                <w:rFonts w:hint="eastAsia"/>
                <w:szCs w:val="21"/>
              </w:rPr>
              <w:t>叶雨芊</w:t>
            </w:r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生35</w:t>
            </w:r>
          </w:p>
        </w:tc>
        <w:tc>
          <w:tcPr>
            <w:tcW w:w="1276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2013030028</w:t>
            </w:r>
          </w:p>
        </w:tc>
        <w:tc>
          <w:tcPr>
            <w:tcW w:w="1417" w:type="dxa"/>
            <w:vAlign w:val="center"/>
          </w:tcPr>
          <w:p w:rsidR="001C03AB" w:rsidRPr="004B1FAA" w:rsidRDefault="00D126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13811277536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2214B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C2214B" w:rsidRPr="004B1FAA" w:rsidRDefault="003A2064" w:rsidP="001C03A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B1FAA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 w:rsidR="00617375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C2214B" w:rsidRPr="004B1FAA" w:rsidRDefault="00C2214B" w:rsidP="001C03AB">
            <w:pPr>
              <w:widowControl/>
              <w:jc w:val="center"/>
              <w:rPr>
                <w:color w:val="000000" w:themeColor="text1"/>
                <w:szCs w:val="21"/>
              </w:rPr>
            </w:pPr>
            <w:proofErr w:type="gramStart"/>
            <w:r w:rsidRPr="004B1FAA">
              <w:rPr>
                <w:rFonts w:hint="eastAsia"/>
                <w:color w:val="000000" w:themeColor="text1"/>
                <w:szCs w:val="21"/>
              </w:rPr>
              <w:t>王晨良</w:t>
            </w:r>
            <w:proofErr w:type="gramEnd"/>
          </w:p>
        </w:tc>
        <w:tc>
          <w:tcPr>
            <w:tcW w:w="1043" w:type="dxa"/>
            <w:vAlign w:val="center"/>
          </w:tcPr>
          <w:p w:rsidR="00C2214B" w:rsidRPr="004B1FAA" w:rsidRDefault="00D22492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生博174</w:t>
            </w:r>
          </w:p>
        </w:tc>
        <w:tc>
          <w:tcPr>
            <w:tcW w:w="1276" w:type="dxa"/>
            <w:vAlign w:val="center"/>
          </w:tcPr>
          <w:p w:rsidR="00C2214B" w:rsidRPr="004B1FAA" w:rsidRDefault="00D22492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2017311629</w:t>
            </w:r>
          </w:p>
        </w:tc>
        <w:tc>
          <w:tcPr>
            <w:tcW w:w="1417" w:type="dxa"/>
            <w:vAlign w:val="center"/>
          </w:tcPr>
          <w:p w:rsidR="00C2214B" w:rsidRPr="004B1FAA" w:rsidRDefault="00D126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15738841805</w:t>
            </w:r>
          </w:p>
        </w:tc>
        <w:tc>
          <w:tcPr>
            <w:tcW w:w="1021" w:type="dxa"/>
            <w:vAlign w:val="center"/>
          </w:tcPr>
          <w:p w:rsidR="00C2214B" w:rsidRPr="004B1FAA" w:rsidRDefault="00C2214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 w:rsidR="00C2214B" w:rsidRPr="004B1FAA" w:rsidRDefault="00C2214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D17B0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4D17B0" w:rsidRPr="004B1FAA" w:rsidRDefault="003A2064" w:rsidP="001C03A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B1FAA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 w:rsidR="00617375">
              <w:rPr>
                <w:rFonts w:ascii="宋体" w:hAnsi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4D17B0" w:rsidRPr="004B1FAA" w:rsidRDefault="004D17B0" w:rsidP="001C03AB">
            <w:pPr>
              <w:widowControl/>
              <w:jc w:val="center"/>
              <w:rPr>
                <w:color w:val="000000" w:themeColor="text1"/>
                <w:szCs w:val="21"/>
              </w:rPr>
            </w:pPr>
            <w:r w:rsidRPr="004B1FAA">
              <w:rPr>
                <w:rFonts w:hint="eastAsia"/>
                <w:color w:val="000000" w:themeColor="text1"/>
                <w:szCs w:val="21"/>
              </w:rPr>
              <w:t>宋亦</w:t>
            </w:r>
            <w:r w:rsidR="00006B2C" w:rsidRPr="004B1FAA">
              <w:rPr>
                <w:rFonts w:hint="eastAsia"/>
                <w:color w:val="000000" w:themeColor="text1"/>
                <w:szCs w:val="21"/>
              </w:rPr>
              <w:t>潇</w:t>
            </w:r>
          </w:p>
        </w:tc>
        <w:tc>
          <w:tcPr>
            <w:tcW w:w="1043" w:type="dxa"/>
            <w:vAlign w:val="center"/>
          </w:tcPr>
          <w:p w:rsidR="004D17B0" w:rsidRPr="004B1FAA" w:rsidRDefault="00006B2C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生博163</w:t>
            </w:r>
          </w:p>
        </w:tc>
        <w:tc>
          <w:tcPr>
            <w:tcW w:w="1276" w:type="dxa"/>
            <w:vAlign w:val="center"/>
          </w:tcPr>
          <w:p w:rsidR="004D17B0" w:rsidRPr="004B1FAA" w:rsidRDefault="00006B2C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2016311330</w:t>
            </w:r>
          </w:p>
        </w:tc>
        <w:tc>
          <w:tcPr>
            <w:tcW w:w="1417" w:type="dxa"/>
            <w:vAlign w:val="center"/>
          </w:tcPr>
          <w:p w:rsidR="004D17B0" w:rsidRPr="004B1FAA" w:rsidRDefault="00BC18CD" w:rsidP="001C03AB">
            <w:pPr>
              <w:jc w:val="center"/>
              <w:rPr>
                <w:rFonts w:ascii="宋体" w:hAnsi="宋体"/>
                <w:szCs w:val="21"/>
              </w:rPr>
            </w:pPr>
            <w:r w:rsidRPr="00BC18CD">
              <w:rPr>
                <w:rFonts w:ascii="宋体" w:hAnsi="宋体"/>
                <w:szCs w:val="21"/>
              </w:rPr>
              <w:t>18810693065</w:t>
            </w:r>
          </w:p>
        </w:tc>
        <w:tc>
          <w:tcPr>
            <w:tcW w:w="1021" w:type="dxa"/>
            <w:vAlign w:val="center"/>
          </w:tcPr>
          <w:p w:rsidR="004D17B0" w:rsidRPr="004B1FAA" w:rsidRDefault="007F6962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:rsidR="004D17B0" w:rsidRPr="004B1FAA" w:rsidRDefault="004D17B0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3A2064" w:rsidP="001C03A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B1FAA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 w:rsidR="00617375">
              <w:rPr>
                <w:rFonts w:ascii="宋体" w:hAnsi="宋体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color w:val="000000" w:themeColor="text1"/>
                <w:szCs w:val="21"/>
              </w:rPr>
            </w:pPr>
            <w:r w:rsidRPr="004B1FAA">
              <w:rPr>
                <w:rFonts w:hint="eastAsia"/>
                <w:color w:val="000000" w:themeColor="text1"/>
                <w:szCs w:val="21"/>
              </w:rPr>
              <w:t>杨清山</w:t>
            </w:r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</w:t>
            </w:r>
            <w:r w:rsidR="00E97CD4" w:rsidRPr="004B1FAA">
              <w:rPr>
                <w:rFonts w:ascii="宋体" w:hAnsi="宋体" w:hint="eastAsia"/>
                <w:szCs w:val="21"/>
              </w:rPr>
              <w:t>4</w:t>
            </w:r>
            <w:r w:rsidRPr="004B1FAA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2012012347</w:t>
            </w:r>
          </w:p>
        </w:tc>
        <w:tc>
          <w:tcPr>
            <w:tcW w:w="1417" w:type="dxa"/>
            <w:vAlign w:val="center"/>
          </w:tcPr>
          <w:p w:rsidR="001C03AB" w:rsidRPr="004B1FAA" w:rsidRDefault="00D126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17710660314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33D58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E33D58" w:rsidRPr="004B1FAA" w:rsidRDefault="00617375" w:rsidP="001C03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:rsidR="00E33D58" w:rsidRPr="004B1FAA" w:rsidRDefault="00E33D58" w:rsidP="001C03AB">
            <w:pPr>
              <w:widowControl/>
              <w:jc w:val="center"/>
              <w:rPr>
                <w:szCs w:val="21"/>
              </w:rPr>
            </w:pPr>
            <w:proofErr w:type="gramStart"/>
            <w:r w:rsidRPr="004B1FAA">
              <w:rPr>
                <w:rFonts w:hint="eastAsia"/>
                <w:szCs w:val="21"/>
              </w:rPr>
              <w:t>陆夏</w:t>
            </w:r>
            <w:proofErr w:type="gramEnd"/>
          </w:p>
        </w:tc>
        <w:tc>
          <w:tcPr>
            <w:tcW w:w="1043" w:type="dxa"/>
            <w:vAlign w:val="center"/>
          </w:tcPr>
          <w:p w:rsidR="00E33D58" w:rsidRPr="004B1FAA" w:rsidRDefault="00E33D58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33D58" w:rsidRPr="004B1FAA" w:rsidRDefault="00E33D58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2006011870</w:t>
            </w:r>
          </w:p>
        </w:tc>
        <w:tc>
          <w:tcPr>
            <w:tcW w:w="1417" w:type="dxa"/>
            <w:vAlign w:val="center"/>
          </w:tcPr>
          <w:p w:rsidR="00E33D58" w:rsidRPr="004B1FAA" w:rsidRDefault="00D126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15901041814</w:t>
            </w:r>
          </w:p>
        </w:tc>
        <w:tc>
          <w:tcPr>
            <w:tcW w:w="1021" w:type="dxa"/>
            <w:vAlign w:val="center"/>
          </w:tcPr>
          <w:p w:rsidR="00E33D58" w:rsidRPr="004B1FAA" w:rsidRDefault="00E33D58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 w:rsidR="00E33D58" w:rsidRPr="004B1FAA" w:rsidRDefault="00E33D58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3A20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</w:t>
            </w:r>
            <w:r w:rsidR="00617375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王智弘</w:t>
            </w:r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</w:t>
            </w:r>
            <w:r w:rsidR="001C031A" w:rsidRPr="004B1FAA"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276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2015012338</w:t>
            </w:r>
          </w:p>
        </w:tc>
        <w:tc>
          <w:tcPr>
            <w:tcW w:w="1417" w:type="dxa"/>
            <w:vAlign w:val="center"/>
          </w:tcPr>
          <w:p w:rsidR="001C03AB" w:rsidRPr="004B1FAA" w:rsidRDefault="00D126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17773659881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1C03AB" w:rsidRPr="004B1FAA" w:rsidRDefault="003A20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</w:t>
            </w:r>
            <w:r w:rsidR="0061737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1C03AB" w:rsidRPr="004B1FAA" w:rsidRDefault="001C03AB" w:rsidP="001C03AB">
            <w:pPr>
              <w:widowControl/>
              <w:jc w:val="center"/>
              <w:rPr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阚浩轩</w:t>
            </w:r>
          </w:p>
        </w:tc>
        <w:tc>
          <w:tcPr>
            <w:tcW w:w="1043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生54</w:t>
            </w:r>
          </w:p>
        </w:tc>
        <w:tc>
          <w:tcPr>
            <w:tcW w:w="1276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2015030006</w:t>
            </w:r>
          </w:p>
        </w:tc>
        <w:tc>
          <w:tcPr>
            <w:tcW w:w="1417" w:type="dxa"/>
            <w:vAlign w:val="center"/>
          </w:tcPr>
          <w:p w:rsidR="001C03AB" w:rsidRPr="004B1FAA" w:rsidRDefault="00D126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18813129255</w:t>
            </w:r>
          </w:p>
        </w:tc>
        <w:tc>
          <w:tcPr>
            <w:tcW w:w="1021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 w:rsidR="001C03AB" w:rsidRPr="004B1FAA" w:rsidRDefault="001C03AB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31B99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731B99" w:rsidRPr="004B1FAA" w:rsidRDefault="003A20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</w:t>
            </w:r>
            <w:r w:rsidR="0061737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731B99" w:rsidRPr="004B1FAA" w:rsidRDefault="00731B99" w:rsidP="001C03AB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刘伟</w:t>
            </w:r>
          </w:p>
        </w:tc>
        <w:tc>
          <w:tcPr>
            <w:tcW w:w="1043" w:type="dxa"/>
            <w:vAlign w:val="center"/>
          </w:tcPr>
          <w:p w:rsidR="00731B99" w:rsidRPr="004B1FAA" w:rsidRDefault="00E23943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CLS</w:t>
            </w:r>
            <w:r w:rsidRPr="004B1FAA">
              <w:rPr>
                <w:rFonts w:ascii="宋体" w:hAnsi="宋体" w:hint="eastAsia"/>
                <w:szCs w:val="21"/>
              </w:rPr>
              <w:t>142</w:t>
            </w:r>
          </w:p>
        </w:tc>
        <w:tc>
          <w:tcPr>
            <w:tcW w:w="1276" w:type="dxa"/>
            <w:vAlign w:val="center"/>
          </w:tcPr>
          <w:p w:rsidR="00731B99" w:rsidRPr="004B1FAA" w:rsidRDefault="00731B99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2014311344</w:t>
            </w:r>
          </w:p>
        </w:tc>
        <w:tc>
          <w:tcPr>
            <w:tcW w:w="1417" w:type="dxa"/>
            <w:vAlign w:val="center"/>
          </w:tcPr>
          <w:p w:rsidR="00731B99" w:rsidRPr="004B1FAA" w:rsidRDefault="008868F9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13611335793</w:t>
            </w:r>
          </w:p>
        </w:tc>
        <w:tc>
          <w:tcPr>
            <w:tcW w:w="1021" w:type="dxa"/>
            <w:vAlign w:val="center"/>
          </w:tcPr>
          <w:p w:rsidR="00731B99" w:rsidRPr="004B1FAA" w:rsidRDefault="00731B99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 w:rsidR="00731B99" w:rsidRPr="004B1FAA" w:rsidRDefault="00731B99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15692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715692" w:rsidRPr="004B1FAA" w:rsidRDefault="00715692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</w:t>
            </w:r>
            <w:r w:rsidR="0061737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715692" w:rsidRPr="004B1FAA" w:rsidRDefault="006C6C02" w:rsidP="001C03AB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闫宇泽</w:t>
            </w:r>
          </w:p>
        </w:tc>
        <w:tc>
          <w:tcPr>
            <w:tcW w:w="1043" w:type="dxa"/>
            <w:vAlign w:val="center"/>
          </w:tcPr>
          <w:p w:rsidR="00715692" w:rsidRPr="004B1FAA" w:rsidRDefault="006C6C02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生博174</w:t>
            </w:r>
          </w:p>
        </w:tc>
        <w:tc>
          <w:tcPr>
            <w:tcW w:w="1276" w:type="dxa"/>
            <w:vAlign w:val="center"/>
          </w:tcPr>
          <w:p w:rsidR="00715692" w:rsidRPr="004B1FAA" w:rsidRDefault="006C6C02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2017311603</w:t>
            </w:r>
          </w:p>
        </w:tc>
        <w:tc>
          <w:tcPr>
            <w:tcW w:w="1417" w:type="dxa"/>
            <w:vAlign w:val="center"/>
          </w:tcPr>
          <w:p w:rsidR="00715692" w:rsidRPr="004B1FAA" w:rsidRDefault="00D12664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18801331304</w:t>
            </w:r>
          </w:p>
        </w:tc>
        <w:tc>
          <w:tcPr>
            <w:tcW w:w="1021" w:type="dxa"/>
            <w:vAlign w:val="center"/>
          </w:tcPr>
          <w:p w:rsidR="00715692" w:rsidRPr="004B1FAA" w:rsidRDefault="00715692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992" w:type="dxa"/>
            <w:vAlign w:val="center"/>
          </w:tcPr>
          <w:p w:rsidR="00715692" w:rsidRPr="004B1FAA" w:rsidRDefault="00715692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626B8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F626B8" w:rsidRPr="004B1FAA" w:rsidRDefault="00F626B8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</w:t>
            </w:r>
            <w:r w:rsidR="00617375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F626B8" w:rsidRPr="004B1FAA" w:rsidRDefault="00F626B8" w:rsidP="001C03AB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肖子月</w:t>
            </w:r>
          </w:p>
        </w:tc>
        <w:tc>
          <w:tcPr>
            <w:tcW w:w="1043" w:type="dxa"/>
            <w:vAlign w:val="center"/>
          </w:tcPr>
          <w:p w:rsidR="00F626B8" w:rsidRPr="004B1FAA" w:rsidRDefault="00F626B8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生72</w:t>
            </w:r>
          </w:p>
        </w:tc>
        <w:tc>
          <w:tcPr>
            <w:tcW w:w="1276" w:type="dxa"/>
            <w:vAlign w:val="center"/>
          </w:tcPr>
          <w:p w:rsidR="00F626B8" w:rsidRPr="004B1FAA" w:rsidRDefault="00F626B8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2017012437</w:t>
            </w:r>
          </w:p>
        </w:tc>
        <w:tc>
          <w:tcPr>
            <w:tcW w:w="1417" w:type="dxa"/>
            <w:vAlign w:val="center"/>
          </w:tcPr>
          <w:p w:rsidR="00F626B8" w:rsidRPr="004B1FAA" w:rsidRDefault="00BC18CD" w:rsidP="001C03AB">
            <w:pPr>
              <w:jc w:val="center"/>
              <w:rPr>
                <w:rFonts w:ascii="宋体" w:hAnsi="宋体"/>
                <w:szCs w:val="21"/>
              </w:rPr>
            </w:pPr>
            <w:r w:rsidRPr="00BC18CD">
              <w:rPr>
                <w:rFonts w:ascii="宋体" w:hAnsi="宋体"/>
                <w:szCs w:val="21"/>
              </w:rPr>
              <w:t>18810237330</w:t>
            </w:r>
          </w:p>
        </w:tc>
        <w:tc>
          <w:tcPr>
            <w:tcW w:w="1021" w:type="dxa"/>
            <w:vAlign w:val="center"/>
          </w:tcPr>
          <w:p w:rsidR="00F626B8" w:rsidRPr="004B1FAA" w:rsidRDefault="00F626B8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992" w:type="dxa"/>
            <w:vAlign w:val="center"/>
          </w:tcPr>
          <w:p w:rsidR="00F626B8" w:rsidRPr="004B1FAA" w:rsidRDefault="00F626B8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15692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715692" w:rsidRPr="004B1FAA" w:rsidRDefault="00F626B8" w:rsidP="001C03A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B1FAA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 w:rsidR="00617375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715692" w:rsidRPr="004B1FAA" w:rsidRDefault="00715692" w:rsidP="001C03AB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罗宗睿</w:t>
            </w:r>
          </w:p>
        </w:tc>
        <w:tc>
          <w:tcPr>
            <w:tcW w:w="1043" w:type="dxa"/>
            <w:vAlign w:val="center"/>
          </w:tcPr>
          <w:p w:rsidR="00715692" w:rsidRPr="004B1FAA" w:rsidRDefault="00715692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生6</w:t>
            </w:r>
            <w:r w:rsidR="00B623E1" w:rsidRPr="004B1FAA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6" w:type="dxa"/>
            <w:vAlign w:val="center"/>
          </w:tcPr>
          <w:p w:rsidR="00715692" w:rsidRPr="004B1FAA" w:rsidRDefault="00715692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2016012343</w:t>
            </w:r>
          </w:p>
        </w:tc>
        <w:tc>
          <w:tcPr>
            <w:tcW w:w="1417" w:type="dxa"/>
            <w:vAlign w:val="center"/>
          </w:tcPr>
          <w:p w:rsidR="00715692" w:rsidRPr="004B1FAA" w:rsidRDefault="008868F9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18811327359</w:t>
            </w:r>
          </w:p>
        </w:tc>
        <w:tc>
          <w:tcPr>
            <w:tcW w:w="1021" w:type="dxa"/>
            <w:vAlign w:val="center"/>
          </w:tcPr>
          <w:p w:rsidR="00715692" w:rsidRPr="004B1FAA" w:rsidRDefault="00715692" w:rsidP="001C03A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992" w:type="dxa"/>
            <w:vAlign w:val="center"/>
          </w:tcPr>
          <w:p w:rsidR="00715692" w:rsidRPr="004B1FAA" w:rsidRDefault="00715692" w:rsidP="001C03A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90499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C90499" w:rsidRPr="004B1FAA" w:rsidRDefault="00F626B8" w:rsidP="00C90499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</w:t>
            </w:r>
            <w:r w:rsidR="00617375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C90499" w:rsidRPr="004B1FAA" w:rsidRDefault="00C90499" w:rsidP="00C90499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刘子文</w:t>
            </w:r>
          </w:p>
        </w:tc>
        <w:tc>
          <w:tcPr>
            <w:tcW w:w="1043" w:type="dxa"/>
            <w:vAlign w:val="center"/>
          </w:tcPr>
          <w:p w:rsidR="00C90499" w:rsidRPr="004B1FAA" w:rsidRDefault="00C90499" w:rsidP="00C90499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生61</w:t>
            </w:r>
          </w:p>
        </w:tc>
        <w:tc>
          <w:tcPr>
            <w:tcW w:w="1276" w:type="dxa"/>
            <w:vAlign w:val="center"/>
          </w:tcPr>
          <w:p w:rsidR="00C90499" w:rsidRPr="004B1FAA" w:rsidRDefault="00C90499" w:rsidP="00C90499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2016012269</w:t>
            </w:r>
          </w:p>
        </w:tc>
        <w:tc>
          <w:tcPr>
            <w:tcW w:w="1417" w:type="dxa"/>
            <w:vAlign w:val="center"/>
          </w:tcPr>
          <w:p w:rsidR="00C90499" w:rsidRPr="004B1FAA" w:rsidRDefault="00D12664" w:rsidP="00C90499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13951764856</w:t>
            </w:r>
          </w:p>
        </w:tc>
        <w:tc>
          <w:tcPr>
            <w:tcW w:w="1021" w:type="dxa"/>
            <w:vAlign w:val="center"/>
          </w:tcPr>
          <w:p w:rsidR="00C90499" w:rsidRPr="004B1FAA" w:rsidRDefault="00C90499" w:rsidP="00C90499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992" w:type="dxa"/>
            <w:vAlign w:val="center"/>
          </w:tcPr>
          <w:p w:rsidR="00C90499" w:rsidRPr="004B1FAA" w:rsidRDefault="00C90499" w:rsidP="00C9049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F518C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AF518C" w:rsidRPr="004B1FAA" w:rsidRDefault="00F626B8" w:rsidP="00C90499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</w:t>
            </w:r>
            <w:r w:rsidR="00617375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AF518C" w:rsidRPr="004B1FAA" w:rsidRDefault="00AF518C" w:rsidP="00C90499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马可</w:t>
            </w:r>
          </w:p>
        </w:tc>
        <w:tc>
          <w:tcPr>
            <w:tcW w:w="1043" w:type="dxa"/>
            <w:vAlign w:val="center"/>
          </w:tcPr>
          <w:p w:rsidR="00AF518C" w:rsidRPr="004B1FAA" w:rsidRDefault="00AF518C" w:rsidP="00C90499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生72</w:t>
            </w:r>
          </w:p>
        </w:tc>
        <w:tc>
          <w:tcPr>
            <w:tcW w:w="1276" w:type="dxa"/>
            <w:vAlign w:val="center"/>
          </w:tcPr>
          <w:p w:rsidR="00AF518C" w:rsidRPr="004B1FAA" w:rsidRDefault="00AF518C" w:rsidP="00C90499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2017012448</w:t>
            </w:r>
          </w:p>
        </w:tc>
        <w:tc>
          <w:tcPr>
            <w:tcW w:w="1417" w:type="dxa"/>
            <w:vAlign w:val="center"/>
          </w:tcPr>
          <w:p w:rsidR="00AF518C" w:rsidRPr="004B1FAA" w:rsidRDefault="00D12664" w:rsidP="00C90499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18811392879</w:t>
            </w:r>
          </w:p>
        </w:tc>
        <w:tc>
          <w:tcPr>
            <w:tcW w:w="1021" w:type="dxa"/>
            <w:vAlign w:val="center"/>
          </w:tcPr>
          <w:p w:rsidR="00AF518C" w:rsidRPr="004B1FAA" w:rsidRDefault="00AF518C" w:rsidP="00C90499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992" w:type="dxa"/>
            <w:vAlign w:val="center"/>
          </w:tcPr>
          <w:p w:rsidR="00AF518C" w:rsidRPr="004B1FAA" w:rsidRDefault="00AF518C" w:rsidP="00C9049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C2214B" w:rsidRPr="004B1FAA" w:rsidRDefault="00F626B8" w:rsidP="00C2214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</w:t>
            </w:r>
            <w:r w:rsidR="00617375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C2214B" w:rsidRPr="004B1FAA" w:rsidRDefault="00C2214B" w:rsidP="00C2214B">
            <w:pPr>
              <w:widowControl/>
              <w:jc w:val="center"/>
              <w:rPr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张戈</w:t>
            </w:r>
          </w:p>
        </w:tc>
        <w:tc>
          <w:tcPr>
            <w:tcW w:w="1043" w:type="dxa"/>
            <w:vAlign w:val="center"/>
          </w:tcPr>
          <w:p w:rsidR="00C2214B" w:rsidRPr="004B1FAA" w:rsidRDefault="00C2214B" w:rsidP="00C2214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生56</w:t>
            </w:r>
          </w:p>
        </w:tc>
        <w:tc>
          <w:tcPr>
            <w:tcW w:w="1276" w:type="dxa"/>
            <w:vAlign w:val="center"/>
          </w:tcPr>
          <w:p w:rsidR="00C2214B" w:rsidRPr="004B1FAA" w:rsidRDefault="00C2214B" w:rsidP="00C2214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2015030043</w:t>
            </w:r>
          </w:p>
        </w:tc>
        <w:tc>
          <w:tcPr>
            <w:tcW w:w="1417" w:type="dxa"/>
            <w:vAlign w:val="center"/>
          </w:tcPr>
          <w:p w:rsidR="00C2214B" w:rsidRPr="004B1FAA" w:rsidRDefault="00D12664" w:rsidP="00C2214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13124781250</w:t>
            </w:r>
          </w:p>
        </w:tc>
        <w:tc>
          <w:tcPr>
            <w:tcW w:w="1021" w:type="dxa"/>
            <w:vAlign w:val="center"/>
          </w:tcPr>
          <w:p w:rsidR="00C2214B" w:rsidRPr="004B1FAA" w:rsidRDefault="00C2214B" w:rsidP="00C2214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992" w:type="dxa"/>
            <w:vAlign w:val="center"/>
          </w:tcPr>
          <w:p w:rsidR="00C2214B" w:rsidRPr="004B1FAA" w:rsidRDefault="00C2214B" w:rsidP="00C221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C1546" w:rsidRPr="004B1FAA" w:rsidTr="008868F9">
        <w:trPr>
          <w:trHeight w:val="284"/>
          <w:jc w:val="center"/>
        </w:trPr>
        <w:tc>
          <w:tcPr>
            <w:tcW w:w="690" w:type="dxa"/>
            <w:vAlign w:val="center"/>
          </w:tcPr>
          <w:p w:rsidR="00C2214B" w:rsidRPr="004B1FAA" w:rsidRDefault="00617375" w:rsidP="00C221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275" w:type="dxa"/>
            <w:vAlign w:val="center"/>
          </w:tcPr>
          <w:p w:rsidR="00C2214B" w:rsidRPr="004B1FAA" w:rsidRDefault="00C2214B" w:rsidP="00C2214B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刘正平</w:t>
            </w:r>
          </w:p>
        </w:tc>
        <w:tc>
          <w:tcPr>
            <w:tcW w:w="1043" w:type="dxa"/>
            <w:vAlign w:val="center"/>
          </w:tcPr>
          <w:p w:rsidR="00C2214B" w:rsidRPr="004B1FAA" w:rsidRDefault="00C2214B" w:rsidP="00C2214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生57</w:t>
            </w:r>
          </w:p>
        </w:tc>
        <w:tc>
          <w:tcPr>
            <w:tcW w:w="1276" w:type="dxa"/>
            <w:vAlign w:val="center"/>
          </w:tcPr>
          <w:p w:rsidR="00C2214B" w:rsidRPr="004B1FAA" w:rsidRDefault="00C2214B" w:rsidP="00C2214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2015012395</w:t>
            </w:r>
          </w:p>
        </w:tc>
        <w:tc>
          <w:tcPr>
            <w:tcW w:w="1417" w:type="dxa"/>
            <w:vAlign w:val="center"/>
          </w:tcPr>
          <w:p w:rsidR="00C2214B" w:rsidRPr="004B1FAA" w:rsidRDefault="008868F9" w:rsidP="00C2214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13641067029</w:t>
            </w:r>
          </w:p>
        </w:tc>
        <w:tc>
          <w:tcPr>
            <w:tcW w:w="1021" w:type="dxa"/>
            <w:vAlign w:val="center"/>
          </w:tcPr>
          <w:p w:rsidR="00C2214B" w:rsidRPr="004B1FAA" w:rsidRDefault="00C2214B" w:rsidP="00C2214B">
            <w:pPr>
              <w:jc w:val="center"/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77</w:t>
            </w:r>
          </w:p>
        </w:tc>
        <w:tc>
          <w:tcPr>
            <w:tcW w:w="992" w:type="dxa"/>
            <w:vAlign w:val="center"/>
          </w:tcPr>
          <w:p w:rsidR="00C2214B" w:rsidRPr="004B1FAA" w:rsidRDefault="00C2214B" w:rsidP="00C2214B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945B8" w:rsidRPr="00AE0E1C" w:rsidRDefault="002945B8" w:rsidP="004B1FAA">
      <w:pPr>
        <w:tabs>
          <w:tab w:val="left" w:pos="4710"/>
        </w:tabs>
        <w:jc w:val="center"/>
        <w:rPr>
          <w:rFonts w:ascii="宋体" w:hAnsi="宋体"/>
          <w:sz w:val="18"/>
          <w:szCs w:val="18"/>
        </w:rPr>
      </w:pPr>
      <w:r w:rsidRPr="00AE0E1C">
        <w:rPr>
          <w:rFonts w:ascii="宋体" w:hAnsi="宋体" w:hint="eastAsia"/>
          <w:sz w:val="18"/>
          <w:szCs w:val="18"/>
        </w:rPr>
        <w:t>注：</w:t>
      </w:r>
      <w:r w:rsidRPr="00AE0E1C">
        <w:rPr>
          <w:rFonts w:ascii="宋体" w:hAnsi="宋体"/>
          <w:sz w:val="18"/>
          <w:szCs w:val="18"/>
        </w:rPr>
        <w:t>备注栏中应填写“</w:t>
      </w:r>
      <w:r w:rsidRPr="00AE0E1C">
        <w:rPr>
          <w:rFonts w:ascii="宋体" w:hAnsi="宋体" w:hint="eastAsia"/>
          <w:sz w:val="18"/>
          <w:szCs w:val="18"/>
        </w:rPr>
        <w:t>队长</w:t>
      </w:r>
      <w:r w:rsidRPr="00AE0E1C">
        <w:rPr>
          <w:rFonts w:ascii="宋体" w:hAnsi="宋体"/>
          <w:sz w:val="18"/>
          <w:szCs w:val="18"/>
        </w:rPr>
        <w:t>”“</w:t>
      </w:r>
      <w:r w:rsidRPr="00AE0E1C">
        <w:rPr>
          <w:rFonts w:ascii="宋体" w:hAnsi="宋体" w:hint="eastAsia"/>
          <w:sz w:val="18"/>
          <w:szCs w:val="18"/>
        </w:rPr>
        <w:t>校友</w:t>
      </w:r>
      <w:r w:rsidRPr="00AE0E1C">
        <w:rPr>
          <w:rFonts w:ascii="宋体" w:hAnsi="宋体"/>
          <w:sz w:val="18"/>
          <w:szCs w:val="18"/>
        </w:rPr>
        <w:t>”“</w:t>
      </w:r>
      <w:r w:rsidRPr="00AE0E1C">
        <w:rPr>
          <w:rFonts w:ascii="宋体" w:hAnsi="宋体" w:hint="eastAsia"/>
          <w:sz w:val="18"/>
          <w:szCs w:val="18"/>
        </w:rPr>
        <w:t>教工</w:t>
      </w:r>
      <w:r w:rsidRPr="00AE0E1C">
        <w:rPr>
          <w:rFonts w:ascii="宋体" w:hAnsi="宋体"/>
          <w:sz w:val="18"/>
          <w:szCs w:val="18"/>
        </w:rPr>
        <w:t>”</w:t>
      </w:r>
      <w:r w:rsidRPr="00AE0E1C">
        <w:rPr>
          <w:rFonts w:ascii="宋体" w:hAnsi="宋体" w:hint="eastAsia"/>
          <w:sz w:val="18"/>
          <w:szCs w:val="18"/>
        </w:rPr>
        <w:t>或</w:t>
      </w:r>
      <w:r w:rsidRPr="00AE0E1C">
        <w:rPr>
          <w:rFonts w:ascii="宋体" w:hAnsi="宋体"/>
          <w:sz w:val="18"/>
          <w:szCs w:val="18"/>
        </w:rPr>
        <w:t>“</w:t>
      </w:r>
      <w:r w:rsidRPr="00AE0E1C">
        <w:rPr>
          <w:rFonts w:ascii="宋体" w:hAnsi="宋体" w:hint="eastAsia"/>
          <w:sz w:val="18"/>
          <w:szCs w:val="18"/>
        </w:rPr>
        <w:t>足特</w:t>
      </w:r>
      <w:r w:rsidRPr="00AE0E1C">
        <w:rPr>
          <w:rFonts w:ascii="宋体" w:hAnsi="宋体"/>
          <w:sz w:val="18"/>
          <w:szCs w:val="18"/>
        </w:rPr>
        <w:t>”</w:t>
      </w:r>
    </w:p>
    <w:p w:rsidR="00AE0E1C" w:rsidRDefault="00AE0E1C">
      <w:pPr>
        <w:rPr>
          <w:rFonts w:ascii="宋体" w:hAnsi="宋体"/>
          <w:szCs w:val="21"/>
        </w:rPr>
      </w:pPr>
    </w:p>
    <w:p w:rsidR="002945B8" w:rsidRPr="004B1FAA" w:rsidRDefault="00DA0E79">
      <w:pPr>
        <w:rPr>
          <w:rFonts w:ascii="宋体" w:hAnsi="宋体"/>
          <w:szCs w:val="21"/>
        </w:rPr>
      </w:pPr>
      <w:r w:rsidRPr="004B1FAA">
        <w:rPr>
          <w:rFonts w:ascii="宋体" w:hAnsi="宋体" w:hint="eastAsia"/>
          <w:szCs w:val="21"/>
        </w:rPr>
        <w:t>领队：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835"/>
        <w:gridCol w:w="3118"/>
      </w:tblGrid>
      <w:tr w:rsidR="008C1546" w:rsidRPr="004B1FAA" w:rsidTr="008F6498">
        <w:trPr>
          <w:jc w:val="center"/>
        </w:trPr>
        <w:tc>
          <w:tcPr>
            <w:tcW w:w="959" w:type="dxa"/>
          </w:tcPr>
          <w:p w:rsidR="00DA0E79" w:rsidRPr="004B1FAA" w:rsidRDefault="00DA0E79" w:rsidP="008F6498">
            <w:pPr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835" w:type="dxa"/>
          </w:tcPr>
          <w:p w:rsidR="00DA0E79" w:rsidRPr="004B1FAA" w:rsidRDefault="00DA0E79" w:rsidP="008F6498">
            <w:pPr>
              <w:rPr>
                <w:rFonts w:ascii="宋体" w:hAnsi="宋体"/>
                <w:szCs w:val="21"/>
              </w:rPr>
            </w:pPr>
            <w:proofErr w:type="gramStart"/>
            <w:r w:rsidRPr="004B1FAA">
              <w:rPr>
                <w:rFonts w:ascii="宋体" w:hAnsi="宋体" w:hint="eastAsia"/>
                <w:szCs w:val="21"/>
              </w:rPr>
              <w:t>吴玉尧</w:t>
            </w:r>
            <w:proofErr w:type="gramEnd"/>
          </w:p>
        </w:tc>
        <w:tc>
          <w:tcPr>
            <w:tcW w:w="3118" w:type="dxa"/>
          </w:tcPr>
          <w:p w:rsidR="00DA0E79" w:rsidRPr="004B1FAA" w:rsidRDefault="00DA0E79" w:rsidP="008F6498">
            <w:pPr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项晓慧</w:t>
            </w:r>
          </w:p>
        </w:tc>
      </w:tr>
      <w:tr w:rsidR="008C1546" w:rsidRPr="004B1FAA" w:rsidTr="008F6498">
        <w:trPr>
          <w:jc w:val="center"/>
        </w:trPr>
        <w:tc>
          <w:tcPr>
            <w:tcW w:w="959" w:type="dxa"/>
          </w:tcPr>
          <w:p w:rsidR="00DA0E79" w:rsidRPr="004B1FAA" w:rsidRDefault="00DA0E79" w:rsidP="008F6498">
            <w:pPr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2835" w:type="dxa"/>
          </w:tcPr>
          <w:p w:rsidR="00DA0E79" w:rsidRPr="004B1FAA" w:rsidRDefault="00DA0E79" w:rsidP="008F6498">
            <w:pPr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生命学院团委书记</w:t>
            </w:r>
          </w:p>
        </w:tc>
        <w:tc>
          <w:tcPr>
            <w:tcW w:w="3118" w:type="dxa"/>
          </w:tcPr>
          <w:p w:rsidR="00DA0E79" w:rsidRPr="004B1FAA" w:rsidRDefault="00DA0E79" w:rsidP="008F6498">
            <w:pPr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生命学院学生组组长</w:t>
            </w:r>
          </w:p>
        </w:tc>
      </w:tr>
      <w:tr w:rsidR="008C1546" w:rsidRPr="004B1FAA" w:rsidTr="008F6498">
        <w:trPr>
          <w:jc w:val="center"/>
        </w:trPr>
        <w:tc>
          <w:tcPr>
            <w:tcW w:w="959" w:type="dxa"/>
          </w:tcPr>
          <w:p w:rsidR="00DA0E79" w:rsidRPr="004B1FAA" w:rsidRDefault="00DA0E79" w:rsidP="008F6498">
            <w:pPr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手机</w:t>
            </w:r>
          </w:p>
        </w:tc>
        <w:tc>
          <w:tcPr>
            <w:tcW w:w="2835" w:type="dxa"/>
          </w:tcPr>
          <w:p w:rsidR="00DA0E79" w:rsidRPr="004B1FAA" w:rsidRDefault="00DA0E79" w:rsidP="008F6498">
            <w:pPr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18610062526</w:t>
            </w:r>
          </w:p>
        </w:tc>
        <w:tc>
          <w:tcPr>
            <w:tcW w:w="3118" w:type="dxa"/>
          </w:tcPr>
          <w:p w:rsidR="00DA0E79" w:rsidRPr="004B1FAA" w:rsidRDefault="00DA0E79" w:rsidP="008F6498">
            <w:pPr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18511589259</w:t>
            </w:r>
          </w:p>
        </w:tc>
      </w:tr>
      <w:tr w:rsidR="001C591C" w:rsidRPr="004B1FAA" w:rsidTr="008F6498">
        <w:trPr>
          <w:jc w:val="center"/>
        </w:trPr>
        <w:tc>
          <w:tcPr>
            <w:tcW w:w="959" w:type="dxa"/>
          </w:tcPr>
          <w:p w:rsidR="00DA0E79" w:rsidRPr="004B1FAA" w:rsidRDefault="00DA0E79" w:rsidP="008F6498">
            <w:pPr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 w:hint="eastAsia"/>
                <w:szCs w:val="21"/>
              </w:rPr>
              <w:t>邮箱</w:t>
            </w:r>
          </w:p>
        </w:tc>
        <w:tc>
          <w:tcPr>
            <w:tcW w:w="2835" w:type="dxa"/>
          </w:tcPr>
          <w:p w:rsidR="00DA0E79" w:rsidRPr="004B1FAA" w:rsidRDefault="00DA0E79" w:rsidP="008F6498">
            <w:pPr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molleta</w:t>
            </w:r>
            <w:r w:rsidRPr="004B1FAA">
              <w:rPr>
                <w:rFonts w:ascii="宋体" w:hAnsi="宋体" w:hint="eastAsia"/>
                <w:szCs w:val="21"/>
              </w:rPr>
              <w:t>1994@163.com</w:t>
            </w:r>
          </w:p>
        </w:tc>
        <w:tc>
          <w:tcPr>
            <w:tcW w:w="3118" w:type="dxa"/>
          </w:tcPr>
          <w:p w:rsidR="00DA0E79" w:rsidRPr="004B1FAA" w:rsidRDefault="00DA0E79" w:rsidP="008F6498">
            <w:pPr>
              <w:rPr>
                <w:rFonts w:ascii="宋体" w:hAnsi="宋体"/>
                <w:szCs w:val="21"/>
              </w:rPr>
            </w:pPr>
            <w:r w:rsidRPr="004B1FAA">
              <w:rPr>
                <w:rFonts w:ascii="宋体" w:hAnsi="宋体"/>
                <w:szCs w:val="21"/>
              </w:rPr>
              <w:t>xiang</w:t>
            </w:r>
            <w:r w:rsidRPr="004B1FAA">
              <w:rPr>
                <w:rFonts w:ascii="宋体" w:hAnsi="宋体" w:hint="eastAsia"/>
                <w:szCs w:val="21"/>
              </w:rPr>
              <w:t>xh@tsinghua.edu.cn</w:t>
            </w:r>
          </w:p>
        </w:tc>
      </w:tr>
    </w:tbl>
    <w:p w:rsidR="003565B4" w:rsidRPr="004B1FAA" w:rsidRDefault="003565B4" w:rsidP="003565B4">
      <w:pPr>
        <w:rPr>
          <w:rFonts w:ascii="宋体" w:hAnsi="宋体"/>
          <w:szCs w:val="21"/>
        </w:rPr>
      </w:pPr>
    </w:p>
    <w:sectPr w:rsidR="003565B4" w:rsidRPr="004B1FAA" w:rsidSect="00356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C22" w:rsidRDefault="006B2C22">
      <w:r>
        <w:separator/>
      </w:r>
    </w:p>
  </w:endnote>
  <w:endnote w:type="continuationSeparator" w:id="0">
    <w:p w:rsidR="006B2C22" w:rsidRDefault="006B2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880" w:rsidRDefault="004F713E">
    <w:pPr>
      <w:pStyle w:val="a7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A95B0C" w:rsidRPr="00A95B0C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880" w:rsidRDefault="00F71880">
    <w:pPr>
      <w:pStyle w:val="a7"/>
      <w:jc w:val="center"/>
    </w:pPr>
  </w:p>
  <w:p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C22" w:rsidRDefault="006B2C22">
      <w:r>
        <w:separator/>
      </w:r>
    </w:p>
  </w:footnote>
  <w:footnote w:type="continuationSeparator" w:id="0">
    <w:p w:rsidR="006B2C22" w:rsidRDefault="006B2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B2C"/>
    <w:rsid w:val="00022A6D"/>
    <w:rsid w:val="000678D7"/>
    <w:rsid w:val="000D709A"/>
    <w:rsid w:val="000F290F"/>
    <w:rsid w:val="00147DC1"/>
    <w:rsid w:val="0017189F"/>
    <w:rsid w:val="00172A27"/>
    <w:rsid w:val="00193361"/>
    <w:rsid w:val="001B22B5"/>
    <w:rsid w:val="001B5B04"/>
    <w:rsid w:val="001C031A"/>
    <w:rsid w:val="001C03AB"/>
    <w:rsid w:val="001C37E0"/>
    <w:rsid w:val="001C591C"/>
    <w:rsid w:val="001E75AF"/>
    <w:rsid w:val="001F5C85"/>
    <w:rsid w:val="00214D42"/>
    <w:rsid w:val="00221BD3"/>
    <w:rsid w:val="00280429"/>
    <w:rsid w:val="002919E8"/>
    <w:rsid w:val="002945B8"/>
    <w:rsid w:val="002A4BBC"/>
    <w:rsid w:val="002D33CD"/>
    <w:rsid w:val="002E436F"/>
    <w:rsid w:val="00326820"/>
    <w:rsid w:val="003536A4"/>
    <w:rsid w:val="003565B4"/>
    <w:rsid w:val="003654A1"/>
    <w:rsid w:val="003A2064"/>
    <w:rsid w:val="003D44D5"/>
    <w:rsid w:val="003D5EB0"/>
    <w:rsid w:val="003E2053"/>
    <w:rsid w:val="003F7888"/>
    <w:rsid w:val="00403910"/>
    <w:rsid w:val="004454B9"/>
    <w:rsid w:val="004710E4"/>
    <w:rsid w:val="004B1FAA"/>
    <w:rsid w:val="004D17B0"/>
    <w:rsid w:val="004F713E"/>
    <w:rsid w:val="00501E09"/>
    <w:rsid w:val="00525E3B"/>
    <w:rsid w:val="005434E6"/>
    <w:rsid w:val="0058738F"/>
    <w:rsid w:val="005D427D"/>
    <w:rsid w:val="00617375"/>
    <w:rsid w:val="00623366"/>
    <w:rsid w:val="006544B2"/>
    <w:rsid w:val="00675DA8"/>
    <w:rsid w:val="006878EF"/>
    <w:rsid w:val="006B01C9"/>
    <w:rsid w:val="006B2C22"/>
    <w:rsid w:val="006C6C02"/>
    <w:rsid w:val="006E6C89"/>
    <w:rsid w:val="00715692"/>
    <w:rsid w:val="00731B99"/>
    <w:rsid w:val="007B35B9"/>
    <w:rsid w:val="007F56C3"/>
    <w:rsid w:val="007F6962"/>
    <w:rsid w:val="008516AF"/>
    <w:rsid w:val="00860E80"/>
    <w:rsid w:val="00871FEB"/>
    <w:rsid w:val="008868F9"/>
    <w:rsid w:val="00897D35"/>
    <w:rsid w:val="008B228A"/>
    <w:rsid w:val="008B3A6D"/>
    <w:rsid w:val="008C1546"/>
    <w:rsid w:val="008C5F55"/>
    <w:rsid w:val="008E545F"/>
    <w:rsid w:val="008E7ADA"/>
    <w:rsid w:val="00902A93"/>
    <w:rsid w:val="009816E7"/>
    <w:rsid w:val="009A1B6D"/>
    <w:rsid w:val="009B6332"/>
    <w:rsid w:val="009C0BA0"/>
    <w:rsid w:val="009D69F2"/>
    <w:rsid w:val="009D74E4"/>
    <w:rsid w:val="009E3847"/>
    <w:rsid w:val="009E63FC"/>
    <w:rsid w:val="00A13F5D"/>
    <w:rsid w:val="00A14B13"/>
    <w:rsid w:val="00A523CC"/>
    <w:rsid w:val="00A95B0C"/>
    <w:rsid w:val="00AD634F"/>
    <w:rsid w:val="00AE0E1C"/>
    <w:rsid w:val="00AF518C"/>
    <w:rsid w:val="00B256B7"/>
    <w:rsid w:val="00B623E1"/>
    <w:rsid w:val="00B70483"/>
    <w:rsid w:val="00BB6C1A"/>
    <w:rsid w:val="00BC18CD"/>
    <w:rsid w:val="00BC2775"/>
    <w:rsid w:val="00BF7093"/>
    <w:rsid w:val="00C100CE"/>
    <w:rsid w:val="00C2214B"/>
    <w:rsid w:val="00C22BE4"/>
    <w:rsid w:val="00C35D27"/>
    <w:rsid w:val="00C417DE"/>
    <w:rsid w:val="00C514DA"/>
    <w:rsid w:val="00C60E28"/>
    <w:rsid w:val="00C84A8C"/>
    <w:rsid w:val="00C90499"/>
    <w:rsid w:val="00CB5B47"/>
    <w:rsid w:val="00CB6319"/>
    <w:rsid w:val="00CC6474"/>
    <w:rsid w:val="00D12664"/>
    <w:rsid w:val="00D22492"/>
    <w:rsid w:val="00D43849"/>
    <w:rsid w:val="00DA0E79"/>
    <w:rsid w:val="00DE5B1F"/>
    <w:rsid w:val="00DF4A0A"/>
    <w:rsid w:val="00E156AA"/>
    <w:rsid w:val="00E220D2"/>
    <w:rsid w:val="00E23943"/>
    <w:rsid w:val="00E33D58"/>
    <w:rsid w:val="00E44C74"/>
    <w:rsid w:val="00E50B85"/>
    <w:rsid w:val="00E51AA5"/>
    <w:rsid w:val="00E67786"/>
    <w:rsid w:val="00E733D3"/>
    <w:rsid w:val="00E97CD4"/>
    <w:rsid w:val="00E97F87"/>
    <w:rsid w:val="00EB4C98"/>
    <w:rsid w:val="00ED0881"/>
    <w:rsid w:val="00EE75E4"/>
    <w:rsid w:val="00EF2FD8"/>
    <w:rsid w:val="00F03F98"/>
    <w:rsid w:val="00F15F94"/>
    <w:rsid w:val="00F40EDE"/>
    <w:rsid w:val="00F42CB1"/>
    <w:rsid w:val="00F47CA4"/>
    <w:rsid w:val="00F529A7"/>
    <w:rsid w:val="00F626B8"/>
    <w:rsid w:val="00F71880"/>
    <w:rsid w:val="00FA4A86"/>
    <w:rsid w:val="00FD2C40"/>
    <w:rsid w:val="00FE0C64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CDE021C"/>
  <w15:docId w15:val="{D663A53B-2EFA-4997-9E7E-C298A8AE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sid w:val="004F713E"/>
    <w:rPr>
      <w:sz w:val="18"/>
      <w:szCs w:val="18"/>
    </w:rPr>
  </w:style>
  <w:style w:type="character" w:customStyle="1" w:styleId="a6">
    <w:name w:val="页脚 字符"/>
    <w:link w:val="a7"/>
    <w:rsid w:val="004F713E"/>
    <w:rPr>
      <w:sz w:val="18"/>
      <w:szCs w:val="18"/>
    </w:rPr>
  </w:style>
  <w:style w:type="character" w:customStyle="1" w:styleId="a8">
    <w:name w:val="批注框文本 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  <w:style w:type="table" w:styleId="ae">
    <w:name w:val="Table Grid"/>
    <w:basedOn w:val="a1"/>
    <w:uiPriority w:val="59"/>
    <w:rsid w:val="00DA0E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1CFBC-323F-4D9B-BA2E-CBDAA03D0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清华大学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shuowen zhang</cp:lastModifiedBy>
  <cp:revision>2</cp:revision>
  <dcterms:created xsi:type="dcterms:W3CDTF">2017-09-28T07:21:00Z</dcterms:created>
  <dcterms:modified xsi:type="dcterms:W3CDTF">2017-09-28T07:21:00Z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