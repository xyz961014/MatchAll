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0BA0" w:rsidRDefault="003565B4" w:rsidP="009C0BA0">
      <w:pPr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7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:rsidR="009A1B6D" w:rsidRDefault="00F71880" w:rsidP="006878EF">
      <w:pPr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:rsidR="00AD634F" w:rsidRDefault="009A1B6D" w:rsidP="006878EF">
      <w:pPr>
        <w:tabs>
          <w:tab w:val="left" w:pos="3870"/>
        </w:tabs>
        <w:spacing w:afterLines="50" w:after="156"/>
        <w:ind w:firstLine="420"/>
        <w:jc w:val="left"/>
        <w:rPr>
          <w:rFonts w:ascii="宋体" w:hAnsi="宋体"/>
        </w:rPr>
      </w:pPr>
      <w:r w:rsidRPr="009A1B6D">
        <w:rPr>
          <w:rFonts w:ascii="宋体" w:hAnsi="宋体" w:hint="eastAsia"/>
          <w:sz w:val="24"/>
        </w:rPr>
        <w:t>院系：</w:t>
      </w:r>
      <w:r w:rsidR="0022702E">
        <w:rPr>
          <w:rFonts w:ascii="宋体" w:hAnsi="宋体" w:hint="eastAsia"/>
          <w:sz w:val="24"/>
        </w:rPr>
        <w:t>新闻与传播学院</w:t>
      </w:r>
      <w:r w:rsidRPr="009A1B6D">
        <w:rPr>
          <w:rFonts w:ascii="宋体" w:hAnsi="宋体" w:hint="eastAsia"/>
          <w:sz w:val="24"/>
        </w:rPr>
        <w:t xml:space="preserve">   </w:t>
      </w:r>
      <w:r w:rsidR="00244337">
        <w:rPr>
          <w:rFonts w:ascii="宋体" w:hAnsi="宋体"/>
          <w:sz w:val="24"/>
        </w:rPr>
        <w:t xml:space="preserve">                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>
        <w:rPr>
          <w:rFonts w:ascii="宋体" w:hAnsi="宋体"/>
        </w:rPr>
        <w:t xml:space="preserve"> </w:t>
      </w:r>
      <w:r w:rsidR="00244337">
        <w:rPr>
          <w:rFonts w:ascii="宋体" w:hAnsi="宋体" w:hint="eastAsia"/>
        </w:rPr>
        <w:t>黑色/黑色</w:t>
      </w:r>
    </w:p>
    <w:tbl>
      <w:tblPr>
        <w:tblW w:w="7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275"/>
        <w:gridCol w:w="887"/>
        <w:gridCol w:w="1374"/>
        <w:gridCol w:w="1371"/>
        <w:gridCol w:w="1125"/>
        <w:gridCol w:w="1247"/>
      </w:tblGrid>
      <w:tr w:rsidR="009A1B6D" w:rsidRPr="00C22BE4" w:rsidTr="00911C15">
        <w:trPr>
          <w:trHeight w:val="510"/>
          <w:jc w:val="center"/>
        </w:trPr>
        <w:tc>
          <w:tcPr>
            <w:tcW w:w="690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887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374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 w:rsidR="009A1B6D" w:rsidRPr="00C22BE4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1247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A1B6D" w:rsidRPr="00C22BE4" w:rsidTr="00911C15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:rsidR="009A1B6D" w:rsidRPr="00C22BE4" w:rsidRDefault="0042483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杨维翰</w:t>
            </w:r>
          </w:p>
        </w:tc>
        <w:tc>
          <w:tcPr>
            <w:tcW w:w="887" w:type="dxa"/>
            <w:vAlign w:val="center"/>
          </w:tcPr>
          <w:p w:rsidR="009A1B6D" w:rsidRPr="00C22BE4" w:rsidRDefault="0042483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新闻62</w:t>
            </w:r>
          </w:p>
        </w:tc>
        <w:tc>
          <w:tcPr>
            <w:tcW w:w="1374" w:type="dxa"/>
            <w:vAlign w:val="center"/>
          </w:tcPr>
          <w:p w:rsidR="009A1B6D" w:rsidRPr="00C22BE4" w:rsidRDefault="0042483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2016012795</w:t>
            </w:r>
          </w:p>
        </w:tc>
        <w:tc>
          <w:tcPr>
            <w:tcW w:w="1371" w:type="dxa"/>
            <w:vAlign w:val="center"/>
          </w:tcPr>
          <w:p w:rsidR="009A1B6D" w:rsidRPr="00C22BE4" w:rsidRDefault="0042483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18840922418</w:t>
            </w:r>
          </w:p>
        </w:tc>
        <w:tc>
          <w:tcPr>
            <w:tcW w:w="1125" w:type="dxa"/>
            <w:vAlign w:val="center"/>
          </w:tcPr>
          <w:p w:rsidR="009A1B6D" w:rsidRPr="00C22BE4" w:rsidRDefault="0042483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1247" w:type="dxa"/>
            <w:vAlign w:val="center"/>
          </w:tcPr>
          <w:p w:rsidR="009A1B6D" w:rsidRPr="00C22BE4" w:rsidRDefault="0042483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队长</w:t>
            </w:r>
          </w:p>
        </w:tc>
      </w:tr>
      <w:tr w:rsidR="009A1B6D" w:rsidRPr="00C22BE4" w:rsidTr="00911C15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 w:cs="宋体"/>
                <w:szCs w:val="21"/>
              </w:rPr>
            </w:pPr>
            <w:r w:rsidRPr="00C22BE4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:rsidR="009A1B6D" w:rsidRPr="00C22BE4" w:rsidRDefault="00A75E8D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祁宇轩</w:t>
            </w:r>
          </w:p>
        </w:tc>
        <w:tc>
          <w:tcPr>
            <w:tcW w:w="887" w:type="dxa"/>
            <w:vAlign w:val="center"/>
          </w:tcPr>
          <w:p w:rsidR="009A1B6D" w:rsidRPr="00C22BE4" w:rsidRDefault="00A75E8D" w:rsidP="00022A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新闻53</w:t>
            </w:r>
          </w:p>
        </w:tc>
        <w:tc>
          <w:tcPr>
            <w:tcW w:w="1374" w:type="dxa"/>
            <w:vAlign w:val="center"/>
          </w:tcPr>
          <w:p w:rsidR="009A1B6D" w:rsidRPr="00C22BE4" w:rsidRDefault="00A75E8D" w:rsidP="00022A6D">
            <w:pPr>
              <w:jc w:val="center"/>
              <w:rPr>
                <w:rFonts w:ascii="宋体" w:hAnsi="宋体"/>
                <w:szCs w:val="21"/>
              </w:rPr>
            </w:pPr>
            <w:r w:rsidRPr="00A75E8D">
              <w:rPr>
                <w:rFonts w:ascii="宋体" w:hAnsi="宋体"/>
                <w:szCs w:val="21"/>
              </w:rPr>
              <w:t>2015012793</w:t>
            </w:r>
          </w:p>
        </w:tc>
        <w:tc>
          <w:tcPr>
            <w:tcW w:w="1371" w:type="dxa"/>
            <w:vAlign w:val="center"/>
          </w:tcPr>
          <w:p w:rsidR="009A1B6D" w:rsidRPr="00C22BE4" w:rsidRDefault="00A75E8D" w:rsidP="00022A6D">
            <w:pPr>
              <w:jc w:val="center"/>
              <w:rPr>
                <w:rFonts w:ascii="宋体" w:hAnsi="宋体"/>
                <w:szCs w:val="21"/>
              </w:rPr>
            </w:pPr>
            <w:r w:rsidRPr="00A75E8D">
              <w:rPr>
                <w:rFonts w:ascii="宋体" w:hAnsi="宋体"/>
                <w:szCs w:val="21"/>
              </w:rPr>
              <w:t>13521796232</w:t>
            </w:r>
          </w:p>
        </w:tc>
        <w:tc>
          <w:tcPr>
            <w:tcW w:w="1125" w:type="dxa"/>
            <w:vAlign w:val="center"/>
          </w:tcPr>
          <w:p w:rsidR="009A1B6D" w:rsidRPr="00C22BE4" w:rsidRDefault="00A75E8D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1247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911C15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:rsidR="009A1B6D" w:rsidRPr="00C22BE4" w:rsidRDefault="0042483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戎毅杰</w:t>
            </w:r>
          </w:p>
        </w:tc>
        <w:tc>
          <w:tcPr>
            <w:tcW w:w="887" w:type="dxa"/>
            <w:vAlign w:val="center"/>
          </w:tcPr>
          <w:p w:rsidR="009A1B6D" w:rsidRPr="00C22BE4" w:rsidRDefault="0042483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新闻42</w:t>
            </w:r>
          </w:p>
        </w:tc>
        <w:tc>
          <w:tcPr>
            <w:tcW w:w="1374" w:type="dxa"/>
            <w:vAlign w:val="center"/>
          </w:tcPr>
          <w:p w:rsidR="009A1B6D" w:rsidRPr="00C22BE4" w:rsidRDefault="0042483F" w:rsidP="00022A6D">
            <w:pPr>
              <w:jc w:val="center"/>
              <w:rPr>
                <w:rFonts w:ascii="宋体" w:hAnsi="宋体"/>
                <w:szCs w:val="21"/>
              </w:rPr>
            </w:pPr>
            <w:r w:rsidRPr="0042483F">
              <w:rPr>
                <w:rFonts w:ascii="宋体" w:hAnsi="宋体"/>
                <w:szCs w:val="21"/>
              </w:rPr>
              <w:t>2014012970</w:t>
            </w:r>
          </w:p>
        </w:tc>
        <w:tc>
          <w:tcPr>
            <w:tcW w:w="1371" w:type="dxa"/>
            <w:vAlign w:val="center"/>
          </w:tcPr>
          <w:p w:rsidR="009A1B6D" w:rsidRPr="00C22BE4" w:rsidRDefault="0042483F" w:rsidP="00022A6D">
            <w:pPr>
              <w:jc w:val="center"/>
              <w:rPr>
                <w:rFonts w:ascii="宋体" w:hAnsi="宋体"/>
                <w:szCs w:val="21"/>
              </w:rPr>
            </w:pPr>
            <w:r w:rsidRPr="0042483F">
              <w:rPr>
                <w:rFonts w:ascii="宋体" w:hAnsi="宋体"/>
                <w:szCs w:val="21"/>
              </w:rPr>
              <w:t>17888841618</w:t>
            </w:r>
          </w:p>
        </w:tc>
        <w:tc>
          <w:tcPr>
            <w:tcW w:w="1125" w:type="dxa"/>
            <w:vAlign w:val="center"/>
          </w:tcPr>
          <w:p w:rsidR="009A1B6D" w:rsidRPr="00C22BE4" w:rsidRDefault="0042483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19</w:t>
            </w:r>
          </w:p>
        </w:tc>
        <w:tc>
          <w:tcPr>
            <w:tcW w:w="1247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911C15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 w:cs="宋体"/>
                <w:szCs w:val="21"/>
              </w:rPr>
            </w:pPr>
            <w:r w:rsidRPr="00C22BE4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:rsidR="009A1B6D" w:rsidRPr="00C22BE4" w:rsidRDefault="0042483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马越然</w:t>
            </w:r>
          </w:p>
        </w:tc>
        <w:tc>
          <w:tcPr>
            <w:tcW w:w="887" w:type="dxa"/>
            <w:vAlign w:val="center"/>
          </w:tcPr>
          <w:p w:rsidR="009A1B6D" w:rsidRPr="00C22BE4" w:rsidRDefault="0042483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新硕162</w:t>
            </w:r>
          </w:p>
        </w:tc>
        <w:tc>
          <w:tcPr>
            <w:tcW w:w="1374" w:type="dxa"/>
            <w:vAlign w:val="center"/>
          </w:tcPr>
          <w:p w:rsidR="009A1B6D" w:rsidRPr="00C22BE4" w:rsidRDefault="0042483F" w:rsidP="00022A6D">
            <w:pPr>
              <w:jc w:val="center"/>
              <w:rPr>
                <w:rFonts w:ascii="宋体" w:hAnsi="宋体"/>
                <w:szCs w:val="21"/>
              </w:rPr>
            </w:pPr>
            <w:r w:rsidRPr="0042483F">
              <w:rPr>
                <w:rFonts w:ascii="宋体" w:hAnsi="宋体"/>
                <w:szCs w:val="21"/>
              </w:rPr>
              <w:t>2016213031</w:t>
            </w:r>
          </w:p>
        </w:tc>
        <w:tc>
          <w:tcPr>
            <w:tcW w:w="1371" w:type="dxa"/>
            <w:vAlign w:val="center"/>
          </w:tcPr>
          <w:p w:rsidR="009A1B6D" w:rsidRPr="00C22BE4" w:rsidRDefault="0042483F" w:rsidP="00022A6D">
            <w:pPr>
              <w:jc w:val="center"/>
              <w:rPr>
                <w:rFonts w:ascii="宋体" w:hAnsi="宋体"/>
                <w:szCs w:val="21"/>
              </w:rPr>
            </w:pPr>
            <w:r w:rsidRPr="0042483F">
              <w:rPr>
                <w:rFonts w:ascii="宋体" w:hAnsi="宋体"/>
                <w:szCs w:val="21"/>
              </w:rPr>
              <w:t>18801223009</w:t>
            </w:r>
          </w:p>
        </w:tc>
        <w:tc>
          <w:tcPr>
            <w:tcW w:w="1125" w:type="dxa"/>
            <w:vAlign w:val="center"/>
          </w:tcPr>
          <w:p w:rsidR="009A1B6D" w:rsidRPr="00C22BE4" w:rsidRDefault="0042483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21</w:t>
            </w:r>
          </w:p>
        </w:tc>
        <w:tc>
          <w:tcPr>
            <w:tcW w:w="1247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911C15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:rsidR="009A1B6D" w:rsidRPr="00C22BE4" w:rsidRDefault="0042483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刘圣迪</w:t>
            </w:r>
          </w:p>
        </w:tc>
        <w:tc>
          <w:tcPr>
            <w:tcW w:w="887" w:type="dxa"/>
            <w:vAlign w:val="center"/>
          </w:tcPr>
          <w:p w:rsidR="009A1B6D" w:rsidRPr="00C22BE4" w:rsidRDefault="0042483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新闻62</w:t>
            </w:r>
          </w:p>
        </w:tc>
        <w:tc>
          <w:tcPr>
            <w:tcW w:w="1374" w:type="dxa"/>
            <w:vAlign w:val="center"/>
          </w:tcPr>
          <w:p w:rsidR="009A1B6D" w:rsidRPr="00C22BE4" w:rsidRDefault="0042483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2016080254</w:t>
            </w:r>
          </w:p>
        </w:tc>
        <w:tc>
          <w:tcPr>
            <w:tcW w:w="1371" w:type="dxa"/>
            <w:vAlign w:val="center"/>
          </w:tcPr>
          <w:p w:rsidR="009A1B6D" w:rsidRPr="00C22BE4" w:rsidRDefault="0042483F" w:rsidP="00022A6D">
            <w:pPr>
              <w:jc w:val="center"/>
              <w:rPr>
                <w:rFonts w:ascii="宋体" w:hAnsi="宋体"/>
                <w:szCs w:val="21"/>
              </w:rPr>
            </w:pPr>
            <w:r w:rsidRPr="0042483F">
              <w:rPr>
                <w:rFonts w:ascii="宋体" w:hAnsi="宋体"/>
                <w:szCs w:val="21"/>
              </w:rPr>
              <w:t>13552149800</w:t>
            </w:r>
          </w:p>
        </w:tc>
        <w:tc>
          <w:tcPr>
            <w:tcW w:w="1125" w:type="dxa"/>
            <w:vAlign w:val="center"/>
          </w:tcPr>
          <w:p w:rsidR="009A1B6D" w:rsidRPr="00C22BE4" w:rsidRDefault="0042483F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38</w:t>
            </w:r>
          </w:p>
        </w:tc>
        <w:tc>
          <w:tcPr>
            <w:tcW w:w="1247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911C15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:rsidR="009A1B6D" w:rsidRPr="00C22BE4" w:rsidRDefault="001C4787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林孟贤</w:t>
            </w:r>
          </w:p>
        </w:tc>
        <w:tc>
          <w:tcPr>
            <w:tcW w:w="887" w:type="dxa"/>
            <w:vAlign w:val="center"/>
          </w:tcPr>
          <w:p w:rsidR="009A1B6D" w:rsidRPr="00C22BE4" w:rsidRDefault="001C4787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新硕152</w:t>
            </w:r>
          </w:p>
        </w:tc>
        <w:tc>
          <w:tcPr>
            <w:tcW w:w="1374" w:type="dxa"/>
            <w:vAlign w:val="center"/>
          </w:tcPr>
          <w:p w:rsidR="009A1B6D" w:rsidRPr="00C22BE4" w:rsidRDefault="001C4787" w:rsidP="00022A6D">
            <w:pPr>
              <w:jc w:val="center"/>
              <w:rPr>
                <w:rFonts w:ascii="宋体" w:hAnsi="宋体"/>
                <w:szCs w:val="21"/>
              </w:rPr>
            </w:pPr>
            <w:r w:rsidRPr="001C4787">
              <w:rPr>
                <w:rFonts w:ascii="宋体" w:hAnsi="宋体"/>
                <w:szCs w:val="21"/>
              </w:rPr>
              <w:t>2015270101</w:t>
            </w:r>
          </w:p>
        </w:tc>
        <w:tc>
          <w:tcPr>
            <w:tcW w:w="1371" w:type="dxa"/>
            <w:vAlign w:val="center"/>
          </w:tcPr>
          <w:p w:rsidR="009A1B6D" w:rsidRPr="00C22BE4" w:rsidRDefault="001C4787" w:rsidP="00022A6D">
            <w:pPr>
              <w:jc w:val="center"/>
              <w:rPr>
                <w:rFonts w:ascii="宋体" w:hAnsi="宋体"/>
                <w:szCs w:val="21"/>
              </w:rPr>
            </w:pPr>
            <w:r w:rsidRPr="001C4787">
              <w:rPr>
                <w:rFonts w:ascii="宋体" w:hAnsi="宋体"/>
                <w:szCs w:val="21"/>
              </w:rPr>
              <w:t>13520766907</w:t>
            </w:r>
          </w:p>
        </w:tc>
        <w:tc>
          <w:tcPr>
            <w:tcW w:w="1125" w:type="dxa"/>
            <w:vAlign w:val="center"/>
          </w:tcPr>
          <w:p w:rsidR="009A1B6D" w:rsidRPr="00C22BE4" w:rsidRDefault="001C4787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247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911C15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:rsidR="009A1B6D" w:rsidRPr="00C22BE4" w:rsidRDefault="001A549B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李嘉瑞</w:t>
            </w:r>
          </w:p>
        </w:tc>
        <w:tc>
          <w:tcPr>
            <w:tcW w:w="887" w:type="dxa"/>
            <w:vAlign w:val="center"/>
          </w:tcPr>
          <w:p w:rsidR="009A1B6D" w:rsidRPr="00C22BE4" w:rsidRDefault="001A549B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新专硕17</w:t>
            </w:r>
          </w:p>
        </w:tc>
        <w:tc>
          <w:tcPr>
            <w:tcW w:w="1374" w:type="dxa"/>
            <w:vAlign w:val="center"/>
          </w:tcPr>
          <w:p w:rsidR="009A1B6D" w:rsidRPr="00C22BE4" w:rsidRDefault="001A549B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2017213317</w:t>
            </w:r>
          </w:p>
        </w:tc>
        <w:tc>
          <w:tcPr>
            <w:tcW w:w="1371" w:type="dxa"/>
            <w:vAlign w:val="center"/>
          </w:tcPr>
          <w:p w:rsidR="009A1B6D" w:rsidRPr="00C22BE4" w:rsidRDefault="001A549B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13810103071</w:t>
            </w:r>
          </w:p>
        </w:tc>
        <w:tc>
          <w:tcPr>
            <w:tcW w:w="1125" w:type="dxa"/>
            <w:vAlign w:val="center"/>
          </w:tcPr>
          <w:p w:rsidR="009A1B6D" w:rsidRPr="00C22BE4" w:rsidRDefault="001A549B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33</w:t>
            </w:r>
          </w:p>
        </w:tc>
        <w:tc>
          <w:tcPr>
            <w:tcW w:w="1247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911C15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:rsidR="009A1B6D" w:rsidRPr="00C22BE4" w:rsidRDefault="001A549B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龚靖峰</w:t>
            </w:r>
          </w:p>
        </w:tc>
        <w:tc>
          <w:tcPr>
            <w:tcW w:w="887" w:type="dxa"/>
            <w:vAlign w:val="center"/>
          </w:tcPr>
          <w:p w:rsidR="009A1B6D" w:rsidRPr="00C22BE4" w:rsidRDefault="001A549B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新闻63</w:t>
            </w:r>
          </w:p>
        </w:tc>
        <w:tc>
          <w:tcPr>
            <w:tcW w:w="1374" w:type="dxa"/>
            <w:vAlign w:val="center"/>
          </w:tcPr>
          <w:p w:rsidR="009A1B6D" w:rsidRPr="00C22BE4" w:rsidRDefault="001A549B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2016012806</w:t>
            </w:r>
          </w:p>
        </w:tc>
        <w:tc>
          <w:tcPr>
            <w:tcW w:w="1371" w:type="dxa"/>
            <w:vAlign w:val="center"/>
          </w:tcPr>
          <w:p w:rsidR="009A1B6D" w:rsidRPr="00C22BE4" w:rsidRDefault="001A549B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13121013266</w:t>
            </w:r>
          </w:p>
        </w:tc>
        <w:tc>
          <w:tcPr>
            <w:tcW w:w="1125" w:type="dxa"/>
            <w:vAlign w:val="center"/>
          </w:tcPr>
          <w:p w:rsidR="009A1B6D" w:rsidRPr="00C22BE4" w:rsidRDefault="001A549B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1247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911C15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 w:rsidR="009A1B6D" w:rsidRPr="00C22BE4" w:rsidRDefault="001A2D21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梁骏</w:t>
            </w:r>
          </w:p>
        </w:tc>
        <w:tc>
          <w:tcPr>
            <w:tcW w:w="887" w:type="dxa"/>
            <w:vAlign w:val="center"/>
          </w:tcPr>
          <w:p w:rsidR="009A1B6D" w:rsidRPr="00C22BE4" w:rsidRDefault="001A2D21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新博17</w:t>
            </w:r>
          </w:p>
        </w:tc>
        <w:tc>
          <w:tcPr>
            <w:tcW w:w="1374" w:type="dxa"/>
            <w:vAlign w:val="center"/>
          </w:tcPr>
          <w:p w:rsidR="009A1B6D" w:rsidRPr="00C22BE4" w:rsidRDefault="001A2D21" w:rsidP="00022A6D">
            <w:pPr>
              <w:jc w:val="center"/>
              <w:rPr>
                <w:rFonts w:ascii="宋体" w:hAnsi="宋体"/>
                <w:szCs w:val="21"/>
              </w:rPr>
            </w:pPr>
            <w:r w:rsidRPr="001A2D21">
              <w:rPr>
                <w:rFonts w:ascii="宋体" w:hAnsi="宋体"/>
                <w:szCs w:val="21"/>
              </w:rPr>
              <w:t>2017311906</w:t>
            </w:r>
          </w:p>
        </w:tc>
        <w:tc>
          <w:tcPr>
            <w:tcW w:w="1371" w:type="dxa"/>
            <w:vAlign w:val="center"/>
          </w:tcPr>
          <w:p w:rsidR="009A1B6D" w:rsidRPr="00C22BE4" w:rsidRDefault="001A2D21" w:rsidP="00022A6D">
            <w:pPr>
              <w:jc w:val="center"/>
              <w:rPr>
                <w:rFonts w:ascii="宋体" w:hAnsi="宋体"/>
                <w:szCs w:val="21"/>
              </w:rPr>
            </w:pPr>
            <w:r w:rsidRPr="001A2D21">
              <w:rPr>
                <w:rFonts w:ascii="宋体" w:hAnsi="宋体"/>
                <w:szCs w:val="21"/>
              </w:rPr>
              <w:t>18811393329</w:t>
            </w:r>
          </w:p>
        </w:tc>
        <w:tc>
          <w:tcPr>
            <w:tcW w:w="1125" w:type="dxa"/>
            <w:vAlign w:val="center"/>
          </w:tcPr>
          <w:p w:rsidR="009A1B6D" w:rsidRPr="00C22BE4" w:rsidRDefault="001A2D21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247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911C15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275" w:type="dxa"/>
            <w:vAlign w:val="center"/>
          </w:tcPr>
          <w:p w:rsidR="009A1B6D" w:rsidRPr="00C22BE4" w:rsidRDefault="00CB60C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赖铭轩</w:t>
            </w:r>
          </w:p>
        </w:tc>
        <w:tc>
          <w:tcPr>
            <w:tcW w:w="887" w:type="dxa"/>
            <w:vAlign w:val="center"/>
          </w:tcPr>
          <w:p w:rsidR="009A1B6D" w:rsidRPr="00C22BE4" w:rsidRDefault="00CB60C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新闻62</w:t>
            </w:r>
          </w:p>
        </w:tc>
        <w:tc>
          <w:tcPr>
            <w:tcW w:w="1374" w:type="dxa"/>
            <w:vAlign w:val="center"/>
          </w:tcPr>
          <w:p w:rsidR="009A1B6D" w:rsidRPr="00C22BE4" w:rsidRDefault="00CB60C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2016011814</w:t>
            </w:r>
          </w:p>
        </w:tc>
        <w:tc>
          <w:tcPr>
            <w:tcW w:w="1371" w:type="dxa"/>
            <w:vAlign w:val="center"/>
          </w:tcPr>
          <w:p w:rsidR="009A1B6D" w:rsidRPr="00C22BE4" w:rsidRDefault="00CB60C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18927563310</w:t>
            </w:r>
          </w:p>
        </w:tc>
        <w:tc>
          <w:tcPr>
            <w:tcW w:w="1125" w:type="dxa"/>
            <w:vAlign w:val="center"/>
          </w:tcPr>
          <w:p w:rsidR="009A1B6D" w:rsidRPr="00C22BE4" w:rsidRDefault="00CB60C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1247" w:type="dxa"/>
            <w:vAlign w:val="center"/>
          </w:tcPr>
          <w:p w:rsidR="009A1B6D" w:rsidRPr="00C22BE4" w:rsidRDefault="00CB60C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足特</w:t>
            </w:r>
          </w:p>
        </w:tc>
      </w:tr>
      <w:tr w:rsidR="009A1B6D" w:rsidRPr="00C22BE4" w:rsidTr="00911C15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275" w:type="dxa"/>
            <w:vAlign w:val="center"/>
          </w:tcPr>
          <w:p w:rsidR="009A1B6D" w:rsidRPr="00C22BE4" w:rsidRDefault="00CB60C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唐伟</w:t>
            </w:r>
          </w:p>
        </w:tc>
        <w:tc>
          <w:tcPr>
            <w:tcW w:w="887" w:type="dxa"/>
            <w:vAlign w:val="center"/>
          </w:tcPr>
          <w:p w:rsidR="009A1B6D" w:rsidRPr="00C22BE4" w:rsidRDefault="00CB60C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人文社科74</w:t>
            </w:r>
          </w:p>
        </w:tc>
        <w:tc>
          <w:tcPr>
            <w:tcW w:w="1374" w:type="dxa"/>
            <w:vAlign w:val="center"/>
          </w:tcPr>
          <w:p w:rsidR="009A1B6D" w:rsidRPr="00C22BE4" w:rsidRDefault="00CB60C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2017012966</w:t>
            </w:r>
          </w:p>
        </w:tc>
        <w:tc>
          <w:tcPr>
            <w:tcW w:w="1371" w:type="dxa"/>
            <w:vAlign w:val="center"/>
          </w:tcPr>
          <w:p w:rsidR="009A1B6D" w:rsidRPr="00C22BE4" w:rsidRDefault="00CB60C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15943083644</w:t>
            </w:r>
          </w:p>
        </w:tc>
        <w:tc>
          <w:tcPr>
            <w:tcW w:w="1125" w:type="dxa"/>
            <w:vAlign w:val="center"/>
          </w:tcPr>
          <w:p w:rsidR="009A1B6D" w:rsidRPr="00C22BE4" w:rsidRDefault="00CB60C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 w:rsidR="00226986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247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911C15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275" w:type="dxa"/>
            <w:vAlign w:val="center"/>
          </w:tcPr>
          <w:p w:rsidR="009A1B6D" w:rsidRPr="00C22BE4" w:rsidRDefault="00CB60C3" w:rsidP="00022A6D">
            <w:pPr>
              <w:jc w:val="center"/>
              <w:rPr>
                <w:rFonts w:ascii="宋体" w:hAnsi="宋体"/>
                <w:szCs w:val="21"/>
              </w:rPr>
            </w:pPr>
            <w:r w:rsidRPr="00CB60C3">
              <w:rPr>
                <w:rFonts w:ascii="宋体" w:hAnsi="宋体" w:hint="eastAsia"/>
                <w:szCs w:val="21"/>
              </w:rPr>
              <w:t>瞿麟骁</w:t>
            </w:r>
          </w:p>
        </w:tc>
        <w:tc>
          <w:tcPr>
            <w:tcW w:w="887" w:type="dxa"/>
            <w:vAlign w:val="center"/>
          </w:tcPr>
          <w:p w:rsidR="009A1B6D" w:rsidRPr="00C22BE4" w:rsidRDefault="00CB60C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新闻41</w:t>
            </w:r>
          </w:p>
        </w:tc>
        <w:tc>
          <w:tcPr>
            <w:tcW w:w="1374" w:type="dxa"/>
            <w:vAlign w:val="center"/>
          </w:tcPr>
          <w:p w:rsidR="009A1B6D" w:rsidRPr="00C22BE4" w:rsidRDefault="00CB60C3" w:rsidP="00022A6D">
            <w:pPr>
              <w:jc w:val="center"/>
              <w:rPr>
                <w:rFonts w:ascii="宋体" w:hAnsi="宋体"/>
                <w:szCs w:val="21"/>
              </w:rPr>
            </w:pPr>
            <w:r w:rsidRPr="00CB60C3">
              <w:rPr>
                <w:rFonts w:ascii="宋体" w:hAnsi="宋体"/>
                <w:szCs w:val="21"/>
              </w:rPr>
              <w:t>2014012946</w:t>
            </w:r>
          </w:p>
        </w:tc>
        <w:tc>
          <w:tcPr>
            <w:tcW w:w="1371" w:type="dxa"/>
            <w:vAlign w:val="center"/>
          </w:tcPr>
          <w:p w:rsidR="009A1B6D" w:rsidRPr="00C22BE4" w:rsidRDefault="00CB60C3" w:rsidP="00022A6D">
            <w:pPr>
              <w:jc w:val="center"/>
              <w:rPr>
                <w:rFonts w:ascii="宋体" w:hAnsi="宋体"/>
                <w:szCs w:val="21"/>
              </w:rPr>
            </w:pPr>
            <w:r w:rsidRPr="00CB60C3">
              <w:rPr>
                <w:rFonts w:ascii="宋体" w:hAnsi="宋体"/>
                <w:szCs w:val="21"/>
              </w:rPr>
              <w:t>13320355599</w:t>
            </w:r>
          </w:p>
        </w:tc>
        <w:tc>
          <w:tcPr>
            <w:tcW w:w="1125" w:type="dxa"/>
            <w:vAlign w:val="center"/>
          </w:tcPr>
          <w:p w:rsidR="009A1B6D" w:rsidRPr="00C22BE4" w:rsidRDefault="00CB60C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247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911C15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275" w:type="dxa"/>
            <w:vAlign w:val="center"/>
          </w:tcPr>
          <w:p w:rsidR="009A1B6D" w:rsidRPr="00C22BE4" w:rsidRDefault="0022702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饶庆星</w:t>
            </w:r>
          </w:p>
        </w:tc>
        <w:tc>
          <w:tcPr>
            <w:tcW w:w="887" w:type="dxa"/>
            <w:vAlign w:val="center"/>
          </w:tcPr>
          <w:p w:rsidR="009A1B6D" w:rsidRPr="00C22BE4" w:rsidRDefault="0022702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新专硕14</w:t>
            </w:r>
          </w:p>
        </w:tc>
        <w:tc>
          <w:tcPr>
            <w:tcW w:w="1374" w:type="dxa"/>
            <w:vAlign w:val="center"/>
          </w:tcPr>
          <w:p w:rsidR="009A1B6D" w:rsidRPr="00C22BE4" w:rsidRDefault="0022702E" w:rsidP="00022A6D">
            <w:pPr>
              <w:jc w:val="center"/>
              <w:rPr>
                <w:rFonts w:ascii="宋体" w:hAnsi="宋体"/>
                <w:szCs w:val="21"/>
              </w:rPr>
            </w:pPr>
            <w:r w:rsidRPr="0022702E">
              <w:rPr>
                <w:rFonts w:ascii="宋体" w:hAnsi="宋体"/>
                <w:szCs w:val="21"/>
              </w:rPr>
              <w:t>2014212975</w:t>
            </w:r>
          </w:p>
        </w:tc>
        <w:tc>
          <w:tcPr>
            <w:tcW w:w="1371" w:type="dxa"/>
            <w:vAlign w:val="center"/>
          </w:tcPr>
          <w:p w:rsidR="009A1B6D" w:rsidRPr="00C22BE4" w:rsidRDefault="0022702E" w:rsidP="00022A6D">
            <w:pPr>
              <w:jc w:val="center"/>
              <w:rPr>
                <w:rFonts w:ascii="宋体" w:hAnsi="宋体"/>
                <w:szCs w:val="21"/>
              </w:rPr>
            </w:pPr>
            <w:r w:rsidRPr="0022702E">
              <w:rPr>
                <w:rFonts w:ascii="宋体" w:hAnsi="宋体"/>
                <w:szCs w:val="21"/>
              </w:rPr>
              <w:t>15101041600</w:t>
            </w:r>
          </w:p>
        </w:tc>
        <w:tc>
          <w:tcPr>
            <w:tcW w:w="1125" w:type="dxa"/>
            <w:vAlign w:val="center"/>
          </w:tcPr>
          <w:p w:rsidR="009A1B6D" w:rsidRPr="00C22BE4" w:rsidRDefault="0022702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23</w:t>
            </w:r>
          </w:p>
        </w:tc>
        <w:tc>
          <w:tcPr>
            <w:tcW w:w="1247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911C15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275" w:type="dxa"/>
            <w:vAlign w:val="center"/>
          </w:tcPr>
          <w:p w:rsidR="009A1B6D" w:rsidRPr="00C22BE4" w:rsidRDefault="00295E62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刘伟廉</w:t>
            </w:r>
          </w:p>
        </w:tc>
        <w:tc>
          <w:tcPr>
            <w:tcW w:w="887" w:type="dxa"/>
            <w:vAlign w:val="center"/>
          </w:tcPr>
          <w:p w:rsidR="009A1B6D" w:rsidRPr="00C22BE4" w:rsidRDefault="00295E62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人文社科74</w:t>
            </w:r>
          </w:p>
        </w:tc>
        <w:tc>
          <w:tcPr>
            <w:tcW w:w="1374" w:type="dxa"/>
            <w:vAlign w:val="center"/>
          </w:tcPr>
          <w:p w:rsidR="009A1B6D" w:rsidRPr="00C22BE4" w:rsidRDefault="00295E62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2017080241</w:t>
            </w:r>
          </w:p>
        </w:tc>
        <w:tc>
          <w:tcPr>
            <w:tcW w:w="1371" w:type="dxa"/>
            <w:vAlign w:val="center"/>
          </w:tcPr>
          <w:p w:rsidR="009A1B6D" w:rsidRPr="00C22BE4" w:rsidRDefault="00295E62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18801189828</w:t>
            </w:r>
          </w:p>
        </w:tc>
        <w:tc>
          <w:tcPr>
            <w:tcW w:w="1125" w:type="dxa"/>
            <w:vAlign w:val="center"/>
          </w:tcPr>
          <w:p w:rsidR="009A1B6D" w:rsidRPr="00C22BE4" w:rsidRDefault="00295E62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27</w:t>
            </w:r>
          </w:p>
        </w:tc>
        <w:tc>
          <w:tcPr>
            <w:tcW w:w="1247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911C15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275" w:type="dxa"/>
            <w:vAlign w:val="center"/>
          </w:tcPr>
          <w:p w:rsidR="009A1B6D" w:rsidRPr="00C22BE4" w:rsidRDefault="00314D47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王成志</w:t>
            </w:r>
          </w:p>
        </w:tc>
        <w:tc>
          <w:tcPr>
            <w:tcW w:w="887" w:type="dxa"/>
            <w:vAlign w:val="center"/>
          </w:tcPr>
          <w:p w:rsidR="009A1B6D" w:rsidRPr="00C22BE4" w:rsidRDefault="00314D47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人文社科75</w:t>
            </w:r>
          </w:p>
        </w:tc>
        <w:tc>
          <w:tcPr>
            <w:tcW w:w="1374" w:type="dxa"/>
            <w:vAlign w:val="center"/>
          </w:tcPr>
          <w:p w:rsidR="009A1B6D" w:rsidRPr="00C22BE4" w:rsidRDefault="00314D47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2017080250</w:t>
            </w:r>
          </w:p>
        </w:tc>
        <w:tc>
          <w:tcPr>
            <w:tcW w:w="1371" w:type="dxa"/>
            <w:vAlign w:val="center"/>
          </w:tcPr>
          <w:p w:rsidR="009A1B6D" w:rsidRPr="00C22BE4" w:rsidRDefault="00314D47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13146010200</w:t>
            </w:r>
          </w:p>
        </w:tc>
        <w:tc>
          <w:tcPr>
            <w:tcW w:w="1125" w:type="dxa"/>
            <w:vAlign w:val="center"/>
          </w:tcPr>
          <w:p w:rsidR="009A1B6D" w:rsidRPr="00C22BE4" w:rsidRDefault="00314D47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247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911C15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275" w:type="dxa"/>
            <w:vAlign w:val="center"/>
          </w:tcPr>
          <w:p w:rsidR="009A1B6D" w:rsidRPr="00C22BE4" w:rsidRDefault="00244337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长谷川夏辉</w:t>
            </w:r>
          </w:p>
        </w:tc>
        <w:tc>
          <w:tcPr>
            <w:tcW w:w="887" w:type="dxa"/>
            <w:vAlign w:val="center"/>
          </w:tcPr>
          <w:p w:rsidR="009A1B6D" w:rsidRPr="00C22BE4" w:rsidRDefault="00244337" w:rsidP="00280429">
            <w:pPr>
              <w:jc w:val="center"/>
              <w:rPr>
                <w:rFonts w:ascii="宋体" w:hAnsi="宋体"/>
                <w:szCs w:val="21"/>
              </w:rPr>
            </w:pPr>
            <w:r w:rsidRPr="00244337">
              <w:rPr>
                <w:rFonts w:ascii="宋体" w:hAnsi="宋体" w:hint="eastAsia"/>
                <w:szCs w:val="21"/>
              </w:rPr>
              <w:t>人文社科74</w:t>
            </w:r>
          </w:p>
        </w:tc>
        <w:tc>
          <w:tcPr>
            <w:tcW w:w="1374" w:type="dxa"/>
            <w:vAlign w:val="center"/>
          </w:tcPr>
          <w:p w:rsidR="009A1B6D" w:rsidRPr="00C22BE4" w:rsidRDefault="00244337" w:rsidP="00280429">
            <w:pPr>
              <w:jc w:val="center"/>
              <w:rPr>
                <w:rFonts w:ascii="宋体" w:hAnsi="宋体"/>
                <w:szCs w:val="21"/>
              </w:rPr>
            </w:pPr>
            <w:r w:rsidRPr="00244337">
              <w:rPr>
                <w:rFonts w:ascii="宋体" w:hAnsi="宋体"/>
                <w:szCs w:val="21"/>
              </w:rPr>
              <w:t>2017080255</w:t>
            </w:r>
          </w:p>
        </w:tc>
        <w:tc>
          <w:tcPr>
            <w:tcW w:w="1371" w:type="dxa"/>
            <w:vAlign w:val="center"/>
          </w:tcPr>
          <w:p w:rsidR="009A1B6D" w:rsidRPr="00C22BE4" w:rsidRDefault="00244337" w:rsidP="00280429">
            <w:pPr>
              <w:jc w:val="center"/>
              <w:rPr>
                <w:rFonts w:ascii="宋体" w:hAnsi="宋体"/>
                <w:szCs w:val="21"/>
              </w:rPr>
            </w:pPr>
            <w:r w:rsidRPr="00244337">
              <w:rPr>
                <w:rFonts w:ascii="宋体" w:hAnsi="宋体"/>
                <w:szCs w:val="21"/>
              </w:rPr>
              <w:t>18511483818</w:t>
            </w:r>
          </w:p>
        </w:tc>
        <w:tc>
          <w:tcPr>
            <w:tcW w:w="1125" w:type="dxa"/>
            <w:vAlign w:val="center"/>
          </w:tcPr>
          <w:p w:rsidR="009A1B6D" w:rsidRPr="00C22BE4" w:rsidRDefault="00244337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55</w:t>
            </w:r>
          </w:p>
        </w:tc>
        <w:tc>
          <w:tcPr>
            <w:tcW w:w="1247" w:type="dxa"/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911C15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275" w:type="dxa"/>
            <w:vAlign w:val="center"/>
          </w:tcPr>
          <w:p w:rsidR="009A1B6D" w:rsidRPr="00C22BE4" w:rsidRDefault="00D94FDF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朱泽宇</w:t>
            </w:r>
          </w:p>
        </w:tc>
        <w:tc>
          <w:tcPr>
            <w:tcW w:w="887" w:type="dxa"/>
            <w:vAlign w:val="center"/>
          </w:tcPr>
          <w:p w:rsidR="009A1B6D" w:rsidRPr="00C22BE4" w:rsidRDefault="00D94FDF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新闻61</w:t>
            </w:r>
          </w:p>
        </w:tc>
        <w:tc>
          <w:tcPr>
            <w:tcW w:w="1374" w:type="dxa"/>
            <w:vAlign w:val="center"/>
          </w:tcPr>
          <w:p w:rsidR="009A1B6D" w:rsidRPr="00C22BE4" w:rsidRDefault="00D94FDF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2016012762</w:t>
            </w:r>
          </w:p>
        </w:tc>
        <w:tc>
          <w:tcPr>
            <w:tcW w:w="1371" w:type="dxa"/>
            <w:vAlign w:val="center"/>
          </w:tcPr>
          <w:p w:rsidR="009A1B6D" w:rsidRPr="00C22BE4" w:rsidRDefault="00D94FDF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18801301756</w:t>
            </w:r>
          </w:p>
        </w:tc>
        <w:tc>
          <w:tcPr>
            <w:tcW w:w="1125" w:type="dxa"/>
            <w:vAlign w:val="center"/>
          </w:tcPr>
          <w:p w:rsidR="009A1B6D" w:rsidRPr="00C22BE4" w:rsidRDefault="00D94FDF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24</w:t>
            </w:r>
          </w:p>
        </w:tc>
        <w:tc>
          <w:tcPr>
            <w:tcW w:w="1247" w:type="dxa"/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911C15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275" w:type="dxa"/>
            <w:vAlign w:val="center"/>
          </w:tcPr>
          <w:p w:rsidR="009A1B6D" w:rsidRPr="00C22BE4" w:rsidRDefault="00841EA1" w:rsidP="00280429">
            <w:pPr>
              <w:jc w:val="center"/>
              <w:rPr>
                <w:rFonts w:ascii="宋体" w:hAnsi="宋体"/>
                <w:szCs w:val="21"/>
              </w:rPr>
            </w:pPr>
            <w:r w:rsidRPr="00841EA1">
              <w:rPr>
                <w:rFonts w:ascii="宋体" w:hAnsi="宋体" w:hint="eastAsia"/>
                <w:szCs w:val="21"/>
              </w:rPr>
              <w:t>冯嘉晨</w:t>
            </w:r>
          </w:p>
        </w:tc>
        <w:tc>
          <w:tcPr>
            <w:tcW w:w="887" w:type="dxa"/>
            <w:vAlign w:val="center"/>
          </w:tcPr>
          <w:p w:rsidR="009A1B6D" w:rsidRPr="00C22BE4" w:rsidRDefault="00841EA1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新博14</w:t>
            </w:r>
          </w:p>
        </w:tc>
        <w:tc>
          <w:tcPr>
            <w:tcW w:w="1374" w:type="dxa"/>
            <w:vAlign w:val="center"/>
          </w:tcPr>
          <w:p w:rsidR="009A1B6D" w:rsidRPr="00C22BE4" w:rsidRDefault="00841EA1" w:rsidP="00280429">
            <w:pPr>
              <w:jc w:val="center"/>
              <w:rPr>
                <w:rFonts w:ascii="宋体" w:hAnsi="宋体"/>
                <w:szCs w:val="21"/>
              </w:rPr>
            </w:pPr>
            <w:r w:rsidRPr="00841EA1">
              <w:rPr>
                <w:rFonts w:ascii="宋体" w:hAnsi="宋体"/>
                <w:szCs w:val="21"/>
              </w:rPr>
              <w:t>2014311591</w:t>
            </w:r>
          </w:p>
        </w:tc>
        <w:tc>
          <w:tcPr>
            <w:tcW w:w="1371" w:type="dxa"/>
            <w:vAlign w:val="center"/>
          </w:tcPr>
          <w:p w:rsidR="009A1B6D" w:rsidRPr="00C22BE4" w:rsidRDefault="00841EA1" w:rsidP="00280429">
            <w:pPr>
              <w:jc w:val="center"/>
              <w:rPr>
                <w:rFonts w:ascii="宋体" w:hAnsi="宋体"/>
                <w:szCs w:val="21"/>
              </w:rPr>
            </w:pPr>
            <w:r w:rsidRPr="00841EA1">
              <w:rPr>
                <w:rFonts w:ascii="宋体" w:hAnsi="宋体"/>
                <w:szCs w:val="21"/>
              </w:rPr>
              <w:t>18600985861</w:t>
            </w:r>
          </w:p>
        </w:tc>
        <w:tc>
          <w:tcPr>
            <w:tcW w:w="1125" w:type="dxa"/>
            <w:vAlign w:val="center"/>
          </w:tcPr>
          <w:p w:rsidR="009A1B6D" w:rsidRPr="00C22BE4" w:rsidRDefault="00B71CDE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247" w:type="dxa"/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911C15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275" w:type="dxa"/>
            <w:vAlign w:val="center"/>
          </w:tcPr>
          <w:p w:rsidR="009A1B6D" w:rsidRPr="00C22BE4" w:rsidRDefault="00AF2970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刘威</w:t>
            </w:r>
          </w:p>
        </w:tc>
        <w:tc>
          <w:tcPr>
            <w:tcW w:w="887" w:type="dxa"/>
            <w:vAlign w:val="center"/>
          </w:tcPr>
          <w:p w:rsidR="009A1B6D" w:rsidRPr="00C22BE4" w:rsidRDefault="00AF2970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新闻43</w:t>
            </w:r>
          </w:p>
        </w:tc>
        <w:tc>
          <w:tcPr>
            <w:tcW w:w="1374" w:type="dxa"/>
            <w:vAlign w:val="center"/>
          </w:tcPr>
          <w:p w:rsidR="009A1B6D" w:rsidRPr="00C22BE4" w:rsidRDefault="00AF2970" w:rsidP="00280429">
            <w:pPr>
              <w:jc w:val="center"/>
              <w:rPr>
                <w:rFonts w:ascii="宋体" w:hAnsi="宋体"/>
                <w:szCs w:val="21"/>
              </w:rPr>
            </w:pPr>
            <w:r w:rsidRPr="00AF2970">
              <w:rPr>
                <w:rFonts w:ascii="宋体" w:hAnsi="宋体"/>
                <w:szCs w:val="21"/>
              </w:rPr>
              <w:t>2014012982</w:t>
            </w:r>
          </w:p>
        </w:tc>
        <w:tc>
          <w:tcPr>
            <w:tcW w:w="1371" w:type="dxa"/>
            <w:vAlign w:val="center"/>
          </w:tcPr>
          <w:p w:rsidR="009A1B6D" w:rsidRPr="00C22BE4" w:rsidRDefault="00AF2970" w:rsidP="00280429">
            <w:pPr>
              <w:jc w:val="center"/>
              <w:rPr>
                <w:rFonts w:ascii="宋体" w:hAnsi="宋体"/>
                <w:szCs w:val="21"/>
              </w:rPr>
            </w:pPr>
            <w:r w:rsidRPr="00AF2970">
              <w:rPr>
                <w:rFonts w:ascii="宋体" w:hAnsi="宋体"/>
                <w:szCs w:val="21"/>
              </w:rPr>
              <w:t>17801049850</w:t>
            </w:r>
          </w:p>
        </w:tc>
        <w:tc>
          <w:tcPr>
            <w:tcW w:w="1125" w:type="dxa"/>
            <w:vAlign w:val="center"/>
          </w:tcPr>
          <w:p w:rsidR="009A1B6D" w:rsidRPr="00C22BE4" w:rsidRDefault="00AF2970" w:rsidP="00280429">
            <w:pPr>
              <w:jc w:val="center"/>
              <w:rPr>
                <w:rFonts w:ascii="宋体" w:hAnsi="宋体"/>
                <w:szCs w:val="21"/>
              </w:rPr>
            </w:pPr>
            <w:r w:rsidRPr="00AF2970"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1247" w:type="dxa"/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911C15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275" w:type="dxa"/>
            <w:vAlign w:val="center"/>
          </w:tcPr>
          <w:p w:rsidR="009A1B6D" w:rsidRPr="00C22BE4" w:rsidRDefault="0003778A" w:rsidP="00280429">
            <w:pPr>
              <w:jc w:val="center"/>
              <w:rPr>
                <w:rFonts w:ascii="宋体" w:hAnsi="宋体"/>
                <w:szCs w:val="21"/>
              </w:rPr>
            </w:pPr>
            <w:r w:rsidRPr="0003778A">
              <w:rPr>
                <w:rFonts w:ascii="宋体" w:hAnsi="宋体" w:hint="eastAsia"/>
                <w:szCs w:val="21"/>
              </w:rPr>
              <w:t>鞠靖</w:t>
            </w:r>
          </w:p>
        </w:tc>
        <w:tc>
          <w:tcPr>
            <w:tcW w:w="887" w:type="dxa"/>
            <w:vAlign w:val="center"/>
          </w:tcPr>
          <w:p w:rsidR="009A1B6D" w:rsidRPr="00C22BE4" w:rsidRDefault="0003778A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新博17</w:t>
            </w:r>
          </w:p>
        </w:tc>
        <w:tc>
          <w:tcPr>
            <w:tcW w:w="1374" w:type="dxa"/>
            <w:vAlign w:val="center"/>
          </w:tcPr>
          <w:p w:rsidR="009A1B6D" w:rsidRPr="00C22BE4" w:rsidRDefault="0003778A" w:rsidP="00280429">
            <w:pPr>
              <w:jc w:val="center"/>
              <w:rPr>
                <w:rFonts w:ascii="宋体" w:hAnsi="宋体"/>
                <w:szCs w:val="21"/>
              </w:rPr>
            </w:pPr>
            <w:r w:rsidRPr="0003778A">
              <w:rPr>
                <w:rFonts w:ascii="宋体" w:hAnsi="宋体"/>
                <w:szCs w:val="21"/>
              </w:rPr>
              <w:t>2017311921</w:t>
            </w:r>
          </w:p>
        </w:tc>
        <w:tc>
          <w:tcPr>
            <w:tcW w:w="1371" w:type="dxa"/>
            <w:vAlign w:val="center"/>
          </w:tcPr>
          <w:p w:rsidR="009A1B6D" w:rsidRPr="00C22BE4" w:rsidRDefault="0003778A" w:rsidP="00280429">
            <w:pPr>
              <w:jc w:val="center"/>
              <w:rPr>
                <w:rFonts w:ascii="宋体" w:hAnsi="宋体"/>
                <w:szCs w:val="21"/>
              </w:rPr>
            </w:pPr>
            <w:r w:rsidRPr="0003778A">
              <w:rPr>
                <w:rFonts w:ascii="宋体" w:hAnsi="宋体"/>
                <w:szCs w:val="21"/>
              </w:rPr>
              <w:t>18810877833</w:t>
            </w:r>
          </w:p>
        </w:tc>
        <w:tc>
          <w:tcPr>
            <w:tcW w:w="1125" w:type="dxa"/>
            <w:vAlign w:val="center"/>
          </w:tcPr>
          <w:p w:rsidR="009A1B6D" w:rsidRPr="00C22BE4" w:rsidRDefault="0003778A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247" w:type="dxa"/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911C15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9A1B6D" w:rsidRPr="00C22BE4" w:rsidRDefault="00C83DE9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早立一慈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vAlign w:val="center"/>
          </w:tcPr>
          <w:p w:rsidR="009A1B6D" w:rsidRPr="00C22BE4" w:rsidRDefault="00C83DE9" w:rsidP="0040391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新闻52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vAlign w:val="center"/>
          </w:tcPr>
          <w:p w:rsidR="009A1B6D" w:rsidRPr="00C22BE4" w:rsidRDefault="00C83DE9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2015080328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9A1B6D" w:rsidRPr="00C22BE4" w:rsidRDefault="00C83DE9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18811059671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9A1B6D" w:rsidRPr="00C22BE4" w:rsidRDefault="00C83DE9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911C15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9A1B6D" w:rsidRPr="00C22BE4" w:rsidRDefault="00C83DE9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叶铁桥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vAlign w:val="center"/>
          </w:tcPr>
          <w:p w:rsidR="009A1B6D" w:rsidRPr="00C22BE4" w:rsidRDefault="00C83DE9" w:rsidP="00ED08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新博16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vAlign w:val="center"/>
          </w:tcPr>
          <w:p w:rsidR="009A1B6D" w:rsidRPr="00C22BE4" w:rsidRDefault="00C83DE9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2016311606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9A1B6D" w:rsidRPr="00C22BE4" w:rsidRDefault="00C83DE9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18601362806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9A1B6D" w:rsidRPr="00C22BE4" w:rsidRDefault="00C83DE9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911C15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9A1B6D" w:rsidRPr="00C22BE4" w:rsidRDefault="00911C15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田国垒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vAlign w:val="center"/>
          </w:tcPr>
          <w:p w:rsidR="009A1B6D" w:rsidRPr="00C22BE4" w:rsidRDefault="00911C15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新专硕15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vAlign w:val="center"/>
          </w:tcPr>
          <w:p w:rsidR="009A1B6D" w:rsidRPr="00C22BE4" w:rsidRDefault="00911C15" w:rsidP="00280429">
            <w:pPr>
              <w:jc w:val="center"/>
              <w:rPr>
                <w:rFonts w:ascii="宋体" w:hAnsi="宋体"/>
                <w:szCs w:val="21"/>
              </w:rPr>
            </w:pPr>
            <w:r w:rsidRPr="00911C15">
              <w:rPr>
                <w:rFonts w:ascii="宋体" w:hAnsi="宋体"/>
                <w:szCs w:val="21"/>
              </w:rPr>
              <w:t>2015213011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9A1B6D" w:rsidRPr="00C22BE4" w:rsidRDefault="00911C15" w:rsidP="00280429">
            <w:pPr>
              <w:jc w:val="center"/>
              <w:rPr>
                <w:rFonts w:ascii="宋体" w:hAnsi="宋体"/>
                <w:szCs w:val="21"/>
              </w:rPr>
            </w:pPr>
            <w:r w:rsidRPr="00911C15">
              <w:rPr>
                <w:rFonts w:ascii="宋体" w:hAnsi="宋体"/>
                <w:szCs w:val="21"/>
              </w:rPr>
              <w:t>18601384547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9A1B6D" w:rsidRPr="00C22BE4" w:rsidRDefault="00911C15" w:rsidP="00280429">
            <w:pPr>
              <w:jc w:val="center"/>
              <w:rPr>
                <w:rFonts w:ascii="宋体" w:hAnsi="宋体"/>
                <w:szCs w:val="21"/>
              </w:rPr>
            </w:pPr>
            <w:r w:rsidRPr="00911C15">
              <w:rPr>
                <w:rFonts w:ascii="宋体" w:hAnsi="宋体"/>
                <w:szCs w:val="21"/>
              </w:rPr>
              <w:t>22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911C15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7" w:type="dxa"/>
            <w:tcBorders>
              <w:bottom w:val="single" w:sz="4" w:space="0" w:color="auto"/>
            </w:tcBorders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911C15" w:rsidRDefault="00911C15">
      <w:pPr>
        <w:rPr>
          <w:rFonts w:ascii="宋体" w:hAnsi="宋体"/>
          <w:szCs w:val="21"/>
        </w:rPr>
      </w:pPr>
    </w:p>
    <w:p w:rsidR="00314D47" w:rsidRDefault="00314D4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领队资料：姓名:</w:t>
      </w:r>
      <w:r w:rsidR="006A53B6">
        <w:rPr>
          <w:rFonts w:ascii="宋体" w:hAnsi="宋体" w:hint="eastAsia"/>
          <w:szCs w:val="21"/>
        </w:rPr>
        <w:t>陆洪磊</w:t>
      </w:r>
      <w:r>
        <w:rPr>
          <w:rFonts w:ascii="宋体" w:hAnsi="宋体" w:hint="eastAsia"/>
          <w:szCs w:val="21"/>
        </w:rPr>
        <w:t xml:space="preserve"> </w:t>
      </w:r>
      <w:r w:rsidR="009A1B6D" w:rsidRPr="00C22BE4">
        <w:rPr>
          <w:rFonts w:ascii="宋体" w:hAnsi="宋体" w:hint="eastAsia"/>
          <w:szCs w:val="21"/>
        </w:rPr>
        <w:t>职务</w:t>
      </w:r>
      <w:r w:rsidR="00F71880" w:rsidRPr="00C22BE4">
        <w:rPr>
          <w:rFonts w:ascii="宋体" w:hAnsi="宋体" w:hint="eastAsia"/>
          <w:szCs w:val="21"/>
        </w:rPr>
        <w:t>：</w:t>
      </w:r>
      <w:r w:rsidR="006A53B6">
        <w:rPr>
          <w:rFonts w:ascii="宋体" w:hAnsi="宋体" w:hint="eastAsia"/>
          <w:szCs w:val="21"/>
        </w:rPr>
        <w:t>院团委书记</w:t>
      </w:r>
      <w:r>
        <w:rPr>
          <w:rFonts w:ascii="宋体" w:hAnsi="宋体" w:hint="eastAsia"/>
          <w:szCs w:val="21"/>
        </w:rPr>
        <w:t xml:space="preserve">  </w:t>
      </w:r>
      <w:r w:rsidRPr="00C22BE4">
        <w:rPr>
          <w:rFonts w:ascii="宋体" w:hAnsi="宋体" w:hint="eastAsia"/>
          <w:szCs w:val="21"/>
        </w:rPr>
        <w:t>邮箱：</w:t>
      </w:r>
      <w:r>
        <w:rPr>
          <w:rFonts w:ascii="宋体" w:hAnsi="宋体"/>
          <w:szCs w:val="21"/>
        </w:rPr>
        <w:t>luhl12@foxmail.com</w:t>
      </w:r>
      <w:r w:rsidRPr="00C22BE4">
        <w:rPr>
          <w:rFonts w:ascii="宋体" w:hAnsi="宋体" w:hint="eastAsia"/>
          <w:szCs w:val="21"/>
        </w:rPr>
        <w:t>手机：</w:t>
      </w:r>
      <w:r w:rsidRPr="006A53B6">
        <w:rPr>
          <w:rFonts w:ascii="宋体" w:hAnsi="宋体"/>
          <w:szCs w:val="21"/>
        </w:rPr>
        <w:t>13718886068</w:t>
      </w:r>
    </w:p>
    <w:p w:rsidR="002945B8" w:rsidRDefault="00314D47" w:rsidP="00314D4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姓名:</w:t>
      </w:r>
      <w:r w:rsidR="001851B5">
        <w:rPr>
          <w:rFonts w:ascii="宋体" w:hAnsi="宋体" w:hint="eastAsia"/>
          <w:szCs w:val="21"/>
        </w:rPr>
        <w:t>凌云</w:t>
      </w:r>
      <w:r>
        <w:rPr>
          <w:rFonts w:ascii="宋体" w:hAnsi="宋体" w:hint="eastAsia"/>
          <w:szCs w:val="21"/>
        </w:rPr>
        <w:t xml:space="preserve">  </w:t>
      </w:r>
      <w:r w:rsidR="006878EF">
        <w:rPr>
          <w:rFonts w:ascii="宋体" w:hAnsi="宋体" w:hint="eastAsia"/>
          <w:szCs w:val="21"/>
        </w:rPr>
        <w:t>职务：</w:t>
      </w:r>
      <w:r w:rsidR="001851B5">
        <w:rPr>
          <w:rFonts w:ascii="宋体" w:hAnsi="宋体" w:hint="eastAsia"/>
          <w:szCs w:val="21"/>
        </w:rPr>
        <w:t>学生组组长</w:t>
      </w:r>
      <w:r>
        <w:rPr>
          <w:rFonts w:ascii="宋体" w:hAnsi="宋体" w:hint="eastAsia"/>
          <w:szCs w:val="21"/>
        </w:rPr>
        <w:t xml:space="preserve"> </w:t>
      </w:r>
      <w:r w:rsidR="006878EF">
        <w:rPr>
          <w:rFonts w:ascii="宋体" w:hAnsi="宋体" w:hint="eastAsia"/>
          <w:szCs w:val="21"/>
        </w:rPr>
        <w:t>邮箱：</w:t>
      </w:r>
      <w:r w:rsidR="001851B5">
        <w:rPr>
          <w:rFonts w:ascii="宋体" w:hAnsi="宋体" w:hint="eastAsia"/>
          <w:szCs w:val="21"/>
        </w:rPr>
        <w:t>yun@tsinghua.</w:t>
      </w:r>
      <w:r w:rsidR="001851B5">
        <w:rPr>
          <w:rFonts w:ascii="宋体" w:hAnsi="宋体"/>
          <w:szCs w:val="21"/>
        </w:rPr>
        <w:t>edu.cn</w:t>
      </w:r>
      <w:r>
        <w:rPr>
          <w:rFonts w:ascii="宋体" w:hAnsi="宋体" w:hint="eastAsia"/>
          <w:szCs w:val="21"/>
        </w:rPr>
        <w:t xml:space="preserve"> </w:t>
      </w:r>
      <w:r w:rsidR="006878EF">
        <w:rPr>
          <w:rFonts w:ascii="宋体" w:hAnsi="宋体" w:hint="eastAsia"/>
          <w:szCs w:val="21"/>
        </w:rPr>
        <w:t>手机：</w:t>
      </w:r>
      <w:r w:rsidR="001851B5">
        <w:rPr>
          <w:rFonts w:ascii="宋体" w:hAnsi="宋体" w:hint="eastAsia"/>
          <w:szCs w:val="21"/>
        </w:rPr>
        <w:t>13520292979</w:t>
      </w:r>
      <w:bookmarkStart w:id="0" w:name="_GoBack"/>
      <w:bookmarkEnd w:id="0"/>
    </w:p>
    <w:p w:rsidR="003565B4" w:rsidRPr="002945B8" w:rsidRDefault="003565B4" w:rsidP="003565B4">
      <w:pPr>
        <w:rPr>
          <w:rFonts w:ascii="宋体" w:hAnsi="宋体"/>
          <w:szCs w:val="21"/>
        </w:rPr>
      </w:pPr>
    </w:p>
    <w:sectPr w:rsidR="003565B4" w:rsidRPr="002945B8" w:rsidSect="003565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E01" w:rsidRDefault="002C1E01">
      <w:r>
        <w:separator/>
      </w:r>
    </w:p>
  </w:endnote>
  <w:endnote w:type="continuationSeparator" w:id="0">
    <w:p w:rsidR="002C1E01" w:rsidRDefault="002C1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8EF" w:rsidRDefault="006878E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880" w:rsidRDefault="004F713E">
    <w:pPr>
      <w:pStyle w:val="a5"/>
      <w:jc w:val="center"/>
    </w:pPr>
    <w:r>
      <w:fldChar w:fldCharType="begin"/>
    </w:r>
    <w:r w:rsidR="00F71880">
      <w:instrText xml:space="preserve"> PAGE   \* MERGEFORMAT </w:instrText>
    </w:r>
    <w:r>
      <w:fldChar w:fldCharType="separate"/>
    </w:r>
    <w:r w:rsidR="001851B5" w:rsidRPr="001851B5">
      <w:rPr>
        <w:noProof/>
        <w:lang w:val="zh-CN"/>
      </w:rPr>
      <w:t>1</w:t>
    </w:r>
    <w:r>
      <w:rPr>
        <w:lang w:val="zh-CN"/>
      </w:rPr>
      <w:fldChar w:fldCharType="end"/>
    </w:r>
  </w:p>
  <w:p w:rsidR="00F71880" w:rsidRDefault="00F7188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880" w:rsidRDefault="00F71880">
    <w:pPr>
      <w:pStyle w:val="a5"/>
      <w:jc w:val="center"/>
    </w:pPr>
  </w:p>
  <w:p w:rsidR="00F71880" w:rsidRDefault="00F7188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E01" w:rsidRDefault="002C1E01">
      <w:r>
        <w:separator/>
      </w:r>
    </w:p>
  </w:footnote>
  <w:footnote w:type="continuationSeparator" w:id="0">
    <w:p w:rsidR="002C1E01" w:rsidRDefault="002C1E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8EF" w:rsidRDefault="006878E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8EF" w:rsidRDefault="006878E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38F" w:rsidRDefault="0058738F" w:rsidP="00F03F98">
    <w:pPr>
      <w:pStyle w:val="a4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2A6D"/>
    <w:rsid w:val="0003778A"/>
    <w:rsid w:val="000F290F"/>
    <w:rsid w:val="00147DC1"/>
    <w:rsid w:val="0017189F"/>
    <w:rsid w:val="00172A27"/>
    <w:rsid w:val="001851B5"/>
    <w:rsid w:val="00193361"/>
    <w:rsid w:val="001A2D21"/>
    <w:rsid w:val="001A549B"/>
    <w:rsid w:val="001C4787"/>
    <w:rsid w:val="00221BD3"/>
    <w:rsid w:val="00226986"/>
    <w:rsid w:val="0022702E"/>
    <w:rsid w:val="00244337"/>
    <w:rsid w:val="00245696"/>
    <w:rsid w:val="00280429"/>
    <w:rsid w:val="002945B8"/>
    <w:rsid w:val="00295E62"/>
    <w:rsid w:val="002A4BBC"/>
    <w:rsid w:val="002C1E01"/>
    <w:rsid w:val="002D33CD"/>
    <w:rsid w:val="00314D47"/>
    <w:rsid w:val="003536A4"/>
    <w:rsid w:val="003565B4"/>
    <w:rsid w:val="003654A1"/>
    <w:rsid w:val="003D44D5"/>
    <w:rsid w:val="003E2053"/>
    <w:rsid w:val="003F724D"/>
    <w:rsid w:val="00403910"/>
    <w:rsid w:val="0042483F"/>
    <w:rsid w:val="004454B9"/>
    <w:rsid w:val="004710E4"/>
    <w:rsid w:val="004839FC"/>
    <w:rsid w:val="004F713E"/>
    <w:rsid w:val="00501E09"/>
    <w:rsid w:val="005434E6"/>
    <w:rsid w:val="0056171F"/>
    <w:rsid w:val="0058738F"/>
    <w:rsid w:val="005D427D"/>
    <w:rsid w:val="006544B2"/>
    <w:rsid w:val="00677465"/>
    <w:rsid w:val="006878EF"/>
    <w:rsid w:val="006A53B6"/>
    <w:rsid w:val="006E6C89"/>
    <w:rsid w:val="00711D44"/>
    <w:rsid w:val="007B35B9"/>
    <w:rsid w:val="007F56C3"/>
    <w:rsid w:val="00841EA1"/>
    <w:rsid w:val="008516AF"/>
    <w:rsid w:val="00860E80"/>
    <w:rsid w:val="00897D35"/>
    <w:rsid w:val="008B228A"/>
    <w:rsid w:val="008E7ADA"/>
    <w:rsid w:val="00902A93"/>
    <w:rsid w:val="00911C15"/>
    <w:rsid w:val="009816E7"/>
    <w:rsid w:val="009A1B6D"/>
    <w:rsid w:val="009B6332"/>
    <w:rsid w:val="009C0BA0"/>
    <w:rsid w:val="009C13A0"/>
    <w:rsid w:val="009D69F2"/>
    <w:rsid w:val="009E63FC"/>
    <w:rsid w:val="00A14B13"/>
    <w:rsid w:val="00A336FC"/>
    <w:rsid w:val="00A75E8D"/>
    <w:rsid w:val="00AD634F"/>
    <w:rsid w:val="00AF2970"/>
    <w:rsid w:val="00B07B8F"/>
    <w:rsid w:val="00B1715D"/>
    <w:rsid w:val="00B256B7"/>
    <w:rsid w:val="00B54E9C"/>
    <w:rsid w:val="00B71CDE"/>
    <w:rsid w:val="00B8088F"/>
    <w:rsid w:val="00BB6C1A"/>
    <w:rsid w:val="00BC2775"/>
    <w:rsid w:val="00C100CE"/>
    <w:rsid w:val="00C22BE4"/>
    <w:rsid w:val="00C35D27"/>
    <w:rsid w:val="00C60E28"/>
    <w:rsid w:val="00C83DE9"/>
    <w:rsid w:val="00C84A8C"/>
    <w:rsid w:val="00CB5B47"/>
    <w:rsid w:val="00CB60C3"/>
    <w:rsid w:val="00CB6319"/>
    <w:rsid w:val="00CC35F4"/>
    <w:rsid w:val="00CE08E7"/>
    <w:rsid w:val="00D43849"/>
    <w:rsid w:val="00D94FDF"/>
    <w:rsid w:val="00DF4A0A"/>
    <w:rsid w:val="00E156AA"/>
    <w:rsid w:val="00E220D2"/>
    <w:rsid w:val="00E51AA5"/>
    <w:rsid w:val="00E733D3"/>
    <w:rsid w:val="00E82F85"/>
    <w:rsid w:val="00EB4C98"/>
    <w:rsid w:val="00ED0881"/>
    <w:rsid w:val="00F03F98"/>
    <w:rsid w:val="00F15F94"/>
    <w:rsid w:val="00F47CA4"/>
    <w:rsid w:val="00F71305"/>
    <w:rsid w:val="00F71880"/>
    <w:rsid w:val="00FA4A86"/>
    <w:rsid w:val="00FA5BC5"/>
    <w:rsid w:val="00FD2C40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1918E625-8B1F-41DC-A8B3-79715B33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13E"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Char"/>
    <w:qFormat/>
    <w:rsid w:val="004F713E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4F713E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  <w:rsid w:val="004F713E"/>
  </w:style>
  <w:style w:type="character" w:customStyle="1" w:styleId="Char">
    <w:name w:val="无间隔 Char"/>
    <w:link w:val="10"/>
    <w:rsid w:val="004F713E"/>
    <w:rPr>
      <w:kern w:val="0"/>
      <w:sz w:val="22"/>
    </w:rPr>
  </w:style>
  <w:style w:type="character" w:customStyle="1" w:styleId="Char1">
    <w:name w:val="正文文本 Char1"/>
    <w:rsid w:val="004F713E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sid w:val="004F713E"/>
    <w:rPr>
      <w:rFonts w:ascii="Courier New" w:eastAsia="宋体" w:hAnsi="Courier New" w:cs="Courier New"/>
      <w:sz w:val="20"/>
      <w:szCs w:val="20"/>
    </w:rPr>
  </w:style>
  <w:style w:type="character" w:customStyle="1" w:styleId="11">
    <w:name w:val="页码1"/>
    <w:basedOn w:val="a0"/>
    <w:rsid w:val="004F713E"/>
  </w:style>
  <w:style w:type="character" w:customStyle="1" w:styleId="Char10">
    <w:name w:val="批注文字 Char1"/>
    <w:rsid w:val="004F713E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sid w:val="004F713E"/>
    <w:rPr>
      <w:rFonts w:ascii="Calibri" w:eastAsia="宋体" w:hAnsi="Calibri" w:cs="Times New Roman"/>
      <w:szCs w:val="20"/>
    </w:rPr>
  </w:style>
  <w:style w:type="character" w:styleId="a3">
    <w:name w:val="Hyperlink"/>
    <w:rsid w:val="004F713E"/>
    <w:rPr>
      <w:color w:val="0000FF"/>
      <w:u w:val="single"/>
    </w:rPr>
  </w:style>
  <w:style w:type="character" w:customStyle="1" w:styleId="HTMLChar">
    <w:name w:val="HTML 预设格式 Char"/>
    <w:link w:val="HTML1"/>
    <w:rsid w:val="004F713E"/>
    <w:rPr>
      <w:rFonts w:ascii="宋体" w:hAnsi="宋体"/>
      <w:sz w:val="24"/>
    </w:rPr>
  </w:style>
  <w:style w:type="character" w:customStyle="1" w:styleId="2Char">
    <w:name w:val="正文文本 2 Char"/>
    <w:link w:val="21"/>
    <w:rsid w:val="004F713E"/>
    <w:rPr>
      <w:rFonts w:ascii="宋体" w:eastAsia="宋体" w:hAnsi="Times New Roman"/>
      <w:sz w:val="24"/>
    </w:rPr>
  </w:style>
  <w:style w:type="character" w:customStyle="1" w:styleId="Char0">
    <w:name w:val="页眉 Char"/>
    <w:link w:val="a4"/>
    <w:uiPriority w:val="99"/>
    <w:rsid w:val="004F713E"/>
    <w:rPr>
      <w:sz w:val="18"/>
      <w:szCs w:val="18"/>
    </w:rPr>
  </w:style>
  <w:style w:type="character" w:customStyle="1" w:styleId="Char2">
    <w:name w:val="页脚 Char"/>
    <w:link w:val="a5"/>
    <w:rsid w:val="004F713E"/>
    <w:rPr>
      <w:sz w:val="18"/>
      <w:szCs w:val="18"/>
    </w:rPr>
  </w:style>
  <w:style w:type="character" w:customStyle="1" w:styleId="Char3">
    <w:name w:val="批注框文本 Char"/>
    <w:link w:val="a6"/>
    <w:rsid w:val="004F713E"/>
    <w:rPr>
      <w:rFonts w:ascii="Calibri" w:eastAsia="宋体" w:hAnsi="Calibri" w:cs="Times New Roman"/>
      <w:sz w:val="18"/>
      <w:szCs w:val="18"/>
    </w:rPr>
  </w:style>
  <w:style w:type="character" w:customStyle="1" w:styleId="Char4">
    <w:name w:val="日期 Char"/>
    <w:link w:val="12"/>
    <w:rsid w:val="004F713E"/>
    <w:rPr>
      <w:rFonts w:ascii="Calibri" w:eastAsia="宋体" w:hAnsi="Calibri" w:cs="Times New Roman"/>
      <w:szCs w:val="20"/>
    </w:rPr>
  </w:style>
  <w:style w:type="character" w:customStyle="1" w:styleId="Char5">
    <w:name w:val="正文文本 Char"/>
    <w:link w:val="a7"/>
    <w:rsid w:val="004F713E"/>
    <w:rPr>
      <w:rFonts w:ascii="宋体" w:eastAsia="宋体" w:hAnsi="Times New Roman"/>
      <w:color w:val="FF0000"/>
      <w:sz w:val="24"/>
    </w:rPr>
  </w:style>
  <w:style w:type="character" w:customStyle="1" w:styleId="Char6">
    <w:name w:val="批注文字 Char"/>
    <w:link w:val="a8"/>
    <w:rsid w:val="004F713E"/>
    <w:rPr>
      <w:rFonts w:ascii="Calibri" w:eastAsia="宋体" w:hAnsi="Calibri"/>
    </w:rPr>
  </w:style>
  <w:style w:type="paragraph" w:customStyle="1" w:styleId="10">
    <w:name w:val="无间隔1"/>
    <w:link w:val="Char"/>
    <w:rsid w:val="004F713E"/>
    <w:rPr>
      <w:sz w:val="22"/>
    </w:rPr>
  </w:style>
  <w:style w:type="paragraph" w:customStyle="1" w:styleId="TOC1">
    <w:name w:val="TOC 标题1"/>
    <w:basedOn w:val="1"/>
    <w:next w:val="a"/>
    <w:rsid w:val="004F713E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3">
    <w:name w:val="列出段落1"/>
    <w:basedOn w:val="a"/>
    <w:rsid w:val="004F713E"/>
    <w:pPr>
      <w:ind w:firstLineChars="200" w:firstLine="420"/>
    </w:pPr>
    <w:rPr>
      <w:rFonts w:ascii="Times New Roman" w:hAnsi="Times New Roman"/>
    </w:rPr>
  </w:style>
  <w:style w:type="paragraph" w:customStyle="1" w:styleId="14">
    <w:name w:val="普通(网站)1"/>
    <w:basedOn w:val="a"/>
    <w:rsid w:val="004F713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rsid w:val="004F7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sid w:val="004F713E"/>
    <w:rPr>
      <w:rFonts w:ascii="宋体" w:hAnsi="Times New Roman"/>
      <w:sz w:val="24"/>
    </w:rPr>
  </w:style>
  <w:style w:type="paragraph" w:styleId="2">
    <w:name w:val="toc 2"/>
    <w:basedOn w:val="a"/>
    <w:next w:val="a"/>
    <w:rsid w:val="004F713E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5">
    <w:name w:val="toc 1"/>
    <w:basedOn w:val="a"/>
    <w:next w:val="a"/>
    <w:rsid w:val="004F713E"/>
  </w:style>
  <w:style w:type="paragraph" w:styleId="a4">
    <w:name w:val="header"/>
    <w:basedOn w:val="a"/>
    <w:link w:val="Char0"/>
    <w:uiPriority w:val="99"/>
    <w:rsid w:val="004F7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2"/>
    <w:rsid w:val="004F7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3"/>
    <w:rsid w:val="004F713E"/>
    <w:rPr>
      <w:sz w:val="18"/>
      <w:szCs w:val="18"/>
    </w:rPr>
  </w:style>
  <w:style w:type="paragraph" w:customStyle="1" w:styleId="12">
    <w:name w:val="日期1"/>
    <w:basedOn w:val="a"/>
    <w:next w:val="a"/>
    <w:link w:val="Char4"/>
    <w:rsid w:val="004F713E"/>
    <w:pPr>
      <w:ind w:leftChars="2500" w:left="100"/>
    </w:pPr>
  </w:style>
  <w:style w:type="paragraph" w:styleId="a7">
    <w:name w:val="Body Text"/>
    <w:basedOn w:val="a"/>
    <w:link w:val="Char5"/>
    <w:rsid w:val="004F713E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rsid w:val="004F713E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8">
    <w:name w:val="annotation text"/>
    <w:basedOn w:val="a"/>
    <w:link w:val="Char6"/>
    <w:rsid w:val="004F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3E98E-7F73-4B50-AB30-743CAC729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172</Words>
  <Characters>986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清华大学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绿茵协会</dc:creator>
  <cp:lastModifiedBy>DELL</cp:lastModifiedBy>
  <cp:revision>18</cp:revision>
  <dcterms:created xsi:type="dcterms:W3CDTF">2017-09-20T11:36:00Z</dcterms:created>
  <dcterms:modified xsi:type="dcterms:W3CDTF">2017-09-27T07:22:00Z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