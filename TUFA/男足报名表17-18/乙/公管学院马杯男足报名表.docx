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73400A5" w14:textId="77777777" w:rsidR="009C0BA0" w:rsidRPr="002F6630" w:rsidRDefault="003565B4" w:rsidP="009C0BA0">
      <w:pPr>
        <w:jc w:val="center"/>
        <w:rPr>
          <w:rFonts w:ascii="宋体" w:hAnsi="宋体"/>
          <w:b/>
          <w:sz w:val="28"/>
          <w:shd w:val="clear" w:color="auto" w:fill="FFFFFF"/>
        </w:rPr>
      </w:pPr>
      <w:r w:rsidRPr="002F6630">
        <w:rPr>
          <w:rFonts w:ascii="宋体" w:hAnsi="宋体" w:hint="eastAsia"/>
          <w:b/>
          <w:sz w:val="28"/>
          <w:shd w:val="clear" w:color="auto" w:fill="FFFFFF"/>
        </w:rPr>
        <w:t>201</w:t>
      </w:r>
      <w:r w:rsidR="006878EF" w:rsidRPr="002F6630">
        <w:rPr>
          <w:rFonts w:ascii="宋体" w:hAnsi="宋体" w:hint="eastAsia"/>
          <w:b/>
          <w:sz w:val="28"/>
          <w:shd w:val="clear" w:color="auto" w:fill="FFFFFF"/>
        </w:rPr>
        <w:t>7</w:t>
      </w:r>
      <w:r w:rsidR="009C0BA0" w:rsidRPr="002F6630">
        <w:rPr>
          <w:rFonts w:ascii="宋体" w:hAnsi="宋体" w:hint="eastAsia"/>
          <w:b/>
          <w:sz w:val="28"/>
          <w:shd w:val="clear" w:color="auto" w:fill="FFFFFF"/>
        </w:rPr>
        <w:t>-201</w:t>
      </w:r>
      <w:r w:rsidR="006878EF" w:rsidRPr="002F6630">
        <w:rPr>
          <w:rFonts w:ascii="宋体" w:hAnsi="宋体" w:hint="eastAsia"/>
          <w:b/>
          <w:sz w:val="28"/>
          <w:shd w:val="clear" w:color="auto" w:fill="FFFFFF"/>
        </w:rPr>
        <w:t>8</w:t>
      </w:r>
      <w:r w:rsidR="009C0BA0" w:rsidRPr="002F6630">
        <w:rPr>
          <w:rFonts w:ascii="宋体" w:hAnsi="宋体" w:hint="eastAsia"/>
          <w:b/>
          <w:sz w:val="28"/>
          <w:shd w:val="clear" w:color="auto" w:fill="FFFFFF"/>
        </w:rPr>
        <w:t>年度清华大学马约翰杯“乔丹体育”</w:t>
      </w:r>
    </w:p>
    <w:p w14:paraId="11097669" w14:textId="77777777" w:rsidR="009A1B6D" w:rsidRPr="002F6630" w:rsidRDefault="00F71880" w:rsidP="006878EF">
      <w:pPr>
        <w:spacing w:afterLines="50" w:after="156"/>
        <w:jc w:val="center"/>
        <w:rPr>
          <w:rFonts w:ascii="宋体" w:hAnsi="宋体"/>
          <w:b/>
          <w:sz w:val="28"/>
          <w:shd w:val="clear" w:color="auto" w:fill="FFFFFF"/>
        </w:rPr>
      </w:pPr>
      <w:r w:rsidRPr="002F6630">
        <w:rPr>
          <w:rFonts w:ascii="宋体" w:hAnsi="宋体" w:hint="eastAsia"/>
          <w:b/>
          <w:sz w:val="28"/>
          <w:shd w:val="clear" w:color="auto" w:fill="FFFFFF"/>
        </w:rPr>
        <w:t>学生运动会男子足球比赛报名</w:t>
      </w:r>
      <w:r w:rsidR="009A1B6D" w:rsidRPr="002F6630">
        <w:rPr>
          <w:rFonts w:ascii="宋体" w:hAnsi="宋体" w:hint="eastAsia"/>
          <w:b/>
          <w:sz w:val="28"/>
          <w:shd w:val="clear" w:color="auto" w:fill="FFFFFF"/>
        </w:rPr>
        <w:t>表</w:t>
      </w:r>
    </w:p>
    <w:p w14:paraId="33106406" w14:textId="77777777" w:rsidR="00AD634F" w:rsidRPr="002F6630" w:rsidRDefault="009A1B6D" w:rsidP="006878EF">
      <w:pPr>
        <w:tabs>
          <w:tab w:val="left" w:pos="3870"/>
        </w:tabs>
        <w:spacing w:afterLines="50" w:after="156"/>
        <w:ind w:firstLine="420"/>
        <w:jc w:val="left"/>
        <w:rPr>
          <w:rFonts w:ascii="宋体" w:hAnsi="宋体"/>
        </w:rPr>
      </w:pPr>
      <w:r w:rsidRPr="002F6630">
        <w:rPr>
          <w:rFonts w:ascii="宋体" w:hAnsi="宋体" w:hint="eastAsia"/>
          <w:sz w:val="24"/>
        </w:rPr>
        <w:t>院系：</w:t>
      </w:r>
      <w:r w:rsidR="00AA337C" w:rsidRPr="002F6630">
        <w:rPr>
          <w:rFonts w:ascii="宋体" w:hAnsi="宋体"/>
          <w:sz w:val="24"/>
        </w:rPr>
        <w:t>公共管理学院</w:t>
      </w:r>
      <w:r w:rsidRPr="002F6630">
        <w:rPr>
          <w:rFonts w:ascii="宋体" w:hAnsi="宋体" w:hint="eastAsia"/>
          <w:sz w:val="24"/>
        </w:rPr>
        <w:t xml:space="preserve">  </w:t>
      </w:r>
      <w:r w:rsidR="00AA337C" w:rsidRPr="002F6630">
        <w:rPr>
          <w:rFonts w:ascii="宋体" w:hAnsi="宋体"/>
          <w:sz w:val="24"/>
        </w:rPr>
        <w:t xml:space="preserve">      </w:t>
      </w:r>
      <w:r w:rsidRPr="002F6630">
        <w:rPr>
          <w:rFonts w:ascii="宋体" w:hAnsi="宋体"/>
          <w:sz w:val="24"/>
        </w:rPr>
        <w:t xml:space="preserve">      </w:t>
      </w:r>
      <w:r w:rsidR="0058738F" w:rsidRPr="002F6630">
        <w:rPr>
          <w:rFonts w:ascii="宋体" w:hAnsi="宋体" w:hint="eastAsia"/>
          <w:sz w:val="24"/>
        </w:rPr>
        <w:t xml:space="preserve"> </w:t>
      </w:r>
      <w:r w:rsidRPr="002F6630">
        <w:rPr>
          <w:rFonts w:ascii="宋体" w:hAnsi="宋体" w:hint="eastAsia"/>
          <w:sz w:val="24"/>
        </w:rPr>
        <w:t xml:space="preserve"> </w:t>
      </w:r>
      <w:r w:rsidR="00F71880" w:rsidRPr="002F6630">
        <w:rPr>
          <w:rFonts w:ascii="宋体" w:hAnsi="宋体" w:hint="eastAsia"/>
          <w:sz w:val="24"/>
        </w:rPr>
        <w:t>比赛服颜色</w:t>
      </w:r>
      <w:r w:rsidR="00AD634F" w:rsidRPr="002F6630">
        <w:rPr>
          <w:rFonts w:ascii="宋体" w:hAnsi="宋体" w:hint="eastAsia"/>
          <w:sz w:val="24"/>
        </w:rPr>
        <w:t>（上衣/短裤）</w:t>
      </w:r>
      <w:r w:rsidR="00F71880" w:rsidRPr="002F6630">
        <w:rPr>
          <w:rFonts w:ascii="宋体" w:hAnsi="宋体" w:hint="eastAsia"/>
          <w:sz w:val="24"/>
        </w:rPr>
        <w:t>：</w:t>
      </w:r>
      <w:r w:rsidR="00AA337C" w:rsidRPr="002F6630">
        <w:rPr>
          <w:rFonts w:ascii="宋体" w:hAnsi="宋体" w:hint="eastAsia"/>
        </w:rPr>
        <w:t>白色</w:t>
      </w:r>
      <w:r w:rsidR="00AA337C" w:rsidRPr="002F6630">
        <w:rPr>
          <w:rFonts w:ascii="宋体" w:hAnsi="宋体"/>
        </w:rPr>
        <w:t>/</w:t>
      </w:r>
      <w:r w:rsidR="00AA337C" w:rsidRPr="002F6630">
        <w:rPr>
          <w:rFonts w:ascii="宋体" w:hAnsi="宋体" w:hint="eastAsia"/>
        </w:rPr>
        <w:t>蓝色</w:t>
      </w:r>
    </w:p>
    <w:tbl>
      <w:tblPr>
        <w:tblW w:w="87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2030"/>
        <w:gridCol w:w="869"/>
        <w:gridCol w:w="1338"/>
        <w:gridCol w:w="1371"/>
        <w:gridCol w:w="1125"/>
        <w:gridCol w:w="1323"/>
      </w:tblGrid>
      <w:tr w:rsidR="002F6630" w:rsidRPr="002F6630" w14:paraId="7E9122F8" w14:textId="77777777" w:rsidTr="002F6630">
        <w:trPr>
          <w:trHeight w:val="510"/>
          <w:jc w:val="center"/>
        </w:trPr>
        <w:tc>
          <w:tcPr>
            <w:tcW w:w="674" w:type="dxa"/>
            <w:vAlign w:val="center"/>
          </w:tcPr>
          <w:p w14:paraId="16DA17C5" w14:textId="77777777" w:rsidR="00AA337C" w:rsidRPr="002F6630" w:rsidRDefault="00AA337C" w:rsidP="00BE6CF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030" w:type="dxa"/>
            <w:vAlign w:val="center"/>
          </w:tcPr>
          <w:p w14:paraId="47CE8F06" w14:textId="77777777" w:rsidR="00AA337C" w:rsidRPr="002F6630" w:rsidRDefault="00AA337C" w:rsidP="00BE6CF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869" w:type="dxa"/>
            <w:vAlign w:val="center"/>
          </w:tcPr>
          <w:p w14:paraId="5A51A455" w14:textId="77777777" w:rsidR="00AA337C" w:rsidRPr="002F6630" w:rsidRDefault="00AA337C" w:rsidP="00A97639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班级</w:t>
            </w:r>
          </w:p>
        </w:tc>
        <w:tc>
          <w:tcPr>
            <w:tcW w:w="1338" w:type="dxa"/>
            <w:vAlign w:val="center"/>
          </w:tcPr>
          <w:p w14:paraId="091A31D7" w14:textId="77777777" w:rsidR="00AA337C" w:rsidRPr="002F6630" w:rsidRDefault="00AA337C" w:rsidP="00BE6CF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 w14:paraId="4CF6BA3B" w14:textId="77777777" w:rsidR="00AA337C" w:rsidRPr="002F6630" w:rsidRDefault="00AA337C" w:rsidP="00BE6CF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125" w:type="dxa"/>
            <w:vAlign w:val="center"/>
          </w:tcPr>
          <w:p w14:paraId="30533AF5" w14:textId="77777777" w:rsidR="00AA337C" w:rsidRPr="002F6630" w:rsidRDefault="00AA337C" w:rsidP="00BE6CF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球衣号码</w:t>
            </w:r>
          </w:p>
        </w:tc>
        <w:tc>
          <w:tcPr>
            <w:tcW w:w="1323" w:type="dxa"/>
            <w:vAlign w:val="center"/>
          </w:tcPr>
          <w:p w14:paraId="04099476" w14:textId="77777777" w:rsidR="00AA337C" w:rsidRPr="002F6630" w:rsidRDefault="00AA337C" w:rsidP="00BE6CF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2F6630" w:rsidRPr="002F6630" w14:paraId="69CBA313" w14:textId="77777777" w:rsidTr="002F6630">
        <w:trPr>
          <w:trHeight w:val="284"/>
          <w:jc w:val="center"/>
        </w:trPr>
        <w:tc>
          <w:tcPr>
            <w:tcW w:w="674" w:type="dxa"/>
            <w:vAlign w:val="center"/>
          </w:tcPr>
          <w:p w14:paraId="67617491" w14:textId="5AABB510" w:rsidR="003C1DE4" w:rsidRPr="002F6630" w:rsidRDefault="003C1DE4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030" w:type="dxa"/>
            <w:vAlign w:val="center"/>
          </w:tcPr>
          <w:p w14:paraId="20C1C927" w14:textId="77777777" w:rsidR="003C1DE4" w:rsidRPr="002F6630" w:rsidRDefault="003C1DE4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艾非凡</w:t>
            </w:r>
          </w:p>
        </w:tc>
        <w:tc>
          <w:tcPr>
            <w:tcW w:w="869" w:type="dxa"/>
            <w:vAlign w:val="center"/>
          </w:tcPr>
          <w:p w14:paraId="454E94EA" w14:textId="77777777" w:rsidR="003C1DE4" w:rsidRPr="002F6630" w:rsidRDefault="003C1DE4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硕士</w:t>
            </w:r>
          </w:p>
        </w:tc>
        <w:tc>
          <w:tcPr>
            <w:tcW w:w="1338" w:type="dxa"/>
            <w:vAlign w:val="center"/>
          </w:tcPr>
          <w:p w14:paraId="72B3B43D" w14:textId="77777777" w:rsidR="003C1DE4" w:rsidRPr="002F6630" w:rsidRDefault="003C1DE4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2016280392</w:t>
            </w:r>
          </w:p>
        </w:tc>
        <w:tc>
          <w:tcPr>
            <w:tcW w:w="1371" w:type="dxa"/>
            <w:vAlign w:val="center"/>
          </w:tcPr>
          <w:p w14:paraId="73168331" w14:textId="77777777" w:rsidR="003C1DE4" w:rsidRPr="002F6630" w:rsidRDefault="003C1DE4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15510003082</w:t>
            </w:r>
          </w:p>
        </w:tc>
        <w:tc>
          <w:tcPr>
            <w:tcW w:w="1125" w:type="dxa"/>
            <w:vAlign w:val="center"/>
          </w:tcPr>
          <w:p w14:paraId="41B3D288" w14:textId="77777777" w:rsidR="003C1DE4" w:rsidRPr="002F6630" w:rsidRDefault="003C1DE4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23" w:type="dxa"/>
          </w:tcPr>
          <w:p w14:paraId="2AA07C41" w14:textId="77777777" w:rsidR="003C1DE4" w:rsidRPr="002F6630" w:rsidRDefault="003C1DE4" w:rsidP="007D1A8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F6630" w:rsidRPr="002F6630" w14:paraId="4F288D29" w14:textId="77777777" w:rsidTr="002F6630">
        <w:trPr>
          <w:trHeight w:val="284"/>
          <w:jc w:val="center"/>
        </w:trPr>
        <w:tc>
          <w:tcPr>
            <w:tcW w:w="674" w:type="dxa"/>
            <w:vAlign w:val="center"/>
          </w:tcPr>
          <w:p w14:paraId="35C90083" w14:textId="0D1A7451" w:rsidR="00523385" w:rsidRPr="002F6630" w:rsidRDefault="00523385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030" w:type="dxa"/>
            <w:vAlign w:val="center"/>
          </w:tcPr>
          <w:p w14:paraId="7B25613D" w14:textId="77777777" w:rsidR="00523385" w:rsidRPr="002F6630" w:rsidRDefault="00523385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鲁树炯</w:t>
            </w:r>
          </w:p>
        </w:tc>
        <w:tc>
          <w:tcPr>
            <w:tcW w:w="869" w:type="dxa"/>
            <w:vAlign w:val="center"/>
          </w:tcPr>
          <w:p w14:paraId="641059CB" w14:textId="7B7249EB" w:rsidR="00523385" w:rsidRPr="002F6630" w:rsidRDefault="00915747" w:rsidP="00A97639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硕士</w:t>
            </w:r>
          </w:p>
        </w:tc>
        <w:tc>
          <w:tcPr>
            <w:tcW w:w="1338" w:type="dxa"/>
            <w:vAlign w:val="center"/>
          </w:tcPr>
          <w:p w14:paraId="6251ABAB" w14:textId="77777777" w:rsidR="00523385" w:rsidRPr="002F6630" w:rsidRDefault="00523385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2016212540</w:t>
            </w:r>
          </w:p>
        </w:tc>
        <w:tc>
          <w:tcPr>
            <w:tcW w:w="1371" w:type="dxa"/>
            <w:vAlign w:val="center"/>
          </w:tcPr>
          <w:p w14:paraId="7233A0AD" w14:textId="77777777" w:rsidR="00523385" w:rsidRPr="002F6630" w:rsidRDefault="00523385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15810539022</w:t>
            </w:r>
          </w:p>
        </w:tc>
        <w:tc>
          <w:tcPr>
            <w:tcW w:w="1125" w:type="dxa"/>
            <w:vAlign w:val="center"/>
          </w:tcPr>
          <w:p w14:paraId="41A7F9B8" w14:textId="77777777" w:rsidR="00523385" w:rsidRPr="002F6630" w:rsidRDefault="00523385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26</w:t>
            </w:r>
          </w:p>
        </w:tc>
        <w:tc>
          <w:tcPr>
            <w:tcW w:w="1323" w:type="dxa"/>
          </w:tcPr>
          <w:p w14:paraId="6423DED5" w14:textId="77777777" w:rsidR="00523385" w:rsidRPr="002F6630" w:rsidRDefault="00523385" w:rsidP="007D1A8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F6630" w:rsidRPr="002F6630" w14:paraId="2F44C9DD" w14:textId="77777777" w:rsidTr="002F6630">
        <w:trPr>
          <w:trHeight w:val="284"/>
          <w:jc w:val="center"/>
        </w:trPr>
        <w:tc>
          <w:tcPr>
            <w:tcW w:w="674" w:type="dxa"/>
            <w:vAlign w:val="center"/>
          </w:tcPr>
          <w:p w14:paraId="45C71EC3" w14:textId="01147993" w:rsidR="00AA337C" w:rsidRPr="002F6630" w:rsidRDefault="00523385" w:rsidP="00BE6CF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030" w:type="dxa"/>
            <w:vAlign w:val="center"/>
          </w:tcPr>
          <w:p w14:paraId="02F3EE31" w14:textId="77777777" w:rsidR="00AA337C" w:rsidRPr="002F6630" w:rsidRDefault="00AA337C" w:rsidP="00BE6CF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张超</w:t>
            </w:r>
          </w:p>
        </w:tc>
        <w:tc>
          <w:tcPr>
            <w:tcW w:w="869" w:type="dxa"/>
            <w:vAlign w:val="center"/>
          </w:tcPr>
          <w:p w14:paraId="63058EFD" w14:textId="58D40A6A" w:rsidR="00AA337C" w:rsidRPr="002F6630" w:rsidRDefault="00915747" w:rsidP="00A97639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博士</w:t>
            </w:r>
          </w:p>
        </w:tc>
        <w:tc>
          <w:tcPr>
            <w:tcW w:w="1338" w:type="dxa"/>
            <w:vAlign w:val="center"/>
          </w:tcPr>
          <w:p w14:paraId="674B5ACC" w14:textId="77777777" w:rsidR="00AA337C" w:rsidRPr="002F6630" w:rsidRDefault="00AA337C" w:rsidP="00BE6CF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2016311537</w:t>
            </w:r>
          </w:p>
        </w:tc>
        <w:tc>
          <w:tcPr>
            <w:tcW w:w="1371" w:type="dxa"/>
            <w:vAlign w:val="center"/>
          </w:tcPr>
          <w:p w14:paraId="50E7419D" w14:textId="77777777" w:rsidR="00AA337C" w:rsidRPr="002F6630" w:rsidRDefault="00AA337C" w:rsidP="00BE6CF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15901418871</w:t>
            </w:r>
          </w:p>
        </w:tc>
        <w:tc>
          <w:tcPr>
            <w:tcW w:w="1125" w:type="dxa"/>
            <w:vAlign w:val="center"/>
          </w:tcPr>
          <w:p w14:paraId="52CD0764" w14:textId="77777777" w:rsidR="00AA337C" w:rsidRPr="002F6630" w:rsidRDefault="00AA337C" w:rsidP="00BE6CF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23" w:type="dxa"/>
          </w:tcPr>
          <w:p w14:paraId="1EA15BA0" w14:textId="77777777" w:rsidR="00AA337C" w:rsidRPr="002F6630" w:rsidRDefault="00AA337C" w:rsidP="00BE6CF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队长</w:t>
            </w:r>
          </w:p>
        </w:tc>
      </w:tr>
      <w:tr w:rsidR="002F6630" w:rsidRPr="002F6630" w14:paraId="736A282D" w14:textId="77777777" w:rsidTr="002F6630">
        <w:trPr>
          <w:trHeight w:val="284"/>
          <w:jc w:val="center"/>
        </w:trPr>
        <w:tc>
          <w:tcPr>
            <w:tcW w:w="674" w:type="dxa"/>
            <w:vAlign w:val="center"/>
          </w:tcPr>
          <w:p w14:paraId="0AE066F5" w14:textId="5DB306AF" w:rsidR="008B7D89" w:rsidRPr="002F6630" w:rsidRDefault="00523385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030" w:type="dxa"/>
            <w:vAlign w:val="center"/>
          </w:tcPr>
          <w:p w14:paraId="5DDA6EBD" w14:textId="68E58920" w:rsidR="008B7D89" w:rsidRPr="002F6630" w:rsidRDefault="008B7D89" w:rsidP="00C445F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乃哥麦提</w:t>
            </w:r>
            <w:r w:rsidR="002F6630">
              <w:rPr>
                <w:rFonts w:ascii="宋体" w:hAnsi="宋体" w:hint="eastAsia"/>
                <w:szCs w:val="21"/>
              </w:rPr>
              <w:t>·伊加提</w:t>
            </w:r>
          </w:p>
        </w:tc>
        <w:tc>
          <w:tcPr>
            <w:tcW w:w="869" w:type="dxa"/>
            <w:vAlign w:val="center"/>
          </w:tcPr>
          <w:p w14:paraId="1FD7292C" w14:textId="514760AC" w:rsidR="008B7D89" w:rsidRPr="002F6630" w:rsidRDefault="00915747" w:rsidP="00A97639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硕士</w:t>
            </w:r>
          </w:p>
        </w:tc>
        <w:tc>
          <w:tcPr>
            <w:tcW w:w="1338" w:type="dxa"/>
            <w:vAlign w:val="center"/>
          </w:tcPr>
          <w:p w14:paraId="1C532EAA" w14:textId="77777777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2016212444</w:t>
            </w:r>
          </w:p>
        </w:tc>
        <w:tc>
          <w:tcPr>
            <w:tcW w:w="1371" w:type="dxa"/>
            <w:vAlign w:val="center"/>
          </w:tcPr>
          <w:p w14:paraId="3E31F3A5" w14:textId="77777777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18799968997</w:t>
            </w:r>
          </w:p>
        </w:tc>
        <w:tc>
          <w:tcPr>
            <w:tcW w:w="1125" w:type="dxa"/>
            <w:vAlign w:val="center"/>
          </w:tcPr>
          <w:p w14:paraId="1D5CCA26" w14:textId="77777777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29</w:t>
            </w:r>
          </w:p>
        </w:tc>
        <w:tc>
          <w:tcPr>
            <w:tcW w:w="1323" w:type="dxa"/>
          </w:tcPr>
          <w:p w14:paraId="0BC3D90B" w14:textId="77777777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F6630" w:rsidRPr="002F6630" w14:paraId="16881AE2" w14:textId="77777777" w:rsidTr="002F6630">
        <w:trPr>
          <w:trHeight w:val="284"/>
          <w:jc w:val="center"/>
        </w:trPr>
        <w:tc>
          <w:tcPr>
            <w:tcW w:w="674" w:type="dxa"/>
            <w:vAlign w:val="center"/>
          </w:tcPr>
          <w:p w14:paraId="0981321A" w14:textId="3519C374" w:rsidR="008B7D89" w:rsidRPr="002F6630" w:rsidRDefault="00523385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030" w:type="dxa"/>
            <w:vAlign w:val="center"/>
          </w:tcPr>
          <w:p w14:paraId="3C6BBDFA" w14:textId="19177E56" w:rsidR="008B7D89" w:rsidRPr="002F6630" w:rsidRDefault="00915747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唐</w:t>
            </w:r>
            <w:r w:rsidR="008B7D89" w:rsidRPr="002F6630">
              <w:rPr>
                <w:rFonts w:ascii="宋体" w:hAnsi="宋体" w:hint="eastAsia"/>
                <w:szCs w:val="21"/>
              </w:rPr>
              <w:t>守华</w:t>
            </w:r>
          </w:p>
        </w:tc>
        <w:tc>
          <w:tcPr>
            <w:tcW w:w="869" w:type="dxa"/>
            <w:vAlign w:val="center"/>
          </w:tcPr>
          <w:p w14:paraId="0C63F1F2" w14:textId="4DE7D69B" w:rsidR="008B7D89" w:rsidRPr="002F6630" w:rsidRDefault="00915747" w:rsidP="00A97639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硕士</w:t>
            </w:r>
          </w:p>
        </w:tc>
        <w:tc>
          <w:tcPr>
            <w:tcW w:w="1338" w:type="dxa"/>
            <w:vAlign w:val="center"/>
          </w:tcPr>
          <w:p w14:paraId="71458762" w14:textId="35566184" w:rsidR="008B7D89" w:rsidRPr="002F6630" w:rsidRDefault="00915747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2016212437</w:t>
            </w:r>
          </w:p>
        </w:tc>
        <w:tc>
          <w:tcPr>
            <w:tcW w:w="1371" w:type="dxa"/>
            <w:vAlign w:val="center"/>
          </w:tcPr>
          <w:p w14:paraId="1367BCD4" w14:textId="3C6215E9" w:rsidR="008B7D89" w:rsidRPr="002F6630" w:rsidRDefault="00594328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18800122269</w:t>
            </w:r>
          </w:p>
        </w:tc>
        <w:tc>
          <w:tcPr>
            <w:tcW w:w="1125" w:type="dxa"/>
            <w:vAlign w:val="center"/>
          </w:tcPr>
          <w:p w14:paraId="0DC3DF2B" w14:textId="19EF657C" w:rsidR="008B7D89" w:rsidRPr="002F6630" w:rsidRDefault="00594328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1323" w:type="dxa"/>
            <w:vAlign w:val="center"/>
          </w:tcPr>
          <w:p w14:paraId="2E553968" w14:textId="77777777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F6630" w:rsidRPr="002F6630" w14:paraId="42B18053" w14:textId="77777777" w:rsidTr="002F6630">
        <w:trPr>
          <w:trHeight w:val="284"/>
          <w:jc w:val="center"/>
        </w:trPr>
        <w:tc>
          <w:tcPr>
            <w:tcW w:w="674" w:type="dxa"/>
            <w:tcBorders>
              <w:bottom w:val="single" w:sz="4" w:space="0" w:color="auto"/>
            </w:tcBorders>
            <w:vAlign w:val="center"/>
          </w:tcPr>
          <w:p w14:paraId="0348CB93" w14:textId="2132E61F" w:rsidR="008B7D89" w:rsidRPr="002F6630" w:rsidRDefault="00523385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030" w:type="dxa"/>
            <w:tcBorders>
              <w:bottom w:val="single" w:sz="4" w:space="0" w:color="auto"/>
            </w:tcBorders>
            <w:vAlign w:val="center"/>
          </w:tcPr>
          <w:p w14:paraId="1AB67755" w14:textId="77777777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朱增</w:t>
            </w:r>
          </w:p>
        </w:tc>
        <w:tc>
          <w:tcPr>
            <w:tcW w:w="869" w:type="dxa"/>
            <w:tcBorders>
              <w:bottom w:val="single" w:sz="4" w:space="0" w:color="auto"/>
            </w:tcBorders>
            <w:vAlign w:val="center"/>
          </w:tcPr>
          <w:p w14:paraId="650CC2CF" w14:textId="77777777" w:rsidR="008B7D89" w:rsidRPr="002F6630" w:rsidRDefault="008B7D89" w:rsidP="00A97639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硕士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359A6241" w14:textId="77777777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2016280570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7EB83665" w14:textId="155652BE" w:rsidR="008B7D89" w:rsidRPr="002F6630" w:rsidRDefault="00A279D8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15652636993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7C0BB846" w14:textId="752249AA" w:rsidR="008B7D89" w:rsidRPr="002F6630" w:rsidRDefault="00A279D8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15</w:t>
            </w:r>
          </w:p>
        </w:tc>
        <w:tc>
          <w:tcPr>
            <w:tcW w:w="1323" w:type="dxa"/>
            <w:tcBorders>
              <w:bottom w:val="single" w:sz="4" w:space="0" w:color="auto"/>
            </w:tcBorders>
          </w:tcPr>
          <w:p w14:paraId="68A951BC" w14:textId="77777777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F6630" w:rsidRPr="002F6630" w14:paraId="08CCF660" w14:textId="77777777" w:rsidTr="002F6630">
        <w:trPr>
          <w:trHeight w:val="284"/>
          <w:jc w:val="center"/>
        </w:trPr>
        <w:tc>
          <w:tcPr>
            <w:tcW w:w="674" w:type="dxa"/>
            <w:vAlign w:val="center"/>
          </w:tcPr>
          <w:p w14:paraId="7EFC7077" w14:textId="409D7164" w:rsidR="003C1DE4" w:rsidRPr="002F6630" w:rsidRDefault="003C1DE4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030" w:type="dxa"/>
            <w:vAlign w:val="center"/>
          </w:tcPr>
          <w:p w14:paraId="35737DDE" w14:textId="77777777" w:rsidR="003C1DE4" w:rsidRPr="002F6630" w:rsidRDefault="003C1DE4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唐啸</w:t>
            </w:r>
          </w:p>
        </w:tc>
        <w:tc>
          <w:tcPr>
            <w:tcW w:w="869" w:type="dxa"/>
            <w:vAlign w:val="center"/>
          </w:tcPr>
          <w:p w14:paraId="2AB07236" w14:textId="77777777" w:rsidR="003C1DE4" w:rsidRPr="002F6630" w:rsidRDefault="003C1DE4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教工</w:t>
            </w:r>
          </w:p>
        </w:tc>
        <w:tc>
          <w:tcPr>
            <w:tcW w:w="1338" w:type="dxa"/>
            <w:vAlign w:val="center"/>
          </w:tcPr>
          <w:p w14:paraId="4E1A3CCF" w14:textId="1ACBB346" w:rsidR="003C1DE4" w:rsidRPr="002F6630" w:rsidRDefault="003C1DE4" w:rsidP="0081429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20</w:t>
            </w:r>
            <w:r w:rsidR="00814293" w:rsidRPr="002F6630">
              <w:rPr>
                <w:rFonts w:ascii="宋体" w:hAnsi="宋体" w:hint="eastAsia"/>
                <w:szCs w:val="21"/>
              </w:rPr>
              <w:t>17990092</w:t>
            </w:r>
          </w:p>
        </w:tc>
        <w:tc>
          <w:tcPr>
            <w:tcW w:w="1371" w:type="dxa"/>
            <w:vAlign w:val="center"/>
          </w:tcPr>
          <w:p w14:paraId="5F9BBE12" w14:textId="77777777" w:rsidR="003C1DE4" w:rsidRPr="002F6630" w:rsidRDefault="003C1DE4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13426250169</w:t>
            </w:r>
          </w:p>
        </w:tc>
        <w:tc>
          <w:tcPr>
            <w:tcW w:w="1125" w:type="dxa"/>
            <w:vAlign w:val="center"/>
          </w:tcPr>
          <w:p w14:paraId="74D78F74" w14:textId="77777777" w:rsidR="003C1DE4" w:rsidRPr="002F6630" w:rsidRDefault="003C1DE4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1323" w:type="dxa"/>
          </w:tcPr>
          <w:p w14:paraId="0CA749F5" w14:textId="77777777" w:rsidR="003C1DE4" w:rsidRPr="002F6630" w:rsidRDefault="003C1DE4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教工</w:t>
            </w:r>
          </w:p>
        </w:tc>
      </w:tr>
      <w:tr w:rsidR="002F6630" w:rsidRPr="002F6630" w14:paraId="33E63A4D" w14:textId="77777777" w:rsidTr="002F6630">
        <w:trPr>
          <w:trHeight w:val="284"/>
          <w:jc w:val="center"/>
        </w:trPr>
        <w:tc>
          <w:tcPr>
            <w:tcW w:w="674" w:type="dxa"/>
            <w:vAlign w:val="center"/>
          </w:tcPr>
          <w:p w14:paraId="67710DC7" w14:textId="1D246220" w:rsidR="008B7D89" w:rsidRPr="002F6630" w:rsidRDefault="00523385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030" w:type="dxa"/>
            <w:vAlign w:val="center"/>
          </w:tcPr>
          <w:p w14:paraId="772A7D41" w14:textId="77777777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丹尼尔</w:t>
            </w:r>
          </w:p>
        </w:tc>
        <w:tc>
          <w:tcPr>
            <w:tcW w:w="869" w:type="dxa"/>
            <w:vAlign w:val="center"/>
          </w:tcPr>
          <w:p w14:paraId="34143162" w14:textId="4CFEFA08" w:rsidR="008B7D89" w:rsidRPr="002F6630" w:rsidRDefault="00915747" w:rsidP="00A97639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硕士</w:t>
            </w:r>
          </w:p>
        </w:tc>
        <w:tc>
          <w:tcPr>
            <w:tcW w:w="1338" w:type="dxa"/>
            <w:vAlign w:val="center"/>
          </w:tcPr>
          <w:p w14:paraId="05B73F5E" w14:textId="77777777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2016280586</w:t>
            </w:r>
          </w:p>
        </w:tc>
        <w:tc>
          <w:tcPr>
            <w:tcW w:w="1371" w:type="dxa"/>
            <w:vAlign w:val="center"/>
          </w:tcPr>
          <w:p w14:paraId="6206A68E" w14:textId="77777777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15652671997</w:t>
            </w:r>
          </w:p>
        </w:tc>
        <w:tc>
          <w:tcPr>
            <w:tcW w:w="1125" w:type="dxa"/>
            <w:vAlign w:val="center"/>
          </w:tcPr>
          <w:p w14:paraId="34307246" w14:textId="77777777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1323" w:type="dxa"/>
          </w:tcPr>
          <w:p w14:paraId="419CB55B" w14:textId="77777777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F6630" w:rsidRPr="002F6630" w14:paraId="5BD3CB8F" w14:textId="77777777" w:rsidTr="002F6630">
        <w:trPr>
          <w:trHeight w:val="284"/>
          <w:jc w:val="center"/>
        </w:trPr>
        <w:tc>
          <w:tcPr>
            <w:tcW w:w="674" w:type="dxa"/>
            <w:vAlign w:val="center"/>
          </w:tcPr>
          <w:p w14:paraId="6F27F495" w14:textId="65BAD169" w:rsidR="00523385" w:rsidRPr="002F6630" w:rsidRDefault="00523385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030" w:type="dxa"/>
            <w:vAlign w:val="center"/>
          </w:tcPr>
          <w:p w14:paraId="6ADEE3E0" w14:textId="77777777" w:rsidR="00523385" w:rsidRPr="002F6630" w:rsidRDefault="00523385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马英</w:t>
            </w:r>
            <w:r w:rsidRPr="002F6630">
              <w:rPr>
                <w:rFonts w:ascii="宋体" w:hAnsi="宋体" w:hint="eastAsia"/>
                <w:szCs w:val="21"/>
              </w:rPr>
              <w:t>钧</w:t>
            </w:r>
          </w:p>
        </w:tc>
        <w:tc>
          <w:tcPr>
            <w:tcW w:w="869" w:type="dxa"/>
            <w:vAlign w:val="center"/>
          </w:tcPr>
          <w:p w14:paraId="03D8EA03" w14:textId="77777777" w:rsidR="00523385" w:rsidRPr="002F6630" w:rsidRDefault="00523385" w:rsidP="00A97639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博士</w:t>
            </w:r>
          </w:p>
        </w:tc>
        <w:tc>
          <w:tcPr>
            <w:tcW w:w="1338" w:type="dxa"/>
            <w:vAlign w:val="center"/>
          </w:tcPr>
          <w:p w14:paraId="33961C47" w14:textId="77777777" w:rsidR="00523385" w:rsidRPr="002F6630" w:rsidRDefault="00523385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2013311604</w:t>
            </w:r>
          </w:p>
        </w:tc>
        <w:tc>
          <w:tcPr>
            <w:tcW w:w="1371" w:type="dxa"/>
            <w:vAlign w:val="center"/>
          </w:tcPr>
          <w:p w14:paraId="20C7A98F" w14:textId="42317126" w:rsidR="00523385" w:rsidRPr="002F6630" w:rsidRDefault="00594328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18810303673</w:t>
            </w:r>
          </w:p>
        </w:tc>
        <w:tc>
          <w:tcPr>
            <w:tcW w:w="1125" w:type="dxa"/>
            <w:vAlign w:val="center"/>
          </w:tcPr>
          <w:p w14:paraId="26C09DA8" w14:textId="77777777" w:rsidR="00523385" w:rsidRPr="002F6630" w:rsidRDefault="00523385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11</w:t>
            </w:r>
          </w:p>
        </w:tc>
        <w:tc>
          <w:tcPr>
            <w:tcW w:w="1323" w:type="dxa"/>
          </w:tcPr>
          <w:p w14:paraId="466CED2E" w14:textId="77777777" w:rsidR="00523385" w:rsidRPr="002F6630" w:rsidRDefault="00523385" w:rsidP="007D1A86">
            <w:pPr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 xml:space="preserve">   </w:t>
            </w:r>
          </w:p>
        </w:tc>
      </w:tr>
      <w:tr w:rsidR="002F6630" w:rsidRPr="002F6630" w14:paraId="32B2425D" w14:textId="77777777" w:rsidTr="002F6630">
        <w:trPr>
          <w:trHeight w:val="284"/>
          <w:jc w:val="center"/>
        </w:trPr>
        <w:tc>
          <w:tcPr>
            <w:tcW w:w="674" w:type="dxa"/>
            <w:vAlign w:val="center"/>
          </w:tcPr>
          <w:p w14:paraId="4C76C729" w14:textId="083618E9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030" w:type="dxa"/>
            <w:vAlign w:val="center"/>
          </w:tcPr>
          <w:p w14:paraId="03C34FE2" w14:textId="4014B15B" w:rsidR="008B7D89" w:rsidRPr="002F6630" w:rsidRDefault="00594328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凯门思</w:t>
            </w:r>
          </w:p>
        </w:tc>
        <w:tc>
          <w:tcPr>
            <w:tcW w:w="869" w:type="dxa"/>
            <w:vAlign w:val="center"/>
          </w:tcPr>
          <w:p w14:paraId="76DC385C" w14:textId="0756376A" w:rsidR="008B7D89" w:rsidRPr="002F6630" w:rsidRDefault="00594328" w:rsidP="00A97639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硕士</w:t>
            </w:r>
          </w:p>
        </w:tc>
        <w:tc>
          <w:tcPr>
            <w:tcW w:w="1338" w:type="dxa"/>
            <w:vAlign w:val="center"/>
          </w:tcPr>
          <w:p w14:paraId="796B2884" w14:textId="101517B9" w:rsidR="008B7D89" w:rsidRPr="002F6630" w:rsidRDefault="00594328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2017280506</w:t>
            </w:r>
          </w:p>
        </w:tc>
        <w:tc>
          <w:tcPr>
            <w:tcW w:w="1371" w:type="dxa"/>
            <w:vAlign w:val="center"/>
          </w:tcPr>
          <w:p w14:paraId="1EFE3CFA" w14:textId="4DF30D90" w:rsidR="008B7D89" w:rsidRPr="002F6630" w:rsidRDefault="00594328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13146028755</w:t>
            </w:r>
          </w:p>
        </w:tc>
        <w:tc>
          <w:tcPr>
            <w:tcW w:w="1125" w:type="dxa"/>
            <w:vAlign w:val="center"/>
          </w:tcPr>
          <w:p w14:paraId="1A760163" w14:textId="06AC7258" w:rsidR="008B7D89" w:rsidRPr="002F6630" w:rsidRDefault="00594328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323" w:type="dxa"/>
            <w:vAlign w:val="center"/>
          </w:tcPr>
          <w:p w14:paraId="3C200024" w14:textId="77777777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F6630" w:rsidRPr="002F6630" w14:paraId="4AFE82E5" w14:textId="77777777" w:rsidTr="002F6630">
        <w:trPr>
          <w:trHeight w:val="284"/>
          <w:jc w:val="center"/>
        </w:trPr>
        <w:tc>
          <w:tcPr>
            <w:tcW w:w="674" w:type="dxa"/>
            <w:vAlign w:val="center"/>
          </w:tcPr>
          <w:p w14:paraId="686F1371" w14:textId="1B9FD2D5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2030" w:type="dxa"/>
            <w:vAlign w:val="center"/>
          </w:tcPr>
          <w:p w14:paraId="0849D56F" w14:textId="6F3FB2CC" w:rsidR="008B7D89" w:rsidRPr="002F6630" w:rsidRDefault="00523385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爱德华多</w:t>
            </w:r>
          </w:p>
        </w:tc>
        <w:tc>
          <w:tcPr>
            <w:tcW w:w="869" w:type="dxa"/>
            <w:vAlign w:val="center"/>
          </w:tcPr>
          <w:p w14:paraId="138DAEB6" w14:textId="1E44A78A" w:rsidR="008B7D89" w:rsidRPr="002F6630" w:rsidRDefault="00523385" w:rsidP="00A97639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博士</w:t>
            </w:r>
          </w:p>
        </w:tc>
        <w:tc>
          <w:tcPr>
            <w:tcW w:w="1338" w:type="dxa"/>
            <w:vAlign w:val="center"/>
          </w:tcPr>
          <w:p w14:paraId="3D74361D" w14:textId="79BB3747" w:rsidR="008B7D89" w:rsidRPr="002F6630" w:rsidRDefault="00523385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2017380011</w:t>
            </w:r>
          </w:p>
        </w:tc>
        <w:tc>
          <w:tcPr>
            <w:tcW w:w="1371" w:type="dxa"/>
            <w:vAlign w:val="center"/>
          </w:tcPr>
          <w:p w14:paraId="2E4CC0A4" w14:textId="6E5F19C3" w:rsidR="008B7D89" w:rsidRPr="002F6630" w:rsidRDefault="00A9763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18611976735</w:t>
            </w:r>
          </w:p>
        </w:tc>
        <w:tc>
          <w:tcPr>
            <w:tcW w:w="1125" w:type="dxa"/>
            <w:vAlign w:val="center"/>
          </w:tcPr>
          <w:p w14:paraId="51871FB4" w14:textId="04A7718C" w:rsidR="008B7D89" w:rsidRPr="002F6630" w:rsidRDefault="00A9763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23" w:type="dxa"/>
            <w:vAlign w:val="center"/>
          </w:tcPr>
          <w:p w14:paraId="47D82B36" w14:textId="77777777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F6630" w:rsidRPr="002F6630" w14:paraId="4D31ABB7" w14:textId="77777777" w:rsidTr="002F6630">
        <w:trPr>
          <w:trHeight w:val="284"/>
          <w:jc w:val="center"/>
        </w:trPr>
        <w:tc>
          <w:tcPr>
            <w:tcW w:w="674" w:type="dxa"/>
            <w:vAlign w:val="center"/>
          </w:tcPr>
          <w:p w14:paraId="318FC3E8" w14:textId="08EE01D5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2030" w:type="dxa"/>
            <w:vAlign w:val="center"/>
          </w:tcPr>
          <w:p w14:paraId="735B6B74" w14:textId="77777777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杨洲</w:t>
            </w:r>
          </w:p>
        </w:tc>
        <w:tc>
          <w:tcPr>
            <w:tcW w:w="869" w:type="dxa"/>
            <w:vAlign w:val="center"/>
          </w:tcPr>
          <w:p w14:paraId="1536289F" w14:textId="13D05D57" w:rsidR="008B7D89" w:rsidRPr="002F6630" w:rsidRDefault="00536034" w:rsidP="00A97639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硕士</w:t>
            </w:r>
          </w:p>
        </w:tc>
        <w:tc>
          <w:tcPr>
            <w:tcW w:w="1338" w:type="dxa"/>
            <w:vAlign w:val="center"/>
          </w:tcPr>
          <w:p w14:paraId="59C10964" w14:textId="682CA55A" w:rsidR="008B7D89" w:rsidRPr="002F6630" w:rsidRDefault="00536034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2017212584</w:t>
            </w:r>
          </w:p>
        </w:tc>
        <w:tc>
          <w:tcPr>
            <w:tcW w:w="1371" w:type="dxa"/>
            <w:vAlign w:val="center"/>
          </w:tcPr>
          <w:p w14:paraId="5D9232EB" w14:textId="1BF3F789" w:rsidR="008B7D89" w:rsidRPr="002F6630" w:rsidRDefault="00A9763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18810153088</w:t>
            </w:r>
          </w:p>
        </w:tc>
        <w:tc>
          <w:tcPr>
            <w:tcW w:w="1125" w:type="dxa"/>
            <w:vAlign w:val="center"/>
          </w:tcPr>
          <w:p w14:paraId="4CB8494C" w14:textId="796BF498" w:rsidR="008B7D89" w:rsidRPr="002F6630" w:rsidRDefault="00A9763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23" w:type="dxa"/>
            <w:vAlign w:val="center"/>
          </w:tcPr>
          <w:p w14:paraId="54E0BFFA" w14:textId="77777777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F6630" w:rsidRPr="002F6630" w14:paraId="7ECC6CCC" w14:textId="77777777" w:rsidTr="002F6630">
        <w:trPr>
          <w:trHeight w:val="284"/>
          <w:jc w:val="center"/>
        </w:trPr>
        <w:tc>
          <w:tcPr>
            <w:tcW w:w="674" w:type="dxa"/>
            <w:vAlign w:val="center"/>
          </w:tcPr>
          <w:p w14:paraId="210FBBCE" w14:textId="12281599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2030" w:type="dxa"/>
            <w:vAlign w:val="center"/>
          </w:tcPr>
          <w:p w14:paraId="73A48B80" w14:textId="77777777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王成豪</w:t>
            </w:r>
          </w:p>
        </w:tc>
        <w:tc>
          <w:tcPr>
            <w:tcW w:w="869" w:type="dxa"/>
            <w:vAlign w:val="center"/>
          </w:tcPr>
          <w:p w14:paraId="0A889A26" w14:textId="35CC38CC" w:rsidR="008B7D89" w:rsidRPr="002F6630" w:rsidRDefault="00915747" w:rsidP="00A97639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硕士</w:t>
            </w:r>
          </w:p>
        </w:tc>
        <w:tc>
          <w:tcPr>
            <w:tcW w:w="1338" w:type="dxa"/>
            <w:vAlign w:val="center"/>
          </w:tcPr>
          <w:p w14:paraId="358E65F8" w14:textId="5F9016EC" w:rsidR="008B7D89" w:rsidRPr="002F6630" w:rsidRDefault="00915747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2016212546</w:t>
            </w:r>
          </w:p>
        </w:tc>
        <w:tc>
          <w:tcPr>
            <w:tcW w:w="1371" w:type="dxa"/>
            <w:vAlign w:val="center"/>
          </w:tcPr>
          <w:p w14:paraId="32EA9D7B" w14:textId="550FB77B" w:rsidR="008B7D89" w:rsidRPr="002F6630" w:rsidRDefault="00A9763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15001176191</w:t>
            </w:r>
          </w:p>
        </w:tc>
        <w:tc>
          <w:tcPr>
            <w:tcW w:w="1125" w:type="dxa"/>
            <w:vAlign w:val="center"/>
          </w:tcPr>
          <w:p w14:paraId="6DA84EF9" w14:textId="56FEBA4E" w:rsidR="008B7D89" w:rsidRPr="002F6630" w:rsidRDefault="00A9763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87</w:t>
            </w:r>
          </w:p>
        </w:tc>
        <w:tc>
          <w:tcPr>
            <w:tcW w:w="1323" w:type="dxa"/>
            <w:vAlign w:val="center"/>
          </w:tcPr>
          <w:p w14:paraId="6CEA97BF" w14:textId="77777777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F6630" w:rsidRPr="002F6630" w14:paraId="2D9D7E2A" w14:textId="77777777" w:rsidTr="002F6630">
        <w:trPr>
          <w:trHeight w:val="284"/>
          <w:jc w:val="center"/>
        </w:trPr>
        <w:tc>
          <w:tcPr>
            <w:tcW w:w="674" w:type="dxa"/>
            <w:vAlign w:val="center"/>
          </w:tcPr>
          <w:p w14:paraId="78D395B1" w14:textId="439E199B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2030" w:type="dxa"/>
            <w:vAlign w:val="center"/>
          </w:tcPr>
          <w:p w14:paraId="6822AB19" w14:textId="0F6B042E" w:rsidR="008B7D89" w:rsidRPr="002F6630" w:rsidRDefault="00A9763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吉莫沙</w:t>
            </w:r>
          </w:p>
        </w:tc>
        <w:tc>
          <w:tcPr>
            <w:tcW w:w="869" w:type="dxa"/>
            <w:vAlign w:val="center"/>
          </w:tcPr>
          <w:p w14:paraId="150ACB68" w14:textId="178C115C" w:rsidR="008B7D89" w:rsidRPr="002F6630" w:rsidRDefault="00A97639" w:rsidP="00A97639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硕士</w:t>
            </w:r>
          </w:p>
        </w:tc>
        <w:tc>
          <w:tcPr>
            <w:tcW w:w="1338" w:type="dxa"/>
            <w:vAlign w:val="center"/>
          </w:tcPr>
          <w:p w14:paraId="5A2A08C8" w14:textId="7382B62F" w:rsidR="008B7D89" w:rsidRPr="002F6630" w:rsidRDefault="00A9763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2017280696</w:t>
            </w:r>
          </w:p>
        </w:tc>
        <w:tc>
          <w:tcPr>
            <w:tcW w:w="1371" w:type="dxa"/>
            <w:vAlign w:val="center"/>
          </w:tcPr>
          <w:p w14:paraId="199FBCBF" w14:textId="179AA823" w:rsidR="008B7D89" w:rsidRPr="002F6630" w:rsidRDefault="00A9763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13126708002</w:t>
            </w:r>
          </w:p>
        </w:tc>
        <w:tc>
          <w:tcPr>
            <w:tcW w:w="1125" w:type="dxa"/>
            <w:vAlign w:val="center"/>
          </w:tcPr>
          <w:p w14:paraId="2018A7EE" w14:textId="2330F1F3" w:rsidR="008B7D89" w:rsidRPr="002F6630" w:rsidRDefault="00A9763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323" w:type="dxa"/>
            <w:vAlign w:val="center"/>
          </w:tcPr>
          <w:p w14:paraId="6CEF264E" w14:textId="77777777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F6630" w:rsidRPr="002F6630" w14:paraId="66193AD3" w14:textId="77777777" w:rsidTr="002F6630">
        <w:trPr>
          <w:trHeight w:val="284"/>
          <w:jc w:val="center"/>
        </w:trPr>
        <w:tc>
          <w:tcPr>
            <w:tcW w:w="674" w:type="dxa"/>
            <w:vAlign w:val="center"/>
          </w:tcPr>
          <w:p w14:paraId="65D0B9EE" w14:textId="4DC10C9E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2030" w:type="dxa"/>
            <w:vAlign w:val="center"/>
          </w:tcPr>
          <w:p w14:paraId="1379DD32" w14:textId="3239E819" w:rsidR="008B7D89" w:rsidRPr="002F6630" w:rsidRDefault="006E6A92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苏炳</w:t>
            </w:r>
          </w:p>
        </w:tc>
        <w:tc>
          <w:tcPr>
            <w:tcW w:w="869" w:type="dxa"/>
            <w:vAlign w:val="center"/>
          </w:tcPr>
          <w:p w14:paraId="452772B3" w14:textId="7289CF89" w:rsidR="008B7D89" w:rsidRPr="002F6630" w:rsidRDefault="006E6A92" w:rsidP="00A97639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硕士</w:t>
            </w:r>
          </w:p>
        </w:tc>
        <w:tc>
          <w:tcPr>
            <w:tcW w:w="1338" w:type="dxa"/>
            <w:vAlign w:val="center"/>
          </w:tcPr>
          <w:p w14:paraId="156804F6" w14:textId="2BEBAD69" w:rsidR="008B7D89" w:rsidRPr="002F6630" w:rsidRDefault="006E6A92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2016280569</w:t>
            </w:r>
          </w:p>
        </w:tc>
        <w:tc>
          <w:tcPr>
            <w:tcW w:w="1371" w:type="dxa"/>
            <w:vAlign w:val="center"/>
          </w:tcPr>
          <w:p w14:paraId="5293133A" w14:textId="33EAC927" w:rsidR="008B7D89" w:rsidRPr="002F6630" w:rsidRDefault="00A279D8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15652632809</w:t>
            </w:r>
          </w:p>
        </w:tc>
        <w:tc>
          <w:tcPr>
            <w:tcW w:w="1125" w:type="dxa"/>
            <w:vAlign w:val="center"/>
          </w:tcPr>
          <w:p w14:paraId="6F558B4F" w14:textId="03C2E7A5" w:rsidR="008B7D89" w:rsidRPr="002F6630" w:rsidRDefault="00113752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23" w:type="dxa"/>
            <w:vAlign w:val="center"/>
          </w:tcPr>
          <w:p w14:paraId="3FCE3D7A" w14:textId="77777777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F6630" w:rsidRPr="002F6630" w14:paraId="7D36C9BD" w14:textId="77777777" w:rsidTr="002F6630">
        <w:trPr>
          <w:trHeight w:val="284"/>
          <w:jc w:val="center"/>
        </w:trPr>
        <w:tc>
          <w:tcPr>
            <w:tcW w:w="674" w:type="dxa"/>
            <w:vAlign w:val="center"/>
          </w:tcPr>
          <w:p w14:paraId="39840036" w14:textId="68A59A69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2030" w:type="dxa"/>
            <w:vAlign w:val="center"/>
          </w:tcPr>
          <w:p w14:paraId="1808EB3D" w14:textId="23B38D34" w:rsidR="008B7D89" w:rsidRPr="002F6630" w:rsidRDefault="00523385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马赛洛</w:t>
            </w:r>
          </w:p>
        </w:tc>
        <w:tc>
          <w:tcPr>
            <w:tcW w:w="869" w:type="dxa"/>
            <w:vAlign w:val="center"/>
          </w:tcPr>
          <w:p w14:paraId="293551E9" w14:textId="47BAB2A8" w:rsidR="008B7D89" w:rsidRPr="002F6630" w:rsidRDefault="00523385" w:rsidP="00A97639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硕士</w:t>
            </w:r>
          </w:p>
        </w:tc>
        <w:tc>
          <w:tcPr>
            <w:tcW w:w="1338" w:type="dxa"/>
            <w:vAlign w:val="center"/>
          </w:tcPr>
          <w:p w14:paraId="7D942DCF" w14:textId="3A3CC0BC" w:rsidR="008B7D89" w:rsidRPr="002F6630" w:rsidRDefault="00523385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2016280545</w:t>
            </w:r>
          </w:p>
        </w:tc>
        <w:tc>
          <w:tcPr>
            <w:tcW w:w="1371" w:type="dxa"/>
            <w:vAlign w:val="center"/>
          </w:tcPr>
          <w:p w14:paraId="38AE5A0E" w14:textId="6220A886" w:rsidR="008B7D89" w:rsidRPr="002F6630" w:rsidRDefault="00702B81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15600329292</w:t>
            </w:r>
          </w:p>
        </w:tc>
        <w:tc>
          <w:tcPr>
            <w:tcW w:w="1125" w:type="dxa"/>
            <w:vAlign w:val="center"/>
          </w:tcPr>
          <w:p w14:paraId="13C1AEAB" w14:textId="19EE14F1" w:rsidR="008B7D89" w:rsidRPr="002F6630" w:rsidRDefault="00702B81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323" w:type="dxa"/>
            <w:vAlign w:val="center"/>
          </w:tcPr>
          <w:p w14:paraId="085698F6" w14:textId="77777777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F6630" w:rsidRPr="002F6630" w14:paraId="17BB23FC" w14:textId="77777777" w:rsidTr="002F6630">
        <w:trPr>
          <w:trHeight w:val="284"/>
          <w:jc w:val="center"/>
        </w:trPr>
        <w:tc>
          <w:tcPr>
            <w:tcW w:w="674" w:type="dxa"/>
            <w:vAlign w:val="center"/>
          </w:tcPr>
          <w:p w14:paraId="6BD549AE" w14:textId="6DB2810C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2030" w:type="dxa"/>
            <w:vAlign w:val="center"/>
          </w:tcPr>
          <w:p w14:paraId="7078830F" w14:textId="4F194A32" w:rsidR="008B7D89" w:rsidRPr="002F6630" w:rsidRDefault="006E6A92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普里思</w:t>
            </w:r>
          </w:p>
        </w:tc>
        <w:tc>
          <w:tcPr>
            <w:tcW w:w="869" w:type="dxa"/>
            <w:vAlign w:val="center"/>
          </w:tcPr>
          <w:p w14:paraId="5A48BF6C" w14:textId="1840446C" w:rsidR="008B7D89" w:rsidRPr="002F6630" w:rsidRDefault="006E6A92" w:rsidP="00A97639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硕士</w:t>
            </w:r>
          </w:p>
        </w:tc>
        <w:tc>
          <w:tcPr>
            <w:tcW w:w="1338" w:type="dxa"/>
            <w:vAlign w:val="center"/>
          </w:tcPr>
          <w:p w14:paraId="33E47E82" w14:textId="748D980E" w:rsidR="008B7D89" w:rsidRPr="002F6630" w:rsidRDefault="006E6A92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2017280507</w:t>
            </w:r>
          </w:p>
        </w:tc>
        <w:tc>
          <w:tcPr>
            <w:tcW w:w="1371" w:type="dxa"/>
            <w:vAlign w:val="center"/>
          </w:tcPr>
          <w:p w14:paraId="5FD606C2" w14:textId="3ADB2242" w:rsidR="008B7D89" w:rsidRPr="002F6630" w:rsidRDefault="00447E41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62781797</w:t>
            </w:r>
          </w:p>
        </w:tc>
        <w:tc>
          <w:tcPr>
            <w:tcW w:w="1125" w:type="dxa"/>
            <w:vAlign w:val="center"/>
          </w:tcPr>
          <w:p w14:paraId="30CE2FE5" w14:textId="5307657C" w:rsidR="008B7D89" w:rsidRPr="002F6630" w:rsidRDefault="003C1DE4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23" w:type="dxa"/>
            <w:vAlign w:val="center"/>
          </w:tcPr>
          <w:p w14:paraId="711041D9" w14:textId="77777777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F6630" w:rsidRPr="002F6630" w14:paraId="7E867A5B" w14:textId="77777777" w:rsidTr="002F6630">
        <w:trPr>
          <w:trHeight w:val="284"/>
          <w:jc w:val="center"/>
        </w:trPr>
        <w:tc>
          <w:tcPr>
            <w:tcW w:w="674" w:type="dxa"/>
            <w:vAlign w:val="center"/>
          </w:tcPr>
          <w:p w14:paraId="4510BF21" w14:textId="5B27FDD7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2030" w:type="dxa"/>
            <w:vAlign w:val="center"/>
          </w:tcPr>
          <w:p w14:paraId="2E811F05" w14:textId="380D6A55" w:rsidR="008B7D89" w:rsidRPr="002F6630" w:rsidRDefault="00523385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白安沙</w:t>
            </w:r>
          </w:p>
        </w:tc>
        <w:tc>
          <w:tcPr>
            <w:tcW w:w="869" w:type="dxa"/>
            <w:vAlign w:val="center"/>
          </w:tcPr>
          <w:p w14:paraId="2A8FC7FA" w14:textId="0B686BB1" w:rsidR="008B7D89" w:rsidRPr="002F6630" w:rsidRDefault="006E6A92" w:rsidP="00A97639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硕士</w:t>
            </w:r>
          </w:p>
        </w:tc>
        <w:tc>
          <w:tcPr>
            <w:tcW w:w="1338" w:type="dxa"/>
            <w:vAlign w:val="center"/>
          </w:tcPr>
          <w:p w14:paraId="68F78E65" w14:textId="75B523BB" w:rsidR="008B7D89" w:rsidRPr="002F6630" w:rsidRDefault="00523385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2017403419</w:t>
            </w:r>
          </w:p>
        </w:tc>
        <w:tc>
          <w:tcPr>
            <w:tcW w:w="1371" w:type="dxa"/>
            <w:vAlign w:val="center"/>
          </w:tcPr>
          <w:p w14:paraId="7C1EAAF4" w14:textId="03BE0EC1" w:rsidR="008B7D89" w:rsidRPr="002F6630" w:rsidRDefault="00447E41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62781797</w:t>
            </w:r>
          </w:p>
        </w:tc>
        <w:tc>
          <w:tcPr>
            <w:tcW w:w="1125" w:type="dxa"/>
            <w:vAlign w:val="center"/>
          </w:tcPr>
          <w:p w14:paraId="3F9152EB" w14:textId="5983A50E" w:rsidR="008B7D89" w:rsidRPr="002F6630" w:rsidRDefault="009A4D97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323" w:type="dxa"/>
            <w:vAlign w:val="center"/>
          </w:tcPr>
          <w:p w14:paraId="4526DA03" w14:textId="4224693F" w:rsidR="008B7D89" w:rsidRPr="002F6630" w:rsidRDefault="00F76883" w:rsidP="007D1A86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交换生</w:t>
            </w:r>
            <w:bookmarkStart w:id="0" w:name="_GoBack"/>
            <w:bookmarkEnd w:id="0"/>
          </w:p>
        </w:tc>
      </w:tr>
      <w:tr w:rsidR="002F6630" w:rsidRPr="002F6630" w14:paraId="2A41F065" w14:textId="77777777" w:rsidTr="002F6630">
        <w:trPr>
          <w:trHeight w:val="284"/>
          <w:jc w:val="center"/>
        </w:trPr>
        <w:tc>
          <w:tcPr>
            <w:tcW w:w="674" w:type="dxa"/>
            <w:vAlign w:val="center"/>
          </w:tcPr>
          <w:p w14:paraId="62938EED" w14:textId="5D4993CE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2030" w:type="dxa"/>
            <w:vAlign w:val="center"/>
          </w:tcPr>
          <w:p w14:paraId="51DF15A7" w14:textId="77777777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于淼</w:t>
            </w:r>
          </w:p>
        </w:tc>
        <w:tc>
          <w:tcPr>
            <w:tcW w:w="869" w:type="dxa"/>
            <w:vAlign w:val="center"/>
          </w:tcPr>
          <w:p w14:paraId="764E95A9" w14:textId="74DC9BEE" w:rsidR="008B7D89" w:rsidRPr="002F6630" w:rsidRDefault="000B31A3" w:rsidP="00A97639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博士</w:t>
            </w:r>
          </w:p>
        </w:tc>
        <w:tc>
          <w:tcPr>
            <w:tcW w:w="1338" w:type="dxa"/>
            <w:vAlign w:val="center"/>
          </w:tcPr>
          <w:p w14:paraId="3FD0671C" w14:textId="792DA681" w:rsidR="008B7D89" w:rsidRPr="002F6630" w:rsidRDefault="000B31A3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2014311522</w:t>
            </w:r>
          </w:p>
        </w:tc>
        <w:tc>
          <w:tcPr>
            <w:tcW w:w="1371" w:type="dxa"/>
            <w:vAlign w:val="center"/>
          </w:tcPr>
          <w:p w14:paraId="39107A9C" w14:textId="3588B6C9" w:rsidR="008B7D89" w:rsidRPr="002F6630" w:rsidRDefault="006E6A92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18911079868</w:t>
            </w:r>
          </w:p>
        </w:tc>
        <w:tc>
          <w:tcPr>
            <w:tcW w:w="1125" w:type="dxa"/>
            <w:vAlign w:val="center"/>
          </w:tcPr>
          <w:p w14:paraId="483C798E" w14:textId="6BAF3446" w:rsidR="008B7D89" w:rsidRPr="002F6630" w:rsidRDefault="00536034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23" w:type="dxa"/>
            <w:vAlign w:val="center"/>
          </w:tcPr>
          <w:p w14:paraId="53100FFB" w14:textId="77777777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F6630" w:rsidRPr="002F6630" w14:paraId="2D1CDB15" w14:textId="77777777" w:rsidTr="002F6630">
        <w:trPr>
          <w:trHeight w:val="284"/>
          <w:jc w:val="center"/>
        </w:trPr>
        <w:tc>
          <w:tcPr>
            <w:tcW w:w="674" w:type="dxa"/>
            <w:vAlign w:val="center"/>
          </w:tcPr>
          <w:p w14:paraId="3D812BAB" w14:textId="378F5FE5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2030" w:type="dxa"/>
            <w:vAlign w:val="center"/>
          </w:tcPr>
          <w:p w14:paraId="1F750601" w14:textId="77777777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尹光毅</w:t>
            </w:r>
          </w:p>
        </w:tc>
        <w:tc>
          <w:tcPr>
            <w:tcW w:w="869" w:type="dxa"/>
            <w:vAlign w:val="center"/>
          </w:tcPr>
          <w:p w14:paraId="677427C2" w14:textId="0AC950C7" w:rsidR="008B7D89" w:rsidRPr="002F6630" w:rsidRDefault="00536034" w:rsidP="00A97639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硕士</w:t>
            </w:r>
          </w:p>
        </w:tc>
        <w:tc>
          <w:tcPr>
            <w:tcW w:w="1338" w:type="dxa"/>
            <w:vAlign w:val="center"/>
          </w:tcPr>
          <w:p w14:paraId="6E261DAF" w14:textId="6BB49BC9" w:rsidR="008B7D89" w:rsidRPr="002F6630" w:rsidRDefault="00536034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2015212456</w:t>
            </w:r>
          </w:p>
        </w:tc>
        <w:tc>
          <w:tcPr>
            <w:tcW w:w="1371" w:type="dxa"/>
            <w:vAlign w:val="center"/>
          </w:tcPr>
          <w:p w14:paraId="474DA51B" w14:textId="6DE3DF41" w:rsidR="008B7D89" w:rsidRPr="002F6630" w:rsidRDefault="003C1DE4" w:rsidP="003C1DE4">
            <w:pPr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13581861410</w:t>
            </w:r>
          </w:p>
        </w:tc>
        <w:tc>
          <w:tcPr>
            <w:tcW w:w="1125" w:type="dxa"/>
            <w:vAlign w:val="center"/>
          </w:tcPr>
          <w:p w14:paraId="08C3D142" w14:textId="524E5FDA" w:rsidR="008B7D89" w:rsidRPr="002F6630" w:rsidRDefault="009A4D97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23" w:type="dxa"/>
            <w:vAlign w:val="center"/>
          </w:tcPr>
          <w:p w14:paraId="5B3F7949" w14:textId="77777777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F6630" w:rsidRPr="002F6630" w14:paraId="1F06FFA5" w14:textId="77777777" w:rsidTr="002F6630">
        <w:trPr>
          <w:trHeight w:val="284"/>
          <w:jc w:val="center"/>
        </w:trPr>
        <w:tc>
          <w:tcPr>
            <w:tcW w:w="674" w:type="dxa"/>
            <w:vAlign w:val="center"/>
          </w:tcPr>
          <w:p w14:paraId="411D2102" w14:textId="559D76B3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2030" w:type="dxa"/>
            <w:vAlign w:val="center"/>
          </w:tcPr>
          <w:p w14:paraId="15881AF4" w14:textId="77777777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金彤年</w:t>
            </w:r>
          </w:p>
        </w:tc>
        <w:tc>
          <w:tcPr>
            <w:tcW w:w="869" w:type="dxa"/>
            <w:vAlign w:val="center"/>
          </w:tcPr>
          <w:p w14:paraId="217EB239" w14:textId="77777777" w:rsidR="008B7D89" w:rsidRPr="002F6630" w:rsidRDefault="008B7D89" w:rsidP="00A97639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硕士</w:t>
            </w:r>
          </w:p>
        </w:tc>
        <w:tc>
          <w:tcPr>
            <w:tcW w:w="1338" w:type="dxa"/>
            <w:vAlign w:val="center"/>
          </w:tcPr>
          <w:p w14:paraId="1487F54C" w14:textId="77777777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2016212607</w:t>
            </w:r>
          </w:p>
        </w:tc>
        <w:tc>
          <w:tcPr>
            <w:tcW w:w="1371" w:type="dxa"/>
            <w:vAlign w:val="center"/>
          </w:tcPr>
          <w:p w14:paraId="3EDA2E1D" w14:textId="77777777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15110151788</w:t>
            </w:r>
          </w:p>
        </w:tc>
        <w:tc>
          <w:tcPr>
            <w:tcW w:w="1125" w:type="dxa"/>
            <w:vAlign w:val="center"/>
          </w:tcPr>
          <w:p w14:paraId="5327EFA4" w14:textId="77777777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21</w:t>
            </w:r>
          </w:p>
        </w:tc>
        <w:tc>
          <w:tcPr>
            <w:tcW w:w="1323" w:type="dxa"/>
          </w:tcPr>
          <w:p w14:paraId="3E215001" w14:textId="77777777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F6630" w:rsidRPr="002F6630" w14:paraId="35FB9074" w14:textId="77777777" w:rsidTr="002F6630">
        <w:trPr>
          <w:trHeight w:val="284"/>
          <w:jc w:val="center"/>
        </w:trPr>
        <w:tc>
          <w:tcPr>
            <w:tcW w:w="674" w:type="dxa"/>
            <w:vAlign w:val="center"/>
          </w:tcPr>
          <w:p w14:paraId="60A3F1EA" w14:textId="037ED84E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2030" w:type="dxa"/>
            <w:vAlign w:val="center"/>
          </w:tcPr>
          <w:p w14:paraId="0C8479CC" w14:textId="73CE2CB3" w:rsidR="008B7D89" w:rsidRPr="002F6630" w:rsidRDefault="002603F6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布和</w:t>
            </w:r>
            <w:r w:rsidR="00554428" w:rsidRPr="002F6630">
              <w:rPr>
                <w:rFonts w:ascii="宋体" w:hAnsi="宋体" w:hint="eastAsia"/>
                <w:szCs w:val="21"/>
              </w:rPr>
              <w:t>础</w:t>
            </w:r>
            <w:r w:rsidR="008B7D89" w:rsidRPr="002F6630">
              <w:rPr>
                <w:rFonts w:ascii="宋体" w:hAnsi="宋体" w:hint="eastAsia"/>
                <w:szCs w:val="21"/>
              </w:rPr>
              <w:t>鲁</w:t>
            </w:r>
          </w:p>
        </w:tc>
        <w:tc>
          <w:tcPr>
            <w:tcW w:w="869" w:type="dxa"/>
            <w:vAlign w:val="center"/>
          </w:tcPr>
          <w:p w14:paraId="51414E24" w14:textId="282E9A91" w:rsidR="008B7D89" w:rsidRPr="002F6630" w:rsidRDefault="00536034" w:rsidP="00A97639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博士</w:t>
            </w:r>
          </w:p>
        </w:tc>
        <w:tc>
          <w:tcPr>
            <w:tcW w:w="1338" w:type="dxa"/>
            <w:vAlign w:val="center"/>
          </w:tcPr>
          <w:p w14:paraId="515F9C69" w14:textId="50034303" w:rsidR="008B7D89" w:rsidRPr="002F6630" w:rsidRDefault="00536034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2017311809</w:t>
            </w:r>
          </w:p>
        </w:tc>
        <w:tc>
          <w:tcPr>
            <w:tcW w:w="1371" w:type="dxa"/>
            <w:vAlign w:val="center"/>
          </w:tcPr>
          <w:p w14:paraId="5C00401C" w14:textId="1BC7364E" w:rsidR="008B7D89" w:rsidRPr="002F6630" w:rsidRDefault="00702B81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18514005120</w:t>
            </w:r>
          </w:p>
        </w:tc>
        <w:tc>
          <w:tcPr>
            <w:tcW w:w="1125" w:type="dxa"/>
            <w:vAlign w:val="center"/>
          </w:tcPr>
          <w:p w14:paraId="10A85574" w14:textId="447B1990" w:rsidR="008B7D89" w:rsidRPr="002F6630" w:rsidRDefault="00702B81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23" w:type="dxa"/>
            <w:vAlign w:val="center"/>
          </w:tcPr>
          <w:p w14:paraId="24E31078" w14:textId="77777777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F6630" w:rsidRPr="002F6630" w14:paraId="1DBD3A82" w14:textId="77777777" w:rsidTr="002F6630">
        <w:trPr>
          <w:trHeight w:val="284"/>
          <w:jc w:val="center"/>
        </w:trPr>
        <w:tc>
          <w:tcPr>
            <w:tcW w:w="674" w:type="dxa"/>
            <w:vAlign w:val="center"/>
          </w:tcPr>
          <w:p w14:paraId="2BC28655" w14:textId="1B0F0BAA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2030" w:type="dxa"/>
            <w:vAlign w:val="center"/>
          </w:tcPr>
          <w:p w14:paraId="60A842EB" w14:textId="77777777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王恩波</w:t>
            </w:r>
          </w:p>
        </w:tc>
        <w:tc>
          <w:tcPr>
            <w:tcW w:w="869" w:type="dxa"/>
            <w:vAlign w:val="center"/>
          </w:tcPr>
          <w:p w14:paraId="321C1B9F" w14:textId="770F5375" w:rsidR="008B7D89" w:rsidRPr="002F6630" w:rsidRDefault="006E6A92" w:rsidP="00A97639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硕士</w:t>
            </w:r>
          </w:p>
        </w:tc>
        <w:tc>
          <w:tcPr>
            <w:tcW w:w="1338" w:type="dxa"/>
            <w:vAlign w:val="center"/>
          </w:tcPr>
          <w:p w14:paraId="7B5C6BF7" w14:textId="56B55C11" w:rsidR="008B7D89" w:rsidRPr="002F6630" w:rsidRDefault="004A361B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2016212638</w:t>
            </w:r>
          </w:p>
        </w:tc>
        <w:tc>
          <w:tcPr>
            <w:tcW w:w="1371" w:type="dxa"/>
            <w:vAlign w:val="center"/>
          </w:tcPr>
          <w:p w14:paraId="23A6CE54" w14:textId="07A10A7F" w:rsidR="008B7D89" w:rsidRPr="002F6630" w:rsidRDefault="00A9763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18801358581</w:t>
            </w:r>
          </w:p>
        </w:tc>
        <w:tc>
          <w:tcPr>
            <w:tcW w:w="1125" w:type="dxa"/>
            <w:vAlign w:val="center"/>
          </w:tcPr>
          <w:p w14:paraId="5146400F" w14:textId="481C66FA" w:rsidR="008B7D89" w:rsidRPr="002F6630" w:rsidRDefault="00A9763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323" w:type="dxa"/>
            <w:vAlign w:val="center"/>
          </w:tcPr>
          <w:p w14:paraId="0F146D99" w14:textId="77777777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F6630" w:rsidRPr="002F6630" w14:paraId="1FAF599C" w14:textId="77777777" w:rsidTr="002F6630">
        <w:trPr>
          <w:trHeight w:val="284"/>
          <w:jc w:val="center"/>
        </w:trPr>
        <w:tc>
          <w:tcPr>
            <w:tcW w:w="674" w:type="dxa"/>
            <w:vAlign w:val="center"/>
          </w:tcPr>
          <w:p w14:paraId="7EAC98FF" w14:textId="3217E564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2030" w:type="dxa"/>
            <w:vAlign w:val="center"/>
          </w:tcPr>
          <w:p w14:paraId="3E7675CF" w14:textId="77777777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郑丁山</w:t>
            </w:r>
          </w:p>
        </w:tc>
        <w:tc>
          <w:tcPr>
            <w:tcW w:w="869" w:type="dxa"/>
            <w:vAlign w:val="center"/>
          </w:tcPr>
          <w:p w14:paraId="619253C0" w14:textId="276D2F16" w:rsidR="008B7D89" w:rsidRPr="002F6630" w:rsidRDefault="00A97639" w:rsidP="00A97639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硕士</w:t>
            </w:r>
          </w:p>
        </w:tc>
        <w:tc>
          <w:tcPr>
            <w:tcW w:w="1338" w:type="dxa"/>
            <w:vAlign w:val="center"/>
          </w:tcPr>
          <w:p w14:paraId="45A3C684" w14:textId="77777777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2016212601</w:t>
            </w:r>
          </w:p>
        </w:tc>
        <w:tc>
          <w:tcPr>
            <w:tcW w:w="1371" w:type="dxa"/>
            <w:vAlign w:val="center"/>
          </w:tcPr>
          <w:p w14:paraId="370380A8" w14:textId="77777777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18910561529</w:t>
            </w:r>
          </w:p>
        </w:tc>
        <w:tc>
          <w:tcPr>
            <w:tcW w:w="1125" w:type="dxa"/>
            <w:vAlign w:val="center"/>
          </w:tcPr>
          <w:p w14:paraId="1C6B8A8B" w14:textId="77777777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16</w:t>
            </w:r>
          </w:p>
        </w:tc>
        <w:tc>
          <w:tcPr>
            <w:tcW w:w="1323" w:type="dxa"/>
          </w:tcPr>
          <w:p w14:paraId="64AEC458" w14:textId="77777777" w:rsidR="008B7D89" w:rsidRPr="002F6630" w:rsidRDefault="008B7D89" w:rsidP="007D1A8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F6630" w:rsidRPr="002F6630" w14:paraId="47F8B961" w14:textId="77777777" w:rsidTr="002F6630">
        <w:trPr>
          <w:trHeight w:val="284"/>
          <w:jc w:val="center"/>
        </w:trPr>
        <w:tc>
          <w:tcPr>
            <w:tcW w:w="674" w:type="dxa"/>
            <w:vAlign w:val="center"/>
          </w:tcPr>
          <w:p w14:paraId="7D00FAB9" w14:textId="696EB24D" w:rsidR="00AA337C" w:rsidRPr="002F6630" w:rsidRDefault="008B7D89" w:rsidP="00BE6CF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2030" w:type="dxa"/>
            <w:vAlign w:val="center"/>
          </w:tcPr>
          <w:p w14:paraId="299F8A70" w14:textId="77777777" w:rsidR="00AA337C" w:rsidRPr="002F6630" w:rsidRDefault="00AA337C" w:rsidP="00BE6CF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凌争</w:t>
            </w:r>
          </w:p>
        </w:tc>
        <w:tc>
          <w:tcPr>
            <w:tcW w:w="869" w:type="dxa"/>
            <w:vAlign w:val="center"/>
          </w:tcPr>
          <w:p w14:paraId="688EAEA5" w14:textId="3A93BCF4" w:rsidR="00AA337C" w:rsidRPr="002F6630" w:rsidRDefault="00536034" w:rsidP="00A97639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博士</w:t>
            </w:r>
          </w:p>
        </w:tc>
        <w:tc>
          <w:tcPr>
            <w:tcW w:w="1338" w:type="dxa"/>
            <w:vAlign w:val="center"/>
          </w:tcPr>
          <w:p w14:paraId="44CEE67A" w14:textId="77777777" w:rsidR="00AA337C" w:rsidRPr="002F6630" w:rsidRDefault="00AA337C" w:rsidP="00BE6CF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2016311525</w:t>
            </w:r>
          </w:p>
        </w:tc>
        <w:tc>
          <w:tcPr>
            <w:tcW w:w="1371" w:type="dxa"/>
            <w:vAlign w:val="center"/>
          </w:tcPr>
          <w:p w14:paraId="506CBDCC" w14:textId="77777777" w:rsidR="00AA337C" w:rsidRPr="002F6630" w:rsidRDefault="00AA337C" w:rsidP="00BE6CF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18511834536</w:t>
            </w:r>
          </w:p>
        </w:tc>
        <w:tc>
          <w:tcPr>
            <w:tcW w:w="1125" w:type="dxa"/>
            <w:vAlign w:val="center"/>
          </w:tcPr>
          <w:p w14:paraId="76BA0F07" w14:textId="77777777" w:rsidR="00AA337C" w:rsidRPr="002F6630" w:rsidRDefault="00AA337C" w:rsidP="00BE6CF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323" w:type="dxa"/>
          </w:tcPr>
          <w:p w14:paraId="5ADF6A2A" w14:textId="724663B2" w:rsidR="00AA337C" w:rsidRPr="002F6630" w:rsidRDefault="00AA337C" w:rsidP="00BE6CF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F6630" w:rsidRPr="002F6630" w14:paraId="7F9212D1" w14:textId="77777777" w:rsidTr="002F6630">
        <w:trPr>
          <w:trHeight w:val="284"/>
          <w:jc w:val="center"/>
        </w:trPr>
        <w:tc>
          <w:tcPr>
            <w:tcW w:w="674" w:type="dxa"/>
            <w:vAlign w:val="center"/>
          </w:tcPr>
          <w:p w14:paraId="1464098D" w14:textId="1CEA615E" w:rsidR="00AA337C" w:rsidRPr="002F6630" w:rsidRDefault="008B7D89" w:rsidP="00BE6CF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2030" w:type="dxa"/>
            <w:vAlign w:val="center"/>
          </w:tcPr>
          <w:p w14:paraId="5CCF2563" w14:textId="1AF28B6B" w:rsidR="00AA337C" w:rsidRPr="002F6630" w:rsidRDefault="0055509A" w:rsidP="00BE6CF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苏里皮哈</w:t>
            </w:r>
            <w:r w:rsidR="002F6630">
              <w:rPr>
                <w:rFonts w:ascii="宋体" w:hAnsi="宋体" w:hint="eastAsia"/>
                <w:szCs w:val="21"/>
              </w:rPr>
              <w:t>·帕尔哈提</w:t>
            </w:r>
          </w:p>
        </w:tc>
        <w:tc>
          <w:tcPr>
            <w:tcW w:w="869" w:type="dxa"/>
            <w:vAlign w:val="center"/>
          </w:tcPr>
          <w:p w14:paraId="11DA2587" w14:textId="40071B71" w:rsidR="00AA337C" w:rsidRPr="002F6630" w:rsidRDefault="00536034" w:rsidP="00A97639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硕士</w:t>
            </w:r>
          </w:p>
        </w:tc>
        <w:tc>
          <w:tcPr>
            <w:tcW w:w="1338" w:type="dxa"/>
            <w:vAlign w:val="center"/>
          </w:tcPr>
          <w:p w14:paraId="78DE685B" w14:textId="61CAEFBA" w:rsidR="00AA337C" w:rsidRPr="002F6630" w:rsidRDefault="0055509A" w:rsidP="00BE6CF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2016212487</w:t>
            </w:r>
          </w:p>
        </w:tc>
        <w:tc>
          <w:tcPr>
            <w:tcW w:w="1371" w:type="dxa"/>
            <w:vAlign w:val="center"/>
          </w:tcPr>
          <w:p w14:paraId="075673BB" w14:textId="2B3E3B4A" w:rsidR="00AA337C" w:rsidRPr="002F6630" w:rsidRDefault="00113752" w:rsidP="00BE6CF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15117933239</w:t>
            </w:r>
          </w:p>
        </w:tc>
        <w:tc>
          <w:tcPr>
            <w:tcW w:w="1125" w:type="dxa"/>
            <w:vAlign w:val="center"/>
          </w:tcPr>
          <w:p w14:paraId="1AA28C67" w14:textId="55611CAF" w:rsidR="00AA337C" w:rsidRPr="002F6630" w:rsidRDefault="0055509A" w:rsidP="00BE6CF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323" w:type="dxa"/>
            <w:vAlign w:val="center"/>
          </w:tcPr>
          <w:p w14:paraId="68F0F91F" w14:textId="77777777" w:rsidR="00AA337C" w:rsidRPr="002F6630" w:rsidRDefault="00AA337C" w:rsidP="00BE6CF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F6630" w:rsidRPr="002F6630" w14:paraId="24B4FBAA" w14:textId="77777777" w:rsidTr="002F6630">
        <w:trPr>
          <w:trHeight w:val="284"/>
          <w:jc w:val="center"/>
        </w:trPr>
        <w:tc>
          <w:tcPr>
            <w:tcW w:w="674" w:type="dxa"/>
            <w:vAlign w:val="center"/>
          </w:tcPr>
          <w:p w14:paraId="5EA5F495" w14:textId="0C0266A9" w:rsidR="00283FBB" w:rsidRPr="002F6630" w:rsidRDefault="00D07CD7" w:rsidP="00BE6CF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2</w:t>
            </w:r>
            <w:r w:rsidR="008B7D89" w:rsidRPr="002F6630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030" w:type="dxa"/>
            <w:vAlign w:val="center"/>
          </w:tcPr>
          <w:p w14:paraId="1FA4EA52" w14:textId="1CC7E729" w:rsidR="00283FBB" w:rsidRPr="002F6630" w:rsidRDefault="00283FBB" w:rsidP="00BE6CF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云旦</w:t>
            </w:r>
          </w:p>
        </w:tc>
        <w:tc>
          <w:tcPr>
            <w:tcW w:w="869" w:type="dxa"/>
            <w:vAlign w:val="center"/>
          </w:tcPr>
          <w:p w14:paraId="14BE1EBD" w14:textId="50C4B4E8" w:rsidR="00283FBB" w:rsidRPr="002F6630" w:rsidRDefault="00536034" w:rsidP="00A97639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硕士</w:t>
            </w:r>
          </w:p>
        </w:tc>
        <w:tc>
          <w:tcPr>
            <w:tcW w:w="1338" w:type="dxa"/>
            <w:vAlign w:val="center"/>
          </w:tcPr>
          <w:p w14:paraId="5CADEF0F" w14:textId="1EEC634D" w:rsidR="00283FBB" w:rsidRPr="002F6630" w:rsidRDefault="00536034" w:rsidP="00BE6CF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2016212442</w:t>
            </w:r>
          </w:p>
        </w:tc>
        <w:tc>
          <w:tcPr>
            <w:tcW w:w="1371" w:type="dxa"/>
            <w:vAlign w:val="center"/>
          </w:tcPr>
          <w:p w14:paraId="17B8E759" w14:textId="2D48AE3F" w:rsidR="00283FBB" w:rsidRPr="002F6630" w:rsidRDefault="00447E41" w:rsidP="00BE6CF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62794350</w:t>
            </w:r>
          </w:p>
        </w:tc>
        <w:tc>
          <w:tcPr>
            <w:tcW w:w="1125" w:type="dxa"/>
            <w:vAlign w:val="center"/>
          </w:tcPr>
          <w:p w14:paraId="2B8FED17" w14:textId="133779F5" w:rsidR="00283FBB" w:rsidRPr="002F6630" w:rsidRDefault="009A4D97" w:rsidP="00BE6CF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323" w:type="dxa"/>
            <w:vAlign w:val="center"/>
          </w:tcPr>
          <w:p w14:paraId="4B876831" w14:textId="77777777" w:rsidR="00283FBB" w:rsidRPr="002F6630" w:rsidRDefault="00283FBB" w:rsidP="00BE6CF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F6630" w:rsidRPr="002F6630" w14:paraId="0CAA6EC4" w14:textId="77777777" w:rsidTr="002F6630">
        <w:trPr>
          <w:trHeight w:val="284"/>
          <w:jc w:val="center"/>
        </w:trPr>
        <w:tc>
          <w:tcPr>
            <w:tcW w:w="674" w:type="dxa"/>
            <w:vAlign w:val="center"/>
          </w:tcPr>
          <w:p w14:paraId="71C0D967" w14:textId="63C68CC2" w:rsidR="00283FBB" w:rsidRPr="002F6630" w:rsidRDefault="00D07CD7" w:rsidP="00BE6CF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2030" w:type="dxa"/>
            <w:vAlign w:val="center"/>
          </w:tcPr>
          <w:p w14:paraId="0E612707" w14:textId="68383F31" w:rsidR="00283FBB" w:rsidRPr="002F6630" w:rsidRDefault="0055509A" w:rsidP="00BE6CF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帕天</w:t>
            </w:r>
          </w:p>
        </w:tc>
        <w:tc>
          <w:tcPr>
            <w:tcW w:w="869" w:type="dxa"/>
            <w:vAlign w:val="center"/>
          </w:tcPr>
          <w:p w14:paraId="4022EC85" w14:textId="50DD1889" w:rsidR="00283FBB" w:rsidRPr="002F6630" w:rsidRDefault="0055509A" w:rsidP="00A97639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硕士</w:t>
            </w:r>
          </w:p>
        </w:tc>
        <w:tc>
          <w:tcPr>
            <w:tcW w:w="1338" w:type="dxa"/>
            <w:vAlign w:val="center"/>
          </w:tcPr>
          <w:p w14:paraId="16D86DE8" w14:textId="4D032286" w:rsidR="00283FBB" w:rsidRPr="002F6630" w:rsidRDefault="0055509A" w:rsidP="00BE6CF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2016280062</w:t>
            </w:r>
          </w:p>
        </w:tc>
        <w:tc>
          <w:tcPr>
            <w:tcW w:w="1371" w:type="dxa"/>
            <w:vAlign w:val="center"/>
          </w:tcPr>
          <w:p w14:paraId="07FD0A9E" w14:textId="49B01226" w:rsidR="00283FBB" w:rsidRPr="002F6630" w:rsidRDefault="00447E41" w:rsidP="00BE6CF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62781797</w:t>
            </w:r>
          </w:p>
        </w:tc>
        <w:tc>
          <w:tcPr>
            <w:tcW w:w="1125" w:type="dxa"/>
            <w:vAlign w:val="center"/>
          </w:tcPr>
          <w:p w14:paraId="118CFEC2" w14:textId="3DEE134B" w:rsidR="00283FBB" w:rsidRPr="002F6630" w:rsidRDefault="009A4D97" w:rsidP="00BE6CF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23" w:type="dxa"/>
            <w:vAlign w:val="center"/>
          </w:tcPr>
          <w:p w14:paraId="69160428" w14:textId="77777777" w:rsidR="00283FBB" w:rsidRPr="002F6630" w:rsidRDefault="00283FBB" w:rsidP="00BE6CF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F6630" w:rsidRPr="002F6630" w14:paraId="6F3A5E99" w14:textId="77777777" w:rsidTr="002F6630">
        <w:trPr>
          <w:trHeight w:val="284"/>
          <w:jc w:val="center"/>
        </w:trPr>
        <w:tc>
          <w:tcPr>
            <w:tcW w:w="674" w:type="dxa"/>
            <w:vAlign w:val="center"/>
          </w:tcPr>
          <w:p w14:paraId="3E45033A" w14:textId="2D4BF657" w:rsidR="00C445F3" w:rsidRPr="002F6630" w:rsidRDefault="00C445F3" w:rsidP="00BE6CF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29</w:t>
            </w:r>
          </w:p>
        </w:tc>
        <w:tc>
          <w:tcPr>
            <w:tcW w:w="2030" w:type="dxa"/>
            <w:vAlign w:val="center"/>
          </w:tcPr>
          <w:p w14:paraId="78998CA0" w14:textId="2F2F5A9F" w:rsidR="00C445F3" w:rsidRPr="002F6630" w:rsidRDefault="00C445F3" w:rsidP="00BE6CF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毛哈里</w:t>
            </w:r>
          </w:p>
        </w:tc>
        <w:tc>
          <w:tcPr>
            <w:tcW w:w="869" w:type="dxa"/>
            <w:vAlign w:val="center"/>
          </w:tcPr>
          <w:p w14:paraId="35B4DE0C" w14:textId="526FDA48" w:rsidR="00C445F3" w:rsidRPr="002F6630" w:rsidRDefault="0055509A" w:rsidP="00A97639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硕士</w:t>
            </w:r>
          </w:p>
        </w:tc>
        <w:tc>
          <w:tcPr>
            <w:tcW w:w="1338" w:type="dxa"/>
            <w:vAlign w:val="center"/>
          </w:tcPr>
          <w:p w14:paraId="76B73904" w14:textId="38F8FBEF" w:rsidR="00C445F3" w:rsidRPr="002F6630" w:rsidRDefault="00447E41" w:rsidP="00BE6CF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2017280692</w:t>
            </w:r>
          </w:p>
        </w:tc>
        <w:tc>
          <w:tcPr>
            <w:tcW w:w="1371" w:type="dxa"/>
            <w:vAlign w:val="center"/>
          </w:tcPr>
          <w:p w14:paraId="6E13334E" w14:textId="02B50BAF" w:rsidR="00C445F3" w:rsidRPr="002F6630" w:rsidRDefault="00447E41" w:rsidP="00BE6CF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62781797</w:t>
            </w:r>
          </w:p>
        </w:tc>
        <w:tc>
          <w:tcPr>
            <w:tcW w:w="1125" w:type="dxa"/>
            <w:vAlign w:val="center"/>
          </w:tcPr>
          <w:p w14:paraId="71A4240E" w14:textId="3AB42C9A" w:rsidR="00C445F3" w:rsidRPr="002F6630" w:rsidRDefault="009A4D97" w:rsidP="00BE6CF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23" w:type="dxa"/>
            <w:vAlign w:val="center"/>
          </w:tcPr>
          <w:p w14:paraId="41081C81" w14:textId="77777777" w:rsidR="00C445F3" w:rsidRPr="002F6630" w:rsidRDefault="00C445F3" w:rsidP="00BE6CF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F6630" w:rsidRPr="002F6630" w14:paraId="0AB0BC18" w14:textId="77777777" w:rsidTr="002F6630">
        <w:trPr>
          <w:trHeight w:val="284"/>
          <w:jc w:val="center"/>
        </w:trPr>
        <w:tc>
          <w:tcPr>
            <w:tcW w:w="674" w:type="dxa"/>
            <w:vAlign w:val="center"/>
          </w:tcPr>
          <w:p w14:paraId="50C953A6" w14:textId="392CA2E9" w:rsidR="00C445F3" w:rsidRPr="002F6630" w:rsidRDefault="00C445F3" w:rsidP="00BE6CF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2030" w:type="dxa"/>
            <w:vAlign w:val="center"/>
          </w:tcPr>
          <w:p w14:paraId="569AF42D" w14:textId="26288E45" w:rsidR="00C445F3" w:rsidRPr="002F6630" w:rsidRDefault="006A1E31" w:rsidP="00BE6CF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威</w:t>
            </w:r>
            <w:r w:rsidR="00AF0F03" w:rsidRPr="002F6630">
              <w:rPr>
                <w:rFonts w:ascii="宋体" w:hAnsi="宋体" w:hint="eastAsia"/>
                <w:szCs w:val="21"/>
              </w:rPr>
              <w:t>塞</w:t>
            </w:r>
          </w:p>
        </w:tc>
        <w:tc>
          <w:tcPr>
            <w:tcW w:w="869" w:type="dxa"/>
            <w:vAlign w:val="center"/>
          </w:tcPr>
          <w:p w14:paraId="11963945" w14:textId="2815EAFA" w:rsidR="00C445F3" w:rsidRPr="002F6630" w:rsidRDefault="0055509A" w:rsidP="00A97639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硕士</w:t>
            </w:r>
          </w:p>
        </w:tc>
        <w:tc>
          <w:tcPr>
            <w:tcW w:w="1338" w:type="dxa"/>
            <w:vAlign w:val="center"/>
          </w:tcPr>
          <w:p w14:paraId="4B1FB427" w14:textId="10ED3508" w:rsidR="00C445F3" w:rsidRPr="002F6630" w:rsidRDefault="00AF0F03" w:rsidP="00BE6CF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2016280577</w:t>
            </w:r>
          </w:p>
        </w:tc>
        <w:tc>
          <w:tcPr>
            <w:tcW w:w="1371" w:type="dxa"/>
            <w:vAlign w:val="center"/>
          </w:tcPr>
          <w:p w14:paraId="1A4F1CD4" w14:textId="6387A61D" w:rsidR="00C445F3" w:rsidRPr="002F6630" w:rsidRDefault="00AF0F03" w:rsidP="00BE6CF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15652637006</w:t>
            </w:r>
          </w:p>
        </w:tc>
        <w:tc>
          <w:tcPr>
            <w:tcW w:w="1125" w:type="dxa"/>
            <w:vAlign w:val="center"/>
          </w:tcPr>
          <w:p w14:paraId="6811B0A1" w14:textId="2471F4ED" w:rsidR="00C445F3" w:rsidRPr="002F6630" w:rsidRDefault="003C1DE4" w:rsidP="00BE6CF3">
            <w:pPr>
              <w:jc w:val="center"/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323" w:type="dxa"/>
            <w:vAlign w:val="center"/>
          </w:tcPr>
          <w:p w14:paraId="09B1F280" w14:textId="77777777" w:rsidR="00C445F3" w:rsidRPr="002F6630" w:rsidRDefault="00C445F3" w:rsidP="00BE6CF3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7B94663A" w14:textId="338699EF" w:rsidR="002945B8" w:rsidRPr="002F6630" w:rsidRDefault="002945B8" w:rsidP="008B7D89">
      <w:pPr>
        <w:tabs>
          <w:tab w:val="left" w:pos="4710"/>
        </w:tabs>
        <w:ind w:firstLineChars="1900" w:firstLine="3040"/>
        <w:rPr>
          <w:rFonts w:ascii="宋体" w:hAnsi="宋体"/>
          <w:sz w:val="16"/>
          <w:szCs w:val="21"/>
        </w:rPr>
      </w:pPr>
      <w:r w:rsidRPr="002F6630">
        <w:rPr>
          <w:rFonts w:ascii="宋体" w:hAnsi="宋体" w:hint="eastAsia"/>
          <w:sz w:val="16"/>
          <w:szCs w:val="21"/>
        </w:rPr>
        <w:t>注：</w:t>
      </w:r>
      <w:r w:rsidRPr="002F6630">
        <w:rPr>
          <w:rFonts w:ascii="宋体" w:hAnsi="宋体"/>
          <w:sz w:val="16"/>
          <w:szCs w:val="21"/>
        </w:rPr>
        <w:t>备注栏中应填写“</w:t>
      </w:r>
      <w:r w:rsidRPr="002F6630">
        <w:rPr>
          <w:rFonts w:ascii="宋体" w:hAnsi="宋体" w:hint="eastAsia"/>
          <w:sz w:val="16"/>
          <w:szCs w:val="21"/>
        </w:rPr>
        <w:t>队长</w:t>
      </w:r>
      <w:r w:rsidRPr="002F6630">
        <w:rPr>
          <w:rFonts w:ascii="宋体" w:hAnsi="宋体"/>
          <w:sz w:val="16"/>
          <w:szCs w:val="21"/>
        </w:rPr>
        <w:t>”“</w:t>
      </w:r>
      <w:r w:rsidRPr="002F6630">
        <w:rPr>
          <w:rFonts w:ascii="宋体" w:hAnsi="宋体" w:hint="eastAsia"/>
          <w:sz w:val="16"/>
          <w:szCs w:val="21"/>
        </w:rPr>
        <w:t>校友</w:t>
      </w:r>
      <w:r w:rsidRPr="002F6630">
        <w:rPr>
          <w:rFonts w:ascii="宋体" w:hAnsi="宋体"/>
          <w:sz w:val="16"/>
          <w:szCs w:val="21"/>
        </w:rPr>
        <w:t>”“</w:t>
      </w:r>
      <w:r w:rsidRPr="002F6630">
        <w:rPr>
          <w:rFonts w:ascii="宋体" w:hAnsi="宋体" w:hint="eastAsia"/>
          <w:sz w:val="16"/>
          <w:szCs w:val="21"/>
        </w:rPr>
        <w:t>教工</w:t>
      </w:r>
      <w:r w:rsidRPr="002F6630">
        <w:rPr>
          <w:rFonts w:ascii="宋体" w:hAnsi="宋体"/>
          <w:sz w:val="16"/>
          <w:szCs w:val="21"/>
        </w:rPr>
        <w:t>”</w:t>
      </w:r>
      <w:r w:rsidRPr="002F6630">
        <w:rPr>
          <w:rFonts w:ascii="宋体" w:hAnsi="宋体" w:hint="eastAsia"/>
          <w:sz w:val="16"/>
          <w:szCs w:val="21"/>
        </w:rPr>
        <w:t>或</w:t>
      </w:r>
      <w:r w:rsidRPr="002F6630">
        <w:rPr>
          <w:rFonts w:ascii="宋体" w:hAnsi="宋体"/>
          <w:sz w:val="16"/>
          <w:szCs w:val="21"/>
        </w:rPr>
        <w:t>“</w:t>
      </w:r>
      <w:r w:rsidRPr="002F6630">
        <w:rPr>
          <w:rFonts w:ascii="宋体" w:hAnsi="宋体" w:hint="eastAsia"/>
          <w:sz w:val="16"/>
          <w:szCs w:val="21"/>
        </w:rPr>
        <w:t>足特</w:t>
      </w:r>
      <w:r w:rsidRPr="002F6630">
        <w:rPr>
          <w:rFonts w:ascii="宋体" w:hAnsi="宋体"/>
          <w:sz w:val="16"/>
          <w:szCs w:val="21"/>
        </w:rPr>
        <w:t>”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3969"/>
        <w:gridCol w:w="4358"/>
      </w:tblGrid>
      <w:tr w:rsidR="00AA337C" w:rsidRPr="002F6630" w14:paraId="7AD66960" w14:textId="77777777" w:rsidTr="00554428">
        <w:tc>
          <w:tcPr>
            <w:tcW w:w="959" w:type="dxa"/>
            <w:shd w:val="clear" w:color="auto" w:fill="auto"/>
          </w:tcPr>
          <w:p w14:paraId="0722C7F8" w14:textId="77777777" w:rsidR="00AA337C" w:rsidRPr="002F6630" w:rsidRDefault="00AA337C" w:rsidP="00BE6CF3">
            <w:pPr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969" w:type="dxa"/>
            <w:shd w:val="clear" w:color="auto" w:fill="auto"/>
          </w:tcPr>
          <w:p w14:paraId="5C5E232C" w14:textId="39D4E007" w:rsidR="00AA337C" w:rsidRPr="002F6630" w:rsidRDefault="0038715C" w:rsidP="00BE6CF3">
            <w:pPr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张秀吉</w:t>
            </w:r>
          </w:p>
        </w:tc>
        <w:tc>
          <w:tcPr>
            <w:tcW w:w="4358" w:type="dxa"/>
          </w:tcPr>
          <w:p w14:paraId="22784406" w14:textId="49B7644F" w:rsidR="00AA337C" w:rsidRPr="002F6630" w:rsidRDefault="00A72921" w:rsidP="00BE6CF3">
            <w:pPr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王红帅</w:t>
            </w:r>
          </w:p>
        </w:tc>
      </w:tr>
      <w:tr w:rsidR="00AA337C" w:rsidRPr="002F6630" w14:paraId="7FFF9361" w14:textId="77777777" w:rsidTr="00554428">
        <w:tc>
          <w:tcPr>
            <w:tcW w:w="959" w:type="dxa"/>
            <w:shd w:val="clear" w:color="auto" w:fill="auto"/>
          </w:tcPr>
          <w:p w14:paraId="0E9587DB" w14:textId="77777777" w:rsidR="00AA337C" w:rsidRPr="002F6630" w:rsidRDefault="00AA337C" w:rsidP="00BE6CF3">
            <w:pPr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职务</w:t>
            </w:r>
          </w:p>
        </w:tc>
        <w:tc>
          <w:tcPr>
            <w:tcW w:w="3969" w:type="dxa"/>
            <w:shd w:val="clear" w:color="auto" w:fill="auto"/>
          </w:tcPr>
          <w:p w14:paraId="19899954" w14:textId="2CEE559E" w:rsidR="00AA337C" w:rsidRPr="002F6630" w:rsidRDefault="00AA337C" w:rsidP="00BE6CF3">
            <w:pPr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公管学院</w:t>
            </w:r>
            <w:r w:rsidR="0038715C" w:rsidRPr="002F6630">
              <w:rPr>
                <w:rFonts w:ascii="宋体" w:hAnsi="宋体" w:hint="eastAsia"/>
                <w:szCs w:val="21"/>
              </w:rPr>
              <w:t>研究生工作组组长</w:t>
            </w:r>
          </w:p>
        </w:tc>
        <w:tc>
          <w:tcPr>
            <w:tcW w:w="4358" w:type="dxa"/>
          </w:tcPr>
          <w:p w14:paraId="4ECBEAE8" w14:textId="7CD4AD47" w:rsidR="00AA337C" w:rsidRPr="002F6630" w:rsidRDefault="00AA337C" w:rsidP="00BE6CF3">
            <w:pPr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公管</w:t>
            </w:r>
            <w:r w:rsidRPr="002F6630">
              <w:rPr>
                <w:rFonts w:ascii="宋体" w:hAnsi="宋体"/>
                <w:szCs w:val="21"/>
              </w:rPr>
              <w:t>学院</w:t>
            </w:r>
            <w:r w:rsidR="00A72921" w:rsidRPr="002F6630">
              <w:rPr>
                <w:rFonts w:ascii="宋体" w:hAnsi="宋体" w:hint="eastAsia"/>
                <w:szCs w:val="21"/>
              </w:rPr>
              <w:t>研团书记</w:t>
            </w:r>
          </w:p>
        </w:tc>
      </w:tr>
      <w:tr w:rsidR="00AA337C" w:rsidRPr="002F6630" w14:paraId="0E037C48" w14:textId="77777777" w:rsidTr="00554428">
        <w:tc>
          <w:tcPr>
            <w:tcW w:w="959" w:type="dxa"/>
            <w:shd w:val="clear" w:color="auto" w:fill="auto"/>
          </w:tcPr>
          <w:p w14:paraId="0AC5ECEC" w14:textId="77777777" w:rsidR="00AA337C" w:rsidRPr="002F6630" w:rsidRDefault="00AA337C" w:rsidP="00BE6CF3">
            <w:pPr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手机</w:t>
            </w:r>
          </w:p>
        </w:tc>
        <w:tc>
          <w:tcPr>
            <w:tcW w:w="3969" w:type="dxa"/>
            <w:shd w:val="clear" w:color="auto" w:fill="auto"/>
          </w:tcPr>
          <w:p w14:paraId="661ED6CD" w14:textId="79EA4628" w:rsidR="00AA337C" w:rsidRPr="002F6630" w:rsidRDefault="00C445F3" w:rsidP="00BE6CF3">
            <w:pPr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18811360860</w:t>
            </w:r>
          </w:p>
        </w:tc>
        <w:tc>
          <w:tcPr>
            <w:tcW w:w="4358" w:type="dxa"/>
          </w:tcPr>
          <w:p w14:paraId="482351BC" w14:textId="0F8D6A5B" w:rsidR="00AA337C" w:rsidRPr="002F6630" w:rsidRDefault="00A72921" w:rsidP="00BE6CF3">
            <w:pPr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15010183696</w:t>
            </w:r>
          </w:p>
        </w:tc>
      </w:tr>
      <w:tr w:rsidR="00AA337C" w:rsidRPr="002F6630" w14:paraId="5AFF064A" w14:textId="77777777" w:rsidTr="00554428">
        <w:tc>
          <w:tcPr>
            <w:tcW w:w="959" w:type="dxa"/>
            <w:shd w:val="clear" w:color="auto" w:fill="auto"/>
          </w:tcPr>
          <w:p w14:paraId="36C3879C" w14:textId="77777777" w:rsidR="00AA337C" w:rsidRPr="002F6630" w:rsidRDefault="00AA337C" w:rsidP="00BE6CF3">
            <w:pPr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邮箱</w:t>
            </w:r>
          </w:p>
        </w:tc>
        <w:tc>
          <w:tcPr>
            <w:tcW w:w="3969" w:type="dxa"/>
            <w:shd w:val="clear" w:color="auto" w:fill="auto"/>
          </w:tcPr>
          <w:p w14:paraId="06364105" w14:textId="27F2A19F" w:rsidR="00AA337C" w:rsidRPr="002F6630" w:rsidRDefault="00C445F3" w:rsidP="00BE6CF3">
            <w:pPr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/>
                <w:szCs w:val="21"/>
              </w:rPr>
              <w:t>zhangxiuji@tsinghua.edu.cn</w:t>
            </w:r>
          </w:p>
        </w:tc>
        <w:tc>
          <w:tcPr>
            <w:tcW w:w="4358" w:type="dxa"/>
          </w:tcPr>
          <w:p w14:paraId="6A690C05" w14:textId="51EF391E" w:rsidR="00AA337C" w:rsidRPr="002F6630" w:rsidRDefault="00A72921" w:rsidP="00BE6CF3">
            <w:pPr>
              <w:rPr>
                <w:rFonts w:ascii="宋体" w:hAnsi="宋体"/>
                <w:szCs w:val="21"/>
              </w:rPr>
            </w:pPr>
            <w:r w:rsidRPr="002F6630">
              <w:rPr>
                <w:rFonts w:ascii="宋体" w:hAnsi="宋体" w:hint="eastAsia"/>
                <w:szCs w:val="21"/>
              </w:rPr>
              <w:t>362055965</w:t>
            </w:r>
            <w:r w:rsidRPr="002F6630">
              <w:rPr>
                <w:rFonts w:ascii="宋体" w:hAnsi="宋体"/>
                <w:szCs w:val="21"/>
              </w:rPr>
              <w:t>@</w:t>
            </w:r>
            <w:r w:rsidRPr="002F6630">
              <w:rPr>
                <w:rFonts w:ascii="宋体" w:hAnsi="宋体" w:hint="eastAsia"/>
                <w:szCs w:val="21"/>
              </w:rPr>
              <w:t>qq</w:t>
            </w:r>
            <w:r w:rsidR="00C445F3" w:rsidRPr="002F6630">
              <w:rPr>
                <w:rFonts w:ascii="宋体" w:hAnsi="宋体"/>
                <w:szCs w:val="21"/>
              </w:rPr>
              <w:t>.com</w:t>
            </w:r>
          </w:p>
        </w:tc>
      </w:tr>
    </w:tbl>
    <w:p w14:paraId="34C84982" w14:textId="77777777" w:rsidR="003565B4" w:rsidRPr="002945B8" w:rsidRDefault="003565B4" w:rsidP="003565B4">
      <w:pPr>
        <w:rPr>
          <w:rFonts w:ascii="宋体" w:hAnsi="宋体"/>
          <w:szCs w:val="21"/>
        </w:rPr>
      </w:pPr>
      <w:r w:rsidRPr="002F6630">
        <w:rPr>
          <w:rFonts w:ascii="宋体" w:hAnsi="宋体"/>
          <w:szCs w:val="21"/>
        </w:rPr>
        <w:t>注</w:t>
      </w:r>
      <w:r w:rsidRPr="002F6630">
        <w:rPr>
          <w:rFonts w:ascii="宋体" w:hAnsi="宋体" w:hint="eastAsia"/>
          <w:szCs w:val="21"/>
        </w:rPr>
        <w:t>：</w:t>
      </w:r>
      <w:r w:rsidRPr="002F6630">
        <w:rPr>
          <w:rFonts w:ascii="宋体" w:hAnsi="宋体"/>
          <w:szCs w:val="21"/>
        </w:rPr>
        <w:t>本表请于</w:t>
      </w:r>
      <w:r w:rsidRPr="002F6630">
        <w:rPr>
          <w:rFonts w:ascii="宋体" w:hAnsi="宋体"/>
          <w:b/>
          <w:color w:val="FF0000"/>
          <w:szCs w:val="21"/>
        </w:rPr>
        <w:t>一张</w:t>
      </w:r>
      <w:r w:rsidRPr="002F6630">
        <w:rPr>
          <w:rFonts w:ascii="宋体" w:hAnsi="宋体"/>
          <w:szCs w:val="21"/>
        </w:rPr>
        <w:t>A4纸内填写完成</w:t>
      </w:r>
      <w:r w:rsidR="00C60E28" w:rsidRPr="002F6630">
        <w:rPr>
          <w:rFonts w:ascii="宋体" w:hAnsi="宋体" w:hint="eastAsia"/>
          <w:szCs w:val="21"/>
        </w:rPr>
        <w:t>，</w:t>
      </w:r>
      <w:r w:rsidR="00C60E28" w:rsidRPr="002F6630">
        <w:rPr>
          <w:rFonts w:ascii="宋体" w:hAnsi="宋体"/>
          <w:szCs w:val="21"/>
        </w:rPr>
        <w:t>否则视为报名无效</w:t>
      </w:r>
    </w:p>
    <w:sectPr w:rsidR="003565B4" w:rsidRPr="002945B8" w:rsidSect="003565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742379" w14:textId="77777777" w:rsidR="00286F71" w:rsidRDefault="00286F71">
      <w:r>
        <w:separator/>
      </w:r>
    </w:p>
  </w:endnote>
  <w:endnote w:type="continuationSeparator" w:id="0">
    <w:p w14:paraId="3970BEED" w14:textId="77777777" w:rsidR="00286F71" w:rsidRDefault="00286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13A38" w14:textId="77777777" w:rsidR="006878EF" w:rsidRDefault="006878EF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BF0AEB" w14:textId="77777777" w:rsidR="00F71880" w:rsidRDefault="004F713E">
    <w:pPr>
      <w:pStyle w:val="a7"/>
      <w:jc w:val="center"/>
    </w:pPr>
    <w:r>
      <w:fldChar w:fldCharType="begin"/>
    </w:r>
    <w:r w:rsidR="00F71880">
      <w:instrText xml:space="preserve"> PAGE   \* MERGEFORMAT </w:instrText>
    </w:r>
    <w:r>
      <w:fldChar w:fldCharType="separate"/>
    </w:r>
    <w:r w:rsidR="002F6630" w:rsidRPr="002F6630">
      <w:rPr>
        <w:noProof/>
        <w:lang w:val="zh-CN"/>
      </w:rPr>
      <w:t>1</w:t>
    </w:r>
    <w:r>
      <w:rPr>
        <w:lang w:val="zh-CN"/>
      </w:rPr>
      <w:fldChar w:fldCharType="end"/>
    </w:r>
  </w:p>
  <w:p w14:paraId="1012BF21" w14:textId="77777777" w:rsidR="00F71880" w:rsidRDefault="00F71880">
    <w:pPr>
      <w:pStyle w:val="a7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91B73" w14:textId="77777777" w:rsidR="00F71880" w:rsidRDefault="00F71880">
    <w:pPr>
      <w:pStyle w:val="a7"/>
      <w:jc w:val="center"/>
    </w:pPr>
  </w:p>
  <w:p w14:paraId="767F141E" w14:textId="77777777" w:rsidR="00F71880" w:rsidRDefault="00F71880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6AF9F0" w14:textId="77777777" w:rsidR="00286F71" w:rsidRDefault="00286F71">
      <w:r>
        <w:separator/>
      </w:r>
    </w:p>
  </w:footnote>
  <w:footnote w:type="continuationSeparator" w:id="0">
    <w:p w14:paraId="7CC06700" w14:textId="77777777" w:rsidR="00286F71" w:rsidRDefault="00286F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37FF8" w14:textId="77777777" w:rsidR="006878EF" w:rsidRDefault="006878EF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2DD1BF" w14:textId="77777777" w:rsidR="006878EF" w:rsidRDefault="006878EF">
    <w:pPr>
      <w:pStyle w:val="a5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D7E4E4" w14:textId="77777777" w:rsidR="0058738F" w:rsidRDefault="0058738F" w:rsidP="00F03F98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num" w:pos="465"/>
        </w:tabs>
        <w:ind w:left="465" w:hanging="465"/>
      </w:pPr>
      <w:rPr>
        <w:rFonts w:ascii="宋体" w:eastAsia="宋体" w:hAnsi="宋体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>
    <w:nsid w:val="00000014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18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0000001A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0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2A6D"/>
    <w:rsid w:val="000B31A3"/>
    <w:rsid w:val="000F290F"/>
    <w:rsid w:val="00113752"/>
    <w:rsid w:val="00147DC1"/>
    <w:rsid w:val="0017189F"/>
    <w:rsid w:val="00172A27"/>
    <w:rsid w:val="00193361"/>
    <w:rsid w:val="00221BD3"/>
    <w:rsid w:val="00236BDD"/>
    <w:rsid w:val="002603F6"/>
    <w:rsid w:val="00280429"/>
    <w:rsid w:val="00283FBB"/>
    <w:rsid w:val="00286F71"/>
    <w:rsid w:val="002945B8"/>
    <w:rsid w:val="002A4BBC"/>
    <w:rsid w:val="002D33CD"/>
    <w:rsid w:val="002F6630"/>
    <w:rsid w:val="003536A4"/>
    <w:rsid w:val="003565B4"/>
    <w:rsid w:val="003654A1"/>
    <w:rsid w:val="0038715C"/>
    <w:rsid w:val="003C1DE4"/>
    <w:rsid w:val="003D44D5"/>
    <w:rsid w:val="003E2053"/>
    <w:rsid w:val="00403910"/>
    <w:rsid w:val="004454B9"/>
    <w:rsid w:val="00447E41"/>
    <w:rsid w:val="004710E4"/>
    <w:rsid w:val="00480CF8"/>
    <w:rsid w:val="004A361B"/>
    <w:rsid w:val="004F713E"/>
    <w:rsid w:val="00501E09"/>
    <w:rsid w:val="00523385"/>
    <w:rsid w:val="0053072C"/>
    <w:rsid w:val="00536034"/>
    <w:rsid w:val="005434E6"/>
    <w:rsid w:val="00554428"/>
    <w:rsid w:val="0055509A"/>
    <w:rsid w:val="0058738F"/>
    <w:rsid w:val="00594328"/>
    <w:rsid w:val="005D427D"/>
    <w:rsid w:val="006544B2"/>
    <w:rsid w:val="00666DDA"/>
    <w:rsid w:val="006878EF"/>
    <w:rsid w:val="006A1E31"/>
    <w:rsid w:val="006E6A92"/>
    <w:rsid w:val="006E6C89"/>
    <w:rsid w:val="00702B81"/>
    <w:rsid w:val="0078331B"/>
    <w:rsid w:val="00797824"/>
    <w:rsid w:val="007B35B9"/>
    <w:rsid w:val="007F56C3"/>
    <w:rsid w:val="007F6584"/>
    <w:rsid w:val="00814293"/>
    <w:rsid w:val="00842D9A"/>
    <w:rsid w:val="008516AF"/>
    <w:rsid w:val="00860E80"/>
    <w:rsid w:val="00861FFC"/>
    <w:rsid w:val="00897D35"/>
    <w:rsid w:val="008B228A"/>
    <w:rsid w:val="008B7D89"/>
    <w:rsid w:val="008E7ADA"/>
    <w:rsid w:val="00902A93"/>
    <w:rsid w:val="00915747"/>
    <w:rsid w:val="009816E7"/>
    <w:rsid w:val="009A1B6D"/>
    <w:rsid w:val="009A4D97"/>
    <w:rsid w:val="009B6332"/>
    <w:rsid w:val="009C0BA0"/>
    <w:rsid w:val="009D69F2"/>
    <w:rsid w:val="009E38E0"/>
    <w:rsid w:val="009E63FC"/>
    <w:rsid w:val="00A14B13"/>
    <w:rsid w:val="00A279D8"/>
    <w:rsid w:val="00A72921"/>
    <w:rsid w:val="00A77D63"/>
    <w:rsid w:val="00A97639"/>
    <w:rsid w:val="00AA337C"/>
    <w:rsid w:val="00AD634F"/>
    <w:rsid w:val="00AF0F03"/>
    <w:rsid w:val="00B256B7"/>
    <w:rsid w:val="00BB6C1A"/>
    <w:rsid w:val="00BC2775"/>
    <w:rsid w:val="00C100CE"/>
    <w:rsid w:val="00C22BE4"/>
    <w:rsid w:val="00C35D27"/>
    <w:rsid w:val="00C445F3"/>
    <w:rsid w:val="00C60E28"/>
    <w:rsid w:val="00C84A8C"/>
    <w:rsid w:val="00CB5B47"/>
    <w:rsid w:val="00CB6319"/>
    <w:rsid w:val="00D07CD7"/>
    <w:rsid w:val="00D43849"/>
    <w:rsid w:val="00DF4A0A"/>
    <w:rsid w:val="00E156AA"/>
    <w:rsid w:val="00E220D2"/>
    <w:rsid w:val="00E51AA5"/>
    <w:rsid w:val="00E733D3"/>
    <w:rsid w:val="00EB4C98"/>
    <w:rsid w:val="00ED0881"/>
    <w:rsid w:val="00F03F98"/>
    <w:rsid w:val="00F15F94"/>
    <w:rsid w:val="00F47CA4"/>
    <w:rsid w:val="00F71880"/>
    <w:rsid w:val="00F76883"/>
    <w:rsid w:val="00FA4A86"/>
    <w:rsid w:val="00FD2C40"/>
    <w:rsid w:val="00F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A909F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13E"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0"/>
    <w:qFormat/>
    <w:rsid w:val="004F713E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rsid w:val="004F713E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  <w:rsid w:val="004F713E"/>
  </w:style>
  <w:style w:type="character" w:customStyle="1" w:styleId="Char">
    <w:name w:val="无间隔 Char"/>
    <w:link w:val="11"/>
    <w:rsid w:val="004F713E"/>
    <w:rPr>
      <w:kern w:val="0"/>
      <w:sz w:val="22"/>
    </w:rPr>
  </w:style>
  <w:style w:type="character" w:customStyle="1" w:styleId="Char1">
    <w:name w:val="正文文本 Char1"/>
    <w:rsid w:val="004F713E"/>
    <w:rPr>
      <w:rFonts w:ascii="Calibri" w:eastAsia="宋体" w:hAnsi="Calibri" w:cs="Times New Roman"/>
      <w:szCs w:val="20"/>
    </w:rPr>
  </w:style>
  <w:style w:type="character" w:customStyle="1" w:styleId="HTMLChar1">
    <w:name w:val="HTML 预设格式 Char1"/>
    <w:rsid w:val="004F713E"/>
    <w:rPr>
      <w:rFonts w:ascii="Courier New" w:eastAsia="宋体" w:hAnsi="Courier New" w:cs="Courier New"/>
      <w:sz w:val="20"/>
      <w:szCs w:val="20"/>
    </w:rPr>
  </w:style>
  <w:style w:type="character" w:customStyle="1" w:styleId="12">
    <w:name w:val="页码1"/>
    <w:basedOn w:val="a0"/>
    <w:rsid w:val="004F713E"/>
  </w:style>
  <w:style w:type="character" w:customStyle="1" w:styleId="Char10">
    <w:name w:val="批注文字 Char1"/>
    <w:rsid w:val="004F713E"/>
    <w:rPr>
      <w:rFonts w:ascii="Calibri" w:eastAsia="宋体" w:hAnsi="Calibri" w:cs="Times New Roman"/>
      <w:szCs w:val="20"/>
    </w:rPr>
  </w:style>
  <w:style w:type="character" w:customStyle="1" w:styleId="2Char1">
    <w:name w:val="正文文本 2 Char1"/>
    <w:rsid w:val="004F713E"/>
    <w:rPr>
      <w:rFonts w:ascii="Calibri" w:eastAsia="宋体" w:hAnsi="Calibri" w:cs="Times New Roman"/>
      <w:szCs w:val="20"/>
    </w:rPr>
  </w:style>
  <w:style w:type="character" w:styleId="a3">
    <w:name w:val="Hyperlink"/>
    <w:rsid w:val="004F713E"/>
    <w:rPr>
      <w:color w:val="0000FF"/>
      <w:u w:val="single"/>
    </w:rPr>
  </w:style>
  <w:style w:type="character" w:customStyle="1" w:styleId="HTMLChar">
    <w:name w:val="HTML 预设格式 Char"/>
    <w:link w:val="HTML1"/>
    <w:rsid w:val="004F713E"/>
    <w:rPr>
      <w:rFonts w:ascii="宋体" w:hAnsi="宋体"/>
      <w:sz w:val="24"/>
    </w:rPr>
  </w:style>
  <w:style w:type="character" w:customStyle="1" w:styleId="2Char">
    <w:name w:val="正文文本 2 Char"/>
    <w:link w:val="21"/>
    <w:rsid w:val="004F713E"/>
    <w:rPr>
      <w:rFonts w:ascii="宋体" w:eastAsia="宋体" w:hAnsi="Times New Roman"/>
      <w:sz w:val="24"/>
    </w:rPr>
  </w:style>
  <w:style w:type="character" w:customStyle="1" w:styleId="a4">
    <w:name w:val="页眉字符"/>
    <w:link w:val="a5"/>
    <w:uiPriority w:val="99"/>
    <w:rsid w:val="004F713E"/>
    <w:rPr>
      <w:sz w:val="18"/>
      <w:szCs w:val="18"/>
    </w:rPr>
  </w:style>
  <w:style w:type="character" w:customStyle="1" w:styleId="a6">
    <w:name w:val="页脚字符"/>
    <w:link w:val="a7"/>
    <w:rsid w:val="004F713E"/>
    <w:rPr>
      <w:sz w:val="18"/>
      <w:szCs w:val="18"/>
    </w:rPr>
  </w:style>
  <w:style w:type="character" w:customStyle="1" w:styleId="a8">
    <w:name w:val="批注框文本字符"/>
    <w:link w:val="a9"/>
    <w:rsid w:val="004F713E"/>
    <w:rPr>
      <w:rFonts w:ascii="Calibri" w:eastAsia="宋体" w:hAnsi="Calibri" w:cs="Times New Roman"/>
      <w:sz w:val="18"/>
      <w:szCs w:val="18"/>
    </w:rPr>
  </w:style>
  <w:style w:type="character" w:customStyle="1" w:styleId="Char0">
    <w:name w:val="日期 Char"/>
    <w:link w:val="13"/>
    <w:rsid w:val="004F713E"/>
    <w:rPr>
      <w:rFonts w:ascii="Calibri" w:eastAsia="宋体" w:hAnsi="Calibri" w:cs="Times New Roman"/>
      <w:szCs w:val="20"/>
    </w:rPr>
  </w:style>
  <w:style w:type="character" w:customStyle="1" w:styleId="aa">
    <w:name w:val="正文文本字符"/>
    <w:link w:val="ab"/>
    <w:rsid w:val="004F713E"/>
    <w:rPr>
      <w:rFonts w:ascii="宋体" w:eastAsia="宋体" w:hAnsi="Times New Roman"/>
      <w:color w:val="FF0000"/>
      <w:sz w:val="24"/>
    </w:rPr>
  </w:style>
  <w:style w:type="character" w:customStyle="1" w:styleId="ac">
    <w:name w:val="批注文字字符"/>
    <w:link w:val="ad"/>
    <w:rsid w:val="004F713E"/>
    <w:rPr>
      <w:rFonts w:ascii="Calibri" w:eastAsia="宋体" w:hAnsi="Calibri"/>
    </w:rPr>
  </w:style>
  <w:style w:type="paragraph" w:customStyle="1" w:styleId="11">
    <w:name w:val="无间隔1"/>
    <w:link w:val="Char"/>
    <w:rsid w:val="004F713E"/>
    <w:rPr>
      <w:sz w:val="22"/>
    </w:rPr>
  </w:style>
  <w:style w:type="paragraph" w:customStyle="1" w:styleId="TOC1">
    <w:name w:val="TOC 标题1"/>
    <w:basedOn w:val="1"/>
    <w:next w:val="a"/>
    <w:rsid w:val="004F713E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4">
    <w:name w:val="列出段落1"/>
    <w:basedOn w:val="a"/>
    <w:rsid w:val="004F713E"/>
    <w:pPr>
      <w:ind w:firstLineChars="200" w:firstLine="420"/>
    </w:pPr>
    <w:rPr>
      <w:rFonts w:ascii="Times New Roman" w:hAnsi="Times New Roman"/>
    </w:rPr>
  </w:style>
  <w:style w:type="paragraph" w:customStyle="1" w:styleId="15">
    <w:name w:val="普通(网站)1"/>
    <w:basedOn w:val="a"/>
    <w:rsid w:val="004F713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TML1">
    <w:name w:val="HTML 预设格式1"/>
    <w:basedOn w:val="a"/>
    <w:link w:val="HTMLChar"/>
    <w:rsid w:val="004F7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paragraph" w:customStyle="1" w:styleId="21">
    <w:name w:val="正文文本 21"/>
    <w:basedOn w:val="a"/>
    <w:link w:val="2Char"/>
    <w:rsid w:val="004F713E"/>
    <w:rPr>
      <w:rFonts w:ascii="宋体" w:hAnsi="Times New Roman"/>
      <w:sz w:val="24"/>
    </w:rPr>
  </w:style>
  <w:style w:type="paragraph" w:styleId="2">
    <w:name w:val="toc 2"/>
    <w:basedOn w:val="a"/>
    <w:next w:val="a"/>
    <w:rsid w:val="004F713E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16">
    <w:name w:val="toc 1"/>
    <w:basedOn w:val="a"/>
    <w:next w:val="a"/>
    <w:rsid w:val="004F713E"/>
  </w:style>
  <w:style w:type="paragraph" w:styleId="a5">
    <w:name w:val="header"/>
    <w:basedOn w:val="a"/>
    <w:link w:val="a4"/>
    <w:uiPriority w:val="99"/>
    <w:rsid w:val="004F7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rsid w:val="004F7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8"/>
    <w:rsid w:val="004F713E"/>
    <w:rPr>
      <w:sz w:val="18"/>
      <w:szCs w:val="18"/>
    </w:rPr>
  </w:style>
  <w:style w:type="paragraph" w:customStyle="1" w:styleId="13">
    <w:name w:val="日期1"/>
    <w:basedOn w:val="a"/>
    <w:next w:val="a"/>
    <w:link w:val="Char0"/>
    <w:rsid w:val="004F713E"/>
    <w:pPr>
      <w:ind w:leftChars="2500" w:left="100"/>
    </w:pPr>
  </w:style>
  <w:style w:type="paragraph" w:styleId="ab">
    <w:name w:val="Body Text"/>
    <w:basedOn w:val="a"/>
    <w:link w:val="aa"/>
    <w:rsid w:val="004F713E"/>
    <w:rPr>
      <w:rFonts w:ascii="宋体" w:hAnsi="Times New Roman"/>
      <w:color w:val="FF0000"/>
      <w:sz w:val="24"/>
    </w:rPr>
  </w:style>
  <w:style w:type="paragraph" w:styleId="3">
    <w:name w:val="toc 3"/>
    <w:basedOn w:val="a"/>
    <w:next w:val="a"/>
    <w:rsid w:val="004F713E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ad">
    <w:name w:val="annotation text"/>
    <w:basedOn w:val="a"/>
    <w:link w:val="ac"/>
    <w:rsid w:val="004F7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F9800-F02D-BA4E-B637-2DC39F12B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208</Words>
  <Characters>1188</Characters>
  <Application>Microsoft Macintosh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User</vt:lpstr>
    </vt:vector>
  </TitlesOfParts>
  <Company>清华大学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绿茵协会</dc:creator>
  <cp:lastModifiedBy>CHAO ZHANG</cp:lastModifiedBy>
  <cp:revision>13</cp:revision>
  <dcterms:created xsi:type="dcterms:W3CDTF">2017-09-20T11:36:00Z</dcterms:created>
  <dcterms:modified xsi:type="dcterms:W3CDTF">2017-09-29T03:06:00Z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