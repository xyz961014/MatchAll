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B7CF467" w14:textId="77777777" w:rsidR="009C0BA0" w:rsidRDefault="003565B4" w:rsidP="009C0BA0">
      <w:pPr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201</w:t>
      </w:r>
      <w:r w:rsidR="006878EF">
        <w:rPr>
          <w:rFonts w:ascii="宋体" w:hAnsi="宋体" w:hint="eastAsia"/>
          <w:b/>
          <w:sz w:val="28"/>
          <w:shd w:val="clear" w:color="auto" w:fill="FFFFFF"/>
        </w:rPr>
        <w:t>7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-201</w:t>
      </w:r>
      <w:r w:rsidR="006878EF">
        <w:rPr>
          <w:rFonts w:ascii="宋体" w:hAnsi="宋体" w:hint="eastAsia"/>
          <w:b/>
          <w:sz w:val="28"/>
          <w:shd w:val="clear" w:color="auto" w:fill="FFFFFF"/>
        </w:rPr>
        <w:t>8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年度清华大学马约翰杯“乔丹体育”</w:t>
      </w:r>
    </w:p>
    <w:p w14:paraId="63B8F319" w14:textId="77777777" w:rsidR="009A1B6D" w:rsidRDefault="00F71880" w:rsidP="006878EF">
      <w:pPr>
        <w:spacing w:afterLines="50" w:after="156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学生运动会男子足球比赛报名</w:t>
      </w:r>
      <w:r w:rsidR="009A1B6D">
        <w:rPr>
          <w:rFonts w:ascii="宋体" w:hAnsi="宋体" w:hint="eastAsia"/>
          <w:b/>
          <w:sz w:val="28"/>
          <w:shd w:val="clear" w:color="auto" w:fill="FFFFFF"/>
        </w:rPr>
        <w:t>表</w:t>
      </w:r>
    </w:p>
    <w:p w14:paraId="49530490" w14:textId="02568D77" w:rsidR="00AD634F" w:rsidRDefault="009A1B6D" w:rsidP="006878EF">
      <w:pPr>
        <w:tabs>
          <w:tab w:val="left" w:pos="3870"/>
        </w:tabs>
        <w:spacing w:afterLines="50" w:after="156"/>
        <w:ind w:firstLine="420"/>
        <w:jc w:val="left"/>
        <w:rPr>
          <w:rFonts w:ascii="宋体" w:hAnsi="宋体"/>
        </w:rPr>
      </w:pPr>
      <w:r w:rsidRPr="009A1B6D">
        <w:rPr>
          <w:rFonts w:ascii="宋体" w:hAnsi="宋体" w:hint="eastAsia"/>
          <w:sz w:val="24"/>
        </w:rPr>
        <w:t>院系：</w:t>
      </w:r>
      <w:r w:rsidR="00883923">
        <w:rPr>
          <w:rFonts w:ascii="宋体" w:hAnsi="宋体"/>
          <w:sz w:val="24"/>
        </w:rPr>
        <w:t>新雅书院</w:t>
      </w:r>
      <w:r w:rsidRPr="009A1B6D">
        <w:rPr>
          <w:rFonts w:ascii="宋体" w:hAnsi="宋体" w:hint="eastAsia"/>
          <w:sz w:val="24"/>
        </w:rPr>
        <w:t xml:space="preserve">   </w:t>
      </w:r>
      <w:r>
        <w:rPr>
          <w:rFonts w:ascii="宋体" w:hAnsi="宋体"/>
          <w:sz w:val="24"/>
        </w:rPr>
        <w:t xml:space="preserve">               </w:t>
      </w:r>
      <w:r w:rsidR="0058738F">
        <w:rPr>
          <w:rFonts w:ascii="宋体" w:hAnsi="宋体" w:hint="eastAsia"/>
          <w:sz w:val="24"/>
        </w:rPr>
        <w:t xml:space="preserve"> </w:t>
      </w:r>
      <w:r w:rsidRPr="009A1B6D">
        <w:rPr>
          <w:rFonts w:ascii="宋体" w:hAnsi="宋体" w:hint="eastAsia"/>
          <w:sz w:val="24"/>
        </w:rPr>
        <w:t xml:space="preserve"> </w:t>
      </w:r>
      <w:r w:rsidR="00F71880" w:rsidRPr="009A1B6D">
        <w:rPr>
          <w:rFonts w:ascii="宋体" w:hAnsi="宋体" w:hint="eastAsia"/>
          <w:sz w:val="24"/>
        </w:rPr>
        <w:t>比赛服颜色</w:t>
      </w:r>
      <w:r w:rsidR="00AD634F">
        <w:rPr>
          <w:rFonts w:ascii="宋体" w:hAnsi="宋体" w:hint="eastAsia"/>
          <w:sz w:val="24"/>
        </w:rPr>
        <w:t>（上衣/短裤）</w:t>
      </w:r>
      <w:r w:rsidR="00F71880" w:rsidRPr="009A1B6D">
        <w:rPr>
          <w:rFonts w:ascii="宋体" w:hAnsi="宋体" w:hint="eastAsia"/>
          <w:sz w:val="24"/>
        </w:rPr>
        <w:t>：</w:t>
      </w:r>
      <w:r>
        <w:rPr>
          <w:rFonts w:ascii="宋体" w:hAnsi="宋体"/>
        </w:rPr>
        <w:t xml:space="preserve"> </w:t>
      </w:r>
      <w:r w:rsidR="008E0B60">
        <w:rPr>
          <w:rFonts w:ascii="宋体" w:hAnsi="宋体"/>
        </w:rPr>
        <w:t>深蓝</w:t>
      </w:r>
    </w:p>
    <w:tbl>
      <w:tblPr>
        <w:tblW w:w="77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1275"/>
        <w:gridCol w:w="923"/>
        <w:gridCol w:w="1338"/>
        <w:gridCol w:w="1371"/>
        <w:gridCol w:w="1125"/>
        <w:gridCol w:w="992"/>
      </w:tblGrid>
      <w:tr w:rsidR="009A1B6D" w:rsidRPr="00C22BE4" w14:paraId="6E97AAFB" w14:textId="77777777" w:rsidTr="00C22BE4">
        <w:trPr>
          <w:trHeight w:val="510"/>
          <w:jc w:val="center"/>
        </w:trPr>
        <w:tc>
          <w:tcPr>
            <w:tcW w:w="690" w:type="dxa"/>
            <w:vAlign w:val="center"/>
          </w:tcPr>
          <w:p w14:paraId="10E2D32B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275" w:type="dxa"/>
            <w:vAlign w:val="center"/>
          </w:tcPr>
          <w:p w14:paraId="68CBDDB4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923" w:type="dxa"/>
            <w:vAlign w:val="center"/>
          </w:tcPr>
          <w:p w14:paraId="70052E5C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班级</w:t>
            </w:r>
          </w:p>
        </w:tc>
        <w:tc>
          <w:tcPr>
            <w:tcW w:w="1338" w:type="dxa"/>
            <w:vAlign w:val="center"/>
          </w:tcPr>
          <w:p w14:paraId="11D075D0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371" w:type="dxa"/>
            <w:vAlign w:val="center"/>
          </w:tcPr>
          <w:p w14:paraId="05445FBE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1125" w:type="dxa"/>
            <w:vAlign w:val="center"/>
          </w:tcPr>
          <w:p w14:paraId="2B19B1D3" w14:textId="77777777" w:rsidR="009A1B6D" w:rsidRPr="00C22BE4" w:rsidRDefault="00C22BE4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球衣</w:t>
            </w:r>
            <w:r w:rsidR="009A1B6D" w:rsidRPr="00C22BE4">
              <w:rPr>
                <w:rFonts w:ascii="宋体" w:hAnsi="宋体" w:hint="eastAsia"/>
                <w:szCs w:val="21"/>
              </w:rPr>
              <w:t>号码</w:t>
            </w:r>
          </w:p>
        </w:tc>
        <w:tc>
          <w:tcPr>
            <w:tcW w:w="992" w:type="dxa"/>
            <w:vAlign w:val="center"/>
          </w:tcPr>
          <w:p w14:paraId="13C7AF2A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A1B6D" w:rsidRPr="00C22BE4" w14:paraId="5A0F4DAE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4B875F63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275" w:type="dxa"/>
            <w:vAlign w:val="center"/>
          </w:tcPr>
          <w:p w14:paraId="23632AB7" w14:textId="77777777" w:rsidR="009A1B6D" w:rsidRPr="00C22BE4" w:rsidRDefault="005A2A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周辛宁</w:t>
            </w:r>
          </w:p>
        </w:tc>
        <w:tc>
          <w:tcPr>
            <w:tcW w:w="923" w:type="dxa"/>
            <w:vAlign w:val="center"/>
          </w:tcPr>
          <w:p w14:paraId="2E6A687A" w14:textId="77777777" w:rsidR="009A1B6D" w:rsidRPr="00C22BE4" w:rsidRDefault="005A2A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新雅72</w:t>
            </w:r>
          </w:p>
        </w:tc>
        <w:tc>
          <w:tcPr>
            <w:tcW w:w="1338" w:type="dxa"/>
            <w:vAlign w:val="center"/>
          </w:tcPr>
          <w:p w14:paraId="4336DA6D" w14:textId="77777777" w:rsidR="009A1B6D" w:rsidRPr="00C22BE4" w:rsidRDefault="005A2A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2017013684</w:t>
            </w:r>
          </w:p>
        </w:tc>
        <w:tc>
          <w:tcPr>
            <w:tcW w:w="1371" w:type="dxa"/>
            <w:vAlign w:val="center"/>
          </w:tcPr>
          <w:p w14:paraId="2A6653BA" w14:textId="77777777" w:rsidR="009A1B6D" w:rsidRPr="00C22BE4" w:rsidRDefault="005A2A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18256098658</w:t>
            </w:r>
          </w:p>
        </w:tc>
        <w:tc>
          <w:tcPr>
            <w:tcW w:w="1125" w:type="dxa"/>
            <w:vAlign w:val="center"/>
          </w:tcPr>
          <w:p w14:paraId="32A6CF07" w14:textId="03EEFC10" w:rsidR="009A1B6D" w:rsidRPr="00C22BE4" w:rsidRDefault="00976F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24</w:t>
            </w:r>
          </w:p>
        </w:tc>
        <w:tc>
          <w:tcPr>
            <w:tcW w:w="992" w:type="dxa"/>
            <w:vAlign w:val="center"/>
          </w:tcPr>
          <w:p w14:paraId="44610BD2" w14:textId="1AAE4031" w:rsidR="009A1B6D" w:rsidRPr="00C22BE4" w:rsidRDefault="009167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队长</w:t>
            </w:r>
          </w:p>
        </w:tc>
      </w:tr>
      <w:tr w:rsidR="009A1B6D" w:rsidRPr="00C22BE4" w14:paraId="50E865DD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1823F69D" w14:textId="77777777" w:rsidR="009A1B6D" w:rsidRPr="00C22BE4" w:rsidRDefault="009A1B6D" w:rsidP="00022A6D">
            <w:pPr>
              <w:jc w:val="center"/>
              <w:rPr>
                <w:rFonts w:ascii="宋体" w:hAnsi="宋体" w:cs="宋体"/>
                <w:szCs w:val="21"/>
              </w:rPr>
            </w:pPr>
            <w:r w:rsidRPr="00C22BE4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14:paraId="36B895D0" w14:textId="742D0801" w:rsidR="009A1B6D" w:rsidRPr="00C22BE4" w:rsidRDefault="00FC221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俞舒扬</w:t>
            </w:r>
          </w:p>
        </w:tc>
        <w:tc>
          <w:tcPr>
            <w:tcW w:w="923" w:type="dxa"/>
            <w:vAlign w:val="center"/>
          </w:tcPr>
          <w:p w14:paraId="62582FEA" w14:textId="33E1EFAC" w:rsidR="009A1B6D" w:rsidRPr="00C22BE4" w:rsidRDefault="00FC221F" w:rsidP="00022A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/>
                <w:szCs w:val="21"/>
              </w:rPr>
              <w:t>新雅72</w:t>
            </w:r>
          </w:p>
        </w:tc>
        <w:tc>
          <w:tcPr>
            <w:tcW w:w="1338" w:type="dxa"/>
            <w:vAlign w:val="center"/>
          </w:tcPr>
          <w:p w14:paraId="6C331EAA" w14:textId="7E9916CE" w:rsidR="009A1B6D" w:rsidRPr="00C22BE4" w:rsidRDefault="00FC221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2017013703</w:t>
            </w:r>
          </w:p>
        </w:tc>
        <w:tc>
          <w:tcPr>
            <w:tcW w:w="1371" w:type="dxa"/>
            <w:vAlign w:val="center"/>
          </w:tcPr>
          <w:p w14:paraId="002C46DD" w14:textId="520CD432" w:rsidR="009A1B6D" w:rsidRPr="00C22BE4" w:rsidRDefault="00FC221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13606610111</w:t>
            </w:r>
          </w:p>
        </w:tc>
        <w:tc>
          <w:tcPr>
            <w:tcW w:w="1125" w:type="dxa"/>
            <w:vAlign w:val="center"/>
          </w:tcPr>
          <w:p w14:paraId="3DA73D5D" w14:textId="4844334F" w:rsidR="009A1B6D" w:rsidRPr="00C22BE4" w:rsidRDefault="00976F13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 w14:paraId="53E9F1A7" w14:textId="77777777"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14:paraId="503206B6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7E98B316" w14:textId="77777777"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275" w:type="dxa"/>
            <w:vAlign w:val="center"/>
          </w:tcPr>
          <w:p w14:paraId="431B5119" w14:textId="513569A4" w:rsidR="009A1B6D" w:rsidRPr="00C22BE4" w:rsidRDefault="00FC221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张天硕</w:t>
            </w:r>
          </w:p>
        </w:tc>
        <w:tc>
          <w:tcPr>
            <w:tcW w:w="923" w:type="dxa"/>
            <w:vAlign w:val="center"/>
          </w:tcPr>
          <w:p w14:paraId="0A02FA89" w14:textId="7DB46EE6" w:rsidR="009A1B6D" w:rsidRPr="00C22BE4" w:rsidRDefault="00FC221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新雅72</w:t>
            </w:r>
          </w:p>
        </w:tc>
        <w:tc>
          <w:tcPr>
            <w:tcW w:w="1338" w:type="dxa"/>
            <w:vAlign w:val="center"/>
          </w:tcPr>
          <w:p w14:paraId="2F521411" w14:textId="0E0F7075" w:rsidR="009A1B6D" w:rsidRPr="00C22BE4" w:rsidRDefault="00FC221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2017013671</w:t>
            </w:r>
          </w:p>
        </w:tc>
        <w:tc>
          <w:tcPr>
            <w:tcW w:w="1371" w:type="dxa"/>
            <w:vAlign w:val="center"/>
          </w:tcPr>
          <w:p w14:paraId="7AD88FC9" w14:textId="0159F892" w:rsidR="009A1B6D" w:rsidRPr="00C22BE4" w:rsidRDefault="00FC221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15300108044</w:t>
            </w:r>
          </w:p>
        </w:tc>
        <w:tc>
          <w:tcPr>
            <w:tcW w:w="1125" w:type="dxa"/>
            <w:vAlign w:val="center"/>
          </w:tcPr>
          <w:p w14:paraId="61111A63" w14:textId="30406777" w:rsidR="009A1B6D" w:rsidRPr="00C22BE4" w:rsidRDefault="00976F13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17</w:t>
            </w:r>
          </w:p>
        </w:tc>
        <w:tc>
          <w:tcPr>
            <w:tcW w:w="992" w:type="dxa"/>
            <w:vAlign w:val="center"/>
          </w:tcPr>
          <w:p w14:paraId="682E3848" w14:textId="77777777"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14:paraId="293D655E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2A3844D1" w14:textId="77777777" w:rsidR="009A1B6D" w:rsidRPr="00C22BE4" w:rsidRDefault="009A1B6D" w:rsidP="00022A6D">
            <w:pPr>
              <w:jc w:val="center"/>
              <w:rPr>
                <w:rFonts w:ascii="宋体" w:hAnsi="宋体" w:cs="宋体"/>
                <w:szCs w:val="21"/>
              </w:rPr>
            </w:pPr>
            <w:r w:rsidRPr="00C22BE4"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1275" w:type="dxa"/>
            <w:vAlign w:val="center"/>
          </w:tcPr>
          <w:p w14:paraId="4BB4D174" w14:textId="73A1B820" w:rsidR="009A1B6D" w:rsidRPr="00C22BE4" w:rsidRDefault="00FC221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高靖涵</w:t>
            </w:r>
          </w:p>
        </w:tc>
        <w:tc>
          <w:tcPr>
            <w:tcW w:w="923" w:type="dxa"/>
            <w:vAlign w:val="center"/>
          </w:tcPr>
          <w:p w14:paraId="72D42C93" w14:textId="1E21A195" w:rsidR="009A1B6D" w:rsidRPr="00C22BE4" w:rsidRDefault="00FC221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新雅72</w:t>
            </w:r>
          </w:p>
        </w:tc>
        <w:tc>
          <w:tcPr>
            <w:tcW w:w="1338" w:type="dxa"/>
            <w:vAlign w:val="center"/>
          </w:tcPr>
          <w:p w14:paraId="50BEF0A6" w14:textId="0B409D2F" w:rsidR="009A1B6D" w:rsidRPr="00C22BE4" w:rsidRDefault="00FC221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2017013702</w:t>
            </w:r>
          </w:p>
        </w:tc>
        <w:tc>
          <w:tcPr>
            <w:tcW w:w="1371" w:type="dxa"/>
            <w:vAlign w:val="center"/>
          </w:tcPr>
          <w:p w14:paraId="4822E3D9" w14:textId="48DAD590" w:rsidR="009A1B6D" w:rsidRPr="00C22BE4" w:rsidRDefault="00FC221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13844821233</w:t>
            </w:r>
          </w:p>
        </w:tc>
        <w:tc>
          <w:tcPr>
            <w:tcW w:w="1125" w:type="dxa"/>
            <w:vAlign w:val="center"/>
          </w:tcPr>
          <w:p w14:paraId="7D8BE9F9" w14:textId="7B713D9B" w:rsidR="009A1B6D" w:rsidRPr="00C22BE4" w:rsidRDefault="00976F13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12</w:t>
            </w:r>
          </w:p>
        </w:tc>
        <w:tc>
          <w:tcPr>
            <w:tcW w:w="992" w:type="dxa"/>
            <w:vAlign w:val="center"/>
          </w:tcPr>
          <w:p w14:paraId="7B9BF61B" w14:textId="77777777"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14:paraId="20E3A072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33668EDB" w14:textId="77777777"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275" w:type="dxa"/>
            <w:vAlign w:val="center"/>
          </w:tcPr>
          <w:p w14:paraId="00833AE2" w14:textId="6AB1544D" w:rsidR="009A1B6D" w:rsidRPr="00C22BE4" w:rsidRDefault="00FC221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王浩威</w:t>
            </w:r>
          </w:p>
        </w:tc>
        <w:tc>
          <w:tcPr>
            <w:tcW w:w="923" w:type="dxa"/>
            <w:vAlign w:val="center"/>
          </w:tcPr>
          <w:p w14:paraId="4576A2FA" w14:textId="4A08A5A3" w:rsidR="009A1B6D" w:rsidRPr="00C22BE4" w:rsidRDefault="00FC221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新雅72</w:t>
            </w:r>
          </w:p>
        </w:tc>
        <w:tc>
          <w:tcPr>
            <w:tcW w:w="1338" w:type="dxa"/>
            <w:vAlign w:val="center"/>
          </w:tcPr>
          <w:p w14:paraId="73573778" w14:textId="48C74491" w:rsidR="009A1B6D" w:rsidRPr="00C22BE4" w:rsidRDefault="00FC221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2017013689</w:t>
            </w:r>
          </w:p>
        </w:tc>
        <w:tc>
          <w:tcPr>
            <w:tcW w:w="1371" w:type="dxa"/>
            <w:vAlign w:val="center"/>
          </w:tcPr>
          <w:p w14:paraId="73F7FC6A" w14:textId="1F9E58A0" w:rsidR="009A1B6D" w:rsidRPr="00C22BE4" w:rsidRDefault="00FC221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18810729355</w:t>
            </w:r>
          </w:p>
        </w:tc>
        <w:tc>
          <w:tcPr>
            <w:tcW w:w="1125" w:type="dxa"/>
            <w:vAlign w:val="center"/>
          </w:tcPr>
          <w:p w14:paraId="0B9B583C" w14:textId="564E902A" w:rsidR="009A1B6D" w:rsidRPr="00C22BE4" w:rsidRDefault="00BC7538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 w:rsidR="00DF2751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 w14:paraId="6194B4A9" w14:textId="77777777"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14:paraId="3339F41E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578F0237" w14:textId="77777777"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275" w:type="dxa"/>
            <w:vAlign w:val="center"/>
          </w:tcPr>
          <w:p w14:paraId="2454D8CA" w14:textId="18BAC5D3" w:rsidR="009A1B6D" w:rsidRPr="00C22BE4" w:rsidRDefault="00FC221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温晋</w:t>
            </w:r>
          </w:p>
        </w:tc>
        <w:tc>
          <w:tcPr>
            <w:tcW w:w="923" w:type="dxa"/>
            <w:vAlign w:val="center"/>
          </w:tcPr>
          <w:p w14:paraId="660D8AEE" w14:textId="5043DF02" w:rsidR="009A1B6D" w:rsidRPr="00C22BE4" w:rsidRDefault="00FC221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新雅72</w:t>
            </w:r>
          </w:p>
        </w:tc>
        <w:tc>
          <w:tcPr>
            <w:tcW w:w="1338" w:type="dxa"/>
            <w:vAlign w:val="center"/>
          </w:tcPr>
          <w:p w14:paraId="3097CC97" w14:textId="56CF21C6" w:rsidR="009A1B6D" w:rsidRPr="00C22BE4" w:rsidRDefault="00FC221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2017013685</w:t>
            </w:r>
          </w:p>
        </w:tc>
        <w:tc>
          <w:tcPr>
            <w:tcW w:w="1371" w:type="dxa"/>
            <w:vAlign w:val="center"/>
          </w:tcPr>
          <w:p w14:paraId="4A90878F" w14:textId="634F7ECC" w:rsidR="009A1B6D" w:rsidRPr="00C22BE4" w:rsidRDefault="00FC221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18059202915</w:t>
            </w:r>
          </w:p>
        </w:tc>
        <w:tc>
          <w:tcPr>
            <w:tcW w:w="1125" w:type="dxa"/>
            <w:vAlign w:val="center"/>
          </w:tcPr>
          <w:p w14:paraId="25AD5676" w14:textId="4FDAE832" w:rsidR="009A1B6D" w:rsidRPr="00C22BE4" w:rsidRDefault="00976F13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05DABAB9" w14:textId="77777777"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14:paraId="6BACA764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5157037B" w14:textId="77777777"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275" w:type="dxa"/>
            <w:vAlign w:val="center"/>
          </w:tcPr>
          <w:p w14:paraId="122D64B2" w14:textId="7BC03817" w:rsidR="009A1B6D" w:rsidRPr="00C22BE4" w:rsidRDefault="00FC221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吴炳炎</w:t>
            </w:r>
          </w:p>
        </w:tc>
        <w:tc>
          <w:tcPr>
            <w:tcW w:w="923" w:type="dxa"/>
            <w:vAlign w:val="center"/>
          </w:tcPr>
          <w:p w14:paraId="727CC06D" w14:textId="1834BE59" w:rsidR="009A1B6D" w:rsidRPr="00C22BE4" w:rsidRDefault="00FC221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新雅72</w:t>
            </w:r>
          </w:p>
        </w:tc>
        <w:tc>
          <w:tcPr>
            <w:tcW w:w="1338" w:type="dxa"/>
            <w:vAlign w:val="center"/>
          </w:tcPr>
          <w:p w14:paraId="36EF058B" w14:textId="3A7716B4" w:rsidR="009A1B6D" w:rsidRPr="00C22BE4" w:rsidRDefault="00FC221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2017013687</w:t>
            </w:r>
          </w:p>
        </w:tc>
        <w:tc>
          <w:tcPr>
            <w:tcW w:w="1371" w:type="dxa"/>
            <w:vAlign w:val="center"/>
          </w:tcPr>
          <w:p w14:paraId="0AB4675D" w14:textId="05AEBDFA" w:rsidR="009A1B6D" w:rsidRPr="00C22BE4" w:rsidRDefault="00FC221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18611570566</w:t>
            </w:r>
          </w:p>
        </w:tc>
        <w:tc>
          <w:tcPr>
            <w:tcW w:w="1125" w:type="dxa"/>
            <w:vAlign w:val="center"/>
          </w:tcPr>
          <w:p w14:paraId="45EE014C" w14:textId="2285BB25" w:rsidR="009A1B6D" w:rsidRPr="00C22BE4" w:rsidRDefault="00976F13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11</w:t>
            </w:r>
          </w:p>
        </w:tc>
        <w:tc>
          <w:tcPr>
            <w:tcW w:w="992" w:type="dxa"/>
            <w:vAlign w:val="center"/>
          </w:tcPr>
          <w:p w14:paraId="56B4A862" w14:textId="77777777"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14:paraId="5CFA5768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599EA7D4" w14:textId="77777777"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275" w:type="dxa"/>
            <w:vAlign w:val="center"/>
          </w:tcPr>
          <w:p w14:paraId="36995DA3" w14:textId="1BBAD758" w:rsidR="009A1B6D" w:rsidRPr="00C22BE4" w:rsidRDefault="00FC221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郭一川</w:t>
            </w:r>
          </w:p>
        </w:tc>
        <w:tc>
          <w:tcPr>
            <w:tcW w:w="923" w:type="dxa"/>
            <w:vAlign w:val="center"/>
          </w:tcPr>
          <w:p w14:paraId="34AA0617" w14:textId="3FA3A709" w:rsidR="009A1B6D" w:rsidRPr="00C22BE4" w:rsidRDefault="00FC221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新雅71</w:t>
            </w:r>
          </w:p>
        </w:tc>
        <w:tc>
          <w:tcPr>
            <w:tcW w:w="1338" w:type="dxa"/>
            <w:vAlign w:val="center"/>
          </w:tcPr>
          <w:p w14:paraId="79B86BF4" w14:textId="044BD1D3" w:rsidR="009A1B6D" w:rsidRPr="00C22BE4" w:rsidRDefault="00FC221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2017013654</w:t>
            </w:r>
          </w:p>
        </w:tc>
        <w:tc>
          <w:tcPr>
            <w:tcW w:w="1371" w:type="dxa"/>
            <w:vAlign w:val="center"/>
          </w:tcPr>
          <w:p w14:paraId="33127A69" w14:textId="6BBD3F0D" w:rsidR="009A1B6D" w:rsidRPr="00C22BE4" w:rsidRDefault="00FC221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18810992339</w:t>
            </w:r>
          </w:p>
        </w:tc>
        <w:tc>
          <w:tcPr>
            <w:tcW w:w="1125" w:type="dxa"/>
            <w:vAlign w:val="center"/>
          </w:tcPr>
          <w:p w14:paraId="66EED0E7" w14:textId="6F2A31FF" w:rsidR="009A1B6D" w:rsidRPr="00C22BE4" w:rsidRDefault="00976F13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</w:t>
            </w:r>
          </w:p>
        </w:tc>
        <w:tc>
          <w:tcPr>
            <w:tcW w:w="992" w:type="dxa"/>
            <w:vAlign w:val="center"/>
          </w:tcPr>
          <w:p w14:paraId="72D1280C" w14:textId="77777777"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14:paraId="645E1398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0AF82526" w14:textId="77777777"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275" w:type="dxa"/>
            <w:vAlign w:val="center"/>
          </w:tcPr>
          <w:p w14:paraId="6CB5D9A6" w14:textId="5628C6CA" w:rsidR="009A1B6D" w:rsidRPr="00C22BE4" w:rsidRDefault="00FC221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张祎维</w:t>
            </w:r>
          </w:p>
        </w:tc>
        <w:tc>
          <w:tcPr>
            <w:tcW w:w="923" w:type="dxa"/>
            <w:vAlign w:val="center"/>
          </w:tcPr>
          <w:p w14:paraId="176BB403" w14:textId="2E80B22A" w:rsidR="009A1B6D" w:rsidRPr="00C22BE4" w:rsidRDefault="00FC221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新雅71</w:t>
            </w:r>
          </w:p>
        </w:tc>
        <w:tc>
          <w:tcPr>
            <w:tcW w:w="1338" w:type="dxa"/>
            <w:vAlign w:val="center"/>
          </w:tcPr>
          <w:p w14:paraId="19E59090" w14:textId="1A3FAFDB" w:rsidR="009A1B6D" w:rsidRPr="00C22BE4" w:rsidRDefault="00FC221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2017013640</w:t>
            </w:r>
          </w:p>
        </w:tc>
        <w:tc>
          <w:tcPr>
            <w:tcW w:w="1371" w:type="dxa"/>
            <w:vAlign w:val="center"/>
          </w:tcPr>
          <w:p w14:paraId="16E7A401" w14:textId="184A19AF" w:rsidR="009A1B6D" w:rsidRPr="00C22BE4" w:rsidRDefault="00FC221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13718462962</w:t>
            </w:r>
          </w:p>
        </w:tc>
        <w:tc>
          <w:tcPr>
            <w:tcW w:w="1125" w:type="dxa"/>
            <w:vAlign w:val="center"/>
          </w:tcPr>
          <w:p w14:paraId="4F8B7CF9" w14:textId="0248A13F" w:rsidR="009A1B6D" w:rsidRPr="00C22BE4" w:rsidRDefault="00976F13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 w14:paraId="354648A8" w14:textId="77777777"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14:paraId="2D458822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0822A1C3" w14:textId="77777777"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275" w:type="dxa"/>
            <w:vAlign w:val="center"/>
          </w:tcPr>
          <w:p w14:paraId="33A46CC3" w14:textId="6DC82018" w:rsidR="009A1B6D" w:rsidRPr="00C22BE4" w:rsidRDefault="00FC221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黄连聚</w:t>
            </w:r>
          </w:p>
        </w:tc>
        <w:tc>
          <w:tcPr>
            <w:tcW w:w="923" w:type="dxa"/>
            <w:vAlign w:val="center"/>
          </w:tcPr>
          <w:p w14:paraId="45ED5426" w14:textId="31842A89" w:rsidR="009A1B6D" w:rsidRPr="00C22BE4" w:rsidRDefault="00FC221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新雅72</w:t>
            </w:r>
          </w:p>
        </w:tc>
        <w:tc>
          <w:tcPr>
            <w:tcW w:w="1338" w:type="dxa"/>
            <w:vAlign w:val="center"/>
          </w:tcPr>
          <w:p w14:paraId="3CC21171" w14:textId="3660A050" w:rsidR="009A1B6D" w:rsidRPr="00C22BE4" w:rsidRDefault="00FC221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2017013693</w:t>
            </w:r>
          </w:p>
        </w:tc>
        <w:tc>
          <w:tcPr>
            <w:tcW w:w="1371" w:type="dxa"/>
            <w:vAlign w:val="center"/>
          </w:tcPr>
          <w:p w14:paraId="7C23FB82" w14:textId="33F2EF09" w:rsidR="009A1B6D" w:rsidRPr="00C22BE4" w:rsidRDefault="00FC221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18810510538</w:t>
            </w:r>
          </w:p>
        </w:tc>
        <w:tc>
          <w:tcPr>
            <w:tcW w:w="1125" w:type="dxa"/>
            <w:vAlign w:val="center"/>
          </w:tcPr>
          <w:p w14:paraId="0B7493CE" w14:textId="0C9A4257" w:rsidR="009A1B6D" w:rsidRPr="00C22BE4" w:rsidRDefault="00E34318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22</w:t>
            </w:r>
          </w:p>
        </w:tc>
        <w:tc>
          <w:tcPr>
            <w:tcW w:w="992" w:type="dxa"/>
            <w:vAlign w:val="center"/>
          </w:tcPr>
          <w:p w14:paraId="1256F6C4" w14:textId="77777777"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14:paraId="0C7D3FF2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5F844C67" w14:textId="77777777"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275" w:type="dxa"/>
            <w:vAlign w:val="center"/>
          </w:tcPr>
          <w:p w14:paraId="7173F344" w14:textId="73EF6E79" w:rsidR="009A1B6D" w:rsidRPr="00C22BE4" w:rsidRDefault="00FC221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张劲波</w:t>
            </w:r>
          </w:p>
        </w:tc>
        <w:tc>
          <w:tcPr>
            <w:tcW w:w="923" w:type="dxa"/>
            <w:vAlign w:val="center"/>
          </w:tcPr>
          <w:p w14:paraId="08486E78" w14:textId="19C67076" w:rsidR="009A1B6D" w:rsidRPr="00C22BE4" w:rsidRDefault="00FC221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新雅72</w:t>
            </w:r>
          </w:p>
        </w:tc>
        <w:tc>
          <w:tcPr>
            <w:tcW w:w="1338" w:type="dxa"/>
            <w:vAlign w:val="center"/>
          </w:tcPr>
          <w:p w14:paraId="5DC2A152" w14:textId="436E1AA2" w:rsidR="009A1B6D" w:rsidRPr="00C22BE4" w:rsidRDefault="00FC221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2017013691</w:t>
            </w:r>
          </w:p>
        </w:tc>
        <w:tc>
          <w:tcPr>
            <w:tcW w:w="1371" w:type="dxa"/>
            <w:vAlign w:val="center"/>
          </w:tcPr>
          <w:p w14:paraId="0EB3BBAE" w14:textId="72008A4C" w:rsidR="009A1B6D" w:rsidRPr="00C22BE4" w:rsidRDefault="00FC221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13521639172</w:t>
            </w:r>
          </w:p>
        </w:tc>
        <w:tc>
          <w:tcPr>
            <w:tcW w:w="1125" w:type="dxa"/>
            <w:vAlign w:val="center"/>
          </w:tcPr>
          <w:p w14:paraId="2033C37A" w14:textId="249F721A" w:rsidR="009A1B6D" w:rsidRPr="00C22BE4" w:rsidRDefault="00976F13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992" w:type="dxa"/>
            <w:vAlign w:val="center"/>
          </w:tcPr>
          <w:p w14:paraId="7CDEDACF" w14:textId="77777777"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14:paraId="3E0FCFD7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3C0AED6C" w14:textId="77777777"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275" w:type="dxa"/>
            <w:vAlign w:val="center"/>
          </w:tcPr>
          <w:p w14:paraId="0A431F28" w14:textId="6CD5133D" w:rsidR="009A1B6D" w:rsidRPr="00C22BE4" w:rsidRDefault="00FC221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陈益恒</w:t>
            </w:r>
          </w:p>
        </w:tc>
        <w:tc>
          <w:tcPr>
            <w:tcW w:w="923" w:type="dxa"/>
            <w:vAlign w:val="center"/>
          </w:tcPr>
          <w:p w14:paraId="4C0EE99E" w14:textId="52CCD97E" w:rsidR="009A1B6D" w:rsidRPr="00C22BE4" w:rsidRDefault="00FC221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新雅71</w:t>
            </w:r>
          </w:p>
        </w:tc>
        <w:tc>
          <w:tcPr>
            <w:tcW w:w="1338" w:type="dxa"/>
            <w:vAlign w:val="center"/>
          </w:tcPr>
          <w:p w14:paraId="7325330E" w14:textId="17C09CC1" w:rsidR="009A1B6D" w:rsidRPr="00C22BE4" w:rsidRDefault="00FC221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2017013656</w:t>
            </w:r>
          </w:p>
        </w:tc>
        <w:tc>
          <w:tcPr>
            <w:tcW w:w="1371" w:type="dxa"/>
            <w:vAlign w:val="center"/>
          </w:tcPr>
          <w:p w14:paraId="7524860F" w14:textId="534A53C1" w:rsidR="009A1B6D" w:rsidRPr="00C22BE4" w:rsidRDefault="00FC221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13719740150</w:t>
            </w:r>
          </w:p>
        </w:tc>
        <w:tc>
          <w:tcPr>
            <w:tcW w:w="1125" w:type="dxa"/>
            <w:vAlign w:val="center"/>
          </w:tcPr>
          <w:p w14:paraId="1537F5E6" w14:textId="14EFCACA" w:rsidR="009A1B6D" w:rsidRPr="00C22BE4" w:rsidRDefault="00097EAB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</w:t>
            </w:r>
            <w:r w:rsidR="00E34318"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 w14:paraId="1EE12331" w14:textId="77777777"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14:paraId="2946013B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7FA5380E" w14:textId="77777777"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275" w:type="dxa"/>
            <w:vAlign w:val="center"/>
          </w:tcPr>
          <w:p w14:paraId="00645FD6" w14:textId="0B6B287E" w:rsidR="009A1B6D" w:rsidRPr="00C22BE4" w:rsidRDefault="00F06A27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王择</w:t>
            </w:r>
            <w:r w:rsidR="00FC221F">
              <w:rPr>
                <w:rFonts w:ascii="宋体" w:hAnsi="宋体"/>
                <w:szCs w:val="21"/>
              </w:rPr>
              <w:t>正</w:t>
            </w:r>
          </w:p>
        </w:tc>
        <w:tc>
          <w:tcPr>
            <w:tcW w:w="923" w:type="dxa"/>
            <w:vAlign w:val="center"/>
          </w:tcPr>
          <w:p w14:paraId="25BD33D7" w14:textId="3D417932" w:rsidR="009A1B6D" w:rsidRPr="00C22BE4" w:rsidRDefault="00FC221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新雅71</w:t>
            </w:r>
          </w:p>
        </w:tc>
        <w:tc>
          <w:tcPr>
            <w:tcW w:w="1338" w:type="dxa"/>
            <w:vAlign w:val="center"/>
          </w:tcPr>
          <w:p w14:paraId="667A8131" w14:textId="13D3509A" w:rsidR="009A1B6D" w:rsidRPr="00C22BE4" w:rsidRDefault="00FC221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2017013642</w:t>
            </w:r>
          </w:p>
        </w:tc>
        <w:tc>
          <w:tcPr>
            <w:tcW w:w="1371" w:type="dxa"/>
            <w:vAlign w:val="center"/>
          </w:tcPr>
          <w:p w14:paraId="04BB24F9" w14:textId="5CE8E82F" w:rsidR="009A1B6D" w:rsidRPr="00C22BE4" w:rsidRDefault="00C25E5A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18810051138</w:t>
            </w:r>
          </w:p>
        </w:tc>
        <w:tc>
          <w:tcPr>
            <w:tcW w:w="1125" w:type="dxa"/>
            <w:vAlign w:val="center"/>
          </w:tcPr>
          <w:p w14:paraId="1A8614B7" w14:textId="31CE0936" w:rsidR="009A1B6D" w:rsidRPr="00C22BE4" w:rsidRDefault="00976F13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 w14:paraId="24D5630F" w14:textId="77777777"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14:paraId="62D0B0C0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7DA9F28C" w14:textId="77777777"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275" w:type="dxa"/>
            <w:vAlign w:val="center"/>
          </w:tcPr>
          <w:p w14:paraId="7BCAD4F3" w14:textId="6E20286A" w:rsidR="009A1B6D" w:rsidRPr="00C22BE4" w:rsidRDefault="00C25E5A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付正</w:t>
            </w:r>
          </w:p>
        </w:tc>
        <w:tc>
          <w:tcPr>
            <w:tcW w:w="923" w:type="dxa"/>
            <w:vAlign w:val="center"/>
          </w:tcPr>
          <w:p w14:paraId="2F58644A" w14:textId="56E5DFBF" w:rsidR="009A1B6D" w:rsidRPr="00C22BE4" w:rsidRDefault="00C25E5A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新雅71</w:t>
            </w:r>
          </w:p>
        </w:tc>
        <w:tc>
          <w:tcPr>
            <w:tcW w:w="1338" w:type="dxa"/>
            <w:vAlign w:val="center"/>
          </w:tcPr>
          <w:p w14:paraId="6D0C4804" w14:textId="4BC57961" w:rsidR="009A1B6D" w:rsidRPr="00C22BE4" w:rsidRDefault="00C25E5A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2017013635</w:t>
            </w:r>
          </w:p>
        </w:tc>
        <w:tc>
          <w:tcPr>
            <w:tcW w:w="1371" w:type="dxa"/>
            <w:vAlign w:val="center"/>
          </w:tcPr>
          <w:p w14:paraId="0B33B931" w14:textId="71CE53A7" w:rsidR="009A1B6D" w:rsidRPr="00C22BE4" w:rsidRDefault="00C25E5A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15811041646</w:t>
            </w:r>
          </w:p>
        </w:tc>
        <w:tc>
          <w:tcPr>
            <w:tcW w:w="1125" w:type="dxa"/>
            <w:vAlign w:val="center"/>
          </w:tcPr>
          <w:p w14:paraId="5A544A77" w14:textId="13E9107C" w:rsidR="009A1B6D" w:rsidRPr="00C22BE4" w:rsidRDefault="00976F13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 w14:paraId="6EB9A3E0" w14:textId="77777777"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14:paraId="724CA332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7B1990A2" w14:textId="77777777"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275" w:type="dxa"/>
            <w:vAlign w:val="center"/>
          </w:tcPr>
          <w:p w14:paraId="1ECEA3B8" w14:textId="136C3092" w:rsidR="009A1B6D" w:rsidRPr="00C22BE4" w:rsidRDefault="00C25E5A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张弛</w:t>
            </w:r>
          </w:p>
        </w:tc>
        <w:tc>
          <w:tcPr>
            <w:tcW w:w="923" w:type="dxa"/>
            <w:vAlign w:val="center"/>
          </w:tcPr>
          <w:p w14:paraId="786B8FE6" w14:textId="09ECF7E7" w:rsidR="009A1B6D" w:rsidRPr="00C22BE4" w:rsidRDefault="00C25E5A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新雅72</w:t>
            </w:r>
          </w:p>
        </w:tc>
        <w:tc>
          <w:tcPr>
            <w:tcW w:w="1338" w:type="dxa"/>
            <w:vAlign w:val="center"/>
          </w:tcPr>
          <w:p w14:paraId="517C6463" w14:textId="62EF0A25" w:rsidR="009A1B6D" w:rsidRPr="00C22BE4" w:rsidRDefault="00C25E5A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2017013699</w:t>
            </w:r>
          </w:p>
        </w:tc>
        <w:tc>
          <w:tcPr>
            <w:tcW w:w="1371" w:type="dxa"/>
            <w:vAlign w:val="center"/>
          </w:tcPr>
          <w:p w14:paraId="2C24114B" w14:textId="0765143F" w:rsidR="009A1B6D" w:rsidRPr="00C22BE4" w:rsidRDefault="00C25E5A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18810238637</w:t>
            </w:r>
          </w:p>
        </w:tc>
        <w:tc>
          <w:tcPr>
            <w:tcW w:w="1125" w:type="dxa"/>
            <w:vAlign w:val="center"/>
          </w:tcPr>
          <w:p w14:paraId="7EB8303A" w14:textId="42555054" w:rsidR="009A1B6D" w:rsidRPr="00C22BE4" w:rsidRDefault="00976F13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19</w:t>
            </w:r>
          </w:p>
        </w:tc>
        <w:tc>
          <w:tcPr>
            <w:tcW w:w="992" w:type="dxa"/>
            <w:vAlign w:val="center"/>
          </w:tcPr>
          <w:p w14:paraId="7B1F13EF" w14:textId="77777777"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14:paraId="26630191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011D9A3F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275" w:type="dxa"/>
            <w:vAlign w:val="center"/>
          </w:tcPr>
          <w:p w14:paraId="67B317B6" w14:textId="4BC67074" w:rsidR="009A1B6D" w:rsidRPr="00C22BE4" w:rsidRDefault="00C25E5A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于祎男</w:t>
            </w:r>
          </w:p>
        </w:tc>
        <w:tc>
          <w:tcPr>
            <w:tcW w:w="923" w:type="dxa"/>
            <w:vAlign w:val="center"/>
          </w:tcPr>
          <w:p w14:paraId="5CA17D21" w14:textId="176EC351" w:rsidR="009A1B6D" w:rsidRPr="00C22BE4" w:rsidRDefault="00C25E5A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新雅71</w:t>
            </w:r>
          </w:p>
        </w:tc>
        <w:tc>
          <w:tcPr>
            <w:tcW w:w="1338" w:type="dxa"/>
            <w:vAlign w:val="center"/>
          </w:tcPr>
          <w:p w14:paraId="3A4A4264" w14:textId="0F47C97A" w:rsidR="009A1B6D" w:rsidRPr="00C22BE4" w:rsidRDefault="00C25E5A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2017013641</w:t>
            </w:r>
          </w:p>
        </w:tc>
        <w:tc>
          <w:tcPr>
            <w:tcW w:w="1371" w:type="dxa"/>
            <w:vAlign w:val="center"/>
          </w:tcPr>
          <w:p w14:paraId="4DE1C347" w14:textId="500918FF" w:rsidR="009A1B6D" w:rsidRPr="00C22BE4" w:rsidRDefault="00C25E5A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18810758201</w:t>
            </w:r>
          </w:p>
        </w:tc>
        <w:tc>
          <w:tcPr>
            <w:tcW w:w="1125" w:type="dxa"/>
            <w:vAlign w:val="center"/>
          </w:tcPr>
          <w:p w14:paraId="690D6989" w14:textId="375EA08A" w:rsidR="009A1B6D" w:rsidRPr="00C22BE4" w:rsidRDefault="00976F13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16</w:t>
            </w:r>
          </w:p>
        </w:tc>
        <w:tc>
          <w:tcPr>
            <w:tcW w:w="992" w:type="dxa"/>
            <w:vAlign w:val="center"/>
          </w:tcPr>
          <w:p w14:paraId="42969871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14:paraId="4FDD31E3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3F3FDB56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275" w:type="dxa"/>
            <w:vAlign w:val="center"/>
          </w:tcPr>
          <w:p w14:paraId="0FCE4CE9" w14:textId="5066D114" w:rsidR="009A1B6D" w:rsidRPr="00C22BE4" w:rsidRDefault="00C25E5A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邓坤恬</w:t>
            </w:r>
          </w:p>
        </w:tc>
        <w:tc>
          <w:tcPr>
            <w:tcW w:w="923" w:type="dxa"/>
            <w:vAlign w:val="center"/>
          </w:tcPr>
          <w:p w14:paraId="786931E0" w14:textId="12844E0F" w:rsidR="009A1B6D" w:rsidRPr="00C22BE4" w:rsidRDefault="00C25E5A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新雅71</w:t>
            </w:r>
          </w:p>
        </w:tc>
        <w:tc>
          <w:tcPr>
            <w:tcW w:w="1338" w:type="dxa"/>
            <w:vAlign w:val="center"/>
          </w:tcPr>
          <w:p w14:paraId="76AB5728" w14:textId="78B3604D" w:rsidR="009A1B6D" w:rsidRPr="00C22BE4" w:rsidRDefault="00C25E5A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2017013655</w:t>
            </w:r>
          </w:p>
        </w:tc>
        <w:tc>
          <w:tcPr>
            <w:tcW w:w="1371" w:type="dxa"/>
            <w:vAlign w:val="center"/>
          </w:tcPr>
          <w:p w14:paraId="263B923E" w14:textId="1482556C" w:rsidR="009A1B6D" w:rsidRPr="00C22BE4" w:rsidRDefault="00C25E5A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15197805099</w:t>
            </w:r>
          </w:p>
        </w:tc>
        <w:tc>
          <w:tcPr>
            <w:tcW w:w="1125" w:type="dxa"/>
            <w:vAlign w:val="center"/>
          </w:tcPr>
          <w:p w14:paraId="56661FFA" w14:textId="31347A55" w:rsidR="009A1B6D" w:rsidRPr="00C22BE4" w:rsidRDefault="005E7CF3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</w:t>
            </w:r>
            <w:bookmarkStart w:id="0" w:name="_GoBack"/>
            <w:bookmarkEnd w:id="0"/>
          </w:p>
        </w:tc>
        <w:tc>
          <w:tcPr>
            <w:tcW w:w="992" w:type="dxa"/>
            <w:vAlign w:val="center"/>
          </w:tcPr>
          <w:p w14:paraId="26E5904A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14:paraId="354AEF14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73CFA47C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275" w:type="dxa"/>
            <w:vAlign w:val="center"/>
          </w:tcPr>
          <w:p w14:paraId="7FE60CC6" w14:textId="6713D5FE" w:rsidR="009A1B6D" w:rsidRPr="00C22BE4" w:rsidRDefault="00C25E5A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孙东旭</w:t>
            </w:r>
          </w:p>
        </w:tc>
        <w:tc>
          <w:tcPr>
            <w:tcW w:w="923" w:type="dxa"/>
            <w:vAlign w:val="center"/>
          </w:tcPr>
          <w:p w14:paraId="3784FF24" w14:textId="6E457630" w:rsidR="009A1B6D" w:rsidRPr="00C22BE4" w:rsidRDefault="00C25E5A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新雅62</w:t>
            </w:r>
          </w:p>
        </w:tc>
        <w:tc>
          <w:tcPr>
            <w:tcW w:w="1338" w:type="dxa"/>
            <w:vAlign w:val="center"/>
          </w:tcPr>
          <w:p w14:paraId="043CE19F" w14:textId="79D3FB8E" w:rsidR="009A1B6D" w:rsidRPr="00C22BE4" w:rsidRDefault="00C25E5A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2016013331</w:t>
            </w:r>
          </w:p>
        </w:tc>
        <w:tc>
          <w:tcPr>
            <w:tcW w:w="1371" w:type="dxa"/>
            <w:vAlign w:val="center"/>
          </w:tcPr>
          <w:p w14:paraId="2EA84690" w14:textId="54667AFC" w:rsidR="009A1B6D" w:rsidRPr="00C22BE4" w:rsidRDefault="00C25E5A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15155901856</w:t>
            </w:r>
          </w:p>
        </w:tc>
        <w:tc>
          <w:tcPr>
            <w:tcW w:w="1125" w:type="dxa"/>
            <w:vAlign w:val="center"/>
          </w:tcPr>
          <w:p w14:paraId="08A7C5D4" w14:textId="44419FE2" w:rsidR="009A1B6D" w:rsidRPr="00C22BE4" w:rsidRDefault="00976F13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23</w:t>
            </w:r>
          </w:p>
        </w:tc>
        <w:tc>
          <w:tcPr>
            <w:tcW w:w="992" w:type="dxa"/>
            <w:vAlign w:val="center"/>
          </w:tcPr>
          <w:p w14:paraId="275CFC61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14:paraId="35D80001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16C2A3F1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275" w:type="dxa"/>
            <w:vAlign w:val="center"/>
          </w:tcPr>
          <w:p w14:paraId="44180794" w14:textId="5DF78B71" w:rsidR="009A1B6D" w:rsidRPr="00C22BE4" w:rsidRDefault="00976F13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屠铭浩</w:t>
            </w:r>
          </w:p>
        </w:tc>
        <w:tc>
          <w:tcPr>
            <w:tcW w:w="923" w:type="dxa"/>
            <w:vAlign w:val="center"/>
          </w:tcPr>
          <w:p w14:paraId="68E786FD" w14:textId="061A31BD" w:rsidR="009A1B6D" w:rsidRPr="00C22BE4" w:rsidRDefault="00153592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新雅71</w:t>
            </w:r>
          </w:p>
        </w:tc>
        <w:tc>
          <w:tcPr>
            <w:tcW w:w="1338" w:type="dxa"/>
            <w:vAlign w:val="center"/>
          </w:tcPr>
          <w:p w14:paraId="15328A07" w14:textId="35F2CD5E" w:rsidR="009A1B6D" w:rsidRPr="00C22BE4" w:rsidRDefault="00153592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2017013666</w:t>
            </w:r>
          </w:p>
        </w:tc>
        <w:tc>
          <w:tcPr>
            <w:tcW w:w="1371" w:type="dxa"/>
            <w:vAlign w:val="center"/>
          </w:tcPr>
          <w:p w14:paraId="4EE5FA85" w14:textId="3EBD6158" w:rsidR="009A1B6D" w:rsidRPr="00C22BE4" w:rsidRDefault="00153592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18810757823</w:t>
            </w:r>
          </w:p>
        </w:tc>
        <w:tc>
          <w:tcPr>
            <w:tcW w:w="1125" w:type="dxa"/>
            <w:vAlign w:val="center"/>
          </w:tcPr>
          <w:p w14:paraId="67C8A132" w14:textId="7CAD6196" w:rsidR="009A1B6D" w:rsidRPr="00C22BE4" w:rsidRDefault="00976F13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992" w:type="dxa"/>
            <w:vAlign w:val="center"/>
          </w:tcPr>
          <w:p w14:paraId="16DCF60D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14:paraId="3965FF9A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3A84F171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275" w:type="dxa"/>
            <w:vAlign w:val="center"/>
          </w:tcPr>
          <w:p w14:paraId="192F560B" w14:textId="7F693375" w:rsidR="009A1B6D" w:rsidRPr="00C22BE4" w:rsidRDefault="00976F13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张晨宇</w:t>
            </w:r>
          </w:p>
        </w:tc>
        <w:tc>
          <w:tcPr>
            <w:tcW w:w="923" w:type="dxa"/>
            <w:vAlign w:val="center"/>
          </w:tcPr>
          <w:p w14:paraId="48049D3E" w14:textId="44C393AC" w:rsidR="009A1B6D" w:rsidRPr="00C22BE4" w:rsidRDefault="00153592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新雅61</w:t>
            </w:r>
          </w:p>
        </w:tc>
        <w:tc>
          <w:tcPr>
            <w:tcW w:w="1338" w:type="dxa"/>
            <w:vAlign w:val="center"/>
          </w:tcPr>
          <w:p w14:paraId="741124AB" w14:textId="1E04FBDD" w:rsidR="009A1B6D" w:rsidRPr="00C22BE4" w:rsidRDefault="00153592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2015011180</w:t>
            </w:r>
          </w:p>
        </w:tc>
        <w:tc>
          <w:tcPr>
            <w:tcW w:w="1371" w:type="dxa"/>
            <w:vAlign w:val="center"/>
          </w:tcPr>
          <w:p w14:paraId="50B8A975" w14:textId="403F179D" w:rsidR="009A1B6D" w:rsidRPr="00C22BE4" w:rsidRDefault="00153592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18610232811</w:t>
            </w:r>
          </w:p>
        </w:tc>
        <w:tc>
          <w:tcPr>
            <w:tcW w:w="1125" w:type="dxa"/>
            <w:vAlign w:val="center"/>
          </w:tcPr>
          <w:p w14:paraId="5749D8BA" w14:textId="01E8187A" w:rsidR="009A1B6D" w:rsidRPr="00C22BE4" w:rsidRDefault="00976F13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</w:t>
            </w:r>
          </w:p>
        </w:tc>
        <w:tc>
          <w:tcPr>
            <w:tcW w:w="992" w:type="dxa"/>
            <w:vAlign w:val="center"/>
          </w:tcPr>
          <w:p w14:paraId="470C2EA3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14:paraId="0A28EE19" w14:textId="77777777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190B8F5D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B87A325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14:paraId="4D8AC3C4" w14:textId="77777777" w:rsidR="009A1B6D" w:rsidRPr="00C22BE4" w:rsidRDefault="009A1B6D" w:rsidP="0040391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14:paraId="5F8523D2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11BC2587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79F877A4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C12D958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14:paraId="420DBB4F" w14:textId="77777777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5F42E27D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23F7B219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14:paraId="70783701" w14:textId="77777777" w:rsidR="009A1B6D" w:rsidRPr="00C22BE4" w:rsidRDefault="009A1B6D" w:rsidP="00ED08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14:paraId="4EE31DF8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7A018FA1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28EFF9D8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9508BBE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14:paraId="35690744" w14:textId="77777777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23D7A3E3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22B6FB4E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14:paraId="60D3AFE2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14:paraId="340F550F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4B3EDFC3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461B2856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AE745AF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14:paraId="3C2D8C24" w14:textId="77777777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19489A7D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15B7EA3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14:paraId="7E15E2CA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14:paraId="28AA6CB3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2D18D8AF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2D3D7A42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A87F0CC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14:paraId="58D95046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3A66063D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275" w:type="dxa"/>
            <w:vAlign w:val="center"/>
          </w:tcPr>
          <w:p w14:paraId="770A1EBC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23" w:type="dxa"/>
            <w:vAlign w:val="center"/>
          </w:tcPr>
          <w:p w14:paraId="5A4A0490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vAlign w:val="center"/>
          </w:tcPr>
          <w:p w14:paraId="649DE24D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vAlign w:val="center"/>
          </w:tcPr>
          <w:p w14:paraId="17FF8395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5" w:type="dxa"/>
            <w:vAlign w:val="center"/>
          </w:tcPr>
          <w:p w14:paraId="4067BC47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6AEBEC4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14:paraId="3F2627FE" w14:textId="77777777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23E97CED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4F6A4E5D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14:paraId="3C4D1D74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14:paraId="756FB28B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592182AB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759EC3D8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6CC1A9F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14:paraId="1ADD1DA3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35D91A22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1275" w:type="dxa"/>
            <w:vAlign w:val="center"/>
          </w:tcPr>
          <w:p w14:paraId="64CC628A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23" w:type="dxa"/>
            <w:vAlign w:val="center"/>
          </w:tcPr>
          <w:p w14:paraId="0FED4052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vAlign w:val="center"/>
          </w:tcPr>
          <w:p w14:paraId="1BC94AC1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vAlign w:val="center"/>
          </w:tcPr>
          <w:p w14:paraId="14459419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5" w:type="dxa"/>
            <w:vAlign w:val="center"/>
          </w:tcPr>
          <w:p w14:paraId="4C4F4F95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9ACF26E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14:paraId="1CD0888B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2FC6A81E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275" w:type="dxa"/>
            <w:vAlign w:val="center"/>
          </w:tcPr>
          <w:p w14:paraId="732C5FB0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23" w:type="dxa"/>
            <w:vAlign w:val="center"/>
          </w:tcPr>
          <w:p w14:paraId="085FC625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vAlign w:val="center"/>
          </w:tcPr>
          <w:p w14:paraId="5D413FCC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vAlign w:val="center"/>
          </w:tcPr>
          <w:p w14:paraId="2B396474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5" w:type="dxa"/>
            <w:vAlign w:val="center"/>
          </w:tcPr>
          <w:p w14:paraId="53CF8CD5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C5AA749" w14:textId="77777777" w:rsidR="009A1B6D" w:rsidRPr="00C22BE4" w:rsidRDefault="009A1B6D" w:rsidP="00EB4C9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14:paraId="3E0BFF87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0712FAFD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275" w:type="dxa"/>
            <w:vAlign w:val="center"/>
          </w:tcPr>
          <w:p w14:paraId="7E33821D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23" w:type="dxa"/>
            <w:vAlign w:val="center"/>
          </w:tcPr>
          <w:p w14:paraId="19139A4F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vAlign w:val="center"/>
          </w:tcPr>
          <w:p w14:paraId="20138146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vAlign w:val="center"/>
          </w:tcPr>
          <w:p w14:paraId="2753133A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5" w:type="dxa"/>
            <w:vAlign w:val="center"/>
          </w:tcPr>
          <w:p w14:paraId="391565C6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4EE1E45" w14:textId="77777777" w:rsidR="009A1B6D" w:rsidRPr="00C22BE4" w:rsidRDefault="009A1B6D" w:rsidP="00EB4C9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14:paraId="4CCF1E50" w14:textId="77777777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6D56BC4D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382C325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14:paraId="3A852EF2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14:paraId="2266BEDA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5AB468DE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5627E4EA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385BDCC" w14:textId="77777777" w:rsidR="009A1B6D" w:rsidRPr="00C22BE4" w:rsidRDefault="009A1B6D" w:rsidP="00EB4C98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40CACFC9" w14:textId="77777777" w:rsidR="002945B8" w:rsidRPr="002945B8" w:rsidRDefault="002945B8" w:rsidP="002945B8">
      <w:pPr>
        <w:tabs>
          <w:tab w:val="left" w:pos="4710"/>
        </w:tabs>
        <w:ind w:firstLineChars="1900" w:firstLine="3040"/>
        <w:rPr>
          <w:rFonts w:ascii="宋体" w:hAnsi="宋体"/>
          <w:sz w:val="16"/>
          <w:szCs w:val="21"/>
        </w:rPr>
      </w:pPr>
      <w:r w:rsidRPr="002945B8">
        <w:rPr>
          <w:rFonts w:ascii="宋体" w:hAnsi="宋体" w:hint="eastAsia"/>
          <w:sz w:val="16"/>
          <w:szCs w:val="21"/>
        </w:rPr>
        <w:t>注：</w:t>
      </w:r>
      <w:r w:rsidRPr="002945B8">
        <w:rPr>
          <w:rFonts w:ascii="宋体" w:hAnsi="宋体"/>
          <w:sz w:val="16"/>
          <w:szCs w:val="21"/>
        </w:rPr>
        <w:t>备注栏中应填写“</w:t>
      </w:r>
      <w:r w:rsidRPr="002945B8">
        <w:rPr>
          <w:rFonts w:ascii="宋体" w:hAnsi="宋体" w:hint="eastAsia"/>
          <w:sz w:val="16"/>
          <w:szCs w:val="21"/>
        </w:rPr>
        <w:t>队长</w:t>
      </w:r>
      <w:r w:rsidRPr="002945B8">
        <w:rPr>
          <w:rFonts w:ascii="宋体" w:hAnsi="宋体"/>
          <w:sz w:val="16"/>
          <w:szCs w:val="21"/>
        </w:rPr>
        <w:t>”</w:t>
      </w:r>
      <w:r>
        <w:rPr>
          <w:rFonts w:ascii="宋体" w:hAnsi="宋体"/>
          <w:sz w:val="16"/>
          <w:szCs w:val="21"/>
        </w:rPr>
        <w:t>“</w:t>
      </w:r>
      <w:r>
        <w:rPr>
          <w:rFonts w:ascii="宋体" w:hAnsi="宋体" w:hint="eastAsia"/>
          <w:sz w:val="16"/>
          <w:szCs w:val="21"/>
        </w:rPr>
        <w:t>校友</w:t>
      </w:r>
      <w:r>
        <w:rPr>
          <w:rFonts w:ascii="宋体" w:hAnsi="宋体"/>
          <w:sz w:val="16"/>
          <w:szCs w:val="21"/>
        </w:rPr>
        <w:t>”“</w:t>
      </w:r>
      <w:r>
        <w:rPr>
          <w:rFonts w:ascii="宋体" w:hAnsi="宋体" w:hint="eastAsia"/>
          <w:sz w:val="16"/>
          <w:szCs w:val="21"/>
        </w:rPr>
        <w:t>教工</w:t>
      </w:r>
      <w:r>
        <w:rPr>
          <w:rFonts w:ascii="宋体" w:hAnsi="宋体"/>
          <w:sz w:val="16"/>
          <w:szCs w:val="21"/>
        </w:rPr>
        <w:t>”</w:t>
      </w:r>
      <w:r>
        <w:rPr>
          <w:rFonts w:ascii="宋体" w:hAnsi="宋体" w:hint="eastAsia"/>
          <w:sz w:val="16"/>
          <w:szCs w:val="21"/>
        </w:rPr>
        <w:t>或</w:t>
      </w:r>
      <w:r>
        <w:rPr>
          <w:rFonts w:ascii="宋体" w:hAnsi="宋体"/>
          <w:sz w:val="16"/>
          <w:szCs w:val="21"/>
        </w:rPr>
        <w:t>“</w:t>
      </w:r>
      <w:r>
        <w:rPr>
          <w:rFonts w:ascii="宋体" w:hAnsi="宋体" w:hint="eastAsia"/>
          <w:sz w:val="16"/>
          <w:szCs w:val="21"/>
        </w:rPr>
        <w:t>足特</w:t>
      </w:r>
      <w:r>
        <w:rPr>
          <w:rFonts w:ascii="宋体" w:hAnsi="宋体"/>
          <w:sz w:val="16"/>
          <w:szCs w:val="21"/>
        </w:rPr>
        <w:t>”</w:t>
      </w:r>
    </w:p>
    <w:p w14:paraId="3F921B00" w14:textId="77777777" w:rsidR="002945B8" w:rsidRDefault="002945B8">
      <w:pPr>
        <w:rPr>
          <w:rFonts w:ascii="宋体" w:hAnsi="宋体"/>
          <w:szCs w:val="21"/>
        </w:rPr>
      </w:pPr>
    </w:p>
    <w:p w14:paraId="6322A5B1" w14:textId="54A8544D" w:rsidR="00F71880" w:rsidRPr="00C22BE4" w:rsidRDefault="00F71880">
      <w:pPr>
        <w:rPr>
          <w:rFonts w:ascii="宋体" w:hAnsi="宋体"/>
          <w:szCs w:val="21"/>
        </w:rPr>
      </w:pPr>
      <w:r w:rsidRPr="00C22BE4">
        <w:rPr>
          <w:rFonts w:ascii="宋体" w:hAnsi="宋体" w:hint="eastAsia"/>
          <w:szCs w:val="21"/>
        </w:rPr>
        <w:t>领队资料：姓名：</w:t>
      </w:r>
      <w:r w:rsidR="00F949AB">
        <w:rPr>
          <w:rFonts w:ascii="宋体" w:hAnsi="宋体"/>
          <w:szCs w:val="21"/>
        </w:rPr>
        <w:t>徐王睿</w:t>
      </w:r>
      <w:r w:rsidR="00F949AB">
        <w:rPr>
          <w:rFonts w:ascii="宋体" w:hAnsi="宋体" w:hint="eastAsia"/>
          <w:szCs w:val="21"/>
        </w:rPr>
        <w:t xml:space="preserve"> </w:t>
      </w:r>
      <w:r w:rsidR="006878EF">
        <w:rPr>
          <w:rFonts w:ascii="宋体" w:hAnsi="宋体" w:hint="eastAsia"/>
          <w:szCs w:val="21"/>
        </w:rPr>
        <w:t xml:space="preserve">    </w:t>
      </w:r>
      <w:r w:rsidR="009A1B6D" w:rsidRPr="00C22BE4">
        <w:rPr>
          <w:rFonts w:ascii="宋体" w:hAnsi="宋体"/>
          <w:szCs w:val="21"/>
        </w:rPr>
        <w:t xml:space="preserve"> </w:t>
      </w:r>
      <w:r w:rsidRPr="00C22BE4">
        <w:rPr>
          <w:rFonts w:ascii="宋体" w:hAnsi="宋体" w:hint="eastAsia"/>
          <w:szCs w:val="21"/>
        </w:rPr>
        <w:t xml:space="preserve">  </w:t>
      </w:r>
      <w:r w:rsidR="009A1B6D" w:rsidRPr="00C22BE4">
        <w:rPr>
          <w:rFonts w:ascii="宋体" w:hAnsi="宋体" w:hint="eastAsia"/>
          <w:szCs w:val="21"/>
        </w:rPr>
        <w:t>职务</w:t>
      </w:r>
      <w:r w:rsidRPr="00C22BE4">
        <w:rPr>
          <w:rFonts w:ascii="宋体" w:hAnsi="宋体" w:hint="eastAsia"/>
          <w:szCs w:val="21"/>
        </w:rPr>
        <w:t>：</w:t>
      </w:r>
      <w:r w:rsidR="00F949AB">
        <w:rPr>
          <w:rFonts w:ascii="宋体" w:hAnsi="宋体"/>
          <w:szCs w:val="21"/>
        </w:rPr>
        <w:t>团工委书</w:t>
      </w:r>
      <w:r w:rsidR="00F949AB">
        <w:rPr>
          <w:rFonts w:ascii="宋体" w:hAnsi="宋体" w:hint="eastAsia"/>
          <w:szCs w:val="21"/>
        </w:rPr>
        <w:t>记</w:t>
      </w:r>
      <w:r w:rsidR="006878EF">
        <w:rPr>
          <w:rFonts w:ascii="宋体" w:hAnsi="宋体" w:hint="eastAsia"/>
          <w:szCs w:val="21"/>
        </w:rPr>
        <w:t xml:space="preserve">  姓名：</w:t>
      </w:r>
      <w:r w:rsidR="00F949AB">
        <w:rPr>
          <w:rFonts w:ascii="宋体" w:hAnsi="宋体"/>
          <w:szCs w:val="21"/>
        </w:rPr>
        <w:t>王昊宇</w:t>
      </w:r>
      <w:r w:rsidR="006878EF">
        <w:rPr>
          <w:rFonts w:ascii="宋体" w:hAnsi="宋体" w:hint="eastAsia"/>
          <w:szCs w:val="21"/>
        </w:rPr>
        <w:t xml:space="preserve">     职务：</w:t>
      </w:r>
      <w:r w:rsidR="00F949AB">
        <w:rPr>
          <w:rFonts w:ascii="宋体" w:hAnsi="宋体"/>
          <w:szCs w:val="21"/>
        </w:rPr>
        <w:t>团工委副书记</w:t>
      </w:r>
    </w:p>
    <w:p w14:paraId="433B5736" w14:textId="59B35E62" w:rsidR="002945B8" w:rsidRDefault="00F71880" w:rsidP="00F949AB">
      <w:pPr>
        <w:rPr>
          <w:rFonts w:ascii="宋体" w:hAnsi="宋体"/>
          <w:szCs w:val="21"/>
        </w:rPr>
      </w:pPr>
      <w:r w:rsidRPr="00C22BE4">
        <w:rPr>
          <w:rFonts w:ascii="宋体" w:hAnsi="宋体" w:hint="eastAsia"/>
          <w:szCs w:val="21"/>
        </w:rPr>
        <w:t>邮箱：</w:t>
      </w:r>
      <w:hyperlink r:id="rId8" w:history="1">
        <w:r w:rsidR="00F949AB" w:rsidRPr="00F949AB">
          <w:rPr>
            <w:rFonts w:ascii="宋体" w:hAnsi="宋体"/>
            <w:szCs w:val="21"/>
          </w:rPr>
          <w:t>xuwangrui1994@126.com</w:t>
        </w:r>
      </w:hyperlink>
      <w:r w:rsidRPr="00C22BE4">
        <w:rPr>
          <w:rFonts w:ascii="宋体" w:hAnsi="宋体" w:hint="eastAsia"/>
          <w:szCs w:val="21"/>
        </w:rPr>
        <w:t xml:space="preserve">  手机：</w:t>
      </w:r>
      <w:r w:rsidR="00F949AB" w:rsidRPr="00F949AB">
        <w:rPr>
          <w:rFonts w:ascii="宋体" w:hAnsi="宋体"/>
          <w:szCs w:val="21"/>
        </w:rPr>
        <w:t>13220187356</w:t>
      </w:r>
      <w:r w:rsidR="00F949AB">
        <w:rPr>
          <w:rFonts w:ascii="宋体" w:hAnsi="宋体" w:hint="eastAsia"/>
          <w:szCs w:val="21"/>
        </w:rPr>
        <w:t xml:space="preserve">  邮箱：</w:t>
      </w:r>
      <w:hyperlink r:id="rId9" w:history="1">
        <w:r w:rsidR="00F949AB" w:rsidRPr="00F949AB">
          <w:rPr>
            <w:rFonts w:ascii="宋体" w:hAnsi="宋体"/>
            <w:szCs w:val="21"/>
          </w:rPr>
          <w:t>herojcw@outlook.com</w:t>
        </w:r>
      </w:hyperlink>
      <w:r w:rsidR="006878EF">
        <w:rPr>
          <w:rFonts w:ascii="宋体" w:hAnsi="宋体" w:hint="eastAsia"/>
          <w:szCs w:val="21"/>
        </w:rPr>
        <w:t>手机：</w:t>
      </w:r>
      <w:r w:rsidR="00F949AB" w:rsidRPr="00F949AB">
        <w:rPr>
          <w:rFonts w:ascii="宋体" w:hAnsi="宋体"/>
          <w:szCs w:val="21"/>
        </w:rPr>
        <w:t>18810005711</w:t>
      </w:r>
    </w:p>
    <w:p w14:paraId="568D7946" w14:textId="77777777" w:rsidR="003565B4" w:rsidRDefault="003565B4" w:rsidP="003565B4">
      <w:pPr>
        <w:rPr>
          <w:rFonts w:ascii="宋体" w:hAnsi="宋体"/>
          <w:szCs w:val="21"/>
        </w:rPr>
      </w:pPr>
    </w:p>
    <w:p w14:paraId="0C725749" w14:textId="77777777" w:rsidR="003565B4" w:rsidRPr="002945B8" w:rsidRDefault="003565B4" w:rsidP="003565B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注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>本表请于</w:t>
      </w:r>
      <w:r w:rsidRPr="00FA4A86">
        <w:rPr>
          <w:rFonts w:ascii="宋体" w:hAnsi="宋体"/>
          <w:b/>
          <w:color w:val="FF0000"/>
          <w:szCs w:val="21"/>
        </w:rPr>
        <w:t>一张</w:t>
      </w:r>
      <w:r>
        <w:rPr>
          <w:rFonts w:ascii="宋体" w:hAnsi="宋体"/>
          <w:szCs w:val="21"/>
        </w:rPr>
        <w:t>A4纸内填写完成</w:t>
      </w:r>
      <w:r w:rsidR="00C60E28">
        <w:rPr>
          <w:rFonts w:ascii="宋体" w:hAnsi="宋体" w:hint="eastAsia"/>
          <w:szCs w:val="21"/>
        </w:rPr>
        <w:t>，</w:t>
      </w:r>
      <w:r w:rsidR="00C60E28">
        <w:rPr>
          <w:rFonts w:ascii="宋体" w:hAnsi="宋体"/>
          <w:szCs w:val="21"/>
        </w:rPr>
        <w:t>否则视为报名无效</w:t>
      </w:r>
    </w:p>
    <w:sectPr w:rsidR="003565B4" w:rsidRPr="002945B8" w:rsidSect="003565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418" w:bottom="1418" w:left="1418" w:header="851" w:footer="851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EDF02E" w14:textId="77777777" w:rsidR="001B7578" w:rsidRDefault="001B7578">
      <w:r>
        <w:separator/>
      </w:r>
    </w:p>
  </w:endnote>
  <w:endnote w:type="continuationSeparator" w:id="0">
    <w:p w14:paraId="4CA9A0C3" w14:textId="77777777" w:rsidR="001B7578" w:rsidRDefault="001B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140C7D" w14:textId="77777777" w:rsidR="006878EF" w:rsidRDefault="006878EF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743A4" w14:textId="77777777" w:rsidR="00F71880" w:rsidRDefault="004F713E">
    <w:pPr>
      <w:pStyle w:val="a7"/>
      <w:jc w:val="center"/>
    </w:pPr>
    <w:r>
      <w:fldChar w:fldCharType="begin"/>
    </w:r>
    <w:r w:rsidR="00F71880">
      <w:instrText xml:space="preserve"> PAGE   \* MERGEFORMAT </w:instrText>
    </w:r>
    <w:r>
      <w:fldChar w:fldCharType="separate"/>
    </w:r>
    <w:r w:rsidR="00B2464E" w:rsidRPr="00B2464E">
      <w:rPr>
        <w:noProof/>
        <w:lang w:val="zh-CN"/>
      </w:rPr>
      <w:t>1</w:t>
    </w:r>
    <w:r>
      <w:rPr>
        <w:lang w:val="zh-CN"/>
      </w:rPr>
      <w:fldChar w:fldCharType="end"/>
    </w:r>
  </w:p>
  <w:p w14:paraId="303AAC37" w14:textId="77777777" w:rsidR="00F71880" w:rsidRDefault="00F71880">
    <w:pPr>
      <w:pStyle w:val="a7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45FADF" w14:textId="77777777" w:rsidR="00F71880" w:rsidRDefault="00F71880">
    <w:pPr>
      <w:pStyle w:val="a7"/>
      <w:jc w:val="center"/>
    </w:pPr>
  </w:p>
  <w:p w14:paraId="7EB5F548" w14:textId="77777777" w:rsidR="00F71880" w:rsidRDefault="00F71880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F3B9E0" w14:textId="77777777" w:rsidR="001B7578" w:rsidRDefault="001B7578">
      <w:r>
        <w:separator/>
      </w:r>
    </w:p>
  </w:footnote>
  <w:footnote w:type="continuationSeparator" w:id="0">
    <w:p w14:paraId="07BFC6EF" w14:textId="77777777" w:rsidR="001B7578" w:rsidRDefault="001B75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F89F50" w14:textId="77777777" w:rsidR="006878EF" w:rsidRDefault="006878EF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5C753" w14:textId="77777777" w:rsidR="006878EF" w:rsidRDefault="006878EF">
    <w:pPr>
      <w:pStyle w:val="a5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92934" w14:textId="77777777" w:rsidR="0058738F" w:rsidRDefault="0058738F" w:rsidP="00F03F98">
    <w:pPr>
      <w:pStyle w:val="a5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4"/>
    <w:multiLevelType w:val="multilevel"/>
    <w:tmpl w:val="0000000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Ansi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8"/>
    <w:multiLevelType w:val="multilevel"/>
    <w:tmpl w:val="0000000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upperLetter"/>
      <w:lvlText w:val="%4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2"/>
      <w:numFmt w:val="lowerLetter"/>
      <w:lvlText w:val="%5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502"/>
        </w:tabs>
        <w:ind w:left="502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8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000000F"/>
    <w:multiLevelType w:val="multilevel"/>
    <w:tmpl w:val="0000000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FullWidth"/>
      <w:lvlText w:val="%2．"/>
      <w:lvlJc w:val="left"/>
      <w:pPr>
        <w:tabs>
          <w:tab w:val="num" w:pos="465"/>
        </w:tabs>
        <w:ind w:left="465" w:hanging="465"/>
      </w:pPr>
      <w:rPr>
        <w:rFonts w:ascii="宋体" w:eastAsia="宋体" w:hAnsi="宋体" w:hint="eastAsia"/>
        <w:b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0000012"/>
    <w:multiLevelType w:val="singleLevel"/>
    <w:tmpl w:val="00000012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>
    <w:nsid w:val="00000014"/>
    <w:multiLevelType w:val="multilevel"/>
    <w:tmpl w:val="0000001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00000015"/>
    <w:multiLevelType w:val="multilevel"/>
    <w:tmpl w:val="00000015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japaneseCounting"/>
      <w:lvlText w:val="%3、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0000018"/>
    <w:multiLevelType w:val="multilevel"/>
    <w:tmpl w:val="00000018"/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0000001A"/>
    <w:multiLevelType w:val="singleLevel"/>
    <w:tmpl w:val="0000001A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8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0000020"/>
    <w:multiLevelType w:val="multilevel"/>
    <w:tmpl w:val="000000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10"/>
  </w:num>
  <w:num w:numId="6">
    <w:abstractNumId w:val="3"/>
  </w:num>
  <w:num w:numId="7">
    <w:abstractNumId w:val="20"/>
  </w:num>
  <w:num w:numId="8">
    <w:abstractNumId w:val="18"/>
  </w:num>
  <w:num w:numId="9">
    <w:abstractNumId w:val="22"/>
  </w:num>
  <w:num w:numId="10">
    <w:abstractNumId w:val="0"/>
  </w:num>
  <w:num w:numId="11">
    <w:abstractNumId w:val="1"/>
  </w:num>
  <w:num w:numId="12">
    <w:abstractNumId w:val="12"/>
  </w:num>
  <w:num w:numId="13">
    <w:abstractNumId w:val="7"/>
  </w:num>
  <w:num w:numId="14">
    <w:abstractNumId w:val="17"/>
  </w:num>
  <w:num w:numId="15">
    <w:abstractNumId w:val="11"/>
  </w:num>
  <w:num w:numId="16">
    <w:abstractNumId w:val="16"/>
  </w:num>
  <w:num w:numId="17">
    <w:abstractNumId w:val="5"/>
  </w:num>
  <w:num w:numId="18">
    <w:abstractNumId w:val="6"/>
  </w:num>
  <w:num w:numId="19">
    <w:abstractNumId w:val="13"/>
  </w:num>
  <w:num w:numId="20">
    <w:abstractNumId w:val="15"/>
  </w:num>
  <w:num w:numId="21">
    <w:abstractNumId w:val="2"/>
  </w:num>
  <w:num w:numId="22">
    <w:abstractNumId w:val="9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22A6D"/>
    <w:rsid w:val="00097EAB"/>
    <w:rsid w:val="000F290F"/>
    <w:rsid w:val="000F4836"/>
    <w:rsid w:val="00147DC1"/>
    <w:rsid w:val="00153592"/>
    <w:rsid w:val="0017189F"/>
    <w:rsid w:val="00172A27"/>
    <w:rsid w:val="00193361"/>
    <w:rsid w:val="001B7578"/>
    <w:rsid w:val="00221BD3"/>
    <w:rsid w:val="00280429"/>
    <w:rsid w:val="002945B8"/>
    <w:rsid w:val="002A4BBC"/>
    <w:rsid w:val="002D33CD"/>
    <w:rsid w:val="003536A4"/>
    <w:rsid w:val="003565B4"/>
    <w:rsid w:val="003654A1"/>
    <w:rsid w:val="003D44D5"/>
    <w:rsid w:val="003E2053"/>
    <w:rsid w:val="00403910"/>
    <w:rsid w:val="004454B9"/>
    <w:rsid w:val="004710E4"/>
    <w:rsid w:val="004A2589"/>
    <w:rsid w:val="004D6762"/>
    <w:rsid w:val="004F713E"/>
    <w:rsid w:val="00501E09"/>
    <w:rsid w:val="005434E6"/>
    <w:rsid w:val="0058738F"/>
    <w:rsid w:val="005A2A6A"/>
    <w:rsid w:val="005D427D"/>
    <w:rsid w:val="005E7CF3"/>
    <w:rsid w:val="00606C1C"/>
    <w:rsid w:val="006544B2"/>
    <w:rsid w:val="006878EF"/>
    <w:rsid w:val="006E6C89"/>
    <w:rsid w:val="00727672"/>
    <w:rsid w:val="007A26BA"/>
    <w:rsid w:val="007B35B9"/>
    <w:rsid w:val="007B795D"/>
    <w:rsid w:val="007F56C3"/>
    <w:rsid w:val="008516AF"/>
    <w:rsid w:val="00860E80"/>
    <w:rsid w:val="00883923"/>
    <w:rsid w:val="00897D35"/>
    <w:rsid w:val="008B228A"/>
    <w:rsid w:val="008E0B60"/>
    <w:rsid w:val="008E7ADA"/>
    <w:rsid w:val="00902A93"/>
    <w:rsid w:val="009167CA"/>
    <w:rsid w:val="00966F44"/>
    <w:rsid w:val="00976F13"/>
    <w:rsid w:val="009816E7"/>
    <w:rsid w:val="009A1B6D"/>
    <w:rsid w:val="009B6332"/>
    <w:rsid w:val="009C0BA0"/>
    <w:rsid w:val="009D69F2"/>
    <w:rsid w:val="009E63FC"/>
    <w:rsid w:val="00A05F75"/>
    <w:rsid w:val="00A14B13"/>
    <w:rsid w:val="00AD634F"/>
    <w:rsid w:val="00B2464E"/>
    <w:rsid w:val="00B256B7"/>
    <w:rsid w:val="00BB6C1A"/>
    <w:rsid w:val="00BC2775"/>
    <w:rsid w:val="00BC7538"/>
    <w:rsid w:val="00C100CE"/>
    <w:rsid w:val="00C22BE4"/>
    <w:rsid w:val="00C25E5A"/>
    <w:rsid w:val="00C35D27"/>
    <w:rsid w:val="00C60E28"/>
    <w:rsid w:val="00C84A8C"/>
    <w:rsid w:val="00CA4E32"/>
    <w:rsid w:val="00CB5B47"/>
    <w:rsid w:val="00CB6319"/>
    <w:rsid w:val="00D43849"/>
    <w:rsid w:val="00DF2751"/>
    <w:rsid w:val="00DF4A0A"/>
    <w:rsid w:val="00E156AA"/>
    <w:rsid w:val="00E220D2"/>
    <w:rsid w:val="00E34318"/>
    <w:rsid w:val="00E35EDD"/>
    <w:rsid w:val="00E51AA5"/>
    <w:rsid w:val="00E733D3"/>
    <w:rsid w:val="00EB4C98"/>
    <w:rsid w:val="00ED0881"/>
    <w:rsid w:val="00F03F98"/>
    <w:rsid w:val="00F06A27"/>
    <w:rsid w:val="00F15F94"/>
    <w:rsid w:val="00F47CA4"/>
    <w:rsid w:val="00F71880"/>
    <w:rsid w:val="00F76119"/>
    <w:rsid w:val="00F949AB"/>
    <w:rsid w:val="00FA4A86"/>
    <w:rsid w:val="00FC221F"/>
    <w:rsid w:val="00FD2C40"/>
    <w:rsid w:val="00FE28B4"/>
    <w:rsid w:val="00FF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1829B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13E"/>
    <w:pPr>
      <w:widowControl w:val="0"/>
      <w:jc w:val="both"/>
    </w:pPr>
    <w:rPr>
      <w:rFonts w:ascii="Calibri" w:hAnsi="Calibri"/>
      <w:kern w:val="2"/>
      <w:sz w:val="21"/>
    </w:rPr>
  </w:style>
  <w:style w:type="paragraph" w:styleId="1">
    <w:name w:val="heading 1"/>
    <w:basedOn w:val="a"/>
    <w:next w:val="a"/>
    <w:link w:val="10"/>
    <w:qFormat/>
    <w:rsid w:val="004F713E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rsid w:val="004F713E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apple-style-span">
    <w:name w:val="apple-style-span"/>
    <w:basedOn w:val="a0"/>
    <w:rsid w:val="004F713E"/>
  </w:style>
  <w:style w:type="character" w:customStyle="1" w:styleId="Char">
    <w:name w:val="无间隔 Char"/>
    <w:link w:val="11"/>
    <w:rsid w:val="004F713E"/>
    <w:rPr>
      <w:kern w:val="0"/>
      <w:sz w:val="22"/>
    </w:rPr>
  </w:style>
  <w:style w:type="character" w:customStyle="1" w:styleId="Char1">
    <w:name w:val="正文文本 Char1"/>
    <w:rsid w:val="004F713E"/>
    <w:rPr>
      <w:rFonts w:ascii="Calibri" w:eastAsia="宋体" w:hAnsi="Calibri" w:cs="Times New Roman"/>
      <w:szCs w:val="20"/>
    </w:rPr>
  </w:style>
  <w:style w:type="character" w:customStyle="1" w:styleId="HTMLChar1">
    <w:name w:val="HTML 预设格式 Char1"/>
    <w:rsid w:val="004F713E"/>
    <w:rPr>
      <w:rFonts w:ascii="Courier New" w:eastAsia="宋体" w:hAnsi="Courier New" w:cs="Courier New"/>
      <w:sz w:val="20"/>
      <w:szCs w:val="20"/>
    </w:rPr>
  </w:style>
  <w:style w:type="character" w:customStyle="1" w:styleId="12">
    <w:name w:val="页码1"/>
    <w:basedOn w:val="a0"/>
    <w:rsid w:val="004F713E"/>
  </w:style>
  <w:style w:type="character" w:customStyle="1" w:styleId="Char10">
    <w:name w:val="批注文字 Char1"/>
    <w:rsid w:val="004F713E"/>
    <w:rPr>
      <w:rFonts w:ascii="Calibri" w:eastAsia="宋体" w:hAnsi="Calibri" w:cs="Times New Roman"/>
      <w:szCs w:val="20"/>
    </w:rPr>
  </w:style>
  <w:style w:type="character" w:customStyle="1" w:styleId="2Char1">
    <w:name w:val="正文文本 2 Char1"/>
    <w:rsid w:val="004F713E"/>
    <w:rPr>
      <w:rFonts w:ascii="Calibri" w:eastAsia="宋体" w:hAnsi="Calibri" w:cs="Times New Roman"/>
      <w:szCs w:val="20"/>
    </w:rPr>
  </w:style>
  <w:style w:type="character" w:styleId="a3">
    <w:name w:val="Hyperlink"/>
    <w:rsid w:val="004F713E"/>
    <w:rPr>
      <w:color w:val="0000FF"/>
      <w:u w:val="single"/>
    </w:rPr>
  </w:style>
  <w:style w:type="character" w:customStyle="1" w:styleId="HTMLChar">
    <w:name w:val="HTML 预设格式 Char"/>
    <w:link w:val="HTML1"/>
    <w:rsid w:val="004F713E"/>
    <w:rPr>
      <w:rFonts w:ascii="宋体" w:hAnsi="宋体"/>
      <w:sz w:val="24"/>
    </w:rPr>
  </w:style>
  <w:style w:type="character" w:customStyle="1" w:styleId="2Char">
    <w:name w:val="正文文本 2 Char"/>
    <w:link w:val="21"/>
    <w:rsid w:val="004F713E"/>
    <w:rPr>
      <w:rFonts w:ascii="宋体" w:eastAsia="宋体" w:hAnsi="Times New Roman"/>
      <w:sz w:val="24"/>
    </w:rPr>
  </w:style>
  <w:style w:type="character" w:customStyle="1" w:styleId="a4">
    <w:name w:val="页眉字符"/>
    <w:link w:val="a5"/>
    <w:uiPriority w:val="99"/>
    <w:rsid w:val="004F713E"/>
    <w:rPr>
      <w:sz w:val="18"/>
      <w:szCs w:val="18"/>
    </w:rPr>
  </w:style>
  <w:style w:type="character" w:customStyle="1" w:styleId="a6">
    <w:name w:val="页脚字符"/>
    <w:link w:val="a7"/>
    <w:rsid w:val="004F713E"/>
    <w:rPr>
      <w:sz w:val="18"/>
      <w:szCs w:val="18"/>
    </w:rPr>
  </w:style>
  <w:style w:type="character" w:customStyle="1" w:styleId="a8">
    <w:name w:val="批注框文本字符"/>
    <w:link w:val="a9"/>
    <w:rsid w:val="004F713E"/>
    <w:rPr>
      <w:rFonts w:ascii="Calibri" w:eastAsia="宋体" w:hAnsi="Calibri" w:cs="Times New Roman"/>
      <w:sz w:val="18"/>
      <w:szCs w:val="18"/>
    </w:rPr>
  </w:style>
  <w:style w:type="character" w:customStyle="1" w:styleId="Char0">
    <w:name w:val="日期 Char"/>
    <w:link w:val="13"/>
    <w:rsid w:val="004F713E"/>
    <w:rPr>
      <w:rFonts w:ascii="Calibri" w:eastAsia="宋体" w:hAnsi="Calibri" w:cs="Times New Roman"/>
      <w:szCs w:val="20"/>
    </w:rPr>
  </w:style>
  <w:style w:type="character" w:customStyle="1" w:styleId="aa">
    <w:name w:val="正文文本字符"/>
    <w:link w:val="ab"/>
    <w:rsid w:val="004F713E"/>
    <w:rPr>
      <w:rFonts w:ascii="宋体" w:eastAsia="宋体" w:hAnsi="Times New Roman"/>
      <w:color w:val="FF0000"/>
      <w:sz w:val="24"/>
    </w:rPr>
  </w:style>
  <w:style w:type="character" w:customStyle="1" w:styleId="ac">
    <w:name w:val="批注文字字符"/>
    <w:link w:val="ad"/>
    <w:rsid w:val="004F713E"/>
    <w:rPr>
      <w:rFonts w:ascii="Calibri" w:eastAsia="宋体" w:hAnsi="Calibri"/>
    </w:rPr>
  </w:style>
  <w:style w:type="paragraph" w:customStyle="1" w:styleId="11">
    <w:name w:val="无间隔1"/>
    <w:link w:val="Char"/>
    <w:rsid w:val="004F713E"/>
    <w:rPr>
      <w:sz w:val="22"/>
    </w:rPr>
  </w:style>
  <w:style w:type="paragraph" w:customStyle="1" w:styleId="TOC1">
    <w:name w:val="TOC 标题1"/>
    <w:basedOn w:val="1"/>
    <w:next w:val="a"/>
    <w:rsid w:val="004F713E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4">
    <w:name w:val="列出段落1"/>
    <w:basedOn w:val="a"/>
    <w:rsid w:val="004F713E"/>
    <w:pPr>
      <w:ind w:firstLineChars="200" w:firstLine="420"/>
    </w:pPr>
    <w:rPr>
      <w:rFonts w:ascii="Times New Roman" w:hAnsi="Times New Roman"/>
    </w:rPr>
  </w:style>
  <w:style w:type="paragraph" w:customStyle="1" w:styleId="15">
    <w:name w:val="普通(网站)1"/>
    <w:basedOn w:val="a"/>
    <w:rsid w:val="004F713E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TML1">
    <w:name w:val="HTML 预设格式1"/>
    <w:basedOn w:val="a"/>
    <w:link w:val="HTMLChar"/>
    <w:rsid w:val="004F7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</w:rPr>
  </w:style>
  <w:style w:type="paragraph" w:customStyle="1" w:styleId="21">
    <w:name w:val="正文文本 21"/>
    <w:basedOn w:val="a"/>
    <w:link w:val="2Char"/>
    <w:rsid w:val="004F713E"/>
    <w:rPr>
      <w:rFonts w:ascii="宋体" w:hAnsi="Times New Roman"/>
      <w:sz w:val="24"/>
    </w:rPr>
  </w:style>
  <w:style w:type="paragraph" w:styleId="2">
    <w:name w:val="toc 2"/>
    <w:basedOn w:val="a"/>
    <w:next w:val="a"/>
    <w:rsid w:val="004F713E"/>
    <w:pPr>
      <w:widowControl/>
      <w:spacing w:after="100" w:line="276" w:lineRule="auto"/>
      <w:ind w:left="220"/>
      <w:jc w:val="left"/>
    </w:pPr>
    <w:rPr>
      <w:rFonts w:cs="黑体"/>
      <w:kern w:val="0"/>
      <w:sz w:val="22"/>
      <w:szCs w:val="22"/>
    </w:rPr>
  </w:style>
  <w:style w:type="paragraph" w:styleId="16">
    <w:name w:val="toc 1"/>
    <w:basedOn w:val="a"/>
    <w:next w:val="a"/>
    <w:rsid w:val="004F713E"/>
  </w:style>
  <w:style w:type="paragraph" w:styleId="a5">
    <w:name w:val="header"/>
    <w:basedOn w:val="a"/>
    <w:link w:val="a4"/>
    <w:uiPriority w:val="99"/>
    <w:rsid w:val="004F7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rsid w:val="004F7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link w:val="a8"/>
    <w:rsid w:val="004F713E"/>
    <w:rPr>
      <w:sz w:val="18"/>
      <w:szCs w:val="18"/>
    </w:rPr>
  </w:style>
  <w:style w:type="paragraph" w:customStyle="1" w:styleId="13">
    <w:name w:val="日期1"/>
    <w:basedOn w:val="a"/>
    <w:next w:val="a"/>
    <w:link w:val="Char0"/>
    <w:rsid w:val="004F713E"/>
    <w:pPr>
      <w:ind w:leftChars="2500" w:left="100"/>
    </w:pPr>
  </w:style>
  <w:style w:type="paragraph" w:styleId="ab">
    <w:name w:val="Body Text"/>
    <w:basedOn w:val="a"/>
    <w:link w:val="aa"/>
    <w:rsid w:val="004F713E"/>
    <w:rPr>
      <w:rFonts w:ascii="宋体" w:hAnsi="Times New Roman"/>
      <w:color w:val="FF0000"/>
      <w:sz w:val="24"/>
    </w:rPr>
  </w:style>
  <w:style w:type="paragraph" w:styleId="3">
    <w:name w:val="toc 3"/>
    <w:basedOn w:val="a"/>
    <w:next w:val="a"/>
    <w:rsid w:val="004F713E"/>
    <w:pPr>
      <w:widowControl/>
      <w:spacing w:after="100" w:line="276" w:lineRule="auto"/>
      <w:ind w:left="440"/>
      <w:jc w:val="left"/>
    </w:pPr>
    <w:rPr>
      <w:rFonts w:cs="黑体"/>
      <w:kern w:val="0"/>
      <w:sz w:val="22"/>
      <w:szCs w:val="22"/>
    </w:rPr>
  </w:style>
  <w:style w:type="paragraph" w:styleId="ad">
    <w:name w:val="annotation text"/>
    <w:basedOn w:val="a"/>
    <w:link w:val="ac"/>
    <w:rsid w:val="004F7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xuwangrui1994@126.com" TargetMode="External"/><Relationship Id="rId9" Type="http://schemas.openxmlformats.org/officeDocument/2006/relationships/hyperlink" Target="mailto:herojcw@outlook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30551-2FED-B446-976C-6E28966EA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188</Words>
  <Characters>1077</Characters>
  <Application>Microsoft Macintosh Word</Application>
  <DocSecurity>0</DocSecurity>
  <PresentationFormat/>
  <Lines>8</Lines>
  <Paragraphs>2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User</vt:lpstr>
    </vt:vector>
  </TitlesOfParts>
  <Company>清华大学</Company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绿茵协会</dc:creator>
  <cp:lastModifiedBy>jyc</cp:lastModifiedBy>
  <cp:revision>17</cp:revision>
  <dcterms:created xsi:type="dcterms:W3CDTF">2017-09-20T11:36:00Z</dcterms:created>
  <dcterms:modified xsi:type="dcterms:W3CDTF">2017-09-27T12:32:00Z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