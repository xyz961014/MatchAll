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AC3CD9">
        <w:rPr>
          <w:rFonts w:ascii="宋体" w:hAnsi="宋体" w:hint="eastAsia"/>
          <w:sz w:val="24"/>
        </w:rPr>
        <w:t>地球系统科学系</w:t>
      </w:r>
      <w:r w:rsidRPr="009A1B6D">
        <w:rPr>
          <w:rFonts w:ascii="宋体" w:hAnsi="宋体" w:hint="eastAsia"/>
          <w:sz w:val="24"/>
        </w:rPr>
        <w:t xml:space="preserve">   </w:t>
      </w:r>
      <w:r w:rsidR="00AC3CD9">
        <w:rPr>
          <w:rFonts w:ascii="宋体" w:hAnsi="宋体"/>
          <w:sz w:val="24"/>
        </w:rPr>
        <w:t xml:space="preserve">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AC3CD9">
        <w:rPr>
          <w:rFonts w:ascii="宋体" w:hAnsi="宋体" w:hint="eastAsia"/>
        </w:rPr>
        <w:t>白/白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184"/>
        <w:gridCol w:w="1014"/>
        <w:gridCol w:w="1338"/>
        <w:gridCol w:w="1371"/>
        <w:gridCol w:w="1125"/>
        <w:gridCol w:w="992"/>
      </w:tblGrid>
      <w:tr w:rsidR="009A1B6D" w:rsidRPr="00C22BE4" w:rsidTr="008358DA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84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14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84" w:type="dxa"/>
            <w:vAlign w:val="center"/>
          </w:tcPr>
          <w:p w:rsidR="009A1B6D" w:rsidRPr="00C22BE4" w:rsidRDefault="008358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褚宏帅</w:t>
            </w:r>
          </w:p>
        </w:tc>
        <w:tc>
          <w:tcPr>
            <w:tcW w:w="1014" w:type="dxa"/>
            <w:vAlign w:val="center"/>
          </w:tcPr>
          <w:p w:rsidR="009A1B6D" w:rsidRPr="00C22BE4" w:rsidRDefault="002E00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r w:rsidR="008112B3">
              <w:rPr>
                <w:rFonts w:ascii="宋体" w:hAnsi="宋体" w:hint="eastAsia"/>
                <w:szCs w:val="21"/>
              </w:rPr>
              <w:t>研16</w:t>
            </w:r>
          </w:p>
        </w:tc>
        <w:tc>
          <w:tcPr>
            <w:tcW w:w="1338" w:type="dxa"/>
            <w:vAlign w:val="center"/>
          </w:tcPr>
          <w:p w:rsidR="009A1B6D" w:rsidRPr="00C22BE4" w:rsidRDefault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2016211696</w:t>
            </w:r>
          </w:p>
        </w:tc>
        <w:tc>
          <w:tcPr>
            <w:tcW w:w="1371" w:type="dxa"/>
            <w:vAlign w:val="center"/>
          </w:tcPr>
          <w:p w:rsidR="009A1B6D" w:rsidRPr="00C22BE4" w:rsidRDefault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15910907629</w:t>
            </w:r>
          </w:p>
        </w:tc>
        <w:tc>
          <w:tcPr>
            <w:tcW w:w="1125" w:type="dxa"/>
            <w:vAlign w:val="center"/>
          </w:tcPr>
          <w:p w:rsidR="009A1B6D" w:rsidRPr="00C22BE4" w:rsidRDefault="008358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992" w:type="dxa"/>
            <w:vAlign w:val="center"/>
          </w:tcPr>
          <w:p w:rsidR="009A1B6D" w:rsidRPr="00C22BE4" w:rsidRDefault="008358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王丹阳</w:t>
            </w:r>
          </w:p>
        </w:tc>
        <w:tc>
          <w:tcPr>
            <w:tcW w:w="1014" w:type="dxa"/>
            <w:vAlign w:val="center"/>
          </w:tcPr>
          <w:p w:rsidR="008112B3" w:rsidRPr="00C22BE4" w:rsidRDefault="002E0022" w:rsidP="008112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</w:t>
            </w:r>
            <w:proofErr w:type="gramStart"/>
            <w:r w:rsidR="008112B3">
              <w:rPr>
                <w:rFonts w:ascii="宋体" w:hAnsi="宋体" w:cs="宋体" w:hint="eastAsia"/>
                <w:szCs w:val="21"/>
              </w:rPr>
              <w:t>研</w:t>
            </w:r>
            <w:proofErr w:type="gramEnd"/>
            <w:r w:rsidR="008112B3"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2016211681</w:t>
            </w:r>
          </w:p>
        </w:tc>
        <w:tc>
          <w:tcPr>
            <w:tcW w:w="1371" w:type="dxa"/>
            <w:vAlign w:val="center"/>
          </w:tcPr>
          <w:p w:rsidR="008112B3" w:rsidRPr="00C22BE4" w:rsidRDefault="00283861" w:rsidP="008112B3">
            <w:pPr>
              <w:jc w:val="center"/>
              <w:rPr>
                <w:rFonts w:ascii="宋体" w:hAnsi="宋体"/>
                <w:szCs w:val="21"/>
              </w:rPr>
            </w:pPr>
            <w:r w:rsidRPr="00283861">
              <w:rPr>
                <w:rFonts w:ascii="宋体" w:hAnsi="宋体"/>
                <w:szCs w:val="21"/>
              </w:rPr>
              <w:t>18310115963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倪少强</w:t>
            </w: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生研15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2015311412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13051317521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夏茂才</w:t>
            </w:r>
            <w:proofErr w:type="gramEnd"/>
          </w:p>
        </w:tc>
        <w:tc>
          <w:tcPr>
            <w:tcW w:w="1014" w:type="dxa"/>
            <w:vAlign w:val="center"/>
          </w:tcPr>
          <w:p w:rsidR="008112B3" w:rsidRPr="00C22BE4" w:rsidRDefault="002E0022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气</w:t>
            </w:r>
            <w:proofErr w:type="gramStart"/>
            <w:r w:rsidR="008112B3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="008112B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2016211675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18310039012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</w:t>
            </w:r>
            <w:proofErr w:type="gramStart"/>
            <w:r>
              <w:rPr>
                <w:rFonts w:ascii="宋体" w:hAnsi="宋体" w:hint="eastAsia"/>
                <w:szCs w:val="21"/>
              </w:rPr>
              <w:t>讴邑</w:t>
            </w:r>
            <w:proofErr w:type="gramEnd"/>
          </w:p>
        </w:tc>
        <w:tc>
          <w:tcPr>
            <w:tcW w:w="1014" w:type="dxa"/>
            <w:vAlign w:val="center"/>
          </w:tcPr>
          <w:p w:rsidR="008112B3" w:rsidRPr="00C22BE4" w:rsidRDefault="002E0022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</w:t>
            </w:r>
            <w:r w:rsidR="008112B3">
              <w:rPr>
                <w:rFonts w:ascii="宋体" w:hAnsi="宋体" w:hint="eastAsia"/>
                <w:szCs w:val="21"/>
              </w:rPr>
              <w:t>研16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2016211689</w:t>
            </w:r>
          </w:p>
        </w:tc>
        <w:tc>
          <w:tcPr>
            <w:tcW w:w="1371" w:type="dxa"/>
            <w:vAlign w:val="center"/>
          </w:tcPr>
          <w:p w:rsidR="008112B3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18801087946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崔晓伟</w:t>
            </w: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生研</w:t>
            </w: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014311386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8025369097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李冠丰</w:t>
            </w: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生研15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2015211639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18811328239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杨昊禹</w:t>
            </w:r>
          </w:p>
        </w:tc>
        <w:tc>
          <w:tcPr>
            <w:tcW w:w="1014" w:type="dxa"/>
            <w:vAlign w:val="center"/>
          </w:tcPr>
          <w:p w:rsidR="008112B3" w:rsidRPr="00C22BE4" w:rsidRDefault="002E0022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气</w:t>
            </w:r>
            <w:proofErr w:type="gramStart"/>
            <w:r w:rsidR="008112B3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="008112B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  <w:u w:color="000000"/>
              </w:rPr>
              <w:t>2016211680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  <w:u w:color="000000"/>
              </w:rPr>
              <w:t>13126717378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曹殿斌</w:t>
            </w:r>
          </w:p>
        </w:tc>
        <w:tc>
          <w:tcPr>
            <w:tcW w:w="1014" w:type="dxa"/>
            <w:vAlign w:val="center"/>
          </w:tcPr>
          <w:p w:rsidR="008112B3" w:rsidRPr="00C22BE4" w:rsidRDefault="002E0022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气</w:t>
            </w:r>
            <w:proofErr w:type="gramStart"/>
            <w:r w:rsidR="008112B3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="008112B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2016311405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18646106788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任凤杰</w:t>
            </w:r>
          </w:p>
        </w:tc>
        <w:tc>
          <w:tcPr>
            <w:tcW w:w="1014" w:type="dxa"/>
            <w:vAlign w:val="center"/>
          </w:tcPr>
          <w:p w:rsidR="008112B3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气研14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2014311381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18093769358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84" w:type="dxa"/>
            <w:vAlign w:val="center"/>
          </w:tcPr>
          <w:p w:rsidR="008112B3" w:rsidRPr="00C22BE4" w:rsidRDefault="00716CE9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张镠</w:t>
            </w:r>
          </w:p>
        </w:tc>
        <w:tc>
          <w:tcPr>
            <w:tcW w:w="1014" w:type="dxa"/>
            <w:vAlign w:val="center"/>
          </w:tcPr>
          <w:p w:rsidR="008112B3" w:rsidRPr="00C22BE4" w:rsidRDefault="002E0022" w:rsidP="002E00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气</w:t>
            </w:r>
            <w:proofErr w:type="gramStart"/>
            <w:r w:rsidR="008112B3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="008112B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2016311404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18801063986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聂耀昱</w:t>
            </w: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2013311368</w:t>
            </w: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15201099662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武超</w:t>
            </w:r>
            <w:proofErr w:type="gramEnd"/>
          </w:p>
        </w:tc>
        <w:tc>
          <w:tcPr>
            <w:tcW w:w="1014" w:type="dxa"/>
            <w:vAlign w:val="center"/>
          </w:tcPr>
          <w:p w:rsidR="008112B3" w:rsidRPr="00C22BE4" w:rsidRDefault="00F32E19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生研14</w:t>
            </w:r>
          </w:p>
        </w:tc>
        <w:tc>
          <w:tcPr>
            <w:tcW w:w="1338" w:type="dxa"/>
            <w:vAlign w:val="center"/>
          </w:tcPr>
          <w:p w:rsidR="008112B3" w:rsidRPr="00C22BE4" w:rsidRDefault="00F32E19" w:rsidP="008112B3">
            <w:pPr>
              <w:jc w:val="center"/>
              <w:rPr>
                <w:rFonts w:ascii="宋体" w:hAnsi="宋体"/>
                <w:szCs w:val="21"/>
              </w:rPr>
            </w:pPr>
            <w:r w:rsidRPr="00F32E19">
              <w:rPr>
                <w:rFonts w:ascii="宋体" w:hAnsi="宋体"/>
                <w:szCs w:val="21"/>
              </w:rPr>
              <w:t>2014311397</w:t>
            </w:r>
          </w:p>
        </w:tc>
        <w:tc>
          <w:tcPr>
            <w:tcW w:w="1371" w:type="dxa"/>
            <w:vAlign w:val="center"/>
          </w:tcPr>
          <w:p w:rsidR="008112B3" w:rsidRPr="00C22BE4" w:rsidRDefault="00F32E19" w:rsidP="008112B3">
            <w:pPr>
              <w:jc w:val="center"/>
              <w:rPr>
                <w:rFonts w:ascii="宋体" w:hAnsi="宋体"/>
                <w:szCs w:val="21"/>
              </w:rPr>
            </w:pPr>
            <w:r w:rsidRPr="00F32E19">
              <w:rPr>
                <w:rFonts w:ascii="宋体" w:hAnsi="宋体"/>
                <w:szCs w:val="21"/>
              </w:rPr>
              <w:t>18532252968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王梦晖</w:t>
            </w:r>
            <w:proofErr w:type="gramEnd"/>
          </w:p>
        </w:tc>
        <w:tc>
          <w:tcPr>
            <w:tcW w:w="1014" w:type="dxa"/>
            <w:vAlign w:val="center"/>
          </w:tcPr>
          <w:p w:rsidR="008112B3" w:rsidRPr="00C22BE4" w:rsidRDefault="005A6391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生研15</w:t>
            </w:r>
          </w:p>
        </w:tc>
        <w:tc>
          <w:tcPr>
            <w:tcW w:w="1338" w:type="dxa"/>
            <w:vAlign w:val="center"/>
          </w:tcPr>
          <w:p w:rsidR="008112B3" w:rsidRPr="00C22BE4" w:rsidRDefault="005A6391" w:rsidP="008112B3">
            <w:pPr>
              <w:jc w:val="center"/>
              <w:rPr>
                <w:rFonts w:ascii="宋体" w:hAnsi="宋体"/>
                <w:szCs w:val="21"/>
              </w:rPr>
            </w:pPr>
            <w:r w:rsidRPr="005A6391">
              <w:rPr>
                <w:rFonts w:ascii="宋体" w:hAnsi="宋体"/>
                <w:szCs w:val="21"/>
              </w:rPr>
              <w:t>2015311424</w:t>
            </w:r>
          </w:p>
        </w:tc>
        <w:tc>
          <w:tcPr>
            <w:tcW w:w="1371" w:type="dxa"/>
            <w:vAlign w:val="center"/>
          </w:tcPr>
          <w:p w:rsidR="008112B3" w:rsidRPr="00C22BE4" w:rsidRDefault="005A6391" w:rsidP="008112B3">
            <w:pPr>
              <w:jc w:val="center"/>
              <w:rPr>
                <w:rFonts w:ascii="宋体" w:hAnsi="宋体"/>
                <w:szCs w:val="21"/>
              </w:rPr>
            </w:pPr>
            <w:r w:rsidRPr="005A6391">
              <w:rPr>
                <w:rFonts w:ascii="宋体" w:hAnsi="宋体"/>
                <w:szCs w:val="21"/>
              </w:rPr>
              <w:t>15652869801</w:t>
            </w: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陈昱文</w:t>
            </w:r>
          </w:p>
        </w:tc>
        <w:tc>
          <w:tcPr>
            <w:tcW w:w="1014" w:type="dxa"/>
            <w:vAlign w:val="center"/>
          </w:tcPr>
          <w:p w:rsidR="008112B3" w:rsidRPr="00C22BE4" w:rsidRDefault="006A0B2C" w:rsidP="008112B3">
            <w:pPr>
              <w:jc w:val="center"/>
              <w:rPr>
                <w:rFonts w:ascii="宋体" w:hAnsi="宋体"/>
                <w:szCs w:val="21"/>
              </w:rPr>
            </w:pPr>
            <w:r w:rsidRPr="006A0B2C">
              <w:rPr>
                <w:rFonts w:ascii="宋体" w:hAnsi="宋体" w:hint="eastAsia"/>
                <w:szCs w:val="21"/>
              </w:rPr>
              <w:t>地</w:t>
            </w:r>
            <w:proofErr w:type="gramStart"/>
            <w:r w:rsidRPr="006A0B2C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Pr="006A0B2C">
              <w:rPr>
                <w:rFonts w:ascii="宋体" w:hAnsi="宋体" w:hint="eastAsia"/>
                <w:szCs w:val="21"/>
              </w:rPr>
              <w:t>171</w:t>
            </w:r>
          </w:p>
        </w:tc>
        <w:tc>
          <w:tcPr>
            <w:tcW w:w="1338" w:type="dxa"/>
            <w:vAlign w:val="center"/>
          </w:tcPr>
          <w:p w:rsidR="008112B3" w:rsidRPr="00C22BE4" w:rsidRDefault="006A0B2C" w:rsidP="008112B3">
            <w:pPr>
              <w:jc w:val="center"/>
              <w:rPr>
                <w:rFonts w:ascii="宋体" w:hAnsi="宋体"/>
                <w:szCs w:val="21"/>
              </w:rPr>
            </w:pPr>
            <w:r w:rsidRPr="006A0B2C">
              <w:rPr>
                <w:rFonts w:ascii="宋体" w:hAnsi="宋体"/>
                <w:szCs w:val="21"/>
              </w:rPr>
              <w:t>2017211369</w:t>
            </w:r>
          </w:p>
        </w:tc>
        <w:tc>
          <w:tcPr>
            <w:tcW w:w="1371" w:type="dxa"/>
            <w:vAlign w:val="center"/>
          </w:tcPr>
          <w:p w:rsidR="008112B3" w:rsidRPr="00C22BE4" w:rsidRDefault="006A0B2C" w:rsidP="008112B3">
            <w:pPr>
              <w:jc w:val="center"/>
              <w:rPr>
                <w:rFonts w:ascii="宋体" w:hAnsi="宋体"/>
                <w:szCs w:val="21"/>
              </w:rPr>
            </w:pPr>
            <w:r w:rsidRPr="006A0B2C">
              <w:rPr>
                <w:rFonts w:ascii="宋体" w:hAnsi="宋体"/>
                <w:szCs w:val="21"/>
              </w:rPr>
              <w:t>18500971649</w:t>
            </w:r>
          </w:p>
        </w:tc>
        <w:tc>
          <w:tcPr>
            <w:tcW w:w="1125" w:type="dxa"/>
            <w:vAlign w:val="center"/>
          </w:tcPr>
          <w:p w:rsidR="008112B3" w:rsidRPr="00C22BE4" w:rsidRDefault="006A0B2C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张诚</w:t>
            </w:r>
          </w:p>
        </w:tc>
        <w:tc>
          <w:tcPr>
            <w:tcW w:w="1014" w:type="dxa"/>
            <w:vAlign w:val="center"/>
          </w:tcPr>
          <w:p w:rsidR="008112B3" w:rsidRPr="00C22BE4" w:rsidRDefault="005A6391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地学系</w:t>
            </w:r>
          </w:p>
        </w:tc>
        <w:tc>
          <w:tcPr>
            <w:tcW w:w="1338" w:type="dxa"/>
            <w:vAlign w:val="center"/>
          </w:tcPr>
          <w:p w:rsidR="008112B3" w:rsidRPr="00C22BE4" w:rsidRDefault="005A6391" w:rsidP="008112B3">
            <w:pPr>
              <w:jc w:val="center"/>
              <w:rPr>
                <w:rFonts w:ascii="宋体" w:hAnsi="宋体"/>
                <w:szCs w:val="21"/>
              </w:rPr>
            </w:pPr>
            <w:r w:rsidRPr="005A6391">
              <w:rPr>
                <w:rFonts w:ascii="宋体" w:hAnsi="宋体"/>
                <w:szCs w:val="21"/>
              </w:rPr>
              <w:t>2016660285</w:t>
            </w:r>
          </w:p>
        </w:tc>
        <w:tc>
          <w:tcPr>
            <w:tcW w:w="1371" w:type="dxa"/>
            <w:vAlign w:val="center"/>
          </w:tcPr>
          <w:p w:rsidR="008112B3" w:rsidRPr="00C22BE4" w:rsidRDefault="005A6391" w:rsidP="008112B3">
            <w:pPr>
              <w:jc w:val="center"/>
              <w:rPr>
                <w:rFonts w:ascii="宋体" w:hAnsi="宋体"/>
                <w:szCs w:val="21"/>
              </w:rPr>
            </w:pPr>
            <w:r w:rsidRPr="005A6391">
              <w:rPr>
                <w:rFonts w:ascii="宋体" w:hAnsi="宋体"/>
                <w:szCs w:val="21"/>
              </w:rPr>
              <w:t>18910803611</w:t>
            </w:r>
          </w:p>
        </w:tc>
        <w:tc>
          <w:tcPr>
            <w:tcW w:w="1125" w:type="dxa"/>
            <w:vAlign w:val="center"/>
          </w:tcPr>
          <w:p w:rsidR="008112B3" w:rsidRPr="00C22BE4" w:rsidRDefault="005A6391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184" w:type="dxa"/>
            <w:vAlign w:val="center"/>
          </w:tcPr>
          <w:p w:rsidR="008112B3" w:rsidRPr="00C22BE4" w:rsidRDefault="00EC0F67" w:rsidP="008112B3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李纹宇</w:t>
            </w:r>
            <w:proofErr w:type="gramEnd"/>
          </w:p>
        </w:tc>
        <w:tc>
          <w:tcPr>
            <w:tcW w:w="1014" w:type="dxa"/>
            <w:vAlign w:val="center"/>
          </w:tcPr>
          <w:p w:rsidR="008112B3" w:rsidRPr="00C22BE4" w:rsidRDefault="00484FA8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生研15</w:t>
            </w:r>
          </w:p>
        </w:tc>
        <w:tc>
          <w:tcPr>
            <w:tcW w:w="1338" w:type="dxa"/>
            <w:vAlign w:val="center"/>
          </w:tcPr>
          <w:p w:rsidR="008112B3" w:rsidRPr="00C22BE4" w:rsidRDefault="00484FA8" w:rsidP="008112B3">
            <w:pPr>
              <w:jc w:val="center"/>
              <w:rPr>
                <w:rFonts w:ascii="宋体" w:hAnsi="宋体"/>
                <w:szCs w:val="21"/>
              </w:rPr>
            </w:pPr>
            <w:r w:rsidRPr="00484FA8">
              <w:rPr>
                <w:rFonts w:ascii="宋体" w:hAnsi="宋体"/>
                <w:szCs w:val="21"/>
              </w:rPr>
              <w:t>2015311406</w:t>
            </w:r>
          </w:p>
        </w:tc>
        <w:tc>
          <w:tcPr>
            <w:tcW w:w="1371" w:type="dxa"/>
            <w:vAlign w:val="center"/>
          </w:tcPr>
          <w:p w:rsidR="008112B3" w:rsidRPr="00C22BE4" w:rsidRDefault="00484FA8" w:rsidP="008112B3">
            <w:pPr>
              <w:jc w:val="center"/>
              <w:rPr>
                <w:rFonts w:ascii="宋体" w:hAnsi="宋体"/>
                <w:szCs w:val="21"/>
              </w:rPr>
            </w:pPr>
            <w:r w:rsidRPr="00484FA8">
              <w:rPr>
                <w:rFonts w:ascii="宋体" w:hAnsi="宋体"/>
                <w:szCs w:val="21"/>
              </w:rPr>
              <w:t>18311339438</w:t>
            </w:r>
          </w:p>
        </w:tc>
        <w:tc>
          <w:tcPr>
            <w:tcW w:w="1125" w:type="dxa"/>
            <w:vAlign w:val="center"/>
          </w:tcPr>
          <w:p w:rsidR="008112B3" w:rsidRPr="00C22BE4" w:rsidRDefault="00484FA8" w:rsidP="008112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18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112B3" w:rsidRPr="00C22BE4" w:rsidTr="008358DA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12B3" w:rsidRPr="00C22BE4" w:rsidRDefault="008112B3" w:rsidP="008112B3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2945B8" w:rsidRDefault="002945B8">
      <w:pPr>
        <w:rPr>
          <w:rFonts w:ascii="宋体" w:hAnsi="宋体"/>
          <w:szCs w:val="21"/>
        </w:rPr>
      </w:pPr>
    </w:p>
    <w:p w:rsidR="00F71880" w:rsidRPr="00C22BE4" w:rsidRDefault="00F71880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领队资料：姓名：</w:t>
      </w:r>
      <w:r w:rsidR="008358DA">
        <w:rPr>
          <w:rFonts w:ascii="宋体" w:hAnsi="宋体" w:hint="eastAsia"/>
          <w:szCs w:val="21"/>
        </w:rPr>
        <w:t>沈皓俊</w:t>
      </w:r>
      <w:r w:rsidR="006878EF">
        <w:rPr>
          <w:rFonts w:ascii="宋体" w:hAnsi="宋体" w:hint="eastAsia"/>
          <w:szCs w:val="21"/>
        </w:rPr>
        <w:t xml:space="preserve">  </w:t>
      </w:r>
      <w:r w:rsidR="009A1B6D" w:rsidRPr="00C22BE4">
        <w:rPr>
          <w:rFonts w:ascii="宋体" w:hAnsi="宋体"/>
          <w:szCs w:val="21"/>
        </w:rPr>
        <w:t xml:space="preserve"> </w:t>
      </w:r>
      <w:r w:rsidRPr="00C22BE4">
        <w:rPr>
          <w:rFonts w:ascii="宋体" w:hAnsi="宋体" w:hint="eastAsia"/>
          <w:szCs w:val="21"/>
        </w:rPr>
        <w:t xml:space="preserve">  </w:t>
      </w:r>
      <w:r w:rsidR="009A1B6D" w:rsidRPr="00C22BE4">
        <w:rPr>
          <w:rFonts w:ascii="宋体" w:hAnsi="宋体" w:hint="eastAsia"/>
          <w:szCs w:val="21"/>
        </w:rPr>
        <w:t>职务</w:t>
      </w:r>
      <w:r w:rsidRPr="00C22BE4">
        <w:rPr>
          <w:rFonts w:ascii="宋体" w:hAnsi="宋体" w:hint="eastAsia"/>
          <w:szCs w:val="21"/>
        </w:rPr>
        <w:t>：</w:t>
      </w:r>
      <w:proofErr w:type="gramStart"/>
      <w:r w:rsidR="00714D33">
        <w:rPr>
          <w:rFonts w:ascii="宋体" w:hAnsi="宋体" w:hint="eastAsia"/>
          <w:szCs w:val="21"/>
        </w:rPr>
        <w:t>研</w:t>
      </w:r>
      <w:proofErr w:type="gramEnd"/>
      <w:r w:rsidR="00714D33">
        <w:rPr>
          <w:rFonts w:ascii="宋体" w:hAnsi="宋体" w:hint="eastAsia"/>
          <w:szCs w:val="21"/>
        </w:rPr>
        <w:t xml:space="preserve">团委书记 </w:t>
      </w:r>
      <w:r w:rsidR="006878EF">
        <w:rPr>
          <w:rFonts w:ascii="宋体" w:hAnsi="宋体" w:hint="eastAsia"/>
          <w:szCs w:val="21"/>
        </w:rPr>
        <w:t xml:space="preserve"> </w:t>
      </w:r>
      <w:r w:rsidR="00714D33">
        <w:rPr>
          <w:rFonts w:ascii="宋体" w:hAnsi="宋体"/>
          <w:szCs w:val="21"/>
        </w:rPr>
        <w:t xml:space="preserve">     </w:t>
      </w:r>
      <w:r w:rsidR="006878EF">
        <w:rPr>
          <w:rFonts w:ascii="宋体" w:hAnsi="宋体" w:hint="eastAsia"/>
          <w:szCs w:val="21"/>
        </w:rPr>
        <w:t>姓名：</w:t>
      </w:r>
      <w:r w:rsidR="008358DA">
        <w:rPr>
          <w:rFonts w:ascii="宋体" w:hAnsi="宋体" w:hint="eastAsia"/>
          <w:szCs w:val="21"/>
        </w:rPr>
        <w:t>冯钊</w:t>
      </w:r>
      <w:r w:rsidR="006878EF">
        <w:rPr>
          <w:rFonts w:ascii="宋体" w:hAnsi="宋体" w:hint="eastAsia"/>
          <w:szCs w:val="21"/>
        </w:rPr>
        <w:t xml:space="preserve">       职务：</w:t>
      </w:r>
      <w:proofErr w:type="gramStart"/>
      <w:r w:rsidR="00714D33">
        <w:rPr>
          <w:rFonts w:ascii="宋体" w:hAnsi="宋体" w:hint="eastAsia"/>
          <w:szCs w:val="21"/>
        </w:rPr>
        <w:t>研</w:t>
      </w:r>
      <w:proofErr w:type="gramEnd"/>
      <w:r w:rsidR="00714D33">
        <w:rPr>
          <w:rFonts w:ascii="宋体" w:hAnsi="宋体" w:hint="eastAsia"/>
          <w:szCs w:val="21"/>
        </w:rPr>
        <w:t>团委副书记</w:t>
      </w:r>
    </w:p>
    <w:p w:rsidR="002945B8" w:rsidRDefault="00F71880" w:rsidP="006928F4">
      <w:pPr>
        <w:ind w:firstLineChars="350" w:firstLine="735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邮箱：</w:t>
      </w:r>
      <w:r w:rsidR="00714D33">
        <w:rPr>
          <w:rFonts w:ascii="宋体" w:hAnsi="宋体" w:hint="eastAsia"/>
          <w:szCs w:val="21"/>
        </w:rPr>
        <w:t>shhj410@126.com</w:t>
      </w:r>
      <w:r w:rsidR="00714D33">
        <w:rPr>
          <w:rFonts w:ascii="宋体" w:hAnsi="宋体"/>
          <w:szCs w:val="21"/>
        </w:rPr>
        <w:t xml:space="preserve"> </w:t>
      </w:r>
      <w:r w:rsidRPr="00C22BE4">
        <w:rPr>
          <w:rFonts w:ascii="宋体" w:hAnsi="宋体" w:hint="eastAsia"/>
          <w:szCs w:val="21"/>
        </w:rPr>
        <w:t>手机：</w:t>
      </w:r>
      <w:r w:rsidR="006928F4" w:rsidRPr="006928F4">
        <w:rPr>
          <w:rFonts w:ascii="宋体" w:hAnsi="宋体"/>
          <w:szCs w:val="21"/>
        </w:rPr>
        <w:t>18351852985</w:t>
      </w:r>
      <w:r w:rsidR="006928F4">
        <w:rPr>
          <w:rFonts w:ascii="宋体" w:hAnsi="宋体"/>
          <w:szCs w:val="21"/>
        </w:rPr>
        <w:t xml:space="preserve">   </w:t>
      </w:r>
      <w:r w:rsidR="006878EF">
        <w:rPr>
          <w:rFonts w:ascii="宋体" w:hAnsi="宋体" w:hint="eastAsia"/>
          <w:szCs w:val="21"/>
        </w:rPr>
        <w:t>邮箱：</w:t>
      </w:r>
      <w:r w:rsidR="00714D33">
        <w:t>749235250@qq.com</w:t>
      </w:r>
      <w:r w:rsidR="006878EF">
        <w:rPr>
          <w:rFonts w:ascii="宋体" w:hAnsi="宋体" w:hint="eastAsia"/>
          <w:szCs w:val="21"/>
        </w:rPr>
        <w:t>手机：</w:t>
      </w:r>
      <w:r w:rsidR="00714D33">
        <w:rPr>
          <w:rFonts w:ascii="宋体" w:hAnsi="宋体" w:hint="eastAsia"/>
          <w:szCs w:val="21"/>
        </w:rPr>
        <w:t>18813131667</w:t>
      </w:r>
    </w:p>
    <w:p w:rsidR="003565B4" w:rsidRDefault="003565B4" w:rsidP="003565B4">
      <w:pPr>
        <w:rPr>
          <w:rFonts w:ascii="宋体" w:hAnsi="宋体"/>
          <w:szCs w:val="21"/>
        </w:rPr>
      </w:pPr>
    </w:p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14C" w:rsidRDefault="00D6414C">
      <w:r>
        <w:separator/>
      </w:r>
    </w:p>
  </w:endnote>
  <w:endnote w:type="continuationSeparator" w:id="0">
    <w:p w:rsidR="00D6414C" w:rsidRDefault="00D6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6928F4" w:rsidRPr="006928F4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14C" w:rsidRDefault="00D6414C">
      <w:r>
        <w:separator/>
      </w:r>
    </w:p>
  </w:footnote>
  <w:footnote w:type="continuationSeparator" w:id="0">
    <w:p w:rsidR="00D6414C" w:rsidRDefault="00D6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412E5"/>
    <w:rsid w:val="00077956"/>
    <w:rsid w:val="000F290F"/>
    <w:rsid w:val="00147DC1"/>
    <w:rsid w:val="0017189F"/>
    <w:rsid w:val="00172A27"/>
    <w:rsid w:val="00193361"/>
    <w:rsid w:val="00221BD3"/>
    <w:rsid w:val="002254C7"/>
    <w:rsid w:val="00280429"/>
    <w:rsid w:val="00283861"/>
    <w:rsid w:val="002945B8"/>
    <w:rsid w:val="002A4BBC"/>
    <w:rsid w:val="002C1366"/>
    <w:rsid w:val="002D33CD"/>
    <w:rsid w:val="002E0022"/>
    <w:rsid w:val="003536A4"/>
    <w:rsid w:val="003565B4"/>
    <w:rsid w:val="003654A1"/>
    <w:rsid w:val="00395FA7"/>
    <w:rsid w:val="003D44D5"/>
    <w:rsid w:val="003E2053"/>
    <w:rsid w:val="003E4AC1"/>
    <w:rsid w:val="00403910"/>
    <w:rsid w:val="004454B9"/>
    <w:rsid w:val="004710E4"/>
    <w:rsid w:val="00484FA8"/>
    <w:rsid w:val="004A4E23"/>
    <w:rsid w:val="004F713E"/>
    <w:rsid w:val="00501E09"/>
    <w:rsid w:val="005434E6"/>
    <w:rsid w:val="0058738F"/>
    <w:rsid w:val="00595459"/>
    <w:rsid w:val="005A6391"/>
    <w:rsid w:val="005D427D"/>
    <w:rsid w:val="006524D1"/>
    <w:rsid w:val="006544B2"/>
    <w:rsid w:val="006878EF"/>
    <w:rsid w:val="00690986"/>
    <w:rsid w:val="006928F4"/>
    <w:rsid w:val="006A0B2C"/>
    <w:rsid w:val="006E6C89"/>
    <w:rsid w:val="00714D33"/>
    <w:rsid w:val="00716CE9"/>
    <w:rsid w:val="007B35B9"/>
    <w:rsid w:val="007F56C3"/>
    <w:rsid w:val="008112B3"/>
    <w:rsid w:val="008358DA"/>
    <w:rsid w:val="008516AF"/>
    <w:rsid w:val="00860E80"/>
    <w:rsid w:val="00877AD7"/>
    <w:rsid w:val="00897D35"/>
    <w:rsid w:val="008B228A"/>
    <w:rsid w:val="008E7ADA"/>
    <w:rsid w:val="00902A93"/>
    <w:rsid w:val="009816E7"/>
    <w:rsid w:val="009A1B6D"/>
    <w:rsid w:val="009B29B8"/>
    <w:rsid w:val="009B6332"/>
    <w:rsid w:val="009C0BA0"/>
    <w:rsid w:val="009D69F2"/>
    <w:rsid w:val="009E63FC"/>
    <w:rsid w:val="00A14B13"/>
    <w:rsid w:val="00AC3CD9"/>
    <w:rsid w:val="00AD634F"/>
    <w:rsid w:val="00B256B7"/>
    <w:rsid w:val="00BB6C1A"/>
    <w:rsid w:val="00BC2775"/>
    <w:rsid w:val="00C100CE"/>
    <w:rsid w:val="00C22BE4"/>
    <w:rsid w:val="00C35D27"/>
    <w:rsid w:val="00C444E3"/>
    <w:rsid w:val="00C60E28"/>
    <w:rsid w:val="00C84A8C"/>
    <w:rsid w:val="00CB5B47"/>
    <w:rsid w:val="00CB6319"/>
    <w:rsid w:val="00D00456"/>
    <w:rsid w:val="00D43849"/>
    <w:rsid w:val="00D6414C"/>
    <w:rsid w:val="00DF4A0A"/>
    <w:rsid w:val="00E156AA"/>
    <w:rsid w:val="00E220D2"/>
    <w:rsid w:val="00E51AA5"/>
    <w:rsid w:val="00E733D3"/>
    <w:rsid w:val="00EB4C98"/>
    <w:rsid w:val="00EC0F67"/>
    <w:rsid w:val="00ED0881"/>
    <w:rsid w:val="00F03F98"/>
    <w:rsid w:val="00F15F94"/>
    <w:rsid w:val="00F32E19"/>
    <w:rsid w:val="00F47CA4"/>
    <w:rsid w:val="00F71880"/>
    <w:rsid w:val="00FA4A86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66CCBE5"/>
  <w15:docId w15:val="{6DFCBC29-676F-427C-94D7-E230FCF0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8A7C-8A99-4DD6-BD01-825A22E7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160</Words>
  <Characters>917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清华大学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ThinkPad</cp:lastModifiedBy>
  <cp:revision>23</cp:revision>
  <dcterms:created xsi:type="dcterms:W3CDTF">2017-09-20T11:36:00Z</dcterms:created>
  <dcterms:modified xsi:type="dcterms:W3CDTF">2017-09-29T03:18:00Z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