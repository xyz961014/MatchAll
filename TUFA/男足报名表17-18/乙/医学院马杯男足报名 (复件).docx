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9C0BA0">
      <w:pPr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6878EF">
        <w:rPr>
          <w:rFonts w:ascii="宋体" w:hAnsi="宋体" w:hint="eastAsia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381F9C">
      <w:pPr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4D47C5">
      <w:pPr>
        <w:tabs>
          <w:tab w:val="left" w:pos="3870"/>
        </w:tabs>
        <w:spacing w:afterLines="50" w:after="156"/>
        <w:ind w:firstLineChars="300" w:firstLine="7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 xml:space="preserve">院系：   </w:t>
      </w:r>
      <w:r w:rsidR="004D47C5">
        <w:rPr>
          <w:rFonts w:ascii="宋体" w:hAnsi="宋体"/>
          <w:sz w:val="24"/>
        </w:rPr>
        <w:t xml:space="preserve">    </w:t>
      </w:r>
      <w:r w:rsidR="00146842">
        <w:rPr>
          <w:rFonts w:ascii="宋体" w:hAnsi="宋体"/>
          <w:sz w:val="24"/>
        </w:rPr>
        <w:t xml:space="preserve"> </w:t>
      </w:r>
      <w:r w:rsidR="00146842">
        <w:rPr>
          <w:rFonts w:ascii="宋体" w:hAnsi="宋体" w:hint="eastAsia"/>
          <w:sz w:val="24"/>
        </w:rPr>
        <w:t>医学院</w:t>
      </w:r>
      <w:r w:rsidR="00146842">
        <w:rPr>
          <w:rFonts w:ascii="宋体" w:hAnsi="宋体"/>
          <w:sz w:val="24"/>
        </w:rPr>
        <w:t xml:space="preserve">           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146842">
        <w:rPr>
          <w:rFonts w:ascii="宋体" w:hAnsi="宋体" w:hint="eastAsia"/>
          <w:sz w:val="24"/>
        </w:rPr>
        <w:t>红黑/黑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1134"/>
        <w:gridCol w:w="1701"/>
        <w:gridCol w:w="1418"/>
        <w:gridCol w:w="1559"/>
        <w:gridCol w:w="709"/>
        <w:gridCol w:w="737"/>
      </w:tblGrid>
      <w:tr w:rsidR="009A1B6D" w:rsidRPr="00C22BE4" w:rsidTr="00CE1D96">
        <w:trPr>
          <w:trHeight w:val="510"/>
          <w:jc w:val="center"/>
        </w:trPr>
        <w:tc>
          <w:tcPr>
            <w:tcW w:w="456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9A1B6D" w:rsidRPr="00C22BE4" w:rsidRDefault="009A1B6D" w:rsidP="00ED0461">
            <w:pPr>
              <w:jc w:val="left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9A1B6D" w:rsidRPr="00C22BE4" w:rsidRDefault="00C22BE4" w:rsidP="000714F5">
            <w:pPr>
              <w:jc w:val="right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737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55A4B" w:rsidRPr="00BC6CD7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Pr="00BC6CD7" w:rsidRDefault="00755A4B" w:rsidP="00755A4B">
            <w:pPr>
              <w:widowControl/>
              <w:jc w:val="center"/>
              <w:rPr>
                <w:rFonts w:ascii="宋体" w:hAnsi="宋体" w:cs="Calibri"/>
                <w:color w:val="000000"/>
                <w:kern w:val="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连渊</w:t>
            </w:r>
          </w:p>
        </w:tc>
        <w:tc>
          <w:tcPr>
            <w:tcW w:w="1701" w:type="dxa"/>
            <w:vAlign w:val="center"/>
          </w:tcPr>
          <w:p w:rsidR="00755A4B" w:rsidRPr="00BC6CD7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生医5</w:t>
            </w:r>
          </w:p>
        </w:tc>
        <w:tc>
          <w:tcPr>
            <w:tcW w:w="1418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2015013166</w:t>
            </w:r>
          </w:p>
        </w:tc>
        <w:tc>
          <w:tcPr>
            <w:tcW w:w="155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18906034378</w:t>
            </w:r>
          </w:p>
        </w:tc>
        <w:tc>
          <w:tcPr>
            <w:tcW w:w="70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</w:t>
            </w:r>
          </w:p>
        </w:tc>
        <w:tc>
          <w:tcPr>
            <w:tcW w:w="737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BC6CD7" w:rsidTr="003257C7">
        <w:trPr>
          <w:trHeight w:val="284"/>
          <w:jc w:val="center"/>
        </w:trPr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温泽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药7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2017013545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18811556719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BC6CD7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张湍</w:t>
            </w:r>
          </w:p>
        </w:tc>
        <w:tc>
          <w:tcPr>
            <w:tcW w:w="1701" w:type="dxa"/>
            <w:vAlign w:val="center"/>
          </w:tcPr>
          <w:p w:rsidR="00755A4B" w:rsidRPr="00BC6CD7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药6</w:t>
            </w:r>
          </w:p>
        </w:tc>
        <w:tc>
          <w:tcPr>
            <w:tcW w:w="1418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2016013189</w:t>
            </w:r>
          </w:p>
        </w:tc>
        <w:tc>
          <w:tcPr>
            <w:tcW w:w="155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18291241666</w:t>
            </w:r>
          </w:p>
        </w:tc>
        <w:tc>
          <w:tcPr>
            <w:tcW w:w="70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3</w:t>
            </w:r>
          </w:p>
        </w:tc>
        <w:tc>
          <w:tcPr>
            <w:tcW w:w="737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BC6CD7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白金鑫</w:t>
            </w:r>
          </w:p>
        </w:tc>
        <w:tc>
          <w:tcPr>
            <w:tcW w:w="1701" w:type="dxa"/>
            <w:vAlign w:val="center"/>
          </w:tcPr>
          <w:p w:rsidR="00755A4B" w:rsidRPr="00BC6CD7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药7</w:t>
            </w:r>
          </w:p>
        </w:tc>
        <w:tc>
          <w:tcPr>
            <w:tcW w:w="1418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2017013543</w:t>
            </w:r>
          </w:p>
        </w:tc>
        <w:tc>
          <w:tcPr>
            <w:tcW w:w="155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18519120008</w:t>
            </w:r>
          </w:p>
        </w:tc>
        <w:tc>
          <w:tcPr>
            <w:tcW w:w="70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5</w:t>
            </w:r>
          </w:p>
        </w:tc>
        <w:tc>
          <w:tcPr>
            <w:tcW w:w="737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吴健晨</w:t>
            </w:r>
          </w:p>
        </w:tc>
        <w:tc>
          <w:tcPr>
            <w:tcW w:w="1701" w:type="dxa"/>
            <w:vAlign w:val="center"/>
          </w:tcPr>
          <w:p w:rsidR="00755A4B" w:rsidRPr="00BC6CD7" w:rsidRDefault="00EA1609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医博16</w:t>
            </w:r>
          </w:p>
        </w:tc>
        <w:tc>
          <w:tcPr>
            <w:tcW w:w="1418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2016311840</w:t>
            </w:r>
          </w:p>
        </w:tc>
        <w:tc>
          <w:tcPr>
            <w:tcW w:w="155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18810688830</w:t>
            </w:r>
          </w:p>
        </w:tc>
        <w:tc>
          <w:tcPr>
            <w:tcW w:w="709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6</w:t>
            </w:r>
          </w:p>
        </w:tc>
        <w:tc>
          <w:tcPr>
            <w:tcW w:w="737" w:type="dxa"/>
            <w:vAlign w:val="center"/>
          </w:tcPr>
          <w:p w:rsidR="00755A4B" w:rsidRPr="00BC6CD7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蒋凯</w:t>
            </w:r>
          </w:p>
        </w:tc>
        <w:tc>
          <w:tcPr>
            <w:tcW w:w="1701" w:type="dxa"/>
            <w:vAlign w:val="center"/>
          </w:tcPr>
          <w:p w:rsidR="00755A4B" w:rsidRDefault="00EA1609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生医硕</w:t>
            </w:r>
            <w:r w:rsidR="00755A4B">
              <w:rPr>
                <w:rFonts w:ascii="宋体" w:hAnsi="宋体" w:cs="Calibri" w:hint="eastAsia"/>
                <w:color w:val="000000"/>
                <w:szCs w:val="21"/>
              </w:rPr>
              <w:t>16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2016213516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18811368085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7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陈昊珂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生医7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2017080325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18210300591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8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151ADD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张正印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药7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2017013557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18811301765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10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151ADD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9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石茂翔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医硕15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2015213473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18813009322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11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孙佳维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医博16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2016311912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15911096617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12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李亮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医博17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2017312265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18156212205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13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梁平</w:t>
            </w:r>
          </w:p>
        </w:tc>
        <w:tc>
          <w:tcPr>
            <w:tcW w:w="1701" w:type="dxa"/>
            <w:vAlign w:val="center"/>
          </w:tcPr>
          <w:p w:rsidR="00755A4B" w:rsidRDefault="00EA1609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临床医学17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2017312304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15861941827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15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杨浩然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药5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2015012256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13051358210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16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陈彪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临床医学</w:t>
            </w:r>
            <w:r w:rsidR="00EA1609">
              <w:rPr>
                <w:rFonts w:ascii="宋体" w:hAnsi="宋体" w:cs="Calibri" w:hint="eastAsia"/>
                <w:color w:val="000000"/>
                <w:szCs w:val="21"/>
              </w:rPr>
              <w:t>17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2017312296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13501382342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17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穆萨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医7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2016012380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18800126703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廖颖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生医4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2014013401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13316881816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19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队长</w:t>
            </w:r>
          </w:p>
        </w:tc>
      </w:tr>
      <w:tr w:rsidR="00FC383E" w:rsidRPr="00ED0461" w:rsidTr="00765717">
        <w:trPr>
          <w:trHeight w:val="284"/>
          <w:jc w:val="center"/>
        </w:trPr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曾凡伟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公共卫生17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2017213785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15201556085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FC383E" w:rsidRDefault="00FC383E" w:rsidP="00765717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荣华</w:t>
            </w:r>
          </w:p>
        </w:tc>
        <w:tc>
          <w:tcPr>
            <w:tcW w:w="1701" w:type="dxa"/>
            <w:vAlign w:val="center"/>
          </w:tcPr>
          <w:p w:rsidR="00755A4B" w:rsidRDefault="00EA1609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医博13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2013311825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18519205116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21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755A4B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755A4B" w:rsidRDefault="00151ADD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19</w:t>
            </w:r>
          </w:p>
        </w:tc>
        <w:tc>
          <w:tcPr>
            <w:tcW w:w="1134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许杰</w:t>
            </w:r>
          </w:p>
        </w:tc>
        <w:tc>
          <w:tcPr>
            <w:tcW w:w="1701" w:type="dxa"/>
            <w:vAlign w:val="center"/>
          </w:tcPr>
          <w:p w:rsidR="00755A4B" w:rsidRDefault="00755A4B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生医9</w:t>
            </w:r>
          </w:p>
        </w:tc>
        <w:tc>
          <w:tcPr>
            <w:tcW w:w="1418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2009013185</w:t>
            </w:r>
          </w:p>
        </w:tc>
        <w:tc>
          <w:tcPr>
            <w:tcW w:w="155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15210591047</w:t>
            </w:r>
          </w:p>
        </w:tc>
        <w:tc>
          <w:tcPr>
            <w:tcW w:w="709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22</w:t>
            </w:r>
          </w:p>
        </w:tc>
        <w:tc>
          <w:tcPr>
            <w:tcW w:w="737" w:type="dxa"/>
            <w:vAlign w:val="center"/>
          </w:tcPr>
          <w:p w:rsidR="00755A4B" w:rsidRDefault="00755A4B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校友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FC383E" w:rsidRDefault="00FC383E" w:rsidP="000D148C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李鸿鹏</w:t>
            </w:r>
          </w:p>
        </w:tc>
        <w:tc>
          <w:tcPr>
            <w:tcW w:w="1701" w:type="dxa"/>
            <w:vAlign w:val="center"/>
          </w:tcPr>
          <w:p w:rsidR="00FC383E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医7</w:t>
            </w:r>
          </w:p>
        </w:tc>
        <w:tc>
          <w:tcPr>
            <w:tcW w:w="1418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2017012349</w:t>
            </w:r>
          </w:p>
        </w:tc>
        <w:tc>
          <w:tcPr>
            <w:tcW w:w="1559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18810735133</w:t>
            </w:r>
          </w:p>
        </w:tc>
        <w:tc>
          <w:tcPr>
            <w:tcW w:w="709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23</w:t>
            </w:r>
          </w:p>
        </w:tc>
        <w:tc>
          <w:tcPr>
            <w:tcW w:w="737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FC383E" w:rsidRDefault="00FC383E" w:rsidP="000D148C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李羽童</w:t>
            </w:r>
          </w:p>
        </w:tc>
        <w:tc>
          <w:tcPr>
            <w:tcW w:w="1701" w:type="dxa"/>
            <w:vAlign w:val="center"/>
          </w:tcPr>
          <w:p w:rsidR="00FC383E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医7</w:t>
            </w:r>
          </w:p>
        </w:tc>
        <w:tc>
          <w:tcPr>
            <w:tcW w:w="1418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2017013487</w:t>
            </w:r>
          </w:p>
        </w:tc>
        <w:tc>
          <w:tcPr>
            <w:tcW w:w="1559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18301314836</w:t>
            </w:r>
          </w:p>
        </w:tc>
        <w:tc>
          <w:tcPr>
            <w:tcW w:w="709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25</w:t>
            </w:r>
          </w:p>
        </w:tc>
        <w:tc>
          <w:tcPr>
            <w:tcW w:w="737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徐涛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药7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2017013532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13011843388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26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FC383E" w:rsidRPr="00BC6CD7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383E" w:rsidRPr="00BC6CD7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李永帅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C383E" w:rsidRPr="00BC6CD7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医博16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83E" w:rsidRPr="00BC6CD7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2016311911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383E" w:rsidRPr="00BC6CD7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18810377921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 w:rsidRPr="00BC6CD7">
              <w:rPr>
                <w:rFonts w:ascii="宋体" w:hAnsi="宋体" w:cs="Calibri" w:hint="eastAsia"/>
                <w:color w:val="000000"/>
                <w:szCs w:val="21"/>
              </w:rPr>
              <w:t>28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李尚霖</w:t>
            </w:r>
          </w:p>
        </w:tc>
        <w:tc>
          <w:tcPr>
            <w:tcW w:w="1701" w:type="dxa"/>
            <w:vAlign w:val="center"/>
          </w:tcPr>
          <w:p w:rsidR="00FC383E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医博14</w:t>
            </w:r>
          </w:p>
        </w:tc>
        <w:tc>
          <w:tcPr>
            <w:tcW w:w="1418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2014311897</w:t>
            </w:r>
          </w:p>
        </w:tc>
        <w:tc>
          <w:tcPr>
            <w:tcW w:w="1559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18810259402</w:t>
            </w:r>
          </w:p>
        </w:tc>
        <w:tc>
          <w:tcPr>
            <w:tcW w:w="709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31</w:t>
            </w:r>
          </w:p>
        </w:tc>
        <w:tc>
          <w:tcPr>
            <w:tcW w:w="737" w:type="dxa"/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朱骁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生医71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2017013484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18500080622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77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  <w:tr w:rsidR="00FC383E" w:rsidRPr="00ED0461" w:rsidTr="003257C7">
        <w:trPr>
          <w:trHeight w:val="284"/>
          <w:jc w:val="center"/>
        </w:trPr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</w:t>
            </w:r>
            <w:r w:rsidR="00151ADD">
              <w:rPr>
                <w:rFonts w:ascii="宋体" w:hAnsi="宋体" w:cs="Calibri" w:hint="eastAsia"/>
                <w:color w:val="000000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朱友智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left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公共卫生17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2017213783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13581561540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89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:rsidR="00FC383E" w:rsidRDefault="00FC383E" w:rsidP="00755A4B">
            <w:pPr>
              <w:jc w:val="center"/>
              <w:rPr>
                <w:rFonts w:ascii="宋体" w:hAnsi="宋体" w:cs="Calibri"/>
                <w:color w:val="000000"/>
                <w:szCs w:val="21"/>
              </w:rPr>
            </w:pPr>
            <w:r>
              <w:rPr>
                <w:rFonts w:ascii="宋体" w:hAnsi="宋体" w:cs="Calibri" w:hint="eastAsia"/>
                <w:color w:val="000000"/>
                <w:szCs w:val="21"/>
              </w:rPr>
              <w:t> </w:t>
            </w: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45B8" w:rsidRDefault="002945B8">
      <w:pPr>
        <w:rPr>
          <w:rFonts w:ascii="宋体" w:hAnsi="宋体"/>
          <w:szCs w:val="21"/>
        </w:rPr>
      </w:pPr>
    </w:p>
    <w:p w:rsidR="00146842" w:rsidRPr="00C22BE4" w:rsidRDefault="00F71880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146842" w:rsidTr="00C966BA">
        <w:tc>
          <w:tcPr>
            <w:tcW w:w="959" w:type="dxa"/>
            <w:shd w:val="clear" w:color="auto" w:fill="auto"/>
          </w:tcPr>
          <w:p w:rsidR="00146842" w:rsidRDefault="00146842" w:rsidP="00C966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146842" w:rsidRDefault="00146842" w:rsidP="00C96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腾轶超</w:t>
            </w:r>
          </w:p>
        </w:tc>
        <w:tc>
          <w:tcPr>
            <w:tcW w:w="4358" w:type="dxa"/>
            <w:shd w:val="clear" w:color="auto" w:fill="auto"/>
          </w:tcPr>
          <w:p w:rsidR="00146842" w:rsidRDefault="00073006" w:rsidP="00C96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李赟铎</w:t>
            </w:r>
          </w:p>
        </w:tc>
      </w:tr>
      <w:tr w:rsidR="00146842" w:rsidTr="00C966BA">
        <w:tc>
          <w:tcPr>
            <w:tcW w:w="959" w:type="dxa"/>
            <w:shd w:val="clear" w:color="auto" w:fill="auto"/>
          </w:tcPr>
          <w:p w:rsidR="00146842" w:rsidRDefault="00146842" w:rsidP="00C966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146842" w:rsidRDefault="00146842" w:rsidP="00C96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学生工作组组长</w:t>
            </w:r>
          </w:p>
        </w:tc>
        <w:tc>
          <w:tcPr>
            <w:tcW w:w="4358" w:type="dxa"/>
            <w:shd w:val="clear" w:color="auto" w:fill="auto"/>
          </w:tcPr>
          <w:p w:rsidR="00146842" w:rsidRDefault="00146842" w:rsidP="00C96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</w:tr>
      <w:tr w:rsidR="00146842" w:rsidTr="00C966BA">
        <w:tc>
          <w:tcPr>
            <w:tcW w:w="959" w:type="dxa"/>
            <w:shd w:val="clear" w:color="auto" w:fill="auto"/>
          </w:tcPr>
          <w:p w:rsidR="00146842" w:rsidRDefault="00146842" w:rsidP="00C966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146842" w:rsidRDefault="00146842" w:rsidP="00C966B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13683080485</w:t>
            </w:r>
          </w:p>
        </w:tc>
        <w:tc>
          <w:tcPr>
            <w:tcW w:w="4358" w:type="dxa"/>
            <w:shd w:val="clear" w:color="auto" w:fill="auto"/>
          </w:tcPr>
          <w:p w:rsidR="00146842" w:rsidRDefault="00F3179F" w:rsidP="00C966BA">
            <w:pPr>
              <w:jc w:val="center"/>
              <w:rPr>
                <w:rFonts w:ascii="宋体" w:hAnsi="宋体"/>
                <w:szCs w:val="21"/>
              </w:rPr>
            </w:pPr>
            <w:r w:rsidRPr="00F3179F">
              <w:rPr>
                <w:rFonts w:ascii="宋体" w:hAnsi="宋体"/>
                <w:szCs w:val="21"/>
              </w:rPr>
              <w:t>15201520813</w:t>
            </w:r>
          </w:p>
        </w:tc>
      </w:tr>
      <w:tr w:rsidR="00146842" w:rsidTr="00C966BA">
        <w:tc>
          <w:tcPr>
            <w:tcW w:w="959" w:type="dxa"/>
            <w:shd w:val="clear" w:color="auto" w:fill="auto"/>
          </w:tcPr>
          <w:p w:rsidR="00146842" w:rsidRDefault="00146842" w:rsidP="00C966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146842" w:rsidRDefault="00B20062" w:rsidP="00C966BA">
            <w:pPr>
              <w:jc w:val="center"/>
              <w:rPr>
                <w:rFonts w:ascii="宋体" w:hAnsi="宋体"/>
                <w:szCs w:val="21"/>
              </w:rPr>
            </w:pPr>
            <w:hyperlink r:id="rId8" w:history="1">
              <w:r w:rsidR="00146842">
                <w:rPr>
                  <w:rFonts w:ascii="宋体" w:hAnsi="宋体" w:hint="eastAsia"/>
                  <w:szCs w:val="21"/>
                </w:rPr>
                <w:t>tengyichao@tsinghua.edu.cn</w:t>
              </w:r>
            </w:hyperlink>
          </w:p>
        </w:tc>
        <w:tc>
          <w:tcPr>
            <w:tcW w:w="4358" w:type="dxa"/>
            <w:shd w:val="clear" w:color="auto" w:fill="auto"/>
          </w:tcPr>
          <w:p w:rsidR="00146842" w:rsidRDefault="00F3179F" w:rsidP="00C966BA">
            <w:pPr>
              <w:jc w:val="center"/>
              <w:rPr>
                <w:rFonts w:ascii="宋体" w:hAnsi="宋体"/>
                <w:szCs w:val="21"/>
              </w:rPr>
            </w:pPr>
            <w:r w:rsidRPr="00F3179F">
              <w:rPr>
                <w:rFonts w:ascii="宋体" w:hAnsi="宋体"/>
                <w:szCs w:val="21"/>
              </w:rPr>
              <w:t>liyunduodavid@163.com</w:t>
            </w:r>
          </w:p>
        </w:tc>
      </w:tr>
    </w:tbl>
    <w:p w:rsidR="003565B4" w:rsidRPr="002945B8" w:rsidRDefault="003565B4" w:rsidP="003565B4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062" w:rsidRDefault="00B20062">
      <w:r>
        <w:separator/>
      </w:r>
    </w:p>
  </w:endnote>
  <w:endnote w:type="continuationSeparator" w:id="0">
    <w:p w:rsidR="00B20062" w:rsidRDefault="00B20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151ADD" w:rsidRPr="00151ADD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062" w:rsidRDefault="00B20062">
      <w:r>
        <w:separator/>
      </w:r>
    </w:p>
  </w:footnote>
  <w:footnote w:type="continuationSeparator" w:id="0">
    <w:p w:rsidR="00B20062" w:rsidRDefault="00B20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A6D"/>
    <w:rsid w:val="000714F5"/>
    <w:rsid w:val="00073006"/>
    <w:rsid w:val="000A2369"/>
    <w:rsid w:val="000B2D48"/>
    <w:rsid w:val="000F290F"/>
    <w:rsid w:val="00146842"/>
    <w:rsid w:val="00147DC1"/>
    <w:rsid w:val="00151ADD"/>
    <w:rsid w:val="0017189F"/>
    <w:rsid w:val="00172A27"/>
    <w:rsid w:val="00193361"/>
    <w:rsid w:val="00221BD3"/>
    <w:rsid w:val="00236044"/>
    <w:rsid w:val="00280429"/>
    <w:rsid w:val="002945B8"/>
    <w:rsid w:val="002A4BBC"/>
    <w:rsid w:val="002D33CD"/>
    <w:rsid w:val="003536A4"/>
    <w:rsid w:val="003565B4"/>
    <w:rsid w:val="00365062"/>
    <w:rsid w:val="003654A1"/>
    <w:rsid w:val="00381F9C"/>
    <w:rsid w:val="003B3F98"/>
    <w:rsid w:val="003D44D5"/>
    <w:rsid w:val="003E2053"/>
    <w:rsid w:val="00403910"/>
    <w:rsid w:val="004454B9"/>
    <w:rsid w:val="004710E4"/>
    <w:rsid w:val="004921E0"/>
    <w:rsid w:val="004D47C5"/>
    <w:rsid w:val="004F713E"/>
    <w:rsid w:val="00501E09"/>
    <w:rsid w:val="00523E2B"/>
    <w:rsid w:val="005434E6"/>
    <w:rsid w:val="0058738F"/>
    <w:rsid w:val="005A47D4"/>
    <w:rsid w:val="005D427D"/>
    <w:rsid w:val="0064432C"/>
    <w:rsid w:val="006544B2"/>
    <w:rsid w:val="006878EF"/>
    <w:rsid w:val="006E6C89"/>
    <w:rsid w:val="00755A4B"/>
    <w:rsid w:val="007B35B9"/>
    <w:rsid w:val="007C0EFB"/>
    <w:rsid w:val="007F56C3"/>
    <w:rsid w:val="008516AF"/>
    <w:rsid w:val="00860E80"/>
    <w:rsid w:val="00897D35"/>
    <w:rsid w:val="008B228A"/>
    <w:rsid w:val="008E7ADA"/>
    <w:rsid w:val="00902A93"/>
    <w:rsid w:val="009816E7"/>
    <w:rsid w:val="009837D6"/>
    <w:rsid w:val="009A1B6D"/>
    <w:rsid w:val="009B6332"/>
    <w:rsid w:val="009C0BA0"/>
    <w:rsid w:val="009D69F2"/>
    <w:rsid w:val="009E63FC"/>
    <w:rsid w:val="00A14B13"/>
    <w:rsid w:val="00AD634F"/>
    <w:rsid w:val="00B20062"/>
    <w:rsid w:val="00B256B7"/>
    <w:rsid w:val="00BB6C1A"/>
    <w:rsid w:val="00BC2775"/>
    <w:rsid w:val="00BC6CD7"/>
    <w:rsid w:val="00C100CE"/>
    <w:rsid w:val="00C22BE4"/>
    <w:rsid w:val="00C35D27"/>
    <w:rsid w:val="00C60E28"/>
    <w:rsid w:val="00C67C59"/>
    <w:rsid w:val="00C84A8C"/>
    <w:rsid w:val="00CB5B47"/>
    <w:rsid w:val="00CB6319"/>
    <w:rsid w:val="00CE1D96"/>
    <w:rsid w:val="00D43849"/>
    <w:rsid w:val="00DF4A0A"/>
    <w:rsid w:val="00E156AA"/>
    <w:rsid w:val="00E220D2"/>
    <w:rsid w:val="00E3143D"/>
    <w:rsid w:val="00E51AA5"/>
    <w:rsid w:val="00E733D3"/>
    <w:rsid w:val="00EA1609"/>
    <w:rsid w:val="00EB4C98"/>
    <w:rsid w:val="00ED0461"/>
    <w:rsid w:val="00ED0881"/>
    <w:rsid w:val="00F03F98"/>
    <w:rsid w:val="00F126D6"/>
    <w:rsid w:val="00F15F94"/>
    <w:rsid w:val="00F3179F"/>
    <w:rsid w:val="00F47CA4"/>
    <w:rsid w:val="00F71880"/>
    <w:rsid w:val="00FA4A86"/>
    <w:rsid w:val="00FB28E6"/>
    <w:rsid w:val="00FC2993"/>
    <w:rsid w:val="00FC383E"/>
    <w:rsid w:val="00FD2C40"/>
    <w:rsid w:val="00FE28B4"/>
    <w:rsid w:val="00FE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03EA7A9"/>
  <w15:docId w15:val="{0CA2DD2D-C867-4D7E-90BF-450C3436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gyichao@tsinghua.edu.c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880BF-9CFE-4EDB-8B5B-969C18DC6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Xu Yizhou</cp:lastModifiedBy>
  <cp:revision>7</cp:revision>
  <dcterms:created xsi:type="dcterms:W3CDTF">2017-09-25T15:39:00Z</dcterms:created>
  <dcterms:modified xsi:type="dcterms:W3CDTF">2017-10-12T08:09:00Z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