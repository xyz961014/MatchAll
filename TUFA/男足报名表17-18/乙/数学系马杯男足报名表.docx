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0BA0" w:rsidRPr="00744F8F" w:rsidRDefault="003565B4" w:rsidP="009C0BA0">
      <w:pPr>
        <w:jc w:val="center"/>
        <w:rPr>
          <w:rFonts w:ascii="宋体" w:hAnsi="宋体"/>
          <w:b/>
          <w:sz w:val="24"/>
          <w:shd w:val="clear" w:color="auto" w:fill="FFFFFF"/>
        </w:rPr>
      </w:pPr>
      <w:r w:rsidRPr="00744F8F">
        <w:rPr>
          <w:rFonts w:ascii="宋体" w:hAnsi="宋体" w:hint="eastAsia"/>
          <w:b/>
          <w:sz w:val="24"/>
          <w:shd w:val="clear" w:color="auto" w:fill="FFFFFF"/>
        </w:rPr>
        <w:t>201</w:t>
      </w:r>
      <w:r w:rsidR="006878EF" w:rsidRPr="00744F8F">
        <w:rPr>
          <w:rFonts w:ascii="宋体" w:hAnsi="宋体" w:hint="eastAsia"/>
          <w:b/>
          <w:sz w:val="24"/>
          <w:shd w:val="clear" w:color="auto" w:fill="FFFFFF"/>
        </w:rPr>
        <w:t>7</w:t>
      </w:r>
      <w:r w:rsidR="009C0BA0" w:rsidRPr="00744F8F">
        <w:rPr>
          <w:rFonts w:ascii="宋体" w:hAnsi="宋体" w:hint="eastAsia"/>
          <w:b/>
          <w:sz w:val="24"/>
          <w:shd w:val="clear" w:color="auto" w:fill="FFFFFF"/>
        </w:rPr>
        <w:t>-201</w:t>
      </w:r>
      <w:r w:rsidR="006878EF" w:rsidRPr="00744F8F">
        <w:rPr>
          <w:rFonts w:ascii="宋体" w:hAnsi="宋体" w:hint="eastAsia"/>
          <w:b/>
          <w:sz w:val="24"/>
          <w:shd w:val="clear" w:color="auto" w:fill="FFFFFF"/>
        </w:rPr>
        <w:t>8</w:t>
      </w:r>
      <w:r w:rsidR="009C0BA0" w:rsidRPr="00744F8F">
        <w:rPr>
          <w:rFonts w:ascii="宋体" w:hAnsi="宋体" w:hint="eastAsia"/>
          <w:b/>
          <w:sz w:val="24"/>
          <w:shd w:val="clear" w:color="auto" w:fill="FFFFFF"/>
        </w:rPr>
        <w:t>年度清华大学马约翰杯“乔丹体育”</w:t>
      </w:r>
    </w:p>
    <w:p w:rsidR="009A1B6D" w:rsidRPr="00744F8F" w:rsidRDefault="00F71880" w:rsidP="00316A99">
      <w:pPr>
        <w:spacing w:afterLines="50" w:after="156"/>
        <w:jc w:val="center"/>
        <w:rPr>
          <w:rFonts w:ascii="宋体" w:hAnsi="宋体"/>
          <w:b/>
          <w:sz w:val="24"/>
          <w:shd w:val="clear" w:color="auto" w:fill="FFFFFF"/>
        </w:rPr>
      </w:pPr>
      <w:r w:rsidRPr="00744F8F">
        <w:rPr>
          <w:rFonts w:ascii="宋体" w:hAnsi="宋体" w:hint="eastAsia"/>
          <w:b/>
          <w:sz w:val="24"/>
          <w:shd w:val="clear" w:color="auto" w:fill="FFFFFF"/>
        </w:rPr>
        <w:t>学生运动会男子足球比赛报名</w:t>
      </w:r>
      <w:r w:rsidR="009A1B6D" w:rsidRPr="00744F8F">
        <w:rPr>
          <w:rFonts w:ascii="宋体" w:hAnsi="宋体" w:hint="eastAsia"/>
          <w:b/>
          <w:sz w:val="24"/>
          <w:shd w:val="clear" w:color="auto" w:fill="FFFFFF"/>
        </w:rPr>
        <w:t>表</w:t>
      </w:r>
    </w:p>
    <w:p w:rsidR="00AD634F" w:rsidRPr="001F610B" w:rsidRDefault="009A1B6D" w:rsidP="001F610B">
      <w:pPr>
        <w:tabs>
          <w:tab w:val="left" w:pos="3870"/>
        </w:tabs>
        <w:spacing w:afterLines="50" w:after="156"/>
        <w:ind w:firstLine="420"/>
        <w:jc w:val="center"/>
        <w:rPr>
          <w:rFonts w:ascii="宋体" w:hAnsi="宋体"/>
        </w:rPr>
      </w:pPr>
      <w:r w:rsidRPr="001F610B">
        <w:rPr>
          <w:rFonts w:ascii="宋体" w:hAnsi="宋体" w:hint="eastAsia"/>
          <w:sz w:val="24"/>
        </w:rPr>
        <w:t xml:space="preserve">院系： </w:t>
      </w:r>
      <w:r w:rsidR="00316A99" w:rsidRPr="001F610B">
        <w:rPr>
          <w:rFonts w:ascii="宋体" w:hAnsi="宋体" w:hint="eastAsia"/>
          <w:sz w:val="24"/>
        </w:rPr>
        <w:t>数学科学系</w:t>
      </w:r>
      <w:r w:rsidRPr="001F610B">
        <w:rPr>
          <w:rFonts w:ascii="宋体" w:hAnsi="宋体" w:hint="eastAsia"/>
          <w:sz w:val="24"/>
        </w:rPr>
        <w:t xml:space="preserve">  </w:t>
      </w:r>
      <w:r w:rsidRPr="001F610B">
        <w:rPr>
          <w:rFonts w:ascii="宋体" w:hAnsi="宋体"/>
          <w:sz w:val="24"/>
        </w:rPr>
        <w:t xml:space="preserve">                   </w:t>
      </w:r>
      <w:r w:rsidR="00F71880" w:rsidRPr="001F610B">
        <w:rPr>
          <w:rFonts w:ascii="宋体" w:hAnsi="宋体" w:hint="eastAsia"/>
          <w:sz w:val="24"/>
        </w:rPr>
        <w:t>比赛服颜色</w:t>
      </w:r>
      <w:r w:rsidR="00AD634F" w:rsidRPr="001F610B">
        <w:rPr>
          <w:rFonts w:ascii="宋体" w:hAnsi="宋体" w:hint="eastAsia"/>
          <w:sz w:val="24"/>
        </w:rPr>
        <w:t>（上衣/短裤）</w:t>
      </w:r>
      <w:r w:rsidR="00F71880" w:rsidRPr="001F610B">
        <w:rPr>
          <w:rFonts w:ascii="宋体" w:hAnsi="宋体" w:hint="eastAsia"/>
          <w:sz w:val="24"/>
        </w:rPr>
        <w:t>：</w:t>
      </w:r>
      <w:r w:rsidR="006D1274" w:rsidRPr="006D1274">
        <w:rPr>
          <w:rFonts w:ascii="宋体" w:hAnsi="宋体" w:hint="eastAsia"/>
          <w:sz w:val="24"/>
        </w:rPr>
        <w:t>蓝色</w:t>
      </w:r>
      <w:r w:rsidR="006D1274">
        <w:rPr>
          <w:rFonts w:ascii="宋体" w:hAnsi="宋体" w:hint="eastAsia"/>
          <w:sz w:val="24"/>
        </w:rPr>
        <w:t>/</w:t>
      </w:r>
      <w:bookmarkStart w:id="0" w:name="_GoBack"/>
      <w:bookmarkEnd w:id="0"/>
      <w:r w:rsidR="006D1274" w:rsidRPr="006D1274">
        <w:rPr>
          <w:rFonts w:ascii="宋体" w:hAnsi="宋体" w:hint="eastAsia"/>
          <w:sz w:val="24"/>
        </w:rPr>
        <w:t>白色</w:t>
      </w:r>
    </w:p>
    <w:tbl>
      <w:tblPr>
        <w:tblW w:w="8250" w:type="dxa"/>
        <w:jc w:val="center"/>
        <w:tblInd w:w="-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1134"/>
        <w:gridCol w:w="1418"/>
        <w:gridCol w:w="1417"/>
        <w:gridCol w:w="1418"/>
        <w:gridCol w:w="1147"/>
        <w:gridCol w:w="992"/>
      </w:tblGrid>
      <w:tr w:rsidR="009A1B6D" w:rsidRPr="001F610B" w:rsidTr="00744F8F">
        <w:trPr>
          <w:trHeight w:val="510"/>
          <w:jc w:val="center"/>
        </w:trPr>
        <w:tc>
          <w:tcPr>
            <w:tcW w:w="724" w:type="dxa"/>
            <w:vAlign w:val="center"/>
          </w:tcPr>
          <w:p w:rsidR="009A1B6D" w:rsidRPr="001F610B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="009A1B6D" w:rsidRPr="001F610B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18" w:type="dxa"/>
            <w:vAlign w:val="center"/>
          </w:tcPr>
          <w:p w:rsidR="009A1B6D" w:rsidRPr="001F610B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417" w:type="dxa"/>
            <w:vAlign w:val="center"/>
          </w:tcPr>
          <w:p w:rsidR="009A1B6D" w:rsidRPr="001F610B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418" w:type="dxa"/>
            <w:vAlign w:val="center"/>
          </w:tcPr>
          <w:p w:rsidR="009A1B6D" w:rsidRPr="001F610B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47" w:type="dxa"/>
            <w:vAlign w:val="center"/>
          </w:tcPr>
          <w:p w:rsidR="009A1B6D" w:rsidRPr="001F610B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球衣</w:t>
            </w:r>
            <w:r w:rsidR="009A1B6D" w:rsidRPr="001F610B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:rsidR="009A1B6D" w:rsidRPr="001F610B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1B6D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9A1B6D" w:rsidRPr="001F610B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9A1B6D" w:rsidRPr="001F610B" w:rsidRDefault="00316A9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Valeri Daniele</w:t>
            </w:r>
          </w:p>
        </w:tc>
        <w:tc>
          <w:tcPr>
            <w:tcW w:w="1418" w:type="dxa"/>
            <w:vAlign w:val="center"/>
          </w:tcPr>
          <w:p w:rsidR="009A1B6D" w:rsidRPr="001F610B" w:rsidRDefault="00316A99" w:rsidP="00176992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数学中心</w:t>
            </w:r>
            <w:r w:rsidRPr="001F610B">
              <w:rPr>
                <w:rFonts w:ascii="宋体" w:hAnsi="宋体"/>
                <w:szCs w:val="21"/>
              </w:rPr>
              <w:t>1</w:t>
            </w:r>
            <w:r w:rsidR="00176992" w:rsidRPr="001F610B">
              <w:rPr>
                <w:rFonts w:ascii="宋体" w:hAnsi="宋体" w:hint="eastAsia"/>
                <w:szCs w:val="21"/>
              </w:rPr>
              <w:t>4</w:t>
            </w:r>
            <w:r w:rsidRPr="001F610B">
              <w:rPr>
                <w:rFonts w:ascii="宋体" w:hAnsi="宋体" w:hint="eastAsia"/>
                <w:szCs w:val="21"/>
              </w:rPr>
              <w:t>级博士后</w:t>
            </w:r>
          </w:p>
        </w:tc>
        <w:tc>
          <w:tcPr>
            <w:tcW w:w="1417" w:type="dxa"/>
            <w:vAlign w:val="center"/>
          </w:tcPr>
          <w:p w:rsidR="009A1B6D" w:rsidRPr="001F610B" w:rsidRDefault="00316A9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2014660470</w:t>
            </w:r>
          </w:p>
        </w:tc>
        <w:tc>
          <w:tcPr>
            <w:tcW w:w="1418" w:type="dxa"/>
            <w:vAlign w:val="center"/>
          </w:tcPr>
          <w:p w:rsidR="009A1B6D" w:rsidRPr="001F610B" w:rsidRDefault="00316A9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13269250843</w:t>
            </w:r>
          </w:p>
        </w:tc>
        <w:tc>
          <w:tcPr>
            <w:tcW w:w="1147" w:type="dxa"/>
            <w:vAlign w:val="center"/>
          </w:tcPr>
          <w:p w:rsidR="009A1B6D" w:rsidRPr="001F610B" w:rsidRDefault="00316A9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 w:rsidR="009A1B6D" w:rsidRPr="001F610B" w:rsidRDefault="00316A9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教工</w:t>
            </w:r>
          </w:p>
        </w:tc>
      </w:tr>
      <w:tr w:rsidR="009A1B6D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9A1B6D" w:rsidRPr="001F610B" w:rsidRDefault="009A1B6D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1F610B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9A1B6D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林胤榜</w:t>
            </w:r>
          </w:p>
        </w:tc>
        <w:tc>
          <w:tcPr>
            <w:tcW w:w="1418" w:type="dxa"/>
            <w:vAlign w:val="center"/>
          </w:tcPr>
          <w:p w:rsidR="009A1B6D" w:rsidRPr="001F610B" w:rsidRDefault="00176992" w:rsidP="00176992">
            <w:pPr>
              <w:jc w:val="center"/>
              <w:rPr>
                <w:rFonts w:ascii="宋体" w:hAnsi="宋体" w:cs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16级博士后</w:t>
            </w:r>
          </w:p>
        </w:tc>
        <w:tc>
          <w:tcPr>
            <w:tcW w:w="1417" w:type="dxa"/>
            <w:vAlign w:val="center"/>
          </w:tcPr>
          <w:p w:rsidR="009A1B6D" w:rsidRPr="001F610B" w:rsidRDefault="00176992" w:rsidP="00022A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2016660515</w:t>
            </w:r>
          </w:p>
        </w:tc>
        <w:tc>
          <w:tcPr>
            <w:tcW w:w="1418" w:type="dxa"/>
            <w:vAlign w:val="center"/>
          </w:tcPr>
          <w:p w:rsidR="009A1B6D" w:rsidRPr="001F610B" w:rsidRDefault="00176992" w:rsidP="00022A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17301204778</w:t>
            </w:r>
          </w:p>
        </w:tc>
        <w:tc>
          <w:tcPr>
            <w:tcW w:w="1147" w:type="dxa"/>
            <w:vAlign w:val="center"/>
          </w:tcPr>
          <w:p w:rsidR="009A1B6D" w:rsidRPr="001F610B" w:rsidRDefault="00404658" w:rsidP="00022A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 w:rsidR="009A1B6D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教工</w:t>
            </w: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610B">
              <w:rPr>
                <w:rFonts w:ascii="宋体" w:hAnsi="宋体"/>
                <w:szCs w:val="21"/>
              </w:rPr>
              <w:t>萧晓</w:t>
            </w:r>
            <w:r w:rsidR="00404658" w:rsidRPr="001F610B">
              <w:rPr>
                <w:rFonts w:ascii="宋体" w:hAnsi="宋体"/>
                <w:szCs w:val="21"/>
              </w:rPr>
              <w:t>南</w:t>
            </w:r>
            <w:proofErr w:type="gramEnd"/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610B">
              <w:rPr>
                <w:rFonts w:ascii="宋体" w:hAnsi="宋体"/>
                <w:szCs w:val="21"/>
              </w:rPr>
              <w:t>数硕</w:t>
            </w:r>
            <w:proofErr w:type="gramEnd"/>
            <w:r w:rsidRPr="001F610B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41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2017270080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18620235304</w:t>
            </w:r>
          </w:p>
        </w:tc>
        <w:tc>
          <w:tcPr>
            <w:tcW w:w="1147" w:type="dxa"/>
            <w:vAlign w:val="center"/>
          </w:tcPr>
          <w:p w:rsidR="00316A99" w:rsidRPr="001F610B" w:rsidRDefault="00C45815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1F610B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薛宇皓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数</w:t>
            </w:r>
            <w:r w:rsidRPr="001F610B"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41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2014012104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13651214262</w:t>
            </w:r>
          </w:p>
        </w:tc>
        <w:tc>
          <w:tcPr>
            <w:tcW w:w="114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610B">
              <w:rPr>
                <w:rFonts w:ascii="宋体" w:hAnsi="宋体" w:hint="eastAsia"/>
                <w:szCs w:val="21"/>
              </w:rPr>
              <w:t>张胜桐</w:t>
            </w:r>
            <w:proofErr w:type="gramEnd"/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数41</w:t>
            </w:r>
          </w:p>
        </w:tc>
        <w:tc>
          <w:tcPr>
            <w:tcW w:w="141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2014012114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13341146696</w:t>
            </w:r>
          </w:p>
        </w:tc>
        <w:tc>
          <w:tcPr>
            <w:tcW w:w="114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黄梓洋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数42</w:t>
            </w:r>
          </w:p>
        </w:tc>
        <w:tc>
          <w:tcPr>
            <w:tcW w:w="141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2014012153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17888842630</w:t>
            </w:r>
          </w:p>
        </w:tc>
        <w:tc>
          <w:tcPr>
            <w:tcW w:w="114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郑</w:t>
            </w:r>
            <w:proofErr w:type="gramStart"/>
            <w:r w:rsidRPr="001F610B">
              <w:rPr>
                <w:rFonts w:ascii="宋体" w:hAnsi="宋体" w:hint="eastAsia"/>
                <w:szCs w:val="21"/>
              </w:rPr>
              <w:t>浩</w:t>
            </w:r>
            <w:proofErr w:type="gramEnd"/>
            <w:r w:rsidRPr="001F610B">
              <w:rPr>
                <w:rFonts w:ascii="宋体" w:hAnsi="宋体" w:hint="eastAsia"/>
                <w:szCs w:val="21"/>
              </w:rPr>
              <w:t>天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 w:cs="宋体"/>
                <w:szCs w:val="21"/>
              </w:rPr>
            </w:pPr>
            <w:r w:rsidRPr="001F610B">
              <w:rPr>
                <w:rFonts w:ascii="宋体" w:hAnsi="宋体" w:cs="宋体" w:hint="eastAsia"/>
                <w:szCs w:val="21"/>
              </w:rPr>
              <w:t>数42</w:t>
            </w:r>
          </w:p>
        </w:tc>
        <w:tc>
          <w:tcPr>
            <w:tcW w:w="141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2014012138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13520059261</w:t>
            </w:r>
          </w:p>
        </w:tc>
        <w:tc>
          <w:tcPr>
            <w:tcW w:w="1147" w:type="dxa"/>
            <w:vAlign w:val="center"/>
          </w:tcPr>
          <w:p w:rsidR="00316A99" w:rsidRPr="001F610B" w:rsidRDefault="003372D2" w:rsidP="004270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刘一鸣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数42</w:t>
            </w:r>
          </w:p>
        </w:tc>
        <w:tc>
          <w:tcPr>
            <w:tcW w:w="141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2014012148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13051805647</w:t>
            </w:r>
          </w:p>
        </w:tc>
        <w:tc>
          <w:tcPr>
            <w:tcW w:w="114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潘长在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数42</w:t>
            </w:r>
          </w:p>
        </w:tc>
        <w:tc>
          <w:tcPr>
            <w:tcW w:w="141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2014012139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13051804593</w:t>
            </w:r>
          </w:p>
        </w:tc>
        <w:tc>
          <w:tcPr>
            <w:tcW w:w="114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134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李大咸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数42</w:t>
            </w:r>
          </w:p>
        </w:tc>
        <w:tc>
          <w:tcPr>
            <w:tcW w:w="141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2014080063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13051303906</w:t>
            </w:r>
          </w:p>
        </w:tc>
        <w:tc>
          <w:tcPr>
            <w:tcW w:w="114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134" w:type="dxa"/>
            <w:vAlign w:val="center"/>
          </w:tcPr>
          <w:p w:rsidR="00316A99" w:rsidRPr="001F610B" w:rsidRDefault="00316A99" w:rsidP="00316A9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张锴亮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数43</w:t>
            </w:r>
          </w:p>
        </w:tc>
        <w:tc>
          <w:tcPr>
            <w:tcW w:w="141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2014012180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pStyle w:val="HTML"/>
              <w:widowControl/>
              <w:shd w:val="clear" w:color="auto" w:fill="FFFFFF"/>
              <w:spacing w:line="336" w:lineRule="atLeast"/>
              <w:rPr>
                <w:rFonts w:hint="default"/>
                <w:sz w:val="21"/>
                <w:szCs w:val="21"/>
              </w:rPr>
            </w:pPr>
            <w:r w:rsidRPr="001F610B">
              <w:rPr>
                <w:color w:val="000000"/>
                <w:sz w:val="21"/>
                <w:szCs w:val="21"/>
                <w:shd w:val="clear" w:color="auto" w:fill="FFFFFF"/>
              </w:rPr>
              <w:t>18401653264</w:t>
            </w:r>
          </w:p>
        </w:tc>
        <w:tc>
          <w:tcPr>
            <w:tcW w:w="114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134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610B">
              <w:rPr>
                <w:rFonts w:ascii="宋体" w:hAnsi="宋体" w:hint="eastAsia"/>
                <w:szCs w:val="21"/>
              </w:rPr>
              <w:t>段承泽</w:t>
            </w:r>
            <w:proofErr w:type="gramEnd"/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数43</w:t>
            </w:r>
          </w:p>
        </w:tc>
        <w:tc>
          <w:tcPr>
            <w:tcW w:w="141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2014012186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18813090589</w:t>
            </w:r>
          </w:p>
        </w:tc>
        <w:tc>
          <w:tcPr>
            <w:tcW w:w="114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134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吕泽群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数51</w:t>
            </w:r>
          </w:p>
        </w:tc>
        <w:tc>
          <w:tcPr>
            <w:tcW w:w="141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2015012032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13126830375</w:t>
            </w:r>
          </w:p>
        </w:tc>
        <w:tc>
          <w:tcPr>
            <w:tcW w:w="114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134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李一鸣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数52</w:t>
            </w:r>
          </w:p>
        </w:tc>
        <w:tc>
          <w:tcPr>
            <w:tcW w:w="141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2015012082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18810658221</w:t>
            </w:r>
          </w:p>
        </w:tc>
        <w:tc>
          <w:tcPr>
            <w:tcW w:w="114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992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134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陈鑫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数52</w:t>
            </w:r>
          </w:p>
        </w:tc>
        <w:tc>
          <w:tcPr>
            <w:tcW w:w="1417" w:type="dxa"/>
            <w:vAlign w:val="center"/>
          </w:tcPr>
          <w:p w:rsidR="00316A99" w:rsidRPr="001F610B" w:rsidRDefault="00316A99" w:rsidP="00316A9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2015012093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316A9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15901964161</w:t>
            </w:r>
          </w:p>
        </w:tc>
        <w:tc>
          <w:tcPr>
            <w:tcW w:w="114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992" w:type="dxa"/>
            <w:vAlign w:val="center"/>
          </w:tcPr>
          <w:p w:rsidR="00316A99" w:rsidRPr="001F610B" w:rsidRDefault="00316A99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316A99" w:rsidRPr="001F610B" w:rsidRDefault="00316A99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134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郑昊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数52</w:t>
            </w:r>
          </w:p>
        </w:tc>
        <w:tc>
          <w:tcPr>
            <w:tcW w:w="141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2015012064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18910471750</w:t>
            </w:r>
          </w:p>
        </w:tc>
        <w:tc>
          <w:tcPr>
            <w:tcW w:w="1147" w:type="dxa"/>
            <w:vAlign w:val="center"/>
          </w:tcPr>
          <w:p w:rsidR="00316A99" w:rsidRPr="001F610B" w:rsidRDefault="00015676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:rsidR="00316A99" w:rsidRPr="001F610B" w:rsidRDefault="00316A9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316A99" w:rsidRPr="001F610B" w:rsidRDefault="00316A99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134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卜奕凡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数53</w:t>
            </w:r>
          </w:p>
        </w:tc>
        <w:tc>
          <w:tcPr>
            <w:tcW w:w="1417" w:type="dxa"/>
            <w:vAlign w:val="center"/>
          </w:tcPr>
          <w:p w:rsidR="00316A99" w:rsidRPr="001F610B" w:rsidRDefault="00316A99" w:rsidP="00316A9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2015012096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316A9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13552550200</w:t>
            </w:r>
          </w:p>
        </w:tc>
        <w:tc>
          <w:tcPr>
            <w:tcW w:w="114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316A99" w:rsidRPr="001F610B" w:rsidRDefault="00744F8F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队长</w:t>
            </w: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316A99" w:rsidRPr="001F610B" w:rsidRDefault="00316A99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134" w:type="dxa"/>
            <w:vAlign w:val="center"/>
          </w:tcPr>
          <w:p w:rsidR="00316A99" w:rsidRPr="001F610B" w:rsidRDefault="00316A99" w:rsidP="00316A9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闵大</w:t>
            </w:r>
            <w:proofErr w:type="gramStart"/>
            <w:r w:rsidRPr="001F610B">
              <w:rPr>
                <w:rFonts w:ascii="宋体" w:hAnsi="宋体" w:hint="eastAsia"/>
                <w:szCs w:val="21"/>
              </w:rPr>
              <w:t>桁</w:t>
            </w:r>
            <w:proofErr w:type="gramEnd"/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数53</w:t>
            </w:r>
          </w:p>
        </w:tc>
        <w:tc>
          <w:tcPr>
            <w:tcW w:w="1417" w:type="dxa"/>
            <w:vAlign w:val="center"/>
          </w:tcPr>
          <w:p w:rsidR="00316A99" w:rsidRPr="001F610B" w:rsidRDefault="00316A99" w:rsidP="00316A9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2015012095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316A9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13321197072</w:t>
            </w:r>
          </w:p>
        </w:tc>
        <w:tc>
          <w:tcPr>
            <w:tcW w:w="114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992" w:type="dxa"/>
            <w:vAlign w:val="center"/>
          </w:tcPr>
          <w:p w:rsidR="00316A99" w:rsidRPr="001F610B" w:rsidRDefault="00316A9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316A99" w:rsidRPr="001F610B" w:rsidRDefault="00316A99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134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葛浦尧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数</w:t>
            </w:r>
            <w:r w:rsidRPr="001F610B"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41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2015012110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13001283200</w:t>
            </w:r>
          </w:p>
        </w:tc>
        <w:tc>
          <w:tcPr>
            <w:tcW w:w="114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 w:rsidR="00316A99" w:rsidRPr="001F610B" w:rsidRDefault="00316A9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316A99" w:rsidRPr="001F610B" w:rsidRDefault="00316A99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夏萌霏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数</w:t>
            </w:r>
            <w:r w:rsidRPr="001F610B"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2016012077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18903716037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 w:rsidR="00316A99" w:rsidRPr="001F610B" w:rsidRDefault="00316A9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316A99" w:rsidRPr="001F610B" w:rsidRDefault="00316A99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134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张嘉华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数</w:t>
            </w:r>
            <w:r w:rsidRPr="001F610B"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41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2016012066</w:t>
            </w:r>
          </w:p>
        </w:tc>
        <w:tc>
          <w:tcPr>
            <w:tcW w:w="1418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18110025506</w:t>
            </w:r>
          </w:p>
        </w:tc>
        <w:tc>
          <w:tcPr>
            <w:tcW w:w="1147" w:type="dxa"/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16A99" w:rsidRPr="001F610B" w:rsidRDefault="00316A9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6A99" w:rsidRPr="001F610B" w:rsidTr="00744F8F">
        <w:trPr>
          <w:trHeight w:val="284"/>
          <w:jc w:val="center"/>
        </w:trPr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316A99" w:rsidRPr="001F610B" w:rsidRDefault="00316A99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苏方舟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数</w:t>
            </w:r>
            <w:r w:rsidRPr="001F610B"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 xml:space="preserve">2016012059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13918863717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:rsidR="00316A99" w:rsidRPr="001F610B" w:rsidRDefault="00316A99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16A99" w:rsidRPr="001F610B" w:rsidRDefault="00316A9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492A" w:rsidRPr="001F610B" w:rsidTr="00744F8F">
        <w:trPr>
          <w:trHeight w:val="284"/>
          <w:jc w:val="center"/>
        </w:trPr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28492A" w:rsidRPr="001F610B" w:rsidRDefault="0028492A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134" w:type="dxa"/>
            <w:vAlign w:val="center"/>
          </w:tcPr>
          <w:p w:rsidR="0028492A" w:rsidRPr="001F610B" w:rsidRDefault="0028492A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戴羿</w:t>
            </w:r>
          </w:p>
        </w:tc>
        <w:tc>
          <w:tcPr>
            <w:tcW w:w="1418" w:type="dxa"/>
            <w:vAlign w:val="center"/>
          </w:tcPr>
          <w:p w:rsidR="0028492A" w:rsidRPr="001F610B" w:rsidRDefault="0028492A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数62</w:t>
            </w:r>
          </w:p>
        </w:tc>
        <w:tc>
          <w:tcPr>
            <w:tcW w:w="1417" w:type="dxa"/>
            <w:vAlign w:val="center"/>
          </w:tcPr>
          <w:p w:rsidR="0028492A" w:rsidRPr="001F610B" w:rsidRDefault="0028492A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2016012053</w:t>
            </w:r>
          </w:p>
        </w:tc>
        <w:tc>
          <w:tcPr>
            <w:tcW w:w="1418" w:type="dxa"/>
            <w:vAlign w:val="center"/>
          </w:tcPr>
          <w:p w:rsidR="0028492A" w:rsidRPr="001F610B" w:rsidRDefault="0028492A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13120403643</w:t>
            </w:r>
          </w:p>
        </w:tc>
        <w:tc>
          <w:tcPr>
            <w:tcW w:w="1147" w:type="dxa"/>
            <w:vAlign w:val="center"/>
          </w:tcPr>
          <w:p w:rsidR="0028492A" w:rsidRPr="001F610B" w:rsidRDefault="00F3040A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8492A" w:rsidRPr="001F610B" w:rsidRDefault="0028492A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492A" w:rsidRPr="001F610B" w:rsidTr="00744F8F">
        <w:trPr>
          <w:trHeight w:val="284"/>
          <w:jc w:val="center"/>
        </w:trPr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28492A" w:rsidRPr="001F610B" w:rsidRDefault="0028492A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134" w:type="dxa"/>
            <w:vAlign w:val="center"/>
          </w:tcPr>
          <w:p w:rsidR="0028492A" w:rsidRPr="001F610B" w:rsidRDefault="0028492A" w:rsidP="00316A9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李冠达</w:t>
            </w:r>
          </w:p>
        </w:tc>
        <w:tc>
          <w:tcPr>
            <w:tcW w:w="1418" w:type="dxa"/>
            <w:vAlign w:val="center"/>
          </w:tcPr>
          <w:p w:rsidR="0028492A" w:rsidRPr="001F610B" w:rsidRDefault="0028492A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数62</w:t>
            </w:r>
          </w:p>
        </w:tc>
        <w:tc>
          <w:tcPr>
            <w:tcW w:w="1417" w:type="dxa"/>
            <w:vAlign w:val="center"/>
          </w:tcPr>
          <w:p w:rsidR="0028492A" w:rsidRPr="001F610B" w:rsidRDefault="0028492A" w:rsidP="00316A9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2016012054</w:t>
            </w:r>
          </w:p>
        </w:tc>
        <w:tc>
          <w:tcPr>
            <w:tcW w:w="1418" w:type="dxa"/>
            <w:vAlign w:val="center"/>
          </w:tcPr>
          <w:p w:rsidR="0028492A" w:rsidRPr="001F610B" w:rsidRDefault="0028492A" w:rsidP="00316A9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18610809834</w:t>
            </w:r>
          </w:p>
        </w:tc>
        <w:tc>
          <w:tcPr>
            <w:tcW w:w="1147" w:type="dxa"/>
            <w:vAlign w:val="center"/>
          </w:tcPr>
          <w:p w:rsidR="0028492A" w:rsidRPr="001F610B" w:rsidRDefault="0027736F" w:rsidP="004270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8492A" w:rsidRPr="001F610B" w:rsidRDefault="0028492A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492A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28492A" w:rsidRPr="001F610B" w:rsidRDefault="0028492A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92A" w:rsidRPr="001F610B" w:rsidRDefault="0028492A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柯鉴丰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8492A" w:rsidRPr="001F610B" w:rsidRDefault="0028492A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数</w:t>
            </w:r>
            <w:r w:rsidRPr="001F610B"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28492A" w:rsidRPr="001F610B" w:rsidRDefault="0028492A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2016012095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8492A" w:rsidRPr="001F610B" w:rsidRDefault="0028492A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13926168005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:rsidR="0028492A" w:rsidRPr="001F610B" w:rsidRDefault="00230DDC" w:rsidP="004270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992" w:type="dxa"/>
            <w:vAlign w:val="center"/>
          </w:tcPr>
          <w:p w:rsidR="0028492A" w:rsidRPr="001F610B" w:rsidRDefault="0028492A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76992" w:rsidRPr="001F610B" w:rsidTr="00744F8F">
        <w:trPr>
          <w:trHeight w:val="284"/>
          <w:jc w:val="center"/>
        </w:trPr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176992" w:rsidRPr="001F610B" w:rsidRDefault="00176992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76992" w:rsidRPr="001F610B" w:rsidRDefault="00176992" w:rsidP="008936E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马浩睿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176992" w:rsidRPr="001F610B" w:rsidRDefault="00176992" w:rsidP="008936E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数71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76992" w:rsidRPr="001F610B" w:rsidRDefault="00176992" w:rsidP="008936E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2017012218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176992" w:rsidRPr="001F610B" w:rsidRDefault="00176992" w:rsidP="008936E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15910299630</w:t>
            </w:r>
            <w:r w:rsidRPr="001F610B"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:rsidR="00176992" w:rsidRPr="001F610B" w:rsidRDefault="0027736F" w:rsidP="004270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76992" w:rsidRPr="001F610B" w:rsidRDefault="00176992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76992" w:rsidRPr="001F610B" w:rsidTr="00744F8F">
        <w:trPr>
          <w:trHeight w:val="284"/>
          <w:jc w:val="center"/>
        </w:trPr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176992" w:rsidRPr="001F610B" w:rsidRDefault="00176992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76992" w:rsidRPr="001F610B" w:rsidRDefault="00176992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冯孚晓越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176992" w:rsidRPr="001F610B" w:rsidRDefault="00176992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数72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76992" w:rsidRPr="001F610B" w:rsidRDefault="00176992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2017012179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176992" w:rsidRPr="001F610B" w:rsidRDefault="00176992" w:rsidP="004270C5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15321709921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:rsidR="00176992" w:rsidRPr="001F610B" w:rsidRDefault="00A34938" w:rsidP="004270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76992" w:rsidRPr="001F610B" w:rsidRDefault="00176992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76992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176992" w:rsidRPr="001F610B" w:rsidRDefault="00176992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134" w:type="dxa"/>
            <w:vAlign w:val="center"/>
          </w:tcPr>
          <w:p w:rsidR="00176992" w:rsidRPr="001F610B" w:rsidRDefault="00176992" w:rsidP="008936E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邓海航</w:t>
            </w:r>
          </w:p>
        </w:tc>
        <w:tc>
          <w:tcPr>
            <w:tcW w:w="1418" w:type="dxa"/>
            <w:vAlign w:val="center"/>
          </w:tcPr>
          <w:p w:rsidR="00176992" w:rsidRPr="001F610B" w:rsidRDefault="00176992" w:rsidP="008936E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数</w:t>
            </w:r>
            <w:r w:rsidRPr="001F610B"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417" w:type="dxa"/>
            <w:vAlign w:val="center"/>
          </w:tcPr>
          <w:p w:rsidR="00176992" w:rsidRPr="001F610B" w:rsidRDefault="00176992" w:rsidP="008936E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2017012239</w:t>
            </w:r>
          </w:p>
        </w:tc>
        <w:tc>
          <w:tcPr>
            <w:tcW w:w="1418" w:type="dxa"/>
            <w:vAlign w:val="center"/>
          </w:tcPr>
          <w:p w:rsidR="00176992" w:rsidRPr="001F610B" w:rsidRDefault="00176992" w:rsidP="008936E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18820199949</w:t>
            </w:r>
          </w:p>
        </w:tc>
        <w:tc>
          <w:tcPr>
            <w:tcW w:w="1147" w:type="dxa"/>
            <w:vAlign w:val="center"/>
          </w:tcPr>
          <w:p w:rsidR="00176992" w:rsidRPr="001F610B" w:rsidRDefault="000F6ED8" w:rsidP="004270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992" w:type="dxa"/>
            <w:vAlign w:val="center"/>
          </w:tcPr>
          <w:p w:rsidR="00176992" w:rsidRPr="001F610B" w:rsidRDefault="00176992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76992" w:rsidRPr="001F610B" w:rsidTr="00015676">
        <w:trPr>
          <w:trHeight w:val="284"/>
          <w:jc w:val="center"/>
        </w:trPr>
        <w:tc>
          <w:tcPr>
            <w:tcW w:w="724" w:type="dxa"/>
            <w:vAlign w:val="center"/>
          </w:tcPr>
          <w:p w:rsidR="00176992" w:rsidRPr="001F610B" w:rsidRDefault="00176992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134" w:type="dxa"/>
            <w:vAlign w:val="center"/>
          </w:tcPr>
          <w:p w:rsidR="00176992" w:rsidRPr="001F610B" w:rsidRDefault="00176992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赵之力</w:t>
            </w:r>
          </w:p>
        </w:tc>
        <w:tc>
          <w:tcPr>
            <w:tcW w:w="1418" w:type="dxa"/>
            <w:vAlign w:val="center"/>
          </w:tcPr>
          <w:p w:rsidR="00176992" w:rsidRPr="001F610B" w:rsidRDefault="00176992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数73</w:t>
            </w:r>
          </w:p>
        </w:tc>
        <w:tc>
          <w:tcPr>
            <w:tcW w:w="1417" w:type="dxa"/>
            <w:vAlign w:val="center"/>
          </w:tcPr>
          <w:p w:rsidR="00176992" w:rsidRPr="001F610B" w:rsidRDefault="00176992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2017012192</w:t>
            </w:r>
          </w:p>
        </w:tc>
        <w:tc>
          <w:tcPr>
            <w:tcW w:w="1418" w:type="dxa"/>
            <w:vAlign w:val="center"/>
          </w:tcPr>
          <w:p w:rsidR="00176992" w:rsidRPr="001F610B" w:rsidRDefault="00176992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18601380836</w:t>
            </w:r>
          </w:p>
        </w:tc>
        <w:tc>
          <w:tcPr>
            <w:tcW w:w="1147" w:type="dxa"/>
            <w:vAlign w:val="center"/>
          </w:tcPr>
          <w:p w:rsidR="00176992" w:rsidRPr="001F610B" w:rsidRDefault="00F4445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176992" w:rsidRPr="001F610B" w:rsidRDefault="00176992" w:rsidP="00EB4C9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15676" w:rsidRPr="001F610B" w:rsidTr="00744F8F">
        <w:trPr>
          <w:trHeight w:val="284"/>
          <w:jc w:val="center"/>
        </w:trPr>
        <w:tc>
          <w:tcPr>
            <w:tcW w:w="724" w:type="dxa"/>
            <w:vAlign w:val="center"/>
          </w:tcPr>
          <w:p w:rsidR="00015676" w:rsidRPr="001F610B" w:rsidRDefault="00015676" w:rsidP="00280429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15676" w:rsidRPr="001F610B" w:rsidRDefault="00015676" w:rsidP="00284937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林海</w:t>
            </w:r>
            <w:proofErr w:type="gramStart"/>
            <w:r w:rsidRPr="001F610B">
              <w:rPr>
                <w:rFonts w:ascii="宋体" w:hAnsi="宋体" w:hint="eastAsia"/>
                <w:szCs w:val="21"/>
              </w:rPr>
              <w:t>嵩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15676" w:rsidRPr="001F610B" w:rsidRDefault="00015676" w:rsidP="00284937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数</w:t>
            </w:r>
            <w:r w:rsidRPr="001F610B"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15676" w:rsidRPr="001F610B" w:rsidRDefault="00015676" w:rsidP="00284937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2016012025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15676" w:rsidRPr="001F610B" w:rsidRDefault="00015676" w:rsidP="00284937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13585781297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:rsidR="00015676" w:rsidRPr="001F610B" w:rsidRDefault="00015676" w:rsidP="00284937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992" w:type="dxa"/>
            <w:vAlign w:val="center"/>
          </w:tcPr>
          <w:p w:rsidR="00015676" w:rsidRPr="001F610B" w:rsidRDefault="00015676" w:rsidP="00EB4C98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945B8" w:rsidRPr="00744F8F" w:rsidRDefault="002945B8" w:rsidP="00744F8F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:rsidR="00744F8F" w:rsidRDefault="00F71880" w:rsidP="00744F8F">
      <w:pPr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744F8F" w:rsidRPr="001F610B" w:rsidTr="00744F8F">
        <w:tc>
          <w:tcPr>
            <w:tcW w:w="959" w:type="dxa"/>
            <w:shd w:val="clear" w:color="auto" w:fill="auto"/>
          </w:tcPr>
          <w:p w:rsidR="00744F8F" w:rsidRPr="001F610B" w:rsidRDefault="00744F8F" w:rsidP="00744F8F">
            <w:pPr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:rsidR="00744F8F" w:rsidRPr="001F610B" w:rsidRDefault="00301820" w:rsidP="00744F8F">
            <w:pPr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刘朝阳</w:t>
            </w:r>
          </w:p>
        </w:tc>
        <w:tc>
          <w:tcPr>
            <w:tcW w:w="4358" w:type="dxa"/>
            <w:shd w:val="clear" w:color="auto" w:fill="auto"/>
          </w:tcPr>
          <w:p w:rsidR="00744F8F" w:rsidRPr="001F610B" w:rsidRDefault="00301820" w:rsidP="00744F8F">
            <w:pPr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邱泽民</w:t>
            </w:r>
          </w:p>
        </w:tc>
      </w:tr>
      <w:tr w:rsidR="00744F8F" w:rsidRPr="001F610B" w:rsidTr="00744F8F">
        <w:tc>
          <w:tcPr>
            <w:tcW w:w="959" w:type="dxa"/>
            <w:shd w:val="clear" w:color="auto" w:fill="auto"/>
          </w:tcPr>
          <w:p w:rsidR="00744F8F" w:rsidRPr="001F610B" w:rsidRDefault="00744F8F" w:rsidP="00744F8F">
            <w:pPr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:rsidR="00744F8F" w:rsidRPr="001F610B" w:rsidRDefault="00744F8F" w:rsidP="00744F8F">
            <w:pPr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数学科学系团委书记</w:t>
            </w:r>
          </w:p>
        </w:tc>
        <w:tc>
          <w:tcPr>
            <w:tcW w:w="4358" w:type="dxa"/>
            <w:shd w:val="clear" w:color="auto" w:fill="auto"/>
          </w:tcPr>
          <w:p w:rsidR="00744F8F" w:rsidRPr="001F610B" w:rsidRDefault="00744F8F" w:rsidP="00744F8F">
            <w:pPr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数学科学系</w:t>
            </w:r>
            <w:r w:rsidR="00301820" w:rsidRPr="001F610B">
              <w:rPr>
                <w:rFonts w:ascii="宋体" w:hAnsi="宋体" w:hint="eastAsia"/>
                <w:szCs w:val="21"/>
              </w:rPr>
              <w:t>团委组织副书记</w:t>
            </w:r>
          </w:p>
        </w:tc>
      </w:tr>
      <w:tr w:rsidR="00744F8F" w:rsidRPr="001F610B" w:rsidTr="00744F8F">
        <w:tc>
          <w:tcPr>
            <w:tcW w:w="959" w:type="dxa"/>
            <w:shd w:val="clear" w:color="auto" w:fill="auto"/>
          </w:tcPr>
          <w:p w:rsidR="00744F8F" w:rsidRPr="001F610B" w:rsidRDefault="00744F8F" w:rsidP="00744F8F">
            <w:pPr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:rsidR="00744F8F" w:rsidRPr="001F610B" w:rsidRDefault="00301820" w:rsidP="00744F8F">
            <w:pPr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18800197003</w:t>
            </w:r>
          </w:p>
        </w:tc>
        <w:tc>
          <w:tcPr>
            <w:tcW w:w="4358" w:type="dxa"/>
            <w:shd w:val="clear" w:color="auto" w:fill="auto"/>
          </w:tcPr>
          <w:p w:rsidR="00744F8F" w:rsidRPr="001F610B" w:rsidRDefault="00301820" w:rsidP="00744F8F">
            <w:pPr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13391815058</w:t>
            </w:r>
          </w:p>
        </w:tc>
      </w:tr>
      <w:tr w:rsidR="00744F8F" w:rsidRPr="001F610B" w:rsidTr="00744F8F">
        <w:tc>
          <w:tcPr>
            <w:tcW w:w="959" w:type="dxa"/>
            <w:shd w:val="clear" w:color="auto" w:fill="auto"/>
          </w:tcPr>
          <w:p w:rsidR="00744F8F" w:rsidRPr="001F610B" w:rsidRDefault="00744F8F" w:rsidP="00744F8F">
            <w:pPr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:rsidR="00301820" w:rsidRPr="001F610B" w:rsidRDefault="003C3D3E" w:rsidP="00301820">
            <w:pPr>
              <w:rPr>
                <w:rFonts w:ascii="宋体" w:hAnsi="宋体"/>
                <w:szCs w:val="21"/>
              </w:rPr>
            </w:pPr>
            <w:hyperlink r:id="rId9" w:history="1">
              <w:r w:rsidR="00301820" w:rsidRPr="001F610B">
                <w:rPr>
                  <w:rStyle w:val="a3"/>
                  <w:rFonts w:ascii="宋体" w:hAnsi="宋体"/>
                  <w:szCs w:val="21"/>
                </w:rPr>
                <w:t>wdlzy.lhb@163.com</w:t>
              </w:r>
            </w:hyperlink>
          </w:p>
        </w:tc>
        <w:tc>
          <w:tcPr>
            <w:tcW w:w="4358" w:type="dxa"/>
            <w:shd w:val="clear" w:color="auto" w:fill="auto"/>
          </w:tcPr>
          <w:p w:rsidR="00301820" w:rsidRPr="001F610B" w:rsidRDefault="003C3D3E" w:rsidP="00301820">
            <w:hyperlink r:id="rId10" w:history="1">
              <w:r w:rsidR="00301820" w:rsidRPr="001F610B">
                <w:rPr>
                  <w:rStyle w:val="a3"/>
                </w:rPr>
                <w:t>362279366@qq.com</w:t>
              </w:r>
            </w:hyperlink>
          </w:p>
        </w:tc>
      </w:tr>
    </w:tbl>
    <w:p w:rsidR="003565B4" w:rsidRPr="00744F8F" w:rsidRDefault="003565B4" w:rsidP="003565B4">
      <w:pPr>
        <w:rPr>
          <w:rFonts w:ascii="宋体" w:hAnsi="宋体"/>
          <w:szCs w:val="21"/>
        </w:rPr>
      </w:pPr>
    </w:p>
    <w:sectPr w:rsidR="003565B4" w:rsidRPr="00744F8F" w:rsidSect="003565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D3E" w:rsidRDefault="003C3D3E">
      <w:r>
        <w:separator/>
      </w:r>
    </w:p>
  </w:endnote>
  <w:endnote w:type="continuationSeparator" w:id="0">
    <w:p w:rsidR="003C3D3E" w:rsidRDefault="003C3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8EF" w:rsidRDefault="006878E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880" w:rsidRDefault="004F713E">
    <w:pPr>
      <w:pStyle w:val="a5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6D1274" w:rsidRPr="006D1274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880" w:rsidRDefault="00F71880">
    <w:pPr>
      <w:pStyle w:val="a5"/>
      <w:jc w:val="center"/>
    </w:pPr>
  </w:p>
  <w:p w:rsidR="00F71880" w:rsidRDefault="00F718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D3E" w:rsidRDefault="003C3D3E">
      <w:r>
        <w:separator/>
      </w:r>
    </w:p>
  </w:footnote>
  <w:footnote w:type="continuationSeparator" w:id="0">
    <w:p w:rsidR="003C3D3E" w:rsidRDefault="003C3D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8EF" w:rsidRDefault="006878E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8EF" w:rsidRDefault="006878E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38F" w:rsidRDefault="0058738F" w:rsidP="00F03F98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5676"/>
    <w:rsid w:val="00022A6D"/>
    <w:rsid w:val="000F290F"/>
    <w:rsid w:val="000F6ED8"/>
    <w:rsid w:val="00147DC1"/>
    <w:rsid w:val="0017189F"/>
    <w:rsid w:val="00172A27"/>
    <w:rsid w:val="00176992"/>
    <w:rsid w:val="00193361"/>
    <w:rsid w:val="001F610B"/>
    <w:rsid w:val="00221BD3"/>
    <w:rsid w:val="00230DDC"/>
    <w:rsid w:val="0027736F"/>
    <w:rsid w:val="00280429"/>
    <w:rsid w:val="0028492A"/>
    <w:rsid w:val="002945B8"/>
    <w:rsid w:val="002A4BBC"/>
    <w:rsid w:val="002D33CD"/>
    <w:rsid w:val="00301820"/>
    <w:rsid w:val="00316A99"/>
    <w:rsid w:val="003372D2"/>
    <w:rsid w:val="003536A4"/>
    <w:rsid w:val="003565B4"/>
    <w:rsid w:val="003654A1"/>
    <w:rsid w:val="003C3D3E"/>
    <w:rsid w:val="003D44D5"/>
    <w:rsid w:val="003E2053"/>
    <w:rsid w:val="00403910"/>
    <w:rsid w:val="00404658"/>
    <w:rsid w:val="004454B9"/>
    <w:rsid w:val="00467C4E"/>
    <w:rsid w:val="004710E4"/>
    <w:rsid w:val="004F713E"/>
    <w:rsid w:val="00501E09"/>
    <w:rsid w:val="005434E6"/>
    <w:rsid w:val="0058738F"/>
    <w:rsid w:val="005D427D"/>
    <w:rsid w:val="00653AC0"/>
    <w:rsid w:val="006544B2"/>
    <w:rsid w:val="006878EF"/>
    <w:rsid w:val="006D1274"/>
    <w:rsid w:val="006E6C89"/>
    <w:rsid w:val="00744F8F"/>
    <w:rsid w:val="007B095C"/>
    <w:rsid w:val="007B35B9"/>
    <w:rsid w:val="007F56C3"/>
    <w:rsid w:val="008516AF"/>
    <w:rsid w:val="00860E80"/>
    <w:rsid w:val="00897D35"/>
    <w:rsid w:val="008B228A"/>
    <w:rsid w:val="008E7ADA"/>
    <w:rsid w:val="00902A93"/>
    <w:rsid w:val="00913A0D"/>
    <w:rsid w:val="009816E7"/>
    <w:rsid w:val="009A1B6D"/>
    <w:rsid w:val="009B6332"/>
    <w:rsid w:val="009C0BA0"/>
    <w:rsid w:val="009D69F2"/>
    <w:rsid w:val="009E63FC"/>
    <w:rsid w:val="00A14B13"/>
    <w:rsid w:val="00A34938"/>
    <w:rsid w:val="00A5093F"/>
    <w:rsid w:val="00AD634F"/>
    <w:rsid w:val="00B256B7"/>
    <w:rsid w:val="00B258A7"/>
    <w:rsid w:val="00BB6C1A"/>
    <w:rsid w:val="00BC2775"/>
    <w:rsid w:val="00BD2CE1"/>
    <w:rsid w:val="00C100CE"/>
    <w:rsid w:val="00C22BE4"/>
    <w:rsid w:val="00C35D27"/>
    <w:rsid w:val="00C368F2"/>
    <w:rsid w:val="00C45815"/>
    <w:rsid w:val="00C60E28"/>
    <w:rsid w:val="00C84A8C"/>
    <w:rsid w:val="00CB5B47"/>
    <w:rsid w:val="00CB6319"/>
    <w:rsid w:val="00D43849"/>
    <w:rsid w:val="00DF4A0A"/>
    <w:rsid w:val="00E156AA"/>
    <w:rsid w:val="00E220D2"/>
    <w:rsid w:val="00E51AA5"/>
    <w:rsid w:val="00E55D44"/>
    <w:rsid w:val="00E733D3"/>
    <w:rsid w:val="00EB4C98"/>
    <w:rsid w:val="00ED0881"/>
    <w:rsid w:val="00EF15A3"/>
    <w:rsid w:val="00F03F98"/>
    <w:rsid w:val="00F15F94"/>
    <w:rsid w:val="00F3040A"/>
    <w:rsid w:val="00F44456"/>
    <w:rsid w:val="00F47CA4"/>
    <w:rsid w:val="00F71880"/>
    <w:rsid w:val="00FA4A86"/>
    <w:rsid w:val="00FD2C40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Char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0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1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Char0">
    <w:name w:val="页眉 Char"/>
    <w:link w:val="a4"/>
    <w:uiPriority w:val="99"/>
    <w:rsid w:val="004F713E"/>
    <w:rPr>
      <w:sz w:val="18"/>
      <w:szCs w:val="18"/>
    </w:rPr>
  </w:style>
  <w:style w:type="character" w:customStyle="1" w:styleId="Char2">
    <w:name w:val="页脚 Char"/>
    <w:link w:val="a5"/>
    <w:rsid w:val="004F713E"/>
    <w:rPr>
      <w:sz w:val="18"/>
      <w:szCs w:val="18"/>
    </w:rPr>
  </w:style>
  <w:style w:type="character" w:customStyle="1" w:styleId="Char3">
    <w:name w:val="批注框文本 Char"/>
    <w:link w:val="a6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4">
    <w:name w:val="日期 Char"/>
    <w:link w:val="12"/>
    <w:rsid w:val="004F713E"/>
    <w:rPr>
      <w:rFonts w:ascii="Calibri" w:eastAsia="宋体" w:hAnsi="Calibri" w:cs="Times New Roman"/>
      <w:szCs w:val="20"/>
    </w:rPr>
  </w:style>
  <w:style w:type="character" w:customStyle="1" w:styleId="Char5">
    <w:name w:val="正文文本 Char"/>
    <w:link w:val="a7"/>
    <w:rsid w:val="004F713E"/>
    <w:rPr>
      <w:rFonts w:ascii="宋体" w:eastAsia="宋体" w:hAnsi="Times New Roman"/>
      <w:color w:val="FF0000"/>
      <w:sz w:val="24"/>
    </w:rPr>
  </w:style>
  <w:style w:type="character" w:customStyle="1" w:styleId="Char6">
    <w:name w:val="批注文字 Char"/>
    <w:link w:val="a8"/>
    <w:rsid w:val="004F713E"/>
    <w:rPr>
      <w:rFonts w:ascii="Calibri" w:eastAsia="宋体" w:hAnsi="Calibri"/>
    </w:rPr>
  </w:style>
  <w:style w:type="paragraph" w:customStyle="1" w:styleId="10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3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4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5">
    <w:name w:val="toc 1"/>
    <w:basedOn w:val="a"/>
    <w:next w:val="a"/>
    <w:rsid w:val="004F713E"/>
  </w:style>
  <w:style w:type="paragraph" w:styleId="a4">
    <w:name w:val="header"/>
    <w:basedOn w:val="a"/>
    <w:link w:val="Char0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2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3"/>
    <w:rsid w:val="004F713E"/>
    <w:rPr>
      <w:sz w:val="18"/>
      <w:szCs w:val="18"/>
    </w:rPr>
  </w:style>
  <w:style w:type="paragraph" w:customStyle="1" w:styleId="12">
    <w:name w:val="日期1"/>
    <w:basedOn w:val="a"/>
    <w:next w:val="a"/>
    <w:link w:val="Char4"/>
    <w:rsid w:val="004F713E"/>
    <w:pPr>
      <w:ind w:leftChars="2500" w:left="100"/>
    </w:pPr>
  </w:style>
  <w:style w:type="paragraph" w:styleId="a7">
    <w:name w:val="Body Text"/>
    <w:basedOn w:val="a"/>
    <w:link w:val="Char5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8">
    <w:name w:val="annotation text"/>
    <w:basedOn w:val="a"/>
    <w:link w:val="Char6"/>
    <w:rsid w:val="004F713E"/>
  </w:style>
  <w:style w:type="paragraph" w:styleId="HTML">
    <w:name w:val="HTML Preformatted"/>
    <w:basedOn w:val="a"/>
    <w:link w:val="HTMLChar2"/>
    <w:unhideWhenUsed/>
    <w:rsid w:val="00316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character" w:customStyle="1" w:styleId="HTMLChar2">
    <w:name w:val="HTML 预设格式 Char2"/>
    <w:basedOn w:val="a0"/>
    <w:link w:val="HTML"/>
    <w:rsid w:val="00316A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362279366@qq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wdlzy.lhb@163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57751-D309-4197-BAD3-E16E8B06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226</Words>
  <Characters>1289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Company>清华大学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Yifan Bu</cp:lastModifiedBy>
  <cp:revision>16</cp:revision>
  <dcterms:created xsi:type="dcterms:W3CDTF">2017-09-20T11:36:00Z</dcterms:created>
  <dcterms:modified xsi:type="dcterms:W3CDTF">2017-09-25T14:11:00Z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