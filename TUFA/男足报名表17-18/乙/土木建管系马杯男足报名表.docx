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C0BA0" w:rsidRPr="008274CA" w:rsidRDefault="003565B4" w:rsidP="009C0BA0">
      <w:pPr>
        <w:jc w:val="center"/>
        <w:rPr>
          <w:rFonts w:ascii="SimSun" w:hAnsi="SimSun"/>
          <w:b/>
          <w:sz w:val="18"/>
          <w:szCs w:val="18"/>
          <w:shd w:val="clear" w:color="auto" w:fill="FFFFFF"/>
        </w:rPr>
      </w:pPr>
      <w:bookmarkStart w:id="0" w:name="_GoBack"/>
      <w:r w:rsidRPr="008274CA">
        <w:rPr>
          <w:rFonts w:ascii="SimSun" w:hAnsi="SimSun" w:hint="eastAsia"/>
          <w:b/>
          <w:sz w:val="18"/>
          <w:szCs w:val="18"/>
          <w:shd w:val="clear" w:color="auto" w:fill="FFFFFF"/>
        </w:rPr>
        <w:t>201</w:t>
      </w:r>
      <w:r w:rsidR="006878EF" w:rsidRPr="008274CA">
        <w:rPr>
          <w:rFonts w:ascii="SimSun" w:hAnsi="SimSun" w:hint="eastAsia"/>
          <w:b/>
          <w:sz w:val="18"/>
          <w:szCs w:val="18"/>
          <w:shd w:val="clear" w:color="auto" w:fill="FFFFFF"/>
        </w:rPr>
        <w:t>7</w:t>
      </w:r>
      <w:r w:rsidR="009C0BA0" w:rsidRPr="008274CA">
        <w:rPr>
          <w:rFonts w:ascii="SimSun" w:hAnsi="SimSun" w:hint="eastAsia"/>
          <w:b/>
          <w:sz w:val="18"/>
          <w:szCs w:val="18"/>
          <w:shd w:val="clear" w:color="auto" w:fill="FFFFFF"/>
        </w:rPr>
        <w:t>-201</w:t>
      </w:r>
      <w:r w:rsidR="006878EF" w:rsidRPr="008274CA">
        <w:rPr>
          <w:rFonts w:ascii="SimSun" w:hAnsi="SimSun" w:hint="eastAsia"/>
          <w:b/>
          <w:sz w:val="18"/>
          <w:szCs w:val="18"/>
          <w:shd w:val="clear" w:color="auto" w:fill="FFFFFF"/>
        </w:rPr>
        <w:t>8</w:t>
      </w:r>
      <w:r w:rsidR="009C0BA0" w:rsidRPr="008274CA">
        <w:rPr>
          <w:rFonts w:ascii="SimSun" w:hAnsi="SimSun" w:hint="eastAsia"/>
          <w:b/>
          <w:sz w:val="18"/>
          <w:szCs w:val="18"/>
          <w:shd w:val="clear" w:color="auto" w:fill="FFFFFF"/>
        </w:rPr>
        <w:t>年度清华大学马约翰杯“乔丹体育”</w:t>
      </w:r>
    </w:p>
    <w:p w:rsidR="009A1B6D" w:rsidRPr="008274CA" w:rsidRDefault="00F71880" w:rsidP="00053776">
      <w:pPr>
        <w:spacing w:afterLines="50"/>
        <w:jc w:val="center"/>
        <w:rPr>
          <w:rFonts w:ascii="SimSun" w:hAnsi="SimSun"/>
          <w:b/>
          <w:sz w:val="18"/>
          <w:szCs w:val="18"/>
          <w:shd w:val="clear" w:color="auto" w:fill="FFFFFF"/>
        </w:rPr>
      </w:pPr>
      <w:r w:rsidRPr="008274CA">
        <w:rPr>
          <w:rFonts w:ascii="SimSun" w:hAnsi="SimSun" w:hint="eastAsia"/>
          <w:b/>
          <w:sz w:val="18"/>
          <w:szCs w:val="18"/>
          <w:shd w:val="clear" w:color="auto" w:fill="FFFFFF"/>
        </w:rPr>
        <w:t>学生运动会男子足球比赛报名</w:t>
      </w:r>
      <w:r w:rsidR="009A1B6D" w:rsidRPr="008274CA">
        <w:rPr>
          <w:rFonts w:ascii="SimSun" w:hAnsi="SimSun" w:hint="eastAsia"/>
          <w:b/>
          <w:sz w:val="18"/>
          <w:szCs w:val="18"/>
          <w:shd w:val="clear" w:color="auto" w:fill="FFFFFF"/>
        </w:rPr>
        <w:t>表</w:t>
      </w:r>
    </w:p>
    <w:p w:rsidR="00AD634F" w:rsidRPr="008274CA" w:rsidRDefault="009A1B6D" w:rsidP="00053776">
      <w:pPr>
        <w:tabs>
          <w:tab w:val="left" w:pos="3870"/>
        </w:tabs>
        <w:spacing w:afterLines="50"/>
        <w:ind w:firstLine="420"/>
        <w:jc w:val="left"/>
        <w:rPr>
          <w:rFonts w:ascii="SimSun" w:hAnsi="SimSun"/>
          <w:sz w:val="18"/>
          <w:szCs w:val="18"/>
        </w:rPr>
      </w:pPr>
      <w:r w:rsidRPr="008274CA">
        <w:rPr>
          <w:rFonts w:ascii="SimSun" w:hAnsi="SimSun" w:hint="eastAsia"/>
          <w:sz w:val="18"/>
          <w:szCs w:val="18"/>
        </w:rPr>
        <w:t>院系：</w:t>
      </w:r>
      <w:r w:rsidR="008274CA" w:rsidRPr="008274CA">
        <w:rPr>
          <w:rFonts w:ascii="SimSun" w:hAnsi="SimSun" w:hint="eastAsia"/>
          <w:sz w:val="18"/>
          <w:szCs w:val="18"/>
        </w:rPr>
        <w:t>土木建管系</w:t>
      </w:r>
      <w:r w:rsidRPr="008274CA">
        <w:rPr>
          <w:rFonts w:ascii="SimSun" w:hAnsi="SimSun" w:hint="eastAsia"/>
          <w:sz w:val="18"/>
          <w:szCs w:val="18"/>
        </w:rPr>
        <w:t xml:space="preserve">   </w:t>
      </w:r>
      <w:r w:rsidR="008274CA" w:rsidRPr="008274CA">
        <w:rPr>
          <w:rFonts w:ascii="SimSun" w:hAnsi="SimSun"/>
          <w:sz w:val="18"/>
          <w:szCs w:val="18"/>
        </w:rPr>
        <w:t xml:space="preserve">                   </w:t>
      </w:r>
      <w:r w:rsidR="000263F6">
        <w:rPr>
          <w:rFonts w:ascii="SimSun" w:eastAsiaTheme="minorEastAsia" w:hAnsi="SimSun" w:hint="eastAsia"/>
          <w:sz w:val="18"/>
          <w:szCs w:val="18"/>
        </w:rPr>
        <w:tab/>
      </w:r>
      <w:r w:rsidR="000263F6">
        <w:rPr>
          <w:rFonts w:ascii="SimSun" w:eastAsiaTheme="minorEastAsia" w:hAnsi="SimSun" w:hint="eastAsia"/>
          <w:sz w:val="18"/>
          <w:szCs w:val="18"/>
        </w:rPr>
        <w:tab/>
      </w:r>
      <w:r w:rsidR="000263F6">
        <w:rPr>
          <w:rFonts w:ascii="SimSun" w:eastAsiaTheme="minorEastAsia" w:hAnsi="SimSun" w:hint="eastAsia"/>
          <w:sz w:val="18"/>
          <w:szCs w:val="18"/>
        </w:rPr>
        <w:tab/>
      </w:r>
      <w:r w:rsidR="000263F6">
        <w:rPr>
          <w:rFonts w:ascii="SimSun" w:eastAsiaTheme="minorEastAsia" w:hAnsi="SimSun" w:hint="eastAsia"/>
          <w:sz w:val="18"/>
          <w:szCs w:val="18"/>
        </w:rPr>
        <w:tab/>
      </w:r>
      <w:r w:rsidR="000263F6">
        <w:rPr>
          <w:rFonts w:ascii="SimSun" w:eastAsiaTheme="minorEastAsia" w:hAnsi="SimSun" w:hint="eastAsia"/>
          <w:sz w:val="18"/>
          <w:szCs w:val="18"/>
        </w:rPr>
        <w:tab/>
      </w:r>
      <w:r w:rsidR="000263F6">
        <w:rPr>
          <w:rFonts w:ascii="SimSun" w:eastAsiaTheme="minorEastAsia" w:hAnsi="SimSun" w:hint="eastAsia"/>
          <w:sz w:val="18"/>
          <w:szCs w:val="18"/>
        </w:rPr>
        <w:tab/>
      </w:r>
      <w:r w:rsidR="00F71880" w:rsidRPr="008274CA">
        <w:rPr>
          <w:rFonts w:ascii="SimSun" w:hAnsi="SimSun" w:hint="eastAsia"/>
          <w:sz w:val="18"/>
          <w:szCs w:val="18"/>
        </w:rPr>
        <w:t>比赛服颜色</w:t>
      </w:r>
      <w:r w:rsidR="00AD634F" w:rsidRPr="008274CA">
        <w:rPr>
          <w:rFonts w:ascii="SimSun" w:hAnsi="SimSun" w:hint="eastAsia"/>
          <w:sz w:val="18"/>
          <w:szCs w:val="18"/>
        </w:rPr>
        <w:t>（上衣/短裤）</w:t>
      </w:r>
      <w:r w:rsidR="00F71880" w:rsidRPr="008274CA">
        <w:rPr>
          <w:rFonts w:ascii="SimSun" w:hAnsi="SimSun" w:hint="eastAsia"/>
          <w:sz w:val="18"/>
          <w:szCs w:val="18"/>
        </w:rPr>
        <w:t>：</w:t>
      </w:r>
      <w:r w:rsidR="008274CA" w:rsidRPr="008274CA">
        <w:rPr>
          <w:rFonts w:ascii="SimSun" w:hAnsi="SimSun" w:hint="eastAsia"/>
          <w:sz w:val="18"/>
          <w:szCs w:val="18"/>
        </w:rPr>
        <w:t>红/蓝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 w:rsidR="009A1B6D" w:rsidRPr="008274CA" w:rsidTr="00C22BE4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8274CA" w:rsidRDefault="009A1B6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序号</w:t>
            </w:r>
          </w:p>
        </w:tc>
        <w:tc>
          <w:tcPr>
            <w:tcW w:w="1275" w:type="dxa"/>
            <w:vAlign w:val="center"/>
          </w:tcPr>
          <w:p w:rsidR="009A1B6D" w:rsidRPr="008274CA" w:rsidRDefault="009A1B6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姓名</w:t>
            </w:r>
          </w:p>
        </w:tc>
        <w:tc>
          <w:tcPr>
            <w:tcW w:w="923" w:type="dxa"/>
            <w:vAlign w:val="center"/>
          </w:tcPr>
          <w:p w:rsidR="009A1B6D" w:rsidRPr="008274CA" w:rsidRDefault="009A1B6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班级</w:t>
            </w:r>
          </w:p>
        </w:tc>
        <w:tc>
          <w:tcPr>
            <w:tcW w:w="1338" w:type="dxa"/>
            <w:vAlign w:val="center"/>
          </w:tcPr>
          <w:p w:rsidR="009A1B6D" w:rsidRPr="008274CA" w:rsidRDefault="009A1B6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学号</w:t>
            </w:r>
          </w:p>
        </w:tc>
        <w:tc>
          <w:tcPr>
            <w:tcW w:w="1371" w:type="dxa"/>
            <w:vAlign w:val="center"/>
          </w:tcPr>
          <w:p w:rsidR="009A1B6D" w:rsidRPr="008274CA" w:rsidRDefault="009A1B6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电话</w:t>
            </w:r>
          </w:p>
        </w:tc>
        <w:tc>
          <w:tcPr>
            <w:tcW w:w="1125" w:type="dxa"/>
            <w:vAlign w:val="center"/>
          </w:tcPr>
          <w:p w:rsidR="009A1B6D" w:rsidRPr="008274CA" w:rsidRDefault="00C22BE4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球衣</w:t>
            </w:r>
            <w:r w:rsidR="009A1B6D" w:rsidRPr="008274CA">
              <w:rPr>
                <w:rFonts w:ascii="SimSun" w:hAnsi="SimSun" w:hint="eastAsia"/>
                <w:sz w:val="18"/>
                <w:szCs w:val="18"/>
              </w:rPr>
              <w:t>号码</w:t>
            </w:r>
          </w:p>
        </w:tc>
        <w:tc>
          <w:tcPr>
            <w:tcW w:w="992" w:type="dxa"/>
            <w:vAlign w:val="center"/>
          </w:tcPr>
          <w:p w:rsidR="009A1B6D" w:rsidRPr="008274CA" w:rsidRDefault="009A1B6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备注</w:t>
            </w:r>
          </w:p>
        </w:tc>
      </w:tr>
      <w:tr w:rsidR="008274CA" w:rsidRPr="008274CA" w:rsidTr="000E43F8">
        <w:trPr>
          <w:trHeight w:val="284"/>
          <w:jc w:val="center"/>
        </w:trPr>
        <w:tc>
          <w:tcPr>
            <w:tcW w:w="690" w:type="dxa"/>
            <w:vAlign w:val="center"/>
          </w:tcPr>
          <w:p w:rsidR="008274CA" w:rsidRPr="008274CA" w:rsidRDefault="008274C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8274CA" w:rsidRPr="008274CA" w:rsidRDefault="008274CA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申大为</w:t>
            </w:r>
          </w:p>
        </w:tc>
        <w:tc>
          <w:tcPr>
            <w:tcW w:w="923" w:type="dxa"/>
            <w:vAlign w:val="center"/>
          </w:tcPr>
          <w:p w:rsidR="008274CA" w:rsidRPr="008274CA" w:rsidRDefault="008274CA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土</w:t>
            </w:r>
            <w:r w:rsidRPr="008274CA">
              <w:rPr>
                <w:rFonts w:ascii="SimSun" w:hAnsi="SimSun" w:hint="eastAsia"/>
                <w:sz w:val="18"/>
                <w:szCs w:val="18"/>
              </w:rPr>
              <w:t>博13</w:t>
            </w:r>
          </w:p>
        </w:tc>
        <w:tc>
          <w:tcPr>
            <w:tcW w:w="1338" w:type="dxa"/>
          </w:tcPr>
          <w:p w:rsidR="008274CA" w:rsidRPr="008274CA" w:rsidRDefault="008274CA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2013310069</w:t>
            </w:r>
          </w:p>
        </w:tc>
        <w:tc>
          <w:tcPr>
            <w:tcW w:w="1371" w:type="dxa"/>
          </w:tcPr>
          <w:p w:rsidR="008274CA" w:rsidRPr="008274CA" w:rsidRDefault="008274CA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15210587158</w:t>
            </w:r>
          </w:p>
        </w:tc>
        <w:tc>
          <w:tcPr>
            <w:tcW w:w="1125" w:type="dxa"/>
            <w:vAlign w:val="center"/>
          </w:tcPr>
          <w:p w:rsidR="008274CA" w:rsidRPr="008274CA" w:rsidRDefault="008274CA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:rsidR="008274CA" w:rsidRPr="008274CA" w:rsidRDefault="008274CA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8274CA" w:rsidRPr="008274CA" w:rsidTr="000E43F8">
        <w:trPr>
          <w:trHeight w:val="284"/>
          <w:jc w:val="center"/>
        </w:trPr>
        <w:tc>
          <w:tcPr>
            <w:tcW w:w="690" w:type="dxa"/>
            <w:vAlign w:val="center"/>
          </w:tcPr>
          <w:p w:rsidR="008274CA" w:rsidRPr="008274CA" w:rsidRDefault="008274CA" w:rsidP="00022A6D">
            <w:pPr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008274CA">
              <w:rPr>
                <w:rFonts w:ascii="SimSun" w:hAnsi="SimSun" w:cs="SimSun" w:hint="eastAsia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8274CA" w:rsidRPr="008274CA" w:rsidRDefault="008274CA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曾翔</w:t>
            </w:r>
          </w:p>
        </w:tc>
        <w:tc>
          <w:tcPr>
            <w:tcW w:w="923" w:type="dxa"/>
            <w:vAlign w:val="center"/>
          </w:tcPr>
          <w:p w:rsidR="008274CA" w:rsidRPr="008274CA" w:rsidRDefault="008274CA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土</w:t>
            </w:r>
            <w:r w:rsidRPr="008274CA">
              <w:rPr>
                <w:rFonts w:ascii="SimSun" w:hAnsi="SimSun" w:hint="eastAsia"/>
                <w:sz w:val="18"/>
                <w:szCs w:val="18"/>
              </w:rPr>
              <w:t>博13</w:t>
            </w:r>
          </w:p>
        </w:tc>
        <w:tc>
          <w:tcPr>
            <w:tcW w:w="1338" w:type="dxa"/>
          </w:tcPr>
          <w:p w:rsidR="008274CA" w:rsidRPr="008274CA" w:rsidRDefault="008274CA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2013310062</w:t>
            </w:r>
          </w:p>
        </w:tc>
        <w:tc>
          <w:tcPr>
            <w:tcW w:w="1371" w:type="dxa"/>
          </w:tcPr>
          <w:p w:rsidR="008274CA" w:rsidRPr="008274CA" w:rsidRDefault="008274CA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15210588526</w:t>
            </w:r>
          </w:p>
        </w:tc>
        <w:tc>
          <w:tcPr>
            <w:tcW w:w="1125" w:type="dxa"/>
            <w:vAlign w:val="center"/>
          </w:tcPr>
          <w:p w:rsidR="008274CA" w:rsidRPr="008274CA" w:rsidRDefault="008274CA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16</w:t>
            </w:r>
          </w:p>
        </w:tc>
        <w:tc>
          <w:tcPr>
            <w:tcW w:w="992" w:type="dxa"/>
            <w:vAlign w:val="center"/>
          </w:tcPr>
          <w:p w:rsidR="008274CA" w:rsidRPr="008274CA" w:rsidRDefault="008274CA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8274CA" w:rsidRPr="008274CA" w:rsidTr="008F0F82">
        <w:trPr>
          <w:trHeight w:val="284"/>
          <w:jc w:val="center"/>
        </w:trPr>
        <w:tc>
          <w:tcPr>
            <w:tcW w:w="690" w:type="dxa"/>
            <w:vAlign w:val="center"/>
          </w:tcPr>
          <w:p w:rsidR="008274CA" w:rsidRPr="008274CA" w:rsidRDefault="008274CA" w:rsidP="00022A6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8274CA" w:rsidRPr="008274CA" w:rsidRDefault="008274CA" w:rsidP="000F1D9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任远</w:t>
            </w:r>
          </w:p>
        </w:tc>
        <w:tc>
          <w:tcPr>
            <w:tcW w:w="923" w:type="dxa"/>
            <w:vAlign w:val="center"/>
          </w:tcPr>
          <w:p w:rsidR="008274CA" w:rsidRPr="008274CA" w:rsidRDefault="008274CA" w:rsidP="000F1D9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土博15</w:t>
            </w:r>
          </w:p>
        </w:tc>
        <w:tc>
          <w:tcPr>
            <w:tcW w:w="1338" w:type="dxa"/>
          </w:tcPr>
          <w:p w:rsidR="008274CA" w:rsidRPr="008274CA" w:rsidRDefault="008274CA" w:rsidP="000F1D9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201</w:t>
            </w:r>
            <w:r w:rsidRPr="008274CA">
              <w:rPr>
                <w:rFonts w:ascii="SimSun" w:hAnsi="SimSun" w:hint="eastAsia"/>
                <w:sz w:val="18"/>
                <w:szCs w:val="18"/>
              </w:rPr>
              <w:t>53</w:t>
            </w:r>
            <w:r w:rsidRPr="008274CA">
              <w:rPr>
                <w:rFonts w:ascii="SimSun" w:hAnsi="SimSun"/>
                <w:sz w:val="18"/>
                <w:szCs w:val="18"/>
              </w:rPr>
              <w:t>10</w:t>
            </w:r>
            <w:r w:rsidRPr="008274CA">
              <w:rPr>
                <w:rFonts w:ascii="SimSun" w:hAnsi="SimSun" w:hint="eastAsia"/>
                <w:sz w:val="18"/>
                <w:szCs w:val="18"/>
              </w:rPr>
              <w:t>050</w:t>
            </w:r>
          </w:p>
        </w:tc>
        <w:tc>
          <w:tcPr>
            <w:tcW w:w="1371" w:type="dxa"/>
          </w:tcPr>
          <w:p w:rsidR="008274CA" w:rsidRPr="008274CA" w:rsidRDefault="008274CA" w:rsidP="000F1D9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18810680182</w:t>
            </w:r>
          </w:p>
        </w:tc>
        <w:tc>
          <w:tcPr>
            <w:tcW w:w="1125" w:type="dxa"/>
            <w:vAlign w:val="center"/>
          </w:tcPr>
          <w:p w:rsidR="008274CA" w:rsidRPr="008274CA" w:rsidRDefault="008274CA" w:rsidP="000F1D9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11</w:t>
            </w:r>
          </w:p>
        </w:tc>
        <w:tc>
          <w:tcPr>
            <w:tcW w:w="992" w:type="dxa"/>
            <w:vAlign w:val="center"/>
          </w:tcPr>
          <w:p w:rsidR="008274CA" w:rsidRPr="008274CA" w:rsidRDefault="008274CA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8274CA" w:rsidRPr="008274CA" w:rsidTr="008F0F82">
        <w:trPr>
          <w:trHeight w:val="284"/>
          <w:jc w:val="center"/>
        </w:trPr>
        <w:tc>
          <w:tcPr>
            <w:tcW w:w="690" w:type="dxa"/>
            <w:vAlign w:val="center"/>
          </w:tcPr>
          <w:p w:rsidR="008274CA" w:rsidRPr="008274CA" w:rsidRDefault="008274CA" w:rsidP="00022A6D">
            <w:pPr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008274CA">
              <w:rPr>
                <w:rFonts w:ascii="SimSun" w:hAnsi="SimSun" w:cs="SimSun" w:hint="eastAsia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:rsidR="008274CA" w:rsidRPr="008274CA" w:rsidRDefault="008274CA" w:rsidP="000F1D9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周游佳</w:t>
            </w:r>
          </w:p>
        </w:tc>
        <w:tc>
          <w:tcPr>
            <w:tcW w:w="923" w:type="dxa"/>
            <w:vAlign w:val="center"/>
          </w:tcPr>
          <w:p w:rsidR="008274CA" w:rsidRPr="008274CA" w:rsidRDefault="008274CA" w:rsidP="000F1D9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土硕15</w:t>
            </w:r>
          </w:p>
        </w:tc>
        <w:tc>
          <w:tcPr>
            <w:tcW w:w="1338" w:type="dxa"/>
            <w:vAlign w:val="center"/>
          </w:tcPr>
          <w:p w:rsidR="008274CA" w:rsidRPr="008274CA" w:rsidRDefault="008274CA" w:rsidP="000F1D9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2015210131</w:t>
            </w:r>
          </w:p>
        </w:tc>
        <w:tc>
          <w:tcPr>
            <w:tcW w:w="1371" w:type="dxa"/>
          </w:tcPr>
          <w:p w:rsidR="008274CA" w:rsidRPr="008274CA" w:rsidRDefault="008274CA" w:rsidP="000F1D9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18810310860</w:t>
            </w:r>
          </w:p>
        </w:tc>
        <w:tc>
          <w:tcPr>
            <w:tcW w:w="1125" w:type="dxa"/>
            <w:vAlign w:val="center"/>
          </w:tcPr>
          <w:p w:rsidR="008274CA" w:rsidRPr="008274CA" w:rsidRDefault="008274CA" w:rsidP="000F1D9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73</w:t>
            </w:r>
          </w:p>
        </w:tc>
        <w:tc>
          <w:tcPr>
            <w:tcW w:w="992" w:type="dxa"/>
            <w:vAlign w:val="center"/>
          </w:tcPr>
          <w:p w:rsidR="008274CA" w:rsidRPr="008274CA" w:rsidRDefault="008274CA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0E43F8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022A6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:rsidR="000263F6" w:rsidRPr="008274CA" w:rsidRDefault="000263F6" w:rsidP="001A160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李述涛</w:t>
            </w:r>
          </w:p>
        </w:tc>
        <w:tc>
          <w:tcPr>
            <w:tcW w:w="923" w:type="dxa"/>
            <w:vAlign w:val="center"/>
          </w:tcPr>
          <w:p w:rsidR="000263F6" w:rsidRPr="008274CA" w:rsidRDefault="000263F6" w:rsidP="001A160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土博</w:t>
            </w:r>
            <w:r w:rsidRPr="008274CA">
              <w:rPr>
                <w:rFonts w:ascii="SimSun" w:hAnsi="SimSun" w:hint="eastAsia"/>
                <w:sz w:val="18"/>
                <w:szCs w:val="18"/>
              </w:rPr>
              <w:t>16</w:t>
            </w:r>
          </w:p>
        </w:tc>
        <w:tc>
          <w:tcPr>
            <w:tcW w:w="1338" w:type="dxa"/>
          </w:tcPr>
          <w:p w:rsidR="000263F6" w:rsidRPr="008274CA" w:rsidRDefault="000263F6" w:rsidP="001A160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2016310049</w:t>
            </w:r>
          </w:p>
        </w:tc>
        <w:tc>
          <w:tcPr>
            <w:tcW w:w="1371" w:type="dxa"/>
          </w:tcPr>
          <w:p w:rsidR="000263F6" w:rsidRPr="008274CA" w:rsidRDefault="000263F6" w:rsidP="001A160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15001153751</w:t>
            </w:r>
          </w:p>
        </w:tc>
        <w:tc>
          <w:tcPr>
            <w:tcW w:w="1125" w:type="dxa"/>
            <w:vAlign w:val="center"/>
          </w:tcPr>
          <w:p w:rsidR="000263F6" w:rsidRPr="008274CA" w:rsidRDefault="000263F6" w:rsidP="001A160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902030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022A6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6</w:t>
            </w:r>
          </w:p>
        </w:tc>
        <w:tc>
          <w:tcPr>
            <w:tcW w:w="1275" w:type="dxa"/>
            <w:vAlign w:val="center"/>
          </w:tcPr>
          <w:p w:rsidR="000263F6" w:rsidRPr="008274CA" w:rsidRDefault="000263F6" w:rsidP="000B794E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莫森</w:t>
            </w:r>
          </w:p>
        </w:tc>
        <w:tc>
          <w:tcPr>
            <w:tcW w:w="923" w:type="dxa"/>
            <w:vAlign w:val="center"/>
          </w:tcPr>
          <w:p w:rsidR="000263F6" w:rsidRPr="008274CA" w:rsidRDefault="000263F6" w:rsidP="000B794E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土博</w:t>
            </w:r>
            <w:r w:rsidRPr="008274CA">
              <w:rPr>
                <w:rFonts w:ascii="SimSun" w:hAnsi="SimSun" w:hint="eastAsia"/>
                <w:sz w:val="18"/>
                <w:szCs w:val="18"/>
              </w:rPr>
              <w:t>16</w:t>
            </w:r>
          </w:p>
        </w:tc>
        <w:tc>
          <w:tcPr>
            <w:tcW w:w="1338" w:type="dxa"/>
            <w:vAlign w:val="center"/>
          </w:tcPr>
          <w:p w:rsidR="000263F6" w:rsidRPr="008274CA" w:rsidRDefault="000263F6" w:rsidP="000B794E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2016380092</w:t>
            </w:r>
          </w:p>
        </w:tc>
        <w:tc>
          <w:tcPr>
            <w:tcW w:w="1371" w:type="dxa"/>
            <w:vAlign w:val="center"/>
          </w:tcPr>
          <w:p w:rsidR="000263F6" w:rsidRPr="008274CA" w:rsidRDefault="000263F6" w:rsidP="000B794E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13120206766</w:t>
            </w:r>
          </w:p>
        </w:tc>
        <w:tc>
          <w:tcPr>
            <w:tcW w:w="1125" w:type="dxa"/>
            <w:vAlign w:val="center"/>
          </w:tcPr>
          <w:p w:rsidR="000263F6" w:rsidRPr="008274CA" w:rsidRDefault="000263F6" w:rsidP="000B794E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9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1B44F0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022A6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7</w:t>
            </w:r>
          </w:p>
        </w:tc>
        <w:tc>
          <w:tcPr>
            <w:tcW w:w="1275" w:type="dxa"/>
            <w:vAlign w:val="center"/>
          </w:tcPr>
          <w:p w:rsidR="000263F6" w:rsidRPr="008274CA" w:rsidRDefault="000263F6" w:rsidP="00EC4228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阿拉丁</w:t>
            </w:r>
          </w:p>
        </w:tc>
        <w:tc>
          <w:tcPr>
            <w:tcW w:w="923" w:type="dxa"/>
            <w:vAlign w:val="center"/>
          </w:tcPr>
          <w:p w:rsidR="000263F6" w:rsidRPr="008274CA" w:rsidRDefault="000263F6" w:rsidP="00EC4228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土硕</w:t>
            </w:r>
            <w:r w:rsidRPr="008274CA">
              <w:rPr>
                <w:rFonts w:ascii="SimSun" w:hAnsi="SimSun" w:hint="eastAsia"/>
                <w:sz w:val="18"/>
                <w:szCs w:val="18"/>
              </w:rPr>
              <w:t>16</w:t>
            </w:r>
          </w:p>
        </w:tc>
        <w:tc>
          <w:tcPr>
            <w:tcW w:w="1338" w:type="dxa"/>
            <w:vAlign w:val="center"/>
          </w:tcPr>
          <w:p w:rsidR="000263F6" w:rsidRPr="008274CA" w:rsidRDefault="000263F6" w:rsidP="00EC4228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2016280336</w:t>
            </w:r>
          </w:p>
        </w:tc>
        <w:tc>
          <w:tcPr>
            <w:tcW w:w="1371" w:type="dxa"/>
            <w:vAlign w:val="center"/>
          </w:tcPr>
          <w:p w:rsidR="000263F6" w:rsidRPr="008274CA" w:rsidRDefault="000263F6" w:rsidP="00EC4228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15652636959</w:t>
            </w:r>
          </w:p>
        </w:tc>
        <w:tc>
          <w:tcPr>
            <w:tcW w:w="1125" w:type="dxa"/>
            <w:vAlign w:val="center"/>
          </w:tcPr>
          <w:p w:rsidR="000263F6" w:rsidRPr="008274CA" w:rsidRDefault="000263F6" w:rsidP="00EC4228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10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B57C57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022A6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8</w:t>
            </w:r>
          </w:p>
        </w:tc>
        <w:tc>
          <w:tcPr>
            <w:tcW w:w="1275" w:type="dxa"/>
            <w:vAlign w:val="center"/>
          </w:tcPr>
          <w:p w:rsidR="000263F6" w:rsidRPr="008274CA" w:rsidRDefault="000263F6" w:rsidP="00BB4669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辜应卓</w:t>
            </w:r>
          </w:p>
        </w:tc>
        <w:tc>
          <w:tcPr>
            <w:tcW w:w="923" w:type="dxa"/>
            <w:vAlign w:val="center"/>
          </w:tcPr>
          <w:p w:rsidR="000263F6" w:rsidRPr="008274CA" w:rsidRDefault="000263F6" w:rsidP="00BB4669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土硕16</w:t>
            </w:r>
          </w:p>
        </w:tc>
        <w:tc>
          <w:tcPr>
            <w:tcW w:w="1338" w:type="dxa"/>
          </w:tcPr>
          <w:p w:rsidR="000263F6" w:rsidRPr="008274CA" w:rsidRDefault="000263F6" w:rsidP="00BB4669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2016210108</w:t>
            </w:r>
          </w:p>
        </w:tc>
        <w:tc>
          <w:tcPr>
            <w:tcW w:w="1371" w:type="dxa"/>
          </w:tcPr>
          <w:p w:rsidR="000263F6" w:rsidRPr="008274CA" w:rsidRDefault="000263F6" w:rsidP="00BB4669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13146415450</w:t>
            </w:r>
          </w:p>
        </w:tc>
        <w:tc>
          <w:tcPr>
            <w:tcW w:w="1125" w:type="dxa"/>
            <w:vAlign w:val="center"/>
          </w:tcPr>
          <w:p w:rsidR="000263F6" w:rsidRPr="008274CA" w:rsidRDefault="000263F6" w:rsidP="00BB4669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41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17145A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022A6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9</w:t>
            </w:r>
          </w:p>
        </w:tc>
        <w:tc>
          <w:tcPr>
            <w:tcW w:w="1275" w:type="dxa"/>
          </w:tcPr>
          <w:p w:rsidR="000263F6" w:rsidRPr="0029500D" w:rsidRDefault="000263F6" w:rsidP="006A481B">
            <w:pPr>
              <w:spacing w:line="300" w:lineRule="auto"/>
              <w:jc w:val="center"/>
              <w:rPr>
                <w:rFonts w:ascii="SimSun" w:hAnsi="SimSun"/>
                <w:sz w:val="18"/>
                <w:szCs w:val="18"/>
              </w:rPr>
            </w:pPr>
            <w:r w:rsidRPr="0029500D">
              <w:rPr>
                <w:rFonts w:ascii="SimSun" w:hAnsi="SimSun"/>
                <w:sz w:val="18"/>
                <w:szCs w:val="18"/>
              </w:rPr>
              <w:t>兰奕轩</w:t>
            </w:r>
          </w:p>
        </w:tc>
        <w:tc>
          <w:tcPr>
            <w:tcW w:w="923" w:type="dxa"/>
          </w:tcPr>
          <w:p w:rsidR="000263F6" w:rsidRPr="0029500D" w:rsidRDefault="000263F6" w:rsidP="006A481B">
            <w:pPr>
              <w:spacing w:line="300" w:lineRule="auto"/>
              <w:jc w:val="center"/>
              <w:rPr>
                <w:rFonts w:ascii="SimSun" w:hAnsi="SimSun"/>
                <w:sz w:val="18"/>
                <w:szCs w:val="18"/>
              </w:rPr>
            </w:pPr>
            <w:r w:rsidRPr="0029500D">
              <w:rPr>
                <w:rFonts w:ascii="SimSun" w:hAnsi="SimSun"/>
                <w:sz w:val="18"/>
                <w:szCs w:val="18"/>
              </w:rPr>
              <w:t>土硕16</w:t>
            </w:r>
          </w:p>
        </w:tc>
        <w:tc>
          <w:tcPr>
            <w:tcW w:w="1338" w:type="dxa"/>
          </w:tcPr>
          <w:p w:rsidR="000263F6" w:rsidRPr="0029500D" w:rsidRDefault="000263F6" w:rsidP="006A481B">
            <w:pPr>
              <w:spacing w:line="300" w:lineRule="auto"/>
              <w:jc w:val="center"/>
              <w:rPr>
                <w:rFonts w:ascii="SimSun" w:hAnsi="SimSun"/>
                <w:sz w:val="18"/>
                <w:szCs w:val="18"/>
              </w:rPr>
            </w:pPr>
            <w:r w:rsidRPr="0029500D">
              <w:rPr>
                <w:rFonts w:ascii="SimSun" w:hAnsi="SimSun"/>
                <w:sz w:val="18"/>
                <w:szCs w:val="18"/>
              </w:rPr>
              <w:t>2016210111</w:t>
            </w:r>
          </w:p>
        </w:tc>
        <w:tc>
          <w:tcPr>
            <w:tcW w:w="1371" w:type="dxa"/>
          </w:tcPr>
          <w:p w:rsidR="000263F6" w:rsidRPr="0029500D" w:rsidRDefault="000263F6" w:rsidP="006A481B">
            <w:pPr>
              <w:spacing w:line="300" w:lineRule="auto"/>
              <w:jc w:val="center"/>
              <w:rPr>
                <w:rFonts w:ascii="SimSun" w:hAnsi="SimSun"/>
                <w:sz w:val="18"/>
                <w:szCs w:val="18"/>
              </w:rPr>
            </w:pPr>
            <w:r w:rsidRPr="0029500D">
              <w:rPr>
                <w:rFonts w:ascii="SimSun" w:hAnsi="SimSun"/>
                <w:sz w:val="18"/>
                <w:szCs w:val="18"/>
              </w:rPr>
              <w:t>18801353238</w:t>
            </w:r>
          </w:p>
        </w:tc>
        <w:tc>
          <w:tcPr>
            <w:tcW w:w="1125" w:type="dxa"/>
          </w:tcPr>
          <w:p w:rsidR="000263F6" w:rsidRPr="0029500D" w:rsidRDefault="000263F6" w:rsidP="006A481B">
            <w:pPr>
              <w:spacing w:line="300" w:lineRule="auto"/>
              <w:jc w:val="center"/>
              <w:rPr>
                <w:rFonts w:ascii="SimSun" w:hAnsi="SimSun"/>
                <w:sz w:val="18"/>
                <w:szCs w:val="18"/>
              </w:rPr>
            </w:pPr>
            <w:r w:rsidRPr="0029500D">
              <w:rPr>
                <w:rFonts w:ascii="SimSun" w:hAnsi="SimSun"/>
                <w:sz w:val="18"/>
                <w:szCs w:val="18"/>
              </w:rPr>
              <w:t>18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3976A4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514B62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022A6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10</w:t>
            </w:r>
          </w:p>
        </w:tc>
        <w:tc>
          <w:tcPr>
            <w:tcW w:w="1275" w:type="dxa"/>
            <w:vAlign w:val="center"/>
          </w:tcPr>
          <w:p w:rsidR="000263F6" w:rsidRPr="005A64D4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5A64D4">
              <w:rPr>
                <w:rFonts w:ascii="SimSun" w:hAnsi="SimSun" w:hint="eastAsia"/>
                <w:sz w:val="18"/>
                <w:szCs w:val="18"/>
                <w:lang w:eastAsia="zh-HK"/>
              </w:rPr>
              <w:t>文浩</w:t>
            </w:r>
          </w:p>
        </w:tc>
        <w:tc>
          <w:tcPr>
            <w:tcW w:w="923" w:type="dxa"/>
            <w:vAlign w:val="center"/>
          </w:tcPr>
          <w:p w:rsidR="000263F6" w:rsidRPr="005A64D4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5A64D4">
              <w:rPr>
                <w:rFonts w:ascii="SimSun" w:hAnsi="SimSun" w:hint="eastAsia"/>
                <w:sz w:val="18"/>
                <w:szCs w:val="18"/>
                <w:lang w:eastAsia="zh-HK"/>
              </w:rPr>
              <w:t>土硕16</w:t>
            </w:r>
          </w:p>
        </w:tc>
        <w:tc>
          <w:tcPr>
            <w:tcW w:w="1338" w:type="dxa"/>
            <w:vAlign w:val="center"/>
          </w:tcPr>
          <w:p w:rsidR="000263F6" w:rsidRPr="005A64D4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5A64D4">
              <w:rPr>
                <w:rFonts w:ascii="SimSun" w:hAnsi="SimSun"/>
                <w:sz w:val="18"/>
                <w:szCs w:val="18"/>
              </w:rPr>
              <w:t>2016280327</w:t>
            </w:r>
          </w:p>
        </w:tc>
        <w:tc>
          <w:tcPr>
            <w:tcW w:w="1371" w:type="dxa"/>
            <w:vAlign w:val="center"/>
          </w:tcPr>
          <w:p w:rsidR="000263F6" w:rsidRPr="00053776" w:rsidRDefault="00053776" w:rsidP="00FA6B67">
            <w:pPr>
              <w:jc w:val="center"/>
              <w:rPr>
                <w:rFonts w:ascii="SimSun" w:eastAsiaTheme="minorEastAsia" w:hAnsi="SimSun" w:hint="eastAsia"/>
                <w:sz w:val="18"/>
                <w:szCs w:val="18"/>
                <w:lang w:eastAsia="zh-TW"/>
              </w:rPr>
            </w:pPr>
            <w:r>
              <w:rPr>
                <w:rFonts w:ascii="SimSun" w:eastAsiaTheme="minorEastAsia" w:hAnsi="SimSun" w:hint="eastAsia"/>
                <w:sz w:val="18"/>
                <w:szCs w:val="18"/>
                <w:lang w:eastAsia="zh-TW"/>
              </w:rPr>
              <w:t>13120275366</w:t>
            </w:r>
          </w:p>
        </w:tc>
        <w:tc>
          <w:tcPr>
            <w:tcW w:w="1125" w:type="dxa"/>
            <w:vAlign w:val="center"/>
          </w:tcPr>
          <w:p w:rsidR="000263F6" w:rsidRPr="008274CA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7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D7549F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022A6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11</w:t>
            </w:r>
          </w:p>
        </w:tc>
        <w:tc>
          <w:tcPr>
            <w:tcW w:w="1275" w:type="dxa"/>
            <w:vAlign w:val="center"/>
          </w:tcPr>
          <w:p w:rsidR="000263F6" w:rsidRPr="000263F6" w:rsidRDefault="000263F6" w:rsidP="003C4273">
            <w:pPr>
              <w:jc w:val="center"/>
              <w:rPr>
                <w:rFonts w:ascii="SimSun" w:hAnsi="SimSun"/>
                <w:sz w:val="18"/>
                <w:szCs w:val="18"/>
                <w:lang w:eastAsia="zh-HK"/>
              </w:rPr>
            </w:pPr>
            <w:r w:rsidRPr="000263F6">
              <w:rPr>
                <w:rFonts w:ascii="SimSun" w:hAnsi="SimSun" w:hint="eastAsia"/>
                <w:sz w:val="18"/>
                <w:szCs w:val="18"/>
                <w:lang w:eastAsia="zh-HK"/>
              </w:rPr>
              <w:t>袁爽</w:t>
            </w:r>
          </w:p>
        </w:tc>
        <w:tc>
          <w:tcPr>
            <w:tcW w:w="923" w:type="dxa"/>
            <w:vAlign w:val="center"/>
          </w:tcPr>
          <w:p w:rsidR="000263F6" w:rsidRPr="000053B8" w:rsidRDefault="000263F6" w:rsidP="003C4273">
            <w:pPr>
              <w:jc w:val="center"/>
              <w:rPr>
                <w:rFonts w:ascii="SimSun" w:hAnsi="SimSun"/>
                <w:sz w:val="18"/>
                <w:szCs w:val="18"/>
                <w:lang w:eastAsia="zh-HK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土博</w:t>
            </w:r>
            <w:r>
              <w:rPr>
                <w:rFonts w:ascii="SimSun" w:hAnsi="SimSun"/>
                <w:sz w:val="18"/>
                <w:szCs w:val="18"/>
              </w:rPr>
              <w:t>17</w:t>
            </w:r>
          </w:p>
        </w:tc>
        <w:tc>
          <w:tcPr>
            <w:tcW w:w="1338" w:type="dxa"/>
          </w:tcPr>
          <w:p w:rsidR="000263F6" w:rsidRPr="000053B8" w:rsidRDefault="000263F6" w:rsidP="003C4273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2017310089</w:t>
            </w:r>
          </w:p>
        </w:tc>
        <w:tc>
          <w:tcPr>
            <w:tcW w:w="1371" w:type="dxa"/>
          </w:tcPr>
          <w:p w:rsidR="000263F6" w:rsidRPr="000053B8" w:rsidRDefault="000263F6" w:rsidP="003C4273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18800101923</w:t>
            </w:r>
          </w:p>
        </w:tc>
        <w:tc>
          <w:tcPr>
            <w:tcW w:w="1125" w:type="dxa"/>
            <w:vAlign w:val="bottom"/>
          </w:tcPr>
          <w:p w:rsidR="000263F6" w:rsidRDefault="000263F6" w:rsidP="003C4273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26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37624D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022A6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263F6" w:rsidRPr="005A64D4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5A64D4">
              <w:rPr>
                <w:rFonts w:ascii="SimSun" w:hAnsi="SimSun" w:hint="eastAsia"/>
                <w:sz w:val="18"/>
                <w:szCs w:val="18"/>
                <w:lang w:eastAsia="zh-HK"/>
              </w:rPr>
              <w:t>郑珏辉</w:t>
            </w:r>
          </w:p>
        </w:tc>
        <w:tc>
          <w:tcPr>
            <w:tcW w:w="923" w:type="dxa"/>
            <w:vAlign w:val="center"/>
          </w:tcPr>
          <w:p w:rsidR="000263F6" w:rsidRPr="005A64D4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5A64D4">
              <w:rPr>
                <w:rFonts w:ascii="SimSun" w:hAnsi="SimSun" w:hint="eastAsia"/>
                <w:sz w:val="18"/>
                <w:szCs w:val="18"/>
                <w:lang w:eastAsia="zh-HK"/>
              </w:rPr>
              <w:t>土硕17</w:t>
            </w:r>
          </w:p>
        </w:tc>
        <w:tc>
          <w:tcPr>
            <w:tcW w:w="1338" w:type="dxa"/>
          </w:tcPr>
          <w:p w:rsidR="000263F6" w:rsidRPr="005A64D4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5A64D4">
              <w:rPr>
                <w:rFonts w:ascii="SimSun" w:hAnsi="SimSun"/>
                <w:sz w:val="18"/>
                <w:szCs w:val="18"/>
              </w:rPr>
              <w:t>2017210098</w:t>
            </w:r>
          </w:p>
        </w:tc>
        <w:tc>
          <w:tcPr>
            <w:tcW w:w="1371" w:type="dxa"/>
          </w:tcPr>
          <w:p w:rsidR="000263F6" w:rsidRPr="005A64D4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5A64D4">
              <w:rPr>
                <w:rFonts w:ascii="SimSun" w:hAnsi="SimSun"/>
                <w:sz w:val="18"/>
                <w:szCs w:val="18"/>
              </w:rPr>
              <w:t>18801319483</w:t>
            </w:r>
          </w:p>
        </w:tc>
        <w:tc>
          <w:tcPr>
            <w:tcW w:w="1125" w:type="dxa"/>
            <w:vAlign w:val="bottom"/>
          </w:tcPr>
          <w:p w:rsidR="000263F6" w:rsidRPr="008274CA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4C0C3C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13</w:t>
            </w:r>
          </w:p>
        </w:tc>
        <w:tc>
          <w:tcPr>
            <w:tcW w:w="1275" w:type="dxa"/>
            <w:vAlign w:val="bottom"/>
          </w:tcPr>
          <w:p w:rsidR="000263F6" w:rsidRPr="005A64D4" w:rsidRDefault="000263F6" w:rsidP="00827BD4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5A64D4">
              <w:rPr>
                <w:rFonts w:ascii="SimSun" w:hAnsi="SimSun" w:hint="eastAsia"/>
                <w:sz w:val="18"/>
                <w:szCs w:val="18"/>
                <w:lang w:eastAsia="zh-HK"/>
              </w:rPr>
              <w:t>付提思</w:t>
            </w:r>
          </w:p>
        </w:tc>
        <w:tc>
          <w:tcPr>
            <w:tcW w:w="923" w:type="dxa"/>
            <w:vAlign w:val="center"/>
          </w:tcPr>
          <w:p w:rsidR="000263F6" w:rsidRPr="005A64D4" w:rsidRDefault="000263F6" w:rsidP="00827BD4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5A64D4">
              <w:rPr>
                <w:rFonts w:ascii="SimSun" w:hAnsi="SimSun" w:hint="eastAsia"/>
                <w:sz w:val="18"/>
                <w:szCs w:val="18"/>
                <w:lang w:eastAsia="zh-HK"/>
              </w:rPr>
              <w:t>土硕17</w:t>
            </w:r>
          </w:p>
        </w:tc>
        <w:tc>
          <w:tcPr>
            <w:tcW w:w="1338" w:type="dxa"/>
          </w:tcPr>
          <w:p w:rsidR="000263F6" w:rsidRPr="005A64D4" w:rsidRDefault="000263F6" w:rsidP="00827BD4">
            <w:pPr>
              <w:jc w:val="center"/>
              <w:rPr>
                <w:rFonts w:ascii="SimSun" w:hAnsi="SimSun"/>
                <w:iCs/>
                <w:sz w:val="18"/>
                <w:szCs w:val="18"/>
              </w:rPr>
            </w:pPr>
            <w:r w:rsidRPr="005A64D4">
              <w:rPr>
                <w:rFonts w:ascii="SimSun" w:hAnsi="SimSun"/>
                <w:iCs/>
                <w:sz w:val="18"/>
                <w:szCs w:val="18"/>
              </w:rPr>
              <w:t>2017280349</w:t>
            </w:r>
          </w:p>
        </w:tc>
        <w:tc>
          <w:tcPr>
            <w:tcW w:w="1371" w:type="dxa"/>
          </w:tcPr>
          <w:p w:rsidR="000263F6" w:rsidRPr="00053776" w:rsidRDefault="00053776" w:rsidP="00827BD4">
            <w:pPr>
              <w:jc w:val="center"/>
              <w:rPr>
                <w:rFonts w:ascii="SimSun" w:eastAsiaTheme="minorEastAsia" w:hAnsi="SimSun" w:hint="eastAsia"/>
                <w:sz w:val="18"/>
                <w:szCs w:val="18"/>
                <w:lang w:eastAsia="zh-TW"/>
              </w:rPr>
            </w:pPr>
            <w:r>
              <w:rPr>
                <w:rFonts w:ascii="SimSun" w:eastAsiaTheme="minorEastAsia" w:hAnsi="SimSun" w:hint="eastAsia"/>
                <w:sz w:val="18"/>
                <w:szCs w:val="18"/>
                <w:lang w:eastAsia="zh-TW"/>
              </w:rPr>
              <w:t>13051192766</w:t>
            </w:r>
          </w:p>
        </w:tc>
        <w:tc>
          <w:tcPr>
            <w:tcW w:w="1125" w:type="dxa"/>
            <w:vAlign w:val="bottom"/>
          </w:tcPr>
          <w:p w:rsidR="000263F6" w:rsidRPr="008274CA" w:rsidRDefault="000263F6" w:rsidP="00827BD4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88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37624D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14</w:t>
            </w:r>
          </w:p>
        </w:tc>
        <w:tc>
          <w:tcPr>
            <w:tcW w:w="1275" w:type="dxa"/>
            <w:vAlign w:val="center"/>
          </w:tcPr>
          <w:p w:rsidR="000263F6" w:rsidRPr="000053B8" w:rsidRDefault="00D7562F" w:rsidP="00FA6B67">
            <w:pPr>
              <w:jc w:val="center"/>
              <w:rPr>
                <w:rFonts w:ascii="SimSun" w:hAnsi="SimSun"/>
                <w:sz w:val="18"/>
                <w:szCs w:val="18"/>
                <w:lang w:eastAsia="zh-HK"/>
              </w:rPr>
            </w:pPr>
            <w:r w:rsidRPr="00D7562F">
              <w:rPr>
                <w:rFonts w:ascii="SimSun" w:hAnsi="SimSun" w:hint="eastAsia"/>
                <w:sz w:val="18"/>
                <w:szCs w:val="18"/>
                <w:lang w:eastAsia="zh-HK"/>
              </w:rPr>
              <w:t>黃</w:t>
            </w:r>
            <w:r w:rsidR="000263F6" w:rsidRPr="000053B8">
              <w:rPr>
                <w:rFonts w:ascii="SimSun" w:hAnsi="SimSun" w:hint="eastAsia"/>
                <w:sz w:val="18"/>
                <w:szCs w:val="18"/>
                <w:lang w:eastAsia="zh-HK"/>
              </w:rPr>
              <w:t>宗贤</w:t>
            </w:r>
          </w:p>
        </w:tc>
        <w:tc>
          <w:tcPr>
            <w:tcW w:w="923" w:type="dxa"/>
            <w:vAlign w:val="center"/>
          </w:tcPr>
          <w:p w:rsidR="000263F6" w:rsidRPr="000053B8" w:rsidRDefault="000263F6" w:rsidP="00FA6B67">
            <w:pPr>
              <w:jc w:val="center"/>
              <w:rPr>
                <w:rFonts w:ascii="SimSun" w:hAnsi="SimSun"/>
                <w:sz w:val="18"/>
                <w:szCs w:val="18"/>
                <w:lang w:eastAsia="zh-HK"/>
              </w:rPr>
            </w:pPr>
            <w:r w:rsidRPr="000053B8">
              <w:rPr>
                <w:rFonts w:ascii="SimSun" w:hAnsi="SimSun" w:hint="eastAsia"/>
                <w:sz w:val="18"/>
                <w:szCs w:val="18"/>
                <w:lang w:eastAsia="zh-HK"/>
              </w:rPr>
              <w:t>结42</w:t>
            </w:r>
          </w:p>
        </w:tc>
        <w:tc>
          <w:tcPr>
            <w:tcW w:w="1338" w:type="dxa"/>
          </w:tcPr>
          <w:p w:rsidR="000263F6" w:rsidRPr="000053B8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0053B8">
              <w:rPr>
                <w:rFonts w:ascii="SimSun" w:hAnsi="SimSun"/>
                <w:sz w:val="18"/>
                <w:szCs w:val="18"/>
              </w:rPr>
              <w:t>2014011995</w:t>
            </w:r>
          </w:p>
        </w:tc>
        <w:tc>
          <w:tcPr>
            <w:tcW w:w="1371" w:type="dxa"/>
          </w:tcPr>
          <w:p w:rsidR="000263F6" w:rsidRPr="000053B8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0053B8">
              <w:rPr>
                <w:rFonts w:ascii="SimSun" w:hAnsi="SimSun"/>
                <w:sz w:val="18"/>
                <w:szCs w:val="18"/>
              </w:rPr>
              <w:t>17888830975</w:t>
            </w:r>
          </w:p>
        </w:tc>
        <w:tc>
          <w:tcPr>
            <w:tcW w:w="1125" w:type="dxa"/>
            <w:vAlign w:val="bottom"/>
          </w:tcPr>
          <w:p w:rsidR="000263F6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23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101A8A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15</w:t>
            </w:r>
          </w:p>
        </w:tc>
        <w:tc>
          <w:tcPr>
            <w:tcW w:w="1275" w:type="dxa"/>
            <w:vAlign w:val="center"/>
          </w:tcPr>
          <w:p w:rsidR="000263F6" w:rsidRPr="008274CA" w:rsidRDefault="000263F6" w:rsidP="00301D4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潘浩霖</w:t>
            </w:r>
          </w:p>
        </w:tc>
        <w:tc>
          <w:tcPr>
            <w:tcW w:w="923" w:type="dxa"/>
            <w:vAlign w:val="center"/>
          </w:tcPr>
          <w:p w:rsidR="000263F6" w:rsidRPr="008274CA" w:rsidRDefault="000263F6" w:rsidP="00301D4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结43</w:t>
            </w:r>
          </w:p>
        </w:tc>
        <w:tc>
          <w:tcPr>
            <w:tcW w:w="1338" w:type="dxa"/>
            <w:vAlign w:val="center"/>
          </w:tcPr>
          <w:p w:rsidR="000263F6" w:rsidRPr="008274CA" w:rsidRDefault="000263F6" w:rsidP="00301D4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2014010221</w:t>
            </w:r>
          </w:p>
        </w:tc>
        <w:tc>
          <w:tcPr>
            <w:tcW w:w="1371" w:type="dxa"/>
            <w:vAlign w:val="center"/>
          </w:tcPr>
          <w:p w:rsidR="000263F6" w:rsidRPr="008274CA" w:rsidRDefault="000263F6" w:rsidP="00301D4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17888830602</w:t>
            </w:r>
          </w:p>
        </w:tc>
        <w:tc>
          <w:tcPr>
            <w:tcW w:w="1125" w:type="dxa"/>
            <w:vAlign w:val="center"/>
          </w:tcPr>
          <w:p w:rsidR="000263F6" w:rsidRPr="008274CA" w:rsidRDefault="000263F6" w:rsidP="00301D4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14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301D4D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队长</w:t>
            </w:r>
          </w:p>
        </w:tc>
      </w:tr>
      <w:tr w:rsidR="000263F6" w:rsidRPr="008274CA" w:rsidTr="0067298E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16</w:t>
            </w:r>
          </w:p>
        </w:tc>
        <w:tc>
          <w:tcPr>
            <w:tcW w:w="1275" w:type="dxa"/>
            <w:vAlign w:val="bottom"/>
          </w:tcPr>
          <w:p w:rsidR="000263F6" w:rsidRPr="008274CA" w:rsidRDefault="000263F6" w:rsidP="00156972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邹昱旻</w:t>
            </w:r>
          </w:p>
        </w:tc>
        <w:tc>
          <w:tcPr>
            <w:tcW w:w="923" w:type="dxa"/>
            <w:vAlign w:val="center"/>
          </w:tcPr>
          <w:p w:rsidR="000263F6" w:rsidRPr="008274CA" w:rsidRDefault="000263F6" w:rsidP="00156972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结43</w:t>
            </w:r>
          </w:p>
        </w:tc>
        <w:tc>
          <w:tcPr>
            <w:tcW w:w="1338" w:type="dxa"/>
          </w:tcPr>
          <w:p w:rsidR="000263F6" w:rsidRPr="008274CA" w:rsidRDefault="000263F6" w:rsidP="00156972">
            <w:pPr>
              <w:jc w:val="center"/>
              <w:rPr>
                <w:rFonts w:ascii="SimSun" w:hAnsi="SimSun"/>
                <w:i/>
                <w:iCs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2014010242</w:t>
            </w:r>
          </w:p>
        </w:tc>
        <w:tc>
          <w:tcPr>
            <w:tcW w:w="1371" w:type="dxa"/>
          </w:tcPr>
          <w:p w:rsidR="000263F6" w:rsidRPr="008274CA" w:rsidRDefault="000263F6" w:rsidP="00156972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17888830585</w:t>
            </w:r>
          </w:p>
        </w:tc>
        <w:tc>
          <w:tcPr>
            <w:tcW w:w="1125" w:type="dxa"/>
            <w:vAlign w:val="bottom"/>
          </w:tcPr>
          <w:p w:rsidR="000263F6" w:rsidRPr="008274CA" w:rsidRDefault="000263F6" w:rsidP="00156972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24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514B62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17</w:t>
            </w:r>
          </w:p>
        </w:tc>
        <w:tc>
          <w:tcPr>
            <w:tcW w:w="1275" w:type="dxa"/>
            <w:vAlign w:val="center"/>
          </w:tcPr>
          <w:p w:rsidR="000263F6" w:rsidRPr="008274CA" w:rsidRDefault="000263F6" w:rsidP="00CE1F70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杨洲</w:t>
            </w:r>
          </w:p>
        </w:tc>
        <w:tc>
          <w:tcPr>
            <w:tcW w:w="923" w:type="dxa"/>
            <w:vAlign w:val="center"/>
          </w:tcPr>
          <w:p w:rsidR="000263F6" w:rsidRPr="008274CA" w:rsidRDefault="000263F6" w:rsidP="00CE1F70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结43</w:t>
            </w:r>
          </w:p>
        </w:tc>
        <w:tc>
          <w:tcPr>
            <w:tcW w:w="1338" w:type="dxa"/>
          </w:tcPr>
          <w:p w:rsidR="000263F6" w:rsidRPr="008274CA" w:rsidRDefault="000263F6" w:rsidP="00CE1F70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2014010214</w:t>
            </w:r>
          </w:p>
        </w:tc>
        <w:tc>
          <w:tcPr>
            <w:tcW w:w="1371" w:type="dxa"/>
          </w:tcPr>
          <w:p w:rsidR="000263F6" w:rsidRPr="008274CA" w:rsidRDefault="000263F6" w:rsidP="00CE1F70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18801187226</w:t>
            </w:r>
          </w:p>
        </w:tc>
        <w:tc>
          <w:tcPr>
            <w:tcW w:w="1125" w:type="dxa"/>
            <w:vAlign w:val="bottom"/>
          </w:tcPr>
          <w:p w:rsidR="000263F6" w:rsidRPr="008274CA" w:rsidRDefault="000263F6" w:rsidP="00CE1F70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99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BF025B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18</w:t>
            </w:r>
          </w:p>
        </w:tc>
        <w:tc>
          <w:tcPr>
            <w:tcW w:w="1275" w:type="dxa"/>
            <w:vAlign w:val="center"/>
          </w:tcPr>
          <w:p w:rsidR="000263F6" w:rsidRPr="008274CA" w:rsidRDefault="000263F6" w:rsidP="00B87148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尹健昊</w:t>
            </w:r>
          </w:p>
        </w:tc>
        <w:tc>
          <w:tcPr>
            <w:tcW w:w="923" w:type="dxa"/>
            <w:vAlign w:val="center"/>
          </w:tcPr>
          <w:p w:rsidR="000263F6" w:rsidRPr="008274CA" w:rsidRDefault="000263F6" w:rsidP="00B87148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结</w:t>
            </w:r>
            <w:r w:rsidRPr="008274CA">
              <w:rPr>
                <w:rFonts w:ascii="SimSun" w:hAnsi="SimSun" w:hint="eastAsia"/>
                <w:sz w:val="18"/>
                <w:szCs w:val="18"/>
              </w:rPr>
              <w:t>43</w:t>
            </w:r>
          </w:p>
        </w:tc>
        <w:tc>
          <w:tcPr>
            <w:tcW w:w="1338" w:type="dxa"/>
            <w:vAlign w:val="center"/>
          </w:tcPr>
          <w:p w:rsidR="000263F6" w:rsidRPr="008274CA" w:rsidRDefault="000263F6" w:rsidP="00B87148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2014010215</w:t>
            </w:r>
          </w:p>
        </w:tc>
        <w:tc>
          <w:tcPr>
            <w:tcW w:w="1371" w:type="dxa"/>
            <w:vAlign w:val="center"/>
          </w:tcPr>
          <w:p w:rsidR="000263F6" w:rsidRPr="008274CA" w:rsidRDefault="000263F6" w:rsidP="00B87148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17888825883</w:t>
            </w:r>
          </w:p>
        </w:tc>
        <w:tc>
          <w:tcPr>
            <w:tcW w:w="1125" w:type="dxa"/>
            <w:vAlign w:val="center"/>
          </w:tcPr>
          <w:p w:rsidR="000263F6" w:rsidRPr="008274CA" w:rsidRDefault="000263F6" w:rsidP="00B87148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44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FA6B67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BF025B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19</w:t>
            </w:r>
          </w:p>
        </w:tc>
        <w:tc>
          <w:tcPr>
            <w:tcW w:w="1275" w:type="dxa"/>
            <w:vAlign w:val="center"/>
          </w:tcPr>
          <w:p w:rsidR="000263F6" w:rsidRPr="005A64D4" w:rsidRDefault="000263F6" w:rsidP="00B87148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5A64D4">
              <w:rPr>
                <w:rFonts w:ascii="SimSun" w:hAnsi="SimSun" w:hint="eastAsia"/>
                <w:sz w:val="18"/>
                <w:szCs w:val="18"/>
                <w:lang w:eastAsia="zh-HK"/>
              </w:rPr>
              <w:t>高明哲</w:t>
            </w:r>
          </w:p>
        </w:tc>
        <w:tc>
          <w:tcPr>
            <w:tcW w:w="923" w:type="dxa"/>
            <w:vAlign w:val="center"/>
          </w:tcPr>
          <w:p w:rsidR="000263F6" w:rsidRPr="008274CA" w:rsidRDefault="000263F6" w:rsidP="00B87148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结</w:t>
            </w:r>
            <w:r w:rsidRPr="008274CA">
              <w:rPr>
                <w:rFonts w:ascii="SimSun" w:hAnsi="SimSun" w:hint="eastAsia"/>
                <w:sz w:val="18"/>
                <w:szCs w:val="18"/>
              </w:rPr>
              <w:t>43</w:t>
            </w:r>
          </w:p>
        </w:tc>
        <w:tc>
          <w:tcPr>
            <w:tcW w:w="1338" w:type="dxa"/>
          </w:tcPr>
          <w:p w:rsidR="000263F6" w:rsidRPr="008274CA" w:rsidRDefault="000263F6" w:rsidP="00B87148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2014010265</w:t>
            </w:r>
          </w:p>
        </w:tc>
        <w:tc>
          <w:tcPr>
            <w:tcW w:w="1371" w:type="dxa"/>
          </w:tcPr>
          <w:p w:rsidR="000263F6" w:rsidRPr="008274CA" w:rsidRDefault="000263F6" w:rsidP="00B87148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17888836966</w:t>
            </w:r>
          </w:p>
        </w:tc>
        <w:tc>
          <w:tcPr>
            <w:tcW w:w="1125" w:type="dxa"/>
            <w:vAlign w:val="bottom"/>
          </w:tcPr>
          <w:p w:rsidR="000263F6" w:rsidRPr="008274CA" w:rsidRDefault="000263F6" w:rsidP="00B87148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27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0E43F8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</w:t>
            </w:r>
          </w:p>
        </w:tc>
        <w:tc>
          <w:tcPr>
            <w:tcW w:w="1275" w:type="dxa"/>
            <w:vAlign w:val="center"/>
          </w:tcPr>
          <w:p w:rsidR="000263F6" w:rsidRPr="008274CA" w:rsidRDefault="000263F6" w:rsidP="00F12EF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丁冠淮</w:t>
            </w:r>
          </w:p>
        </w:tc>
        <w:tc>
          <w:tcPr>
            <w:tcW w:w="923" w:type="dxa"/>
            <w:vAlign w:val="center"/>
          </w:tcPr>
          <w:p w:rsidR="000263F6" w:rsidRPr="008274CA" w:rsidRDefault="000263F6" w:rsidP="00F12EF1">
            <w:pPr>
              <w:jc w:val="center"/>
              <w:rPr>
                <w:rFonts w:ascii="SimSun" w:eastAsia="新細明體" w:hAnsi="SimSun"/>
                <w:sz w:val="18"/>
                <w:szCs w:val="18"/>
                <w:lang w:eastAsia="zh-TW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建</w:t>
            </w:r>
            <w:r w:rsidRPr="00D7562F">
              <w:rPr>
                <w:rFonts w:ascii="SimSun" w:hAnsi="SimSun" w:hint="eastAsia"/>
                <w:sz w:val="18"/>
                <w:szCs w:val="18"/>
                <w:lang w:eastAsia="zh-HK"/>
              </w:rPr>
              <w:t>管</w:t>
            </w:r>
            <w:r w:rsidRPr="008274CA">
              <w:rPr>
                <w:rFonts w:ascii="SimSun" w:eastAsia="新細明體" w:hAnsi="SimSun" w:hint="eastAsia"/>
                <w:sz w:val="18"/>
                <w:szCs w:val="18"/>
                <w:lang w:eastAsia="zh-HK"/>
              </w:rPr>
              <w:t>4</w:t>
            </w:r>
          </w:p>
        </w:tc>
        <w:tc>
          <w:tcPr>
            <w:tcW w:w="1338" w:type="dxa"/>
          </w:tcPr>
          <w:p w:rsidR="000263F6" w:rsidRPr="008274CA" w:rsidRDefault="000263F6" w:rsidP="00F12EF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2014010209</w:t>
            </w:r>
          </w:p>
        </w:tc>
        <w:tc>
          <w:tcPr>
            <w:tcW w:w="1371" w:type="dxa"/>
          </w:tcPr>
          <w:p w:rsidR="000263F6" w:rsidRPr="008274CA" w:rsidRDefault="000263F6" w:rsidP="00F12EF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18813058100</w:t>
            </w:r>
          </w:p>
        </w:tc>
        <w:tc>
          <w:tcPr>
            <w:tcW w:w="1125" w:type="dxa"/>
            <w:vAlign w:val="bottom"/>
          </w:tcPr>
          <w:p w:rsidR="000263F6" w:rsidRPr="008274CA" w:rsidRDefault="000263F6" w:rsidP="00F12EF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0E43F8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21</w:t>
            </w:r>
          </w:p>
        </w:tc>
        <w:tc>
          <w:tcPr>
            <w:tcW w:w="1275" w:type="dxa"/>
            <w:vAlign w:val="center"/>
          </w:tcPr>
          <w:p w:rsidR="000263F6" w:rsidRPr="008274CA" w:rsidRDefault="000263F6" w:rsidP="00FA766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梅镱潇</w:t>
            </w:r>
          </w:p>
        </w:tc>
        <w:tc>
          <w:tcPr>
            <w:tcW w:w="923" w:type="dxa"/>
            <w:vAlign w:val="center"/>
          </w:tcPr>
          <w:p w:rsidR="000263F6" w:rsidRPr="008274CA" w:rsidRDefault="000263F6" w:rsidP="00FA766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结51</w:t>
            </w:r>
          </w:p>
        </w:tc>
        <w:tc>
          <w:tcPr>
            <w:tcW w:w="1338" w:type="dxa"/>
          </w:tcPr>
          <w:p w:rsidR="000263F6" w:rsidRPr="008274CA" w:rsidRDefault="000263F6" w:rsidP="00FA766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2015010154</w:t>
            </w:r>
          </w:p>
        </w:tc>
        <w:tc>
          <w:tcPr>
            <w:tcW w:w="1371" w:type="dxa"/>
          </w:tcPr>
          <w:p w:rsidR="000263F6" w:rsidRPr="008274CA" w:rsidRDefault="000263F6" w:rsidP="00FA766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18210690577</w:t>
            </w:r>
          </w:p>
        </w:tc>
        <w:tc>
          <w:tcPr>
            <w:tcW w:w="1125" w:type="dxa"/>
            <w:vAlign w:val="bottom"/>
          </w:tcPr>
          <w:p w:rsidR="000263F6" w:rsidRPr="008274CA" w:rsidRDefault="000263F6" w:rsidP="00FA766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19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22</w:t>
            </w:r>
          </w:p>
        </w:tc>
        <w:tc>
          <w:tcPr>
            <w:tcW w:w="1275" w:type="dxa"/>
            <w:vAlign w:val="center"/>
          </w:tcPr>
          <w:p w:rsidR="000263F6" w:rsidRPr="008274CA" w:rsidRDefault="000263F6" w:rsidP="00FA766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高路克</w:t>
            </w:r>
          </w:p>
        </w:tc>
        <w:tc>
          <w:tcPr>
            <w:tcW w:w="923" w:type="dxa"/>
            <w:vAlign w:val="center"/>
          </w:tcPr>
          <w:p w:rsidR="000263F6" w:rsidRPr="008274CA" w:rsidRDefault="000263F6" w:rsidP="00FA766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结</w:t>
            </w:r>
            <w:r w:rsidRPr="008274CA">
              <w:rPr>
                <w:rFonts w:ascii="SimSun" w:hAnsi="SimSun" w:hint="eastAsia"/>
                <w:sz w:val="18"/>
                <w:szCs w:val="18"/>
              </w:rPr>
              <w:t>5</w:t>
            </w:r>
            <w:r w:rsidRPr="008274CA">
              <w:rPr>
                <w:rFonts w:ascii="SimSun" w:hAnsi="SimSun"/>
                <w:sz w:val="18"/>
                <w:szCs w:val="18"/>
              </w:rPr>
              <w:t>2</w:t>
            </w:r>
          </w:p>
        </w:tc>
        <w:tc>
          <w:tcPr>
            <w:tcW w:w="1338" w:type="dxa"/>
            <w:vAlign w:val="center"/>
          </w:tcPr>
          <w:p w:rsidR="000263F6" w:rsidRPr="008274CA" w:rsidRDefault="000263F6" w:rsidP="00FA766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2015080011</w:t>
            </w:r>
          </w:p>
        </w:tc>
        <w:tc>
          <w:tcPr>
            <w:tcW w:w="1371" w:type="dxa"/>
            <w:vAlign w:val="center"/>
          </w:tcPr>
          <w:p w:rsidR="000263F6" w:rsidRPr="008274CA" w:rsidRDefault="000263F6" w:rsidP="00FA766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13141124721</w:t>
            </w:r>
          </w:p>
        </w:tc>
        <w:tc>
          <w:tcPr>
            <w:tcW w:w="1125" w:type="dxa"/>
            <w:vAlign w:val="center"/>
          </w:tcPr>
          <w:p w:rsidR="000263F6" w:rsidRPr="008274CA" w:rsidRDefault="000263F6" w:rsidP="00FA766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21</w:t>
            </w:r>
          </w:p>
        </w:tc>
        <w:tc>
          <w:tcPr>
            <w:tcW w:w="992" w:type="dxa"/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D35C8E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263F6" w:rsidRPr="00F9401A" w:rsidRDefault="000263F6" w:rsidP="00FA7661">
            <w:pPr>
              <w:spacing w:line="300" w:lineRule="auto"/>
              <w:jc w:val="center"/>
              <w:rPr>
                <w:rFonts w:ascii="SimSun" w:hAnsi="SimSun"/>
                <w:sz w:val="18"/>
                <w:szCs w:val="18"/>
              </w:rPr>
            </w:pPr>
            <w:r w:rsidRPr="00F9401A">
              <w:rPr>
                <w:rFonts w:ascii="SimSun" w:hAnsi="SimSun"/>
                <w:sz w:val="18"/>
                <w:szCs w:val="18"/>
              </w:rPr>
              <w:t>袁子哲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0263F6" w:rsidRPr="00F9401A" w:rsidRDefault="000263F6" w:rsidP="00FA7661">
            <w:pPr>
              <w:spacing w:line="300" w:lineRule="auto"/>
              <w:jc w:val="center"/>
              <w:rPr>
                <w:rFonts w:ascii="SimSun" w:hAnsi="SimSun"/>
                <w:sz w:val="18"/>
                <w:szCs w:val="18"/>
              </w:rPr>
            </w:pPr>
            <w:r w:rsidRPr="00F9401A">
              <w:rPr>
                <w:rFonts w:ascii="SimSun" w:hAnsi="SimSun"/>
                <w:sz w:val="18"/>
                <w:szCs w:val="18"/>
              </w:rPr>
              <w:t>结63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0263F6" w:rsidRPr="00F9401A" w:rsidRDefault="000263F6" w:rsidP="00FA7661">
            <w:pPr>
              <w:spacing w:line="300" w:lineRule="auto"/>
              <w:jc w:val="center"/>
              <w:rPr>
                <w:rFonts w:ascii="SimSun" w:hAnsi="SimSun"/>
                <w:sz w:val="18"/>
                <w:szCs w:val="18"/>
              </w:rPr>
            </w:pPr>
            <w:r w:rsidRPr="00F9401A">
              <w:rPr>
                <w:rFonts w:ascii="SimSun" w:hAnsi="SimSun"/>
                <w:sz w:val="18"/>
                <w:szCs w:val="18"/>
              </w:rPr>
              <w:t>2016010192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0263F6" w:rsidRPr="00F9401A" w:rsidRDefault="000263F6" w:rsidP="00FA7661">
            <w:pPr>
              <w:spacing w:line="300" w:lineRule="auto"/>
              <w:jc w:val="center"/>
              <w:rPr>
                <w:rFonts w:ascii="SimSun" w:hAnsi="SimSun"/>
                <w:sz w:val="18"/>
                <w:szCs w:val="18"/>
              </w:rPr>
            </w:pPr>
            <w:r w:rsidRPr="00F9401A">
              <w:rPr>
                <w:rFonts w:ascii="SimSun" w:hAnsi="SimSun"/>
                <w:sz w:val="18"/>
                <w:szCs w:val="18"/>
              </w:rPr>
              <w:t>15602191719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0263F6" w:rsidRPr="00F9401A" w:rsidRDefault="000263F6" w:rsidP="00FA7661">
            <w:pPr>
              <w:spacing w:line="300" w:lineRule="auto"/>
              <w:jc w:val="center"/>
              <w:rPr>
                <w:rFonts w:ascii="SimSun" w:hAnsi="SimSun"/>
                <w:sz w:val="18"/>
                <w:szCs w:val="18"/>
              </w:rPr>
            </w:pPr>
            <w:r w:rsidRPr="00F9401A">
              <w:rPr>
                <w:rFonts w:ascii="SimSun" w:hAnsi="SimSun"/>
                <w:sz w:val="18"/>
                <w:szCs w:val="18"/>
              </w:rPr>
              <w:t>29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D35C8E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263F6" w:rsidRPr="00DB0F23" w:rsidRDefault="000263F6" w:rsidP="00FA766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DB0F23">
              <w:rPr>
                <w:rFonts w:ascii="SimSun" w:hAnsi="SimSun" w:hint="eastAsia"/>
                <w:sz w:val="18"/>
                <w:szCs w:val="18"/>
                <w:lang w:eastAsia="zh-HK"/>
              </w:rPr>
              <w:t>金伟成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FA7661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建</w:t>
            </w:r>
            <w:r w:rsidRPr="00D7562F">
              <w:rPr>
                <w:rFonts w:ascii="SimSun" w:hAnsi="SimSun" w:hint="eastAsia"/>
                <w:sz w:val="18"/>
                <w:szCs w:val="18"/>
                <w:lang w:eastAsia="zh-HK"/>
              </w:rPr>
              <w:t>管</w:t>
            </w:r>
            <w:r>
              <w:rPr>
                <w:rFonts w:ascii="SimSun" w:eastAsia="新細明體" w:hAnsi="SimSun" w:hint="eastAsia"/>
                <w:sz w:val="18"/>
                <w:szCs w:val="18"/>
                <w:lang w:eastAsia="zh-HK"/>
              </w:rPr>
              <w:t>6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0263F6" w:rsidRPr="008274CA" w:rsidRDefault="000263F6" w:rsidP="00FA7661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2015080079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0263F6" w:rsidRPr="008274CA" w:rsidRDefault="000263F6" w:rsidP="00FA7661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15201015357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bottom"/>
          </w:tcPr>
          <w:p w:rsidR="000263F6" w:rsidRPr="008274CA" w:rsidRDefault="000263F6" w:rsidP="00FA7661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30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0E43F8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胡振中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2011990116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15999640239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教工</w:t>
            </w:r>
          </w:p>
        </w:tc>
      </w:tr>
      <w:tr w:rsidR="000263F6" w:rsidRPr="008274CA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丁然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2016660176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15210893807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28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教工</w:t>
            </w:r>
          </w:p>
        </w:tc>
      </w:tr>
      <w:tr w:rsidR="000263F6" w:rsidRPr="008274CA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27</w:t>
            </w:r>
          </w:p>
        </w:tc>
        <w:tc>
          <w:tcPr>
            <w:tcW w:w="1275" w:type="dxa"/>
            <w:vAlign w:val="center"/>
          </w:tcPr>
          <w:p w:rsidR="000263F6" w:rsidRPr="00DB0F23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DB0F23">
              <w:rPr>
                <w:rFonts w:ascii="SimSun" w:hAnsi="SimSun" w:hint="eastAsia"/>
                <w:sz w:val="18"/>
                <w:szCs w:val="18"/>
                <w:lang w:eastAsia="zh-HK"/>
              </w:rPr>
              <w:t>王翔</w:t>
            </w:r>
          </w:p>
        </w:tc>
        <w:tc>
          <w:tcPr>
            <w:tcW w:w="923" w:type="dxa"/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338" w:type="dxa"/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371" w:type="dxa"/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18611737655</w:t>
            </w:r>
          </w:p>
        </w:tc>
        <w:tc>
          <w:tcPr>
            <w:tcW w:w="1125" w:type="dxa"/>
            <w:vAlign w:val="center"/>
          </w:tcPr>
          <w:p w:rsidR="000263F6" w:rsidRPr="008274CA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22</w:t>
            </w:r>
          </w:p>
        </w:tc>
        <w:tc>
          <w:tcPr>
            <w:tcW w:w="992" w:type="dxa"/>
            <w:vAlign w:val="center"/>
          </w:tcPr>
          <w:p w:rsidR="000263F6" w:rsidRPr="00DB0F23" w:rsidRDefault="000263F6" w:rsidP="006A481B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DB0F23">
              <w:rPr>
                <w:rFonts w:ascii="SimSun" w:hAnsi="SimSun" w:hint="eastAsia"/>
                <w:sz w:val="18"/>
                <w:szCs w:val="18"/>
                <w:lang w:eastAsia="zh-HK"/>
              </w:rPr>
              <w:t>校友</w:t>
            </w:r>
          </w:p>
        </w:tc>
      </w:tr>
      <w:tr w:rsidR="000263F6" w:rsidRPr="008274CA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28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263F6" w:rsidRPr="00DB0F23" w:rsidRDefault="000263F6" w:rsidP="00280429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DB0F23">
              <w:rPr>
                <w:rFonts w:ascii="SimSun" w:hAnsi="SimSun" w:hint="eastAsia"/>
                <w:sz w:val="18"/>
                <w:szCs w:val="18"/>
                <w:lang w:eastAsia="zh-HK"/>
              </w:rPr>
              <w:t>李明杰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280429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280429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0263F6" w:rsidRPr="00DB0F23" w:rsidRDefault="000263F6" w:rsidP="00280429">
            <w:pPr>
              <w:jc w:val="center"/>
              <w:rPr>
                <w:rFonts w:ascii="SimSun" w:eastAsia="新細明體" w:hAnsi="SimSun"/>
                <w:sz w:val="18"/>
                <w:szCs w:val="18"/>
                <w:lang w:eastAsia="zh-TW"/>
              </w:rPr>
            </w:pPr>
            <w:r>
              <w:rPr>
                <w:rFonts w:ascii="SimSun" w:eastAsia="新細明體" w:hAnsi="SimSun" w:hint="eastAsia"/>
                <w:sz w:val="18"/>
                <w:szCs w:val="18"/>
                <w:lang w:eastAsia="zh-TW"/>
              </w:rPr>
              <w:t>13911245227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0263F6" w:rsidRPr="008274CA" w:rsidRDefault="000263F6" w:rsidP="00280429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15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263F6" w:rsidRPr="00DB0F23" w:rsidRDefault="000263F6" w:rsidP="00280429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DB0F23">
              <w:rPr>
                <w:rFonts w:ascii="SimSun" w:hAnsi="SimSun" w:hint="eastAsia"/>
                <w:sz w:val="18"/>
                <w:szCs w:val="18"/>
                <w:lang w:eastAsia="zh-HK"/>
              </w:rPr>
              <w:t>校友</w:t>
            </w:r>
          </w:p>
        </w:tc>
      </w:tr>
      <w:tr w:rsidR="000263F6" w:rsidRPr="008274CA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29</w:t>
            </w:r>
          </w:p>
        </w:tc>
        <w:tc>
          <w:tcPr>
            <w:tcW w:w="1275" w:type="dxa"/>
            <w:vAlign w:val="center"/>
          </w:tcPr>
          <w:p w:rsidR="000263F6" w:rsidRPr="008274CA" w:rsidRDefault="000263F6" w:rsidP="00280429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:rsidR="000263F6" w:rsidRPr="008274CA" w:rsidRDefault="000263F6" w:rsidP="00280429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338" w:type="dxa"/>
            <w:vAlign w:val="center"/>
          </w:tcPr>
          <w:p w:rsidR="000263F6" w:rsidRPr="008274CA" w:rsidRDefault="000263F6" w:rsidP="00280429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371" w:type="dxa"/>
            <w:vAlign w:val="center"/>
          </w:tcPr>
          <w:p w:rsidR="000263F6" w:rsidRPr="008274CA" w:rsidRDefault="000263F6" w:rsidP="00280429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0263F6" w:rsidRPr="008274CA" w:rsidRDefault="000263F6" w:rsidP="00280429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0263F6" w:rsidRPr="008274CA" w:rsidRDefault="000263F6" w:rsidP="00280429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0263F6" w:rsidRPr="008274CA" w:rsidTr="001B50FC">
        <w:trPr>
          <w:trHeight w:val="284"/>
          <w:jc w:val="center"/>
        </w:trPr>
        <w:tc>
          <w:tcPr>
            <w:tcW w:w="690" w:type="dxa"/>
            <w:vAlign w:val="center"/>
          </w:tcPr>
          <w:p w:rsidR="000263F6" w:rsidRPr="008274CA" w:rsidRDefault="000263F6" w:rsidP="0068648A">
            <w:pPr>
              <w:jc w:val="center"/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30</w:t>
            </w:r>
          </w:p>
        </w:tc>
        <w:tc>
          <w:tcPr>
            <w:tcW w:w="1275" w:type="dxa"/>
            <w:vAlign w:val="center"/>
          </w:tcPr>
          <w:p w:rsidR="000263F6" w:rsidRPr="008274CA" w:rsidRDefault="000263F6" w:rsidP="00BE7BC5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:rsidR="000263F6" w:rsidRPr="008274CA" w:rsidRDefault="000263F6" w:rsidP="00BE7BC5">
            <w:pPr>
              <w:jc w:val="center"/>
              <w:rPr>
                <w:rFonts w:ascii="SimSun" w:eastAsia="新細明體" w:hAnsi="SimSun"/>
                <w:sz w:val="18"/>
                <w:szCs w:val="18"/>
                <w:lang w:eastAsia="zh-TW"/>
              </w:rPr>
            </w:pPr>
          </w:p>
        </w:tc>
        <w:tc>
          <w:tcPr>
            <w:tcW w:w="1338" w:type="dxa"/>
          </w:tcPr>
          <w:p w:rsidR="000263F6" w:rsidRPr="008274CA" w:rsidRDefault="000263F6" w:rsidP="00BE7BC5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371" w:type="dxa"/>
          </w:tcPr>
          <w:p w:rsidR="000263F6" w:rsidRPr="008274CA" w:rsidRDefault="000263F6" w:rsidP="00BE7BC5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25" w:type="dxa"/>
            <w:vAlign w:val="bottom"/>
          </w:tcPr>
          <w:p w:rsidR="000263F6" w:rsidRPr="008274CA" w:rsidRDefault="000263F6" w:rsidP="00BE7BC5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0263F6" w:rsidRPr="008274CA" w:rsidRDefault="000263F6" w:rsidP="00EB4C98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</w:tbl>
    <w:p w:rsidR="002945B8" w:rsidRPr="008274CA" w:rsidRDefault="002945B8" w:rsidP="008274CA">
      <w:pPr>
        <w:tabs>
          <w:tab w:val="left" w:pos="4710"/>
        </w:tabs>
        <w:ind w:firstLineChars="1900" w:firstLine="3420"/>
        <w:rPr>
          <w:rFonts w:ascii="SimSun" w:hAnsi="SimSun"/>
          <w:sz w:val="18"/>
          <w:szCs w:val="18"/>
        </w:rPr>
      </w:pPr>
      <w:r w:rsidRPr="008274CA">
        <w:rPr>
          <w:rFonts w:ascii="SimSun" w:hAnsi="SimSun" w:hint="eastAsia"/>
          <w:sz w:val="18"/>
          <w:szCs w:val="18"/>
        </w:rPr>
        <w:t>注：</w:t>
      </w:r>
      <w:r w:rsidRPr="008274CA">
        <w:rPr>
          <w:rFonts w:ascii="SimSun" w:hAnsi="SimSun"/>
          <w:sz w:val="18"/>
          <w:szCs w:val="18"/>
        </w:rPr>
        <w:t>备注栏中应填写“</w:t>
      </w:r>
      <w:r w:rsidRPr="008274CA">
        <w:rPr>
          <w:rFonts w:ascii="SimSun" w:hAnsi="SimSun" w:hint="eastAsia"/>
          <w:sz w:val="18"/>
          <w:szCs w:val="18"/>
        </w:rPr>
        <w:t>队长</w:t>
      </w:r>
      <w:r w:rsidRPr="008274CA">
        <w:rPr>
          <w:rFonts w:ascii="SimSun" w:hAnsi="SimSun"/>
          <w:sz w:val="18"/>
          <w:szCs w:val="18"/>
        </w:rPr>
        <w:t>”“</w:t>
      </w:r>
      <w:r w:rsidRPr="008274CA">
        <w:rPr>
          <w:rFonts w:ascii="SimSun" w:hAnsi="SimSun" w:hint="eastAsia"/>
          <w:sz w:val="18"/>
          <w:szCs w:val="18"/>
        </w:rPr>
        <w:t>校友</w:t>
      </w:r>
      <w:r w:rsidRPr="008274CA">
        <w:rPr>
          <w:rFonts w:ascii="SimSun" w:hAnsi="SimSun"/>
          <w:sz w:val="18"/>
          <w:szCs w:val="18"/>
        </w:rPr>
        <w:t>”“</w:t>
      </w:r>
      <w:r w:rsidRPr="008274CA">
        <w:rPr>
          <w:rFonts w:ascii="SimSun" w:hAnsi="SimSun" w:hint="eastAsia"/>
          <w:sz w:val="18"/>
          <w:szCs w:val="18"/>
        </w:rPr>
        <w:t>教工</w:t>
      </w:r>
      <w:r w:rsidRPr="008274CA">
        <w:rPr>
          <w:rFonts w:ascii="SimSun" w:hAnsi="SimSun"/>
          <w:sz w:val="18"/>
          <w:szCs w:val="18"/>
        </w:rPr>
        <w:t>”</w:t>
      </w:r>
      <w:r w:rsidRPr="008274CA">
        <w:rPr>
          <w:rFonts w:ascii="SimSun" w:hAnsi="SimSun" w:hint="eastAsia"/>
          <w:sz w:val="18"/>
          <w:szCs w:val="18"/>
        </w:rPr>
        <w:t>或</w:t>
      </w:r>
      <w:r w:rsidRPr="008274CA">
        <w:rPr>
          <w:rFonts w:ascii="SimSun" w:hAnsi="SimSun"/>
          <w:sz w:val="18"/>
          <w:szCs w:val="18"/>
        </w:rPr>
        <w:t>“</w:t>
      </w:r>
      <w:r w:rsidRPr="008274CA">
        <w:rPr>
          <w:rFonts w:ascii="SimSun" w:hAnsi="SimSun" w:hint="eastAsia"/>
          <w:sz w:val="18"/>
          <w:szCs w:val="18"/>
        </w:rPr>
        <w:t>足特</w:t>
      </w:r>
      <w:r w:rsidRPr="008274CA">
        <w:rPr>
          <w:rFonts w:ascii="SimSun" w:hAnsi="SimSun"/>
          <w:sz w:val="18"/>
          <w:szCs w:val="18"/>
        </w:rPr>
        <w:t>”</w:t>
      </w:r>
    </w:p>
    <w:p w:rsidR="000263F6" w:rsidRPr="008274CA" w:rsidRDefault="008274CA" w:rsidP="00053776">
      <w:pPr>
        <w:spacing w:afterLines="50"/>
        <w:rPr>
          <w:rFonts w:ascii="SimSun" w:hAnsi="SimSun"/>
          <w:sz w:val="18"/>
          <w:szCs w:val="18"/>
        </w:rPr>
      </w:pPr>
      <w:r w:rsidRPr="008274CA">
        <w:rPr>
          <w:rFonts w:ascii="SimSun" w:hAnsi="SimSun" w:hint="eastAsia"/>
          <w:sz w:val="18"/>
          <w:szCs w:val="18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3969"/>
        <w:gridCol w:w="4358"/>
      </w:tblGrid>
      <w:tr w:rsidR="008274CA" w:rsidRPr="008274CA" w:rsidTr="006A481B">
        <w:tc>
          <w:tcPr>
            <w:tcW w:w="959" w:type="dxa"/>
            <w:shd w:val="clear" w:color="auto" w:fill="auto"/>
          </w:tcPr>
          <w:p w:rsidR="008274CA" w:rsidRPr="008274CA" w:rsidRDefault="008274CA" w:rsidP="006A481B">
            <w:pPr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:rsidR="008274CA" w:rsidRPr="008274CA" w:rsidRDefault="009E4E26" w:rsidP="006A481B">
            <w:pPr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张芮瑜</w:t>
            </w:r>
          </w:p>
        </w:tc>
        <w:tc>
          <w:tcPr>
            <w:tcW w:w="4358" w:type="dxa"/>
            <w:shd w:val="clear" w:color="auto" w:fill="auto"/>
          </w:tcPr>
          <w:p w:rsidR="008274CA" w:rsidRPr="009E4E26" w:rsidRDefault="009E4E26" w:rsidP="006A481B">
            <w:pPr>
              <w:rPr>
                <w:rFonts w:ascii="SimSun" w:hAnsi="SimSun"/>
                <w:sz w:val="18"/>
                <w:szCs w:val="18"/>
                <w:lang w:eastAsia="zh-TW"/>
              </w:rPr>
            </w:pPr>
            <w:r w:rsidRPr="009E4E26">
              <w:rPr>
                <w:rFonts w:ascii="SimSun" w:hAnsi="SimSun" w:hint="eastAsia"/>
                <w:sz w:val="18"/>
                <w:szCs w:val="18"/>
                <w:lang w:eastAsia="zh-HK"/>
              </w:rPr>
              <w:t>孫浩涵</w:t>
            </w:r>
          </w:p>
        </w:tc>
      </w:tr>
      <w:tr w:rsidR="008274CA" w:rsidRPr="008274CA" w:rsidTr="006A481B">
        <w:tc>
          <w:tcPr>
            <w:tcW w:w="959" w:type="dxa"/>
            <w:shd w:val="clear" w:color="auto" w:fill="auto"/>
          </w:tcPr>
          <w:p w:rsidR="008274CA" w:rsidRPr="008274CA" w:rsidRDefault="008274CA" w:rsidP="006A481B">
            <w:pPr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:rsidR="008274CA" w:rsidRPr="008274CA" w:rsidRDefault="008274CA" w:rsidP="006A481B">
            <w:pPr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学生工作组组长</w:t>
            </w:r>
          </w:p>
        </w:tc>
        <w:tc>
          <w:tcPr>
            <w:tcW w:w="4358" w:type="dxa"/>
            <w:shd w:val="clear" w:color="auto" w:fill="auto"/>
          </w:tcPr>
          <w:p w:rsidR="008274CA" w:rsidRPr="008274CA" w:rsidRDefault="008274CA" w:rsidP="006A481B">
            <w:pPr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团委书记</w:t>
            </w:r>
          </w:p>
        </w:tc>
      </w:tr>
      <w:tr w:rsidR="009E4E26" w:rsidRPr="008274CA" w:rsidTr="006A481B">
        <w:tc>
          <w:tcPr>
            <w:tcW w:w="959" w:type="dxa"/>
            <w:shd w:val="clear" w:color="auto" w:fill="auto"/>
          </w:tcPr>
          <w:p w:rsidR="009E4E26" w:rsidRPr="008274CA" w:rsidRDefault="009E4E26" w:rsidP="006A481B">
            <w:pPr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:rsidR="009E4E26" w:rsidRPr="008274CA" w:rsidRDefault="009E4E26" w:rsidP="0005569C">
            <w:pPr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 w:hint="eastAsia"/>
                <w:sz w:val="18"/>
                <w:szCs w:val="18"/>
              </w:rPr>
              <w:t>18611010357</w:t>
            </w:r>
          </w:p>
        </w:tc>
        <w:tc>
          <w:tcPr>
            <w:tcW w:w="4358" w:type="dxa"/>
            <w:shd w:val="clear" w:color="auto" w:fill="auto"/>
          </w:tcPr>
          <w:p w:rsidR="009E4E26" w:rsidRPr="008274CA" w:rsidRDefault="009E4E26" w:rsidP="006A481B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18811351614</w:t>
            </w:r>
          </w:p>
        </w:tc>
      </w:tr>
      <w:tr w:rsidR="009E4E26" w:rsidRPr="008274CA" w:rsidTr="006A481B">
        <w:tc>
          <w:tcPr>
            <w:tcW w:w="959" w:type="dxa"/>
            <w:shd w:val="clear" w:color="auto" w:fill="auto"/>
          </w:tcPr>
          <w:p w:rsidR="009E4E26" w:rsidRPr="008274CA" w:rsidRDefault="009E4E26" w:rsidP="006A481B">
            <w:pPr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:rsidR="009E4E26" w:rsidRPr="008274CA" w:rsidRDefault="009E4E26" w:rsidP="0005569C">
            <w:pPr>
              <w:rPr>
                <w:rFonts w:ascii="SimSun" w:hAnsi="SimSun"/>
                <w:sz w:val="18"/>
                <w:szCs w:val="18"/>
              </w:rPr>
            </w:pPr>
            <w:r w:rsidRPr="008274CA">
              <w:rPr>
                <w:rFonts w:ascii="SimSun" w:hAnsi="SimSun"/>
                <w:sz w:val="18"/>
                <w:szCs w:val="18"/>
              </w:rPr>
              <w:t>zry11tsinghua@163.com</w:t>
            </w:r>
          </w:p>
        </w:tc>
        <w:tc>
          <w:tcPr>
            <w:tcW w:w="4358" w:type="dxa"/>
            <w:shd w:val="clear" w:color="auto" w:fill="auto"/>
          </w:tcPr>
          <w:p w:rsidR="009E4E26" w:rsidRPr="009E4E26" w:rsidRDefault="009E4E26" w:rsidP="006A481B">
            <w:pPr>
              <w:rPr>
                <w:rFonts w:ascii="SimSun" w:eastAsiaTheme="minorEastAsia" w:hAnsi="SimSun"/>
                <w:sz w:val="18"/>
                <w:szCs w:val="18"/>
                <w:lang w:eastAsia="zh-TW"/>
              </w:rPr>
            </w:pPr>
            <w:r>
              <w:rPr>
                <w:rFonts w:ascii="SimSun" w:eastAsiaTheme="minorEastAsia" w:hAnsi="SimSun" w:hint="eastAsia"/>
                <w:sz w:val="18"/>
                <w:szCs w:val="18"/>
                <w:lang w:eastAsia="zh-TW"/>
              </w:rPr>
              <w:t>suncakes@foxmail.com</w:t>
            </w:r>
          </w:p>
        </w:tc>
      </w:tr>
    </w:tbl>
    <w:p w:rsidR="003565B4" w:rsidRPr="008274CA" w:rsidRDefault="003565B4" w:rsidP="003565B4">
      <w:pPr>
        <w:rPr>
          <w:rFonts w:ascii="SimSun" w:hAnsi="SimSun"/>
          <w:sz w:val="18"/>
          <w:szCs w:val="18"/>
        </w:rPr>
      </w:pPr>
      <w:r w:rsidRPr="008274CA">
        <w:rPr>
          <w:rFonts w:ascii="SimSun" w:hAnsi="SimSun"/>
          <w:sz w:val="18"/>
          <w:szCs w:val="18"/>
        </w:rPr>
        <w:t>注</w:t>
      </w:r>
      <w:r w:rsidRPr="008274CA">
        <w:rPr>
          <w:rFonts w:ascii="SimSun" w:hAnsi="SimSun" w:hint="eastAsia"/>
          <w:sz w:val="18"/>
          <w:szCs w:val="18"/>
        </w:rPr>
        <w:t>：</w:t>
      </w:r>
      <w:r w:rsidRPr="008274CA">
        <w:rPr>
          <w:rFonts w:ascii="SimSun" w:hAnsi="SimSun"/>
          <w:sz w:val="18"/>
          <w:szCs w:val="18"/>
        </w:rPr>
        <w:t>本表请于</w:t>
      </w:r>
      <w:r w:rsidRPr="008274CA">
        <w:rPr>
          <w:rFonts w:ascii="SimSun" w:hAnsi="SimSun"/>
          <w:b/>
          <w:color w:val="FF0000"/>
          <w:sz w:val="18"/>
          <w:szCs w:val="18"/>
        </w:rPr>
        <w:t>一张</w:t>
      </w:r>
      <w:r w:rsidRPr="008274CA">
        <w:rPr>
          <w:rFonts w:ascii="SimSun" w:hAnsi="SimSun"/>
          <w:sz w:val="18"/>
          <w:szCs w:val="18"/>
        </w:rPr>
        <w:t>A4纸内填写完成</w:t>
      </w:r>
      <w:r w:rsidR="00C60E28" w:rsidRPr="008274CA">
        <w:rPr>
          <w:rFonts w:ascii="SimSun" w:hAnsi="SimSun" w:hint="eastAsia"/>
          <w:sz w:val="18"/>
          <w:szCs w:val="18"/>
        </w:rPr>
        <w:t>，</w:t>
      </w:r>
      <w:r w:rsidR="00C60E28" w:rsidRPr="008274CA">
        <w:rPr>
          <w:rFonts w:ascii="SimSun" w:hAnsi="SimSun"/>
          <w:sz w:val="18"/>
          <w:szCs w:val="18"/>
        </w:rPr>
        <w:t>否则视为报名无效</w:t>
      </w:r>
      <w:bookmarkEnd w:id="0"/>
    </w:p>
    <w:sectPr w:rsidR="003565B4" w:rsidRPr="008274CA" w:rsidSect="00356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5CF" w:rsidRDefault="00BD15CF">
      <w:r>
        <w:separator/>
      </w:r>
    </w:p>
  </w:endnote>
  <w:endnote w:type="continuationSeparator" w:id="0">
    <w:p w:rsidR="00BD15CF" w:rsidRDefault="00BD1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8EF" w:rsidRDefault="006878E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880" w:rsidRDefault="001E6C5F">
    <w:pPr>
      <w:pStyle w:val="a7"/>
      <w:jc w:val="center"/>
    </w:pPr>
    <w:r w:rsidRPr="001E6C5F">
      <w:fldChar w:fldCharType="begin"/>
    </w:r>
    <w:r w:rsidR="00F71880">
      <w:instrText xml:space="preserve"> PAGE   \* MERGEFORMAT </w:instrText>
    </w:r>
    <w:r w:rsidRPr="001E6C5F">
      <w:fldChar w:fldCharType="separate"/>
    </w:r>
    <w:r w:rsidR="00D7562F" w:rsidRPr="00D7562F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880" w:rsidRDefault="00F71880">
    <w:pPr>
      <w:pStyle w:val="a7"/>
      <w:jc w:val="center"/>
    </w:pPr>
  </w:p>
  <w:p w:rsidR="00F71880" w:rsidRDefault="00F7188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5CF" w:rsidRDefault="00BD15CF">
      <w:r>
        <w:separator/>
      </w:r>
    </w:p>
  </w:footnote>
  <w:footnote w:type="continuationSeparator" w:id="0">
    <w:p w:rsidR="00BD15CF" w:rsidRDefault="00BD15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8EF" w:rsidRDefault="006878EF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8EF" w:rsidRDefault="006878EF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SimSun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SimSun" w:eastAsia="SimSun" w:hAnsi="SimSu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SimSun" w:eastAsia="SimSun" w:hAnsi="SimSun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53B8"/>
    <w:rsid w:val="00022A6D"/>
    <w:rsid w:val="000263F6"/>
    <w:rsid w:val="00046612"/>
    <w:rsid w:val="00053776"/>
    <w:rsid w:val="00063984"/>
    <w:rsid w:val="000C3C71"/>
    <w:rsid w:val="000F290F"/>
    <w:rsid w:val="00147DC1"/>
    <w:rsid w:val="0017189F"/>
    <w:rsid w:val="00172A27"/>
    <w:rsid w:val="00193361"/>
    <w:rsid w:val="001E6C5F"/>
    <w:rsid w:val="00221BD3"/>
    <w:rsid w:val="00280429"/>
    <w:rsid w:val="002945B8"/>
    <w:rsid w:val="0029500D"/>
    <w:rsid w:val="002A4BBC"/>
    <w:rsid w:val="002D33CD"/>
    <w:rsid w:val="003536A4"/>
    <w:rsid w:val="003565B4"/>
    <w:rsid w:val="003654A1"/>
    <w:rsid w:val="003D44D5"/>
    <w:rsid w:val="003E2053"/>
    <w:rsid w:val="00403910"/>
    <w:rsid w:val="004454B9"/>
    <w:rsid w:val="004710E4"/>
    <w:rsid w:val="004A042A"/>
    <w:rsid w:val="004F713E"/>
    <w:rsid w:val="00501E09"/>
    <w:rsid w:val="005434E6"/>
    <w:rsid w:val="00586AB9"/>
    <w:rsid w:val="0058738F"/>
    <w:rsid w:val="005A64D4"/>
    <w:rsid w:val="005C640C"/>
    <w:rsid w:val="005D427D"/>
    <w:rsid w:val="006544B2"/>
    <w:rsid w:val="006878EF"/>
    <w:rsid w:val="006E6C89"/>
    <w:rsid w:val="007B35B9"/>
    <w:rsid w:val="007F56C3"/>
    <w:rsid w:val="008274CA"/>
    <w:rsid w:val="008516AF"/>
    <w:rsid w:val="00860E80"/>
    <w:rsid w:val="00897D35"/>
    <w:rsid w:val="008B228A"/>
    <w:rsid w:val="008E7ADA"/>
    <w:rsid w:val="00902A93"/>
    <w:rsid w:val="00971B24"/>
    <w:rsid w:val="009816E7"/>
    <w:rsid w:val="009A1B6D"/>
    <w:rsid w:val="009B6332"/>
    <w:rsid w:val="009C0BA0"/>
    <w:rsid w:val="009D69F2"/>
    <w:rsid w:val="009E4E26"/>
    <w:rsid w:val="009E63FC"/>
    <w:rsid w:val="00A14B13"/>
    <w:rsid w:val="00A856C5"/>
    <w:rsid w:val="00AD634F"/>
    <w:rsid w:val="00B256B7"/>
    <w:rsid w:val="00BB6C1A"/>
    <w:rsid w:val="00BC2775"/>
    <w:rsid w:val="00BD15CF"/>
    <w:rsid w:val="00C100CE"/>
    <w:rsid w:val="00C113CF"/>
    <w:rsid w:val="00C22BE4"/>
    <w:rsid w:val="00C35D27"/>
    <w:rsid w:val="00C60E28"/>
    <w:rsid w:val="00C84A8C"/>
    <w:rsid w:val="00CB5B47"/>
    <w:rsid w:val="00CB6319"/>
    <w:rsid w:val="00D06D5F"/>
    <w:rsid w:val="00D43849"/>
    <w:rsid w:val="00D7562F"/>
    <w:rsid w:val="00DB0F23"/>
    <w:rsid w:val="00DF4A0A"/>
    <w:rsid w:val="00E156AA"/>
    <w:rsid w:val="00E220D2"/>
    <w:rsid w:val="00E51AA5"/>
    <w:rsid w:val="00E733D3"/>
    <w:rsid w:val="00EB4C98"/>
    <w:rsid w:val="00ED0881"/>
    <w:rsid w:val="00F03F98"/>
    <w:rsid w:val="00F15F94"/>
    <w:rsid w:val="00F47CA4"/>
    <w:rsid w:val="00F71880"/>
    <w:rsid w:val="00F9401A"/>
    <w:rsid w:val="00FA4A86"/>
    <w:rsid w:val="00FD2C40"/>
    <w:rsid w:val="00FE2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4F713E"/>
    <w:rPr>
      <w:rFonts w:ascii="Times New Roman" w:eastAsia="SimSun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SimSun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SimSun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SimSun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SimSun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SimSun" w:hAnsi="SimSun"/>
      <w:sz w:val="24"/>
    </w:rPr>
  </w:style>
  <w:style w:type="character" w:customStyle="1" w:styleId="2Char">
    <w:name w:val="正文文本 2 Char"/>
    <w:link w:val="21"/>
    <w:rsid w:val="004F713E"/>
    <w:rPr>
      <w:rFonts w:ascii="SimSun" w:eastAsia="SimSun" w:hAnsi="Times New Roman"/>
      <w:sz w:val="24"/>
    </w:rPr>
  </w:style>
  <w:style w:type="character" w:customStyle="1" w:styleId="a4">
    <w:name w:val="頁首 字元"/>
    <w:link w:val="a5"/>
    <w:uiPriority w:val="99"/>
    <w:rsid w:val="004F713E"/>
    <w:rPr>
      <w:sz w:val="18"/>
      <w:szCs w:val="18"/>
    </w:rPr>
  </w:style>
  <w:style w:type="character" w:customStyle="1" w:styleId="a6">
    <w:name w:val="頁尾 字元"/>
    <w:link w:val="a7"/>
    <w:rsid w:val="004F713E"/>
    <w:rPr>
      <w:sz w:val="18"/>
      <w:szCs w:val="18"/>
    </w:rPr>
  </w:style>
  <w:style w:type="character" w:customStyle="1" w:styleId="a8">
    <w:name w:val="註解方塊文字 字元"/>
    <w:link w:val="a9"/>
    <w:rsid w:val="004F713E"/>
    <w:rPr>
      <w:rFonts w:ascii="Calibri" w:eastAsia="SimSun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SimSun" w:hAnsi="Calibri" w:cs="Times New Roman"/>
      <w:szCs w:val="20"/>
    </w:rPr>
  </w:style>
  <w:style w:type="character" w:customStyle="1" w:styleId="aa">
    <w:name w:val="本文 字元"/>
    <w:link w:val="ab"/>
    <w:rsid w:val="004F713E"/>
    <w:rPr>
      <w:rFonts w:ascii="SimSun" w:eastAsia="SimSun" w:hAnsi="Times New Roman"/>
      <w:color w:val="FF0000"/>
      <w:sz w:val="24"/>
    </w:rPr>
  </w:style>
  <w:style w:type="character" w:customStyle="1" w:styleId="ac">
    <w:name w:val="註解文字 字元"/>
    <w:link w:val="ad"/>
    <w:rsid w:val="004F713E"/>
    <w:rPr>
      <w:rFonts w:ascii="Calibri" w:eastAsia="SimSun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SimHei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SimSun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SimHei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SimSun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SimHei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  <w:style w:type="table" w:styleId="ae">
    <w:name w:val="Table Grid"/>
    <w:basedOn w:val="a1"/>
    <w:uiPriority w:val="59"/>
    <w:rsid w:val="00F9401A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936D-76DE-4680-94EC-B89E6FE1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203</Words>
  <Characters>1158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清华大学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abc</cp:lastModifiedBy>
  <cp:revision>7</cp:revision>
  <dcterms:created xsi:type="dcterms:W3CDTF">2017-09-20T11:36:00Z</dcterms:created>
  <dcterms:modified xsi:type="dcterms:W3CDTF">2017-09-29T02:32:00Z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