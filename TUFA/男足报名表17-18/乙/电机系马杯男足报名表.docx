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6878E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Pr="00CD10B0" w:rsidRDefault="00CD10B0" w:rsidP="00CD10B0">
      <w:pPr>
        <w:tabs>
          <w:tab w:val="left" w:pos="3870"/>
        </w:tabs>
        <w:spacing w:afterLines="50" w:after="156"/>
        <w:ind w:firstLineChars="600" w:firstLine="14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院系：</w:t>
      </w:r>
      <w:r w:rsidR="001D438C">
        <w:rPr>
          <w:rFonts w:ascii="宋体" w:hAnsi="宋体" w:hint="eastAsia"/>
          <w:sz w:val="24"/>
        </w:rPr>
        <w:t>电机系</w:t>
      </w:r>
      <w:r w:rsidR="009A1B6D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 w:rsidR="009A1B6D">
        <w:rPr>
          <w:rFonts w:ascii="宋体" w:hAnsi="宋体"/>
          <w:sz w:val="24"/>
        </w:rPr>
        <w:t xml:space="preserve"> </w:t>
      </w:r>
      <w:r w:rsidR="0058738F">
        <w:rPr>
          <w:rFonts w:ascii="宋体" w:hAnsi="宋体" w:hint="eastAsia"/>
          <w:sz w:val="24"/>
        </w:rPr>
        <w:t xml:space="preserve"> </w:t>
      </w:r>
      <w:r w:rsidR="009A1B6D"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9A1B6D" w:rsidRPr="00CD10B0">
        <w:rPr>
          <w:rFonts w:ascii="宋体" w:hAnsi="宋体"/>
          <w:sz w:val="24"/>
        </w:rPr>
        <w:t xml:space="preserve"> </w:t>
      </w:r>
      <w:r w:rsidR="00972642" w:rsidRPr="00CD10B0">
        <w:rPr>
          <w:rFonts w:ascii="宋体" w:hAnsi="宋体" w:hint="eastAsia"/>
          <w:sz w:val="24"/>
        </w:rPr>
        <w:t>白色/红色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184"/>
        <w:gridCol w:w="1014"/>
        <w:gridCol w:w="1338"/>
        <w:gridCol w:w="1475"/>
        <w:gridCol w:w="1134"/>
        <w:gridCol w:w="879"/>
      </w:tblGrid>
      <w:tr w:rsidR="009A1B6D" w:rsidRPr="00992E31" w:rsidTr="00992E31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992E31" w:rsidRDefault="009A1B6D" w:rsidP="00992E31">
            <w:pPr>
              <w:jc w:val="center"/>
            </w:pPr>
            <w:r w:rsidRPr="00992E31">
              <w:rPr>
                <w:rFonts w:hint="eastAsia"/>
              </w:rPr>
              <w:t>序号</w:t>
            </w:r>
          </w:p>
        </w:tc>
        <w:tc>
          <w:tcPr>
            <w:tcW w:w="1184" w:type="dxa"/>
            <w:vAlign w:val="center"/>
          </w:tcPr>
          <w:p w:rsidR="009A1B6D" w:rsidRPr="00992E31" w:rsidRDefault="009A1B6D" w:rsidP="00992E31">
            <w:pPr>
              <w:jc w:val="center"/>
            </w:pPr>
            <w:r w:rsidRPr="00992E31">
              <w:rPr>
                <w:rFonts w:hint="eastAsia"/>
              </w:rPr>
              <w:t>姓名</w:t>
            </w:r>
          </w:p>
        </w:tc>
        <w:tc>
          <w:tcPr>
            <w:tcW w:w="1014" w:type="dxa"/>
            <w:vAlign w:val="center"/>
          </w:tcPr>
          <w:p w:rsidR="009A1B6D" w:rsidRPr="00992E31" w:rsidRDefault="009A1B6D" w:rsidP="00992E31">
            <w:pPr>
              <w:jc w:val="center"/>
            </w:pPr>
            <w:r w:rsidRPr="00992E31">
              <w:rPr>
                <w:rFonts w:hint="eastAsia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992E31" w:rsidRDefault="009A1B6D" w:rsidP="00992E31">
            <w:pPr>
              <w:jc w:val="center"/>
            </w:pPr>
            <w:r w:rsidRPr="00992E31">
              <w:rPr>
                <w:rFonts w:hint="eastAsia"/>
              </w:rPr>
              <w:t>学号</w:t>
            </w:r>
          </w:p>
        </w:tc>
        <w:tc>
          <w:tcPr>
            <w:tcW w:w="1475" w:type="dxa"/>
            <w:vAlign w:val="center"/>
          </w:tcPr>
          <w:p w:rsidR="009A1B6D" w:rsidRPr="00992E31" w:rsidRDefault="009A1B6D" w:rsidP="00992E31">
            <w:pPr>
              <w:jc w:val="center"/>
            </w:pPr>
            <w:r w:rsidRPr="00992E31">
              <w:rPr>
                <w:rFonts w:hint="eastAsia"/>
              </w:rPr>
              <w:t>电话</w:t>
            </w:r>
          </w:p>
        </w:tc>
        <w:tc>
          <w:tcPr>
            <w:tcW w:w="1134" w:type="dxa"/>
            <w:vAlign w:val="center"/>
          </w:tcPr>
          <w:p w:rsidR="009A1B6D" w:rsidRPr="00992E31" w:rsidRDefault="00C22BE4" w:rsidP="00992E31">
            <w:pPr>
              <w:jc w:val="center"/>
            </w:pPr>
            <w:r w:rsidRPr="00992E31">
              <w:rPr>
                <w:rFonts w:hint="eastAsia"/>
              </w:rPr>
              <w:t>球衣</w:t>
            </w:r>
            <w:r w:rsidR="009A1B6D" w:rsidRPr="00992E31">
              <w:rPr>
                <w:rFonts w:hint="eastAsia"/>
              </w:rPr>
              <w:t>号码</w:t>
            </w:r>
          </w:p>
        </w:tc>
        <w:tc>
          <w:tcPr>
            <w:tcW w:w="879" w:type="dxa"/>
            <w:vAlign w:val="center"/>
          </w:tcPr>
          <w:p w:rsidR="009A1B6D" w:rsidRPr="00992E31" w:rsidRDefault="009A1B6D" w:rsidP="00992E31">
            <w:pPr>
              <w:jc w:val="center"/>
            </w:pPr>
            <w:r w:rsidRPr="00992E31">
              <w:rPr>
                <w:rFonts w:hint="eastAsia"/>
              </w:rPr>
              <w:t>备注</w:t>
            </w:r>
          </w:p>
        </w:tc>
      </w:tr>
      <w:tr w:rsidR="009A1B6D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992E31" w:rsidRDefault="009A1B6D" w:rsidP="00992E31">
            <w:pPr>
              <w:jc w:val="center"/>
            </w:pPr>
            <w:r w:rsidRPr="00992E31">
              <w:rPr>
                <w:rFonts w:hint="eastAsia"/>
              </w:rPr>
              <w:t>1</w:t>
            </w:r>
          </w:p>
        </w:tc>
        <w:tc>
          <w:tcPr>
            <w:tcW w:w="1184" w:type="dxa"/>
            <w:vAlign w:val="center"/>
          </w:tcPr>
          <w:p w:rsidR="009A1B6D" w:rsidRPr="00992E31" w:rsidRDefault="006976D7" w:rsidP="00992E31">
            <w:pPr>
              <w:jc w:val="center"/>
            </w:pPr>
            <w:r w:rsidRPr="00992E31">
              <w:rPr>
                <w:rFonts w:hint="eastAsia"/>
              </w:rPr>
              <w:t>王</w:t>
            </w:r>
            <w:proofErr w:type="gramStart"/>
            <w:r w:rsidRPr="00992E31">
              <w:rPr>
                <w:rFonts w:hint="eastAsia"/>
              </w:rPr>
              <w:t>世</w:t>
            </w:r>
            <w:proofErr w:type="gramEnd"/>
            <w:r w:rsidRPr="00992E31">
              <w:rPr>
                <w:rFonts w:hint="eastAsia"/>
              </w:rPr>
              <w:t>恩</w:t>
            </w:r>
          </w:p>
        </w:tc>
        <w:tc>
          <w:tcPr>
            <w:tcW w:w="1014" w:type="dxa"/>
            <w:vAlign w:val="center"/>
          </w:tcPr>
          <w:p w:rsidR="009A1B6D" w:rsidRPr="00992E31" w:rsidRDefault="00B26718" w:rsidP="00992E31">
            <w:pPr>
              <w:jc w:val="center"/>
            </w:pPr>
            <w:proofErr w:type="gramStart"/>
            <w:r w:rsidRPr="00992E31">
              <w:t>电博</w:t>
            </w:r>
            <w:proofErr w:type="gramEnd"/>
            <w:r w:rsidRPr="00992E31">
              <w:t>15</w:t>
            </w:r>
          </w:p>
        </w:tc>
        <w:tc>
          <w:tcPr>
            <w:tcW w:w="1338" w:type="dxa"/>
            <w:vAlign w:val="center"/>
          </w:tcPr>
          <w:p w:rsidR="009A1B6D" w:rsidRPr="00992E31" w:rsidRDefault="00B26718" w:rsidP="00992E31">
            <w:pPr>
              <w:jc w:val="center"/>
            </w:pPr>
            <w:r w:rsidRPr="00992E31">
              <w:t>2015310434</w:t>
            </w:r>
          </w:p>
        </w:tc>
        <w:tc>
          <w:tcPr>
            <w:tcW w:w="1475" w:type="dxa"/>
            <w:vAlign w:val="center"/>
          </w:tcPr>
          <w:p w:rsidR="009A1B6D" w:rsidRPr="00992E31" w:rsidRDefault="00B26718" w:rsidP="00992E31">
            <w:pPr>
              <w:jc w:val="center"/>
            </w:pPr>
            <w:r w:rsidRPr="00992E31">
              <w:t>18810657680</w:t>
            </w:r>
          </w:p>
        </w:tc>
        <w:tc>
          <w:tcPr>
            <w:tcW w:w="1134" w:type="dxa"/>
            <w:vAlign w:val="center"/>
          </w:tcPr>
          <w:p w:rsidR="009A1B6D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</w:t>
            </w:r>
          </w:p>
        </w:tc>
        <w:tc>
          <w:tcPr>
            <w:tcW w:w="879" w:type="dxa"/>
            <w:vAlign w:val="center"/>
          </w:tcPr>
          <w:p w:rsidR="009A1B6D" w:rsidRPr="00992E31" w:rsidRDefault="009A1B6D" w:rsidP="00992E31">
            <w:pPr>
              <w:jc w:val="center"/>
            </w:pPr>
          </w:p>
        </w:tc>
      </w:tr>
      <w:tr w:rsidR="009A1B6D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992E31" w:rsidRDefault="009A1B6D" w:rsidP="00992E31">
            <w:pPr>
              <w:jc w:val="center"/>
            </w:pPr>
            <w:r w:rsidRPr="00992E31">
              <w:rPr>
                <w:rFonts w:hint="eastAsia"/>
              </w:rPr>
              <w:t>2</w:t>
            </w:r>
          </w:p>
        </w:tc>
        <w:tc>
          <w:tcPr>
            <w:tcW w:w="1184" w:type="dxa"/>
            <w:vAlign w:val="center"/>
          </w:tcPr>
          <w:p w:rsidR="009A1B6D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汪洋</w:t>
            </w:r>
          </w:p>
        </w:tc>
        <w:tc>
          <w:tcPr>
            <w:tcW w:w="1014" w:type="dxa"/>
            <w:vAlign w:val="center"/>
          </w:tcPr>
          <w:p w:rsidR="009A1B6D" w:rsidRPr="00992E31" w:rsidRDefault="00B26718" w:rsidP="00992E31">
            <w:pPr>
              <w:jc w:val="center"/>
            </w:pPr>
            <w:r w:rsidRPr="00992E31">
              <w:t>博士后</w:t>
            </w:r>
          </w:p>
        </w:tc>
        <w:tc>
          <w:tcPr>
            <w:tcW w:w="1338" w:type="dxa"/>
            <w:vAlign w:val="center"/>
          </w:tcPr>
          <w:p w:rsidR="009A1B6D" w:rsidRPr="00992E31" w:rsidRDefault="00B26718" w:rsidP="00992E31">
            <w:pPr>
              <w:jc w:val="center"/>
            </w:pPr>
            <w:r w:rsidRPr="00992E31">
              <w:t>2017660123</w:t>
            </w:r>
          </w:p>
        </w:tc>
        <w:tc>
          <w:tcPr>
            <w:tcW w:w="1475" w:type="dxa"/>
            <w:vAlign w:val="center"/>
          </w:tcPr>
          <w:p w:rsidR="009A1B6D" w:rsidRPr="00992E31" w:rsidRDefault="00B26718" w:rsidP="00992E31">
            <w:pPr>
              <w:jc w:val="center"/>
            </w:pPr>
            <w:r w:rsidRPr="00992E31">
              <w:t>13811009420</w:t>
            </w:r>
          </w:p>
        </w:tc>
        <w:tc>
          <w:tcPr>
            <w:tcW w:w="1134" w:type="dxa"/>
            <w:vAlign w:val="center"/>
          </w:tcPr>
          <w:p w:rsidR="009A1B6D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</w:t>
            </w:r>
          </w:p>
        </w:tc>
        <w:tc>
          <w:tcPr>
            <w:tcW w:w="879" w:type="dxa"/>
            <w:vAlign w:val="center"/>
          </w:tcPr>
          <w:p w:rsidR="009A1B6D" w:rsidRPr="00992E31" w:rsidRDefault="00992E31" w:rsidP="00992E31">
            <w:pPr>
              <w:jc w:val="center"/>
            </w:pPr>
            <w:r w:rsidRPr="00992E31">
              <w:rPr>
                <w:rFonts w:hint="eastAsia"/>
              </w:rPr>
              <w:t>教工</w:t>
            </w:r>
          </w:p>
        </w:tc>
      </w:tr>
      <w:tr w:rsidR="009A1B6D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992E31" w:rsidRDefault="009A1B6D" w:rsidP="00992E31">
            <w:pPr>
              <w:jc w:val="center"/>
            </w:pPr>
            <w:r w:rsidRPr="00992E31">
              <w:rPr>
                <w:rFonts w:hint="eastAsia"/>
              </w:rPr>
              <w:t>3</w:t>
            </w:r>
          </w:p>
        </w:tc>
        <w:tc>
          <w:tcPr>
            <w:tcW w:w="1184" w:type="dxa"/>
            <w:vAlign w:val="center"/>
          </w:tcPr>
          <w:p w:rsidR="009A1B6D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洪龙锟</w:t>
            </w:r>
          </w:p>
        </w:tc>
        <w:tc>
          <w:tcPr>
            <w:tcW w:w="1014" w:type="dxa"/>
            <w:vAlign w:val="center"/>
          </w:tcPr>
          <w:p w:rsidR="009A1B6D" w:rsidRPr="00992E31" w:rsidRDefault="00B26718" w:rsidP="00992E31">
            <w:pPr>
              <w:jc w:val="center"/>
            </w:pPr>
            <w:r w:rsidRPr="00992E31">
              <w:t>能源</w:t>
            </w:r>
            <w:r w:rsidRPr="00992E31">
              <w:t>72</w:t>
            </w:r>
          </w:p>
        </w:tc>
        <w:tc>
          <w:tcPr>
            <w:tcW w:w="1338" w:type="dxa"/>
            <w:vAlign w:val="center"/>
          </w:tcPr>
          <w:p w:rsidR="009A1B6D" w:rsidRPr="00992E31" w:rsidRDefault="00B26718" w:rsidP="00992E31">
            <w:pPr>
              <w:jc w:val="center"/>
            </w:pPr>
            <w:r w:rsidRPr="00992E31">
              <w:t>2017010944</w:t>
            </w:r>
          </w:p>
        </w:tc>
        <w:tc>
          <w:tcPr>
            <w:tcW w:w="1475" w:type="dxa"/>
            <w:vAlign w:val="center"/>
          </w:tcPr>
          <w:p w:rsidR="009A1B6D" w:rsidRPr="00992E31" w:rsidRDefault="00B26718" w:rsidP="00992E31">
            <w:pPr>
              <w:jc w:val="center"/>
            </w:pPr>
            <w:r w:rsidRPr="00992E31">
              <w:t>13363639998</w:t>
            </w:r>
          </w:p>
        </w:tc>
        <w:tc>
          <w:tcPr>
            <w:tcW w:w="1134" w:type="dxa"/>
            <w:vAlign w:val="center"/>
          </w:tcPr>
          <w:p w:rsidR="009A1B6D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3</w:t>
            </w:r>
          </w:p>
        </w:tc>
        <w:tc>
          <w:tcPr>
            <w:tcW w:w="879" w:type="dxa"/>
            <w:vAlign w:val="center"/>
          </w:tcPr>
          <w:p w:rsidR="009A1B6D" w:rsidRPr="00992E31" w:rsidRDefault="009A1B6D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4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刘绍淮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电</w:t>
            </w:r>
            <w:r w:rsidRPr="00992E31">
              <w:t>62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2016010944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15652659623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5</w:t>
            </w:r>
          </w:p>
        </w:tc>
        <w:tc>
          <w:tcPr>
            <w:tcW w:w="879" w:type="dxa"/>
            <w:vAlign w:val="center"/>
          </w:tcPr>
          <w:p w:rsidR="001D438C" w:rsidRPr="00992E31" w:rsidRDefault="00BF0E65" w:rsidP="00992E31">
            <w:pPr>
              <w:jc w:val="center"/>
            </w:pPr>
            <w:proofErr w:type="gramStart"/>
            <w:r>
              <w:rPr>
                <w:rFonts w:hint="eastAsia"/>
              </w:rPr>
              <w:t>足特</w:t>
            </w:r>
            <w:proofErr w:type="gramEnd"/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5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韩宏垚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电</w:t>
            </w:r>
            <w:r w:rsidRPr="00992E31">
              <w:t>53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2014010986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18810893199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6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6</w:t>
            </w:r>
          </w:p>
        </w:tc>
        <w:tc>
          <w:tcPr>
            <w:tcW w:w="1184" w:type="dxa"/>
            <w:vAlign w:val="center"/>
          </w:tcPr>
          <w:p w:rsidR="001D438C" w:rsidRPr="00992E31" w:rsidRDefault="006976D7" w:rsidP="00992E31">
            <w:pPr>
              <w:jc w:val="center"/>
            </w:pPr>
            <w:r w:rsidRPr="00992E31">
              <w:rPr>
                <w:rFonts w:hint="eastAsia"/>
              </w:rPr>
              <w:t>再木然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proofErr w:type="gramStart"/>
            <w:r w:rsidRPr="00992E31">
              <w:t>电硕</w:t>
            </w:r>
            <w:proofErr w:type="gramEnd"/>
            <w:r w:rsidRPr="00992E31">
              <w:t>172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2017210650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13011016866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7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7</w:t>
            </w:r>
          </w:p>
        </w:tc>
        <w:tc>
          <w:tcPr>
            <w:tcW w:w="1184" w:type="dxa"/>
            <w:vAlign w:val="center"/>
          </w:tcPr>
          <w:p w:rsidR="001D438C" w:rsidRPr="00992E31" w:rsidRDefault="006976D7" w:rsidP="00992E31">
            <w:pPr>
              <w:jc w:val="center"/>
            </w:pPr>
            <w:r w:rsidRPr="00992E31">
              <w:rPr>
                <w:rFonts w:hint="eastAsia"/>
              </w:rPr>
              <w:t>安澜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rPr>
                <w:rFonts w:hint="eastAsia"/>
              </w:rPr>
              <w:t>电</w:t>
            </w:r>
            <w:r w:rsidRPr="00992E31">
              <w:rPr>
                <w:rFonts w:hint="eastAsia"/>
              </w:rPr>
              <w:t>51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rPr>
                <w:rFonts w:hint="eastAsia"/>
              </w:rPr>
              <w:t>2015010860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rPr>
                <w:rFonts w:hint="eastAsia"/>
              </w:rPr>
              <w:t>13671357223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8</w:t>
            </w:r>
          </w:p>
        </w:tc>
        <w:tc>
          <w:tcPr>
            <w:tcW w:w="879" w:type="dxa"/>
            <w:vAlign w:val="center"/>
          </w:tcPr>
          <w:p w:rsidR="001D438C" w:rsidRPr="00992E31" w:rsidRDefault="00BF0E65" w:rsidP="00992E31">
            <w:pPr>
              <w:jc w:val="center"/>
            </w:pPr>
            <w:r>
              <w:rPr>
                <w:rFonts w:hint="eastAsia"/>
              </w:rPr>
              <w:t>队长</w:t>
            </w: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8</w:t>
            </w:r>
          </w:p>
        </w:tc>
        <w:tc>
          <w:tcPr>
            <w:tcW w:w="118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rPr>
                <w:rFonts w:hint="eastAsia"/>
              </w:rPr>
              <w:t>张擎昊</w:t>
            </w:r>
          </w:p>
        </w:tc>
        <w:tc>
          <w:tcPr>
            <w:tcW w:w="1014" w:type="dxa"/>
            <w:vAlign w:val="center"/>
          </w:tcPr>
          <w:p w:rsidR="001D438C" w:rsidRPr="00992E31" w:rsidRDefault="00992E31" w:rsidP="00992E31">
            <w:pPr>
              <w:jc w:val="center"/>
            </w:pPr>
            <w:r w:rsidRPr="00992E31">
              <w:rPr>
                <w:rFonts w:hint="eastAsia"/>
              </w:rPr>
              <w:t>电</w:t>
            </w:r>
            <w:r w:rsidRPr="00992E31">
              <w:rPr>
                <w:rFonts w:hint="eastAsia"/>
              </w:rPr>
              <w:t>54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2015012010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18810208561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9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9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proofErr w:type="gramStart"/>
            <w:r w:rsidRPr="00992E31">
              <w:rPr>
                <w:rFonts w:hint="eastAsia"/>
              </w:rPr>
              <w:t>陈坤金</w:t>
            </w:r>
            <w:proofErr w:type="gramEnd"/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proofErr w:type="gramStart"/>
            <w:r w:rsidRPr="00992E31">
              <w:t>电博</w:t>
            </w:r>
            <w:proofErr w:type="gramEnd"/>
            <w:r w:rsidRPr="00992E31">
              <w:t>17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2017310609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18810678915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10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10</w:t>
            </w:r>
          </w:p>
        </w:tc>
        <w:tc>
          <w:tcPr>
            <w:tcW w:w="118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rPr>
                <w:rFonts w:hint="eastAsia"/>
              </w:rPr>
              <w:t>邢弘昭</w:t>
            </w:r>
          </w:p>
        </w:tc>
        <w:tc>
          <w:tcPr>
            <w:tcW w:w="1014" w:type="dxa"/>
            <w:vAlign w:val="center"/>
          </w:tcPr>
          <w:p w:rsidR="001D438C" w:rsidRPr="00992E31" w:rsidRDefault="00992E31" w:rsidP="00992E31">
            <w:pPr>
              <w:jc w:val="center"/>
            </w:pPr>
            <w:r w:rsidRPr="00992E31">
              <w:t>电</w:t>
            </w:r>
            <w:r w:rsidRPr="00992E31">
              <w:t>52</w:t>
            </w:r>
          </w:p>
        </w:tc>
        <w:tc>
          <w:tcPr>
            <w:tcW w:w="1338" w:type="dxa"/>
            <w:vAlign w:val="center"/>
          </w:tcPr>
          <w:p w:rsidR="001D438C" w:rsidRPr="00992E31" w:rsidRDefault="00992E31" w:rsidP="00992E31">
            <w:pPr>
              <w:jc w:val="center"/>
            </w:pPr>
            <w:r w:rsidRPr="00992E31">
              <w:t>2015010895</w:t>
            </w:r>
          </w:p>
        </w:tc>
        <w:tc>
          <w:tcPr>
            <w:tcW w:w="1475" w:type="dxa"/>
            <w:vAlign w:val="center"/>
          </w:tcPr>
          <w:p w:rsidR="001D438C" w:rsidRPr="00992E31" w:rsidRDefault="00992E31" w:rsidP="00992E31">
            <w:pPr>
              <w:jc w:val="center"/>
            </w:pPr>
            <w:r w:rsidRPr="00992E31">
              <w:t>15201180690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11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11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proofErr w:type="gramStart"/>
            <w:r w:rsidRPr="00992E31">
              <w:rPr>
                <w:rFonts w:hint="eastAsia"/>
              </w:rPr>
              <w:t>段炼</w:t>
            </w:r>
            <w:proofErr w:type="gramEnd"/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proofErr w:type="gramStart"/>
            <w:r w:rsidRPr="00992E31">
              <w:t>电博</w:t>
            </w:r>
            <w:proofErr w:type="gramEnd"/>
            <w:r w:rsidRPr="00992E31">
              <w:t>15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2015310477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15801305009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12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12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马新亭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能</w:t>
            </w:r>
            <w:r w:rsidRPr="00992E31">
              <w:rPr>
                <w:rFonts w:hint="eastAsia"/>
              </w:rPr>
              <w:t>源</w:t>
            </w:r>
            <w:r w:rsidRPr="00992E31">
              <w:t>72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2017010999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18801201377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13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13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刘登科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能源</w:t>
            </w:r>
            <w:r w:rsidRPr="00992E31">
              <w:t>73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2017011030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15510219110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14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14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proofErr w:type="gramStart"/>
            <w:r w:rsidRPr="00992E31">
              <w:rPr>
                <w:rFonts w:hint="eastAsia"/>
              </w:rPr>
              <w:t>熊祖逊</w:t>
            </w:r>
            <w:proofErr w:type="gramEnd"/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电</w:t>
            </w:r>
            <w:r w:rsidRPr="00992E31">
              <w:t>61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2016010900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18801005968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16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15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蒋泽龙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能源</w:t>
            </w:r>
            <w:r w:rsidRPr="00992E31">
              <w:t>73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2017010968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18811307081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17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16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proofErr w:type="gramStart"/>
            <w:r w:rsidRPr="00992E31">
              <w:rPr>
                <w:rFonts w:hint="eastAsia"/>
              </w:rPr>
              <w:t>何汶轩</w:t>
            </w:r>
            <w:proofErr w:type="gramEnd"/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能源</w:t>
            </w:r>
            <w:r w:rsidRPr="00992E31">
              <w:t>72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2017080054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13031107837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18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17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proofErr w:type="gramStart"/>
            <w:r w:rsidRPr="00992E31">
              <w:rPr>
                <w:rFonts w:hint="eastAsia"/>
              </w:rPr>
              <w:t>李楷三</w:t>
            </w:r>
            <w:proofErr w:type="gramEnd"/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电</w:t>
            </w:r>
            <w:r w:rsidRPr="00992E31">
              <w:t>61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2016010898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18801357358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19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18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proofErr w:type="gramStart"/>
            <w:r w:rsidRPr="00992E31">
              <w:rPr>
                <w:rFonts w:hint="eastAsia"/>
              </w:rPr>
              <w:t>张鸿轩</w:t>
            </w:r>
            <w:proofErr w:type="gramEnd"/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proofErr w:type="gramStart"/>
            <w:r w:rsidRPr="00992E31">
              <w:t>电硕</w:t>
            </w:r>
            <w:proofErr w:type="gramEnd"/>
            <w:r w:rsidRPr="00992E31">
              <w:t>171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2017210635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18800190153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21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19</w:t>
            </w:r>
          </w:p>
        </w:tc>
        <w:tc>
          <w:tcPr>
            <w:tcW w:w="1184" w:type="dxa"/>
            <w:vAlign w:val="center"/>
          </w:tcPr>
          <w:p w:rsidR="001D438C" w:rsidRPr="00992E31" w:rsidRDefault="006976D7" w:rsidP="00992E31">
            <w:pPr>
              <w:jc w:val="center"/>
            </w:pPr>
            <w:r w:rsidRPr="00992E31">
              <w:rPr>
                <w:rFonts w:hint="eastAsia"/>
              </w:rPr>
              <w:t>郭子榛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电</w:t>
            </w:r>
            <w:r w:rsidRPr="00992E31">
              <w:t>61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2016010902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15293595859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23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20</w:t>
            </w:r>
          </w:p>
        </w:tc>
        <w:tc>
          <w:tcPr>
            <w:tcW w:w="1184" w:type="dxa"/>
            <w:vAlign w:val="center"/>
          </w:tcPr>
          <w:p w:rsidR="001D438C" w:rsidRPr="00992E31" w:rsidRDefault="006976D7" w:rsidP="00992E31">
            <w:pPr>
              <w:jc w:val="center"/>
            </w:pPr>
            <w:r w:rsidRPr="00992E31">
              <w:rPr>
                <w:rFonts w:hint="eastAsia"/>
              </w:rPr>
              <w:t>刘云舒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能源</w:t>
            </w:r>
            <w:r w:rsidRPr="00992E31">
              <w:t>72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2017011049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18220192589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26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21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霍靖烜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电</w:t>
            </w:r>
            <w:r w:rsidRPr="00992E31">
              <w:t>62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2016010936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15600358686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29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22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张建飞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能源</w:t>
            </w:r>
            <w:r w:rsidRPr="00992E31">
              <w:t>75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2017010960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18908754859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32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23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6976D7" w:rsidP="00992E31">
            <w:pPr>
              <w:jc w:val="center"/>
            </w:pPr>
            <w:r w:rsidRPr="00992E31">
              <w:rPr>
                <w:rFonts w:hint="eastAsia"/>
              </w:rPr>
              <w:t>高洁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992E31" w:rsidP="00992E31">
            <w:pPr>
              <w:jc w:val="center"/>
            </w:pPr>
            <w:r w:rsidRPr="00992E31">
              <w:t>电</w:t>
            </w:r>
            <w:r w:rsidRPr="00992E31">
              <w:t>21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438C" w:rsidRPr="00992E31" w:rsidRDefault="00992E31" w:rsidP="00992E31">
            <w:pPr>
              <w:jc w:val="center"/>
            </w:pPr>
            <w:bookmarkStart w:id="0" w:name="_Hlk494199124"/>
            <w:r w:rsidRPr="00992E31">
              <w:t>2002021146</w:t>
            </w:r>
            <w:bookmarkEnd w:id="0"/>
          </w:p>
        </w:tc>
        <w:tc>
          <w:tcPr>
            <w:tcW w:w="1475" w:type="dxa"/>
            <w:tcBorders>
              <w:bottom w:val="single" w:sz="4" w:space="0" w:color="auto"/>
            </w:tcBorders>
            <w:vAlign w:val="center"/>
          </w:tcPr>
          <w:p w:rsidR="001D438C" w:rsidRPr="00992E31" w:rsidRDefault="00992E31" w:rsidP="00992E31">
            <w:pPr>
              <w:jc w:val="center"/>
            </w:pPr>
            <w:r w:rsidRPr="00992E31">
              <w:t>18601999607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34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1D438C" w:rsidRPr="00992E31" w:rsidRDefault="00992E31" w:rsidP="00992E31">
            <w:pPr>
              <w:jc w:val="center"/>
            </w:pPr>
            <w:r w:rsidRPr="00992E31">
              <w:rPr>
                <w:rFonts w:hint="eastAsia"/>
              </w:rPr>
              <w:t>校友</w:t>
            </w: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24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吕睿可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能源</w:t>
            </w:r>
            <w:r w:rsidRPr="00992E31">
              <w:t>75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2017011016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15828152927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37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25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蔡福霖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电</w:t>
            </w:r>
            <w:r w:rsidRPr="00992E31">
              <w:t>63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2016010966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13051399077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40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26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6976D7" w:rsidP="00992E31">
            <w:pPr>
              <w:jc w:val="center"/>
            </w:pPr>
            <w:r w:rsidRPr="00992E31">
              <w:rPr>
                <w:rFonts w:hint="eastAsia"/>
              </w:rPr>
              <w:t>黄伟灿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电</w:t>
            </w:r>
            <w:r w:rsidRPr="00992E31">
              <w:t>41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2014010944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17888841921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67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27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许国航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电</w:t>
            </w:r>
            <w:r w:rsidRPr="00992E31">
              <w:t>61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2016010901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18801303656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70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28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潘石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能源</w:t>
            </w:r>
            <w:r w:rsidRPr="00992E31">
              <w:t>73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2017010992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13955271536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77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29</w:t>
            </w:r>
          </w:p>
        </w:tc>
        <w:tc>
          <w:tcPr>
            <w:tcW w:w="118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黎忠孝</w:t>
            </w:r>
          </w:p>
        </w:tc>
        <w:tc>
          <w:tcPr>
            <w:tcW w:w="1014" w:type="dxa"/>
            <w:vAlign w:val="center"/>
          </w:tcPr>
          <w:p w:rsidR="001D438C" w:rsidRPr="00992E31" w:rsidRDefault="00B26718" w:rsidP="00992E31">
            <w:pPr>
              <w:jc w:val="center"/>
            </w:pPr>
            <w:proofErr w:type="gramStart"/>
            <w:r w:rsidRPr="00992E31">
              <w:t>电博</w:t>
            </w:r>
            <w:proofErr w:type="gramEnd"/>
            <w:r w:rsidRPr="00992E31">
              <w:t>15</w:t>
            </w:r>
          </w:p>
        </w:tc>
        <w:tc>
          <w:tcPr>
            <w:tcW w:w="1338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2015380003</w:t>
            </w:r>
          </w:p>
        </w:tc>
        <w:tc>
          <w:tcPr>
            <w:tcW w:w="1475" w:type="dxa"/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15011396268</w:t>
            </w:r>
          </w:p>
        </w:tc>
        <w:tc>
          <w:tcPr>
            <w:tcW w:w="1134" w:type="dxa"/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82</w:t>
            </w:r>
          </w:p>
        </w:tc>
        <w:tc>
          <w:tcPr>
            <w:tcW w:w="879" w:type="dxa"/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  <w:tr w:rsidR="001D438C" w:rsidRPr="00992E31" w:rsidTr="00992E31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30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6976D7" w:rsidP="00992E31">
            <w:pPr>
              <w:jc w:val="center"/>
            </w:pPr>
            <w:r w:rsidRPr="00992E31">
              <w:rPr>
                <w:rFonts w:hint="eastAsia"/>
              </w:rPr>
              <w:t>黄子桓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电</w:t>
            </w:r>
            <w:r w:rsidRPr="00992E31">
              <w:t>64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2016010989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vAlign w:val="center"/>
          </w:tcPr>
          <w:p w:rsidR="001D438C" w:rsidRPr="00992E31" w:rsidRDefault="00B26718" w:rsidP="00992E31">
            <w:pPr>
              <w:jc w:val="center"/>
            </w:pPr>
            <w:r w:rsidRPr="00992E31">
              <w:t>13778094807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  <w:r w:rsidRPr="00992E31">
              <w:rPr>
                <w:rFonts w:hint="eastAsia"/>
              </w:rPr>
              <w:t>97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1D438C" w:rsidRPr="00992E31" w:rsidRDefault="001D438C" w:rsidP="00992E31">
            <w:pPr>
              <w:jc w:val="center"/>
            </w:pP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2945B8" w:rsidRDefault="002945B8">
      <w:pPr>
        <w:rPr>
          <w:rFonts w:ascii="宋体" w:hAnsi="宋体"/>
          <w:szCs w:val="21"/>
        </w:rPr>
      </w:pPr>
    </w:p>
    <w:p w:rsidR="002945B8" w:rsidRDefault="00CD10B0" w:rsidP="00CD10B0">
      <w:pPr>
        <w:ind w:left="1050" w:hangingChars="500" w:hanging="105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领队资料：</w:t>
      </w:r>
      <w:r>
        <w:rPr>
          <w:rFonts w:ascii="宋体" w:hAnsi="宋体" w:hint="eastAsia"/>
          <w:szCs w:val="21"/>
        </w:rPr>
        <w:t xml:space="preserve">姓名：丁青青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职务：学生工作组组长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邮箱：</w:t>
      </w:r>
      <w:hyperlink r:id="rId8" w:history="1">
        <w:r w:rsidRPr="00755070">
          <w:rPr>
            <w:rStyle w:val="a3"/>
            <w:rFonts w:ascii="宋体" w:hAnsi="宋体"/>
            <w:szCs w:val="21"/>
          </w:rPr>
          <w:t>dddsunny@163.com</w:t>
        </w:r>
      </w:hyperlink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手机：</w:t>
      </w:r>
      <w:r>
        <w:rPr>
          <w:rFonts w:ascii="宋体" w:hAnsi="宋体"/>
          <w:szCs w:val="21"/>
        </w:rPr>
        <w:t>1390120040</w:t>
      </w:r>
      <w:r w:rsidR="005709EA">
        <w:rPr>
          <w:rFonts w:ascii="宋体" w:hAnsi="宋体" w:hint="eastAsia"/>
          <w:szCs w:val="21"/>
        </w:rPr>
        <w:t>2</w:t>
      </w:r>
      <w:r w:rsidR="00F71880" w:rsidRPr="00C22BE4">
        <w:rPr>
          <w:rFonts w:ascii="宋体" w:hAnsi="宋体" w:hint="eastAsia"/>
          <w:szCs w:val="21"/>
        </w:rPr>
        <w:t>姓名：</w:t>
      </w:r>
      <w:r w:rsidR="00BF0E65">
        <w:rPr>
          <w:rFonts w:ascii="宋体" w:hAnsi="宋体" w:hint="eastAsia"/>
          <w:szCs w:val="21"/>
        </w:rPr>
        <w:t>段小宇</w:t>
      </w:r>
      <w:r w:rsidR="009A1B6D" w:rsidRPr="00C22BE4">
        <w:rPr>
          <w:rFonts w:ascii="宋体" w:hAnsi="宋体" w:hint="eastAsia"/>
          <w:szCs w:val="21"/>
        </w:rPr>
        <w:tab/>
        <w:t>职务</w:t>
      </w:r>
      <w:r w:rsidR="00F71880" w:rsidRPr="00C22BE4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电机</w:t>
      </w:r>
      <w:r w:rsidR="00BF0E65">
        <w:rPr>
          <w:rFonts w:ascii="宋体" w:hAnsi="宋体" w:hint="eastAsia"/>
          <w:szCs w:val="21"/>
        </w:rPr>
        <w:t>系团委书记</w:t>
      </w:r>
      <w:r w:rsidR="006878EF">
        <w:rPr>
          <w:rFonts w:ascii="宋体" w:hAnsi="宋体" w:hint="eastAsia"/>
          <w:szCs w:val="21"/>
        </w:rPr>
        <w:t xml:space="preserve"> </w:t>
      </w:r>
      <w:bookmarkStart w:id="1" w:name="_GoBack"/>
      <w:bookmarkEnd w:id="1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="00F71880" w:rsidRPr="00C22BE4">
        <w:rPr>
          <w:rFonts w:ascii="宋体" w:hAnsi="宋体" w:hint="eastAsia"/>
          <w:szCs w:val="21"/>
        </w:rPr>
        <w:t>邮箱：</w:t>
      </w:r>
      <w:hyperlink r:id="rId9" w:history="1">
        <w:r w:rsidRPr="00755070">
          <w:rPr>
            <w:rStyle w:val="a3"/>
            <w:rFonts w:ascii="宋体" w:hAnsi="宋体"/>
            <w:szCs w:val="21"/>
          </w:rPr>
          <w:t>duancyril@163.com</w:t>
        </w:r>
      </w:hyperlink>
      <w:r w:rsidR="00F71880" w:rsidRPr="00C22BE4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="00F71880" w:rsidRPr="00C22BE4">
        <w:rPr>
          <w:rFonts w:ascii="宋体" w:hAnsi="宋体" w:hint="eastAsia"/>
          <w:szCs w:val="21"/>
        </w:rPr>
        <w:t>手机：</w:t>
      </w:r>
      <w:r w:rsidR="00BF0E65" w:rsidRPr="00BF0E65">
        <w:rPr>
          <w:rFonts w:ascii="宋体" w:hAnsi="宋体"/>
          <w:szCs w:val="21"/>
        </w:rPr>
        <w:t>18612258386</w:t>
      </w:r>
    </w:p>
    <w:p w:rsidR="00CD10B0" w:rsidRPr="00CD10B0" w:rsidRDefault="00CD10B0" w:rsidP="00CD10B0">
      <w:pPr>
        <w:rPr>
          <w:rFonts w:ascii="宋体" w:hAnsi="宋体"/>
          <w:szCs w:val="21"/>
        </w:rPr>
      </w:pPr>
    </w:p>
    <w:p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5EA" w:rsidRDefault="005655EA">
      <w:r>
        <w:separator/>
      </w:r>
    </w:p>
  </w:endnote>
  <w:endnote w:type="continuationSeparator" w:id="0">
    <w:p w:rsidR="005655EA" w:rsidRDefault="0056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CD10B0" w:rsidRPr="00CD10B0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5EA" w:rsidRDefault="005655EA">
      <w:r>
        <w:separator/>
      </w:r>
    </w:p>
  </w:footnote>
  <w:footnote w:type="continuationSeparator" w:id="0">
    <w:p w:rsidR="005655EA" w:rsidRDefault="00565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A6D"/>
    <w:rsid w:val="000F290F"/>
    <w:rsid w:val="00147DC1"/>
    <w:rsid w:val="0017189F"/>
    <w:rsid w:val="00172A27"/>
    <w:rsid w:val="00193361"/>
    <w:rsid w:val="001D438C"/>
    <w:rsid w:val="00221BD3"/>
    <w:rsid w:val="00280429"/>
    <w:rsid w:val="002945B8"/>
    <w:rsid w:val="002A4BBC"/>
    <w:rsid w:val="002D33CD"/>
    <w:rsid w:val="003536A4"/>
    <w:rsid w:val="003565B4"/>
    <w:rsid w:val="003654A1"/>
    <w:rsid w:val="003A7B1B"/>
    <w:rsid w:val="003D44D5"/>
    <w:rsid w:val="003E2053"/>
    <w:rsid w:val="00403910"/>
    <w:rsid w:val="004454B9"/>
    <w:rsid w:val="004710E4"/>
    <w:rsid w:val="004F713E"/>
    <w:rsid w:val="00501E09"/>
    <w:rsid w:val="005434E6"/>
    <w:rsid w:val="005655EA"/>
    <w:rsid w:val="005709EA"/>
    <w:rsid w:val="0058738F"/>
    <w:rsid w:val="005D427D"/>
    <w:rsid w:val="006544B2"/>
    <w:rsid w:val="006878EF"/>
    <w:rsid w:val="006976D7"/>
    <w:rsid w:val="006E6C89"/>
    <w:rsid w:val="007B35B9"/>
    <w:rsid w:val="007F56C3"/>
    <w:rsid w:val="008516AF"/>
    <w:rsid w:val="00860E80"/>
    <w:rsid w:val="00897D35"/>
    <w:rsid w:val="008B0BE8"/>
    <w:rsid w:val="008B228A"/>
    <w:rsid w:val="008E7ADA"/>
    <w:rsid w:val="00902A93"/>
    <w:rsid w:val="00972642"/>
    <w:rsid w:val="009816E7"/>
    <w:rsid w:val="00992E31"/>
    <w:rsid w:val="009A1B6D"/>
    <w:rsid w:val="009B6332"/>
    <w:rsid w:val="009C0BA0"/>
    <w:rsid w:val="009D69F2"/>
    <w:rsid w:val="009E63FC"/>
    <w:rsid w:val="00A14B13"/>
    <w:rsid w:val="00AD634F"/>
    <w:rsid w:val="00B256B7"/>
    <w:rsid w:val="00B26718"/>
    <w:rsid w:val="00BB6C1A"/>
    <w:rsid w:val="00BC2775"/>
    <w:rsid w:val="00BD0806"/>
    <w:rsid w:val="00BF0E65"/>
    <w:rsid w:val="00C100CE"/>
    <w:rsid w:val="00C22BE4"/>
    <w:rsid w:val="00C35D27"/>
    <w:rsid w:val="00C60E28"/>
    <w:rsid w:val="00C84A8C"/>
    <w:rsid w:val="00CB5B47"/>
    <w:rsid w:val="00CB6319"/>
    <w:rsid w:val="00CD10B0"/>
    <w:rsid w:val="00D43849"/>
    <w:rsid w:val="00DF4A0A"/>
    <w:rsid w:val="00E156AA"/>
    <w:rsid w:val="00E220D2"/>
    <w:rsid w:val="00E51AA5"/>
    <w:rsid w:val="00E733D3"/>
    <w:rsid w:val="00EB4C98"/>
    <w:rsid w:val="00ED0881"/>
    <w:rsid w:val="00F03F98"/>
    <w:rsid w:val="00F15F94"/>
    <w:rsid w:val="00F47CA4"/>
    <w:rsid w:val="00F71880"/>
    <w:rsid w:val="00FA4A86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B59312D"/>
  <w15:docId w15:val="{C3CDA1E7-AFD5-4CCC-9A16-C406E9D9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  <w:style w:type="character" w:styleId="ae">
    <w:name w:val="Unresolved Mention"/>
    <w:basedOn w:val="a0"/>
    <w:uiPriority w:val="99"/>
    <w:semiHidden/>
    <w:unhideWhenUsed/>
    <w:rsid w:val="00CD10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dsunny@163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uancyril@163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11312-E759-487F-9AFC-D04FFA49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228</Words>
  <Characters>1300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>清华大学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安澜</cp:lastModifiedBy>
  <cp:revision>7</cp:revision>
  <dcterms:created xsi:type="dcterms:W3CDTF">2017-09-20T11:36:00Z</dcterms:created>
  <dcterms:modified xsi:type="dcterms:W3CDTF">2017-09-26T06:35:00Z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