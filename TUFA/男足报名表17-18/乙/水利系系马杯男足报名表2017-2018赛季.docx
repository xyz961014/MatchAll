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 xml:space="preserve">院系： </w:t>
      </w:r>
      <w:r w:rsidR="006A4620">
        <w:rPr>
          <w:rFonts w:ascii="宋体" w:hAnsi="宋体" w:hint="eastAsia"/>
          <w:sz w:val="24"/>
        </w:rPr>
        <w:t>水利水电工程系</w:t>
      </w:r>
      <w:r w:rsidRPr="009A1B6D">
        <w:rPr>
          <w:rFonts w:ascii="宋体" w:hAnsi="宋体" w:hint="eastAsia"/>
          <w:sz w:val="24"/>
        </w:rPr>
        <w:t xml:space="preserve">  </w:t>
      </w:r>
      <w:r w:rsidR="006A4620">
        <w:rPr>
          <w:rFonts w:ascii="宋体" w:hAnsi="宋体"/>
          <w:sz w:val="24"/>
        </w:rPr>
        <w:t xml:space="preserve">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6A4620">
        <w:rPr>
          <w:rFonts w:ascii="宋体" w:hAnsi="宋体" w:hint="eastAsia"/>
        </w:rPr>
        <w:t>蓝色/蓝色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6A4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刘中祥</w:t>
            </w:r>
          </w:p>
        </w:tc>
        <w:tc>
          <w:tcPr>
            <w:tcW w:w="923" w:type="dxa"/>
            <w:vAlign w:val="center"/>
          </w:tcPr>
          <w:p w:rsidR="009A1B6D" w:rsidRPr="00C22BE4" w:rsidRDefault="00F34E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水工43</w:t>
            </w:r>
          </w:p>
        </w:tc>
        <w:tc>
          <w:tcPr>
            <w:tcW w:w="1338" w:type="dxa"/>
            <w:vAlign w:val="center"/>
          </w:tcPr>
          <w:p w:rsidR="009A1B6D" w:rsidRPr="00C22BE4" w:rsidRDefault="00F34E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2014010354</w:t>
            </w:r>
          </w:p>
        </w:tc>
        <w:tc>
          <w:tcPr>
            <w:tcW w:w="1371" w:type="dxa"/>
            <w:vAlign w:val="center"/>
          </w:tcPr>
          <w:p w:rsidR="009A1B6D" w:rsidRPr="00C22BE4" w:rsidRDefault="00F34E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13240397612</w:t>
            </w:r>
          </w:p>
        </w:tc>
        <w:tc>
          <w:tcPr>
            <w:tcW w:w="1125" w:type="dxa"/>
            <w:vAlign w:val="center"/>
          </w:tcPr>
          <w:p w:rsidR="009A1B6D" w:rsidRPr="00C22BE4" w:rsidRDefault="00F34E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9A1B6D" w:rsidRPr="00C22BE4" w:rsidRDefault="006A4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王光辉</w:t>
            </w:r>
          </w:p>
        </w:tc>
        <w:tc>
          <w:tcPr>
            <w:tcW w:w="923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 w:rsidRPr="00823984">
              <w:rPr>
                <w:rFonts w:ascii="宋体" w:hAnsi="宋体" w:cs="宋体" w:hint="eastAsia"/>
                <w:szCs w:val="21"/>
              </w:rPr>
              <w:t>水硕</w:t>
            </w:r>
            <w:proofErr w:type="gramEnd"/>
            <w:r w:rsidRPr="00823984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2017210151</w:t>
            </w:r>
          </w:p>
        </w:tc>
        <w:tc>
          <w:tcPr>
            <w:tcW w:w="1371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17611239870</w:t>
            </w:r>
          </w:p>
        </w:tc>
        <w:tc>
          <w:tcPr>
            <w:tcW w:w="1125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刘祖光</w:t>
            </w:r>
          </w:p>
        </w:tc>
        <w:tc>
          <w:tcPr>
            <w:tcW w:w="923" w:type="dxa"/>
            <w:vAlign w:val="center"/>
          </w:tcPr>
          <w:p w:rsidR="009A1B6D" w:rsidRPr="00C22BE4" w:rsidRDefault="00385F01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385F01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385F01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38" w:type="dxa"/>
            <w:vAlign w:val="center"/>
          </w:tcPr>
          <w:p w:rsidR="009A1B6D" w:rsidRPr="00C22BE4" w:rsidRDefault="00385F01" w:rsidP="00022A6D">
            <w:pPr>
              <w:jc w:val="center"/>
              <w:rPr>
                <w:rFonts w:ascii="宋体" w:hAnsi="宋体"/>
                <w:szCs w:val="21"/>
              </w:rPr>
            </w:pPr>
            <w:r w:rsidRPr="00385F01">
              <w:rPr>
                <w:rFonts w:ascii="宋体" w:hAnsi="宋体"/>
                <w:szCs w:val="21"/>
              </w:rPr>
              <w:t>2015310124</w:t>
            </w:r>
          </w:p>
        </w:tc>
        <w:tc>
          <w:tcPr>
            <w:tcW w:w="1371" w:type="dxa"/>
            <w:vAlign w:val="center"/>
          </w:tcPr>
          <w:p w:rsidR="009A1B6D" w:rsidRPr="00C22BE4" w:rsidRDefault="00385F01" w:rsidP="00022A6D">
            <w:pPr>
              <w:jc w:val="center"/>
              <w:rPr>
                <w:rFonts w:ascii="宋体" w:hAnsi="宋体"/>
                <w:szCs w:val="21"/>
              </w:rPr>
            </w:pPr>
            <w:r w:rsidRPr="00385F01">
              <w:rPr>
                <w:rFonts w:ascii="宋体" w:hAnsi="宋体"/>
                <w:szCs w:val="21"/>
              </w:rPr>
              <w:t>18500540117</w:t>
            </w:r>
          </w:p>
        </w:tc>
        <w:tc>
          <w:tcPr>
            <w:tcW w:w="1125" w:type="dxa"/>
            <w:vAlign w:val="center"/>
          </w:tcPr>
          <w:p w:rsidR="009A1B6D" w:rsidRPr="00C22BE4" w:rsidRDefault="00385F0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A1B6D" w:rsidRPr="00C22BE4" w:rsidRDefault="008D7C74" w:rsidP="00022A6D">
            <w:pPr>
              <w:jc w:val="center"/>
              <w:rPr>
                <w:rFonts w:ascii="宋体" w:hAnsi="宋体"/>
                <w:szCs w:val="21"/>
              </w:rPr>
            </w:pPr>
            <w:r w:rsidRPr="008D7C74">
              <w:rPr>
                <w:rFonts w:ascii="宋体" w:hAnsi="宋体" w:hint="eastAsia"/>
                <w:szCs w:val="21"/>
              </w:rPr>
              <w:t>李治</w:t>
            </w:r>
          </w:p>
        </w:tc>
        <w:tc>
          <w:tcPr>
            <w:tcW w:w="923" w:type="dxa"/>
            <w:vAlign w:val="center"/>
          </w:tcPr>
          <w:p w:rsidR="009A1B6D" w:rsidRPr="00C22BE4" w:rsidRDefault="00311436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水硕</w:t>
            </w:r>
            <w:proofErr w:type="gramEnd"/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9A1B6D" w:rsidRPr="00C22BE4" w:rsidRDefault="00311436" w:rsidP="00022A6D">
            <w:pPr>
              <w:jc w:val="center"/>
              <w:rPr>
                <w:rFonts w:ascii="宋体" w:hAnsi="宋体"/>
                <w:szCs w:val="21"/>
              </w:rPr>
            </w:pPr>
            <w:r w:rsidRPr="00311436">
              <w:rPr>
                <w:rFonts w:ascii="宋体" w:hAnsi="宋体"/>
                <w:szCs w:val="21"/>
              </w:rPr>
              <w:t>2017210158</w:t>
            </w:r>
          </w:p>
        </w:tc>
        <w:tc>
          <w:tcPr>
            <w:tcW w:w="1371" w:type="dxa"/>
            <w:vAlign w:val="center"/>
          </w:tcPr>
          <w:p w:rsidR="009A1B6D" w:rsidRPr="00C22BE4" w:rsidRDefault="00311436" w:rsidP="00022A6D">
            <w:pPr>
              <w:jc w:val="center"/>
              <w:rPr>
                <w:rFonts w:ascii="宋体" w:hAnsi="宋体"/>
                <w:szCs w:val="21"/>
              </w:rPr>
            </w:pPr>
            <w:r w:rsidRPr="00311436">
              <w:rPr>
                <w:rFonts w:ascii="宋体" w:hAnsi="宋体"/>
                <w:szCs w:val="21"/>
              </w:rPr>
              <w:t>13693332758</w:t>
            </w:r>
          </w:p>
        </w:tc>
        <w:tc>
          <w:tcPr>
            <w:tcW w:w="1125" w:type="dxa"/>
            <w:vAlign w:val="center"/>
          </w:tcPr>
          <w:p w:rsidR="009A1B6D" w:rsidRPr="00C22BE4" w:rsidRDefault="0031143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洪仲坤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C22BE4" w:rsidRDefault="00534FAA" w:rsidP="00022A6D">
            <w:pPr>
              <w:jc w:val="center"/>
              <w:rPr>
                <w:rFonts w:ascii="宋体" w:hAnsi="宋体"/>
                <w:szCs w:val="21"/>
              </w:rPr>
            </w:pPr>
            <w:r w:rsidRPr="00534FAA">
              <w:rPr>
                <w:rFonts w:ascii="宋体" w:hAnsi="宋体" w:hint="eastAsia"/>
                <w:szCs w:val="21"/>
              </w:rPr>
              <w:t>水工51</w:t>
            </w:r>
          </w:p>
        </w:tc>
        <w:tc>
          <w:tcPr>
            <w:tcW w:w="1338" w:type="dxa"/>
            <w:vAlign w:val="center"/>
          </w:tcPr>
          <w:p w:rsidR="009A1B6D" w:rsidRPr="00C22BE4" w:rsidRDefault="00534FAA" w:rsidP="00022A6D">
            <w:pPr>
              <w:jc w:val="center"/>
              <w:rPr>
                <w:rFonts w:ascii="宋体" w:hAnsi="宋体"/>
                <w:szCs w:val="21"/>
              </w:rPr>
            </w:pPr>
            <w:r w:rsidRPr="00534FAA">
              <w:rPr>
                <w:rFonts w:ascii="宋体" w:hAnsi="宋体"/>
                <w:szCs w:val="21"/>
              </w:rPr>
              <w:t>2015010266</w:t>
            </w:r>
          </w:p>
        </w:tc>
        <w:tc>
          <w:tcPr>
            <w:tcW w:w="1371" w:type="dxa"/>
            <w:vAlign w:val="center"/>
          </w:tcPr>
          <w:p w:rsidR="009A1B6D" w:rsidRPr="00C22BE4" w:rsidRDefault="00534FAA" w:rsidP="00022A6D">
            <w:pPr>
              <w:jc w:val="center"/>
              <w:rPr>
                <w:rFonts w:ascii="宋体" w:hAnsi="宋体"/>
                <w:szCs w:val="21"/>
              </w:rPr>
            </w:pPr>
            <w:r w:rsidRPr="00534FAA">
              <w:rPr>
                <w:rFonts w:ascii="宋体" w:hAnsi="宋体"/>
                <w:szCs w:val="21"/>
              </w:rPr>
              <w:t>18810213633</w:t>
            </w:r>
          </w:p>
        </w:tc>
        <w:tc>
          <w:tcPr>
            <w:tcW w:w="1125" w:type="dxa"/>
            <w:vAlign w:val="center"/>
          </w:tcPr>
          <w:p w:rsidR="009A1B6D" w:rsidRPr="00C22BE4" w:rsidRDefault="00534FA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高帅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23984">
              <w:rPr>
                <w:rFonts w:ascii="宋体" w:hAnsi="宋体" w:hint="eastAsia"/>
                <w:szCs w:val="21"/>
              </w:rPr>
              <w:t>水硕</w:t>
            </w:r>
            <w:proofErr w:type="gramEnd"/>
            <w:r w:rsidRPr="0082398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2017210155</w:t>
            </w:r>
          </w:p>
        </w:tc>
        <w:tc>
          <w:tcPr>
            <w:tcW w:w="1371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18810918154</w:t>
            </w:r>
          </w:p>
        </w:tc>
        <w:tc>
          <w:tcPr>
            <w:tcW w:w="1125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王腾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23984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82398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38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2012310085</w:t>
            </w:r>
          </w:p>
        </w:tc>
        <w:tc>
          <w:tcPr>
            <w:tcW w:w="1371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15120003345</w:t>
            </w:r>
          </w:p>
        </w:tc>
        <w:tc>
          <w:tcPr>
            <w:tcW w:w="1125" w:type="dxa"/>
            <w:vAlign w:val="center"/>
          </w:tcPr>
          <w:p w:rsidR="009A1B6D" w:rsidRPr="00C22BE4" w:rsidRDefault="0082398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刘星</w:t>
            </w:r>
          </w:p>
        </w:tc>
        <w:tc>
          <w:tcPr>
            <w:tcW w:w="923" w:type="dxa"/>
            <w:vAlign w:val="center"/>
          </w:tcPr>
          <w:p w:rsidR="009A1B6D" w:rsidRPr="00C22BE4" w:rsidRDefault="00F34E6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F34E64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F34E6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9A1B6D" w:rsidRPr="00C22BE4" w:rsidRDefault="00F34E64" w:rsidP="00022A6D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2012310082</w:t>
            </w:r>
          </w:p>
        </w:tc>
        <w:tc>
          <w:tcPr>
            <w:tcW w:w="1371" w:type="dxa"/>
            <w:vAlign w:val="center"/>
          </w:tcPr>
          <w:p w:rsidR="009A1B6D" w:rsidRPr="00C22BE4" w:rsidRDefault="00F34E64" w:rsidP="00022A6D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15120000930</w:t>
            </w:r>
          </w:p>
        </w:tc>
        <w:tc>
          <w:tcPr>
            <w:tcW w:w="1125" w:type="dxa"/>
            <w:vAlign w:val="center"/>
          </w:tcPr>
          <w:p w:rsidR="009A1B6D" w:rsidRPr="00C22BE4" w:rsidRDefault="00F34E6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A1B6D" w:rsidRPr="00C22BE4" w:rsidRDefault="006A462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黄琦</w:t>
            </w:r>
          </w:p>
        </w:tc>
        <w:tc>
          <w:tcPr>
            <w:tcW w:w="923" w:type="dxa"/>
            <w:vAlign w:val="center"/>
          </w:tcPr>
          <w:p w:rsidR="009A1B6D" w:rsidRPr="00C22BE4" w:rsidRDefault="00DF6D1D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DF6D1D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DF6D1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9A1B6D" w:rsidRPr="00C22BE4" w:rsidRDefault="00DF6D1D" w:rsidP="00022A6D">
            <w:pPr>
              <w:jc w:val="center"/>
              <w:rPr>
                <w:rFonts w:ascii="宋体" w:hAnsi="宋体"/>
                <w:szCs w:val="21"/>
              </w:rPr>
            </w:pPr>
            <w:r w:rsidRPr="00DF6D1D">
              <w:rPr>
                <w:rFonts w:ascii="宋体" w:hAnsi="宋体"/>
                <w:szCs w:val="21"/>
              </w:rPr>
              <w:t>2016310123</w:t>
            </w:r>
          </w:p>
        </w:tc>
        <w:tc>
          <w:tcPr>
            <w:tcW w:w="1371" w:type="dxa"/>
            <w:vAlign w:val="center"/>
          </w:tcPr>
          <w:p w:rsidR="009A1B6D" w:rsidRPr="00C22BE4" w:rsidRDefault="00DF6D1D" w:rsidP="00022A6D">
            <w:pPr>
              <w:jc w:val="center"/>
              <w:rPr>
                <w:rFonts w:ascii="宋体" w:hAnsi="宋体"/>
                <w:szCs w:val="21"/>
              </w:rPr>
            </w:pPr>
            <w:r w:rsidRPr="00DF6D1D">
              <w:rPr>
                <w:rFonts w:ascii="宋体" w:hAnsi="宋体"/>
                <w:szCs w:val="21"/>
              </w:rPr>
              <w:t>13426060981</w:t>
            </w:r>
          </w:p>
        </w:tc>
        <w:tc>
          <w:tcPr>
            <w:tcW w:w="1125" w:type="dxa"/>
            <w:vAlign w:val="center"/>
          </w:tcPr>
          <w:p w:rsidR="009A1B6D" w:rsidRPr="00C22BE4" w:rsidRDefault="00DF6D1D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A1B6D" w:rsidRPr="00C22BE4" w:rsidRDefault="008D7C74" w:rsidP="00022A6D">
            <w:pPr>
              <w:jc w:val="center"/>
              <w:rPr>
                <w:rFonts w:ascii="宋体" w:hAnsi="宋体"/>
                <w:szCs w:val="21"/>
              </w:rPr>
            </w:pPr>
            <w:r w:rsidRPr="008D7C74">
              <w:rPr>
                <w:rFonts w:ascii="宋体" w:hAnsi="宋体" w:hint="eastAsia"/>
                <w:szCs w:val="21"/>
              </w:rPr>
              <w:t>张乐昕</w:t>
            </w:r>
          </w:p>
        </w:tc>
        <w:tc>
          <w:tcPr>
            <w:tcW w:w="923" w:type="dxa"/>
            <w:vAlign w:val="center"/>
          </w:tcPr>
          <w:p w:rsidR="009A1B6D" w:rsidRPr="00C22BE4" w:rsidRDefault="004B1AB7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B1AB7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4B1AB7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9A1B6D" w:rsidRPr="00C22BE4" w:rsidRDefault="004B1AB7" w:rsidP="00022A6D">
            <w:pPr>
              <w:jc w:val="center"/>
              <w:rPr>
                <w:rFonts w:ascii="宋体" w:hAnsi="宋体"/>
                <w:szCs w:val="21"/>
              </w:rPr>
            </w:pPr>
            <w:r w:rsidRPr="004B1AB7">
              <w:rPr>
                <w:rFonts w:ascii="宋体" w:hAnsi="宋体"/>
                <w:szCs w:val="21"/>
              </w:rPr>
              <w:t>2014310112</w:t>
            </w:r>
          </w:p>
        </w:tc>
        <w:tc>
          <w:tcPr>
            <w:tcW w:w="1371" w:type="dxa"/>
            <w:vAlign w:val="center"/>
          </w:tcPr>
          <w:p w:rsidR="009A1B6D" w:rsidRPr="00C22BE4" w:rsidRDefault="004B1AB7" w:rsidP="00022A6D">
            <w:pPr>
              <w:jc w:val="center"/>
              <w:rPr>
                <w:rFonts w:ascii="宋体" w:hAnsi="宋体"/>
                <w:szCs w:val="21"/>
              </w:rPr>
            </w:pPr>
            <w:r w:rsidRPr="004B1AB7">
              <w:rPr>
                <w:rFonts w:ascii="宋体" w:hAnsi="宋体"/>
                <w:szCs w:val="21"/>
              </w:rPr>
              <w:t>15201514745</w:t>
            </w:r>
          </w:p>
        </w:tc>
        <w:tc>
          <w:tcPr>
            <w:tcW w:w="1125" w:type="dxa"/>
            <w:vAlign w:val="center"/>
          </w:tcPr>
          <w:p w:rsidR="009A1B6D" w:rsidRPr="00C22BE4" w:rsidRDefault="004B1AB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A97461" w:rsidRPr="008D7C7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王云彬</w:t>
            </w:r>
          </w:p>
        </w:tc>
        <w:tc>
          <w:tcPr>
            <w:tcW w:w="923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A97461" w:rsidRPr="00C22BE4" w:rsidRDefault="002C0816" w:rsidP="00A97461">
            <w:pPr>
              <w:jc w:val="center"/>
              <w:rPr>
                <w:rFonts w:ascii="宋体" w:hAnsi="宋体"/>
                <w:szCs w:val="21"/>
              </w:rPr>
            </w:pPr>
            <w:r w:rsidRPr="002C0816">
              <w:rPr>
                <w:rFonts w:ascii="宋体" w:hAnsi="宋体"/>
                <w:szCs w:val="21"/>
              </w:rPr>
              <w:t>18612762928</w:t>
            </w:r>
          </w:p>
        </w:tc>
        <w:tc>
          <w:tcPr>
            <w:tcW w:w="1125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A97461" w:rsidRPr="00C22BE4" w:rsidRDefault="00826397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吕征</w:t>
            </w:r>
          </w:p>
        </w:tc>
        <w:tc>
          <w:tcPr>
            <w:tcW w:w="923" w:type="dxa"/>
            <w:vAlign w:val="center"/>
          </w:tcPr>
          <w:p w:rsidR="00A97461" w:rsidRPr="00C22BE4" w:rsidRDefault="00311436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水博</w:t>
            </w:r>
            <w:proofErr w:type="gramEnd"/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A97461" w:rsidRPr="00C22BE4" w:rsidRDefault="00311436" w:rsidP="00A97461">
            <w:pPr>
              <w:jc w:val="center"/>
              <w:rPr>
                <w:rFonts w:ascii="宋体" w:hAnsi="宋体"/>
                <w:szCs w:val="21"/>
              </w:rPr>
            </w:pPr>
            <w:r w:rsidRPr="00311436">
              <w:rPr>
                <w:rFonts w:ascii="宋体" w:hAnsi="宋体"/>
                <w:szCs w:val="21"/>
              </w:rPr>
              <w:t>2013310093</w:t>
            </w:r>
          </w:p>
        </w:tc>
        <w:tc>
          <w:tcPr>
            <w:tcW w:w="1371" w:type="dxa"/>
            <w:vAlign w:val="center"/>
          </w:tcPr>
          <w:p w:rsidR="00A97461" w:rsidRPr="00C22BE4" w:rsidRDefault="00311436" w:rsidP="00A97461">
            <w:pPr>
              <w:jc w:val="center"/>
              <w:rPr>
                <w:rFonts w:ascii="宋体" w:hAnsi="宋体"/>
                <w:szCs w:val="21"/>
              </w:rPr>
            </w:pPr>
            <w:r w:rsidRPr="00311436">
              <w:rPr>
                <w:rFonts w:ascii="宋体" w:hAnsi="宋体"/>
                <w:szCs w:val="21"/>
              </w:rPr>
              <w:t>15210587323</w:t>
            </w:r>
          </w:p>
        </w:tc>
        <w:tc>
          <w:tcPr>
            <w:tcW w:w="1125" w:type="dxa"/>
            <w:vAlign w:val="center"/>
          </w:tcPr>
          <w:p w:rsidR="00A97461" w:rsidRPr="00C22BE4" w:rsidRDefault="00311436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仁增曲桑</w:t>
            </w:r>
          </w:p>
        </w:tc>
        <w:tc>
          <w:tcPr>
            <w:tcW w:w="923" w:type="dxa"/>
            <w:vAlign w:val="center"/>
          </w:tcPr>
          <w:p w:rsidR="00A97461" w:rsidRPr="00C22BE4" w:rsidRDefault="00FA20BB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土木</w:t>
            </w:r>
            <w:r w:rsidRPr="00FA20BB"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38" w:type="dxa"/>
            <w:vAlign w:val="center"/>
          </w:tcPr>
          <w:p w:rsidR="00A97461" w:rsidRPr="00C22BE4" w:rsidRDefault="00FA20BB" w:rsidP="00A97461">
            <w:pPr>
              <w:jc w:val="center"/>
              <w:rPr>
                <w:rFonts w:ascii="宋体" w:hAnsi="宋体"/>
                <w:szCs w:val="21"/>
              </w:rPr>
            </w:pPr>
            <w:r w:rsidRPr="00FA20BB">
              <w:rPr>
                <w:rFonts w:ascii="宋体" w:hAnsi="宋体"/>
                <w:szCs w:val="21"/>
              </w:rPr>
              <w:t>2017010298</w:t>
            </w:r>
          </w:p>
        </w:tc>
        <w:tc>
          <w:tcPr>
            <w:tcW w:w="1371" w:type="dxa"/>
            <w:vAlign w:val="center"/>
          </w:tcPr>
          <w:p w:rsidR="00A97461" w:rsidRPr="00C22BE4" w:rsidRDefault="00FA20BB" w:rsidP="00A97461">
            <w:pPr>
              <w:jc w:val="center"/>
              <w:rPr>
                <w:rFonts w:ascii="宋体" w:hAnsi="宋体"/>
                <w:szCs w:val="21"/>
              </w:rPr>
            </w:pPr>
            <w:r w:rsidRPr="00FA20BB">
              <w:rPr>
                <w:rFonts w:ascii="宋体" w:hAnsi="宋体"/>
                <w:szCs w:val="21"/>
              </w:rPr>
              <w:t>13581618388</w:t>
            </w:r>
          </w:p>
        </w:tc>
        <w:tc>
          <w:tcPr>
            <w:tcW w:w="1125" w:type="dxa"/>
            <w:vAlign w:val="center"/>
          </w:tcPr>
          <w:p w:rsidR="00A97461" w:rsidRPr="00C22BE4" w:rsidRDefault="00FA20BB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塔巴旺加</w:t>
            </w:r>
          </w:p>
        </w:tc>
        <w:tc>
          <w:tcPr>
            <w:tcW w:w="923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 w:hint="eastAsia"/>
                <w:szCs w:val="21"/>
              </w:rPr>
              <w:t>土木76</w:t>
            </w:r>
          </w:p>
        </w:tc>
        <w:tc>
          <w:tcPr>
            <w:tcW w:w="1338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/>
                <w:szCs w:val="21"/>
              </w:rPr>
              <w:t>2017010293</w:t>
            </w:r>
          </w:p>
        </w:tc>
        <w:tc>
          <w:tcPr>
            <w:tcW w:w="1371" w:type="dxa"/>
            <w:vAlign w:val="center"/>
          </w:tcPr>
          <w:p w:rsidR="00A97461" w:rsidRPr="00C22BE4" w:rsidRDefault="00DF6D1D" w:rsidP="00A97461">
            <w:pPr>
              <w:jc w:val="center"/>
              <w:rPr>
                <w:rFonts w:ascii="宋体" w:hAnsi="宋体"/>
                <w:szCs w:val="21"/>
              </w:rPr>
            </w:pPr>
            <w:r w:rsidRPr="00DF6D1D">
              <w:rPr>
                <w:rFonts w:ascii="宋体" w:hAnsi="宋体"/>
                <w:szCs w:val="21"/>
              </w:rPr>
              <w:t>18811177158</w:t>
            </w:r>
          </w:p>
        </w:tc>
        <w:tc>
          <w:tcPr>
            <w:tcW w:w="1125" w:type="dxa"/>
            <w:vAlign w:val="center"/>
          </w:tcPr>
          <w:p w:rsidR="00A97461" w:rsidRPr="00C22BE4" w:rsidRDefault="00DF6D1D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马进龙</w:t>
            </w:r>
          </w:p>
        </w:tc>
        <w:tc>
          <w:tcPr>
            <w:tcW w:w="923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水工43</w:t>
            </w:r>
          </w:p>
        </w:tc>
        <w:tc>
          <w:tcPr>
            <w:tcW w:w="1338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2014010</w:t>
            </w:r>
            <w:r w:rsidRPr="00823984">
              <w:rPr>
                <w:rFonts w:ascii="宋体" w:hAnsi="宋体"/>
                <w:szCs w:val="21"/>
              </w:rPr>
              <w:t>335</w:t>
            </w:r>
          </w:p>
        </w:tc>
        <w:tc>
          <w:tcPr>
            <w:tcW w:w="1371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17888830141</w:t>
            </w:r>
          </w:p>
        </w:tc>
        <w:tc>
          <w:tcPr>
            <w:tcW w:w="1125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卫潇</w:t>
            </w:r>
          </w:p>
        </w:tc>
        <w:tc>
          <w:tcPr>
            <w:tcW w:w="923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 w:hint="eastAsia"/>
                <w:szCs w:val="21"/>
              </w:rPr>
              <w:t>水工43</w:t>
            </w:r>
          </w:p>
        </w:tc>
        <w:tc>
          <w:tcPr>
            <w:tcW w:w="1338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2014010349</w:t>
            </w:r>
          </w:p>
        </w:tc>
        <w:tc>
          <w:tcPr>
            <w:tcW w:w="1371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17888830120</w:t>
            </w:r>
          </w:p>
        </w:tc>
        <w:tc>
          <w:tcPr>
            <w:tcW w:w="1125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A97461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8D7C74">
              <w:rPr>
                <w:rFonts w:ascii="宋体" w:hAnsi="宋体" w:hint="eastAsia"/>
                <w:szCs w:val="21"/>
              </w:rPr>
              <w:t>刘星</w:t>
            </w:r>
          </w:p>
        </w:tc>
        <w:tc>
          <w:tcPr>
            <w:tcW w:w="923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23984">
              <w:rPr>
                <w:rFonts w:ascii="宋体" w:hAnsi="宋体" w:hint="eastAsia"/>
                <w:szCs w:val="21"/>
              </w:rPr>
              <w:t>水硕</w:t>
            </w:r>
            <w:proofErr w:type="gramEnd"/>
            <w:r w:rsidRPr="0082398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2016210157</w:t>
            </w:r>
          </w:p>
        </w:tc>
        <w:tc>
          <w:tcPr>
            <w:tcW w:w="1371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 w:rsidRPr="00823984">
              <w:rPr>
                <w:rFonts w:ascii="宋体" w:hAnsi="宋体"/>
                <w:szCs w:val="21"/>
              </w:rPr>
              <w:t>15972115977</w:t>
            </w:r>
          </w:p>
        </w:tc>
        <w:tc>
          <w:tcPr>
            <w:tcW w:w="1125" w:type="dxa"/>
            <w:vAlign w:val="center"/>
          </w:tcPr>
          <w:p w:rsidR="00A97461" w:rsidRPr="00C22BE4" w:rsidRDefault="0082398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李兴东</w:t>
            </w:r>
          </w:p>
        </w:tc>
        <w:tc>
          <w:tcPr>
            <w:tcW w:w="923" w:type="dxa"/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 w:hint="eastAsia"/>
                <w:szCs w:val="21"/>
              </w:rPr>
              <w:t>水工41</w:t>
            </w:r>
          </w:p>
        </w:tc>
        <w:tc>
          <w:tcPr>
            <w:tcW w:w="1338" w:type="dxa"/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/>
                <w:szCs w:val="21"/>
              </w:rPr>
              <w:t>2014010291</w:t>
            </w:r>
          </w:p>
        </w:tc>
        <w:tc>
          <w:tcPr>
            <w:tcW w:w="1371" w:type="dxa"/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/>
                <w:szCs w:val="21"/>
              </w:rPr>
              <w:t>17888830109</w:t>
            </w:r>
          </w:p>
        </w:tc>
        <w:tc>
          <w:tcPr>
            <w:tcW w:w="1125" w:type="dxa"/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8D7C74">
              <w:rPr>
                <w:rFonts w:ascii="宋体" w:hAnsi="宋体" w:hint="eastAsia"/>
                <w:szCs w:val="21"/>
              </w:rPr>
              <w:t>王淏</w:t>
            </w:r>
          </w:p>
        </w:tc>
        <w:tc>
          <w:tcPr>
            <w:tcW w:w="923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 w:hint="eastAsia"/>
                <w:szCs w:val="21"/>
              </w:rPr>
              <w:t>水工51</w:t>
            </w:r>
          </w:p>
        </w:tc>
        <w:tc>
          <w:tcPr>
            <w:tcW w:w="1338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2015010257</w:t>
            </w:r>
          </w:p>
        </w:tc>
        <w:tc>
          <w:tcPr>
            <w:tcW w:w="1371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18920823586</w:t>
            </w:r>
          </w:p>
        </w:tc>
        <w:tc>
          <w:tcPr>
            <w:tcW w:w="1125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陈伟鑫</w:t>
            </w:r>
          </w:p>
        </w:tc>
        <w:tc>
          <w:tcPr>
            <w:tcW w:w="923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 w:hint="eastAsia"/>
                <w:szCs w:val="21"/>
              </w:rPr>
              <w:t>水工53</w:t>
            </w:r>
          </w:p>
        </w:tc>
        <w:tc>
          <w:tcPr>
            <w:tcW w:w="1338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/>
                <w:szCs w:val="21"/>
              </w:rPr>
              <w:t>2015080016</w:t>
            </w:r>
          </w:p>
        </w:tc>
        <w:tc>
          <w:tcPr>
            <w:tcW w:w="1371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/>
                <w:szCs w:val="21"/>
              </w:rPr>
              <w:t>15010281766</w:t>
            </w:r>
          </w:p>
        </w:tc>
        <w:tc>
          <w:tcPr>
            <w:tcW w:w="1125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1B7C59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刘俭峰</w:t>
            </w:r>
            <w:proofErr w:type="gramEnd"/>
          </w:p>
        </w:tc>
        <w:tc>
          <w:tcPr>
            <w:tcW w:w="923" w:type="dxa"/>
            <w:vAlign w:val="center"/>
          </w:tcPr>
          <w:p w:rsidR="00A97461" w:rsidRPr="00C22BE4" w:rsidRDefault="00003DBE" w:rsidP="00A97461">
            <w:pPr>
              <w:jc w:val="center"/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 w:hint="eastAsia"/>
                <w:szCs w:val="21"/>
              </w:rPr>
              <w:t>水工53</w:t>
            </w:r>
          </w:p>
        </w:tc>
        <w:tc>
          <w:tcPr>
            <w:tcW w:w="1338" w:type="dxa"/>
            <w:vAlign w:val="center"/>
          </w:tcPr>
          <w:p w:rsidR="00A97461" w:rsidRPr="00C22BE4" w:rsidRDefault="00003DBE" w:rsidP="00A97461">
            <w:pPr>
              <w:jc w:val="center"/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/>
                <w:szCs w:val="21"/>
              </w:rPr>
              <w:t>2015010315</w:t>
            </w:r>
          </w:p>
        </w:tc>
        <w:tc>
          <w:tcPr>
            <w:tcW w:w="1371" w:type="dxa"/>
            <w:vAlign w:val="center"/>
          </w:tcPr>
          <w:p w:rsidR="00A97461" w:rsidRPr="00C22BE4" w:rsidRDefault="00003DBE" w:rsidP="00A97461">
            <w:pPr>
              <w:jc w:val="center"/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/>
                <w:szCs w:val="21"/>
              </w:rPr>
              <w:t>18813100211</w:t>
            </w:r>
          </w:p>
        </w:tc>
        <w:tc>
          <w:tcPr>
            <w:tcW w:w="1125" w:type="dxa"/>
            <w:vAlign w:val="center"/>
          </w:tcPr>
          <w:p w:rsidR="00A97461" w:rsidRPr="00C22BE4" w:rsidRDefault="00003DBE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4C7A5B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黄梓新</w:t>
            </w:r>
          </w:p>
        </w:tc>
        <w:tc>
          <w:tcPr>
            <w:tcW w:w="923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土木</w:t>
            </w:r>
            <w:r w:rsidRPr="00634F42"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38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2017010344</w:t>
            </w:r>
          </w:p>
        </w:tc>
        <w:tc>
          <w:tcPr>
            <w:tcW w:w="1371" w:type="dxa"/>
            <w:vAlign w:val="center"/>
          </w:tcPr>
          <w:p w:rsidR="00A97461" w:rsidRPr="00C22BE4" w:rsidRDefault="00634F42" w:rsidP="00A97461">
            <w:pPr>
              <w:jc w:val="center"/>
              <w:rPr>
                <w:rFonts w:ascii="宋体" w:hAnsi="宋体"/>
                <w:szCs w:val="21"/>
              </w:rPr>
            </w:pPr>
            <w:r w:rsidRPr="00634F42">
              <w:rPr>
                <w:rFonts w:ascii="宋体" w:hAnsi="宋体"/>
                <w:szCs w:val="21"/>
              </w:rPr>
              <w:t>18811139006</w:t>
            </w:r>
          </w:p>
        </w:tc>
        <w:tc>
          <w:tcPr>
            <w:tcW w:w="1125" w:type="dxa"/>
            <w:vAlign w:val="center"/>
          </w:tcPr>
          <w:p w:rsidR="00A97461" w:rsidRPr="00C22BE4" w:rsidRDefault="00DF6D1D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胡展翃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 w:hint="eastAsia"/>
                <w:szCs w:val="21"/>
              </w:rPr>
              <w:t>土木77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2017010307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15961841280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F73AE1" w:rsidP="00A97461">
            <w:pPr>
              <w:jc w:val="center"/>
              <w:rPr>
                <w:rFonts w:ascii="宋体" w:hAnsi="宋体"/>
                <w:szCs w:val="21"/>
              </w:rPr>
            </w:pPr>
            <w:r w:rsidRPr="00F73AE1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周乾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 w:hint="eastAsia"/>
                <w:szCs w:val="21"/>
              </w:rPr>
              <w:t>水工52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2015010301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13996047780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1B7C59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刘昌伟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 w:hint="eastAsia"/>
                <w:szCs w:val="21"/>
              </w:rPr>
              <w:t>水工63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2016010318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18801161317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55199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1B7C59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向云飞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 w:hint="eastAsia"/>
                <w:szCs w:val="21"/>
              </w:rPr>
              <w:t>水工63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/>
                <w:szCs w:val="21"/>
              </w:rPr>
              <w:t>2016010313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 w:rsidRPr="00BB03D0">
              <w:rPr>
                <w:rFonts w:ascii="宋体" w:hAnsi="宋体"/>
                <w:szCs w:val="21"/>
              </w:rPr>
              <w:t>18800101211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BB03D0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1B7C59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李明</w:t>
            </w:r>
          </w:p>
        </w:tc>
        <w:tc>
          <w:tcPr>
            <w:tcW w:w="923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 w:hint="eastAsia"/>
                <w:szCs w:val="21"/>
              </w:rPr>
              <w:t>水工52</w:t>
            </w:r>
          </w:p>
        </w:tc>
        <w:tc>
          <w:tcPr>
            <w:tcW w:w="1338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2015010302</w:t>
            </w:r>
          </w:p>
        </w:tc>
        <w:tc>
          <w:tcPr>
            <w:tcW w:w="1371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 w:rsidRPr="006A7AA7">
              <w:rPr>
                <w:rFonts w:ascii="宋体" w:hAnsi="宋体"/>
                <w:szCs w:val="21"/>
              </w:rPr>
              <w:t>18813132366</w:t>
            </w:r>
          </w:p>
        </w:tc>
        <w:tc>
          <w:tcPr>
            <w:tcW w:w="1125" w:type="dxa"/>
            <w:vAlign w:val="center"/>
          </w:tcPr>
          <w:p w:rsidR="00A97461" w:rsidRPr="00C22BE4" w:rsidRDefault="006A7AA7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5B498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汪刚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 w:hint="eastAsia"/>
                <w:szCs w:val="21"/>
              </w:rPr>
              <w:t>水工52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2015010293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18813099711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7461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A97461" w:rsidRPr="00C22BE4" w:rsidRDefault="00441DB3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俊</w:t>
            </w:r>
          </w:p>
        </w:tc>
        <w:tc>
          <w:tcPr>
            <w:tcW w:w="923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F34E64">
              <w:rPr>
                <w:rFonts w:ascii="宋体" w:hAnsi="宋体" w:hint="eastAsia"/>
                <w:szCs w:val="21"/>
              </w:rPr>
              <w:t>水博</w:t>
            </w:r>
            <w:proofErr w:type="gramEnd"/>
            <w:r w:rsidRPr="00F34E6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2016310084</w:t>
            </w:r>
          </w:p>
        </w:tc>
        <w:tc>
          <w:tcPr>
            <w:tcW w:w="1371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 w:rsidRPr="00F34E64">
              <w:rPr>
                <w:rFonts w:ascii="宋体" w:hAnsi="宋体"/>
                <w:szCs w:val="21"/>
              </w:rPr>
              <w:t>13126778015</w:t>
            </w:r>
          </w:p>
        </w:tc>
        <w:tc>
          <w:tcPr>
            <w:tcW w:w="1125" w:type="dxa"/>
            <w:vAlign w:val="center"/>
          </w:tcPr>
          <w:p w:rsidR="00A97461" w:rsidRPr="00C22BE4" w:rsidRDefault="00F34E64" w:rsidP="00A974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A97461" w:rsidRPr="00C22BE4" w:rsidRDefault="00A97461" w:rsidP="00A97461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441DB3" w:rsidRDefault="002945B8" w:rsidP="00441DB3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441DB3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441DB3" w:rsidRPr="00441DB3" w:rsidTr="00A50461">
        <w:tc>
          <w:tcPr>
            <w:tcW w:w="95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 w:hint="eastAsia"/>
                <w:szCs w:val="21"/>
              </w:rPr>
              <w:t>宋云天</w:t>
            </w:r>
          </w:p>
        </w:tc>
        <w:tc>
          <w:tcPr>
            <w:tcW w:w="4358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 w:hint="eastAsia"/>
                <w:szCs w:val="21"/>
              </w:rPr>
              <w:t>陈</w:t>
            </w:r>
            <w:proofErr w:type="gramStart"/>
            <w:r w:rsidRPr="00441DB3">
              <w:rPr>
                <w:rFonts w:ascii="宋体" w:hAnsi="宋体" w:hint="eastAsia"/>
                <w:szCs w:val="21"/>
              </w:rPr>
              <w:t>世鎏</w:t>
            </w:r>
            <w:proofErr w:type="gramEnd"/>
          </w:p>
        </w:tc>
      </w:tr>
      <w:tr w:rsidR="00441DB3" w:rsidRPr="00441DB3" w:rsidTr="00A50461">
        <w:tc>
          <w:tcPr>
            <w:tcW w:w="95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 w:hint="eastAsia"/>
                <w:szCs w:val="21"/>
              </w:rPr>
              <w:t>水利系学生工作组组长</w:t>
            </w:r>
          </w:p>
        </w:tc>
        <w:tc>
          <w:tcPr>
            <w:tcW w:w="4358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水利系团委书记</w:t>
            </w:r>
          </w:p>
        </w:tc>
      </w:tr>
      <w:tr w:rsidR="00441DB3" w:rsidRPr="00441DB3" w:rsidTr="00A50461">
        <w:tc>
          <w:tcPr>
            <w:tcW w:w="95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 w:hint="eastAsia"/>
                <w:szCs w:val="21"/>
              </w:rPr>
              <w:t>15201435848</w:t>
            </w:r>
          </w:p>
        </w:tc>
        <w:tc>
          <w:tcPr>
            <w:tcW w:w="4358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15010524712</w:t>
            </w:r>
          </w:p>
        </w:tc>
      </w:tr>
      <w:tr w:rsidR="00441DB3" w:rsidRPr="00441DB3" w:rsidTr="00A50461">
        <w:tc>
          <w:tcPr>
            <w:tcW w:w="95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songyuntian03@163.com</w:t>
            </w:r>
          </w:p>
        </w:tc>
        <w:tc>
          <w:tcPr>
            <w:tcW w:w="4358" w:type="dxa"/>
            <w:shd w:val="clear" w:color="auto" w:fill="auto"/>
          </w:tcPr>
          <w:p w:rsidR="00441DB3" w:rsidRPr="00441DB3" w:rsidRDefault="00441DB3" w:rsidP="00441DB3">
            <w:pPr>
              <w:rPr>
                <w:rFonts w:ascii="宋体" w:hAnsi="宋体"/>
                <w:szCs w:val="21"/>
              </w:rPr>
            </w:pPr>
            <w:r w:rsidRPr="00441DB3">
              <w:rPr>
                <w:rFonts w:ascii="宋体" w:hAnsi="宋体"/>
                <w:szCs w:val="21"/>
              </w:rPr>
              <w:t>shiliutsinghua@163.com</w:t>
            </w:r>
          </w:p>
        </w:tc>
      </w:tr>
    </w:tbl>
    <w:p w:rsidR="00441DB3" w:rsidRDefault="00441DB3" w:rsidP="00441DB3">
      <w:pPr>
        <w:rPr>
          <w:rFonts w:ascii="宋体" w:hAnsi="宋体"/>
          <w:szCs w:val="21"/>
        </w:rPr>
      </w:pPr>
    </w:p>
    <w:sectPr w:rsidR="00441DB3" w:rsidSect="003565B4">
      <w:footerReference w:type="default" r:id="rId8"/>
      <w:headerReference w:type="first" r:id="rId9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D5B" w:rsidRDefault="00A00D5B">
      <w:r>
        <w:separator/>
      </w:r>
    </w:p>
  </w:endnote>
  <w:endnote w:type="continuationSeparator" w:id="0">
    <w:p w:rsidR="00A00D5B" w:rsidRDefault="00A0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FA20BB" w:rsidRPr="00FA20BB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D5B" w:rsidRDefault="00A00D5B">
      <w:r>
        <w:separator/>
      </w:r>
    </w:p>
  </w:footnote>
  <w:footnote w:type="continuationSeparator" w:id="0">
    <w:p w:rsidR="00A00D5B" w:rsidRDefault="00A0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DBE"/>
    <w:rsid w:val="00022A6D"/>
    <w:rsid w:val="000F290F"/>
    <w:rsid w:val="00114609"/>
    <w:rsid w:val="00147DC1"/>
    <w:rsid w:val="0017189F"/>
    <w:rsid w:val="00172A27"/>
    <w:rsid w:val="00193361"/>
    <w:rsid w:val="001B25CE"/>
    <w:rsid w:val="00221BD3"/>
    <w:rsid w:val="002628D2"/>
    <w:rsid w:val="00280429"/>
    <w:rsid w:val="002945B8"/>
    <w:rsid w:val="002A4BBC"/>
    <w:rsid w:val="002C0816"/>
    <w:rsid w:val="002D33CD"/>
    <w:rsid w:val="00311436"/>
    <w:rsid w:val="003536A4"/>
    <w:rsid w:val="003565B4"/>
    <w:rsid w:val="003654A1"/>
    <w:rsid w:val="003749DA"/>
    <w:rsid w:val="00385F01"/>
    <w:rsid w:val="003C6AC9"/>
    <w:rsid w:val="003D44D5"/>
    <w:rsid w:val="003E2053"/>
    <w:rsid w:val="00403910"/>
    <w:rsid w:val="00441DB3"/>
    <w:rsid w:val="004454B9"/>
    <w:rsid w:val="004710E4"/>
    <w:rsid w:val="004B1AB7"/>
    <w:rsid w:val="004F713E"/>
    <w:rsid w:val="00501E09"/>
    <w:rsid w:val="00534FAA"/>
    <w:rsid w:val="005434E6"/>
    <w:rsid w:val="00551991"/>
    <w:rsid w:val="0058738F"/>
    <w:rsid w:val="005D427D"/>
    <w:rsid w:val="00634F42"/>
    <w:rsid w:val="006544B2"/>
    <w:rsid w:val="006878EF"/>
    <w:rsid w:val="006A4620"/>
    <w:rsid w:val="006A7AA7"/>
    <w:rsid w:val="006E6C89"/>
    <w:rsid w:val="006E75B6"/>
    <w:rsid w:val="007B35B9"/>
    <w:rsid w:val="007F56C3"/>
    <w:rsid w:val="00823984"/>
    <w:rsid w:val="00826397"/>
    <w:rsid w:val="008516AF"/>
    <w:rsid w:val="0085727D"/>
    <w:rsid w:val="00860E80"/>
    <w:rsid w:val="00897D35"/>
    <w:rsid w:val="008B228A"/>
    <w:rsid w:val="008D7C74"/>
    <w:rsid w:val="008E7ADA"/>
    <w:rsid w:val="00902A93"/>
    <w:rsid w:val="009816E7"/>
    <w:rsid w:val="009A1B6D"/>
    <w:rsid w:val="009B6332"/>
    <w:rsid w:val="009C0BA0"/>
    <w:rsid w:val="009D69F2"/>
    <w:rsid w:val="009E63FC"/>
    <w:rsid w:val="00A00D5B"/>
    <w:rsid w:val="00A14B13"/>
    <w:rsid w:val="00A97461"/>
    <w:rsid w:val="00AD634F"/>
    <w:rsid w:val="00AE4A37"/>
    <w:rsid w:val="00B256B7"/>
    <w:rsid w:val="00B25F27"/>
    <w:rsid w:val="00BB03D0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CC13C3"/>
    <w:rsid w:val="00D43849"/>
    <w:rsid w:val="00DF4A0A"/>
    <w:rsid w:val="00DF6D1D"/>
    <w:rsid w:val="00E156AA"/>
    <w:rsid w:val="00E220D2"/>
    <w:rsid w:val="00E51AA5"/>
    <w:rsid w:val="00E733D3"/>
    <w:rsid w:val="00EB4C98"/>
    <w:rsid w:val="00ED0881"/>
    <w:rsid w:val="00F03F98"/>
    <w:rsid w:val="00F15F94"/>
    <w:rsid w:val="00F34E64"/>
    <w:rsid w:val="00F47CA4"/>
    <w:rsid w:val="00F71880"/>
    <w:rsid w:val="00F73AE1"/>
    <w:rsid w:val="00FA20BB"/>
    <w:rsid w:val="00FA370D"/>
    <w:rsid w:val="00FA4A86"/>
    <w:rsid w:val="00FD2C40"/>
    <w:rsid w:val="00FE28B4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8FA5DF"/>
  <w15:docId w15:val="{4DBAA653-BE4C-47EE-8485-D0A4CA04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06EE-2969-4842-9664-8BAC516E3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205</Words>
  <Characters>1173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刘中祥</cp:lastModifiedBy>
  <cp:revision>13</cp:revision>
  <dcterms:created xsi:type="dcterms:W3CDTF">2017-09-20T11:36:00Z</dcterms:created>
  <dcterms:modified xsi:type="dcterms:W3CDTF">2017-09-26T14:04:00Z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