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C0BA0" w:rsidRDefault="003565B4" w:rsidP="00663598">
      <w:pPr>
        <w:adjustRightInd w:val="0"/>
        <w:snapToGrid w:val="0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201</w:t>
      </w:r>
      <w:r w:rsidR="00342289">
        <w:rPr>
          <w:rFonts w:ascii="宋体" w:hAnsi="宋体"/>
          <w:b/>
          <w:sz w:val="28"/>
          <w:shd w:val="clear" w:color="auto" w:fill="FFFFFF"/>
        </w:rPr>
        <w:t>7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-201</w:t>
      </w:r>
      <w:r w:rsidR="00342289">
        <w:rPr>
          <w:rFonts w:ascii="宋体" w:hAnsi="宋体"/>
          <w:b/>
          <w:sz w:val="28"/>
          <w:shd w:val="clear" w:color="auto" w:fill="FFFFFF"/>
        </w:rPr>
        <w:t>8</w:t>
      </w:r>
      <w:r w:rsidR="009C0BA0" w:rsidRPr="009C0BA0">
        <w:rPr>
          <w:rFonts w:ascii="宋体" w:hAnsi="宋体" w:hint="eastAsia"/>
          <w:b/>
          <w:sz w:val="28"/>
          <w:shd w:val="clear" w:color="auto" w:fill="FFFFFF"/>
        </w:rPr>
        <w:t>年度清华大学马约翰杯“乔丹体育”</w:t>
      </w:r>
    </w:p>
    <w:p w:rsidR="009A1B6D" w:rsidRDefault="00F71880" w:rsidP="00663598">
      <w:pPr>
        <w:adjustRightInd w:val="0"/>
        <w:snapToGrid w:val="0"/>
        <w:spacing w:afterLines="50" w:after="156"/>
        <w:jc w:val="center"/>
        <w:rPr>
          <w:rFonts w:ascii="宋体" w:hAnsi="宋体"/>
          <w:b/>
          <w:sz w:val="28"/>
          <w:shd w:val="clear" w:color="auto" w:fill="FFFFFF"/>
        </w:rPr>
      </w:pPr>
      <w:r>
        <w:rPr>
          <w:rFonts w:ascii="宋体" w:hAnsi="宋体" w:hint="eastAsia"/>
          <w:b/>
          <w:sz w:val="28"/>
          <w:shd w:val="clear" w:color="auto" w:fill="FFFFFF"/>
        </w:rPr>
        <w:t>学生运动会男子足球比赛报名</w:t>
      </w:r>
      <w:r w:rsidR="009A1B6D">
        <w:rPr>
          <w:rFonts w:ascii="宋体" w:hAnsi="宋体" w:hint="eastAsia"/>
          <w:b/>
          <w:sz w:val="28"/>
          <w:shd w:val="clear" w:color="auto" w:fill="FFFFFF"/>
        </w:rPr>
        <w:t>表</w:t>
      </w:r>
    </w:p>
    <w:p w:rsidR="00AD634F" w:rsidRDefault="009A1B6D" w:rsidP="00663598">
      <w:pPr>
        <w:tabs>
          <w:tab w:val="left" w:pos="3870"/>
        </w:tabs>
        <w:ind w:firstLine="420"/>
        <w:jc w:val="left"/>
        <w:rPr>
          <w:rFonts w:ascii="宋体" w:hAnsi="宋体"/>
        </w:rPr>
      </w:pPr>
      <w:r w:rsidRPr="009A1B6D">
        <w:rPr>
          <w:rFonts w:ascii="宋体" w:hAnsi="宋体" w:hint="eastAsia"/>
          <w:sz w:val="24"/>
        </w:rPr>
        <w:t>院系：</w:t>
      </w:r>
      <w:r w:rsidR="00E9087A" w:rsidRPr="00E9087A">
        <w:rPr>
          <w:rFonts w:ascii="宋体" w:hAnsi="宋体"/>
          <w:sz w:val="24"/>
        </w:rPr>
        <w:t>工程物理系</w:t>
      </w:r>
      <w:r>
        <w:rPr>
          <w:rFonts w:ascii="宋体" w:hAnsi="宋体"/>
          <w:sz w:val="24"/>
        </w:rPr>
        <w:t xml:space="preserve">                </w:t>
      </w:r>
      <w:r w:rsidR="0058738F">
        <w:rPr>
          <w:rFonts w:ascii="宋体" w:hAnsi="宋体" w:hint="eastAsia"/>
          <w:sz w:val="24"/>
        </w:rPr>
        <w:t xml:space="preserve"> </w:t>
      </w:r>
      <w:r w:rsidRPr="009A1B6D">
        <w:rPr>
          <w:rFonts w:ascii="宋体" w:hAnsi="宋体" w:hint="eastAsia"/>
          <w:sz w:val="24"/>
        </w:rPr>
        <w:t xml:space="preserve"> </w:t>
      </w:r>
      <w:r w:rsidR="00F71880" w:rsidRPr="009A1B6D">
        <w:rPr>
          <w:rFonts w:ascii="宋体" w:hAnsi="宋体" w:hint="eastAsia"/>
          <w:sz w:val="24"/>
        </w:rPr>
        <w:t>比赛服颜色</w:t>
      </w:r>
      <w:r w:rsidR="00AD634F">
        <w:rPr>
          <w:rFonts w:ascii="宋体" w:hAnsi="宋体" w:hint="eastAsia"/>
          <w:sz w:val="24"/>
        </w:rPr>
        <w:t>（上衣/短裤）</w:t>
      </w:r>
      <w:r w:rsidR="00F71880" w:rsidRPr="009A1B6D">
        <w:rPr>
          <w:rFonts w:ascii="宋体" w:hAnsi="宋体" w:hint="eastAsia"/>
          <w:sz w:val="24"/>
        </w:rPr>
        <w:t>：</w:t>
      </w:r>
      <w:r>
        <w:rPr>
          <w:rFonts w:ascii="宋体" w:hAnsi="宋体"/>
        </w:rPr>
        <w:t xml:space="preserve"> </w:t>
      </w:r>
      <w:r w:rsidR="00E9087A" w:rsidRPr="00E9087A">
        <w:rPr>
          <w:rFonts w:ascii="宋体" w:hAnsi="宋体"/>
        </w:rPr>
        <w:t>红</w:t>
      </w:r>
      <w:r w:rsidR="00E9087A" w:rsidRPr="00E9087A">
        <w:rPr>
          <w:rFonts w:ascii="宋体" w:hAnsi="宋体" w:hint="eastAsia"/>
        </w:rPr>
        <w:t>/黑</w:t>
      </w:r>
    </w:p>
    <w:tbl>
      <w:tblPr>
        <w:tblW w:w="77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0"/>
        <w:gridCol w:w="1275"/>
        <w:gridCol w:w="923"/>
        <w:gridCol w:w="1338"/>
        <w:gridCol w:w="1371"/>
        <w:gridCol w:w="1125"/>
        <w:gridCol w:w="992"/>
      </w:tblGrid>
      <w:tr w:rsidR="009A1B6D" w:rsidRPr="00C22BE4" w:rsidTr="00C22BE4">
        <w:trPr>
          <w:trHeight w:val="510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序号</w:t>
            </w:r>
          </w:p>
        </w:tc>
        <w:tc>
          <w:tcPr>
            <w:tcW w:w="1275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92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班级</w:t>
            </w:r>
          </w:p>
        </w:tc>
        <w:tc>
          <w:tcPr>
            <w:tcW w:w="13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学号</w:t>
            </w:r>
          </w:p>
        </w:tc>
        <w:tc>
          <w:tcPr>
            <w:tcW w:w="1371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电话</w:t>
            </w:r>
          </w:p>
        </w:tc>
        <w:tc>
          <w:tcPr>
            <w:tcW w:w="1125" w:type="dxa"/>
            <w:vAlign w:val="center"/>
          </w:tcPr>
          <w:p w:rsidR="009A1B6D" w:rsidRPr="00C22BE4" w:rsidRDefault="00C22BE4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球衣</w:t>
            </w:r>
            <w:r w:rsidR="009A1B6D" w:rsidRPr="00C22BE4">
              <w:rPr>
                <w:rFonts w:ascii="宋体" w:hAnsi="宋体" w:hint="eastAsia"/>
                <w:szCs w:val="21"/>
              </w:rPr>
              <w:t>号码</w:t>
            </w:r>
          </w:p>
        </w:tc>
        <w:tc>
          <w:tcPr>
            <w:tcW w:w="992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275" w:type="dxa"/>
            <w:vAlign w:val="center"/>
          </w:tcPr>
          <w:p w:rsidR="009A1B6D" w:rsidRPr="00C22BE4" w:rsidRDefault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周睿</w:t>
            </w:r>
          </w:p>
        </w:tc>
        <w:tc>
          <w:tcPr>
            <w:tcW w:w="923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vAlign w:val="center"/>
          </w:tcPr>
          <w:p w:rsidR="009A1B6D" w:rsidRPr="00C22BE4" w:rsidRDefault="009A1B6D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vAlign w:val="center"/>
          </w:tcPr>
          <w:p w:rsidR="009A1B6D" w:rsidRPr="00C22BE4" w:rsidRDefault="001D2143">
            <w:pPr>
              <w:jc w:val="center"/>
              <w:rPr>
                <w:rFonts w:ascii="宋体" w:hAnsi="宋体"/>
                <w:szCs w:val="21"/>
              </w:rPr>
            </w:pPr>
            <w:r w:rsidRPr="001D2143">
              <w:rPr>
                <w:rFonts w:ascii="宋体" w:hAnsi="宋体"/>
                <w:szCs w:val="21"/>
              </w:rPr>
              <w:t>13810381168</w:t>
            </w:r>
          </w:p>
        </w:tc>
        <w:tc>
          <w:tcPr>
            <w:tcW w:w="1125" w:type="dxa"/>
            <w:vAlign w:val="center"/>
          </w:tcPr>
          <w:p w:rsidR="009A1B6D" w:rsidRPr="00C22BE4" w:rsidRDefault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992" w:type="dxa"/>
            <w:vAlign w:val="center"/>
          </w:tcPr>
          <w:p w:rsidR="009A1B6D" w:rsidRPr="00C22BE4" w:rsidRDefault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教工</w:t>
            </w:r>
          </w:p>
        </w:tc>
      </w:tr>
      <w:tr w:rsidR="009A1B6D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275" w:type="dxa"/>
            <w:vAlign w:val="center"/>
          </w:tcPr>
          <w:p w:rsidR="009A1B6D" w:rsidRPr="00C22BE4" w:rsidRDefault="002F748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拓明泽</w:t>
            </w:r>
          </w:p>
        </w:tc>
        <w:tc>
          <w:tcPr>
            <w:tcW w:w="923" w:type="dxa"/>
            <w:vAlign w:val="center"/>
          </w:tcPr>
          <w:p w:rsidR="009A1B6D" w:rsidRPr="00C22BE4" w:rsidRDefault="002F7488" w:rsidP="00022A6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工物61</w:t>
            </w:r>
          </w:p>
        </w:tc>
        <w:tc>
          <w:tcPr>
            <w:tcW w:w="1338" w:type="dxa"/>
            <w:vAlign w:val="center"/>
          </w:tcPr>
          <w:p w:rsidR="009A1B6D" w:rsidRPr="00C22BE4" w:rsidRDefault="002F748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2016011640</w:t>
            </w:r>
          </w:p>
        </w:tc>
        <w:tc>
          <w:tcPr>
            <w:tcW w:w="1371" w:type="dxa"/>
            <w:vAlign w:val="center"/>
          </w:tcPr>
          <w:p w:rsidR="009A1B6D" w:rsidRPr="00C22BE4" w:rsidRDefault="002F7488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18801296106</w:t>
            </w:r>
          </w:p>
        </w:tc>
        <w:tc>
          <w:tcPr>
            <w:tcW w:w="1125" w:type="dxa"/>
            <w:vAlign w:val="center"/>
          </w:tcPr>
          <w:p w:rsidR="009A1B6D" w:rsidRPr="00C22BE4" w:rsidRDefault="006F60DA" w:rsidP="00022A6D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992" w:type="dxa"/>
            <w:vAlign w:val="center"/>
          </w:tcPr>
          <w:p w:rsidR="009A1B6D" w:rsidRPr="00C22BE4" w:rsidRDefault="009A1B6D" w:rsidP="00022A6D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1275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王森</w:t>
            </w:r>
          </w:p>
        </w:tc>
        <w:tc>
          <w:tcPr>
            <w:tcW w:w="923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9140AD">
              <w:rPr>
                <w:rFonts w:ascii="宋体" w:hAnsi="宋体" w:hint="eastAsia"/>
                <w:szCs w:val="21"/>
              </w:rPr>
              <w:t>研一一</w:t>
            </w:r>
          </w:p>
        </w:tc>
        <w:tc>
          <w:tcPr>
            <w:tcW w:w="1338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2014310843</w:t>
            </w:r>
          </w:p>
        </w:tc>
        <w:tc>
          <w:tcPr>
            <w:tcW w:w="1371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15201521362</w:t>
            </w:r>
          </w:p>
        </w:tc>
        <w:tc>
          <w:tcPr>
            <w:tcW w:w="1125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992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 w:cs="宋体"/>
                <w:szCs w:val="21"/>
              </w:rPr>
            </w:pPr>
            <w:r w:rsidRPr="00C22BE4"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275" w:type="dxa"/>
            <w:vAlign w:val="center"/>
          </w:tcPr>
          <w:p w:rsidR="00E9087A" w:rsidRPr="00B12317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B12317">
              <w:rPr>
                <w:rFonts w:ascii="宋体" w:hAnsi="宋体" w:hint="eastAsia"/>
                <w:szCs w:val="21"/>
              </w:rPr>
              <w:t>杜鹏</w:t>
            </w:r>
          </w:p>
        </w:tc>
        <w:tc>
          <w:tcPr>
            <w:tcW w:w="923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C36625">
              <w:rPr>
                <w:rFonts w:ascii="宋体" w:hAnsi="宋体" w:hint="eastAsia"/>
                <w:sz w:val="13"/>
                <w:szCs w:val="13"/>
              </w:rPr>
              <w:t>2015级安全工程领域工程硕士班</w:t>
            </w:r>
          </w:p>
        </w:tc>
        <w:tc>
          <w:tcPr>
            <w:tcW w:w="1338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1A0A9D">
              <w:rPr>
                <w:rFonts w:ascii="宋体" w:hAnsi="宋体"/>
                <w:szCs w:val="21"/>
              </w:rPr>
              <w:t>2015220421</w:t>
            </w:r>
          </w:p>
        </w:tc>
        <w:tc>
          <w:tcPr>
            <w:tcW w:w="1371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1A0A9D">
              <w:rPr>
                <w:rFonts w:ascii="宋体" w:hAnsi="宋体"/>
                <w:szCs w:val="21"/>
              </w:rPr>
              <w:t>18093824687</w:t>
            </w:r>
          </w:p>
        </w:tc>
        <w:tc>
          <w:tcPr>
            <w:tcW w:w="1125" w:type="dxa"/>
            <w:vAlign w:val="center"/>
          </w:tcPr>
          <w:p w:rsidR="00E9087A" w:rsidRPr="00C22BE4" w:rsidRDefault="001D1271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</w:p>
        </w:tc>
        <w:tc>
          <w:tcPr>
            <w:tcW w:w="992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1275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宁笑楠</w:t>
            </w:r>
          </w:p>
        </w:tc>
        <w:tc>
          <w:tcPr>
            <w:tcW w:w="923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9140AD">
              <w:rPr>
                <w:rFonts w:ascii="宋体" w:hAnsi="宋体" w:hint="eastAsia"/>
                <w:szCs w:val="21"/>
              </w:rPr>
              <w:t>博16</w:t>
            </w:r>
          </w:p>
        </w:tc>
        <w:tc>
          <w:tcPr>
            <w:tcW w:w="1338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9140AD">
              <w:rPr>
                <w:rFonts w:ascii="宋体" w:hAnsi="宋体"/>
                <w:szCs w:val="21"/>
              </w:rPr>
              <w:t>2016310889</w:t>
            </w:r>
          </w:p>
        </w:tc>
        <w:tc>
          <w:tcPr>
            <w:tcW w:w="1371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9140AD">
              <w:rPr>
                <w:rFonts w:ascii="宋体" w:hAnsi="宋体"/>
                <w:szCs w:val="21"/>
              </w:rPr>
              <w:t>15652796418</w:t>
            </w:r>
          </w:p>
        </w:tc>
        <w:tc>
          <w:tcPr>
            <w:tcW w:w="1125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992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1275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皮振宏</w:t>
            </w:r>
          </w:p>
        </w:tc>
        <w:tc>
          <w:tcPr>
            <w:tcW w:w="923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9140AD">
              <w:rPr>
                <w:rFonts w:ascii="宋体" w:hAnsi="宋体" w:hint="eastAsia"/>
                <w:szCs w:val="21"/>
              </w:rPr>
              <w:t>硕16</w:t>
            </w:r>
          </w:p>
        </w:tc>
        <w:tc>
          <w:tcPr>
            <w:tcW w:w="1338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2016211335</w:t>
            </w:r>
          </w:p>
        </w:tc>
        <w:tc>
          <w:tcPr>
            <w:tcW w:w="1371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13121983228</w:t>
            </w:r>
          </w:p>
        </w:tc>
        <w:tc>
          <w:tcPr>
            <w:tcW w:w="1125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992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1275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张鸿泽</w:t>
            </w:r>
          </w:p>
        </w:tc>
        <w:tc>
          <w:tcPr>
            <w:tcW w:w="923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9140AD">
              <w:rPr>
                <w:rFonts w:ascii="宋体" w:hAnsi="宋体" w:hint="eastAsia"/>
                <w:szCs w:val="21"/>
              </w:rPr>
              <w:t>博16</w:t>
            </w:r>
          </w:p>
        </w:tc>
        <w:tc>
          <w:tcPr>
            <w:tcW w:w="1338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9140AD">
              <w:rPr>
                <w:rFonts w:ascii="宋体" w:hAnsi="宋体"/>
                <w:szCs w:val="21"/>
              </w:rPr>
              <w:t>2016310852</w:t>
            </w:r>
          </w:p>
        </w:tc>
        <w:tc>
          <w:tcPr>
            <w:tcW w:w="1371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18811367764</w:t>
            </w:r>
          </w:p>
        </w:tc>
        <w:tc>
          <w:tcPr>
            <w:tcW w:w="1125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992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1275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刘潇</w:t>
            </w:r>
          </w:p>
        </w:tc>
        <w:tc>
          <w:tcPr>
            <w:tcW w:w="923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9140AD">
              <w:rPr>
                <w:rFonts w:ascii="宋体" w:hAnsi="宋体" w:hint="eastAsia"/>
                <w:szCs w:val="21"/>
              </w:rPr>
              <w:t>博16</w:t>
            </w:r>
          </w:p>
        </w:tc>
        <w:tc>
          <w:tcPr>
            <w:tcW w:w="1338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9140AD">
              <w:rPr>
                <w:rFonts w:ascii="宋体" w:hAnsi="宋体"/>
                <w:szCs w:val="21"/>
              </w:rPr>
              <w:t>2016310874</w:t>
            </w:r>
          </w:p>
        </w:tc>
        <w:tc>
          <w:tcPr>
            <w:tcW w:w="1371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18611856256</w:t>
            </w:r>
          </w:p>
        </w:tc>
        <w:tc>
          <w:tcPr>
            <w:tcW w:w="1125" w:type="dxa"/>
            <w:vAlign w:val="center"/>
          </w:tcPr>
          <w:p w:rsidR="00E9087A" w:rsidRPr="00C22BE4" w:rsidRDefault="000F40BE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4</w:t>
            </w:r>
          </w:p>
        </w:tc>
        <w:tc>
          <w:tcPr>
            <w:tcW w:w="992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E9087A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1275" w:type="dxa"/>
            <w:vAlign w:val="center"/>
          </w:tcPr>
          <w:p w:rsidR="00E9087A" w:rsidRPr="00C22BE4" w:rsidRDefault="00FD1070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艾利</w:t>
            </w:r>
          </w:p>
        </w:tc>
        <w:tc>
          <w:tcPr>
            <w:tcW w:w="923" w:type="dxa"/>
            <w:vAlign w:val="center"/>
          </w:tcPr>
          <w:p w:rsidR="00E9087A" w:rsidRPr="00FD1070" w:rsidRDefault="00FD1070" w:rsidP="00E9087A">
            <w:pPr>
              <w:jc w:val="center"/>
              <w:rPr>
                <w:rFonts w:ascii="宋体" w:hAnsi="宋体"/>
                <w:sz w:val="13"/>
                <w:szCs w:val="21"/>
              </w:rPr>
            </w:pPr>
            <w:r w:rsidRPr="00FD1070">
              <w:rPr>
                <w:rFonts w:ascii="宋体" w:hAnsi="宋体" w:hint="eastAsia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 w:rsidR="00E9087A" w:rsidRPr="00C22BE4" w:rsidRDefault="00FD1070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</w:t>
            </w:r>
            <w:r>
              <w:rPr>
                <w:rFonts w:ascii="宋体" w:hAnsi="宋体"/>
                <w:szCs w:val="21"/>
              </w:rPr>
              <w:t>280184</w:t>
            </w:r>
          </w:p>
        </w:tc>
        <w:tc>
          <w:tcPr>
            <w:tcW w:w="1371" w:type="dxa"/>
            <w:vAlign w:val="center"/>
          </w:tcPr>
          <w:p w:rsidR="00E9087A" w:rsidRPr="00C22BE4" w:rsidRDefault="00DA5F2E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13146012300</w:t>
            </w:r>
          </w:p>
        </w:tc>
        <w:tc>
          <w:tcPr>
            <w:tcW w:w="1125" w:type="dxa"/>
            <w:vAlign w:val="center"/>
          </w:tcPr>
          <w:p w:rsidR="00E9087A" w:rsidRPr="00C22BE4" w:rsidRDefault="0087121C" w:rsidP="00E9087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992" w:type="dxa"/>
            <w:vAlign w:val="center"/>
          </w:tcPr>
          <w:p w:rsidR="00E9087A" w:rsidRPr="00C22BE4" w:rsidRDefault="00E9087A" w:rsidP="00E9087A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1275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祖拜拉</w:t>
            </w:r>
          </w:p>
        </w:tc>
        <w:tc>
          <w:tcPr>
            <w:tcW w:w="923" w:type="dxa"/>
            <w:vAlign w:val="center"/>
          </w:tcPr>
          <w:p w:rsidR="003153F3" w:rsidRPr="00FD1070" w:rsidRDefault="003153F3" w:rsidP="003153F3">
            <w:pPr>
              <w:jc w:val="center"/>
              <w:rPr>
                <w:rFonts w:ascii="宋体" w:hAnsi="宋体"/>
                <w:sz w:val="13"/>
                <w:szCs w:val="21"/>
              </w:rPr>
            </w:pPr>
            <w:r w:rsidRPr="00FD1070">
              <w:rPr>
                <w:rFonts w:ascii="宋体" w:hAnsi="宋体" w:hint="eastAsia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2017280</w:t>
            </w:r>
            <w:r>
              <w:rPr>
                <w:rFonts w:ascii="宋体" w:hAnsi="宋体"/>
                <w:szCs w:val="21"/>
              </w:rPr>
              <w:t>178</w:t>
            </w:r>
          </w:p>
        </w:tc>
        <w:tc>
          <w:tcPr>
            <w:tcW w:w="1371" w:type="dxa"/>
            <w:vAlign w:val="center"/>
          </w:tcPr>
          <w:p w:rsidR="003153F3" w:rsidRPr="00C22BE4" w:rsidRDefault="005E7191" w:rsidP="003153F3">
            <w:pPr>
              <w:jc w:val="center"/>
              <w:rPr>
                <w:rFonts w:ascii="宋体" w:hAnsi="宋体"/>
                <w:szCs w:val="21"/>
              </w:rPr>
            </w:pPr>
            <w:r w:rsidRPr="005E7191">
              <w:rPr>
                <w:rFonts w:ascii="宋体" w:hAnsi="宋体"/>
                <w:szCs w:val="21"/>
              </w:rPr>
              <w:t>13146027277</w:t>
            </w:r>
          </w:p>
        </w:tc>
        <w:tc>
          <w:tcPr>
            <w:tcW w:w="1125" w:type="dxa"/>
            <w:vAlign w:val="center"/>
          </w:tcPr>
          <w:p w:rsidR="003153F3" w:rsidRPr="00C22BE4" w:rsidRDefault="006811B2" w:rsidP="003153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28</w:t>
            </w:r>
          </w:p>
        </w:tc>
        <w:tc>
          <w:tcPr>
            <w:tcW w:w="992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1275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万胜</w:t>
            </w:r>
          </w:p>
        </w:tc>
        <w:tc>
          <w:tcPr>
            <w:tcW w:w="923" w:type="dxa"/>
            <w:vAlign w:val="center"/>
          </w:tcPr>
          <w:p w:rsidR="003153F3" w:rsidRPr="00FD1070" w:rsidRDefault="003153F3" w:rsidP="003153F3">
            <w:pPr>
              <w:jc w:val="center"/>
              <w:rPr>
                <w:rFonts w:ascii="宋体" w:hAnsi="宋体"/>
                <w:sz w:val="13"/>
                <w:szCs w:val="21"/>
              </w:rPr>
            </w:pPr>
            <w:r w:rsidRPr="00FD1070">
              <w:rPr>
                <w:rFonts w:ascii="宋体" w:hAnsi="宋体" w:hint="eastAsia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2017280200</w:t>
            </w:r>
          </w:p>
        </w:tc>
        <w:tc>
          <w:tcPr>
            <w:tcW w:w="1371" w:type="dxa"/>
            <w:vAlign w:val="center"/>
          </w:tcPr>
          <w:p w:rsidR="003153F3" w:rsidRPr="00C22BE4" w:rsidRDefault="005E7191" w:rsidP="003153F3">
            <w:pPr>
              <w:jc w:val="center"/>
              <w:rPr>
                <w:rFonts w:ascii="宋体" w:hAnsi="宋体"/>
                <w:szCs w:val="21"/>
              </w:rPr>
            </w:pPr>
            <w:r w:rsidRPr="005E7191">
              <w:rPr>
                <w:rFonts w:ascii="宋体" w:hAnsi="宋体"/>
                <w:szCs w:val="21"/>
              </w:rPr>
              <w:t>18810085516</w:t>
            </w:r>
          </w:p>
        </w:tc>
        <w:tc>
          <w:tcPr>
            <w:tcW w:w="1125" w:type="dxa"/>
            <w:vAlign w:val="center"/>
          </w:tcPr>
          <w:p w:rsidR="003153F3" w:rsidRPr="00C22BE4" w:rsidRDefault="0087121C" w:rsidP="003153F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992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3153F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1275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唐琨</w:t>
            </w:r>
          </w:p>
        </w:tc>
        <w:tc>
          <w:tcPr>
            <w:tcW w:w="923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核</w:t>
            </w:r>
            <w:r w:rsidRPr="00E9087A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38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2014011825</w:t>
            </w:r>
          </w:p>
        </w:tc>
        <w:tc>
          <w:tcPr>
            <w:tcW w:w="1371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18813003198</w:t>
            </w:r>
          </w:p>
        </w:tc>
        <w:tc>
          <w:tcPr>
            <w:tcW w:w="1125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992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队长</w:t>
            </w:r>
          </w:p>
        </w:tc>
      </w:tr>
      <w:tr w:rsidR="003153F3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1275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雷志铖</w:t>
            </w:r>
          </w:p>
        </w:tc>
        <w:tc>
          <w:tcPr>
            <w:tcW w:w="923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工物</w:t>
            </w:r>
            <w:r w:rsidRPr="00E9087A">
              <w:rPr>
                <w:rFonts w:ascii="宋体" w:hAnsi="宋体" w:hint="eastAsia"/>
                <w:szCs w:val="21"/>
              </w:rPr>
              <w:t>41</w:t>
            </w:r>
          </w:p>
        </w:tc>
        <w:tc>
          <w:tcPr>
            <w:tcW w:w="1338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2014011709</w:t>
            </w:r>
          </w:p>
        </w:tc>
        <w:tc>
          <w:tcPr>
            <w:tcW w:w="1371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17888842006</w:t>
            </w:r>
          </w:p>
        </w:tc>
        <w:tc>
          <w:tcPr>
            <w:tcW w:w="1125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992" w:type="dxa"/>
            <w:vAlign w:val="center"/>
          </w:tcPr>
          <w:p w:rsidR="003153F3" w:rsidRPr="00C22BE4" w:rsidRDefault="003153F3" w:rsidP="003153F3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127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孙思卓</w:t>
            </w:r>
          </w:p>
        </w:tc>
        <w:tc>
          <w:tcPr>
            <w:tcW w:w="923" w:type="dxa"/>
            <w:vAlign w:val="center"/>
          </w:tcPr>
          <w:p w:rsidR="00B8005B" w:rsidRPr="00FD1070" w:rsidRDefault="00B8005B" w:rsidP="00B8005B">
            <w:pPr>
              <w:jc w:val="center"/>
              <w:rPr>
                <w:rFonts w:ascii="宋体" w:hAnsi="宋体"/>
                <w:sz w:val="13"/>
                <w:szCs w:val="21"/>
              </w:rPr>
            </w:pPr>
            <w:r w:rsidRPr="00FD1070">
              <w:rPr>
                <w:rFonts w:ascii="宋体" w:hAnsi="宋体" w:hint="eastAsia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2017280199</w:t>
            </w:r>
          </w:p>
        </w:tc>
        <w:tc>
          <w:tcPr>
            <w:tcW w:w="1371" w:type="dxa"/>
            <w:vAlign w:val="center"/>
          </w:tcPr>
          <w:p w:rsidR="00B8005B" w:rsidRPr="00C22BE4" w:rsidRDefault="005E7191" w:rsidP="00B8005B">
            <w:pPr>
              <w:jc w:val="center"/>
              <w:rPr>
                <w:rFonts w:ascii="宋体" w:hAnsi="宋体"/>
                <w:szCs w:val="21"/>
              </w:rPr>
            </w:pPr>
            <w:r w:rsidRPr="005E7191">
              <w:rPr>
                <w:rFonts w:ascii="宋体" w:hAnsi="宋体"/>
                <w:szCs w:val="21"/>
              </w:rPr>
              <w:t>13146030700</w:t>
            </w:r>
          </w:p>
        </w:tc>
        <w:tc>
          <w:tcPr>
            <w:tcW w:w="1125" w:type="dxa"/>
            <w:vAlign w:val="center"/>
          </w:tcPr>
          <w:p w:rsidR="00B8005B" w:rsidRPr="00C22BE4" w:rsidRDefault="00F21C57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</w:t>
            </w:r>
            <w:r w:rsidR="006811B2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127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刘恒杰</w:t>
            </w:r>
          </w:p>
        </w:tc>
        <w:tc>
          <w:tcPr>
            <w:tcW w:w="923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工物</w:t>
            </w:r>
            <w:r w:rsidRPr="00E9087A">
              <w:rPr>
                <w:rFonts w:ascii="宋体" w:hAnsi="宋体" w:hint="eastAsia"/>
                <w:szCs w:val="21"/>
              </w:rPr>
              <w:t>40</w:t>
            </w:r>
          </w:p>
        </w:tc>
        <w:tc>
          <w:tcPr>
            <w:tcW w:w="1338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2014011772</w:t>
            </w:r>
          </w:p>
        </w:tc>
        <w:tc>
          <w:tcPr>
            <w:tcW w:w="1371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17888841625</w:t>
            </w:r>
          </w:p>
        </w:tc>
        <w:tc>
          <w:tcPr>
            <w:tcW w:w="112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1275" w:type="dxa"/>
            <w:vAlign w:val="center"/>
          </w:tcPr>
          <w:p w:rsidR="00B8005B" w:rsidRPr="00C22BE4" w:rsidRDefault="00702390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郭一鸣</w:t>
            </w:r>
          </w:p>
        </w:tc>
        <w:tc>
          <w:tcPr>
            <w:tcW w:w="923" w:type="dxa"/>
            <w:vAlign w:val="center"/>
          </w:tcPr>
          <w:p w:rsidR="00B8005B" w:rsidRPr="00C22BE4" w:rsidRDefault="00A6757B" w:rsidP="00B8005B">
            <w:pPr>
              <w:jc w:val="center"/>
              <w:rPr>
                <w:rFonts w:ascii="宋体" w:hAnsi="宋体"/>
                <w:szCs w:val="21"/>
              </w:rPr>
            </w:pPr>
            <w:r w:rsidRPr="00A6757B">
              <w:rPr>
                <w:rFonts w:ascii="宋体" w:hAnsi="宋体" w:hint="eastAsia"/>
                <w:szCs w:val="21"/>
              </w:rPr>
              <w:t>工物61</w:t>
            </w:r>
          </w:p>
        </w:tc>
        <w:tc>
          <w:tcPr>
            <w:tcW w:w="1338" w:type="dxa"/>
            <w:vAlign w:val="center"/>
          </w:tcPr>
          <w:p w:rsidR="00B8005B" w:rsidRPr="00C22BE4" w:rsidRDefault="00A6757B" w:rsidP="00B8005B">
            <w:pPr>
              <w:jc w:val="center"/>
              <w:rPr>
                <w:rFonts w:ascii="宋体" w:hAnsi="宋体"/>
                <w:szCs w:val="21"/>
              </w:rPr>
            </w:pPr>
            <w:r w:rsidRPr="00A6757B">
              <w:rPr>
                <w:rFonts w:ascii="宋体" w:hAnsi="宋体"/>
                <w:szCs w:val="21"/>
              </w:rPr>
              <w:t>2016011654</w:t>
            </w:r>
          </w:p>
        </w:tc>
        <w:tc>
          <w:tcPr>
            <w:tcW w:w="1371" w:type="dxa"/>
            <w:vAlign w:val="center"/>
          </w:tcPr>
          <w:p w:rsidR="00B8005B" w:rsidRPr="00C22BE4" w:rsidRDefault="00A6757B" w:rsidP="00B8005B">
            <w:pPr>
              <w:jc w:val="center"/>
              <w:rPr>
                <w:rFonts w:ascii="宋体" w:hAnsi="宋体"/>
                <w:szCs w:val="21"/>
              </w:rPr>
            </w:pPr>
            <w:r w:rsidRPr="00A6757B">
              <w:rPr>
                <w:rFonts w:ascii="宋体" w:hAnsi="宋体"/>
                <w:szCs w:val="21"/>
              </w:rPr>
              <w:t>18801008619</w:t>
            </w:r>
          </w:p>
        </w:tc>
        <w:tc>
          <w:tcPr>
            <w:tcW w:w="1125" w:type="dxa"/>
            <w:vAlign w:val="center"/>
          </w:tcPr>
          <w:p w:rsidR="00B8005B" w:rsidRPr="00C22BE4" w:rsidRDefault="002F7C9A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127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武传鹏</w:t>
            </w:r>
          </w:p>
        </w:tc>
        <w:tc>
          <w:tcPr>
            <w:tcW w:w="923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工物</w:t>
            </w:r>
            <w:r w:rsidRPr="00E9087A">
              <w:rPr>
                <w:rFonts w:ascii="宋体" w:hAnsi="宋体" w:hint="eastAsia"/>
                <w:szCs w:val="21"/>
              </w:rPr>
              <w:t>42</w:t>
            </w:r>
          </w:p>
        </w:tc>
        <w:tc>
          <w:tcPr>
            <w:tcW w:w="1338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2014011735</w:t>
            </w:r>
          </w:p>
        </w:tc>
        <w:tc>
          <w:tcPr>
            <w:tcW w:w="1371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17888830374</w:t>
            </w:r>
          </w:p>
        </w:tc>
        <w:tc>
          <w:tcPr>
            <w:tcW w:w="112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127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何昊东</w:t>
            </w:r>
          </w:p>
        </w:tc>
        <w:tc>
          <w:tcPr>
            <w:tcW w:w="923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工物</w:t>
            </w:r>
            <w:r w:rsidRPr="00E9087A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38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2015011719</w:t>
            </w:r>
          </w:p>
        </w:tc>
        <w:tc>
          <w:tcPr>
            <w:tcW w:w="1371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18813110122</w:t>
            </w:r>
          </w:p>
        </w:tc>
        <w:tc>
          <w:tcPr>
            <w:tcW w:w="112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15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127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张墨林</w:t>
            </w:r>
          </w:p>
        </w:tc>
        <w:tc>
          <w:tcPr>
            <w:tcW w:w="923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工物</w:t>
            </w:r>
            <w:r w:rsidRPr="00E9087A">
              <w:rPr>
                <w:rFonts w:ascii="宋体" w:hAnsi="宋体" w:hint="eastAsia"/>
                <w:szCs w:val="21"/>
              </w:rPr>
              <w:t>50</w:t>
            </w:r>
          </w:p>
        </w:tc>
        <w:tc>
          <w:tcPr>
            <w:tcW w:w="1338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2015011713</w:t>
            </w:r>
          </w:p>
        </w:tc>
        <w:tc>
          <w:tcPr>
            <w:tcW w:w="1371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18810220832</w:t>
            </w:r>
          </w:p>
        </w:tc>
        <w:tc>
          <w:tcPr>
            <w:tcW w:w="112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127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张骞</w:t>
            </w:r>
          </w:p>
        </w:tc>
        <w:tc>
          <w:tcPr>
            <w:tcW w:w="923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工物52</w:t>
            </w:r>
          </w:p>
        </w:tc>
        <w:tc>
          <w:tcPr>
            <w:tcW w:w="1338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2015011678</w:t>
            </w:r>
          </w:p>
        </w:tc>
        <w:tc>
          <w:tcPr>
            <w:tcW w:w="1371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18813009611</w:t>
            </w:r>
          </w:p>
        </w:tc>
        <w:tc>
          <w:tcPr>
            <w:tcW w:w="112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高李鸣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核</w:t>
            </w:r>
            <w:r w:rsidRPr="00E9087A">
              <w:rPr>
                <w:rFonts w:ascii="宋体" w:hAnsi="宋体" w:hint="eastAsia"/>
                <w:szCs w:val="21"/>
              </w:rPr>
              <w:t>52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2015011764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18813137622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E9087A">
              <w:rPr>
                <w:rFonts w:ascii="宋体" w:hAnsi="宋体"/>
                <w:szCs w:val="21"/>
              </w:rPr>
              <w:t>高震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44085A">
              <w:rPr>
                <w:rFonts w:ascii="宋体" w:hAnsi="宋体"/>
                <w:szCs w:val="21"/>
              </w:rPr>
              <w:t>工物</w:t>
            </w:r>
            <w:r w:rsidRPr="0044085A">
              <w:rPr>
                <w:rFonts w:ascii="宋体" w:hAnsi="宋体" w:hint="eastAsia"/>
                <w:szCs w:val="21"/>
              </w:rPr>
              <w:t>60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44085A">
              <w:rPr>
                <w:rFonts w:ascii="宋体" w:hAnsi="宋体"/>
                <w:szCs w:val="21"/>
              </w:rPr>
              <w:t>2016011703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44085A">
              <w:rPr>
                <w:rFonts w:ascii="宋体" w:hAnsi="宋体"/>
                <w:szCs w:val="21"/>
              </w:rPr>
              <w:t>18801316558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44085A">
              <w:rPr>
                <w:rFonts w:ascii="宋体" w:hAnsi="宋体"/>
                <w:szCs w:val="21"/>
              </w:rPr>
              <w:t>肖熠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44085A">
              <w:rPr>
                <w:rFonts w:ascii="宋体" w:hAnsi="宋体" w:hint="eastAsia"/>
                <w:szCs w:val="21"/>
              </w:rPr>
              <w:t>工物61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44085A">
              <w:rPr>
                <w:rFonts w:ascii="宋体" w:hAnsi="宋体"/>
                <w:szCs w:val="21"/>
              </w:rPr>
              <w:t>2016011637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44085A">
              <w:rPr>
                <w:rFonts w:ascii="宋体" w:hAnsi="宋体"/>
                <w:szCs w:val="21"/>
              </w:rPr>
              <w:t>13120299866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张瑞倪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核72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2017011808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13011032766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4723D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127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山姆</w:t>
            </w:r>
          </w:p>
        </w:tc>
        <w:tc>
          <w:tcPr>
            <w:tcW w:w="923" w:type="dxa"/>
            <w:vAlign w:val="center"/>
          </w:tcPr>
          <w:p w:rsidR="00B8005B" w:rsidRPr="00FD1070" w:rsidRDefault="00B8005B" w:rsidP="00B8005B">
            <w:pPr>
              <w:jc w:val="center"/>
              <w:rPr>
                <w:rFonts w:ascii="宋体" w:hAnsi="宋体"/>
                <w:sz w:val="13"/>
                <w:szCs w:val="21"/>
              </w:rPr>
            </w:pPr>
            <w:r w:rsidRPr="00FD1070">
              <w:rPr>
                <w:rFonts w:ascii="宋体" w:hAnsi="宋体" w:hint="eastAsia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2017280</w:t>
            </w:r>
            <w:r>
              <w:rPr>
                <w:rFonts w:ascii="宋体" w:hAnsi="宋体"/>
                <w:szCs w:val="21"/>
              </w:rPr>
              <w:t>180</w:t>
            </w:r>
          </w:p>
        </w:tc>
        <w:tc>
          <w:tcPr>
            <w:tcW w:w="1371" w:type="dxa"/>
            <w:vAlign w:val="center"/>
          </w:tcPr>
          <w:p w:rsidR="00B8005B" w:rsidRPr="00C22BE4" w:rsidRDefault="005E7191" w:rsidP="00B8005B">
            <w:pPr>
              <w:jc w:val="center"/>
              <w:rPr>
                <w:rFonts w:ascii="宋体" w:hAnsi="宋体"/>
                <w:szCs w:val="21"/>
              </w:rPr>
            </w:pPr>
            <w:r w:rsidRPr="005E7191">
              <w:rPr>
                <w:rFonts w:ascii="宋体" w:hAnsi="宋体"/>
                <w:szCs w:val="21"/>
              </w:rPr>
              <w:t>13146029655</w:t>
            </w:r>
          </w:p>
        </w:tc>
        <w:tc>
          <w:tcPr>
            <w:tcW w:w="1125" w:type="dxa"/>
            <w:vAlign w:val="center"/>
          </w:tcPr>
          <w:p w:rsidR="00B8005B" w:rsidRPr="00C22BE4" w:rsidRDefault="00953A97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李亨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B8005B" w:rsidRPr="00C22BE4" w:rsidRDefault="005E7191" w:rsidP="00B8005B">
            <w:pPr>
              <w:jc w:val="center"/>
              <w:rPr>
                <w:rFonts w:ascii="宋体" w:hAnsi="宋体"/>
                <w:szCs w:val="21"/>
              </w:rPr>
            </w:pPr>
            <w:r w:rsidRPr="005E7191">
              <w:rPr>
                <w:rFonts w:ascii="宋体" w:hAnsi="宋体"/>
                <w:szCs w:val="21"/>
              </w:rPr>
              <w:t>13810596959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44085A">
              <w:rPr>
                <w:rFonts w:ascii="宋体" w:hAnsi="宋体"/>
                <w:szCs w:val="21"/>
              </w:rPr>
              <w:t>校友</w:t>
            </w: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1275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阿提尼</w:t>
            </w:r>
          </w:p>
        </w:tc>
        <w:tc>
          <w:tcPr>
            <w:tcW w:w="923" w:type="dxa"/>
            <w:vAlign w:val="center"/>
          </w:tcPr>
          <w:p w:rsidR="00B8005B" w:rsidRPr="00FD1070" w:rsidRDefault="00B8005B" w:rsidP="00B8005B">
            <w:pPr>
              <w:jc w:val="center"/>
              <w:rPr>
                <w:rFonts w:ascii="宋体" w:hAnsi="宋体"/>
                <w:sz w:val="13"/>
                <w:szCs w:val="21"/>
              </w:rPr>
            </w:pPr>
            <w:r w:rsidRPr="00FD1070">
              <w:rPr>
                <w:rFonts w:ascii="宋体" w:hAnsi="宋体" w:hint="eastAsia"/>
                <w:sz w:val="13"/>
                <w:szCs w:val="21"/>
              </w:rPr>
              <w:t>核电国际班</w:t>
            </w:r>
          </w:p>
        </w:tc>
        <w:tc>
          <w:tcPr>
            <w:tcW w:w="1338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</w:t>
            </w:r>
            <w:r>
              <w:rPr>
                <w:rFonts w:ascii="宋体" w:hAnsi="宋体"/>
                <w:szCs w:val="21"/>
              </w:rPr>
              <w:t>280191</w:t>
            </w:r>
          </w:p>
        </w:tc>
        <w:tc>
          <w:tcPr>
            <w:tcW w:w="1371" w:type="dxa"/>
            <w:vAlign w:val="center"/>
          </w:tcPr>
          <w:p w:rsidR="00B8005B" w:rsidRPr="00C22BE4" w:rsidRDefault="00BD5A67" w:rsidP="00BD5A67">
            <w:pPr>
              <w:jc w:val="center"/>
              <w:rPr>
                <w:rFonts w:ascii="宋体" w:hAnsi="宋体"/>
                <w:szCs w:val="21"/>
              </w:rPr>
            </w:pPr>
            <w:r w:rsidRPr="005E7191">
              <w:rPr>
                <w:rFonts w:ascii="宋体" w:hAnsi="宋体"/>
                <w:szCs w:val="21"/>
              </w:rPr>
              <w:t>1314602</w:t>
            </w:r>
            <w:r>
              <w:rPr>
                <w:rFonts w:ascii="宋体" w:hAnsi="宋体"/>
                <w:szCs w:val="21"/>
              </w:rPr>
              <w:t>8123</w:t>
            </w:r>
            <w:bookmarkStart w:id="0" w:name="_GoBack"/>
            <w:bookmarkEnd w:id="0"/>
          </w:p>
        </w:tc>
        <w:tc>
          <w:tcPr>
            <w:tcW w:w="1125" w:type="dxa"/>
            <w:vAlign w:val="center"/>
          </w:tcPr>
          <w:p w:rsidR="00B8005B" w:rsidRPr="00C22BE4" w:rsidRDefault="0030483F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1275" w:type="dxa"/>
            <w:vAlign w:val="center"/>
          </w:tcPr>
          <w:p w:rsidR="00B8005B" w:rsidRPr="00C22BE4" w:rsidRDefault="00797BE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田其立</w:t>
            </w:r>
          </w:p>
        </w:tc>
        <w:tc>
          <w:tcPr>
            <w:tcW w:w="923" w:type="dxa"/>
            <w:vAlign w:val="center"/>
          </w:tcPr>
          <w:p w:rsidR="00B8005B" w:rsidRPr="00C22BE4" w:rsidRDefault="00797BEB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核所17</w:t>
            </w:r>
          </w:p>
        </w:tc>
        <w:tc>
          <w:tcPr>
            <w:tcW w:w="1338" w:type="dxa"/>
            <w:vAlign w:val="center"/>
          </w:tcPr>
          <w:p w:rsidR="00B8005B" w:rsidRPr="00C22BE4" w:rsidRDefault="00926BC6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2017311045</w:t>
            </w:r>
          </w:p>
        </w:tc>
        <w:tc>
          <w:tcPr>
            <w:tcW w:w="1371" w:type="dxa"/>
            <w:vAlign w:val="center"/>
          </w:tcPr>
          <w:p w:rsidR="00B8005B" w:rsidRPr="00C22BE4" w:rsidRDefault="00926BC6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15010825606</w:t>
            </w:r>
          </w:p>
        </w:tc>
        <w:tc>
          <w:tcPr>
            <w:tcW w:w="1125" w:type="dxa"/>
            <w:vAlign w:val="center"/>
          </w:tcPr>
          <w:p w:rsidR="00B8005B" w:rsidRPr="00C22BE4" w:rsidRDefault="00703FB9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1275" w:type="dxa"/>
            <w:vAlign w:val="center"/>
          </w:tcPr>
          <w:p w:rsidR="00B8005B" w:rsidRPr="00C22BE4" w:rsidRDefault="00926BC6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党仁亮</w:t>
            </w:r>
          </w:p>
        </w:tc>
        <w:tc>
          <w:tcPr>
            <w:tcW w:w="923" w:type="dxa"/>
            <w:vAlign w:val="center"/>
          </w:tcPr>
          <w:p w:rsidR="00B8005B" w:rsidRPr="00C22BE4" w:rsidRDefault="00926BC6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研二</w:t>
            </w:r>
          </w:p>
        </w:tc>
        <w:tc>
          <w:tcPr>
            <w:tcW w:w="1338" w:type="dxa"/>
            <w:vAlign w:val="center"/>
          </w:tcPr>
          <w:p w:rsidR="00B8005B" w:rsidRPr="00C22BE4" w:rsidRDefault="00926BC6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2014310841</w:t>
            </w:r>
          </w:p>
        </w:tc>
        <w:tc>
          <w:tcPr>
            <w:tcW w:w="1371" w:type="dxa"/>
            <w:vAlign w:val="center"/>
          </w:tcPr>
          <w:p w:rsidR="00B8005B" w:rsidRPr="00C22BE4" w:rsidRDefault="00926BC6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15117092925</w:t>
            </w:r>
          </w:p>
        </w:tc>
        <w:tc>
          <w:tcPr>
            <w:tcW w:w="1125" w:type="dxa"/>
            <w:vAlign w:val="center"/>
          </w:tcPr>
          <w:p w:rsidR="00B8005B" w:rsidRPr="00C22BE4" w:rsidRDefault="0085611A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992" w:type="dxa"/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B8005B" w:rsidRPr="00C22BE4" w:rsidTr="00C22BE4">
        <w:trPr>
          <w:trHeight w:val="284"/>
          <w:jc w:val="center"/>
        </w:trPr>
        <w:tc>
          <w:tcPr>
            <w:tcW w:w="690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  <w:r w:rsidRPr="00C22BE4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527490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陈雨航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vAlign w:val="center"/>
          </w:tcPr>
          <w:p w:rsidR="00B8005B" w:rsidRPr="00C22BE4" w:rsidRDefault="00527490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核62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vAlign w:val="center"/>
          </w:tcPr>
          <w:p w:rsidR="00B8005B" w:rsidRPr="00C22BE4" w:rsidRDefault="00527490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2016011759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center"/>
          </w:tcPr>
          <w:p w:rsidR="00B8005B" w:rsidRPr="00C22BE4" w:rsidRDefault="00527490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18110870529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vAlign w:val="center"/>
          </w:tcPr>
          <w:p w:rsidR="00B8005B" w:rsidRPr="00C22BE4" w:rsidRDefault="00527490" w:rsidP="00B8005B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35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8005B" w:rsidRPr="00C22BE4" w:rsidRDefault="00B8005B" w:rsidP="00B8005B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663598" w:rsidRDefault="00F71880" w:rsidP="00663598">
      <w:pPr>
        <w:spacing w:afterLines="50" w:after="156"/>
        <w:rPr>
          <w:rFonts w:ascii="宋体" w:hAnsi="宋体"/>
          <w:szCs w:val="21"/>
        </w:rPr>
      </w:pPr>
      <w:r w:rsidRPr="00C22BE4">
        <w:rPr>
          <w:rFonts w:ascii="宋体" w:hAnsi="宋体" w:hint="eastAsia"/>
          <w:szCs w:val="21"/>
        </w:rPr>
        <w:t>领队资料：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3969"/>
        <w:gridCol w:w="4358"/>
      </w:tblGrid>
      <w:tr w:rsidR="00CD67B5" w:rsidRPr="00CD67B5" w:rsidTr="00CD67B5">
        <w:tc>
          <w:tcPr>
            <w:tcW w:w="959" w:type="dxa"/>
            <w:shd w:val="clear" w:color="auto" w:fill="auto"/>
          </w:tcPr>
          <w:p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 w:rsidR="00663598" w:rsidRPr="00CD67B5" w:rsidRDefault="0015237A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潘建雄</w:t>
            </w:r>
          </w:p>
        </w:tc>
        <w:tc>
          <w:tcPr>
            <w:tcW w:w="4358" w:type="dxa"/>
            <w:shd w:val="clear" w:color="auto" w:fill="auto"/>
          </w:tcPr>
          <w:p w:rsidR="00663598" w:rsidRPr="00CD67B5" w:rsidRDefault="00D84BC6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贺治超</w:t>
            </w:r>
          </w:p>
        </w:tc>
      </w:tr>
      <w:tr w:rsidR="00CD67B5" w:rsidRPr="00CD67B5" w:rsidTr="00CD67B5">
        <w:tc>
          <w:tcPr>
            <w:tcW w:w="959" w:type="dxa"/>
            <w:shd w:val="clear" w:color="auto" w:fill="auto"/>
          </w:tcPr>
          <w:p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 w:rsidR="00663598" w:rsidRPr="00CD67B5" w:rsidRDefault="0045415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学生工作组组长</w:t>
            </w:r>
          </w:p>
        </w:tc>
        <w:tc>
          <w:tcPr>
            <w:tcW w:w="4358" w:type="dxa"/>
            <w:shd w:val="clear" w:color="auto" w:fill="auto"/>
          </w:tcPr>
          <w:p w:rsidR="00663598" w:rsidRPr="00CD67B5" w:rsidRDefault="00454154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团委书记</w:t>
            </w:r>
          </w:p>
        </w:tc>
      </w:tr>
      <w:tr w:rsidR="00CD67B5" w:rsidRPr="00CD67B5" w:rsidTr="00CD67B5">
        <w:tc>
          <w:tcPr>
            <w:tcW w:w="959" w:type="dxa"/>
            <w:shd w:val="clear" w:color="auto" w:fill="auto"/>
          </w:tcPr>
          <w:p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 w:rsidR="00663598" w:rsidRPr="00CD67B5" w:rsidRDefault="0041482E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15210380536</w:t>
            </w:r>
          </w:p>
        </w:tc>
        <w:tc>
          <w:tcPr>
            <w:tcW w:w="4358" w:type="dxa"/>
            <w:shd w:val="clear" w:color="auto" w:fill="auto"/>
          </w:tcPr>
          <w:p w:rsidR="00663598" w:rsidRPr="00CD67B5" w:rsidRDefault="006D493A" w:rsidP="00663598">
            <w:pPr>
              <w:rPr>
                <w:rFonts w:ascii="宋体" w:hAnsi="宋体"/>
                <w:szCs w:val="21"/>
              </w:rPr>
            </w:pPr>
            <w:r w:rsidRPr="006D493A">
              <w:rPr>
                <w:rFonts w:ascii="宋体" w:hAnsi="宋体"/>
                <w:szCs w:val="21"/>
              </w:rPr>
              <w:t>18801213002</w:t>
            </w:r>
          </w:p>
        </w:tc>
      </w:tr>
      <w:tr w:rsidR="00CD67B5" w:rsidRPr="00CD67B5" w:rsidTr="00CD67B5">
        <w:tc>
          <w:tcPr>
            <w:tcW w:w="959" w:type="dxa"/>
            <w:shd w:val="clear" w:color="auto" w:fill="auto"/>
          </w:tcPr>
          <w:p w:rsidR="00663598" w:rsidRPr="00CD67B5" w:rsidRDefault="00663598" w:rsidP="00663598">
            <w:pPr>
              <w:rPr>
                <w:rFonts w:ascii="宋体" w:hAnsi="宋体"/>
                <w:szCs w:val="21"/>
              </w:rPr>
            </w:pPr>
            <w:r w:rsidRPr="00CD67B5">
              <w:rPr>
                <w:rFonts w:ascii="宋体" w:hAnsi="宋体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 w:rsidR="00663598" w:rsidRPr="00CD67B5" w:rsidRDefault="0015237A" w:rsidP="0066359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pjx13@mails.tsinghua.edu.cn</w:t>
            </w:r>
          </w:p>
        </w:tc>
        <w:tc>
          <w:tcPr>
            <w:tcW w:w="4358" w:type="dxa"/>
            <w:shd w:val="clear" w:color="auto" w:fill="auto"/>
          </w:tcPr>
          <w:p w:rsidR="00663598" w:rsidRPr="00CD67B5" w:rsidRDefault="006D493A" w:rsidP="00663598">
            <w:pPr>
              <w:rPr>
                <w:rFonts w:ascii="宋体" w:hAnsi="宋体"/>
                <w:szCs w:val="21"/>
              </w:rPr>
            </w:pPr>
            <w:r w:rsidRPr="006D493A">
              <w:rPr>
                <w:rFonts w:ascii="宋体" w:hAnsi="宋体"/>
                <w:szCs w:val="21"/>
              </w:rPr>
              <w:t>hezc13@foxmail.com</w:t>
            </w:r>
          </w:p>
        </w:tc>
      </w:tr>
    </w:tbl>
    <w:p w:rsidR="003565B4" w:rsidRPr="00DA5F2E" w:rsidRDefault="003565B4" w:rsidP="000638C8">
      <w:pPr>
        <w:spacing w:beforeLines="50" w:before="156"/>
        <w:rPr>
          <w:rFonts w:ascii="宋体" w:hAnsi="宋体"/>
          <w:szCs w:val="21"/>
        </w:rPr>
      </w:pPr>
    </w:p>
    <w:sectPr w:rsidR="003565B4" w:rsidRPr="00DA5F2E" w:rsidSect="003565B4">
      <w:footerReference w:type="default" r:id="rId8"/>
      <w:headerReference w:type="first" r:id="rId9"/>
      <w:footerReference w:type="first" r:id="rId10"/>
      <w:pgSz w:w="11906" w:h="16838"/>
      <w:pgMar w:top="1418" w:right="1418" w:bottom="1418" w:left="1418" w:header="851" w:footer="851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63B" w:rsidRDefault="006F363B">
      <w:r>
        <w:separator/>
      </w:r>
    </w:p>
  </w:endnote>
  <w:endnote w:type="continuationSeparator" w:id="0">
    <w:p w:rsidR="006F363B" w:rsidRDefault="006F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F7188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A5F2E" w:rsidRPr="00DA5F2E">
      <w:rPr>
        <w:noProof/>
        <w:lang w:val="zh-CN"/>
      </w:rPr>
      <w:t>1</w:t>
    </w:r>
    <w:r>
      <w:rPr>
        <w:lang w:val="zh-CN"/>
      </w:rPr>
      <w:fldChar w:fldCharType="end"/>
    </w:r>
  </w:p>
  <w:p w:rsidR="00F71880" w:rsidRDefault="00F7188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1880" w:rsidRDefault="00F71880">
    <w:pPr>
      <w:pStyle w:val="a7"/>
      <w:jc w:val="center"/>
    </w:pPr>
  </w:p>
  <w:p w:rsidR="00F71880" w:rsidRDefault="00F718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63B" w:rsidRDefault="006F363B">
      <w:r>
        <w:separator/>
      </w:r>
    </w:p>
  </w:footnote>
  <w:footnote w:type="continuationSeparator" w:id="0">
    <w:p w:rsidR="006F363B" w:rsidRDefault="006F36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38F" w:rsidRDefault="0058738F" w:rsidP="00F03F98">
    <w:pPr>
      <w:pStyle w:val="a5"/>
      <w:pBdr>
        <w:bottom w:val="single" w:sz="6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  <w:b w:val="0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6"/>
    <w:multiLevelType w:val="multilevel"/>
    <w:tmpl w:val="00000006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hAnsi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2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>
      <w:start w:val="1"/>
      <w:numFmt w:val="upperLetter"/>
      <w:lvlText w:val="%4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2"/>
      <w:numFmt w:val="lowerLetter"/>
      <w:lvlText w:val="%5.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000000C"/>
    <w:multiLevelType w:val="multilevel"/>
    <w:tmpl w:val="0000000C"/>
    <w:lvl w:ilvl="0">
      <w:start w:val="1"/>
      <w:numFmt w:val="decimal"/>
      <w:lvlText w:val="%1．"/>
      <w:lvlJc w:val="left"/>
      <w:pPr>
        <w:tabs>
          <w:tab w:val="num" w:pos="502"/>
        </w:tabs>
        <w:ind w:left="502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982"/>
        </w:tabs>
        <w:ind w:left="982" w:hanging="420"/>
      </w:pPr>
    </w:lvl>
    <w:lvl w:ilvl="2">
      <w:start w:val="1"/>
      <w:numFmt w:val="lowerRoman"/>
      <w:lvlText w:val="%3."/>
      <w:lvlJc w:val="right"/>
      <w:pPr>
        <w:tabs>
          <w:tab w:val="num" w:pos="1402"/>
        </w:tabs>
        <w:ind w:left="1402" w:hanging="420"/>
      </w:pPr>
    </w:lvl>
    <w:lvl w:ilvl="3">
      <w:start w:val="1"/>
      <w:numFmt w:val="decimal"/>
      <w:lvlText w:val="%4."/>
      <w:lvlJc w:val="left"/>
      <w:pPr>
        <w:tabs>
          <w:tab w:val="num" w:pos="1822"/>
        </w:tabs>
        <w:ind w:left="1822" w:hanging="420"/>
      </w:pPr>
    </w:lvl>
    <w:lvl w:ilvl="4">
      <w:start w:val="1"/>
      <w:numFmt w:val="lowerLetter"/>
      <w:lvlText w:val="%5)"/>
      <w:lvlJc w:val="left"/>
      <w:pPr>
        <w:tabs>
          <w:tab w:val="num" w:pos="2242"/>
        </w:tabs>
        <w:ind w:left="2242" w:hanging="420"/>
      </w:pPr>
    </w:lvl>
    <w:lvl w:ilvl="5">
      <w:start w:val="1"/>
      <w:numFmt w:val="lowerRoman"/>
      <w:lvlText w:val="%6."/>
      <w:lvlJc w:val="right"/>
      <w:pPr>
        <w:tabs>
          <w:tab w:val="num" w:pos="2662"/>
        </w:tabs>
        <w:ind w:left="2662" w:hanging="420"/>
      </w:pPr>
    </w:lvl>
    <w:lvl w:ilvl="6">
      <w:start w:val="1"/>
      <w:numFmt w:val="decimal"/>
      <w:lvlText w:val="%7."/>
      <w:lvlJc w:val="left"/>
      <w:pPr>
        <w:tabs>
          <w:tab w:val="num" w:pos="3082"/>
        </w:tabs>
        <w:ind w:left="3082" w:hanging="420"/>
      </w:pPr>
    </w:lvl>
    <w:lvl w:ilvl="7">
      <w:start w:val="1"/>
      <w:numFmt w:val="lowerLetter"/>
      <w:lvlText w:val="%8)"/>
      <w:lvlJc w:val="left"/>
      <w:pPr>
        <w:tabs>
          <w:tab w:val="num" w:pos="3502"/>
        </w:tabs>
        <w:ind w:left="3502" w:hanging="420"/>
      </w:pPr>
    </w:lvl>
    <w:lvl w:ilvl="8">
      <w:start w:val="1"/>
      <w:numFmt w:val="lowerRoman"/>
      <w:lvlText w:val="%9."/>
      <w:lvlJc w:val="right"/>
      <w:pPr>
        <w:tabs>
          <w:tab w:val="num" w:pos="3922"/>
        </w:tabs>
        <w:ind w:left="3922" w:hanging="420"/>
      </w:pPr>
    </w:lvl>
  </w:abstractNum>
  <w:abstractNum w:abstractNumId="8" w15:restartNumberingAfterBreak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000000F"/>
    <w:multiLevelType w:val="multilevel"/>
    <w:tmpl w:val="0000000F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FullWidth"/>
      <w:lvlText w:val="%2．"/>
      <w:lvlJc w:val="left"/>
      <w:pPr>
        <w:tabs>
          <w:tab w:val="num" w:pos="465"/>
        </w:tabs>
        <w:ind w:left="465" w:hanging="465"/>
      </w:pPr>
      <w:rPr>
        <w:rFonts w:ascii="宋体" w:eastAsia="宋体" w:hAnsi="宋体" w:hint="eastAsia"/>
        <w:b w:val="0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0000012"/>
    <w:multiLevelType w:val="singleLevel"/>
    <w:tmpl w:val="00000012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00000014"/>
    <w:multiLevelType w:val="multilevel"/>
    <w:tmpl w:val="00000014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00000015"/>
    <w:multiLevelType w:val="multilevel"/>
    <w:tmpl w:val="00000015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upperLetter"/>
      <w:lvlText w:val="%2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japaneseCounting"/>
      <w:lvlText w:val="%3、"/>
      <w:lvlJc w:val="left"/>
      <w:pPr>
        <w:tabs>
          <w:tab w:val="num" w:pos="1320"/>
        </w:tabs>
        <w:ind w:left="1320" w:hanging="4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0000018"/>
    <w:multiLevelType w:val="multilevel"/>
    <w:tmpl w:val="00000018"/>
    <w:lvl w:ilvl="0">
      <w:start w:val="1"/>
      <w:numFmt w:val="upp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000001A"/>
    <w:multiLevelType w:val="singleLevel"/>
    <w:tmpl w:val="0000001A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8" w15:restartNumberingAfterBreak="0">
    <w:nsid w:val="0000001B"/>
    <w:multiLevelType w:val="multilevel"/>
    <w:tmpl w:val="0000001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000001C"/>
    <w:multiLevelType w:val="multilevel"/>
    <w:tmpl w:val="0000001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000001D"/>
    <w:multiLevelType w:val="multilevel"/>
    <w:tmpl w:val="0000001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0000001E"/>
    <w:multiLevelType w:val="multilevel"/>
    <w:tmpl w:val="0000001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0000001F"/>
    <w:multiLevelType w:val="multilevel"/>
    <w:tmpl w:val="0000001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00000020"/>
    <w:multiLevelType w:val="multilevel"/>
    <w:tmpl w:val="000000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9"/>
  </w:num>
  <w:num w:numId="3">
    <w:abstractNumId w:val="8"/>
  </w:num>
  <w:num w:numId="4">
    <w:abstractNumId w:val="23"/>
  </w:num>
  <w:num w:numId="5">
    <w:abstractNumId w:val="10"/>
  </w:num>
  <w:num w:numId="6">
    <w:abstractNumId w:val="3"/>
  </w:num>
  <w:num w:numId="7">
    <w:abstractNumId w:val="20"/>
  </w:num>
  <w:num w:numId="8">
    <w:abstractNumId w:val="18"/>
  </w:num>
  <w:num w:numId="9">
    <w:abstractNumId w:val="22"/>
  </w:num>
  <w:num w:numId="10">
    <w:abstractNumId w:val="0"/>
  </w:num>
  <w:num w:numId="11">
    <w:abstractNumId w:val="1"/>
  </w:num>
  <w:num w:numId="12">
    <w:abstractNumId w:val="12"/>
  </w:num>
  <w:num w:numId="13">
    <w:abstractNumId w:val="7"/>
  </w:num>
  <w:num w:numId="14">
    <w:abstractNumId w:val="17"/>
  </w:num>
  <w:num w:numId="15">
    <w:abstractNumId w:val="11"/>
  </w:num>
  <w:num w:numId="16">
    <w:abstractNumId w:val="16"/>
  </w:num>
  <w:num w:numId="17">
    <w:abstractNumId w:val="5"/>
  </w:num>
  <w:num w:numId="18">
    <w:abstractNumId w:val="6"/>
  </w:num>
  <w:num w:numId="19">
    <w:abstractNumId w:val="13"/>
  </w:num>
  <w:num w:numId="20">
    <w:abstractNumId w:val="15"/>
  </w:num>
  <w:num w:numId="21">
    <w:abstractNumId w:val="2"/>
  </w:num>
  <w:num w:numId="22">
    <w:abstractNumId w:val="9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F290F"/>
    <w:rsid w:val="000F40BE"/>
    <w:rsid w:val="00125C0D"/>
    <w:rsid w:val="00147DC1"/>
    <w:rsid w:val="0015237A"/>
    <w:rsid w:val="0017189F"/>
    <w:rsid w:val="00172A27"/>
    <w:rsid w:val="001751F0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536A4"/>
    <w:rsid w:val="003565B4"/>
    <w:rsid w:val="00357B31"/>
    <w:rsid w:val="003654A1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9546E"/>
    <w:rsid w:val="004A41B8"/>
    <w:rsid w:val="00501E09"/>
    <w:rsid w:val="00527490"/>
    <w:rsid w:val="005434E6"/>
    <w:rsid w:val="0057250D"/>
    <w:rsid w:val="0058738F"/>
    <w:rsid w:val="005D427D"/>
    <w:rsid w:val="005E7191"/>
    <w:rsid w:val="00641B20"/>
    <w:rsid w:val="006544B2"/>
    <w:rsid w:val="00663598"/>
    <w:rsid w:val="006671AB"/>
    <w:rsid w:val="006811B2"/>
    <w:rsid w:val="006D493A"/>
    <w:rsid w:val="006E6C89"/>
    <w:rsid w:val="006F1170"/>
    <w:rsid w:val="006F363B"/>
    <w:rsid w:val="006F60DA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7D35"/>
    <w:rsid w:val="008B228A"/>
    <w:rsid w:val="008E7ADA"/>
    <w:rsid w:val="00902A93"/>
    <w:rsid w:val="00926BC6"/>
    <w:rsid w:val="009323BD"/>
    <w:rsid w:val="00953A97"/>
    <w:rsid w:val="009816E7"/>
    <w:rsid w:val="009A1B6D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D634F"/>
    <w:rsid w:val="00AE2CE2"/>
    <w:rsid w:val="00B11C56"/>
    <w:rsid w:val="00B12317"/>
    <w:rsid w:val="00B256B7"/>
    <w:rsid w:val="00B8005B"/>
    <w:rsid w:val="00BB6C1A"/>
    <w:rsid w:val="00BC2775"/>
    <w:rsid w:val="00BD5A67"/>
    <w:rsid w:val="00BF5739"/>
    <w:rsid w:val="00C100CE"/>
    <w:rsid w:val="00C22BE4"/>
    <w:rsid w:val="00C35D27"/>
    <w:rsid w:val="00C60E28"/>
    <w:rsid w:val="00C84A8C"/>
    <w:rsid w:val="00CB44E8"/>
    <w:rsid w:val="00CB5B47"/>
    <w:rsid w:val="00CB6319"/>
    <w:rsid w:val="00CC460C"/>
    <w:rsid w:val="00CD67B5"/>
    <w:rsid w:val="00D24CFF"/>
    <w:rsid w:val="00D43849"/>
    <w:rsid w:val="00D84BC6"/>
    <w:rsid w:val="00DA5F2E"/>
    <w:rsid w:val="00DB5748"/>
    <w:rsid w:val="00DD3D4A"/>
    <w:rsid w:val="00DF4A0A"/>
    <w:rsid w:val="00DF7DFF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96DB85D"/>
  <w15:chartTrackingRefBased/>
  <w15:docId w15:val="{44334DFB-AC64-4967-A9CE-27AD82922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apple-style-span">
    <w:name w:val="apple-style-span"/>
    <w:basedOn w:val="a0"/>
  </w:style>
  <w:style w:type="character" w:customStyle="1" w:styleId="Char">
    <w:name w:val="无间隔 Char"/>
    <w:link w:val="11"/>
    <w:rPr>
      <w:kern w:val="0"/>
      <w:sz w:val="22"/>
    </w:rPr>
  </w:style>
  <w:style w:type="character" w:customStyle="1" w:styleId="Char1">
    <w:name w:val="正文文本 Char1"/>
    <w:rPr>
      <w:rFonts w:ascii="Calibri" w:eastAsia="宋体" w:hAnsi="Calibri" w:cs="Times New Roman"/>
      <w:szCs w:val="20"/>
    </w:rPr>
  </w:style>
  <w:style w:type="character" w:customStyle="1" w:styleId="HTMLChar1">
    <w:name w:val="HTML 预设格式 Char1"/>
    <w:rPr>
      <w:rFonts w:ascii="Courier New" w:eastAsia="宋体" w:hAnsi="Courier New" w:cs="Courier New"/>
      <w:sz w:val="20"/>
      <w:szCs w:val="20"/>
    </w:rPr>
  </w:style>
  <w:style w:type="character" w:customStyle="1" w:styleId="12">
    <w:name w:val="页码1"/>
    <w:basedOn w:val="a0"/>
  </w:style>
  <w:style w:type="character" w:customStyle="1" w:styleId="Char10">
    <w:name w:val="批注文字 Char1"/>
    <w:rPr>
      <w:rFonts w:ascii="Calibri" w:eastAsia="宋体" w:hAnsi="Calibri" w:cs="Times New Roman"/>
      <w:szCs w:val="20"/>
    </w:rPr>
  </w:style>
  <w:style w:type="character" w:customStyle="1" w:styleId="2Char1">
    <w:name w:val="正文文本 2 Char1"/>
    <w:rPr>
      <w:rFonts w:ascii="Calibri" w:eastAsia="宋体" w:hAnsi="Calibri" w:cs="Times New Roman"/>
      <w:szCs w:val="20"/>
    </w:rPr>
  </w:style>
  <w:style w:type="character" w:styleId="a3">
    <w:name w:val="Hyperlink"/>
    <w:rPr>
      <w:color w:val="0000FF"/>
      <w:u w:val="single"/>
    </w:rPr>
  </w:style>
  <w:style w:type="character" w:customStyle="1" w:styleId="HTMLChar">
    <w:name w:val="HTML 预设格式 Char"/>
    <w:link w:val="HTML1"/>
    <w:rPr>
      <w:rFonts w:ascii="宋体" w:hAnsi="宋体"/>
      <w:sz w:val="24"/>
    </w:rPr>
  </w:style>
  <w:style w:type="character" w:customStyle="1" w:styleId="2Char">
    <w:name w:val="正文文本 2 Char"/>
    <w:link w:val="21"/>
    <w:rPr>
      <w:rFonts w:ascii="宋体" w:eastAsia="宋体" w:hAnsi="Times New Roman"/>
      <w:sz w:val="24"/>
    </w:rPr>
  </w:style>
  <w:style w:type="character" w:customStyle="1" w:styleId="a4">
    <w:name w:val="页眉 字符"/>
    <w:link w:val="a5"/>
    <w:uiPriority w:val="99"/>
    <w:rPr>
      <w:sz w:val="18"/>
      <w:szCs w:val="18"/>
    </w:rPr>
  </w:style>
  <w:style w:type="character" w:customStyle="1" w:styleId="a6">
    <w:name w:val="页脚 字符"/>
    <w:link w:val="a7"/>
    <w:rPr>
      <w:sz w:val="18"/>
      <w:szCs w:val="18"/>
    </w:rPr>
  </w:style>
  <w:style w:type="character" w:customStyle="1" w:styleId="a8">
    <w:name w:val="批注框文本 字符"/>
    <w:link w:val="a9"/>
    <w:rPr>
      <w:rFonts w:ascii="Calibri" w:eastAsia="宋体" w:hAnsi="Calibri" w:cs="Times New Roman"/>
      <w:sz w:val="18"/>
      <w:szCs w:val="18"/>
    </w:rPr>
  </w:style>
  <w:style w:type="character" w:customStyle="1" w:styleId="Char0">
    <w:name w:val="日期 Char"/>
    <w:link w:val="13"/>
    <w:rPr>
      <w:rFonts w:ascii="Calibri" w:eastAsia="宋体" w:hAnsi="Calibri" w:cs="Times New Roman"/>
      <w:szCs w:val="20"/>
    </w:rPr>
  </w:style>
  <w:style w:type="character" w:customStyle="1" w:styleId="aa">
    <w:name w:val="正文文本 字符"/>
    <w:link w:val="ab"/>
    <w:rPr>
      <w:rFonts w:ascii="宋体" w:eastAsia="宋体" w:hAnsi="Times New Roman"/>
      <w:color w:val="FF0000"/>
      <w:sz w:val="24"/>
    </w:rPr>
  </w:style>
  <w:style w:type="character" w:customStyle="1" w:styleId="ac">
    <w:name w:val="批注文字 字符"/>
    <w:link w:val="ad"/>
    <w:rPr>
      <w:rFonts w:ascii="Calibri" w:eastAsia="宋体" w:hAnsi="Calibri"/>
    </w:rPr>
  </w:style>
  <w:style w:type="paragraph" w:customStyle="1" w:styleId="11">
    <w:name w:val="无间隔1"/>
    <w:link w:val="Char"/>
    <w:rPr>
      <w:sz w:val="22"/>
    </w:rPr>
  </w:style>
  <w:style w:type="paragraph" w:customStyle="1" w:styleId="TOC1">
    <w:name w:val="TOC 标题1"/>
    <w:basedOn w:val="1"/>
    <w:next w:val="a"/>
    <w:pPr>
      <w:widowControl/>
      <w:spacing w:before="480" w:after="0" w:line="276" w:lineRule="auto"/>
      <w:jc w:val="left"/>
      <w:outlineLvl w:val="9"/>
    </w:pPr>
    <w:rPr>
      <w:rFonts w:ascii="Cambria" w:hAnsi="Cambria" w:cs="黑体"/>
      <w:bCs/>
      <w:color w:val="365F90"/>
      <w:kern w:val="0"/>
      <w:sz w:val="28"/>
      <w:szCs w:val="28"/>
    </w:rPr>
  </w:style>
  <w:style w:type="paragraph" w:customStyle="1" w:styleId="14">
    <w:name w:val="列出段落1"/>
    <w:basedOn w:val="a"/>
    <w:pPr>
      <w:ind w:firstLineChars="200" w:firstLine="420"/>
    </w:pPr>
    <w:rPr>
      <w:rFonts w:ascii="Times New Roman" w:hAnsi="Times New Roman"/>
    </w:rPr>
  </w:style>
  <w:style w:type="paragraph" w:customStyle="1" w:styleId="15">
    <w:name w:val="普通(网站)1"/>
    <w:basedOn w:val="a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HTML1">
    <w:name w:val="HTML 预设格式1"/>
    <w:basedOn w:val="a"/>
    <w:link w:val="HTMLChar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sz w:val="24"/>
    </w:rPr>
  </w:style>
  <w:style w:type="paragraph" w:customStyle="1" w:styleId="21">
    <w:name w:val="正文文本 21"/>
    <w:basedOn w:val="a"/>
    <w:link w:val="2Char"/>
    <w:rPr>
      <w:rFonts w:ascii="宋体" w:hAnsi="Times New Roman"/>
      <w:sz w:val="24"/>
    </w:rPr>
  </w:style>
  <w:style w:type="paragraph" w:styleId="2">
    <w:name w:val="toc 2"/>
    <w:basedOn w:val="a"/>
    <w:next w:val="a"/>
    <w:pPr>
      <w:widowControl/>
      <w:spacing w:after="100" w:line="276" w:lineRule="auto"/>
      <w:ind w:left="220"/>
      <w:jc w:val="left"/>
    </w:pPr>
    <w:rPr>
      <w:rFonts w:cs="黑体"/>
      <w:kern w:val="0"/>
      <w:sz w:val="22"/>
      <w:szCs w:val="22"/>
    </w:rPr>
  </w:style>
  <w:style w:type="paragraph" w:styleId="16">
    <w:name w:val="toc 1"/>
    <w:basedOn w:val="a"/>
    <w:next w:val="a"/>
  </w:style>
  <w:style w:type="paragraph" w:styleId="a5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Pr>
      <w:sz w:val="18"/>
      <w:szCs w:val="18"/>
    </w:rPr>
  </w:style>
  <w:style w:type="paragraph" w:customStyle="1" w:styleId="13">
    <w:name w:val="日期1"/>
    <w:basedOn w:val="a"/>
    <w:next w:val="a"/>
    <w:link w:val="Char0"/>
    <w:pPr>
      <w:ind w:leftChars="2500" w:left="100"/>
    </w:pPr>
  </w:style>
  <w:style w:type="paragraph" w:styleId="ab">
    <w:name w:val="Body Text"/>
    <w:basedOn w:val="a"/>
    <w:link w:val="aa"/>
    <w:rPr>
      <w:rFonts w:ascii="宋体" w:hAnsi="Times New Roman"/>
      <w:color w:val="FF0000"/>
      <w:sz w:val="24"/>
    </w:rPr>
  </w:style>
  <w:style w:type="paragraph" w:styleId="3">
    <w:name w:val="toc 3"/>
    <w:basedOn w:val="a"/>
    <w:next w:val="a"/>
    <w:pPr>
      <w:widowControl/>
      <w:spacing w:after="100" w:line="276" w:lineRule="auto"/>
      <w:ind w:left="440"/>
      <w:jc w:val="left"/>
    </w:pPr>
    <w:rPr>
      <w:rFonts w:cs="黑体"/>
      <w:kern w:val="0"/>
      <w:sz w:val="22"/>
      <w:szCs w:val="22"/>
    </w:rPr>
  </w:style>
  <w:style w:type="paragraph" w:styleId="ad">
    <w:name w:val="annotation text"/>
    <w:basedOn w:val="a"/>
    <w:link w:val="ac"/>
  </w:style>
  <w:style w:type="table" w:styleId="ae">
    <w:name w:val="Table Grid"/>
    <w:basedOn w:val="a1"/>
    <w:uiPriority w:val="59"/>
    <w:rsid w:val="006635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5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561FF-A623-4596-AE4C-80FFBBD8DC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206</Words>
  <Characters>1175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Company>清华大学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subject/>
  <dc:creator>绿茵协会</dc:creator>
  <cp:keywords/>
  <cp:lastModifiedBy>唐琨</cp:lastModifiedBy>
  <cp:revision>171</cp:revision>
  <dcterms:created xsi:type="dcterms:W3CDTF">2015-09-17T08:06:00Z</dcterms:created>
  <dcterms:modified xsi:type="dcterms:W3CDTF">2017-09-28T12:23:00Z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