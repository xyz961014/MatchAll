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663598"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ascii="SimSun" w:hAnsi="SimSun" w:hint="eastAsia"/>
          <w:b/>
          <w:sz w:val="28"/>
          <w:shd w:val="clear" w:color="auto" w:fill="FFFFFF"/>
        </w:rPr>
        <w:t>201</w:t>
      </w:r>
      <w:r w:rsidR="008C34AE">
        <w:rPr>
          <w:rFonts w:ascii="SimSun" w:hAnsi="SimSun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SimSun" w:hAnsi="SimSun" w:hint="eastAsia"/>
          <w:b/>
          <w:sz w:val="28"/>
          <w:shd w:val="clear" w:color="auto" w:fill="FFFFFF"/>
        </w:rPr>
        <w:t>-201</w:t>
      </w:r>
      <w:r w:rsidR="008C34AE">
        <w:rPr>
          <w:rFonts w:ascii="SimSun" w:hAnsi="SimSun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SimSun" w:hAnsi="SimSun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ascii="SimSun" w:hAnsi="SimSun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SimSun" w:hAnsi="SimSun" w:hint="eastAsia"/>
          <w:b/>
          <w:sz w:val="28"/>
          <w:shd w:val="clear" w:color="auto" w:fill="FFFFFF"/>
        </w:rPr>
        <w:t>表</w:t>
      </w:r>
    </w:p>
    <w:p w:rsidR="00AD634F" w:rsidRDefault="009A1B6D" w:rsidP="00864B6F">
      <w:pPr>
        <w:tabs>
          <w:tab w:val="left" w:pos="3870"/>
        </w:tabs>
        <w:ind w:firstLineChars="300" w:firstLine="720"/>
        <w:jc w:val="left"/>
        <w:rPr>
          <w:rFonts w:ascii="SimSun" w:hAnsi="SimSun"/>
        </w:rPr>
      </w:pPr>
      <w:r w:rsidRPr="009A1B6D">
        <w:rPr>
          <w:rFonts w:ascii="SimSun" w:hAnsi="SimSun" w:hint="eastAsia"/>
          <w:sz w:val="24"/>
        </w:rPr>
        <w:t xml:space="preserve">院系：  </w:t>
      </w:r>
      <w:r w:rsidR="00864B6F">
        <w:rPr>
          <w:rFonts w:ascii="SimSun" w:hAnsi="SimSun" w:hint="eastAsia"/>
          <w:sz w:val="24"/>
        </w:rPr>
        <w:t>人文学院</w:t>
      </w:r>
      <w:r w:rsidR="00864B6F">
        <w:rPr>
          <w:rFonts w:ascii="SimSun" w:hAnsi="SimSun"/>
          <w:sz w:val="24"/>
        </w:rPr>
        <w:t xml:space="preserve">         </w:t>
      </w:r>
      <w:r>
        <w:rPr>
          <w:rFonts w:ascii="SimSun" w:hAnsi="SimSun"/>
          <w:sz w:val="24"/>
        </w:rPr>
        <w:t xml:space="preserve"> </w:t>
      </w:r>
      <w:r w:rsidR="0058738F">
        <w:rPr>
          <w:rFonts w:ascii="SimSun" w:hAnsi="SimSun" w:hint="eastAsia"/>
          <w:sz w:val="24"/>
        </w:rPr>
        <w:t xml:space="preserve"> </w:t>
      </w:r>
      <w:r w:rsidRPr="009A1B6D">
        <w:rPr>
          <w:rFonts w:ascii="SimSun" w:hAnsi="SimSun" w:hint="eastAsia"/>
          <w:sz w:val="24"/>
        </w:rPr>
        <w:t xml:space="preserve"> </w:t>
      </w:r>
      <w:r w:rsidR="00F71880" w:rsidRPr="009A1B6D">
        <w:rPr>
          <w:rFonts w:ascii="SimSun" w:hAnsi="SimSun" w:hint="eastAsia"/>
          <w:sz w:val="24"/>
        </w:rPr>
        <w:t>比赛服颜色</w:t>
      </w:r>
      <w:r w:rsidR="00AD634F">
        <w:rPr>
          <w:rFonts w:ascii="SimSun" w:hAnsi="SimSun" w:hint="eastAsia"/>
          <w:sz w:val="24"/>
        </w:rPr>
        <w:t>（上衣/短裤）</w:t>
      </w:r>
      <w:r w:rsidR="00F71880" w:rsidRPr="009A1B6D">
        <w:rPr>
          <w:rFonts w:ascii="SimSun" w:hAnsi="SimSun" w:hint="eastAsia"/>
          <w:sz w:val="24"/>
        </w:rPr>
        <w:t>：</w:t>
      </w:r>
      <w:r>
        <w:rPr>
          <w:rFonts w:ascii="SimSun" w:hAnsi="SimSun"/>
        </w:rPr>
        <w:t xml:space="preserve"> </w:t>
      </w:r>
      <w:r w:rsidR="00864B6F">
        <w:rPr>
          <w:rFonts w:ascii="SimSun" w:hAnsi="SimSun" w:hint="eastAsia"/>
        </w:rPr>
        <w:t>紫色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432"/>
        <w:gridCol w:w="992"/>
        <w:gridCol w:w="1276"/>
        <w:gridCol w:w="1417"/>
        <w:gridCol w:w="1134"/>
        <w:gridCol w:w="773"/>
      </w:tblGrid>
      <w:tr w:rsidR="009A1B6D" w:rsidRPr="00C22BE4" w:rsidTr="00D01C93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序号</w:t>
            </w:r>
          </w:p>
        </w:tc>
        <w:tc>
          <w:tcPr>
            <w:tcW w:w="1432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 w:rsidR="009A1B6D" w:rsidRPr="00C22BE4" w:rsidRDefault="00C22BE4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球衣</w:t>
            </w:r>
            <w:r w:rsidR="009A1B6D" w:rsidRPr="00C22BE4">
              <w:rPr>
                <w:rFonts w:ascii="SimSun" w:hAnsi="SimSun" w:hint="eastAsia"/>
                <w:szCs w:val="21"/>
              </w:rPr>
              <w:t>号码</w:t>
            </w:r>
          </w:p>
        </w:tc>
        <w:tc>
          <w:tcPr>
            <w:tcW w:w="773" w:type="dxa"/>
            <w:vAlign w:val="center"/>
          </w:tcPr>
          <w:p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备注</w:t>
            </w:r>
          </w:p>
        </w:tc>
      </w:tr>
      <w:tr w:rsidR="00170FC7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</w:t>
            </w:r>
          </w:p>
        </w:tc>
        <w:tc>
          <w:tcPr>
            <w:tcW w:w="1432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卫雨行</w:t>
            </w:r>
          </w:p>
        </w:tc>
        <w:tc>
          <w:tcPr>
            <w:tcW w:w="992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人文5</w:t>
            </w:r>
          </w:p>
        </w:tc>
        <w:tc>
          <w:tcPr>
            <w:tcW w:w="1276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2015012837</w:t>
            </w:r>
          </w:p>
        </w:tc>
        <w:tc>
          <w:tcPr>
            <w:tcW w:w="1417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3051333383</w:t>
            </w:r>
          </w:p>
        </w:tc>
        <w:tc>
          <w:tcPr>
            <w:tcW w:w="1134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773" w:type="dxa"/>
            <w:vAlign w:val="center"/>
          </w:tcPr>
          <w:p w:rsidR="00170FC7" w:rsidRPr="00C22BE4" w:rsidRDefault="00170FC7" w:rsidP="00170FC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足特  </w:t>
            </w:r>
          </w:p>
        </w:tc>
      </w:tr>
      <w:tr w:rsidR="00CA7CE4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 w:cs="SimSun"/>
                <w:szCs w:val="21"/>
              </w:rPr>
            </w:pPr>
            <w:r w:rsidRPr="00C22BE4">
              <w:rPr>
                <w:rFonts w:ascii="SimSun" w:hAnsi="SimSun" w:cs="SimSun" w:hint="eastAsia"/>
                <w:szCs w:val="21"/>
              </w:rPr>
              <w:t>2</w:t>
            </w:r>
          </w:p>
        </w:tc>
        <w:tc>
          <w:tcPr>
            <w:tcW w:w="143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金再夏</w:t>
            </w:r>
          </w:p>
        </w:tc>
        <w:tc>
          <w:tcPr>
            <w:tcW w:w="99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日留4</w:t>
            </w:r>
          </w:p>
        </w:tc>
        <w:tc>
          <w:tcPr>
            <w:tcW w:w="1276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2014080296</w:t>
            </w:r>
          </w:p>
        </w:tc>
        <w:tc>
          <w:tcPr>
            <w:tcW w:w="1417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13021047578</w:t>
            </w:r>
          </w:p>
        </w:tc>
        <w:tc>
          <w:tcPr>
            <w:tcW w:w="1134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  <w:r w:rsidR="008C34AE"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773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CA7CE4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143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原田恒辉</w:t>
            </w:r>
          </w:p>
        </w:tc>
        <w:tc>
          <w:tcPr>
            <w:tcW w:w="99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英留4</w:t>
            </w:r>
          </w:p>
        </w:tc>
        <w:tc>
          <w:tcPr>
            <w:tcW w:w="1276" w:type="dxa"/>
            <w:vAlign w:val="center"/>
          </w:tcPr>
          <w:p w:rsidR="00CA7CE4" w:rsidRPr="00D01C93" w:rsidRDefault="00CA7CE4" w:rsidP="00CA7CE4">
            <w:r w:rsidRPr="00D01C93">
              <w:rPr>
                <w:sz w:val="20"/>
              </w:rPr>
              <w:t>2014080259</w:t>
            </w:r>
          </w:p>
        </w:tc>
        <w:tc>
          <w:tcPr>
            <w:tcW w:w="1417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13071173973</w:t>
            </w:r>
          </w:p>
        </w:tc>
        <w:tc>
          <w:tcPr>
            <w:tcW w:w="1134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10</w:t>
            </w:r>
          </w:p>
        </w:tc>
        <w:tc>
          <w:tcPr>
            <w:tcW w:w="773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CA7CE4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 w:cs="SimSun"/>
                <w:szCs w:val="21"/>
              </w:rPr>
            </w:pPr>
            <w:r w:rsidRPr="00C22BE4">
              <w:rPr>
                <w:rFonts w:ascii="SimSun" w:hAnsi="SimSun" w:cs="SimSun" w:hint="eastAsia"/>
                <w:szCs w:val="21"/>
              </w:rPr>
              <w:t>4</w:t>
            </w:r>
          </w:p>
        </w:tc>
        <w:tc>
          <w:tcPr>
            <w:tcW w:w="143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宋知勋</w:t>
            </w:r>
          </w:p>
        </w:tc>
        <w:tc>
          <w:tcPr>
            <w:tcW w:w="992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日留4</w:t>
            </w:r>
          </w:p>
        </w:tc>
        <w:tc>
          <w:tcPr>
            <w:tcW w:w="1276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2014080292</w:t>
            </w:r>
          </w:p>
        </w:tc>
        <w:tc>
          <w:tcPr>
            <w:tcW w:w="1417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13021047571</w:t>
            </w:r>
          </w:p>
        </w:tc>
        <w:tc>
          <w:tcPr>
            <w:tcW w:w="1134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38</w:t>
            </w:r>
          </w:p>
        </w:tc>
        <w:tc>
          <w:tcPr>
            <w:tcW w:w="773" w:type="dxa"/>
            <w:vAlign w:val="center"/>
          </w:tcPr>
          <w:p w:rsidR="00CA7CE4" w:rsidRPr="00C22BE4" w:rsidRDefault="00CA7CE4" w:rsidP="00CA7CE4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BD2673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143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 w:rsidRPr="00D01C93">
              <w:rPr>
                <w:rFonts w:ascii="SimSun" w:hAnsi="SimSun" w:hint="eastAsia"/>
                <w:sz w:val="20"/>
                <w:szCs w:val="21"/>
              </w:rPr>
              <w:t>KUSAKABE RYOT</w:t>
            </w:r>
            <w:r w:rsidRPr="00D01C93">
              <w:rPr>
                <w:rFonts w:ascii="SimSun" w:hAnsi="SimSun"/>
                <w:sz w:val="20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2016690031</w:t>
            </w:r>
          </w:p>
        </w:tc>
        <w:tc>
          <w:tcPr>
            <w:tcW w:w="1417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17184039633</w:t>
            </w:r>
          </w:p>
        </w:tc>
        <w:tc>
          <w:tcPr>
            <w:tcW w:w="1134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25</w:t>
            </w:r>
          </w:p>
        </w:tc>
        <w:tc>
          <w:tcPr>
            <w:tcW w:w="773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教工</w:t>
            </w:r>
          </w:p>
        </w:tc>
      </w:tr>
      <w:tr w:rsidR="00BD2673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143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闵</w:t>
            </w:r>
            <w:r>
              <w:rPr>
                <w:rFonts w:ascii="SimSun" w:hAnsi="SimSun"/>
                <w:szCs w:val="21"/>
              </w:rPr>
              <w:t>瀚城</w:t>
            </w:r>
          </w:p>
        </w:tc>
        <w:tc>
          <w:tcPr>
            <w:tcW w:w="99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日6</w:t>
            </w:r>
          </w:p>
        </w:tc>
        <w:tc>
          <w:tcPr>
            <w:tcW w:w="1276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2016012652</w:t>
            </w:r>
          </w:p>
        </w:tc>
        <w:tc>
          <w:tcPr>
            <w:tcW w:w="1417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18616765871</w:t>
            </w:r>
          </w:p>
        </w:tc>
        <w:tc>
          <w:tcPr>
            <w:tcW w:w="1134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34</w:t>
            </w:r>
          </w:p>
        </w:tc>
        <w:tc>
          <w:tcPr>
            <w:tcW w:w="773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BD2673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7</w:t>
            </w:r>
          </w:p>
        </w:tc>
        <w:tc>
          <w:tcPr>
            <w:tcW w:w="143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王浩旭</w:t>
            </w:r>
          </w:p>
        </w:tc>
        <w:tc>
          <w:tcPr>
            <w:tcW w:w="992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人文6</w:t>
            </w:r>
          </w:p>
        </w:tc>
        <w:tc>
          <w:tcPr>
            <w:tcW w:w="1276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2016012849</w:t>
            </w:r>
          </w:p>
        </w:tc>
        <w:tc>
          <w:tcPr>
            <w:tcW w:w="1417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15101320859</w:t>
            </w:r>
          </w:p>
        </w:tc>
        <w:tc>
          <w:tcPr>
            <w:tcW w:w="1134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12</w:t>
            </w:r>
          </w:p>
        </w:tc>
        <w:tc>
          <w:tcPr>
            <w:tcW w:w="773" w:type="dxa"/>
            <w:vAlign w:val="center"/>
          </w:tcPr>
          <w:p w:rsidR="00BD2673" w:rsidRPr="00C22BE4" w:rsidRDefault="00BD2673" w:rsidP="00BD2673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96475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A96475" w:rsidRPr="00C22BE4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143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刘恒洋</w:t>
            </w:r>
          </w:p>
        </w:tc>
        <w:tc>
          <w:tcPr>
            <w:tcW w:w="99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人文7</w:t>
            </w:r>
          </w:p>
        </w:tc>
        <w:tc>
          <w:tcPr>
            <w:tcW w:w="1276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2017013046</w:t>
            </w:r>
          </w:p>
        </w:tc>
        <w:tc>
          <w:tcPr>
            <w:tcW w:w="1417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/>
                <w:szCs w:val="21"/>
              </w:rPr>
              <w:t>18810501291</w:t>
            </w:r>
          </w:p>
        </w:tc>
        <w:tc>
          <w:tcPr>
            <w:tcW w:w="1134" w:type="dxa"/>
            <w:vAlign w:val="center"/>
          </w:tcPr>
          <w:p w:rsidR="00A96475" w:rsidRPr="00820025" w:rsidRDefault="00501F96" w:rsidP="00A96475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9</w:t>
            </w:r>
          </w:p>
        </w:tc>
        <w:tc>
          <w:tcPr>
            <w:tcW w:w="773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足特</w:t>
            </w:r>
          </w:p>
        </w:tc>
      </w:tr>
      <w:tr w:rsidR="00A96475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A96475" w:rsidRPr="00C22BE4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9</w:t>
            </w:r>
          </w:p>
        </w:tc>
        <w:tc>
          <w:tcPr>
            <w:tcW w:w="143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米田明広</w:t>
            </w:r>
          </w:p>
        </w:tc>
        <w:tc>
          <w:tcPr>
            <w:tcW w:w="99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英留5</w:t>
            </w:r>
          </w:p>
        </w:tc>
        <w:tc>
          <w:tcPr>
            <w:tcW w:w="1276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2015080221</w:t>
            </w:r>
          </w:p>
        </w:tc>
        <w:tc>
          <w:tcPr>
            <w:tcW w:w="1417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13072072898</w:t>
            </w:r>
          </w:p>
        </w:tc>
        <w:tc>
          <w:tcPr>
            <w:tcW w:w="1134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15</w:t>
            </w:r>
          </w:p>
        </w:tc>
        <w:tc>
          <w:tcPr>
            <w:tcW w:w="773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96475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A96475" w:rsidRPr="00C22BE4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10</w:t>
            </w:r>
          </w:p>
        </w:tc>
        <w:tc>
          <w:tcPr>
            <w:tcW w:w="143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日新</w:t>
            </w:r>
          </w:p>
        </w:tc>
        <w:tc>
          <w:tcPr>
            <w:tcW w:w="99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2017430060</w:t>
            </w:r>
          </w:p>
        </w:tc>
        <w:tc>
          <w:tcPr>
            <w:tcW w:w="1417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13126929739</w:t>
            </w:r>
          </w:p>
        </w:tc>
        <w:tc>
          <w:tcPr>
            <w:tcW w:w="1134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21</w:t>
            </w:r>
          </w:p>
        </w:tc>
        <w:tc>
          <w:tcPr>
            <w:tcW w:w="773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96475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A96475" w:rsidRPr="00C22BE4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11</w:t>
            </w:r>
          </w:p>
        </w:tc>
        <w:tc>
          <w:tcPr>
            <w:tcW w:w="143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龙伟奇</w:t>
            </w:r>
          </w:p>
        </w:tc>
        <w:tc>
          <w:tcPr>
            <w:tcW w:w="992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2017430023</w:t>
            </w:r>
          </w:p>
        </w:tc>
        <w:tc>
          <w:tcPr>
            <w:tcW w:w="1417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15600489031</w:t>
            </w:r>
          </w:p>
        </w:tc>
        <w:tc>
          <w:tcPr>
            <w:tcW w:w="1134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19</w:t>
            </w:r>
          </w:p>
        </w:tc>
        <w:tc>
          <w:tcPr>
            <w:tcW w:w="773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A96475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A96475" w:rsidRPr="00C22BE4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12</w:t>
            </w:r>
          </w:p>
        </w:tc>
        <w:tc>
          <w:tcPr>
            <w:tcW w:w="1432" w:type="dxa"/>
            <w:vAlign w:val="center"/>
          </w:tcPr>
          <w:p w:rsidR="00A96475" w:rsidRPr="00820025" w:rsidRDefault="00027FC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周润秋</w:t>
            </w:r>
          </w:p>
        </w:tc>
        <w:tc>
          <w:tcPr>
            <w:tcW w:w="992" w:type="dxa"/>
            <w:vAlign w:val="center"/>
          </w:tcPr>
          <w:p w:rsidR="00A96475" w:rsidRPr="00820025" w:rsidRDefault="00027FC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英7</w:t>
            </w:r>
          </w:p>
        </w:tc>
        <w:tc>
          <w:tcPr>
            <w:tcW w:w="1276" w:type="dxa"/>
            <w:vAlign w:val="center"/>
          </w:tcPr>
          <w:p w:rsidR="00A96475" w:rsidRPr="00820025" w:rsidRDefault="00027FC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2017012813</w:t>
            </w:r>
          </w:p>
        </w:tc>
        <w:tc>
          <w:tcPr>
            <w:tcW w:w="1417" w:type="dxa"/>
            <w:vAlign w:val="center"/>
          </w:tcPr>
          <w:p w:rsidR="00A96475" w:rsidRPr="00820025" w:rsidRDefault="00027FC5" w:rsidP="00A96475">
            <w:pPr>
              <w:jc w:val="center"/>
              <w:rPr>
                <w:rFonts w:ascii="SimSun" w:hAnsi="SimSun"/>
                <w:szCs w:val="21"/>
              </w:rPr>
            </w:pPr>
            <w:r w:rsidRPr="00820025">
              <w:rPr>
                <w:rFonts w:ascii="SimSun" w:hAnsi="SimSun" w:hint="eastAsia"/>
                <w:szCs w:val="21"/>
              </w:rPr>
              <w:t>18626426646</w:t>
            </w:r>
          </w:p>
        </w:tc>
        <w:tc>
          <w:tcPr>
            <w:tcW w:w="1134" w:type="dxa"/>
            <w:vAlign w:val="center"/>
          </w:tcPr>
          <w:p w:rsidR="00A96475" w:rsidRPr="00820025" w:rsidRDefault="00501F96" w:rsidP="00A96475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16</w:t>
            </w:r>
          </w:p>
        </w:tc>
        <w:tc>
          <w:tcPr>
            <w:tcW w:w="773" w:type="dxa"/>
            <w:vAlign w:val="center"/>
          </w:tcPr>
          <w:p w:rsidR="00A96475" w:rsidRPr="00820025" w:rsidRDefault="00A96475" w:rsidP="00A96475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532EF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532EFA" w:rsidRPr="00C22BE4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13</w:t>
            </w:r>
          </w:p>
        </w:tc>
        <w:tc>
          <w:tcPr>
            <w:tcW w:w="1432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027FC5">
              <w:rPr>
                <w:rFonts w:ascii="SimSun" w:hAnsi="SimSun" w:hint="eastAsia"/>
                <w:szCs w:val="21"/>
              </w:rPr>
              <w:t>赵凯欣</w:t>
            </w:r>
          </w:p>
        </w:tc>
        <w:tc>
          <w:tcPr>
            <w:tcW w:w="992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027FC5">
              <w:rPr>
                <w:rFonts w:ascii="SimSun" w:hAnsi="SimSun" w:hint="eastAsia"/>
                <w:szCs w:val="21"/>
              </w:rPr>
              <w:t>人文4</w:t>
            </w:r>
          </w:p>
        </w:tc>
        <w:tc>
          <w:tcPr>
            <w:tcW w:w="1276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027FC5">
              <w:rPr>
                <w:rFonts w:ascii="SimSun" w:hAnsi="SimSun" w:hint="eastAsia"/>
                <w:szCs w:val="21"/>
              </w:rPr>
              <w:t>2014013035</w:t>
            </w:r>
          </w:p>
        </w:tc>
        <w:tc>
          <w:tcPr>
            <w:tcW w:w="1417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027FC5">
              <w:rPr>
                <w:rFonts w:ascii="SimSun" w:hAnsi="SimSun" w:hint="eastAsia"/>
                <w:szCs w:val="21"/>
              </w:rPr>
              <w:t>13121987369</w:t>
            </w:r>
          </w:p>
        </w:tc>
        <w:tc>
          <w:tcPr>
            <w:tcW w:w="1134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  <w:r w:rsidRPr="00027FC5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773" w:type="dxa"/>
            <w:vAlign w:val="center"/>
          </w:tcPr>
          <w:p w:rsidR="00532EFA" w:rsidRPr="00027FC5" w:rsidRDefault="00532EFA" w:rsidP="00532EF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1432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徐汉星</w:t>
            </w:r>
          </w:p>
        </w:tc>
        <w:tc>
          <w:tcPr>
            <w:tcW w:w="992" w:type="dxa"/>
            <w:vAlign w:val="center"/>
          </w:tcPr>
          <w:p w:rsidR="0096571A" w:rsidRPr="00C22BE4" w:rsidRDefault="00820025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文2</w:t>
            </w:r>
          </w:p>
        </w:tc>
        <w:tc>
          <w:tcPr>
            <w:tcW w:w="1276" w:type="dxa"/>
            <w:vAlign w:val="center"/>
          </w:tcPr>
          <w:p w:rsidR="0096571A" w:rsidRPr="00C22BE4" w:rsidRDefault="00820025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2012080216</w:t>
            </w:r>
          </w:p>
        </w:tc>
        <w:tc>
          <w:tcPr>
            <w:tcW w:w="1417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18611432534</w:t>
            </w:r>
          </w:p>
        </w:tc>
        <w:tc>
          <w:tcPr>
            <w:tcW w:w="1134" w:type="dxa"/>
            <w:vAlign w:val="center"/>
          </w:tcPr>
          <w:p w:rsidR="0096571A" w:rsidRPr="00E259D3" w:rsidRDefault="00E259D3" w:rsidP="0096571A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/>
                <w:szCs w:val="21"/>
                <w:lang w:eastAsia="ko-KR"/>
              </w:rPr>
              <w:t>4</w:t>
            </w:r>
          </w:p>
        </w:tc>
        <w:tc>
          <w:tcPr>
            <w:tcW w:w="773" w:type="dxa"/>
            <w:vAlign w:val="center"/>
          </w:tcPr>
          <w:p w:rsidR="0096571A" w:rsidRPr="00BD2673" w:rsidRDefault="0096571A" w:rsidP="0096571A">
            <w:pPr>
              <w:jc w:val="center"/>
              <w:rPr>
                <w:rFonts w:ascii="SimSun" w:hAnsi="SimSun"/>
                <w:szCs w:val="21"/>
                <w:highlight w:val="yellow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15</w:t>
            </w:r>
          </w:p>
        </w:tc>
        <w:tc>
          <w:tcPr>
            <w:tcW w:w="1432" w:type="dxa"/>
            <w:vAlign w:val="center"/>
          </w:tcPr>
          <w:p w:rsidR="0096571A" w:rsidRPr="00C22BE4" w:rsidRDefault="00D663D1" w:rsidP="00D663D1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金晓基</w:t>
            </w:r>
          </w:p>
        </w:tc>
        <w:tc>
          <w:tcPr>
            <w:tcW w:w="992" w:type="dxa"/>
            <w:vAlign w:val="center"/>
          </w:tcPr>
          <w:p w:rsidR="0096571A" w:rsidRPr="00C22BE4" w:rsidRDefault="00D663D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日留6</w:t>
            </w:r>
          </w:p>
        </w:tc>
        <w:tc>
          <w:tcPr>
            <w:tcW w:w="1276" w:type="dxa"/>
            <w:vAlign w:val="center"/>
          </w:tcPr>
          <w:p w:rsidR="0096571A" w:rsidRPr="00C22BE4" w:rsidRDefault="00D663D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2016080238</w:t>
            </w:r>
          </w:p>
        </w:tc>
        <w:tc>
          <w:tcPr>
            <w:tcW w:w="1417" w:type="dxa"/>
            <w:vAlign w:val="center"/>
          </w:tcPr>
          <w:p w:rsidR="0096571A" w:rsidRPr="00C22BE4" w:rsidRDefault="00D663D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18811787116</w:t>
            </w:r>
          </w:p>
        </w:tc>
        <w:tc>
          <w:tcPr>
            <w:tcW w:w="1134" w:type="dxa"/>
            <w:vAlign w:val="center"/>
          </w:tcPr>
          <w:p w:rsidR="0096571A" w:rsidRPr="00C22BE4" w:rsidRDefault="001778CF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22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1778CF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1778CF">
              <w:rPr>
                <w:rFonts w:ascii="SimSun" w:hAnsi="SimSun" w:hint="eastAsia"/>
                <w:szCs w:val="21"/>
              </w:rPr>
              <w:t>16</w:t>
            </w:r>
          </w:p>
        </w:tc>
        <w:tc>
          <w:tcPr>
            <w:tcW w:w="1432" w:type="dxa"/>
            <w:vAlign w:val="center"/>
          </w:tcPr>
          <w:p w:rsidR="0096571A" w:rsidRPr="001778CF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1778CF">
              <w:rPr>
                <w:rFonts w:ascii="SimSun" w:hAnsi="SimSun" w:hint="eastAsia"/>
                <w:szCs w:val="21"/>
              </w:rPr>
              <w:t>沈家宁</w:t>
            </w:r>
          </w:p>
        </w:tc>
        <w:tc>
          <w:tcPr>
            <w:tcW w:w="992" w:type="dxa"/>
            <w:vAlign w:val="center"/>
          </w:tcPr>
          <w:p w:rsidR="0096571A" w:rsidRPr="00C22BE4" w:rsidRDefault="00A40788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人文7</w:t>
            </w:r>
          </w:p>
        </w:tc>
        <w:tc>
          <w:tcPr>
            <w:tcW w:w="1276" w:type="dxa"/>
            <w:vAlign w:val="center"/>
          </w:tcPr>
          <w:p w:rsidR="0096571A" w:rsidRPr="00C22BE4" w:rsidRDefault="0000319C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2017430586</w:t>
            </w:r>
          </w:p>
        </w:tc>
        <w:tc>
          <w:tcPr>
            <w:tcW w:w="1417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/>
                <w:szCs w:val="21"/>
              </w:rPr>
              <w:t>13146033011</w:t>
            </w:r>
          </w:p>
        </w:tc>
        <w:tc>
          <w:tcPr>
            <w:tcW w:w="1134" w:type="dxa"/>
            <w:vAlign w:val="center"/>
          </w:tcPr>
          <w:p w:rsidR="0096571A" w:rsidRPr="00E259D3" w:rsidRDefault="00E259D3" w:rsidP="0096571A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/>
                <w:szCs w:val="21"/>
                <w:lang w:eastAsia="ko-KR"/>
              </w:rPr>
              <w:t>18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A40788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A40788">
              <w:rPr>
                <w:rFonts w:ascii="SimSun" w:hAnsi="SimSun" w:hint="eastAsia"/>
                <w:szCs w:val="21"/>
              </w:rPr>
              <w:t>17</w:t>
            </w:r>
          </w:p>
        </w:tc>
        <w:tc>
          <w:tcPr>
            <w:tcW w:w="1432" w:type="dxa"/>
            <w:vAlign w:val="center"/>
          </w:tcPr>
          <w:p w:rsidR="0096571A" w:rsidRPr="00A40788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A40788">
              <w:rPr>
                <w:rFonts w:ascii="SimSun" w:hAnsi="SimSun" w:hint="eastAsia"/>
                <w:szCs w:val="21"/>
              </w:rPr>
              <w:t>安凯昂</w:t>
            </w:r>
          </w:p>
        </w:tc>
        <w:tc>
          <w:tcPr>
            <w:tcW w:w="992" w:type="dxa"/>
            <w:vAlign w:val="center"/>
          </w:tcPr>
          <w:p w:rsidR="0096571A" w:rsidRPr="00C22BE4" w:rsidRDefault="0000319C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文留</w:t>
            </w:r>
          </w:p>
        </w:tc>
        <w:tc>
          <w:tcPr>
            <w:tcW w:w="1276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2017400423</w:t>
            </w:r>
          </w:p>
        </w:tc>
        <w:tc>
          <w:tcPr>
            <w:tcW w:w="1417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/>
                <w:szCs w:val="21"/>
              </w:rPr>
              <w:t>13683648221</w:t>
            </w:r>
          </w:p>
        </w:tc>
        <w:tc>
          <w:tcPr>
            <w:tcW w:w="1134" w:type="dxa"/>
            <w:vAlign w:val="center"/>
          </w:tcPr>
          <w:p w:rsidR="0096571A" w:rsidRPr="00E259D3" w:rsidRDefault="00E259D3" w:rsidP="0096571A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 w:hint="eastAsia"/>
                <w:szCs w:val="21"/>
                <w:lang w:eastAsia="ko-KR"/>
              </w:rPr>
              <w:t>2</w:t>
            </w:r>
            <w:r w:rsidR="003C3E6C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A40788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A40788">
              <w:rPr>
                <w:rFonts w:ascii="SimSun" w:hAnsi="SimSun" w:hint="eastAsia"/>
                <w:szCs w:val="21"/>
              </w:rPr>
              <w:t>18</w:t>
            </w:r>
          </w:p>
        </w:tc>
        <w:tc>
          <w:tcPr>
            <w:tcW w:w="1432" w:type="dxa"/>
            <w:vAlign w:val="center"/>
          </w:tcPr>
          <w:p w:rsidR="0096571A" w:rsidRPr="00A40788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A40788">
              <w:rPr>
                <w:rFonts w:ascii="SimSun" w:hAnsi="SimSun" w:hint="eastAsia"/>
                <w:szCs w:val="21"/>
              </w:rPr>
              <w:t>陈起统</w:t>
            </w:r>
          </w:p>
        </w:tc>
        <w:tc>
          <w:tcPr>
            <w:tcW w:w="992" w:type="dxa"/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文留</w:t>
            </w:r>
          </w:p>
        </w:tc>
        <w:tc>
          <w:tcPr>
            <w:tcW w:w="1276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2017403457</w:t>
            </w:r>
          </w:p>
        </w:tc>
        <w:tc>
          <w:tcPr>
            <w:tcW w:w="1417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/>
                <w:szCs w:val="21"/>
              </w:rPr>
              <w:t>18513244247</w:t>
            </w:r>
          </w:p>
        </w:tc>
        <w:tc>
          <w:tcPr>
            <w:tcW w:w="1134" w:type="dxa"/>
            <w:vAlign w:val="center"/>
          </w:tcPr>
          <w:p w:rsidR="0096571A" w:rsidRPr="00E259D3" w:rsidRDefault="00E259D3" w:rsidP="0096571A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 w:hint="eastAsia"/>
                <w:szCs w:val="21"/>
                <w:lang w:eastAsia="ko-KR"/>
              </w:rPr>
              <w:t>17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1778CF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1778CF">
              <w:rPr>
                <w:rFonts w:ascii="SimSun" w:hAnsi="SimSun" w:hint="eastAsia"/>
                <w:szCs w:val="21"/>
              </w:rPr>
              <w:t>19</w:t>
            </w:r>
          </w:p>
        </w:tc>
        <w:tc>
          <w:tcPr>
            <w:tcW w:w="1432" w:type="dxa"/>
            <w:vAlign w:val="center"/>
          </w:tcPr>
          <w:p w:rsidR="0096571A" w:rsidRPr="001778CF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1778CF">
              <w:rPr>
                <w:rFonts w:ascii="SimSun" w:hAnsi="SimSun" w:hint="eastAsia"/>
                <w:szCs w:val="21"/>
              </w:rPr>
              <w:t>马诺</w:t>
            </w:r>
          </w:p>
        </w:tc>
        <w:tc>
          <w:tcPr>
            <w:tcW w:w="992" w:type="dxa"/>
            <w:vAlign w:val="center"/>
          </w:tcPr>
          <w:p w:rsidR="0096571A" w:rsidRPr="00C22BE4" w:rsidRDefault="00A40788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人文</w:t>
            </w:r>
          </w:p>
        </w:tc>
        <w:tc>
          <w:tcPr>
            <w:tcW w:w="1276" w:type="dxa"/>
            <w:vAlign w:val="center"/>
          </w:tcPr>
          <w:p w:rsidR="0096571A" w:rsidRPr="00702458" w:rsidRDefault="0000319C" w:rsidP="0096571A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2017430688</w:t>
            </w:r>
          </w:p>
        </w:tc>
        <w:tc>
          <w:tcPr>
            <w:tcW w:w="1417" w:type="dxa"/>
            <w:vAlign w:val="center"/>
          </w:tcPr>
          <w:p w:rsidR="0096571A" w:rsidRPr="00702458" w:rsidRDefault="00803C41" w:rsidP="0096571A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803C41">
              <w:rPr>
                <w:rFonts w:asciiTheme="minorEastAsia" w:eastAsiaTheme="minorEastAsia" w:hAnsiTheme="minorEastAsia"/>
                <w:sz w:val="20"/>
              </w:rPr>
              <w:t>13718376447</w:t>
            </w:r>
          </w:p>
        </w:tc>
        <w:tc>
          <w:tcPr>
            <w:tcW w:w="1134" w:type="dxa"/>
            <w:vAlign w:val="center"/>
          </w:tcPr>
          <w:p w:rsidR="0096571A" w:rsidRPr="00E259D3" w:rsidRDefault="003C3E6C" w:rsidP="0096571A">
            <w:pPr>
              <w:jc w:val="center"/>
              <w:rPr>
                <w:rFonts w:asciiTheme="minorEastAsia" w:eastAsia="맑은 고딕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20</w:t>
            </w:r>
          </w:p>
        </w:tc>
        <w:tc>
          <w:tcPr>
            <w:tcW w:w="1432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 w:hint="eastAsia"/>
                <w:szCs w:val="21"/>
              </w:rPr>
              <w:t>李光山</w:t>
            </w:r>
          </w:p>
        </w:tc>
        <w:tc>
          <w:tcPr>
            <w:tcW w:w="992" w:type="dxa"/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vAlign w:val="center"/>
          </w:tcPr>
          <w:p w:rsidR="0096571A" w:rsidRPr="00C22BE4" w:rsidRDefault="0000319C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2017430634</w:t>
            </w:r>
          </w:p>
        </w:tc>
        <w:tc>
          <w:tcPr>
            <w:tcW w:w="1417" w:type="dxa"/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/>
                <w:szCs w:val="21"/>
              </w:rPr>
              <w:t>13674014954</w:t>
            </w:r>
          </w:p>
        </w:tc>
        <w:tc>
          <w:tcPr>
            <w:tcW w:w="1134" w:type="dxa"/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11</w:t>
            </w:r>
          </w:p>
        </w:tc>
        <w:tc>
          <w:tcPr>
            <w:tcW w:w="773" w:type="dxa"/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21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 w:hint="eastAsia"/>
                <w:szCs w:val="21"/>
              </w:rPr>
              <w:t>柯马修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2017403380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 w:rsidRPr="00803C41">
              <w:rPr>
                <w:rFonts w:ascii="SimSun" w:hAnsi="SimSun"/>
                <w:szCs w:val="21"/>
              </w:rPr>
              <w:t>13146036077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6571A" w:rsidRPr="00C22BE4" w:rsidRDefault="001778CF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22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四八天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2017403450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71A" w:rsidRPr="00C22BE4" w:rsidRDefault="00DF574B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15126257700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6571A" w:rsidRPr="00E259D3" w:rsidRDefault="00E259D3" w:rsidP="0096571A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 w:hint="eastAsia"/>
                <w:szCs w:val="21"/>
                <w:lang w:eastAsia="ko-KR"/>
              </w:rPr>
              <w:t>2</w:t>
            </w:r>
            <w:r w:rsidR="003C3E6C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6571A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23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阿克斯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6571A" w:rsidRPr="00C22BE4" w:rsidRDefault="00803C41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2017430579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71A" w:rsidRPr="00C22BE4" w:rsidRDefault="00DF574B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13529816785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6571A" w:rsidRPr="00C22BE4" w:rsidRDefault="00501F96" w:rsidP="0096571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96571A" w:rsidRPr="00C22BE4" w:rsidRDefault="0096571A" w:rsidP="0096571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24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亚历山大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2017403379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0319C" w:rsidRPr="00C22BE4" w:rsidRDefault="00DF574B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15624956266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319C" w:rsidRPr="00C22BE4" w:rsidRDefault="001778CF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25</w:t>
            </w:r>
          </w:p>
        </w:tc>
        <w:tc>
          <w:tcPr>
            <w:tcW w:w="1432" w:type="dxa"/>
            <w:vAlign w:val="center"/>
          </w:tcPr>
          <w:p w:rsidR="0000319C" w:rsidRPr="00C22BE4" w:rsidRDefault="00A40788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康</w:t>
            </w:r>
            <w:r w:rsidR="00501F96">
              <w:rPr>
                <w:rFonts w:ascii="SimSun" w:hAnsi="SimSun" w:hint="eastAsia"/>
                <w:szCs w:val="21"/>
              </w:rPr>
              <w:t>勋圭</w:t>
            </w:r>
          </w:p>
        </w:tc>
        <w:tc>
          <w:tcPr>
            <w:tcW w:w="992" w:type="dxa"/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文留5</w:t>
            </w:r>
          </w:p>
        </w:tc>
        <w:tc>
          <w:tcPr>
            <w:tcW w:w="1276" w:type="dxa"/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2015080184</w:t>
            </w:r>
          </w:p>
        </w:tc>
        <w:tc>
          <w:tcPr>
            <w:tcW w:w="1417" w:type="dxa"/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15510619181</w:t>
            </w:r>
          </w:p>
        </w:tc>
        <w:tc>
          <w:tcPr>
            <w:tcW w:w="1134" w:type="dxa"/>
            <w:vAlign w:val="center"/>
          </w:tcPr>
          <w:p w:rsidR="0000319C" w:rsidRPr="00C22BE4" w:rsidRDefault="001747AC" w:rsidP="0000319C">
            <w:pPr>
              <w:jc w:val="center"/>
              <w:rPr>
                <w:rFonts w:ascii="SimSun" w:hAnsi="SimSun"/>
                <w:szCs w:val="21"/>
              </w:rPr>
            </w:pPr>
            <w:r w:rsidRPr="003C3E6C">
              <w:rPr>
                <w:rFonts w:ascii="SimSun" w:hAnsi="SimSun" w:hint="eastAsia"/>
                <w:szCs w:val="21"/>
              </w:rPr>
              <w:t>2</w:t>
            </w:r>
            <w:r w:rsidR="003C3E6C"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773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26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韩龙熙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汉语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2016430577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0319C" w:rsidRPr="00C22BE4" w:rsidRDefault="00501F96" w:rsidP="0000319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1316115</w:t>
            </w:r>
            <w:r w:rsidR="001778CF">
              <w:rPr>
                <w:rFonts w:ascii="SimSun" w:hAnsi="SimSun" w:hint="eastAsia"/>
                <w:szCs w:val="21"/>
              </w:rPr>
              <w:t>6033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319C" w:rsidRPr="00E259D3" w:rsidRDefault="00E259D3" w:rsidP="0000319C">
            <w:pPr>
              <w:jc w:val="center"/>
              <w:rPr>
                <w:rFonts w:ascii="SimSun" w:eastAsia="맑은 고딕" w:hAnsi="SimSun"/>
                <w:szCs w:val="21"/>
                <w:lang w:eastAsia="ko-KR"/>
              </w:rPr>
            </w:pPr>
            <w:r>
              <w:rPr>
                <w:rFonts w:ascii="SimSun" w:eastAsia="맑은 고딕" w:hAnsi="SimSun" w:hint="eastAsia"/>
                <w:szCs w:val="21"/>
                <w:lang w:eastAsia="ko-KR"/>
              </w:rPr>
              <w:t>20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27</w:t>
            </w:r>
          </w:p>
        </w:tc>
        <w:tc>
          <w:tcPr>
            <w:tcW w:w="143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73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28</w:t>
            </w:r>
          </w:p>
        </w:tc>
        <w:tc>
          <w:tcPr>
            <w:tcW w:w="143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73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29</w:t>
            </w:r>
          </w:p>
        </w:tc>
        <w:tc>
          <w:tcPr>
            <w:tcW w:w="143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73" w:type="dxa"/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00319C" w:rsidRPr="00C22BE4" w:rsidTr="00D01C9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30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00319C" w:rsidRPr="00C22BE4" w:rsidRDefault="0000319C" w:rsidP="0000319C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663598" w:rsidRPr="00663598" w:rsidRDefault="002945B8" w:rsidP="00663598">
      <w:pPr>
        <w:tabs>
          <w:tab w:val="left" w:pos="4710"/>
        </w:tabs>
        <w:ind w:firstLineChars="1900" w:firstLine="3040"/>
        <w:rPr>
          <w:rFonts w:ascii="SimSun" w:hAnsi="SimSun"/>
          <w:sz w:val="16"/>
          <w:szCs w:val="21"/>
        </w:rPr>
      </w:pPr>
      <w:r w:rsidRPr="002945B8">
        <w:rPr>
          <w:rFonts w:ascii="SimSun" w:hAnsi="SimSun" w:hint="eastAsia"/>
          <w:sz w:val="16"/>
          <w:szCs w:val="21"/>
        </w:rPr>
        <w:t>注：</w:t>
      </w:r>
      <w:r w:rsidRPr="002945B8">
        <w:rPr>
          <w:rFonts w:ascii="SimSun" w:hAnsi="SimSun"/>
          <w:sz w:val="16"/>
          <w:szCs w:val="21"/>
        </w:rPr>
        <w:t>备注栏中应填写“</w:t>
      </w:r>
      <w:r w:rsidRPr="002945B8">
        <w:rPr>
          <w:rFonts w:ascii="SimSun" w:hAnsi="SimSun" w:hint="eastAsia"/>
          <w:sz w:val="16"/>
          <w:szCs w:val="21"/>
        </w:rPr>
        <w:t>队长</w:t>
      </w:r>
      <w:r w:rsidRPr="002945B8">
        <w:rPr>
          <w:rFonts w:ascii="SimSun" w:hAnsi="SimSun"/>
          <w:sz w:val="16"/>
          <w:szCs w:val="21"/>
        </w:rPr>
        <w:t>”</w:t>
      </w:r>
      <w:r>
        <w:rPr>
          <w:rFonts w:ascii="SimSun" w:hAnsi="SimSun"/>
          <w:sz w:val="16"/>
          <w:szCs w:val="21"/>
        </w:rPr>
        <w:t>“</w:t>
      </w:r>
      <w:r>
        <w:rPr>
          <w:rFonts w:ascii="SimSun" w:hAnsi="SimSun" w:hint="eastAsia"/>
          <w:sz w:val="16"/>
          <w:szCs w:val="21"/>
        </w:rPr>
        <w:t>校友</w:t>
      </w:r>
      <w:r>
        <w:rPr>
          <w:rFonts w:ascii="SimSun" w:hAnsi="SimSun"/>
          <w:sz w:val="16"/>
          <w:szCs w:val="21"/>
        </w:rPr>
        <w:t>”“</w:t>
      </w:r>
      <w:r>
        <w:rPr>
          <w:rFonts w:ascii="SimSun" w:hAnsi="SimSun" w:hint="eastAsia"/>
          <w:sz w:val="16"/>
          <w:szCs w:val="21"/>
        </w:rPr>
        <w:t>教工</w:t>
      </w:r>
      <w:r>
        <w:rPr>
          <w:rFonts w:ascii="SimSun" w:hAnsi="SimSun"/>
          <w:sz w:val="16"/>
          <w:szCs w:val="21"/>
        </w:rPr>
        <w:t>”</w:t>
      </w:r>
      <w:r>
        <w:rPr>
          <w:rFonts w:ascii="SimSun" w:hAnsi="SimSun" w:hint="eastAsia"/>
          <w:sz w:val="16"/>
          <w:szCs w:val="21"/>
        </w:rPr>
        <w:t>或</w:t>
      </w:r>
      <w:r>
        <w:rPr>
          <w:rFonts w:ascii="SimSun" w:hAnsi="SimSun"/>
          <w:sz w:val="16"/>
          <w:szCs w:val="21"/>
        </w:rPr>
        <w:t>“</w:t>
      </w:r>
      <w:r>
        <w:rPr>
          <w:rFonts w:ascii="SimSun" w:hAnsi="SimSun" w:hint="eastAsia"/>
          <w:sz w:val="16"/>
          <w:szCs w:val="21"/>
        </w:rPr>
        <w:t>足特</w:t>
      </w:r>
      <w:r>
        <w:rPr>
          <w:rFonts w:ascii="SimSun" w:hAnsi="SimSun"/>
          <w:sz w:val="16"/>
          <w:szCs w:val="21"/>
        </w:rPr>
        <w:t>”</w:t>
      </w:r>
    </w:p>
    <w:p w:rsidR="009C00AD" w:rsidRPr="00D12801" w:rsidRDefault="00F71880" w:rsidP="009C00AD">
      <w:pPr>
        <w:spacing w:afterLines="50" w:after="156"/>
        <w:rPr>
          <w:rFonts w:ascii="SimSun" w:hAnsi="SimSun"/>
          <w:szCs w:val="21"/>
        </w:rPr>
      </w:pPr>
      <w:bookmarkStart w:id="0" w:name="_GoBack"/>
      <w:bookmarkEnd w:id="0"/>
      <w:r w:rsidRPr="00D12801">
        <w:rPr>
          <w:rFonts w:ascii="SimSun" w:hAnsi="SimSun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3900"/>
        <w:gridCol w:w="4225"/>
      </w:tblGrid>
      <w:tr w:rsidR="00820025" w:rsidRPr="00D12801" w:rsidTr="00820025">
        <w:tc>
          <w:tcPr>
            <w:tcW w:w="935" w:type="dxa"/>
            <w:shd w:val="clear" w:color="auto" w:fill="auto"/>
          </w:tcPr>
          <w:p w:rsidR="009C00AD" w:rsidRPr="00D12801" w:rsidRDefault="009C00AD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姓名</w:t>
            </w:r>
          </w:p>
        </w:tc>
        <w:tc>
          <w:tcPr>
            <w:tcW w:w="3900" w:type="dxa"/>
            <w:shd w:val="clear" w:color="auto" w:fill="auto"/>
          </w:tcPr>
          <w:p w:rsidR="009C00AD" w:rsidRPr="00D12801" w:rsidRDefault="00D12801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于朔</w:t>
            </w:r>
          </w:p>
        </w:tc>
        <w:tc>
          <w:tcPr>
            <w:tcW w:w="4225" w:type="dxa"/>
            <w:shd w:val="clear" w:color="auto" w:fill="auto"/>
          </w:tcPr>
          <w:p w:rsidR="009C00AD" w:rsidRPr="00D12801" w:rsidRDefault="0096571A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吕腾飞</w:t>
            </w:r>
          </w:p>
        </w:tc>
      </w:tr>
      <w:tr w:rsidR="00820025" w:rsidRPr="00D12801" w:rsidTr="00820025">
        <w:tc>
          <w:tcPr>
            <w:tcW w:w="935" w:type="dxa"/>
            <w:shd w:val="clear" w:color="auto" w:fill="auto"/>
          </w:tcPr>
          <w:p w:rsidR="009C00AD" w:rsidRPr="00D12801" w:rsidRDefault="009C00AD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00" w:type="dxa"/>
            <w:shd w:val="clear" w:color="auto" w:fill="auto"/>
          </w:tcPr>
          <w:p w:rsidR="009C00AD" w:rsidRPr="00D12801" w:rsidRDefault="009C00AD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人文学院</w:t>
            </w:r>
            <w:r w:rsidR="00D12801" w:rsidRPr="00D12801">
              <w:rPr>
                <w:rFonts w:ascii="SimSun" w:hAnsi="SimSun" w:hint="eastAsia"/>
                <w:szCs w:val="21"/>
              </w:rPr>
              <w:t>党委学生工作组组长</w:t>
            </w:r>
          </w:p>
        </w:tc>
        <w:tc>
          <w:tcPr>
            <w:tcW w:w="4225" w:type="dxa"/>
            <w:shd w:val="clear" w:color="auto" w:fill="auto"/>
          </w:tcPr>
          <w:p w:rsidR="009C00AD" w:rsidRPr="00D12801" w:rsidRDefault="009C00AD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人文学院团委</w:t>
            </w:r>
            <w:r w:rsidRPr="00D12801">
              <w:rPr>
                <w:rFonts w:ascii="SimSun" w:hAnsi="SimSun"/>
                <w:szCs w:val="21"/>
              </w:rPr>
              <w:t>书记</w:t>
            </w:r>
          </w:p>
        </w:tc>
      </w:tr>
      <w:tr w:rsidR="00820025" w:rsidRPr="00D12801" w:rsidTr="00820025">
        <w:tc>
          <w:tcPr>
            <w:tcW w:w="935" w:type="dxa"/>
            <w:shd w:val="clear" w:color="auto" w:fill="auto"/>
          </w:tcPr>
          <w:p w:rsidR="009C00AD" w:rsidRPr="00D12801" w:rsidRDefault="009C00AD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00" w:type="dxa"/>
            <w:shd w:val="clear" w:color="auto" w:fill="auto"/>
          </w:tcPr>
          <w:p w:rsidR="009C00AD" w:rsidRPr="00D12801" w:rsidRDefault="00D12801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15201410351</w:t>
            </w:r>
          </w:p>
        </w:tc>
        <w:tc>
          <w:tcPr>
            <w:tcW w:w="4225" w:type="dxa"/>
            <w:shd w:val="clear" w:color="auto" w:fill="auto"/>
          </w:tcPr>
          <w:p w:rsidR="009C00AD" w:rsidRPr="00D12801" w:rsidRDefault="00820025" w:rsidP="00E117BD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 w:hint="eastAsia"/>
                <w:szCs w:val="21"/>
              </w:rPr>
              <w:t>18800102686</w:t>
            </w:r>
          </w:p>
        </w:tc>
      </w:tr>
      <w:tr w:rsidR="00820025" w:rsidRPr="00CD67B5" w:rsidTr="00422E2E">
        <w:trPr>
          <w:trHeight w:val="79"/>
        </w:trPr>
        <w:tc>
          <w:tcPr>
            <w:tcW w:w="935" w:type="dxa"/>
            <w:shd w:val="clear" w:color="auto" w:fill="auto"/>
          </w:tcPr>
          <w:p w:rsidR="00820025" w:rsidRPr="00D12801" w:rsidRDefault="00820025" w:rsidP="00820025">
            <w:pPr>
              <w:rPr>
                <w:rFonts w:ascii="SimSun" w:hAnsi="SimSun"/>
                <w:szCs w:val="21"/>
              </w:rPr>
            </w:pPr>
            <w:r w:rsidRPr="00D12801"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00" w:type="dxa"/>
            <w:shd w:val="clear" w:color="auto" w:fill="auto"/>
          </w:tcPr>
          <w:p w:rsidR="00D12801" w:rsidRPr="00D12801" w:rsidRDefault="00D12801" w:rsidP="00820025">
            <w:pPr>
              <w:rPr>
                <w:rFonts w:ascii="SimSun" w:hAnsi="SimSun" w:hint="eastAsia"/>
                <w:szCs w:val="21"/>
              </w:rPr>
            </w:pPr>
            <w:r w:rsidRPr="00D12801">
              <w:rPr>
                <w:rFonts w:ascii="SimSun" w:hAnsi="SimSun"/>
                <w:szCs w:val="21"/>
              </w:rPr>
              <w:t>Y</w:t>
            </w:r>
            <w:r w:rsidRPr="00D12801">
              <w:rPr>
                <w:rFonts w:ascii="SimSun" w:hAnsi="SimSun" w:hint="eastAsia"/>
                <w:szCs w:val="21"/>
              </w:rPr>
              <w:t>ushuo</w:t>
            </w:r>
            <w:r w:rsidRPr="00D12801">
              <w:rPr>
                <w:rFonts w:ascii="SimSun" w:hAnsi="SimSun"/>
                <w:szCs w:val="21"/>
              </w:rPr>
              <w:t>2010</w:t>
            </w:r>
            <w:r w:rsidRPr="00D12801">
              <w:rPr>
                <w:rFonts w:ascii="SimSun" w:hAnsi="SimSun" w:hint="eastAsia"/>
                <w:szCs w:val="21"/>
              </w:rPr>
              <w:t>@126.com</w:t>
            </w:r>
          </w:p>
        </w:tc>
        <w:tc>
          <w:tcPr>
            <w:tcW w:w="4225" w:type="dxa"/>
            <w:shd w:val="clear" w:color="auto" w:fill="auto"/>
          </w:tcPr>
          <w:p w:rsidR="00820025" w:rsidRPr="00CD67B5" w:rsidRDefault="00183A52" w:rsidP="00820025">
            <w:pPr>
              <w:rPr>
                <w:rFonts w:ascii="SimSun" w:hAnsi="SimSun"/>
                <w:szCs w:val="21"/>
              </w:rPr>
            </w:pPr>
            <w:hyperlink r:id="rId8" w:history="1">
              <w:r w:rsidR="00820025" w:rsidRPr="00D12801">
                <w:rPr>
                  <w:rStyle w:val="a3"/>
                  <w:rFonts w:ascii="SimSun" w:hAnsi="SimSun"/>
                  <w:szCs w:val="21"/>
                </w:rPr>
                <w:t>18800102686@163.com</w:t>
              </w:r>
            </w:hyperlink>
          </w:p>
        </w:tc>
      </w:tr>
    </w:tbl>
    <w:p w:rsidR="009C00AD" w:rsidRPr="002945B8" w:rsidRDefault="009C00AD" w:rsidP="00422E2E">
      <w:pPr>
        <w:spacing w:afterLines="50" w:after="156"/>
        <w:rPr>
          <w:rFonts w:ascii="SimSun" w:hAnsi="SimSun"/>
          <w:szCs w:val="21"/>
        </w:rPr>
      </w:pPr>
    </w:p>
    <w:sectPr w:rsidR="009C00AD" w:rsidRPr="002945B8" w:rsidSect="003565B4">
      <w:footerReference w:type="default" r:id="rId9"/>
      <w:head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A52" w:rsidRDefault="00183A52">
      <w:r>
        <w:separator/>
      </w:r>
    </w:p>
  </w:endnote>
  <w:endnote w:type="continuationSeparator" w:id="0">
    <w:p w:rsidR="00183A52" w:rsidRDefault="0018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12801" w:rsidRPr="00D12801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A52" w:rsidRDefault="00183A52">
      <w:r>
        <w:separator/>
      </w:r>
    </w:p>
  </w:footnote>
  <w:footnote w:type="continuationSeparator" w:id="0">
    <w:p w:rsidR="00183A52" w:rsidRDefault="00183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SimSun" w:eastAsia="SimSun" w:hAnsi="SimSun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9C"/>
    <w:rsid w:val="00015C88"/>
    <w:rsid w:val="00022A6D"/>
    <w:rsid w:val="00027FC5"/>
    <w:rsid w:val="000A3729"/>
    <w:rsid w:val="000D0DA5"/>
    <w:rsid w:val="000D7006"/>
    <w:rsid w:val="000D76B1"/>
    <w:rsid w:val="000F290F"/>
    <w:rsid w:val="00147DC1"/>
    <w:rsid w:val="00170FC7"/>
    <w:rsid w:val="0017189F"/>
    <w:rsid w:val="00172A27"/>
    <w:rsid w:val="001747AC"/>
    <w:rsid w:val="001778CF"/>
    <w:rsid w:val="00180BE5"/>
    <w:rsid w:val="00183A52"/>
    <w:rsid w:val="00193361"/>
    <w:rsid w:val="00194902"/>
    <w:rsid w:val="001A7D2D"/>
    <w:rsid w:val="00221BD3"/>
    <w:rsid w:val="0023147A"/>
    <w:rsid w:val="00256B84"/>
    <w:rsid w:val="00280429"/>
    <w:rsid w:val="002945B8"/>
    <w:rsid w:val="002A4BBC"/>
    <w:rsid w:val="002D33CD"/>
    <w:rsid w:val="002E5B0C"/>
    <w:rsid w:val="002F27A7"/>
    <w:rsid w:val="002F5D8E"/>
    <w:rsid w:val="00333A7F"/>
    <w:rsid w:val="003536A4"/>
    <w:rsid w:val="003565B4"/>
    <w:rsid w:val="003654A1"/>
    <w:rsid w:val="003C3E6C"/>
    <w:rsid w:val="003D11E2"/>
    <w:rsid w:val="003D44D5"/>
    <w:rsid w:val="003E2053"/>
    <w:rsid w:val="004000B2"/>
    <w:rsid w:val="00403910"/>
    <w:rsid w:val="00422E2E"/>
    <w:rsid w:val="004454B9"/>
    <w:rsid w:val="004520FA"/>
    <w:rsid w:val="004710E4"/>
    <w:rsid w:val="00501E09"/>
    <w:rsid w:val="00501F96"/>
    <w:rsid w:val="00532EFA"/>
    <w:rsid w:val="005434E6"/>
    <w:rsid w:val="005604D6"/>
    <w:rsid w:val="0058738F"/>
    <w:rsid w:val="00593936"/>
    <w:rsid w:val="005D427D"/>
    <w:rsid w:val="00622B71"/>
    <w:rsid w:val="006544B2"/>
    <w:rsid w:val="00661BE6"/>
    <w:rsid w:val="00663598"/>
    <w:rsid w:val="00676CC2"/>
    <w:rsid w:val="006804FE"/>
    <w:rsid w:val="006E6C89"/>
    <w:rsid w:val="00721FB2"/>
    <w:rsid w:val="00754F6F"/>
    <w:rsid w:val="007B35B9"/>
    <w:rsid w:val="007D1AF8"/>
    <w:rsid w:val="007F56C3"/>
    <w:rsid w:val="00803C41"/>
    <w:rsid w:val="00820025"/>
    <w:rsid w:val="00830866"/>
    <w:rsid w:val="0084600A"/>
    <w:rsid w:val="008516AF"/>
    <w:rsid w:val="00860E80"/>
    <w:rsid w:val="00864B6F"/>
    <w:rsid w:val="008671D3"/>
    <w:rsid w:val="00897D35"/>
    <w:rsid w:val="008B228A"/>
    <w:rsid w:val="008C34AE"/>
    <w:rsid w:val="008D1848"/>
    <w:rsid w:val="008D538E"/>
    <w:rsid w:val="008E7ADA"/>
    <w:rsid w:val="008F3B35"/>
    <w:rsid w:val="008F64FC"/>
    <w:rsid w:val="00902A93"/>
    <w:rsid w:val="00916D13"/>
    <w:rsid w:val="00943145"/>
    <w:rsid w:val="00944B70"/>
    <w:rsid w:val="0096571A"/>
    <w:rsid w:val="009816E7"/>
    <w:rsid w:val="009A1B6D"/>
    <w:rsid w:val="009B21B4"/>
    <w:rsid w:val="009B6332"/>
    <w:rsid w:val="009C00AD"/>
    <w:rsid w:val="009C0BA0"/>
    <w:rsid w:val="009D69F2"/>
    <w:rsid w:val="009E00E1"/>
    <w:rsid w:val="009E63FC"/>
    <w:rsid w:val="00A07682"/>
    <w:rsid w:val="00A14B13"/>
    <w:rsid w:val="00A40788"/>
    <w:rsid w:val="00A65AF3"/>
    <w:rsid w:val="00A96475"/>
    <w:rsid w:val="00AD634F"/>
    <w:rsid w:val="00B256B7"/>
    <w:rsid w:val="00B26C50"/>
    <w:rsid w:val="00B525A1"/>
    <w:rsid w:val="00BB6C1A"/>
    <w:rsid w:val="00BC2775"/>
    <w:rsid w:val="00BD2673"/>
    <w:rsid w:val="00C100CE"/>
    <w:rsid w:val="00C14149"/>
    <w:rsid w:val="00C22BE4"/>
    <w:rsid w:val="00C35D27"/>
    <w:rsid w:val="00C60E28"/>
    <w:rsid w:val="00C84A8C"/>
    <w:rsid w:val="00CA7CE4"/>
    <w:rsid w:val="00CB5B47"/>
    <w:rsid w:val="00CB6319"/>
    <w:rsid w:val="00CD67B5"/>
    <w:rsid w:val="00D01C93"/>
    <w:rsid w:val="00D12801"/>
    <w:rsid w:val="00D43849"/>
    <w:rsid w:val="00D65BE7"/>
    <w:rsid w:val="00D663D1"/>
    <w:rsid w:val="00D815C2"/>
    <w:rsid w:val="00DA0887"/>
    <w:rsid w:val="00DB7992"/>
    <w:rsid w:val="00DF4A0A"/>
    <w:rsid w:val="00DF574B"/>
    <w:rsid w:val="00E117BD"/>
    <w:rsid w:val="00E160F5"/>
    <w:rsid w:val="00E220D2"/>
    <w:rsid w:val="00E259D3"/>
    <w:rsid w:val="00E51AA5"/>
    <w:rsid w:val="00E70AA0"/>
    <w:rsid w:val="00E733D3"/>
    <w:rsid w:val="00E73F42"/>
    <w:rsid w:val="00EB4C98"/>
    <w:rsid w:val="00ED0881"/>
    <w:rsid w:val="00EE3C99"/>
    <w:rsid w:val="00F03F98"/>
    <w:rsid w:val="00F15F94"/>
    <w:rsid w:val="00F47CA4"/>
    <w:rsid w:val="00F71880"/>
    <w:rsid w:val="00F97472"/>
    <w:rsid w:val="00FA4A86"/>
    <w:rsid w:val="00FC28A6"/>
    <w:rsid w:val="00FD2C40"/>
    <w:rsid w:val="00FD7B93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9145E5"/>
  <w15:chartTrackingRefBased/>
  <w15:docId w15:val="{8A4AF445-FA32-4B89-B45D-7685AC87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SimSun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SimSun" w:hAnsi="Calibri" w:cs="Times New Roman"/>
      <w:szCs w:val="20"/>
    </w:rPr>
  </w:style>
  <w:style w:type="character" w:customStyle="1" w:styleId="HTMLChar1">
    <w:name w:val="HTML 预设格式 Char1"/>
    <w:rPr>
      <w:rFonts w:ascii="Courier New" w:eastAsia="SimSun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SimSun" w:hAnsi="Calibri" w:cs="Times New Roman"/>
      <w:szCs w:val="20"/>
    </w:rPr>
  </w:style>
  <w:style w:type="character" w:customStyle="1" w:styleId="2Char1">
    <w:name w:val="正文文本 2 Char1"/>
    <w:rPr>
      <w:rFonts w:ascii="Calibri" w:eastAsia="SimSun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SimSun" w:hAnsi="SimSun"/>
      <w:sz w:val="24"/>
    </w:rPr>
  </w:style>
  <w:style w:type="character" w:customStyle="1" w:styleId="2Char">
    <w:name w:val="正文文本 2 Char"/>
    <w:link w:val="21"/>
    <w:rPr>
      <w:rFonts w:ascii="SimSun" w:eastAsia="SimSun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SimSun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SimSun" w:hAnsi="Calibri" w:cs="Times New Roman"/>
      <w:szCs w:val="20"/>
    </w:rPr>
  </w:style>
  <w:style w:type="character" w:customStyle="1" w:styleId="aa">
    <w:name w:val="正文文本 字符"/>
    <w:link w:val="ab"/>
    <w:rPr>
      <w:rFonts w:ascii="SimSun" w:eastAsia="SimSun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SimSun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paragraph" w:customStyle="1" w:styleId="21">
    <w:name w:val="正文文本 21"/>
    <w:basedOn w:val="a"/>
    <w:link w:val="2Char"/>
    <w:rPr>
      <w:rFonts w:ascii="SimSun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SimSun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800102686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85A-CF05-48BD-A0D9-2F09EAED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dc:description/>
  <cp:lastModifiedBy>user</cp:lastModifiedBy>
  <cp:revision>7</cp:revision>
  <dcterms:created xsi:type="dcterms:W3CDTF">2017-09-26T15:51:00Z</dcterms:created>
  <dcterms:modified xsi:type="dcterms:W3CDTF">2017-09-28T03:25:00Z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