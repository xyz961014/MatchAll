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0BA0" w:rsidRPr="00E169CC" w:rsidRDefault="003565B4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r w:rsidRPr="00E169CC">
        <w:rPr>
          <w:rFonts w:ascii="宋体" w:hAnsi="宋体" w:hint="eastAsia"/>
          <w:b/>
          <w:sz w:val="28"/>
          <w:shd w:val="clear" w:color="auto" w:fill="FFFFFF"/>
        </w:rPr>
        <w:t>201</w:t>
      </w:r>
      <w:r w:rsidR="000C4A73" w:rsidRPr="00E169CC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E169CC">
        <w:rPr>
          <w:rFonts w:ascii="宋体" w:hAnsi="宋体" w:hint="eastAsia"/>
          <w:b/>
          <w:sz w:val="28"/>
          <w:shd w:val="clear" w:color="auto" w:fill="FFFFFF"/>
        </w:rPr>
        <w:t>-201</w:t>
      </w:r>
      <w:r w:rsidR="000C4A73" w:rsidRPr="00E169CC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E169CC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9A1B6D" w:rsidRPr="00E169CC" w:rsidRDefault="00F71880" w:rsidP="003565B4">
      <w:pPr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 w:rsidRPr="00E169CC"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 w:rsidRPr="00E169CC">
        <w:rPr>
          <w:rFonts w:ascii="宋体" w:hAnsi="宋体" w:hint="eastAsia"/>
          <w:b/>
          <w:sz w:val="28"/>
          <w:shd w:val="clear" w:color="auto" w:fill="FFFFFF"/>
        </w:rPr>
        <w:t>表</w:t>
      </w:r>
    </w:p>
    <w:p w:rsidR="00AD634F" w:rsidRPr="00E169CC" w:rsidRDefault="009A1B6D" w:rsidP="008022B6">
      <w:pPr>
        <w:tabs>
          <w:tab w:val="left" w:pos="3870"/>
        </w:tabs>
        <w:spacing w:afterLines="50" w:after="156"/>
        <w:ind w:firstLineChars="600" w:firstLine="1440"/>
        <w:jc w:val="left"/>
        <w:rPr>
          <w:rFonts w:ascii="宋体" w:hAnsi="宋体"/>
        </w:rPr>
      </w:pPr>
      <w:r w:rsidRPr="00E169CC">
        <w:rPr>
          <w:rFonts w:ascii="宋体" w:hAnsi="宋体" w:hint="eastAsia"/>
          <w:sz w:val="24"/>
        </w:rPr>
        <w:t>院系：</w:t>
      </w:r>
      <w:r w:rsidR="0045594E" w:rsidRPr="00E169CC">
        <w:rPr>
          <w:rFonts w:ascii="宋体" w:hAnsi="宋体"/>
          <w:sz w:val="24"/>
        </w:rPr>
        <w:t>工业工程系</w:t>
      </w:r>
      <w:r w:rsidRPr="00E169CC">
        <w:rPr>
          <w:rFonts w:ascii="宋体" w:hAnsi="宋体"/>
          <w:sz w:val="24"/>
        </w:rPr>
        <w:t xml:space="preserve">         </w:t>
      </w:r>
      <w:r w:rsidR="0058738F" w:rsidRPr="00E169CC">
        <w:rPr>
          <w:rFonts w:ascii="宋体" w:hAnsi="宋体" w:hint="eastAsia"/>
          <w:sz w:val="24"/>
        </w:rPr>
        <w:t xml:space="preserve"> </w:t>
      </w:r>
      <w:r w:rsidRPr="00E169CC">
        <w:rPr>
          <w:rFonts w:ascii="宋体" w:hAnsi="宋体" w:hint="eastAsia"/>
          <w:sz w:val="24"/>
        </w:rPr>
        <w:t xml:space="preserve"> </w:t>
      </w:r>
      <w:r w:rsidR="0045594E" w:rsidRPr="00E169CC">
        <w:rPr>
          <w:rFonts w:ascii="宋体" w:hAnsi="宋体" w:hint="eastAsia"/>
          <w:sz w:val="24"/>
        </w:rPr>
        <w:tab/>
      </w:r>
      <w:r w:rsidR="0045594E" w:rsidRPr="00E169CC">
        <w:rPr>
          <w:rFonts w:ascii="宋体" w:hAnsi="宋体" w:hint="eastAsia"/>
          <w:sz w:val="24"/>
        </w:rPr>
        <w:tab/>
      </w:r>
      <w:r w:rsidR="0045594E" w:rsidRPr="00E169CC">
        <w:rPr>
          <w:rFonts w:ascii="宋体" w:hAnsi="宋体" w:hint="eastAsia"/>
          <w:sz w:val="24"/>
        </w:rPr>
        <w:tab/>
      </w:r>
      <w:r w:rsidR="00F71880" w:rsidRPr="00E169CC">
        <w:rPr>
          <w:rFonts w:ascii="宋体" w:hAnsi="宋体" w:hint="eastAsia"/>
          <w:sz w:val="24"/>
        </w:rPr>
        <w:t>比赛服颜色</w:t>
      </w:r>
      <w:r w:rsidR="00AD634F" w:rsidRPr="00E169CC">
        <w:rPr>
          <w:rFonts w:ascii="宋体" w:hAnsi="宋体" w:hint="eastAsia"/>
          <w:sz w:val="24"/>
        </w:rPr>
        <w:t>（上衣/短裤）</w:t>
      </w:r>
      <w:r w:rsidR="0045594E" w:rsidRPr="00E169CC">
        <w:rPr>
          <w:rFonts w:ascii="宋体" w:hAnsi="宋体" w:hint="eastAsia"/>
          <w:sz w:val="24"/>
        </w:rPr>
        <w:t>：白色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 w:rsidR="009A1B6D" w:rsidRPr="00E169CC" w:rsidTr="00C22BE4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E169CC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:rsidR="009A1B6D" w:rsidRPr="00E169CC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 w:rsidR="009A1B6D" w:rsidRPr="00E169CC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:rsidR="009A1B6D" w:rsidRPr="00E169CC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9A1B6D" w:rsidRPr="00E169CC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:rsidR="009A1B6D" w:rsidRPr="00E169CC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球衣</w:t>
            </w:r>
            <w:r w:rsidR="009A1B6D" w:rsidRPr="00E169CC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:rsidR="009A1B6D" w:rsidRPr="00E169CC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E169CC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9A1B6D" w:rsidRPr="00E169CC" w:rsidRDefault="0045594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/>
                <w:szCs w:val="21"/>
              </w:rPr>
              <w:t>朱培豪</w:t>
            </w:r>
            <w:proofErr w:type="gramEnd"/>
          </w:p>
        </w:tc>
        <w:tc>
          <w:tcPr>
            <w:tcW w:w="923" w:type="dxa"/>
            <w:vAlign w:val="center"/>
          </w:tcPr>
          <w:p w:rsidR="009A1B6D" w:rsidRPr="00E169CC" w:rsidRDefault="0045594E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工</w:t>
            </w:r>
            <w:r w:rsidRPr="00E169CC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338" w:type="dxa"/>
            <w:vAlign w:val="center"/>
          </w:tcPr>
          <w:p w:rsidR="009A1B6D" w:rsidRPr="00E169CC" w:rsidRDefault="0045594E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2014010900</w:t>
            </w:r>
          </w:p>
        </w:tc>
        <w:tc>
          <w:tcPr>
            <w:tcW w:w="1371" w:type="dxa"/>
            <w:vAlign w:val="center"/>
          </w:tcPr>
          <w:p w:rsidR="009A1B6D" w:rsidRPr="00E169CC" w:rsidRDefault="0045594E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13718822019</w:t>
            </w:r>
          </w:p>
        </w:tc>
        <w:tc>
          <w:tcPr>
            <w:tcW w:w="1125" w:type="dxa"/>
            <w:vAlign w:val="center"/>
          </w:tcPr>
          <w:p w:rsidR="009A1B6D" w:rsidRPr="00E169CC" w:rsidRDefault="0045594E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:rsidR="009A1B6D" w:rsidRPr="00E169CC" w:rsidRDefault="009A1B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594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45594E" w:rsidRPr="00E169CC" w:rsidRDefault="0045594E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45594E" w:rsidRPr="00E169CC" w:rsidRDefault="0045594E" w:rsidP="00B54143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熊国桢</w:t>
            </w:r>
          </w:p>
        </w:tc>
        <w:tc>
          <w:tcPr>
            <w:tcW w:w="923" w:type="dxa"/>
            <w:vAlign w:val="center"/>
          </w:tcPr>
          <w:p w:rsidR="0045594E" w:rsidRPr="00E169CC" w:rsidRDefault="0045594E" w:rsidP="00B54143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工</w:t>
            </w:r>
            <w:proofErr w:type="gramStart"/>
            <w:r w:rsidRPr="00E169CC">
              <w:rPr>
                <w:rFonts w:ascii="宋体" w:hAnsi="宋体" w:hint="eastAsia"/>
                <w:szCs w:val="21"/>
              </w:rPr>
              <w:t>研</w:t>
            </w:r>
            <w:proofErr w:type="gramEnd"/>
            <w:r w:rsidRPr="00E169CC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38" w:type="dxa"/>
            <w:vAlign w:val="center"/>
          </w:tcPr>
          <w:p w:rsidR="0045594E" w:rsidRPr="00E169CC" w:rsidRDefault="0045594E" w:rsidP="00B54143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2014310413</w:t>
            </w:r>
          </w:p>
        </w:tc>
        <w:tc>
          <w:tcPr>
            <w:tcW w:w="1371" w:type="dxa"/>
            <w:vAlign w:val="center"/>
          </w:tcPr>
          <w:p w:rsidR="0045594E" w:rsidRPr="00E169CC" w:rsidRDefault="0045594E" w:rsidP="00B54143">
            <w:pPr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18911677441</w:t>
            </w:r>
          </w:p>
        </w:tc>
        <w:tc>
          <w:tcPr>
            <w:tcW w:w="1125" w:type="dxa"/>
            <w:vAlign w:val="center"/>
          </w:tcPr>
          <w:p w:rsidR="0045594E" w:rsidRPr="00E169CC" w:rsidRDefault="0045594E" w:rsidP="00B54143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45594E" w:rsidRPr="00E169CC" w:rsidRDefault="0045594E" w:rsidP="00B5414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594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45594E" w:rsidRPr="00E169CC" w:rsidRDefault="0045594E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45594E" w:rsidRPr="00E169CC" w:rsidRDefault="00C023CD" w:rsidP="0082712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 w:hint="eastAsia"/>
                <w:szCs w:val="21"/>
              </w:rPr>
              <w:t>凯</w:t>
            </w:r>
            <w:proofErr w:type="gramEnd"/>
            <w:r w:rsidRPr="00E169CC">
              <w:rPr>
                <w:rFonts w:ascii="宋体" w:hAnsi="宋体" w:hint="eastAsia"/>
                <w:szCs w:val="21"/>
              </w:rPr>
              <w:t>亚</w:t>
            </w:r>
          </w:p>
        </w:tc>
        <w:tc>
          <w:tcPr>
            <w:tcW w:w="923" w:type="dxa"/>
            <w:vAlign w:val="center"/>
          </w:tcPr>
          <w:p w:rsidR="0045594E" w:rsidRPr="00E169CC" w:rsidRDefault="00C023CD" w:rsidP="0082712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 w:hint="eastAsia"/>
                <w:szCs w:val="21"/>
              </w:rPr>
              <w:t>留硕</w:t>
            </w:r>
            <w:proofErr w:type="gramEnd"/>
            <w:r w:rsidRPr="00E169CC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:rsidR="0045594E" w:rsidRPr="00E169CC" w:rsidRDefault="002429AC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2017280369</w:t>
            </w:r>
          </w:p>
        </w:tc>
        <w:tc>
          <w:tcPr>
            <w:tcW w:w="1371" w:type="dxa"/>
            <w:vAlign w:val="center"/>
          </w:tcPr>
          <w:p w:rsidR="0045594E" w:rsidRPr="00E169CC" w:rsidRDefault="002429AC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13126586365</w:t>
            </w:r>
          </w:p>
        </w:tc>
        <w:tc>
          <w:tcPr>
            <w:tcW w:w="1125" w:type="dxa"/>
            <w:vAlign w:val="center"/>
          </w:tcPr>
          <w:p w:rsidR="0045594E" w:rsidRPr="00E169CC" w:rsidRDefault="00C023CD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45594E" w:rsidRPr="00E169CC" w:rsidRDefault="0045594E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594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45594E" w:rsidRPr="00E169CC" w:rsidRDefault="0045594E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45594E" w:rsidRPr="00E169CC" w:rsidRDefault="00C023CD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韩博超</w:t>
            </w:r>
          </w:p>
        </w:tc>
        <w:tc>
          <w:tcPr>
            <w:tcW w:w="923" w:type="dxa"/>
            <w:vAlign w:val="center"/>
          </w:tcPr>
          <w:p w:rsidR="0045594E" w:rsidRPr="00E169CC" w:rsidRDefault="00965460" w:rsidP="0082712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 w:hint="eastAsia"/>
                <w:szCs w:val="21"/>
              </w:rPr>
              <w:t>留硕</w:t>
            </w:r>
            <w:proofErr w:type="gramEnd"/>
            <w:r w:rsidR="00DE2999" w:rsidRPr="00E169CC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:rsidR="0045594E" w:rsidRPr="00E169CC" w:rsidRDefault="00DE2999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2017280613</w:t>
            </w:r>
          </w:p>
        </w:tc>
        <w:tc>
          <w:tcPr>
            <w:tcW w:w="1371" w:type="dxa"/>
            <w:vAlign w:val="center"/>
          </w:tcPr>
          <w:p w:rsidR="0045594E" w:rsidRPr="00E169CC" w:rsidRDefault="00DE2999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18810734914</w:t>
            </w:r>
          </w:p>
        </w:tc>
        <w:tc>
          <w:tcPr>
            <w:tcW w:w="1125" w:type="dxa"/>
            <w:vAlign w:val="center"/>
          </w:tcPr>
          <w:p w:rsidR="0045594E" w:rsidRPr="00E169CC" w:rsidRDefault="00C023CD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:rsidR="0045594E" w:rsidRPr="00E169CC" w:rsidRDefault="0045594E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594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45594E" w:rsidRPr="00E169CC" w:rsidRDefault="0045594E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45594E" w:rsidRPr="00E169CC" w:rsidRDefault="0045594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刘长春</w:t>
            </w:r>
          </w:p>
        </w:tc>
        <w:tc>
          <w:tcPr>
            <w:tcW w:w="923" w:type="dxa"/>
            <w:vAlign w:val="center"/>
          </w:tcPr>
          <w:p w:rsidR="0045594E" w:rsidRPr="00E169CC" w:rsidRDefault="0045594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工</w:t>
            </w:r>
            <w:proofErr w:type="gramStart"/>
            <w:r w:rsidRPr="00E169CC">
              <w:rPr>
                <w:rFonts w:ascii="宋体" w:hAnsi="宋体" w:hint="eastAsia"/>
                <w:szCs w:val="21"/>
              </w:rPr>
              <w:t>研</w:t>
            </w:r>
            <w:proofErr w:type="gramEnd"/>
            <w:r w:rsidRPr="00E169CC">
              <w:rPr>
                <w:rFonts w:ascii="宋体" w:hAnsi="宋体" w:hint="eastAsia"/>
                <w:szCs w:val="21"/>
              </w:rPr>
              <w:t>博</w:t>
            </w:r>
          </w:p>
        </w:tc>
        <w:tc>
          <w:tcPr>
            <w:tcW w:w="1338" w:type="dxa"/>
            <w:vAlign w:val="center"/>
          </w:tcPr>
          <w:p w:rsidR="0045594E" w:rsidRPr="00E169CC" w:rsidRDefault="0045594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2015310396</w:t>
            </w:r>
          </w:p>
        </w:tc>
        <w:tc>
          <w:tcPr>
            <w:tcW w:w="1371" w:type="dxa"/>
            <w:vAlign w:val="center"/>
          </w:tcPr>
          <w:p w:rsidR="0045594E" w:rsidRPr="00E169CC" w:rsidRDefault="0045594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18810914541</w:t>
            </w:r>
          </w:p>
        </w:tc>
        <w:tc>
          <w:tcPr>
            <w:tcW w:w="1125" w:type="dxa"/>
            <w:vAlign w:val="center"/>
          </w:tcPr>
          <w:p w:rsidR="0045594E" w:rsidRPr="00E169CC" w:rsidRDefault="0045594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 w:rsidR="0045594E" w:rsidRPr="00E169CC" w:rsidRDefault="0045594E" w:rsidP="0082712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7591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F7591E" w:rsidRPr="00E169CC" w:rsidRDefault="00C023CD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尹伽</w:t>
            </w:r>
          </w:p>
        </w:tc>
        <w:tc>
          <w:tcPr>
            <w:tcW w:w="923" w:type="dxa"/>
            <w:vAlign w:val="center"/>
          </w:tcPr>
          <w:p w:rsidR="00F7591E" w:rsidRPr="00E169CC" w:rsidRDefault="00C323DB" w:rsidP="0082712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 w:hint="eastAsia"/>
                <w:szCs w:val="21"/>
              </w:rPr>
              <w:t>留硕</w:t>
            </w:r>
            <w:proofErr w:type="gramEnd"/>
            <w:r w:rsidRPr="00E169CC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:rsidR="00F7591E" w:rsidRPr="00E169CC" w:rsidRDefault="00C323DB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2017280374</w:t>
            </w:r>
          </w:p>
        </w:tc>
        <w:tc>
          <w:tcPr>
            <w:tcW w:w="1371" w:type="dxa"/>
            <w:vAlign w:val="center"/>
          </w:tcPr>
          <w:p w:rsidR="00F7591E" w:rsidRPr="00E169CC" w:rsidRDefault="00965460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13041022109</w:t>
            </w:r>
          </w:p>
        </w:tc>
        <w:tc>
          <w:tcPr>
            <w:tcW w:w="1125" w:type="dxa"/>
            <w:vAlign w:val="center"/>
          </w:tcPr>
          <w:p w:rsidR="00F7591E" w:rsidRPr="00E169CC" w:rsidRDefault="00C023CD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7591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F7591E" w:rsidRPr="00E169CC" w:rsidRDefault="00965460" w:rsidP="0082712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 w:hint="eastAsia"/>
                <w:szCs w:val="21"/>
              </w:rPr>
              <w:t>安少</w:t>
            </w:r>
            <w:proofErr w:type="gramEnd"/>
          </w:p>
        </w:tc>
        <w:tc>
          <w:tcPr>
            <w:tcW w:w="923" w:type="dxa"/>
            <w:vAlign w:val="center"/>
          </w:tcPr>
          <w:p w:rsidR="00F7591E" w:rsidRPr="00E169CC" w:rsidRDefault="00965460" w:rsidP="0082712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 w:hint="eastAsia"/>
                <w:szCs w:val="21"/>
              </w:rPr>
              <w:t>留硕</w:t>
            </w:r>
            <w:proofErr w:type="gramEnd"/>
            <w:r w:rsidRPr="00E169CC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:rsidR="00F7591E" w:rsidRPr="00E169CC" w:rsidRDefault="00965460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2017280162</w:t>
            </w:r>
          </w:p>
        </w:tc>
        <w:tc>
          <w:tcPr>
            <w:tcW w:w="1371" w:type="dxa"/>
            <w:vAlign w:val="center"/>
          </w:tcPr>
          <w:p w:rsidR="00F7591E" w:rsidRPr="00E169CC" w:rsidRDefault="00965460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15611374194</w:t>
            </w:r>
          </w:p>
        </w:tc>
        <w:tc>
          <w:tcPr>
            <w:tcW w:w="1125" w:type="dxa"/>
            <w:vAlign w:val="center"/>
          </w:tcPr>
          <w:p w:rsidR="00F7591E" w:rsidRPr="00E169CC" w:rsidRDefault="00C023CD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7591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李淡远</w:t>
            </w:r>
          </w:p>
        </w:tc>
        <w:tc>
          <w:tcPr>
            <w:tcW w:w="923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 w:hint="eastAsia"/>
                <w:szCs w:val="21"/>
              </w:rPr>
              <w:t>工</w:t>
            </w:r>
            <w:r w:rsidR="00196B3C" w:rsidRPr="00E169CC">
              <w:rPr>
                <w:rFonts w:ascii="宋体" w:hAnsi="宋体" w:hint="eastAsia"/>
                <w:szCs w:val="21"/>
              </w:rPr>
              <w:t>博</w:t>
            </w:r>
            <w:proofErr w:type="gramEnd"/>
            <w:r w:rsidR="004963ED" w:rsidRPr="00E169CC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:rsidR="00F7591E" w:rsidRPr="00E169CC" w:rsidRDefault="00B50CBF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2017310530</w:t>
            </w:r>
          </w:p>
        </w:tc>
        <w:tc>
          <w:tcPr>
            <w:tcW w:w="1371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13021256400</w:t>
            </w:r>
          </w:p>
        </w:tc>
        <w:tc>
          <w:tcPr>
            <w:tcW w:w="1125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7591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邹慰高</w:t>
            </w:r>
          </w:p>
        </w:tc>
        <w:tc>
          <w:tcPr>
            <w:tcW w:w="923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 w:hint="eastAsia"/>
                <w:szCs w:val="21"/>
              </w:rPr>
              <w:t>工硕</w:t>
            </w:r>
            <w:proofErr w:type="gramEnd"/>
            <w:r w:rsidRPr="00E169CC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38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2013210618</w:t>
            </w:r>
          </w:p>
        </w:tc>
        <w:tc>
          <w:tcPr>
            <w:tcW w:w="1371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13581552921</w:t>
            </w:r>
          </w:p>
        </w:tc>
        <w:tc>
          <w:tcPr>
            <w:tcW w:w="1125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7591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雷达洲</w:t>
            </w:r>
          </w:p>
        </w:tc>
        <w:tc>
          <w:tcPr>
            <w:tcW w:w="923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工51</w:t>
            </w:r>
          </w:p>
        </w:tc>
        <w:tc>
          <w:tcPr>
            <w:tcW w:w="1338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2015010814</w:t>
            </w:r>
          </w:p>
        </w:tc>
        <w:tc>
          <w:tcPr>
            <w:tcW w:w="1371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18903667908</w:t>
            </w:r>
          </w:p>
        </w:tc>
        <w:tc>
          <w:tcPr>
            <w:tcW w:w="1125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992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7591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7591E" w:rsidRPr="00E169CC" w:rsidRDefault="00B607A6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:rsidR="00F7591E" w:rsidRPr="00E169CC" w:rsidRDefault="00B607A6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敖小庆</w:t>
            </w:r>
          </w:p>
        </w:tc>
        <w:tc>
          <w:tcPr>
            <w:tcW w:w="923" w:type="dxa"/>
            <w:vAlign w:val="center"/>
          </w:tcPr>
          <w:p w:rsidR="00F7591E" w:rsidRPr="00E169CC" w:rsidRDefault="00B607A6" w:rsidP="0082712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 w:hint="eastAsia"/>
                <w:szCs w:val="21"/>
              </w:rPr>
              <w:t>留硕</w:t>
            </w:r>
            <w:proofErr w:type="gramEnd"/>
            <w:r w:rsidRPr="00E169CC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:rsidR="00F7591E" w:rsidRPr="00E169CC" w:rsidRDefault="00B607A6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2017</w:t>
            </w:r>
            <w:r w:rsidRPr="00E169CC">
              <w:rPr>
                <w:rFonts w:ascii="宋体" w:hAnsi="宋体"/>
                <w:szCs w:val="21"/>
              </w:rPr>
              <w:t>280376</w:t>
            </w:r>
          </w:p>
        </w:tc>
        <w:tc>
          <w:tcPr>
            <w:tcW w:w="1371" w:type="dxa"/>
            <w:vAlign w:val="center"/>
          </w:tcPr>
          <w:p w:rsidR="00F7591E" w:rsidRPr="00E169CC" w:rsidRDefault="0015325C" w:rsidP="0082712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1880013</w:t>
            </w:r>
            <w:r w:rsidR="004F6FF6">
              <w:rPr>
                <w:rFonts w:ascii="宋体" w:hAnsi="宋体" w:hint="eastAsia"/>
                <w:szCs w:val="21"/>
              </w:rPr>
              <w:t>4871</w:t>
            </w:r>
          </w:p>
        </w:tc>
        <w:tc>
          <w:tcPr>
            <w:tcW w:w="1125" w:type="dxa"/>
            <w:vAlign w:val="center"/>
          </w:tcPr>
          <w:p w:rsidR="00F7591E" w:rsidRPr="00E169CC" w:rsidRDefault="00B607A6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992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7591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:rsidR="00F7591E" w:rsidRPr="00E169CC" w:rsidRDefault="00965460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艾安</w:t>
            </w:r>
          </w:p>
        </w:tc>
        <w:tc>
          <w:tcPr>
            <w:tcW w:w="923" w:type="dxa"/>
            <w:vAlign w:val="center"/>
          </w:tcPr>
          <w:p w:rsidR="00F7591E" w:rsidRPr="00E169CC" w:rsidRDefault="00965460" w:rsidP="0082712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 w:hint="eastAsia"/>
                <w:szCs w:val="21"/>
              </w:rPr>
              <w:t>留硕</w:t>
            </w:r>
            <w:proofErr w:type="gramEnd"/>
            <w:r w:rsidRPr="00E169CC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:rsidR="00F7591E" w:rsidRPr="00E169CC" w:rsidRDefault="00965460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2017280241</w:t>
            </w:r>
          </w:p>
        </w:tc>
        <w:tc>
          <w:tcPr>
            <w:tcW w:w="1371" w:type="dxa"/>
            <w:vAlign w:val="center"/>
          </w:tcPr>
          <w:p w:rsidR="00F7591E" w:rsidRPr="00E169CC" w:rsidRDefault="00965460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13693642434</w:t>
            </w:r>
            <w:r w:rsidRPr="00E169CC">
              <w:rPr>
                <w:rFonts w:ascii="MS Gothic" w:eastAsia="MS Gothic" w:hAnsi="MS Gothic" w:cs="MS Gothic" w:hint="eastAsia"/>
                <w:szCs w:val="21"/>
              </w:rPr>
              <w:t>‬</w:t>
            </w:r>
            <w:r w:rsidRPr="00E169CC">
              <w:rPr>
                <w:rFonts w:ascii="MS Gothic" w:eastAsia="MS Gothic" w:hAnsi="MS Gothic" w:cs="MS Gothic" w:hint="eastAsia"/>
                <w:szCs w:val="21"/>
              </w:rPr>
              <w:t>‬</w:t>
            </w:r>
          </w:p>
        </w:tc>
        <w:tc>
          <w:tcPr>
            <w:tcW w:w="1125" w:type="dxa"/>
            <w:vAlign w:val="center"/>
          </w:tcPr>
          <w:p w:rsidR="00F7591E" w:rsidRPr="00E169CC" w:rsidRDefault="00C023CD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7591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王秋实</w:t>
            </w:r>
          </w:p>
        </w:tc>
        <w:tc>
          <w:tcPr>
            <w:tcW w:w="923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校友</w:t>
            </w:r>
          </w:p>
        </w:tc>
        <w:tc>
          <w:tcPr>
            <w:tcW w:w="1338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632825198610080017</w:t>
            </w:r>
          </w:p>
        </w:tc>
        <w:tc>
          <w:tcPr>
            <w:tcW w:w="1371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185010336</w:t>
            </w:r>
            <w:bookmarkStart w:id="0" w:name="_GoBack"/>
            <w:bookmarkEnd w:id="0"/>
            <w:r w:rsidRPr="00E169CC">
              <w:rPr>
                <w:rFonts w:ascii="宋体" w:hAnsi="宋体" w:hint="eastAsia"/>
                <w:szCs w:val="21"/>
              </w:rPr>
              <w:t>96</w:t>
            </w:r>
          </w:p>
        </w:tc>
        <w:tc>
          <w:tcPr>
            <w:tcW w:w="1125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F7591E" w:rsidRPr="00E169CC" w:rsidRDefault="00F7591E" w:rsidP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校友</w:t>
            </w:r>
          </w:p>
        </w:tc>
      </w:tr>
      <w:tr w:rsidR="00F7591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 w:rsidR="00F7591E" w:rsidRPr="00E169CC" w:rsidRDefault="009C7B55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/>
                <w:szCs w:val="21"/>
              </w:rPr>
              <w:t>李登宇</w:t>
            </w:r>
            <w:proofErr w:type="gramEnd"/>
          </w:p>
        </w:tc>
        <w:tc>
          <w:tcPr>
            <w:tcW w:w="923" w:type="dxa"/>
            <w:vAlign w:val="center"/>
          </w:tcPr>
          <w:p w:rsidR="00F7591E" w:rsidRPr="00E169CC" w:rsidRDefault="00AD6614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工62</w:t>
            </w:r>
          </w:p>
        </w:tc>
        <w:tc>
          <w:tcPr>
            <w:tcW w:w="1338" w:type="dxa"/>
            <w:vAlign w:val="center"/>
          </w:tcPr>
          <w:p w:rsidR="00F7591E" w:rsidRPr="00E169CC" w:rsidRDefault="00AD6614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2016010881</w:t>
            </w:r>
          </w:p>
        </w:tc>
        <w:tc>
          <w:tcPr>
            <w:tcW w:w="1371" w:type="dxa"/>
            <w:vAlign w:val="center"/>
          </w:tcPr>
          <w:p w:rsidR="00F7591E" w:rsidRPr="00E169CC" w:rsidRDefault="00AD6614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18800139051</w:t>
            </w:r>
          </w:p>
        </w:tc>
        <w:tc>
          <w:tcPr>
            <w:tcW w:w="1125" w:type="dxa"/>
            <w:vAlign w:val="center"/>
          </w:tcPr>
          <w:p w:rsidR="00F7591E" w:rsidRPr="00E169CC" w:rsidRDefault="00AD6614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7591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 w:rsidR="00F7591E" w:rsidRPr="00E169CC" w:rsidRDefault="00C023CD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刘静远</w:t>
            </w:r>
          </w:p>
        </w:tc>
        <w:tc>
          <w:tcPr>
            <w:tcW w:w="923" w:type="dxa"/>
            <w:vAlign w:val="center"/>
          </w:tcPr>
          <w:p w:rsidR="00F7591E" w:rsidRPr="00E169CC" w:rsidRDefault="00C023CD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工</w:t>
            </w:r>
            <w:r w:rsidR="00C01877" w:rsidRPr="00E169CC"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38" w:type="dxa"/>
            <w:vAlign w:val="center"/>
          </w:tcPr>
          <w:p w:rsidR="00F7591E" w:rsidRPr="00E169CC" w:rsidRDefault="00C01877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2017010890</w:t>
            </w:r>
          </w:p>
        </w:tc>
        <w:tc>
          <w:tcPr>
            <w:tcW w:w="1371" w:type="dxa"/>
            <w:vAlign w:val="center"/>
          </w:tcPr>
          <w:p w:rsidR="00F7591E" w:rsidRPr="00E169CC" w:rsidRDefault="00C01877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13401002896</w:t>
            </w:r>
          </w:p>
        </w:tc>
        <w:tc>
          <w:tcPr>
            <w:tcW w:w="1125" w:type="dxa"/>
            <w:vAlign w:val="center"/>
          </w:tcPr>
          <w:p w:rsidR="00F7591E" w:rsidRPr="00E169CC" w:rsidRDefault="00C023CD" w:rsidP="00022A6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2" w:type="dxa"/>
            <w:vAlign w:val="center"/>
          </w:tcPr>
          <w:p w:rsidR="00F7591E" w:rsidRPr="00E169CC" w:rsidRDefault="00F7591E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7591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7591E" w:rsidRPr="00E169CC" w:rsidRDefault="00F7591E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:rsidR="00F7591E" w:rsidRPr="00E169CC" w:rsidRDefault="00AD6614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陈宇飞</w:t>
            </w:r>
          </w:p>
        </w:tc>
        <w:tc>
          <w:tcPr>
            <w:tcW w:w="923" w:type="dxa"/>
            <w:vAlign w:val="center"/>
          </w:tcPr>
          <w:p w:rsidR="00F7591E" w:rsidRPr="00E169CC" w:rsidRDefault="00AD6614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工</w:t>
            </w:r>
            <w:r w:rsidRPr="00E169CC"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338" w:type="dxa"/>
            <w:vAlign w:val="center"/>
          </w:tcPr>
          <w:p w:rsidR="00F7591E" w:rsidRPr="00E169CC" w:rsidRDefault="00AD6614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2016010859</w:t>
            </w:r>
          </w:p>
        </w:tc>
        <w:tc>
          <w:tcPr>
            <w:tcW w:w="1371" w:type="dxa"/>
            <w:vAlign w:val="center"/>
          </w:tcPr>
          <w:p w:rsidR="00F7591E" w:rsidRPr="00E169CC" w:rsidRDefault="00AD6614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15010419829</w:t>
            </w:r>
          </w:p>
        </w:tc>
        <w:tc>
          <w:tcPr>
            <w:tcW w:w="1125" w:type="dxa"/>
            <w:vAlign w:val="center"/>
          </w:tcPr>
          <w:p w:rsidR="00F7591E" w:rsidRPr="00E169CC" w:rsidRDefault="00AD6614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F7591E" w:rsidRPr="00E169CC" w:rsidRDefault="00F7591E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7591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7591E" w:rsidRPr="00E169CC" w:rsidRDefault="00622A59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</w:t>
            </w:r>
            <w:r w:rsidRPr="00E169CC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F7591E" w:rsidRPr="00E169CC" w:rsidRDefault="00622A59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马鸿展</w:t>
            </w:r>
          </w:p>
        </w:tc>
        <w:tc>
          <w:tcPr>
            <w:tcW w:w="923" w:type="dxa"/>
            <w:vAlign w:val="center"/>
          </w:tcPr>
          <w:p w:rsidR="00F7591E" w:rsidRPr="00E169CC" w:rsidRDefault="00622A59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工71</w:t>
            </w:r>
          </w:p>
        </w:tc>
        <w:tc>
          <w:tcPr>
            <w:tcW w:w="1338" w:type="dxa"/>
            <w:vAlign w:val="center"/>
          </w:tcPr>
          <w:p w:rsidR="00F7591E" w:rsidRPr="00E169CC" w:rsidRDefault="00622A59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2017010888</w:t>
            </w:r>
          </w:p>
        </w:tc>
        <w:tc>
          <w:tcPr>
            <w:tcW w:w="1371" w:type="dxa"/>
            <w:vAlign w:val="center"/>
          </w:tcPr>
          <w:p w:rsidR="00F7591E" w:rsidRPr="00E169CC" w:rsidRDefault="00622A59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17801053656</w:t>
            </w:r>
          </w:p>
        </w:tc>
        <w:tc>
          <w:tcPr>
            <w:tcW w:w="1125" w:type="dxa"/>
            <w:vAlign w:val="center"/>
          </w:tcPr>
          <w:p w:rsidR="00F7591E" w:rsidRPr="00E169CC" w:rsidRDefault="0025596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992" w:type="dxa"/>
            <w:vAlign w:val="center"/>
          </w:tcPr>
          <w:p w:rsidR="00F7591E" w:rsidRPr="00E169CC" w:rsidRDefault="00F7591E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7591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7591E" w:rsidRPr="00E169CC" w:rsidRDefault="00F7591E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:rsidR="00F7591E" w:rsidRPr="00E169CC" w:rsidRDefault="00287706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托尼</w:t>
            </w:r>
          </w:p>
        </w:tc>
        <w:tc>
          <w:tcPr>
            <w:tcW w:w="923" w:type="dxa"/>
            <w:vAlign w:val="center"/>
          </w:tcPr>
          <w:p w:rsidR="00F7591E" w:rsidRPr="00E169CC" w:rsidRDefault="00287706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 w:hint="eastAsia"/>
                <w:szCs w:val="21"/>
              </w:rPr>
              <w:t>留硕</w:t>
            </w:r>
            <w:proofErr w:type="gramEnd"/>
            <w:r w:rsidRPr="00E169CC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:rsidR="00F7591E" w:rsidRPr="00E169CC" w:rsidRDefault="00287706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2017280602</w:t>
            </w:r>
          </w:p>
        </w:tc>
        <w:tc>
          <w:tcPr>
            <w:tcW w:w="1371" w:type="dxa"/>
            <w:vAlign w:val="center"/>
          </w:tcPr>
          <w:p w:rsidR="00F7591E" w:rsidRPr="00E169CC" w:rsidRDefault="00287706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13146011522</w:t>
            </w:r>
          </w:p>
        </w:tc>
        <w:tc>
          <w:tcPr>
            <w:tcW w:w="1125" w:type="dxa"/>
            <w:vAlign w:val="center"/>
          </w:tcPr>
          <w:p w:rsidR="00F7591E" w:rsidRPr="00E169CC" w:rsidRDefault="00C023CD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992" w:type="dxa"/>
            <w:vAlign w:val="center"/>
          </w:tcPr>
          <w:p w:rsidR="00F7591E" w:rsidRPr="00E169CC" w:rsidRDefault="00F7591E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7591E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7591E" w:rsidRPr="00E169CC" w:rsidRDefault="00F7591E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:rsidR="00F7591E" w:rsidRPr="00E169CC" w:rsidRDefault="00AD6614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/>
                <w:szCs w:val="21"/>
              </w:rPr>
              <w:t>杨量</w:t>
            </w:r>
            <w:proofErr w:type="gramEnd"/>
          </w:p>
        </w:tc>
        <w:tc>
          <w:tcPr>
            <w:tcW w:w="923" w:type="dxa"/>
            <w:vAlign w:val="center"/>
          </w:tcPr>
          <w:p w:rsidR="00F7591E" w:rsidRPr="00E169CC" w:rsidRDefault="00AD6614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工</w:t>
            </w:r>
            <w:r w:rsidRPr="00E169CC"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38" w:type="dxa"/>
            <w:vAlign w:val="center"/>
          </w:tcPr>
          <w:p w:rsidR="00F7591E" w:rsidRPr="00E169CC" w:rsidRDefault="00AD6614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2016010843</w:t>
            </w:r>
          </w:p>
        </w:tc>
        <w:tc>
          <w:tcPr>
            <w:tcW w:w="1371" w:type="dxa"/>
            <w:vAlign w:val="center"/>
          </w:tcPr>
          <w:p w:rsidR="00F7591E" w:rsidRPr="00E169CC" w:rsidRDefault="003D732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18800128191</w:t>
            </w:r>
          </w:p>
        </w:tc>
        <w:tc>
          <w:tcPr>
            <w:tcW w:w="1125" w:type="dxa"/>
            <w:vAlign w:val="center"/>
          </w:tcPr>
          <w:p w:rsidR="00F7591E" w:rsidRPr="00E169CC" w:rsidRDefault="003D732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:rsidR="00F7591E" w:rsidRPr="00E169CC" w:rsidRDefault="00ED71DA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827126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827126" w:rsidRPr="00E169CC" w:rsidRDefault="00827126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:rsidR="00827126" w:rsidRPr="00E169CC" w:rsidRDefault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李</w:t>
            </w:r>
            <w:proofErr w:type="gramStart"/>
            <w:r w:rsidRPr="00E169CC">
              <w:rPr>
                <w:rFonts w:ascii="宋体" w:hAnsi="宋体" w:hint="eastAsia"/>
                <w:szCs w:val="21"/>
              </w:rPr>
              <w:t>籼</w:t>
            </w:r>
            <w:proofErr w:type="gramEnd"/>
            <w:r w:rsidRPr="00E169CC">
              <w:rPr>
                <w:rFonts w:ascii="宋体" w:hAnsi="宋体" w:hint="eastAsia"/>
                <w:szCs w:val="21"/>
              </w:rPr>
              <w:t>蒿</w:t>
            </w:r>
          </w:p>
        </w:tc>
        <w:tc>
          <w:tcPr>
            <w:tcW w:w="923" w:type="dxa"/>
            <w:vAlign w:val="center"/>
          </w:tcPr>
          <w:p w:rsidR="00827126" w:rsidRPr="00E169CC" w:rsidRDefault="0082712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 w:hint="eastAsia"/>
                <w:szCs w:val="21"/>
              </w:rPr>
              <w:t>工硕</w:t>
            </w:r>
            <w:proofErr w:type="gramEnd"/>
            <w:r w:rsidRPr="00E169CC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38" w:type="dxa"/>
            <w:vAlign w:val="center"/>
          </w:tcPr>
          <w:p w:rsidR="00827126" w:rsidRPr="00E169CC" w:rsidRDefault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2014210596</w:t>
            </w:r>
          </w:p>
        </w:tc>
        <w:tc>
          <w:tcPr>
            <w:tcW w:w="1371" w:type="dxa"/>
            <w:vAlign w:val="center"/>
          </w:tcPr>
          <w:p w:rsidR="00827126" w:rsidRPr="00E169CC" w:rsidRDefault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18810464123</w:t>
            </w:r>
          </w:p>
        </w:tc>
        <w:tc>
          <w:tcPr>
            <w:tcW w:w="1125" w:type="dxa"/>
            <w:vAlign w:val="center"/>
          </w:tcPr>
          <w:p w:rsidR="00827126" w:rsidRPr="00E169CC" w:rsidRDefault="00827126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827126" w:rsidRPr="00E169CC" w:rsidRDefault="0082712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7126" w:rsidRPr="00E169CC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827126" w:rsidRPr="00E169CC" w:rsidRDefault="00827126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27126" w:rsidRPr="00E169CC" w:rsidRDefault="00B50CBF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王心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827126" w:rsidRPr="00E169CC" w:rsidRDefault="00B50CBF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 w:hint="eastAsia"/>
                <w:szCs w:val="21"/>
              </w:rPr>
              <w:t>留硕</w:t>
            </w:r>
            <w:proofErr w:type="gramEnd"/>
            <w:r w:rsidRPr="00E169CC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827126" w:rsidRPr="00E169CC" w:rsidRDefault="00B50CBF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2017280604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827126" w:rsidRPr="00E169CC" w:rsidRDefault="00B50CBF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13146011511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7126" w:rsidRPr="00E169CC" w:rsidRDefault="00C023CD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27126" w:rsidRPr="00E169CC" w:rsidRDefault="0082712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7126" w:rsidRPr="00E169CC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827126" w:rsidRPr="00E169CC" w:rsidRDefault="00827126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27126" w:rsidRPr="00E169CC" w:rsidRDefault="003D732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鄢明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827126" w:rsidRPr="00E169CC" w:rsidRDefault="003D7328" w:rsidP="00ED0881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/>
                <w:szCs w:val="21"/>
              </w:rPr>
              <w:t>工硕</w:t>
            </w:r>
            <w:proofErr w:type="gramEnd"/>
            <w:r w:rsidRPr="00E169CC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827126" w:rsidRPr="00E169CC" w:rsidRDefault="003D732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2013210578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827126" w:rsidRPr="00E169CC" w:rsidRDefault="003D732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13910606414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7126" w:rsidRPr="00E169CC" w:rsidRDefault="003D732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27126" w:rsidRPr="00E169CC" w:rsidRDefault="0082712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7126" w:rsidRPr="00E169CC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827126" w:rsidRPr="00E169CC" w:rsidRDefault="00827126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27126" w:rsidRPr="00E169CC" w:rsidRDefault="0062224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赵奕</w:t>
            </w:r>
            <w:r w:rsidR="00377230" w:rsidRPr="00E169CC">
              <w:rPr>
                <w:rFonts w:ascii="宋体" w:hAnsi="宋体" w:hint="eastAsia"/>
                <w:szCs w:val="21"/>
              </w:rPr>
              <w:t>珅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827126" w:rsidRPr="00E169CC" w:rsidRDefault="0062224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工71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827126" w:rsidRPr="00E169CC" w:rsidRDefault="0062224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2017010933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827126" w:rsidRPr="00E169CC" w:rsidRDefault="0062224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15699907326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7126" w:rsidRPr="00E169CC" w:rsidRDefault="00377230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27126" w:rsidRPr="00E169CC" w:rsidRDefault="0082712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7126" w:rsidRPr="00E169CC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827126" w:rsidRPr="00E169CC" w:rsidRDefault="00827126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27126" w:rsidRPr="00E169CC" w:rsidRDefault="003D7328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/>
                <w:szCs w:val="21"/>
              </w:rPr>
              <w:t>李奥特</w:t>
            </w:r>
            <w:proofErr w:type="gramEnd"/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827126" w:rsidRPr="00E169CC" w:rsidRDefault="003D7328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/>
                <w:szCs w:val="21"/>
              </w:rPr>
              <w:t>留硕</w:t>
            </w:r>
            <w:proofErr w:type="gramEnd"/>
            <w:r w:rsidRPr="00E169CC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827126" w:rsidRPr="00E169CC" w:rsidRDefault="003D732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2016280106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827126" w:rsidRPr="00E169CC" w:rsidRDefault="003D732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15652623673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7126" w:rsidRPr="00E169CC" w:rsidRDefault="008022B6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27126" w:rsidRPr="00E169CC" w:rsidRDefault="0082712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7126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827126" w:rsidRPr="00E169CC" w:rsidRDefault="00827126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 w:rsidR="00827126" w:rsidRPr="00E169CC" w:rsidRDefault="00622248" w:rsidP="00622248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董羿</w:t>
            </w:r>
          </w:p>
        </w:tc>
        <w:tc>
          <w:tcPr>
            <w:tcW w:w="923" w:type="dxa"/>
            <w:vAlign w:val="center"/>
          </w:tcPr>
          <w:p w:rsidR="00827126" w:rsidRPr="00E169CC" w:rsidRDefault="0062224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工71</w:t>
            </w:r>
          </w:p>
        </w:tc>
        <w:tc>
          <w:tcPr>
            <w:tcW w:w="1338" w:type="dxa"/>
            <w:vAlign w:val="center"/>
          </w:tcPr>
          <w:p w:rsidR="00827126" w:rsidRPr="00E169CC" w:rsidRDefault="0062224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2017010924</w:t>
            </w:r>
          </w:p>
        </w:tc>
        <w:tc>
          <w:tcPr>
            <w:tcW w:w="1371" w:type="dxa"/>
            <w:vAlign w:val="center"/>
          </w:tcPr>
          <w:p w:rsidR="00827126" w:rsidRPr="00E169CC" w:rsidRDefault="00B413EE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17801053656</w:t>
            </w:r>
          </w:p>
        </w:tc>
        <w:tc>
          <w:tcPr>
            <w:tcW w:w="1125" w:type="dxa"/>
            <w:vAlign w:val="center"/>
          </w:tcPr>
          <w:p w:rsidR="00827126" w:rsidRPr="00E169CC" w:rsidRDefault="00E63464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 w:rsidR="00827126" w:rsidRPr="00E169CC" w:rsidRDefault="0082712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7126" w:rsidRPr="00E169CC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827126" w:rsidRPr="00E169CC" w:rsidRDefault="00827126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27126" w:rsidRPr="00E169CC" w:rsidRDefault="00622A59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 w:hint="eastAsia"/>
                <w:szCs w:val="21"/>
              </w:rPr>
              <w:t>李畅</w:t>
            </w:r>
            <w:proofErr w:type="gramEnd"/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827126" w:rsidRPr="00E169CC" w:rsidRDefault="00622A59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工71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827126" w:rsidRPr="00E169CC" w:rsidRDefault="00622A59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2017010886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827126" w:rsidRPr="00E169CC" w:rsidRDefault="00622A59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18108502829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7126" w:rsidRPr="00E169CC" w:rsidRDefault="003F0A95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27126" w:rsidRPr="00E169CC" w:rsidRDefault="0082712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7126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827126" w:rsidRPr="00E169CC" w:rsidRDefault="00827126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275" w:type="dxa"/>
            <w:vAlign w:val="center"/>
          </w:tcPr>
          <w:p w:rsidR="00827126" w:rsidRPr="00E169CC" w:rsidRDefault="003D732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李大龙</w:t>
            </w:r>
          </w:p>
        </w:tc>
        <w:tc>
          <w:tcPr>
            <w:tcW w:w="923" w:type="dxa"/>
            <w:vAlign w:val="center"/>
          </w:tcPr>
          <w:p w:rsidR="00827126" w:rsidRPr="00E169CC" w:rsidRDefault="003D732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校友</w:t>
            </w:r>
          </w:p>
        </w:tc>
        <w:tc>
          <w:tcPr>
            <w:tcW w:w="1338" w:type="dxa"/>
            <w:vAlign w:val="center"/>
          </w:tcPr>
          <w:p w:rsidR="00827126" w:rsidRPr="00E169CC" w:rsidRDefault="003D732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15210119831229091X</w:t>
            </w:r>
          </w:p>
        </w:tc>
        <w:tc>
          <w:tcPr>
            <w:tcW w:w="1371" w:type="dxa"/>
            <w:vAlign w:val="center"/>
          </w:tcPr>
          <w:p w:rsidR="00827126" w:rsidRPr="00E169CC" w:rsidRDefault="00CC0DFC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18601148720</w:t>
            </w:r>
          </w:p>
        </w:tc>
        <w:tc>
          <w:tcPr>
            <w:tcW w:w="1125" w:type="dxa"/>
            <w:vAlign w:val="center"/>
          </w:tcPr>
          <w:p w:rsidR="00827126" w:rsidRPr="00E169CC" w:rsidRDefault="00CC0DFC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:rsidR="00827126" w:rsidRPr="00E169CC" w:rsidRDefault="009A4F13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校友</w:t>
            </w:r>
          </w:p>
        </w:tc>
      </w:tr>
      <w:tr w:rsidR="00CC0DFC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CC0DFC" w:rsidRPr="00E169CC" w:rsidRDefault="00CC0DFC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275" w:type="dxa"/>
            <w:vAlign w:val="center"/>
          </w:tcPr>
          <w:p w:rsidR="00CC0DFC" w:rsidRPr="00E169CC" w:rsidRDefault="00CC0DFC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宋瑞典</w:t>
            </w:r>
          </w:p>
        </w:tc>
        <w:tc>
          <w:tcPr>
            <w:tcW w:w="923" w:type="dxa"/>
            <w:vAlign w:val="center"/>
          </w:tcPr>
          <w:p w:rsidR="00CC0DFC" w:rsidRPr="00E169CC" w:rsidRDefault="00CC0DFC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工</w:t>
            </w:r>
            <w:proofErr w:type="gramStart"/>
            <w:r w:rsidRPr="00E169CC">
              <w:rPr>
                <w:rFonts w:ascii="宋体" w:hAnsi="宋体" w:hint="eastAsia"/>
                <w:szCs w:val="21"/>
              </w:rPr>
              <w:t>研</w:t>
            </w:r>
            <w:proofErr w:type="gramEnd"/>
            <w:r w:rsidRPr="00E169CC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38" w:type="dxa"/>
            <w:vAlign w:val="center"/>
          </w:tcPr>
          <w:p w:rsidR="00CC0DFC" w:rsidRPr="00E169CC" w:rsidRDefault="00CC0DFC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2013310416</w:t>
            </w:r>
          </w:p>
        </w:tc>
        <w:tc>
          <w:tcPr>
            <w:tcW w:w="1371" w:type="dxa"/>
            <w:vAlign w:val="center"/>
          </w:tcPr>
          <w:p w:rsidR="00CC0DFC" w:rsidRPr="00E169CC" w:rsidRDefault="00CC0DFC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15210582372</w:t>
            </w:r>
          </w:p>
        </w:tc>
        <w:tc>
          <w:tcPr>
            <w:tcW w:w="1125" w:type="dxa"/>
            <w:vAlign w:val="center"/>
          </w:tcPr>
          <w:p w:rsidR="00CC0DFC" w:rsidRPr="00E169CC" w:rsidRDefault="00CC0DFC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 w:rsidR="00CC0DFC" w:rsidRPr="00E169CC" w:rsidRDefault="00CC0DFC" w:rsidP="00EB4C9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C0DFC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CC0DFC" w:rsidRPr="00E169CC" w:rsidRDefault="00622A59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275" w:type="dxa"/>
            <w:vAlign w:val="center"/>
          </w:tcPr>
          <w:p w:rsidR="00CC0DFC" w:rsidRPr="00E169CC" w:rsidRDefault="00622A59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169CC">
              <w:rPr>
                <w:rFonts w:ascii="宋体" w:hAnsi="宋体" w:hint="eastAsia"/>
                <w:szCs w:val="21"/>
              </w:rPr>
              <w:t>吴其欣</w:t>
            </w:r>
            <w:proofErr w:type="gramEnd"/>
          </w:p>
        </w:tc>
        <w:tc>
          <w:tcPr>
            <w:tcW w:w="923" w:type="dxa"/>
            <w:vAlign w:val="center"/>
          </w:tcPr>
          <w:p w:rsidR="00CC0DFC" w:rsidRPr="00E169CC" w:rsidRDefault="00622A59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工72</w:t>
            </w:r>
          </w:p>
        </w:tc>
        <w:tc>
          <w:tcPr>
            <w:tcW w:w="1338" w:type="dxa"/>
            <w:vAlign w:val="center"/>
          </w:tcPr>
          <w:p w:rsidR="00CC0DFC" w:rsidRPr="00E169CC" w:rsidRDefault="00622A59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2017010887</w:t>
            </w:r>
          </w:p>
        </w:tc>
        <w:tc>
          <w:tcPr>
            <w:tcW w:w="1371" w:type="dxa"/>
            <w:vAlign w:val="center"/>
          </w:tcPr>
          <w:p w:rsidR="00CC0DFC" w:rsidRPr="00E169CC" w:rsidRDefault="00622A59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/>
                <w:szCs w:val="21"/>
              </w:rPr>
              <w:t>13001979066</w:t>
            </w:r>
          </w:p>
        </w:tc>
        <w:tc>
          <w:tcPr>
            <w:tcW w:w="1125" w:type="dxa"/>
            <w:vAlign w:val="center"/>
          </w:tcPr>
          <w:p w:rsidR="00CC0DFC" w:rsidRPr="00E169CC" w:rsidRDefault="00255968" w:rsidP="00280429">
            <w:pPr>
              <w:jc w:val="center"/>
              <w:rPr>
                <w:rFonts w:ascii="宋体" w:hAnsi="宋体"/>
                <w:szCs w:val="21"/>
              </w:rPr>
            </w:pPr>
            <w:r w:rsidRPr="00E169CC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:rsidR="00CC0DFC" w:rsidRPr="00E169CC" w:rsidRDefault="00CC0DFC" w:rsidP="00EB4C9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022B6" w:rsidRPr="00E169CC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8022B6" w:rsidRPr="00E169CC" w:rsidRDefault="008022B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8022B6" w:rsidRPr="00E169CC" w:rsidRDefault="008022B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vAlign w:val="center"/>
          </w:tcPr>
          <w:p w:rsidR="008022B6" w:rsidRPr="00E169CC" w:rsidRDefault="008022B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8022B6" w:rsidRPr="00E169CC" w:rsidRDefault="008022B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8022B6" w:rsidRPr="00E169CC" w:rsidRDefault="008022B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8022B6" w:rsidRPr="00E169CC" w:rsidRDefault="008022B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022B6" w:rsidRPr="00E169CC" w:rsidRDefault="008022B6" w:rsidP="00EB4C98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F7591E" w:rsidRPr="00E169CC" w:rsidRDefault="00F7591E" w:rsidP="008022B6">
      <w:pPr>
        <w:ind w:firstLine="420"/>
        <w:rPr>
          <w:rFonts w:ascii="宋体" w:hAnsi="宋体"/>
          <w:szCs w:val="21"/>
        </w:rPr>
      </w:pPr>
      <w:r w:rsidRPr="00E169CC">
        <w:rPr>
          <w:rFonts w:ascii="宋体" w:hAnsi="宋体" w:hint="eastAsia"/>
          <w:szCs w:val="21"/>
        </w:rPr>
        <w:t>领队资料：姓名：</w:t>
      </w:r>
      <w:r w:rsidR="00322D44" w:rsidRPr="00E169CC">
        <w:rPr>
          <w:rFonts w:ascii="宋体" w:hAnsi="宋体" w:hint="eastAsia"/>
          <w:szCs w:val="21"/>
        </w:rPr>
        <w:t>王菲芃</w:t>
      </w:r>
      <w:r w:rsidRPr="00E169CC">
        <w:rPr>
          <w:rFonts w:ascii="宋体" w:hAnsi="宋体" w:hint="eastAsia"/>
          <w:szCs w:val="21"/>
        </w:rPr>
        <w:t xml:space="preserve">              </w:t>
      </w:r>
      <w:r w:rsidRPr="00E169CC">
        <w:rPr>
          <w:rFonts w:ascii="宋体" w:hAnsi="宋体"/>
          <w:szCs w:val="21"/>
        </w:rPr>
        <w:t xml:space="preserve">       </w:t>
      </w:r>
      <w:r w:rsidRPr="00E169CC">
        <w:rPr>
          <w:rFonts w:ascii="宋体" w:hAnsi="宋体" w:hint="eastAsia"/>
          <w:szCs w:val="21"/>
        </w:rPr>
        <w:t xml:space="preserve">  </w:t>
      </w:r>
      <w:r w:rsidR="00322D44" w:rsidRPr="00E169CC">
        <w:rPr>
          <w:rFonts w:ascii="宋体" w:hAnsi="宋体"/>
          <w:szCs w:val="21"/>
        </w:rPr>
        <w:t xml:space="preserve">   </w:t>
      </w:r>
      <w:r w:rsidRPr="00E169CC">
        <w:rPr>
          <w:rFonts w:ascii="宋体" w:hAnsi="宋体" w:hint="eastAsia"/>
          <w:szCs w:val="21"/>
        </w:rPr>
        <w:t>职务：工业工程系</w:t>
      </w:r>
      <w:r w:rsidR="00322D44" w:rsidRPr="00E169CC">
        <w:rPr>
          <w:rFonts w:ascii="宋体" w:hAnsi="宋体" w:hint="eastAsia"/>
          <w:szCs w:val="21"/>
        </w:rPr>
        <w:t>团委书记</w:t>
      </w:r>
    </w:p>
    <w:p w:rsidR="00F7591E" w:rsidRPr="00E169CC" w:rsidRDefault="00F7591E" w:rsidP="008022B6">
      <w:pPr>
        <w:ind w:left="601" w:firstLineChars="413" w:firstLine="867"/>
        <w:rPr>
          <w:rFonts w:ascii="宋体" w:hAnsi="宋体"/>
          <w:szCs w:val="21"/>
        </w:rPr>
      </w:pPr>
      <w:r w:rsidRPr="00E169CC">
        <w:rPr>
          <w:rFonts w:ascii="宋体" w:hAnsi="宋体" w:hint="eastAsia"/>
          <w:szCs w:val="21"/>
        </w:rPr>
        <w:t>邮箱：</w:t>
      </w:r>
      <w:hyperlink r:id="rId8" w:history="1">
        <w:r w:rsidR="00322D44" w:rsidRPr="00E169CC">
          <w:rPr>
            <w:rStyle w:val="a3"/>
            <w:rFonts w:ascii="宋体" w:hAnsi="宋体"/>
            <w:szCs w:val="21"/>
          </w:rPr>
          <w:t>wangnn2@163.com</w:t>
        </w:r>
      </w:hyperlink>
      <w:r w:rsidR="00322D44" w:rsidRPr="00E169CC">
        <w:rPr>
          <w:rFonts w:ascii="宋体" w:hAnsi="宋体"/>
          <w:szCs w:val="21"/>
        </w:rPr>
        <w:tab/>
      </w:r>
      <w:r w:rsidR="00322D44" w:rsidRPr="00E169CC">
        <w:rPr>
          <w:rFonts w:ascii="宋体" w:hAnsi="宋体"/>
          <w:szCs w:val="21"/>
        </w:rPr>
        <w:tab/>
      </w:r>
      <w:r w:rsidR="00322D44" w:rsidRPr="00E169CC">
        <w:rPr>
          <w:rFonts w:ascii="宋体" w:hAnsi="宋体"/>
          <w:szCs w:val="21"/>
        </w:rPr>
        <w:tab/>
      </w:r>
      <w:r w:rsidR="00322D44" w:rsidRPr="00E169CC">
        <w:rPr>
          <w:rFonts w:ascii="宋体" w:hAnsi="宋体"/>
          <w:szCs w:val="21"/>
        </w:rPr>
        <w:tab/>
      </w:r>
      <w:r w:rsidR="00322D44" w:rsidRPr="00E169CC">
        <w:rPr>
          <w:rFonts w:ascii="宋体" w:hAnsi="宋体"/>
          <w:szCs w:val="21"/>
        </w:rPr>
        <w:tab/>
      </w:r>
      <w:r w:rsidRPr="00E169CC">
        <w:rPr>
          <w:rFonts w:ascii="宋体" w:hAnsi="宋体" w:hint="eastAsia"/>
          <w:szCs w:val="21"/>
        </w:rPr>
        <w:t>手机：</w:t>
      </w:r>
      <w:r w:rsidR="00322D44" w:rsidRPr="00E169CC">
        <w:rPr>
          <w:rFonts w:ascii="宋体" w:hAnsi="宋体"/>
          <w:szCs w:val="21"/>
        </w:rPr>
        <w:t>13453419630</w:t>
      </w:r>
    </w:p>
    <w:p w:rsidR="00F7591E" w:rsidRPr="00E169CC" w:rsidRDefault="00F7591E" w:rsidP="008022B6">
      <w:pPr>
        <w:ind w:firstLine="420"/>
        <w:rPr>
          <w:rFonts w:ascii="宋体" w:hAnsi="宋体"/>
          <w:szCs w:val="21"/>
        </w:rPr>
      </w:pPr>
      <w:r w:rsidRPr="00E169CC">
        <w:rPr>
          <w:rFonts w:ascii="宋体" w:hAnsi="宋体" w:hint="eastAsia"/>
          <w:szCs w:val="21"/>
        </w:rPr>
        <w:t>领队资料：姓名：</w:t>
      </w:r>
      <w:proofErr w:type="gramStart"/>
      <w:r w:rsidRPr="00E169CC">
        <w:rPr>
          <w:rFonts w:ascii="宋体" w:hAnsi="宋体"/>
          <w:szCs w:val="21"/>
        </w:rPr>
        <w:t>王展硕</w:t>
      </w:r>
      <w:proofErr w:type="gramEnd"/>
      <w:r w:rsidRPr="00E169CC">
        <w:rPr>
          <w:rFonts w:ascii="宋体" w:hAnsi="宋体" w:hint="eastAsia"/>
          <w:szCs w:val="21"/>
        </w:rPr>
        <w:t xml:space="preserve">               </w:t>
      </w:r>
      <w:r w:rsidRPr="00E169CC">
        <w:rPr>
          <w:rFonts w:ascii="宋体" w:hAnsi="宋体"/>
          <w:szCs w:val="21"/>
        </w:rPr>
        <w:t xml:space="preserve">       </w:t>
      </w:r>
      <w:r w:rsidRPr="00E169CC">
        <w:rPr>
          <w:rFonts w:ascii="宋体" w:hAnsi="宋体" w:hint="eastAsia"/>
          <w:szCs w:val="21"/>
        </w:rPr>
        <w:t xml:space="preserve">  </w:t>
      </w:r>
      <w:r w:rsidRPr="00E169CC">
        <w:rPr>
          <w:rFonts w:ascii="宋体" w:hAnsi="宋体"/>
          <w:szCs w:val="21"/>
        </w:rPr>
        <w:t xml:space="preserve">  </w:t>
      </w:r>
      <w:r w:rsidRPr="00E169CC">
        <w:rPr>
          <w:rFonts w:ascii="宋体" w:hAnsi="宋体" w:hint="eastAsia"/>
          <w:szCs w:val="21"/>
        </w:rPr>
        <w:t>职务：工业工程系</w:t>
      </w:r>
      <w:r w:rsidR="00322D44" w:rsidRPr="00E169CC">
        <w:rPr>
          <w:rFonts w:ascii="宋体" w:hAnsi="宋体" w:hint="eastAsia"/>
          <w:szCs w:val="21"/>
        </w:rPr>
        <w:t>学生组组长</w:t>
      </w:r>
    </w:p>
    <w:p w:rsidR="003565B4" w:rsidRPr="00F7591E" w:rsidRDefault="00F7591E" w:rsidP="008022B6">
      <w:pPr>
        <w:ind w:left="181" w:firstLineChars="614" w:firstLine="1289"/>
        <w:rPr>
          <w:rFonts w:ascii="宋体" w:hAnsi="宋体"/>
          <w:szCs w:val="21"/>
        </w:rPr>
      </w:pPr>
      <w:r w:rsidRPr="00E169CC">
        <w:rPr>
          <w:rFonts w:ascii="宋体" w:hAnsi="宋体" w:hint="eastAsia"/>
          <w:szCs w:val="21"/>
        </w:rPr>
        <w:t>邮箱：</w:t>
      </w:r>
      <w:r w:rsidRPr="00E169CC">
        <w:rPr>
          <w:rFonts w:ascii="宋体" w:hAnsi="宋体"/>
          <w:szCs w:val="21"/>
        </w:rPr>
        <w:t xml:space="preserve">wangzs15@mails.tsinghua.edu.cn  </w:t>
      </w:r>
      <w:r w:rsidRPr="00E169CC">
        <w:rPr>
          <w:rFonts w:ascii="宋体" w:hAnsi="宋体" w:hint="eastAsia"/>
          <w:szCs w:val="21"/>
        </w:rPr>
        <w:t>手机：</w:t>
      </w:r>
      <w:r w:rsidR="00C67625" w:rsidRPr="00C67625">
        <w:rPr>
          <w:rFonts w:ascii="宋体" w:hAnsi="宋体"/>
          <w:szCs w:val="21"/>
        </w:rPr>
        <w:t>18311009099</w:t>
      </w:r>
    </w:p>
    <w:sectPr w:rsidR="003565B4" w:rsidRPr="00F7591E" w:rsidSect="008022B6"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C74" w:rsidRDefault="005F0C74">
      <w:r>
        <w:separator/>
      </w:r>
    </w:p>
  </w:endnote>
  <w:endnote w:type="continuationSeparator" w:id="0">
    <w:p w:rsidR="005F0C74" w:rsidRDefault="005F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126" w:rsidRDefault="00827126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0CBF" w:rsidRPr="00B50CBF">
      <w:rPr>
        <w:noProof/>
        <w:lang w:val="zh-CN"/>
      </w:rPr>
      <w:t>1</w:t>
    </w:r>
    <w:r>
      <w:rPr>
        <w:lang w:val="zh-CN"/>
      </w:rPr>
      <w:fldChar w:fldCharType="end"/>
    </w:r>
  </w:p>
  <w:p w:rsidR="00827126" w:rsidRDefault="0082712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126" w:rsidRDefault="00827126">
    <w:pPr>
      <w:pStyle w:val="a7"/>
      <w:jc w:val="center"/>
    </w:pPr>
  </w:p>
  <w:p w:rsidR="00827126" w:rsidRDefault="008271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C74" w:rsidRDefault="005F0C74">
      <w:r>
        <w:separator/>
      </w:r>
    </w:p>
  </w:footnote>
  <w:footnote w:type="continuationSeparator" w:id="0">
    <w:p w:rsidR="005F0C74" w:rsidRDefault="005F0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126" w:rsidRDefault="00827126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A6D"/>
    <w:rsid w:val="00082EBD"/>
    <w:rsid w:val="000C4A73"/>
    <w:rsid w:val="000F290F"/>
    <w:rsid w:val="00147DC1"/>
    <w:rsid w:val="0015325C"/>
    <w:rsid w:val="0017189F"/>
    <w:rsid w:val="00172A27"/>
    <w:rsid w:val="00187C7D"/>
    <w:rsid w:val="00193361"/>
    <w:rsid w:val="00196B3C"/>
    <w:rsid w:val="00221BD3"/>
    <w:rsid w:val="002429AC"/>
    <w:rsid w:val="00255968"/>
    <w:rsid w:val="00280429"/>
    <w:rsid w:val="00287706"/>
    <w:rsid w:val="002945B8"/>
    <w:rsid w:val="002A4BBC"/>
    <w:rsid w:val="002D33CD"/>
    <w:rsid w:val="00322D44"/>
    <w:rsid w:val="003470F3"/>
    <w:rsid w:val="003536A4"/>
    <w:rsid w:val="003565B4"/>
    <w:rsid w:val="003654A1"/>
    <w:rsid w:val="0037454A"/>
    <w:rsid w:val="00377230"/>
    <w:rsid w:val="003D44D5"/>
    <w:rsid w:val="003D7328"/>
    <w:rsid w:val="003E2053"/>
    <w:rsid w:val="003F0A95"/>
    <w:rsid w:val="00403910"/>
    <w:rsid w:val="004454B9"/>
    <w:rsid w:val="0045594E"/>
    <w:rsid w:val="004710E4"/>
    <w:rsid w:val="00474BE0"/>
    <w:rsid w:val="004963ED"/>
    <w:rsid w:val="004B2A42"/>
    <w:rsid w:val="004F6FF6"/>
    <w:rsid w:val="00501E09"/>
    <w:rsid w:val="005135D2"/>
    <w:rsid w:val="005434E6"/>
    <w:rsid w:val="0058053B"/>
    <w:rsid w:val="0058738F"/>
    <w:rsid w:val="005D427D"/>
    <w:rsid w:val="005F0C74"/>
    <w:rsid w:val="00622248"/>
    <w:rsid w:val="00622A59"/>
    <w:rsid w:val="00636BCB"/>
    <w:rsid w:val="006544B2"/>
    <w:rsid w:val="006A1B2D"/>
    <w:rsid w:val="006E6C89"/>
    <w:rsid w:val="007025A6"/>
    <w:rsid w:val="00707D0C"/>
    <w:rsid w:val="00772D9E"/>
    <w:rsid w:val="00777F4F"/>
    <w:rsid w:val="007939DA"/>
    <w:rsid w:val="007B35B9"/>
    <w:rsid w:val="007F56C3"/>
    <w:rsid w:val="008022B6"/>
    <w:rsid w:val="0082473A"/>
    <w:rsid w:val="00827126"/>
    <w:rsid w:val="008516AF"/>
    <w:rsid w:val="00860E80"/>
    <w:rsid w:val="00897D35"/>
    <w:rsid w:val="008B228A"/>
    <w:rsid w:val="008D54D9"/>
    <w:rsid w:val="008E7ADA"/>
    <w:rsid w:val="00902A93"/>
    <w:rsid w:val="00965460"/>
    <w:rsid w:val="009816E7"/>
    <w:rsid w:val="009A1B6D"/>
    <w:rsid w:val="009A4F13"/>
    <w:rsid w:val="009B6332"/>
    <w:rsid w:val="009C0BA0"/>
    <w:rsid w:val="009C7B55"/>
    <w:rsid w:val="009D69F2"/>
    <w:rsid w:val="009E63FC"/>
    <w:rsid w:val="009F79D0"/>
    <w:rsid w:val="00A14B13"/>
    <w:rsid w:val="00A15788"/>
    <w:rsid w:val="00AC5D59"/>
    <w:rsid w:val="00AD634F"/>
    <w:rsid w:val="00AD6614"/>
    <w:rsid w:val="00AF65B2"/>
    <w:rsid w:val="00B256B7"/>
    <w:rsid w:val="00B413EE"/>
    <w:rsid w:val="00B50CBF"/>
    <w:rsid w:val="00B54143"/>
    <w:rsid w:val="00B607A6"/>
    <w:rsid w:val="00BA606C"/>
    <w:rsid w:val="00BB6C1A"/>
    <w:rsid w:val="00BC2775"/>
    <w:rsid w:val="00C01877"/>
    <w:rsid w:val="00C023CD"/>
    <w:rsid w:val="00C100CE"/>
    <w:rsid w:val="00C22BE4"/>
    <w:rsid w:val="00C24957"/>
    <w:rsid w:val="00C323DB"/>
    <w:rsid w:val="00C35D27"/>
    <w:rsid w:val="00C60E28"/>
    <w:rsid w:val="00C67625"/>
    <w:rsid w:val="00C84A8C"/>
    <w:rsid w:val="00C949B2"/>
    <w:rsid w:val="00C959B8"/>
    <w:rsid w:val="00CB5B47"/>
    <w:rsid w:val="00CB6319"/>
    <w:rsid w:val="00CC0DFC"/>
    <w:rsid w:val="00D43849"/>
    <w:rsid w:val="00DE2999"/>
    <w:rsid w:val="00DF4A0A"/>
    <w:rsid w:val="00E169CC"/>
    <w:rsid w:val="00E220D2"/>
    <w:rsid w:val="00E5178E"/>
    <w:rsid w:val="00E51AA5"/>
    <w:rsid w:val="00E63464"/>
    <w:rsid w:val="00E733D3"/>
    <w:rsid w:val="00EA02D5"/>
    <w:rsid w:val="00EB1A8B"/>
    <w:rsid w:val="00EB4C98"/>
    <w:rsid w:val="00ED0881"/>
    <w:rsid w:val="00ED71DA"/>
    <w:rsid w:val="00EF09D1"/>
    <w:rsid w:val="00EF3F41"/>
    <w:rsid w:val="00F03F98"/>
    <w:rsid w:val="00F1014F"/>
    <w:rsid w:val="00F15F94"/>
    <w:rsid w:val="00F47CA4"/>
    <w:rsid w:val="00F60BCE"/>
    <w:rsid w:val="00F71880"/>
    <w:rsid w:val="00F7591E"/>
    <w:rsid w:val="00FA4A86"/>
    <w:rsid w:val="00FD2C40"/>
    <w:rsid w:val="00FD5F6C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B5CDB5B"/>
  <w15:docId w15:val="{5D08F45A-B716-4B63-A464-08FC60E1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Pr>
      <w:sz w:val="18"/>
      <w:szCs w:val="18"/>
    </w:rPr>
  </w:style>
  <w:style w:type="character" w:customStyle="1" w:styleId="a6">
    <w:name w:val="页脚 字符"/>
    <w:link w:val="a7"/>
    <w:rPr>
      <w:sz w:val="18"/>
      <w:szCs w:val="18"/>
    </w:rPr>
  </w:style>
  <w:style w:type="character" w:customStyle="1" w:styleId="a8">
    <w:name w:val="批注框文本 字符"/>
    <w:link w:val="a9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Pr>
      <w:rFonts w:ascii="Calibri" w:eastAsia="宋体" w:hAnsi="Calibri"/>
    </w:rPr>
  </w:style>
  <w:style w:type="paragraph" w:customStyle="1" w:styleId="11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</w:style>
  <w:style w:type="paragraph" w:styleId="a5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13">
    <w:name w:val="日期1"/>
    <w:basedOn w:val="a"/>
    <w:next w:val="a"/>
    <w:link w:val="Char0"/>
    <w:pPr>
      <w:ind w:leftChars="2500" w:left="100"/>
    </w:pPr>
  </w:style>
  <w:style w:type="paragraph" w:styleId="ab">
    <w:name w:val="Body Text"/>
    <w:basedOn w:val="a"/>
    <w:link w:val="aa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nn2@163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3BBAE-9D1C-4D2E-8A36-78B95D8F3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220</Words>
  <Characters>1260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清华大学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LEON</cp:lastModifiedBy>
  <cp:revision>24</cp:revision>
  <dcterms:created xsi:type="dcterms:W3CDTF">2017-09-22T14:32:00Z</dcterms:created>
  <dcterms:modified xsi:type="dcterms:W3CDTF">2017-09-27T15:20:00Z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