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B80721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B80721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AE6118">
        <w:rPr>
          <w:rFonts w:ascii="宋体" w:hAnsi="宋体" w:hint="eastAsia"/>
          <w:sz w:val="24"/>
        </w:rPr>
        <w:t>经</w:t>
      </w:r>
      <w:r w:rsidR="006F4818">
        <w:rPr>
          <w:rFonts w:ascii="宋体" w:hAnsi="宋体" w:hint="eastAsia"/>
          <w:sz w:val="24"/>
        </w:rPr>
        <w:t>济管理</w:t>
      </w:r>
      <w:r w:rsidR="00AE6118">
        <w:rPr>
          <w:rFonts w:ascii="宋体" w:hAnsi="宋体" w:hint="eastAsia"/>
          <w:sz w:val="24"/>
        </w:rPr>
        <w:t>学院</w:t>
      </w:r>
      <w:r w:rsidRPr="009A1B6D">
        <w:rPr>
          <w:rFonts w:ascii="宋体" w:hAnsi="宋体" w:hint="eastAsia"/>
          <w:sz w:val="24"/>
        </w:rPr>
        <w:t xml:space="preserve">   </w:t>
      </w:r>
      <w:r w:rsidR="00AE6118">
        <w:rPr>
          <w:rFonts w:ascii="宋体" w:hAnsi="宋体"/>
          <w:sz w:val="24"/>
        </w:rPr>
        <w:t xml:space="preserve"> </w:t>
      </w:r>
      <w:r w:rsidR="009F4E65">
        <w:rPr>
          <w:rFonts w:ascii="宋体" w:hAnsi="宋体"/>
          <w:sz w:val="24"/>
        </w:rPr>
        <w:t xml:space="preserve">   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AE6118">
        <w:rPr>
          <w:rFonts w:ascii="宋体" w:hAnsi="宋体" w:hint="eastAsia"/>
          <w:sz w:val="24"/>
        </w:rPr>
        <w:t>墨绿/白</w:t>
      </w:r>
      <w:r>
        <w:rPr>
          <w:rFonts w:ascii="宋体" w:hAnsi="宋体"/>
        </w:rPr>
        <w:t xml:space="preserve"> </w:t>
      </w:r>
    </w:p>
    <w:tbl>
      <w:tblPr>
        <w:tblW w:w="8376" w:type="dxa"/>
        <w:jc w:val="center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29"/>
        <w:gridCol w:w="1843"/>
        <w:gridCol w:w="1465"/>
        <w:gridCol w:w="1417"/>
        <w:gridCol w:w="1087"/>
        <w:gridCol w:w="926"/>
      </w:tblGrid>
      <w:tr w:rsidR="009A1B6D" w:rsidRPr="00C22BE4" w:rsidTr="00492ACE">
        <w:trPr>
          <w:trHeight w:val="510"/>
          <w:jc w:val="center"/>
        </w:trPr>
        <w:tc>
          <w:tcPr>
            <w:tcW w:w="709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929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84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6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087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26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邵小快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经博</w:t>
            </w: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2014311440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18614070709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</w:t>
            </w:r>
            <w:proofErr w:type="gramStart"/>
            <w:r>
              <w:rPr>
                <w:rFonts w:hint="eastAsia"/>
                <w:color w:val="000000"/>
                <w:szCs w:val="21"/>
              </w:rPr>
              <w:t>括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深金硕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161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2016211811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13164255760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李镕辰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42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2014012733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13683673149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艾隽飞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2017400544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13141273133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张志鹏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经硕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172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2017211494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18813172667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李麟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经博</w:t>
            </w: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2014311489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13366999363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托尼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2017400520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18801460357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贾亦伟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2014012564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17888829949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吴</w:t>
            </w:r>
            <w:proofErr w:type="gramStart"/>
            <w:r>
              <w:rPr>
                <w:rFonts w:hint="eastAsia"/>
                <w:color w:val="000000"/>
                <w:szCs w:val="21"/>
              </w:rPr>
              <w:t>谣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经博</w:t>
            </w: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2013311439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15210560798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马努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2017400519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18801460341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李世钊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2015012466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13051308036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队长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杨秋宁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经硕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163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2016211906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13810181147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焦建鹏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经硕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172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2017211553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13146028577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李亨通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64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2016012484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18801372676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022A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曹博航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2014012592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13126516025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夏</w:t>
            </w:r>
            <w:proofErr w:type="gramStart"/>
            <w:r>
              <w:rPr>
                <w:rFonts w:hint="eastAsia"/>
                <w:color w:val="000000"/>
                <w:szCs w:val="21"/>
              </w:rPr>
              <w:t>劼斐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41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2014012692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17888830018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刘道欣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43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2014012574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18518026029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19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张天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一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54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2015012493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13552338005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余江岳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65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2016011195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13261049136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21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2209A3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刘光耀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经硕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162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2016211737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18548936207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22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路雄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13141273100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23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李赫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46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2014012684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15718825852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姜柯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74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2017012684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15214111784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27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白达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2017400545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A4675E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13141273577</w:t>
            </w:r>
            <w:r w:rsidR="009F4E65"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33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王晨东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76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2017012758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15105806657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45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马克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GMBA16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2016280322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15652623567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51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刘羽翀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</w:t>
            </w:r>
            <w:r>
              <w:rPr>
                <w:rFonts w:hint="eastAsia"/>
                <w:color w:val="000000"/>
                <w:szCs w:val="21"/>
              </w:rPr>
              <w:t>64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2016012460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13011892028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52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徐晓宇</w:t>
            </w:r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经硕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175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2017211592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18811463630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79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29" w:type="dxa"/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刘迈克</w:t>
            </w:r>
            <w:proofErr w:type="gramEnd"/>
          </w:p>
        </w:tc>
        <w:tc>
          <w:tcPr>
            <w:tcW w:w="1843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</w:t>
            </w:r>
            <w:r>
              <w:rPr>
                <w:rFonts w:hint="eastAsia"/>
                <w:color w:val="000000"/>
                <w:szCs w:val="21"/>
              </w:rPr>
              <w:t>交换生</w:t>
            </w:r>
          </w:p>
        </w:tc>
        <w:tc>
          <w:tcPr>
            <w:tcW w:w="1465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2017400675</w:t>
            </w:r>
          </w:p>
        </w:tc>
        <w:tc>
          <w:tcPr>
            <w:tcW w:w="1417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13867072367</w:t>
            </w:r>
          </w:p>
        </w:tc>
        <w:tc>
          <w:tcPr>
            <w:tcW w:w="1087" w:type="dxa"/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89</w:t>
            </w:r>
          </w:p>
        </w:tc>
        <w:tc>
          <w:tcPr>
            <w:tcW w:w="926" w:type="dxa"/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  <w:tr w:rsidR="009F4E65" w:rsidRPr="00C22BE4" w:rsidTr="00492ACE">
        <w:trPr>
          <w:trHeight w:val="284"/>
          <w:jc w:val="center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E65" w:rsidRPr="00C22BE4" w:rsidRDefault="009F4E65" w:rsidP="00280429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李若诚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深金硕</w:t>
            </w:r>
            <w:proofErr w:type="gramEnd"/>
            <w:r>
              <w:rPr>
                <w:rFonts w:hint="eastAsia"/>
                <w:color w:val="000000"/>
                <w:szCs w:val="21"/>
              </w:rPr>
              <w:t>161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2016211749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18800181218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righ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91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:rsidR="009F4E65" w:rsidRDefault="009F4E65"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82924" w:rsidRPr="00C22BE4" w:rsidRDefault="00282924" w:rsidP="00282924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</w:t>
      </w:r>
      <w:r>
        <w:rPr>
          <w:rFonts w:ascii="宋体" w:hAnsi="宋体" w:hint="eastAsia"/>
          <w:szCs w:val="21"/>
        </w:rPr>
        <w:t>1</w:t>
      </w:r>
      <w:r w:rsidRPr="00C22BE4">
        <w:rPr>
          <w:rFonts w:ascii="宋体" w:hAnsi="宋体" w:hint="eastAsia"/>
          <w:szCs w:val="21"/>
        </w:rPr>
        <w:t>：姓名：</w:t>
      </w:r>
      <w:r>
        <w:rPr>
          <w:rFonts w:ascii="宋体" w:hAnsi="宋体" w:hint="eastAsia"/>
          <w:szCs w:val="21"/>
        </w:rPr>
        <w:t>张启路</w:t>
      </w:r>
      <w:r>
        <w:rPr>
          <w:rFonts w:ascii="宋体" w:hAnsi="宋体" w:hint="eastAsia"/>
          <w:szCs w:val="21"/>
        </w:rPr>
        <w:tab/>
        <w:t xml:space="preserve">         </w:t>
      </w:r>
      <w:r w:rsidRPr="00C22BE4">
        <w:rPr>
          <w:rFonts w:ascii="宋体" w:hAnsi="宋体" w:hint="eastAsia"/>
          <w:szCs w:val="21"/>
        </w:rPr>
        <w:t xml:space="preserve">   </w:t>
      </w:r>
      <w:r w:rsidRPr="00C22BE4">
        <w:rPr>
          <w:rFonts w:ascii="宋体" w:hAnsi="宋体"/>
          <w:szCs w:val="21"/>
        </w:rPr>
        <w:t xml:space="preserve">       </w:t>
      </w:r>
      <w:r w:rsidRPr="00C22BE4">
        <w:rPr>
          <w:rFonts w:ascii="宋体" w:hAnsi="宋体" w:hint="eastAsia"/>
          <w:szCs w:val="21"/>
        </w:rPr>
        <w:t xml:space="preserve">  职务：</w:t>
      </w:r>
      <w:r>
        <w:rPr>
          <w:rFonts w:ascii="宋体" w:hAnsi="宋体" w:hint="eastAsia"/>
          <w:szCs w:val="21"/>
        </w:rPr>
        <w:t>经管学院</w:t>
      </w:r>
      <w:r>
        <w:rPr>
          <w:rFonts w:ascii="宋体" w:hAnsi="宋体"/>
          <w:szCs w:val="21"/>
        </w:rPr>
        <w:t>团委书记</w:t>
      </w:r>
    </w:p>
    <w:p w:rsidR="00282924" w:rsidRDefault="00282924" w:rsidP="00282924">
      <w:pPr>
        <w:ind w:firstLineChars="514" w:firstLine="107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邮箱：</w:t>
      </w:r>
      <w:r w:rsidRPr="00282924">
        <w:rPr>
          <w:rFonts w:ascii="宋体" w:hAnsi="宋体"/>
          <w:szCs w:val="21"/>
        </w:rPr>
        <w:t>zhangql.13@sem.tsinghua.edu.cn</w:t>
      </w:r>
      <w:r w:rsidRPr="00C22BE4">
        <w:rPr>
          <w:rFonts w:ascii="宋体" w:hAnsi="宋体" w:hint="eastAsia"/>
          <w:szCs w:val="21"/>
        </w:rPr>
        <w:t xml:space="preserve"> 手机：</w:t>
      </w:r>
      <w:r w:rsidRPr="00282924">
        <w:rPr>
          <w:rFonts w:ascii="宋体" w:hAnsi="宋体"/>
          <w:szCs w:val="21"/>
        </w:rPr>
        <w:t>15811245166</w:t>
      </w:r>
    </w:p>
    <w:p w:rsidR="00282924" w:rsidRDefault="00282924" w:rsidP="00282924">
      <w:pPr>
        <w:rPr>
          <w:rFonts w:ascii="宋体" w:hAnsi="宋体"/>
          <w:szCs w:val="21"/>
        </w:rPr>
      </w:pPr>
    </w:p>
    <w:p w:rsidR="00282924" w:rsidRPr="00C22BE4" w:rsidRDefault="00282924" w:rsidP="00282924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</w:t>
      </w:r>
      <w:r>
        <w:rPr>
          <w:rFonts w:ascii="宋体" w:hAnsi="宋体" w:hint="eastAsia"/>
          <w:szCs w:val="21"/>
        </w:rPr>
        <w:t>2</w:t>
      </w:r>
      <w:r w:rsidR="00583EC1">
        <w:rPr>
          <w:rFonts w:ascii="宋体" w:hAnsi="宋体" w:hint="eastAsia"/>
          <w:szCs w:val="21"/>
        </w:rPr>
        <w:t>：姓名：宋秋艳</w:t>
      </w:r>
      <w:r>
        <w:rPr>
          <w:rFonts w:ascii="宋体" w:hAnsi="宋体" w:hint="eastAsia"/>
          <w:szCs w:val="21"/>
        </w:rPr>
        <w:t xml:space="preserve">      </w:t>
      </w:r>
      <w:r w:rsidRPr="00C22BE4">
        <w:rPr>
          <w:rFonts w:ascii="宋体" w:hAnsi="宋体" w:hint="eastAsia"/>
          <w:szCs w:val="21"/>
        </w:rPr>
        <w:t xml:space="preserve">        </w:t>
      </w:r>
      <w:r w:rsidRPr="00C22BE4">
        <w:rPr>
          <w:rFonts w:ascii="宋体" w:hAnsi="宋体"/>
          <w:szCs w:val="21"/>
        </w:rPr>
        <w:t xml:space="preserve">       </w:t>
      </w:r>
      <w:r w:rsidRPr="00C22BE4">
        <w:rPr>
          <w:rFonts w:ascii="宋体" w:hAnsi="宋体" w:hint="eastAsia"/>
          <w:szCs w:val="21"/>
        </w:rPr>
        <w:t xml:space="preserve">  职务：</w:t>
      </w:r>
      <w:r>
        <w:rPr>
          <w:rFonts w:ascii="宋体" w:hAnsi="宋体" w:hint="eastAsia"/>
          <w:szCs w:val="21"/>
        </w:rPr>
        <w:t>经管学院</w:t>
      </w:r>
      <w:r w:rsidR="00583EC1">
        <w:rPr>
          <w:rFonts w:ascii="宋体" w:hAnsi="宋体" w:hint="eastAsia"/>
          <w:szCs w:val="21"/>
        </w:rPr>
        <w:t>团委组织组副书记</w:t>
      </w:r>
    </w:p>
    <w:p w:rsidR="003565B4" w:rsidRPr="00282924" w:rsidRDefault="00282924" w:rsidP="00282924">
      <w:pPr>
        <w:ind w:firstLineChars="514" w:firstLine="1079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邮箱：</w:t>
      </w:r>
      <w:r w:rsidR="00583EC1">
        <w:rPr>
          <w:rFonts w:hint="eastAsia"/>
        </w:rPr>
        <w:t>songqy</w:t>
      </w:r>
      <w:r w:rsidRPr="00282924">
        <w:t>.14@sem.tsinghu</w:t>
      </w:r>
      <w:bookmarkStart w:id="0" w:name="_GoBack"/>
      <w:bookmarkEnd w:id="0"/>
      <w:r w:rsidRPr="00282924">
        <w:t>a.edu.cn</w:t>
      </w:r>
      <w:r w:rsidRPr="00D57999">
        <w:rPr>
          <w:rFonts w:ascii="宋体" w:hAnsi="宋体"/>
          <w:szCs w:val="21"/>
        </w:rPr>
        <w:t xml:space="preserve"> </w:t>
      </w:r>
      <w:r w:rsidRPr="00C22BE4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>手机</w:t>
      </w:r>
      <w:r w:rsidRPr="00C22BE4">
        <w:rPr>
          <w:rFonts w:ascii="宋体" w:hAnsi="宋体" w:hint="eastAsia"/>
          <w:szCs w:val="21"/>
        </w:rPr>
        <w:t>：</w:t>
      </w:r>
      <w:r w:rsidR="00583EC1">
        <w:rPr>
          <w:rFonts w:ascii="宋体" w:hAnsi="宋体"/>
          <w:szCs w:val="21"/>
        </w:rPr>
        <w:t>1</w:t>
      </w:r>
      <w:r w:rsidR="00583EC1">
        <w:rPr>
          <w:rFonts w:ascii="宋体" w:hAnsi="宋体" w:hint="eastAsia"/>
          <w:szCs w:val="21"/>
        </w:rPr>
        <w:t>8810995809</w:t>
      </w:r>
    </w:p>
    <w:sectPr w:rsidR="003565B4" w:rsidRPr="00282924" w:rsidSect="00356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E1D" w:rsidRDefault="00526E1D">
      <w:r>
        <w:separator/>
      </w:r>
    </w:p>
  </w:endnote>
  <w:endnote w:type="continuationSeparator" w:id="0">
    <w:p w:rsidR="00526E1D" w:rsidRDefault="0052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4F713E">
    <w:pPr>
      <w:pStyle w:val="a5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282924" w:rsidRPr="00282924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880" w:rsidRDefault="00F71880">
    <w:pPr>
      <w:pStyle w:val="a5"/>
      <w:jc w:val="center"/>
    </w:pPr>
  </w:p>
  <w:p w:rsidR="00F71880" w:rsidRDefault="00F7188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E1D" w:rsidRDefault="00526E1D">
      <w:r>
        <w:separator/>
      </w:r>
    </w:p>
  </w:footnote>
  <w:footnote w:type="continuationSeparator" w:id="0">
    <w:p w:rsidR="00526E1D" w:rsidRDefault="00526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8EF" w:rsidRDefault="006878E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38F" w:rsidRDefault="0058738F" w:rsidP="00F03F98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2A6D"/>
    <w:rsid w:val="000B25B1"/>
    <w:rsid w:val="000F290F"/>
    <w:rsid w:val="00147DC1"/>
    <w:rsid w:val="0017189F"/>
    <w:rsid w:val="00171EEC"/>
    <w:rsid w:val="00172A27"/>
    <w:rsid w:val="00193361"/>
    <w:rsid w:val="001E610F"/>
    <w:rsid w:val="00221BD3"/>
    <w:rsid w:val="0024218A"/>
    <w:rsid w:val="00280429"/>
    <w:rsid w:val="00282924"/>
    <w:rsid w:val="002945B8"/>
    <w:rsid w:val="002A4BBC"/>
    <w:rsid w:val="002D33CD"/>
    <w:rsid w:val="003536A4"/>
    <w:rsid w:val="003565B4"/>
    <w:rsid w:val="003654A1"/>
    <w:rsid w:val="003D44D5"/>
    <w:rsid w:val="003E2053"/>
    <w:rsid w:val="00403910"/>
    <w:rsid w:val="004454B9"/>
    <w:rsid w:val="004710E4"/>
    <w:rsid w:val="00474472"/>
    <w:rsid w:val="00492ACE"/>
    <w:rsid w:val="004F713E"/>
    <w:rsid w:val="00501E09"/>
    <w:rsid w:val="00526E1D"/>
    <w:rsid w:val="005434E6"/>
    <w:rsid w:val="00583EC1"/>
    <w:rsid w:val="0058738F"/>
    <w:rsid w:val="005D427D"/>
    <w:rsid w:val="006544B2"/>
    <w:rsid w:val="00661C87"/>
    <w:rsid w:val="006878EF"/>
    <w:rsid w:val="006E6C89"/>
    <w:rsid w:val="006F4818"/>
    <w:rsid w:val="007B35B9"/>
    <w:rsid w:val="007F56C3"/>
    <w:rsid w:val="008516AF"/>
    <w:rsid w:val="00860E80"/>
    <w:rsid w:val="00881812"/>
    <w:rsid w:val="00897D35"/>
    <w:rsid w:val="008B228A"/>
    <w:rsid w:val="008E7ADA"/>
    <w:rsid w:val="00902A93"/>
    <w:rsid w:val="009816E7"/>
    <w:rsid w:val="009A1B6D"/>
    <w:rsid w:val="009B6332"/>
    <w:rsid w:val="009C0BA0"/>
    <w:rsid w:val="009D69F2"/>
    <w:rsid w:val="009E63FC"/>
    <w:rsid w:val="009F4E65"/>
    <w:rsid w:val="00A14B13"/>
    <w:rsid w:val="00A4675E"/>
    <w:rsid w:val="00AD634F"/>
    <w:rsid w:val="00AE6118"/>
    <w:rsid w:val="00B05868"/>
    <w:rsid w:val="00B256B7"/>
    <w:rsid w:val="00B374F1"/>
    <w:rsid w:val="00B80721"/>
    <w:rsid w:val="00BB6C1A"/>
    <w:rsid w:val="00BC2775"/>
    <w:rsid w:val="00C100CE"/>
    <w:rsid w:val="00C22BE4"/>
    <w:rsid w:val="00C35D27"/>
    <w:rsid w:val="00C60E28"/>
    <w:rsid w:val="00C84A8C"/>
    <w:rsid w:val="00CB5B47"/>
    <w:rsid w:val="00CB6319"/>
    <w:rsid w:val="00D43849"/>
    <w:rsid w:val="00DF4A0A"/>
    <w:rsid w:val="00E156AA"/>
    <w:rsid w:val="00E220D2"/>
    <w:rsid w:val="00E51AA5"/>
    <w:rsid w:val="00E733D3"/>
    <w:rsid w:val="00EB4C98"/>
    <w:rsid w:val="00ED0881"/>
    <w:rsid w:val="00F03F98"/>
    <w:rsid w:val="00F15F94"/>
    <w:rsid w:val="00F47CA4"/>
    <w:rsid w:val="00F71880"/>
    <w:rsid w:val="00FA4A86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Char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0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1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Char0">
    <w:name w:val="页眉 Char"/>
    <w:link w:val="a4"/>
    <w:uiPriority w:val="99"/>
    <w:rsid w:val="004F713E"/>
    <w:rPr>
      <w:sz w:val="18"/>
      <w:szCs w:val="18"/>
    </w:rPr>
  </w:style>
  <w:style w:type="character" w:customStyle="1" w:styleId="Char2">
    <w:name w:val="页脚 Char"/>
    <w:link w:val="a5"/>
    <w:rsid w:val="004F713E"/>
    <w:rPr>
      <w:sz w:val="18"/>
      <w:szCs w:val="18"/>
    </w:rPr>
  </w:style>
  <w:style w:type="character" w:customStyle="1" w:styleId="Char3">
    <w:name w:val="批注框文本 Char"/>
    <w:link w:val="a6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4">
    <w:name w:val="日期 Char"/>
    <w:link w:val="12"/>
    <w:rsid w:val="004F713E"/>
    <w:rPr>
      <w:rFonts w:ascii="Calibri" w:eastAsia="宋体" w:hAnsi="Calibri" w:cs="Times New Roman"/>
      <w:szCs w:val="20"/>
    </w:rPr>
  </w:style>
  <w:style w:type="character" w:customStyle="1" w:styleId="Char5">
    <w:name w:val="正文文本 Char"/>
    <w:link w:val="a7"/>
    <w:rsid w:val="004F713E"/>
    <w:rPr>
      <w:rFonts w:ascii="宋体" w:eastAsia="宋体" w:hAnsi="Times New Roman"/>
      <w:color w:val="FF0000"/>
      <w:sz w:val="24"/>
    </w:rPr>
  </w:style>
  <w:style w:type="character" w:customStyle="1" w:styleId="Char6">
    <w:name w:val="批注文字 Char"/>
    <w:link w:val="a8"/>
    <w:rsid w:val="004F713E"/>
    <w:rPr>
      <w:rFonts w:ascii="Calibri" w:eastAsia="宋体" w:hAnsi="Calibri"/>
    </w:rPr>
  </w:style>
  <w:style w:type="paragraph" w:customStyle="1" w:styleId="10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3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4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5">
    <w:name w:val="toc 1"/>
    <w:basedOn w:val="a"/>
    <w:next w:val="a"/>
    <w:rsid w:val="004F713E"/>
  </w:style>
  <w:style w:type="paragraph" w:styleId="a4">
    <w:name w:val="header"/>
    <w:basedOn w:val="a"/>
    <w:link w:val="Char0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2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Char3"/>
    <w:rsid w:val="004F713E"/>
    <w:rPr>
      <w:sz w:val="18"/>
      <w:szCs w:val="18"/>
    </w:rPr>
  </w:style>
  <w:style w:type="paragraph" w:customStyle="1" w:styleId="12">
    <w:name w:val="日期1"/>
    <w:basedOn w:val="a"/>
    <w:next w:val="a"/>
    <w:link w:val="Char4"/>
    <w:rsid w:val="004F713E"/>
    <w:pPr>
      <w:ind w:leftChars="2500" w:left="100"/>
    </w:pPr>
  </w:style>
  <w:style w:type="paragraph" w:styleId="a7">
    <w:name w:val="Body Text"/>
    <w:basedOn w:val="a"/>
    <w:link w:val="Char5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8">
    <w:name w:val="annotation text"/>
    <w:basedOn w:val="a"/>
    <w:link w:val="Char6"/>
    <w:rsid w:val="004F7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A7E7-53AD-40F2-8246-60C15F7F3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1325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清华大学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lenovo</cp:lastModifiedBy>
  <cp:revision>13</cp:revision>
  <dcterms:created xsi:type="dcterms:W3CDTF">2017-09-20T11:36:00Z</dcterms:created>
  <dcterms:modified xsi:type="dcterms:W3CDTF">2017-09-28T07:26:00Z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