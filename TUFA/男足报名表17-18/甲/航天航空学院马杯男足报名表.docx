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C23F3E" w14:textId="1EE241E0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FD5BA3">
        <w:rPr>
          <w:rFonts w:ascii="宋体" w:hAnsi="宋体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FD5BA3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4F011479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7B55F9" w14:textId="3E415B78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 xml:space="preserve">院系：   </w:t>
      </w:r>
      <w:r w:rsidR="00D52530">
        <w:rPr>
          <w:rFonts w:ascii="宋体" w:hAnsi="宋体"/>
          <w:sz w:val="24"/>
        </w:rPr>
        <w:t xml:space="preserve">  航天航空学院  </w:t>
      </w:r>
      <w:r>
        <w:rPr>
          <w:rFonts w:ascii="宋体" w:hAnsi="宋体"/>
          <w:sz w:val="24"/>
        </w:rPr>
        <w:t xml:space="preserve">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D52530">
        <w:rPr>
          <w:rFonts w:ascii="宋体" w:hAnsi="宋体"/>
        </w:rPr>
        <w:t>白／</w:t>
      </w:r>
      <w:r w:rsidR="00D52530">
        <w:rPr>
          <w:rFonts w:ascii="宋体" w:hAnsi="宋体" w:hint="eastAsia"/>
        </w:rPr>
        <w:t>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006"/>
        <w:gridCol w:w="1134"/>
        <w:gridCol w:w="1396"/>
        <w:gridCol w:w="1371"/>
        <w:gridCol w:w="1125"/>
        <w:gridCol w:w="992"/>
      </w:tblGrid>
      <w:tr w:rsidR="009A1B6D" w:rsidRPr="00C22BE4" w14:paraId="172D8865" w14:textId="77777777" w:rsidTr="00D52530">
        <w:trPr>
          <w:trHeight w:val="510"/>
          <w:jc w:val="center"/>
        </w:trPr>
        <w:tc>
          <w:tcPr>
            <w:tcW w:w="690" w:type="dxa"/>
            <w:vAlign w:val="center"/>
          </w:tcPr>
          <w:p w14:paraId="519E2080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06" w:type="dxa"/>
            <w:vAlign w:val="center"/>
          </w:tcPr>
          <w:p w14:paraId="3A51AFD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AD35658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96" w:type="dxa"/>
            <w:vAlign w:val="center"/>
          </w:tcPr>
          <w:p w14:paraId="48A45140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62CDD1A6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0CF0BF80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0AEF3E16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52530" w:rsidRPr="00C22BE4" w14:paraId="15C65728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48D63939" w14:textId="77777777" w:rsidR="00D52530" w:rsidRPr="00C22BE4" w:rsidRDefault="00D52530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06" w:type="dxa"/>
            <w:vAlign w:val="center"/>
          </w:tcPr>
          <w:p w14:paraId="5D5E11D4" w14:textId="70C90585" w:rsidR="00D52530" w:rsidRPr="00C22BE4" w:rsidRDefault="00D52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孟庆良</w:t>
            </w:r>
          </w:p>
        </w:tc>
        <w:tc>
          <w:tcPr>
            <w:tcW w:w="1134" w:type="dxa"/>
            <w:vAlign w:val="center"/>
          </w:tcPr>
          <w:p w14:paraId="7CDECED9" w14:textId="547EAD1F" w:rsidR="00D52530" w:rsidRPr="00C22BE4" w:rsidRDefault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162</w:t>
            </w:r>
          </w:p>
        </w:tc>
        <w:tc>
          <w:tcPr>
            <w:tcW w:w="1396" w:type="dxa"/>
            <w:vAlign w:val="center"/>
          </w:tcPr>
          <w:p w14:paraId="0AB25D10" w14:textId="7CECE4C3" w:rsidR="00D52530" w:rsidRPr="00C22BE4" w:rsidRDefault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2016310828</w:t>
            </w:r>
          </w:p>
        </w:tc>
        <w:tc>
          <w:tcPr>
            <w:tcW w:w="1371" w:type="dxa"/>
            <w:vAlign w:val="center"/>
          </w:tcPr>
          <w:p w14:paraId="77A8D699" w14:textId="09E9B79B" w:rsidR="00D52530" w:rsidRPr="00C22BE4" w:rsidRDefault="002E6E07">
            <w:pPr>
              <w:jc w:val="center"/>
              <w:rPr>
                <w:rFonts w:ascii="宋体" w:hAnsi="宋体"/>
                <w:szCs w:val="21"/>
              </w:rPr>
            </w:pPr>
            <w:r w:rsidRPr="002E6E07">
              <w:rPr>
                <w:rFonts w:ascii="宋体" w:hAnsi="宋体"/>
                <w:szCs w:val="21"/>
              </w:rPr>
              <w:t>18801139690</w:t>
            </w:r>
          </w:p>
        </w:tc>
        <w:tc>
          <w:tcPr>
            <w:tcW w:w="1125" w:type="dxa"/>
            <w:vAlign w:val="center"/>
          </w:tcPr>
          <w:p w14:paraId="233D96BB" w14:textId="6AE5BEC4" w:rsidR="00D52530" w:rsidRPr="00C22BE4" w:rsidRDefault="00D525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CCC542F" w14:textId="77777777" w:rsidR="00D52530" w:rsidRPr="00C22BE4" w:rsidRDefault="00D5253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49B17181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50A6954" w14:textId="77777777" w:rsidR="00D52530" w:rsidRPr="00C22BE4" w:rsidRDefault="00D52530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06" w:type="dxa"/>
            <w:vAlign w:val="center"/>
          </w:tcPr>
          <w:p w14:paraId="2B77A684" w14:textId="7C8EB82C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莫拓</w:t>
            </w:r>
          </w:p>
        </w:tc>
        <w:tc>
          <w:tcPr>
            <w:tcW w:w="1134" w:type="dxa"/>
            <w:vAlign w:val="center"/>
          </w:tcPr>
          <w:p w14:paraId="283BD81E" w14:textId="6A139B34" w:rsidR="00D52530" w:rsidRPr="00C22BE4" w:rsidRDefault="00D52530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航博142</w:t>
            </w:r>
          </w:p>
        </w:tc>
        <w:tc>
          <w:tcPr>
            <w:tcW w:w="1396" w:type="dxa"/>
            <w:vAlign w:val="center"/>
          </w:tcPr>
          <w:p w14:paraId="1ADEB94A" w14:textId="493BCF1E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2014380055</w:t>
            </w:r>
          </w:p>
        </w:tc>
        <w:tc>
          <w:tcPr>
            <w:tcW w:w="1371" w:type="dxa"/>
            <w:vAlign w:val="center"/>
          </w:tcPr>
          <w:p w14:paraId="6D76FCCF" w14:textId="77993310" w:rsidR="00D52530" w:rsidRPr="00C22BE4" w:rsidRDefault="0064064D" w:rsidP="00022A6D">
            <w:pPr>
              <w:jc w:val="center"/>
              <w:rPr>
                <w:rFonts w:ascii="宋体" w:hAnsi="宋体"/>
                <w:szCs w:val="21"/>
              </w:rPr>
            </w:pPr>
            <w:r w:rsidRPr="0064064D">
              <w:rPr>
                <w:rFonts w:ascii="宋体" w:hAnsi="宋体"/>
                <w:szCs w:val="21"/>
              </w:rPr>
              <w:t>17888834758</w:t>
            </w:r>
          </w:p>
        </w:tc>
        <w:tc>
          <w:tcPr>
            <w:tcW w:w="1125" w:type="dxa"/>
            <w:vAlign w:val="center"/>
          </w:tcPr>
          <w:p w14:paraId="08CD827F" w14:textId="111ADA5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F13E7D3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057CECC1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375C3243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06" w:type="dxa"/>
            <w:vAlign w:val="center"/>
          </w:tcPr>
          <w:p w14:paraId="67010A5B" w14:textId="0255CD77" w:rsidR="00D52530" w:rsidRPr="00C22BE4" w:rsidRDefault="008F291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张逸</w:t>
            </w:r>
            <w:proofErr w:type="gramStart"/>
            <w:r>
              <w:rPr>
                <w:rFonts w:ascii="宋体" w:hAnsi="宋体" w:hint="eastAsia"/>
                <w:szCs w:val="21"/>
              </w:rPr>
              <w:t>葑</w:t>
            </w:r>
            <w:proofErr w:type="gramEnd"/>
          </w:p>
        </w:tc>
        <w:tc>
          <w:tcPr>
            <w:tcW w:w="1134" w:type="dxa"/>
            <w:vAlign w:val="center"/>
          </w:tcPr>
          <w:p w14:paraId="2DF732FB" w14:textId="36967C25" w:rsidR="00D52530" w:rsidRPr="00C22BE4" w:rsidRDefault="008F291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力6</w:t>
            </w:r>
          </w:p>
        </w:tc>
        <w:tc>
          <w:tcPr>
            <w:tcW w:w="1396" w:type="dxa"/>
            <w:vAlign w:val="center"/>
          </w:tcPr>
          <w:p w14:paraId="7F6B8C90" w14:textId="05295FC1" w:rsidR="00D52530" w:rsidRPr="00C22BE4" w:rsidRDefault="008F291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</w:t>
            </w:r>
            <w:r w:rsidR="00FE30C8">
              <w:rPr>
                <w:rFonts w:ascii="宋体" w:hAnsi="宋体"/>
                <w:szCs w:val="21"/>
              </w:rPr>
              <w:t>011596</w:t>
            </w:r>
          </w:p>
        </w:tc>
        <w:tc>
          <w:tcPr>
            <w:tcW w:w="1371" w:type="dxa"/>
            <w:vAlign w:val="center"/>
          </w:tcPr>
          <w:p w14:paraId="5BFC7828" w14:textId="485C9A7C" w:rsidR="00D52530" w:rsidRPr="00C22BE4" w:rsidRDefault="008F291B" w:rsidP="00022A6D">
            <w:pPr>
              <w:jc w:val="center"/>
              <w:rPr>
                <w:rFonts w:ascii="宋体" w:hAnsi="宋体"/>
                <w:szCs w:val="21"/>
              </w:rPr>
            </w:pPr>
            <w:r w:rsidRPr="008F291B">
              <w:rPr>
                <w:rFonts w:ascii="宋体" w:hAnsi="宋体"/>
                <w:szCs w:val="21"/>
              </w:rPr>
              <w:t>18801068508</w:t>
            </w:r>
          </w:p>
        </w:tc>
        <w:tc>
          <w:tcPr>
            <w:tcW w:w="1125" w:type="dxa"/>
            <w:vAlign w:val="center"/>
          </w:tcPr>
          <w:p w14:paraId="7F9A7C81" w14:textId="305E7DAF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64A7693B" w14:textId="117530FA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3B8BE1CC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2493664E" w14:textId="77777777" w:rsidR="00D52530" w:rsidRPr="00C22BE4" w:rsidRDefault="00D52530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006" w:type="dxa"/>
            <w:vAlign w:val="center"/>
          </w:tcPr>
          <w:p w14:paraId="45C88F09" w14:textId="340879A4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梁雨田</w:t>
            </w:r>
          </w:p>
        </w:tc>
        <w:tc>
          <w:tcPr>
            <w:tcW w:w="1134" w:type="dxa"/>
            <w:vAlign w:val="center"/>
          </w:tcPr>
          <w:p w14:paraId="3A2417CC" w14:textId="63AE345A" w:rsidR="00D52530" w:rsidRPr="00C22BE4" w:rsidRDefault="008A7EB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96" w:type="dxa"/>
            <w:vAlign w:val="center"/>
          </w:tcPr>
          <w:p w14:paraId="15B1CA8C" w14:textId="79B9DF51" w:rsidR="00D52530" w:rsidRPr="00C22BE4" w:rsidRDefault="00EE2141" w:rsidP="00022A6D">
            <w:pPr>
              <w:jc w:val="center"/>
              <w:rPr>
                <w:rFonts w:ascii="宋体" w:hAnsi="宋体"/>
                <w:szCs w:val="21"/>
              </w:rPr>
            </w:pPr>
            <w:r w:rsidRPr="00EE2141">
              <w:rPr>
                <w:rFonts w:ascii="宋体" w:hAnsi="宋体"/>
                <w:szCs w:val="21"/>
              </w:rPr>
              <w:t>2015011621</w:t>
            </w:r>
          </w:p>
        </w:tc>
        <w:tc>
          <w:tcPr>
            <w:tcW w:w="1371" w:type="dxa"/>
            <w:vAlign w:val="center"/>
          </w:tcPr>
          <w:p w14:paraId="60B423BD" w14:textId="080C27CC" w:rsidR="00D52530" w:rsidRPr="00C22BE4" w:rsidRDefault="00EE2141" w:rsidP="00022A6D">
            <w:pPr>
              <w:jc w:val="center"/>
              <w:rPr>
                <w:rFonts w:ascii="宋体" w:hAnsi="宋体"/>
                <w:szCs w:val="21"/>
              </w:rPr>
            </w:pPr>
            <w:r w:rsidRPr="00EE2141">
              <w:rPr>
                <w:rFonts w:ascii="宋体" w:hAnsi="宋体"/>
                <w:szCs w:val="21"/>
              </w:rPr>
              <w:t>18813105155</w:t>
            </w:r>
          </w:p>
        </w:tc>
        <w:tc>
          <w:tcPr>
            <w:tcW w:w="1125" w:type="dxa"/>
            <w:vAlign w:val="center"/>
          </w:tcPr>
          <w:p w14:paraId="79CC036A" w14:textId="442F64F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22AC0015" w14:textId="56B1BCDE" w:rsidR="00D52530" w:rsidRPr="00C22BE4" w:rsidRDefault="001E72C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D52530" w:rsidRPr="00C22BE4" w14:paraId="259BCDBF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0062237C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06" w:type="dxa"/>
            <w:vAlign w:val="center"/>
          </w:tcPr>
          <w:p w14:paraId="4FF7ED64" w14:textId="41419AE4" w:rsidR="00D52530" w:rsidRPr="00C22BE4" w:rsidRDefault="0025461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鱼</w:t>
            </w:r>
            <w:proofErr w:type="gramStart"/>
            <w:r>
              <w:rPr>
                <w:rFonts w:ascii="宋体" w:hAnsi="宋体" w:hint="eastAsia"/>
                <w:szCs w:val="21"/>
              </w:rPr>
              <w:t>璋</w:t>
            </w:r>
            <w:proofErr w:type="gramEnd"/>
          </w:p>
        </w:tc>
        <w:tc>
          <w:tcPr>
            <w:tcW w:w="1134" w:type="dxa"/>
            <w:vAlign w:val="center"/>
          </w:tcPr>
          <w:p w14:paraId="755AE8A6" w14:textId="35757DF3" w:rsidR="00D52530" w:rsidRPr="00C22BE4" w:rsidRDefault="00254611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航硕</w:t>
            </w:r>
            <w:proofErr w:type="gramEnd"/>
            <w:r>
              <w:rPr>
                <w:rFonts w:ascii="宋体" w:hAnsi="宋体" w:hint="eastAsia"/>
                <w:szCs w:val="21"/>
              </w:rPr>
              <w:t>172</w:t>
            </w:r>
          </w:p>
        </w:tc>
        <w:tc>
          <w:tcPr>
            <w:tcW w:w="1396" w:type="dxa"/>
            <w:vAlign w:val="center"/>
          </w:tcPr>
          <w:p w14:paraId="3B9C0FEE" w14:textId="7670B03D" w:rsidR="00D52530" w:rsidRPr="00C22BE4" w:rsidRDefault="0025461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2017211076</w:t>
            </w:r>
          </w:p>
        </w:tc>
        <w:tc>
          <w:tcPr>
            <w:tcW w:w="1371" w:type="dxa"/>
            <w:vAlign w:val="center"/>
          </w:tcPr>
          <w:p w14:paraId="6D1BFF64" w14:textId="77EA85F4" w:rsidR="00D52530" w:rsidRPr="00C22BE4" w:rsidRDefault="0016104F" w:rsidP="00022A6D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13146028012</w:t>
            </w:r>
          </w:p>
        </w:tc>
        <w:tc>
          <w:tcPr>
            <w:tcW w:w="1125" w:type="dxa"/>
            <w:vAlign w:val="center"/>
          </w:tcPr>
          <w:p w14:paraId="662188AD" w14:textId="04E0E22C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2F853DAC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2F265FB2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6530DF31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06" w:type="dxa"/>
            <w:vAlign w:val="center"/>
          </w:tcPr>
          <w:p w14:paraId="1EEF4D98" w14:textId="42516696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陆廷奂</w:t>
            </w:r>
          </w:p>
        </w:tc>
        <w:tc>
          <w:tcPr>
            <w:tcW w:w="1134" w:type="dxa"/>
            <w:vAlign w:val="center"/>
          </w:tcPr>
          <w:p w14:paraId="5D807E2F" w14:textId="35D10F9B" w:rsidR="00D52530" w:rsidRPr="00C22BE4" w:rsidRDefault="002D0127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硕</w:t>
            </w:r>
            <w:proofErr w:type="gramEnd"/>
            <w:r>
              <w:rPr>
                <w:rFonts w:ascii="宋体" w:hAnsi="宋体"/>
                <w:szCs w:val="21"/>
              </w:rPr>
              <w:t>152</w:t>
            </w:r>
          </w:p>
        </w:tc>
        <w:tc>
          <w:tcPr>
            <w:tcW w:w="1396" w:type="dxa"/>
            <w:vAlign w:val="center"/>
          </w:tcPr>
          <w:p w14:paraId="2575B33B" w14:textId="418CC126" w:rsidR="00D52530" w:rsidRPr="00C22BE4" w:rsidRDefault="00EE2141" w:rsidP="00022A6D">
            <w:pPr>
              <w:jc w:val="center"/>
              <w:rPr>
                <w:rFonts w:ascii="宋体" w:hAnsi="宋体"/>
                <w:szCs w:val="21"/>
              </w:rPr>
            </w:pPr>
            <w:r w:rsidRPr="00EE2141">
              <w:rPr>
                <w:rFonts w:ascii="宋体" w:hAnsi="宋体"/>
                <w:szCs w:val="21"/>
              </w:rPr>
              <w:t>2015280216</w:t>
            </w:r>
          </w:p>
        </w:tc>
        <w:tc>
          <w:tcPr>
            <w:tcW w:w="1371" w:type="dxa"/>
            <w:vAlign w:val="center"/>
          </w:tcPr>
          <w:p w14:paraId="2F69B653" w14:textId="778DD180" w:rsidR="00D52530" w:rsidRPr="00C22BE4" w:rsidRDefault="005931A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13120287066</w:t>
            </w:r>
          </w:p>
        </w:tc>
        <w:tc>
          <w:tcPr>
            <w:tcW w:w="1125" w:type="dxa"/>
            <w:vAlign w:val="center"/>
          </w:tcPr>
          <w:p w14:paraId="05846A78" w14:textId="47D94F99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43F528AD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2D168538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6E320A40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06" w:type="dxa"/>
            <w:vAlign w:val="center"/>
          </w:tcPr>
          <w:p w14:paraId="10C02A3F" w14:textId="2A4B7B65" w:rsidR="00D52530" w:rsidRPr="00C22BE4" w:rsidRDefault="001E72C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周志强</w:t>
            </w:r>
          </w:p>
        </w:tc>
        <w:tc>
          <w:tcPr>
            <w:tcW w:w="1134" w:type="dxa"/>
            <w:vAlign w:val="center"/>
          </w:tcPr>
          <w:p w14:paraId="37216311" w14:textId="040E55C1" w:rsidR="00D52530" w:rsidRPr="00C22BE4" w:rsidRDefault="0095765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航博141</w:t>
            </w:r>
          </w:p>
        </w:tc>
        <w:tc>
          <w:tcPr>
            <w:tcW w:w="1396" w:type="dxa"/>
            <w:vAlign w:val="center"/>
          </w:tcPr>
          <w:p w14:paraId="16E25526" w14:textId="41F1C51D" w:rsidR="00D52530" w:rsidRPr="00C22BE4" w:rsidRDefault="0095765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2014310763</w:t>
            </w:r>
          </w:p>
        </w:tc>
        <w:tc>
          <w:tcPr>
            <w:tcW w:w="1371" w:type="dxa"/>
            <w:vAlign w:val="center"/>
          </w:tcPr>
          <w:p w14:paraId="03E961B5" w14:textId="61B68632" w:rsidR="00D52530" w:rsidRPr="00C22BE4" w:rsidRDefault="005931A2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15101146100</w:t>
            </w:r>
            <w:bookmarkStart w:id="0" w:name="_GoBack"/>
            <w:bookmarkEnd w:id="0"/>
          </w:p>
        </w:tc>
        <w:tc>
          <w:tcPr>
            <w:tcW w:w="1125" w:type="dxa"/>
            <w:vAlign w:val="center"/>
          </w:tcPr>
          <w:p w14:paraId="2B561A7F" w14:textId="12C319F3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21434764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52530" w:rsidRPr="00C22BE4" w14:paraId="25733649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54019088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06" w:type="dxa"/>
            <w:vAlign w:val="center"/>
          </w:tcPr>
          <w:p w14:paraId="5B128D6B" w14:textId="61C73CA4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</w:t>
            </w:r>
            <w:r>
              <w:rPr>
                <w:rFonts w:ascii="宋体" w:hAnsi="宋体" w:hint="eastAsia"/>
                <w:szCs w:val="21"/>
              </w:rPr>
              <w:t>力</w:t>
            </w:r>
          </w:p>
        </w:tc>
        <w:tc>
          <w:tcPr>
            <w:tcW w:w="1134" w:type="dxa"/>
            <w:vAlign w:val="center"/>
          </w:tcPr>
          <w:p w14:paraId="71C81DCE" w14:textId="1B049E00" w:rsidR="00D52530" w:rsidRPr="00C22BE4" w:rsidRDefault="002D012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96" w:type="dxa"/>
            <w:vAlign w:val="center"/>
          </w:tcPr>
          <w:p w14:paraId="252C632B" w14:textId="7D6D29FC" w:rsidR="00D52530" w:rsidRPr="00C22BE4" w:rsidRDefault="0043473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2012310789</w:t>
            </w:r>
          </w:p>
        </w:tc>
        <w:tc>
          <w:tcPr>
            <w:tcW w:w="1371" w:type="dxa"/>
            <w:vAlign w:val="center"/>
          </w:tcPr>
          <w:p w14:paraId="32E541DD" w14:textId="34D65FF9" w:rsidR="00D52530" w:rsidRPr="00C22BE4" w:rsidRDefault="0064064D" w:rsidP="00022A6D">
            <w:pPr>
              <w:jc w:val="center"/>
              <w:rPr>
                <w:rFonts w:ascii="宋体" w:hAnsi="宋体"/>
                <w:szCs w:val="21"/>
              </w:rPr>
            </w:pPr>
            <w:r w:rsidRPr="0064064D">
              <w:rPr>
                <w:rFonts w:ascii="宋体" w:hAnsi="宋体"/>
                <w:szCs w:val="21"/>
              </w:rPr>
              <w:t>15101146139</w:t>
            </w:r>
          </w:p>
        </w:tc>
        <w:tc>
          <w:tcPr>
            <w:tcW w:w="1125" w:type="dxa"/>
            <w:vAlign w:val="center"/>
          </w:tcPr>
          <w:p w14:paraId="201C7B93" w14:textId="336E56B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7FBD8A65" w14:textId="77777777" w:rsidR="00D52530" w:rsidRPr="00C22BE4" w:rsidRDefault="00D52530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5D845CDD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4FF65015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06" w:type="dxa"/>
            <w:vAlign w:val="center"/>
          </w:tcPr>
          <w:p w14:paraId="376B0CFF" w14:textId="2B017CFA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张茂权</w:t>
            </w:r>
          </w:p>
        </w:tc>
        <w:tc>
          <w:tcPr>
            <w:tcW w:w="1134" w:type="dxa"/>
            <w:vAlign w:val="center"/>
          </w:tcPr>
          <w:p w14:paraId="20DE6489" w14:textId="34CD91C6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硕</w:t>
            </w:r>
            <w:proofErr w:type="gramEnd"/>
            <w:r>
              <w:rPr>
                <w:rFonts w:ascii="宋体" w:hAnsi="宋体"/>
                <w:szCs w:val="21"/>
              </w:rPr>
              <w:t>152</w:t>
            </w:r>
          </w:p>
        </w:tc>
        <w:tc>
          <w:tcPr>
            <w:tcW w:w="1396" w:type="dxa"/>
            <w:vAlign w:val="center"/>
          </w:tcPr>
          <w:p w14:paraId="0EC3A3B4" w14:textId="5EE12AC8" w:rsidR="0043473E" w:rsidRPr="00C22BE4" w:rsidRDefault="00DF4AE6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2015211242</w:t>
            </w:r>
          </w:p>
        </w:tc>
        <w:tc>
          <w:tcPr>
            <w:tcW w:w="1371" w:type="dxa"/>
            <w:vAlign w:val="center"/>
          </w:tcPr>
          <w:p w14:paraId="026BF242" w14:textId="3BBAC630" w:rsidR="0043473E" w:rsidRPr="00C22BE4" w:rsidRDefault="0016104F" w:rsidP="0043473E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18810487516</w:t>
            </w:r>
          </w:p>
        </w:tc>
        <w:tc>
          <w:tcPr>
            <w:tcW w:w="1125" w:type="dxa"/>
            <w:vAlign w:val="center"/>
          </w:tcPr>
          <w:p w14:paraId="0239747E" w14:textId="73245C22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7136C72F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2225DB6D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39EB7A27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06" w:type="dxa"/>
            <w:vAlign w:val="center"/>
          </w:tcPr>
          <w:p w14:paraId="19BA0B47" w14:textId="54EF71F9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庞</w:t>
            </w:r>
            <w:r>
              <w:rPr>
                <w:rFonts w:ascii="宋体" w:hAnsi="宋体"/>
                <w:szCs w:val="21"/>
              </w:rPr>
              <w:t>科技</w:t>
            </w:r>
          </w:p>
        </w:tc>
        <w:tc>
          <w:tcPr>
            <w:tcW w:w="1134" w:type="dxa"/>
            <w:vAlign w:val="center"/>
          </w:tcPr>
          <w:p w14:paraId="114F65DB" w14:textId="59378841" w:rsidR="0043473E" w:rsidRPr="00C22BE4" w:rsidRDefault="008A7EB1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396" w:type="dxa"/>
            <w:vAlign w:val="center"/>
          </w:tcPr>
          <w:p w14:paraId="2E034BD7" w14:textId="0EC3825F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43473E">
              <w:rPr>
                <w:rFonts w:ascii="宋体" w:hAnsi="宋体"/>
                <w:szCs w:val="21"/>
              </w:rPr>
              <w:t>2016310829</w:t>
            </w:r>
          </w:p>
        </w:tc>
        <w:tc>
          <w:tcPr>
            <w:tcW w:w="1371" w:type="dxa"/>
            <w:vAlign w:val="center"/>
          </w:tcPr>
          <w:p w14:paraId="4F81434F" w14:textId="34786E83" w:rsidR="0043473E" w:rsidRPr="00C22BE4" w:rsidRDefault="0016104F" w:rsidP="0043473E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13426112502</w:t>
            </w:r>
          </w:p>
        </w:tc>
        <w:tc>
          <w:tcPr>
            <w:tcW w:w="1125" w:type="dxa"/>
            <w:vAlign w:val="center"/>
          </w:tcPr>
          <w:p w14:paraId="2CFFFD20" w14:textId="00F42D69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739E7CC7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4C9D3DCD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215FA543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06" w:type="dxa"/>
            <w:vAlign w:val="center"/>
          </w:tcPr>
          <w:p w14:paraId="6D53CBCF" w14:textId="1F83323B" w:rsidR="0043473E" w:rsidRPr="00C22BE4" w:rsidRDefault="008F291B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郭峰</w:t>
            </w:r>
          </w:p>
        </w:tc>
        <w:tc>
          <w:tcPr>
            <w:tcW w:w="1134" w:type="dxa"/>
            <w:vAlign w:val="center"/>
          </w:tcPr>
          <w:p w14:paraId="42BEC78C" w14:textId="11B79335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6" w:type="dxa"/>
            <w:vAlign w:val="center"/>
          </w:tcPr>
          <w:p w14:paraId="2BFA2FBC" w14:textId="1750CC3A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38060C06" w14:textId="69EEFA8D" w:rsidR="0043473E" w:rsidRPr="00C22BE4" w:rsidRDefault="0016104F" w:rsidP="0043473E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13811489157</w:t>
            </w:r>
          </w:p>
        </w:tc>
        <w:tc>
          <w:tcPr>
            <w:tcW w:w="1125" w:type="dxa"/>
            <w:vAlign w:val="center"/>
          </w:tcPr>
          <w:p w14:paraId="5B081C04" w14:textId="43CC79FB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6127BD7D" w14:textId="0FAF9AB0" w:rsidR="0043473E" w:rsidRPr="00C22BE4" w:rsidRDefault="008F291B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43473E" w:rsidRPr="00C22BE4" w14:paraId="1B8787E4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4758AFB3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06" w:type="dxa"/>
            <w:vAlign w:val="center"/>
          </w:tcPr>
          <w:p w14:paraId="305931C8" w14:textId="167060D3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崔</w:t>
            </w:r>
            <w:r>
              <w:rPr>
                <w:rFonts w:ascii="宋体" w:hAnsi="宋体" w:hint="eastAsia"/>
                <w:szCs w:val="21"/>
              </w:rPr>
              <w:t>帆</w:t>
            </w:r>
          </w:p>
        </w:tc>
        <w:tc>
          <w:tcPr>
            <w:tcW w:w="1134" w:type="dxa"/>
            <w:vAlign w:val="center"/>
          </w:tcPr>
          <w:p w14:paraId="68D791A2" w14:textId="68E0F2D9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96" w:type="dxa"/>
            <w:vAlign w:val="center"/>
          </w:tcPr>
          <w:p w14:paraId="30FAD4BC" w14:textId="2ADFB441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43473E">
              <w:rPr>
                <w:rFonts w:ascii="宋体" w:hAnsi="宋体"/>
                <w:szCs w:val="21"/>
              </w:rPr>
              <w:t>2014011617</w:t>
            </w:r>
          </w:p>
        </w:tc>
        <w:tc>
          <w:tcPr>
            <w:tcW w:w="1371" w:type="dxa"/>
            <w:vAlign w:val="center"/>
          </w:tcPr>
          <w:p w14:paraId="21C004D1" w14:textId="4AFEB742" w:rsidR="0043473E" w:rsidRPr="00C22BE4" w:rsidRDefault="0064064D" w:rsidP="0043473E">
            <w:pPr>
              <w:jc w:val="center"/>
              <w:rPr>
                <w:rFonts w:ascii="宋体" w:hAnsi="宋体"/>
                <w:szCs w:val="21"/>
              </w:rPr>
            </w:pPr>
            <w:r w:rsidRPr="0064064D">
              <w:rPr>
                <w:rFonts w:ascii="宋体" w:hAnsi="宋体"/>
                <w:szCs w:val="21"/>
              </w:rPr>
              <w:t>17801049772</w:t>
            </w:r>
          </w:p>
        </w:tc>
        <w:tc>
          <w:tcPr>
            <w:tcW w:w="1125" w:type="dxa"/>
            <w:vAlign w:val="center"/>
          </w:tcPr>
          <w:p w14:paraId="5E859B91" w14:textId="703F3725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46ADFB1E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5D3D65E2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3974EF13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06" w:type="dxa"/>
            <w:vAlign w:val="center"/>
          </w:tcPr>
          <w:p w14:paraId="56047D0C" w14:textId="443384FF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李捷</w:t>
            </w:r>
          </w:p>
        </w:tc>
        <w:tc>
          <w:tcPr>
            <w:tcW w:w="1134" w:type="dxa"/>
            <w:vAlign w:val="center"/>
          </w:tcPr>
          <w:p w14:paraId="053E2AB3" w14:textId="49751CC4" w:rsidR="0043473E" w:rsidRPr="00C22BE4" w:rsidRDefault="00171C1D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96" w:type="dxa"/>
            <w:vAlign w:val="center"/>
          </w:tcPr>
          <w:p w14:paraId="3CF8D9BD" w14:textId="71353A2E" w:rsidR="0043473E" w:rsidRPr="00C22BE4" w:rsidRDefault="008A7EB1" w:rsidP="0043473E">
            <w:pPr>
              <w:jc w:val="center"/>
              <w:rPr>
                <w:rFonts w:ascii="宋体" w:hAnsi="宋体"/>
                <w:szCs w:val="21"/>
              </w:rPr>
            </w:pPr>
            <w:r w:rsidRPr="008A7EB1">
              <w:rPr>
                <w:rFonts w:ascii="宋体" w:hAnsi="宋体"/>
                <w:szCs w:val="21"/>
              </w:rPr>
              <w:t>2012310784</w:t>
            </w:r>
          </w:p>
        </w:tc>
        <w:tc>
          <w:tcPr>
            <w:tcW w:w="1371" w:type="dxa"/>
            <w:vAlign w:val="center"/>
          </w:tcPr>
          <w:p w14:paraId="31C5F0CB" w14:textId="243D9ACB" w:rsidR="0043473E" w:rsidRPr="00C22BE4" w:rsidRDefault="002E6E07" w:rsidP="0043473E">
            <w:pPr>
              <w:jc w:val="center"/>
              <w:rPr>
                <w:rFonts w:ascii="宋体" w:hAnsi="宋体"/>
                <w:szCs w:val="21"/>
              </w:rPr>
            </w:pPr>
            <w:r w:rsidRPr="002E6E07">
              <w:rPr>
                <w:rFonts w:ascii="宋体" w:hAnsi="宋体"/>
                <w:szCs w:val="21"/>
              </w:rPr>
              <w:t>13466733883</w:t>
            </w:r>
          </w:p>
        </w:tc>
        <w:tc>
          <w:tcPr>
            <w:tcW w:w="1125" w:type="dxa"/>
            <w:vAlign w:val="center"/>
          </w:tcPr>
          <w:p w14:paraId="11B35A04" w14:textId="0781FC8A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2890FCC2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2C68454E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177A6CEA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06" w:type="dxa"/>
            <w:vAlign w:val="center"/>
          </w:tcPr>
          <w:p w14:paraId="4EB1105E" w14:textId="20C1DBB4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解青</w:t>
            </w:r>
          </w:p>
        </w:tc>
        <w:tc>
          <w:tcPr>
            <w:tcW w:w="1134" w:type="dxa"/>
            <w:vAlign w:val="center"/>
          </w:tcPr>
          <w:p w14:paraId="79CDCB4C" w14:textId="262F2D16" w:rsidR="0043473E" w:rsidRPr="00C22BE4" w:rsidRDefault="002D0127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396" w:type="dxa"/>
            <w:vAlign w:val="center"/>
          </w:tcPr>
          <w:p w14:paraId="66FD2B0D" w14:textId="46238277" w:rsidR="0043473E" w:rsidRPr="00C22BE4" w:rsidRDefault="008A7EB1" w:rsidP="0043473E">
            <w:pPr>
              <w:jc w:val="center"/>
              <w:rPr>
                <w:rFonts w:ascii="宋体" w:hAnsi="宋体"/>
                <w:szCs w:val="21"/>
              </w:rPr>
            </w:pPr>
            <w:r w:rsidRPr="008A7EB1">
              <w:rPr>
                <w:rFonts w:ascii="宋体" w:hAnsi="宋体"/>
                <w:szCs w:val="21"/>
              </w:rPr>
              <w:t>2014310813</w:t>
            </w:r>
          </w:p>
        </w:tc>
        <w:tc>
          <w:tcPr>
            <w:tcW w:w="1371" w:type="dxa"/>
            <w:vAlign w:val="center"/>
          </w:tcPr>
          <w:p w14:paraId="19698916" w14:textId="29179A0A" w:rsidR="0043473E" w:rsidRPr="00C22BE4" w:rsidRDefault="00294829" w:rsidP="0043473E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15201410572</w:t>
            </w:r>
          </w:p>
        </w:tc>
        <w:tc>
          <w:tcPr>
            <w:tcW w:w="1125" w:type="dxa"/>
            <w:vAlign w:val="center"/>
          </w:tcPr>
          <w:p w14:paraId="00BCD209" w14:textId="48164A41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66D249DB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3473E" w:rsidRPr="00C22BE4" w14:paraId="5B7A0F66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3737921C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06" w:type="dxa"/>
            <w:vAlign w:val="center"/>
          </w:tcPr>
          <w:p w14:paraId="69ED0EAA" w14:textId="3B4548D9" w:rsidR="0043473E" w:rsidRPr="00C22BE4" w:rsidRDefault="0095765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郑江韬</w:t>
            </w:r>
          </w:p>
        </w:tc>
        <w:tc>
          <w:tcPr>
            <w:tcW w:w="1134" w:type="dxa"/>
            <w:vAlign w:val="center"/>
          </w:tcPr>
          <w:p w14:paraId="46588F70" w14:textId="761B4AB9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6" w:type="dxa"/>
            <w:vAlign w:val="center"/>
          </w:tcPr>
          <w:p w14:paraId="4E8382F2" w14:textId="0AF0FD53" w:rsidR="0043473E" w:rsidRPr="00C22BE4" w:rsidRDefault="0095765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2016660008</w:t>
            </w:r>
          </w:p>
        </w:tc>
        <w:tc>
          <w:tcPr>
            <w:tcW w:w="1371" w:type="dxa"/>
            <w:vAlign w:val="center"/>
          </w:tcPr>
          <w:p w14:paraId="26434DCA" w14:textId="3DEBC7C7" w:rsidR="0043473E" w:rsidRPr="00C22BE4" w:rsidRDefault="0016104F" w:rsidP="0043473E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15901014223</w:t>
            </w:r>
          </w:p>
        </w:tc>
        <w:tc>
          <w:tcPr>
            <w:tcW w:w="1125" w:type="dxa"/>
            <w:vAlign w:val="center"/>
          </w:tcPr>
          <w:p w14:paraId="7F0C09FB" w14:textId="0EEDDF30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14:paraId="0BE7ECF4" w14:textId="5A330F19" w:rsidR="0043473E" w:rsidRPr="00C22BE4" w:rsidRDefault="0095765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43473E" w:rsidRPr="00C22BE4" w14:paraId="44BF48B2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4ADB62F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06" w:type="dxa"/>
            <w:vAlign w:val="center"/>
          </w:tcPr>
          <w:p w14:paraId="47332C20" w14:textId="67998B8D" w:rsidR="0043473E" w:rsidRPr="00C22BE4" w:rsidRDefault="00FE30C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朱静远</w:t>
            </w:r>
          </w:p>
        </w:tc>
        <w:tc>
          <w:tcPr>
            <w:tcW w:w="1134" w:type="dxa"/>
            <w:vAlign w:val="center"/>
          </w:tcPr>
          <w:p w14:paraId="113095A1" w14:textId="56352A12" w:rsidR="0043473E" w:rsidRPr="00C22BE4" w:rsidRDefault="00FE30C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力6</w:t>
            </w:r>
          </w:p>
        </w:tc>
        <w:tc>
          <w:tcPr>
            <w:tcW w:w="1396" w:type="dxa"/>
            <w:vAlign w:val="center"/>
          </w:tcPr>
          <w:p w14:paraId="0FE8F857" w14:textId="4CFC752A" w:rsidR="0043473E" w:rsidRPr="00C22BE4" w:rsidRDefault="00FE30C8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2016011533</w:t>
            </w:r>
          </w:p>
        </w:tc>
        <w:tc>
          <w:tcPr>
            <w:tcW w:w="1371" w:type="dxa"/>
            <w:vAlign w:val="center"/>
          </w:tcPr>
          <w:p w14:paraId="778BD394" w14:textId="5DCAAAA0" w:rsidR="0043473E" w:rsidRPr="00C22BE4" w:rsidRDefault="00294829" w:rsidP="0043473E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13693617197</w:t>
            </w:r>
          </w:p>
        </w:tc>
        <w:tc>
          <w:tcPr>
            <w:tcW w:w="1125" w:type="dxa"/>
            <w:vAlign w:val="center"/>
          </w:tcPr>
          <w:p w14:paraId="4A40DAE3" w14:textId="1FF307CA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351A15B3" w14:textId="77777777" w:rsidR="0043473E" w:rsidRPr="00C22BE4" w:rsidRDefault="0043473E" w:rsidP="004347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77321CFD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954B83E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06" w:type="dxa"/>
            <w:vAlign w:val="center"/>
          </w:tcPr>
          <w:p w14:paraId="422D0BB9" w14:textId="497E9790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周逸亮</w:t>
            </w:r>
          </w:p>
        </w:tc>
        <w:tc>
          <w:tcPr>
            <w:tcW w:w="1134" w:type="dxa"/>
            <w:vAlign w:val="center"/>
          </w:tcPr>
          <w:p w14:paraId="552792F2" w14:textId="5797FDB5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96" w:type="dxa"/>
            <w:vAlign w:val="center"/>
          </w:tcPr>
          <w:p w14:paraId="6A3D267A" w14:textId="7FC16E90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8A7EB1">
              <w:rPr>
                <w:rFonts w:ascii="宋体" w:hAnsi="宋体"/>
                <w:szCs w:val="21"/>
              </w:rPr>
              <w:t>2015010637</w:t>
            </w:r>
          </w:p>
        </w:tc>
        <w:tc>
          <w:tcPr>
            <w:tcW w:w="1371" w:type="dxa"/>
            <w:vAlign w:val="center"/>
          </w:tcPr>
          <w:p w14:paraId="46FA0AFC" w14:textId="0F10D5E6" w:rsidR="002D0127" w:rsidRPr="00C22BE4" w:rsidRDefault="00294829" w:rsidP="002D0127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15701007167</w:t>
            </w:r>
          </w:p>
        </w:tc>
        <w:tc>
          <w:tcPr>
            <w:tcW w:w="1125" w:type="dxa"/>
            <w:vAlign w:val="center"/>
          </w:tcPr>
          <w:p w14:paraId="01843846" w14:textId="18895E95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486F76EC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3250F546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588F18BC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06" w:type="dxa"/>
            <w:vAlign w:val="center"/>
          </w:tcPr>
          <w:p w14:paraId="04B4C3D6" w14:textId="68FE49DA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丁长青</w:t>
            </w:r>
          </w:p>
        </w:tc>
        <w:tc>
          <w:tcPr>
            <w:tcW w:w="1134" w:type="dxa"/>
            <w:vAlign w:val="center"/>
          </w:tcPr>
          <w:p w14:paraId="25C98C8F" w14:textId="4E58B831" w:rsidR="002D0127" w:rsidRPr="00C22BE4" w:rsidRDefault="005A49AE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96" w:type="dxa"/>
            <w:vAlign w:val="center"/>
          </w:tcPr>
          <w:p w14:paraId="40221D0C" w14:textId="3C9F02AC" w:rsidR="002D0127" w:rsidRPr="00C22BE4" w:rsidRDefault="005A49AE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2014011648</w:t>
            </w:r>
          </w:p>
        </w:tc>
        <w:tc>
          <w:tcPr>
            <w:tcW w:w="1371" w:type="dxa"/>
            <w:vAlign w:val="center"/>
          </w:tcPr>
          <w:p w14:paraId="77C119B1" w14:textId="6A14753D" w:rsidR="002D0127" w:rsidRPr="00C22BE4" w:rsidRDefault="0016104F" w:rsidP="002D0127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17801049787</w:t>
            </w:r>
          </w:p>
        </w:tc>
        <w:tc>
          <w:tcPr>
            <w:tcW w:w="1125" w:type="dxa"/>
            <w:vAlign w:val="center"/>
          </w:tcPr>
          <w:p w14:paraId="46038E51" w14:textId="7E641439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11778C60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4383D862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66DE5352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06" w:type="dxa"/>
            <w:vAlign w:val="center"/>
          </w:tcPr>
          <w:p w14:paraId="7A2F6945" w14:textId="6068BB5A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籍梓垚</w:t>
            </w:r>
          </w:p>
        </w:tc>
        <w:tc>
          <w:tcPr>
            <w:tcW w:w="1134" w:type="dxa"/>
            <w:vAlign w:val="center"/>
          </w:tcPr>
          <w:p w14:paraId="07E67F45" w14:textId="4A957550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96" w:type="dxa"/>
            <w:vAlign w:val="center"/>
          </w:tcPr>
          <w:p w14:paraId="30AD2FA4" w14:textId="3CB36EF0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2D0127">
              <w:rPr>
                <w:rFonts w:ascii="宋体" w:hAnsi="宋体"/>
                <w:szCs w:val="21"/>
              </w:rPr>
              <w:t>2015011577</w:t>
            </w:r>
          </w:p>
        </w:tc>
        <w:tc>
          <w:tcPr>
            <w:tcW w:w="1371" w:type="dxa"/>
            <w:vAlign w:val="center"/>
          </w:tcPr>
          <w:p w14:paraId="7F097B8B" w14:textId="79176F40" w:rsidR="002D0127" w:rsidRPr="00C22BE4" w:rsidRDefault="00294829" w:rsidP="002D0127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13126836665</w:t>
            </w:r>
          </w:p>
        </w:tc>
        <w:tc>
          <w:tcPr>
            <w:tcW w:w="1125" w:type="dxa"/>
            <w:vAlign w:val="center"/>
          </w:tcPr>
          <w:p w14:paraId="29D582F3" w14:textId="2CE85439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7F0D7D10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745B8AAA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3410EDF6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06" w:type="dxa"/>
            <w:vAlign w:val="center"/>
          </w:tcPr>
          <w:p w14:paraId="0885BF5A" w14:textId="67F3D11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蔡宗延</w:t>
            </w:r>
          </w:p>
        </w:tc>
        <w:tc>
          <w:tcPr>
            <w:tcW w:w="1134" w:type="dxa"/>
            <w:vAlign w:val="center"/>
          </w:tcPr>
          <w:p w14:paraId="0E0A9007" w14:textId="1D2856C4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硕</w:t>
            </w:r>
            <w:r>
              <w:rPr>
                <w:rFonts w:ascii="宋体" w:hAnsi="宋体"/>
                <w:szCs w:val="21"/>
              </w:rPr>
              <w:t>152</w:t>
            </w:r>
          </w:p>
        </w:tc>
        <w:tc>
          <w:tcPr>
            <w:tcW w:w="1396" w:type="dxa"/>
            <w:vAlign w:val="center"/>
          </w:tcPr>
          <w:p w14:paraId="46441616" w14:textId="2F956A9B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2015211263</w:t>
            </w:r>
          </w:p>
        </w:tc>
        <w:tc>
          <w:tcPr>
            <w:tcW w:w="1371" w:type="dxa"/>
            <w:vAlign w:val="center"/>
          </w:tcPr>
          <w:p w14:paraId="3D103703" w14:textId="50EDDB1D" w:rsidR="002D0127" w:rsidRPr="00C22BE4" w:rsidRDefault="00294829" w:rsidP="002D0127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18810687689</w:t>
            </w:r>
          </w:p>
        </w:tc>
        <w:tc>
          <w:tcPr>
            <w:tcW w:w="1125" w:type="dxa"/>
            <w:vAlign w:val="center"/>
          </w:tcPr>
          <w:p w14:paraId="321B52F2" w14:textId="0FA95D03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5D49D41F" w14:textId="273C7DC5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30C8" w:rsidRPr="00C22BE4" w14:paraId="6C61EB6B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76E3A10D" w14:textId="77777777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15A67553" w14:textId="19C5B071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于鹏宇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DEF9F89" w14:textId="5A62D35A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机械713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5CC80EF4" w14:textId="37F4B582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2017011737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01F28BB9" w14:textId="6627575B" w:rsidR="00FE30C8" w:rsidRPr="00C22BE4" w:rsidRDefault="0016104F" w:rsidP="00FE30C8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18811330591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0E6ECF5" w14:textId="1EB416DF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61D480D" w14:textId="77777777" w:rsidR="00FE30C8" w:rsidRPr="00C22BE4" w:rsidRDefault="00FE30C8" w:rsidP="00FE30C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250E1E43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39159C4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7A2D6B46" w14:textId="4440770E" w:rsidR="002D0127" w:rsidRPr="00C22BE4" w:rsidRDefault="004B2EA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张海涛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7949AD" w14:textId="590A3F9E" w:rsidR="002D0127" w:rsidRPr="00C22BE4" w:rsidRDefault="0095765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航博152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370C4565" w14:textId="23F30754" w:rsidR="002D0127" w:rsidRPr="00C22BE4" w:rsidRDefault="004B2EA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15310808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6CCEFB78" w14:textId="2FA8E45D" w:rsidR="002D0127" w:rsidRPr="00C22BE4" w:rsidRDefault="0016104F" w:rsidP="002D0127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15120000552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B922B3F" w14:textId="4F1420C5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91E515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76665F05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29ABBCB2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3C72AFA9" w14:textId="5239F79D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李苗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6C9CCAD" w14:textId="3419CD9A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航博</w:t>
            </w:r>
            <w:r>
              <w:rPr>
                <w:rFonts w:ascii="宋体" w:hAnsi="宋体" w:hint="eastAsia"/>
                <w:szCs w:val="21"/>
              </w:rPr>
              <w:t>162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56BDBA00" w14:textId="1313702E" w:rsidR="002D0127" w:rsidRPr="00C22BE4" w:rsidRDefault="00142C10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2015310830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79571D5" w14:textId="0F7F3D64" w:rsidR="002D0127" w:rsidRPr="00C22BE4" w:rsidRDefault="00111280" w:rsidP="002D0127">
            <w:pPr>
              <w:jc w:val="center"/>
              <w:rPr>
                <w:rFonts w:ascii="宋体" w:hAnsi="宋体"/>
                <w:szCs w:val="21"/>
              </w:rPr>
            </w:pPr>
            <w:r w:rsidRPr="00111280">
              <w:rPr>
                <w:rFonts w:ascii="宋体" w:hAnsi="宋体"/>
                <w:szCs w:val="21"/>
              </w:rPr>
              <w:t>15652773694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B3CDE6E" w14:textId="14DD17E8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92E0AEF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3E27181C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05827BF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60F997A3" w14:textId="00EAD8E8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易泽吉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3B2C78" w14:textId="03A6D5AE" w:rsidR="002D0127" w:rsidRPr="00C22BE4" w:rsidRDefault="003B5196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力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1325D2C9" w14:textId="326032C7" w:rsidR="002D0127" w:rsidRPr="00C22BE4" w:rsidRDefault="003B5196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2016011560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2D141EAB" w14:textId="6DC999AF" w:rsidR="002D0127" w:rsidRPr="00C22BE4" w:rsidRDefault="00294829" w:rsidP="002D0127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15010150829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7E9620E" w14:textId="4C8FE38B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F63AE6B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283FF369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CD4D0D2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06" w:type="dxa"/>
            <w:vAlign w:val="center"/>
          </w:tcPr>
          <w:p w14:paraId="0B5C02A7" w14:textId="47192C3B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白天</w:t>
            </w:r>
          </w:p>
        </w:tc>
        <w:tc>
          <w:tcPr>
            <w:tcW w:w="1134" w:type="dxa"/>
            <w:vAlign w:val="center"/>
          </w:tcPr>
          <w:p w14:paraId="63DE659B" w14:textId="6A4F89E6" w:rsidR="002D0127" w:rsidRPr="00C22BE4" w:rsidRDefault="00B8798C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</w:t>
            </w: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96" w:type="dxa"/>
            <w:vAlign w:val="center"/>
          </w:tcPr>
          <w:p w14:paraId="65ECDA33" w14:textId="4A3863FD" w:rsidR="002D0127" w:rsidRPr="00C22BE4" w:rsidRDefault="007D54C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2016011591</w:t>
            </w:r>
          </w:p>
        </w:tc>
        <w:tc>
          <w:tcPr>
            <w:tcW w:w="1371" w:type="dxa"/>
            <w:vAlign w:val="center"/>
          </w:tcPr>
          <w:p w14:paraId="4A7BD023" w14:textId="4369B74C" w:rsidR="002D0127" w:rsidRPr="00C22BE4" w:rsidRDefault="0016104F" w:rsidP="002D0127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15910280171</w:t>
            </w:r>
          </w:p>
        </w:tc>
        <w:tc>
          <w:tcPr>
            <w:tcW w:w="1125" w:type="dxa"/>
            <w:vAlign w:val="center"/>
          </w:tcPr>
          <w:p w14:paraId="0AECA0FD" w14:textId="2BC2A57B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14:paraId="32E8CE52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1AC11976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869D1E5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4EA6145C" w14:textId="6553358D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张煜洲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67E2EA" w14:textId="260CAD10" w:rsidR="002D0127" w:rsidRPr="00C22BE4" w:rsidRDefault="00704BBF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力6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30790E84" w14:textId="4F57F2F6" w:rsidR="002D0127" w:rsidRPr="00C22BE4" w:rsidRDefault="00704BBF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2016011547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2F2E99D2" w14:textId="4DEDDD85" w:rsidR="002D0127" w:rsidRPr="00C22BE4" w:rsidRDefault="0064064D" w:rsidP="002D0127">
            <w:pPr>
              <w:jc w:val="center"/>
              <w:rPr>
                <w:rFonts w:ascii="宋体" w:hAnsi="宋体"/>
                <w:szCs w:val="21"/>
              </w:rPr>
            </w:pPr>
            <w:r w:rsidRPr="0064064D">
              <w:rPr>
                <w:rFonts w:ascii="宋体" w:hAnsi="宋体"/>
                <w:szCs w:val="21"/>
              </w:rPr>
              <w:t>18800119761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29CFEC26" w14:textId="443A4235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8A345FF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01223B9A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CFA84D4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06" w:type="dxa"/>
            <w:vAlign w:val="center"/>
          </w:tcPr>
          <w:p w14:paraId="31C6A55D" w14:textId="3C88259D" w:rsidR="002D0127" w:rsidRPr="00C22BE4" w:rsidRDefault="004B2EA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艾晨皓</w:t>
            </w:r>
          </w:p>
        </w:tc>
        <w:tc>
          <w:tcPr>
            <w:tcW w:w="1134" w:type="dxa"/>
            <w:vAlign w:val="center"/>
          </w:tcPr>
          <w:p w14:paraId="2CC2AD70" w14:textId="1A6BF9A5" w:rsidR="002D0127" w:rsidRPr="00C22BE4" w:rsidRDefault="004B2EA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航博153</w:t>
            </w:r>
          </w:p>
        </w:tc>
        <w:tc>
          <w:tcPr>
            <w:tcW w:w="1396" w:type="dxa"/>
            <w:vAlign w:val="center"/>
          </w:tcPr>
          <w:p w14:paraId="4384748F" w14:textId="3A35FD3A" w:rsidR="002D0127" w:rsidRPr="00C22BE4" w:rsidRDefault="004B2EAB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2015380018</w:t>
            </w:r>
          </w:p>
        </w:tc>
        <w:tc>
          <w:tcPr>
            <w:tcW w:w="1371" w:type="dxa"/>
            <w:vAlign w:val="center"/>
          </w:tcPr>
          <w:p w14:paraId="4B7867BE" w14:textId="34151F24" w:rsidR="002D0127" w:rsidRPr="00C22BE4" w:rsidRDefault="0016104F" w:rsidP="002D0127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13051323283</w:t>
            </w:r>
          </w:p>
        </w:tc>
        <w:tc>
          <w:tcPr>
            <w:tcW w:w="1125" w:type="dxa"/>
            <w:vAlign w:val="center"/>
          </w:tcPr>
          <w:p w14:paraId="6530BD09" w14:textId="58637078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14:paraId="19D0FA62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1C1F7F9C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195526B0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06" w:type="dxa"/>
            <w:vAlign w:val="center"/>
          </w:tcPr>
          <w:p w14:paraId="72B9FA10" w14:textId="256CEF53" w:rsidR="002D0127" w:rsidRPr="00C22BE4" w:rsidRDefault="00254611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谢鑫</w:t>
            </w:r>
          </w:p>
        </w:tc>
        <w:tc>
          <w:tcPr>
            <w:tcW w:w="1134" w:type="dxa"/>
            <w:vAlign w:val="center"/>
          </w:tcPr>
          <w:p w14:paraId="63BB3222" w14:textId="539AB4CC" w:rsidR="002D0127" w:rsidRPr="00C22BE4" w:rsidRDefault="00254611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力7</w:t>
            </w:r>
          </w:p>
        </w:tc>
        <w:tc>
          <w:tcPr>
            <w:tcW w:w="1396" w:type="dxa"/>
            <w:vAlign w:val="center"/>
          </w:tcPr>
          <w:p w14:paraId="1F7F1D64" w14:textId="2020952C" w:rsidR="002D0127" w:rsidRPr="00C22BE4" w:rsidRDefault="00254611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2017012283</w:t>
            </w:r>
          </w:p>
        </w:tc>
        <w:tc>
          <w:tcPr>
            <w:tcW w:w="1371" w:type="dxa"/>
            <w:vAlign w:val="center"/>
          </w:tcPr>
          <w:p w14:paraId="6A975367" w14:textId="5DC819D0" w:rsidR="002D0127" w:rsidRPr="00C22BE4" w:rsidRDefault="002E6E07" w:rsidP="002D0127">
            <w:pPr>
              <w:jc w:val="center"/>
              <w:rPr>
                <w:rFonts w:ascii="宋体" w:hAnsi="宋体"/>
                <w:szCs w:val="21"/>
              </w:rPr>
            </w:pPr>
            <w:r w:rsidRPr="002E6E07">
              <w:rPr>
                <w:rFonts w:ascii="宋体" w:hAnsi="宋体"/>
                <w:szCs w:val="21"/>
              </w:rPr>
              <w:t>13146011622</w:t>
            </w:r>
          </w:p>
        </w:tc>
        <w:tc>
          <w:tcPr>
            <w:tcW w:w="1125" w:type="dxa"/>
            <w:vAlign w:val="center"/>
          </w:tcPr>
          <w:p w14:paraId="4A677A99" w14:textId="4317A2AD" w:rsidR="002D0127" w:rsidRPr="00C22BE4" w:rsidRDefault="00254611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14:paraId="7ED713CC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63592990" w14:textId="77777777" w:rsidTr="00D52530">
        <w:trPr>
          <w:trHeight w:val="284"/>
          <w:jc w:val="center"/>
        </w:trPr>
        <w:tc>
          <w:tcPr>
            <w:tcW w:w="690" w:type="dxa"/>
            <w:vAlign w:val="center"/>
          </w:tcPr>
          <w:p w14:paraId="7F6F38F1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06" w:type="dxa"/>
            <w:vAlign w:val="center"/>
          </w:tcPr>
          <w:p w14:paraId="68E87B5F" w14:textId="2AB2E1BC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刘家钧</w:t>
            </w:r>
          </w:p>
        </w:tc>
        <w:tc>
          <w:tcPr>
            <w:tcW w:w="1134" w:type="dxa"/>
            <w:vAlign w:val="center"/>
          </w:tcPr>
          <w:p w14:paraId="39D1D53C" w14:textId="07353B87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机械713</w:t>
            </w:r>
          </w:p>
        </w:tc>
        <w:tc>
          <w:tcPr>
            <w:tcW w:w="1396" w:type="dxa"/>
            <w:vAlign w:val="center"/>
          </w:tcPr>
          <w:p w14:paraId="41EE43F3" w14:textId="6C9DDA9D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2017011691</w:t>
            </w:r>
          </w:p>
        </w:tc>
        <w:tc>
          <w:tcPr>
            <w:tcW w:w="1371" w:type="dxa"/>
            <w:vAlign w:val="center"/>
          </w:tcPr>
          <w:p w14:paraId="6CB1A35B" w14:textId="67D747C8" w:rsidR="002D0127" w:rsidRPr="00C22BE4" w:rsidRDefault="0016104F" w:rsidP="002D0127">
            <w:pPr>
              <w:jc w:val="center"/>
              <w:rPr>
                <w:rFonts w:ascii="宋体" w:hAnsi="宋体"/>
                <w:szCs w:val="21"/>
              </w:rPr>
            </w:pPr>
            <w:r w:rsidRPr="0016104F">
              <w:rPr>
                <w:rFonts w:ascii="宋体" w:hAnsi="宋体"/>
                <w:szCs w:val="21"/>
              </w:rPr>
              <w:t>18811159169</w:t>
            </w:r>
          </w:p>
        </w:tc>
        <w:tc>
          <w:tcPr>
            <w:tcW w:w="1125" w:type="dxa"/>
            <w:vAlign w:val="center"/>
          </w:tcPr>
          <w:p w14:paraId="75D4D157" w14:textId="25321A35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14:paraId="006FFD68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0127" w:rsidRPr="00C22BE4" w14:paraId="3068CB48" w14:textId="77777777" w:rsidTr="00D52530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E9C6EA6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24DCCD8" w14:textId="0C279CF6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郁</w:t>
            </w:r>
            <w:proofErr w:type="gramEnd"/>
            <w:r>
              <w:rPr>
                <w:rFonts w:ascii="宋体" w:hAnsi="宋体" w:hint="eastAsia"/>
                <w:szCs w:val="21"/>
              </w:rPr>
              <w:t>斯钦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DB83BBA" w14:textId="02AEF4D9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力6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vAlign w:val="center"/>
          </w:tcPr>
          <w:p w14:paraId="1FD856CB" w14:textId="7465F942" w:rsidR="002D0127" w:rsidRPr="00C22BE4" w:rsidRDefault="001066DF" w:rsidP="002D0127">
            <w:pPr>
              <w:jc w:val="center"/>
              <w:rPr>
                <w:rFonts w:ascii="宋体" w:hAnsi="宋体"/>
                <w:szCs w:val="21"/>
              </w:rPr>
            </w:pPr>
            <w:r w:rsidRPr="001066DF">
              <w:rPr>
                <w:rFonts w:ascii="宋体" w:hAnsi="宋体"/>
                <w:szCs w:val="21"/>
              </w:rPr>
              <w:t>2016011536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9867CD7" w14:textId="00330CA1" w:rsidR="002D0127" w:rsidRPr="00C22BE4" w:rsidRDefault="00294829" w:rsidP="002D0127">
            <w:pPr>
              <w:jc w:val="center"/>
              <w:rPr>
                <w:rFonts w:ascii="宋体" w:hAnsi="宋体"/>
                <w:szCs w:val="21"/>
              </w:rPr>
            </w:pPr>
            <w:r w:rsidRPr="00294829">
              <w:rPr>
                <w:rFonts w:ascii="宋体" w:hAnsi="宋体"/>
                <w:szCs w:val="21"/>
              </w:rPr>
              <w:t>18811391398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47702ECE" w14:textId="7F805517" w:rsidR="002D0127" w:rsidRPr="00C22BE4" w:rsidRDefault="00FE30C8" w:rsidP="002D012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5C0617D" w14:textId="77777777" w:rsidR="002D0127" w:rsidRPr="00C22BE4" w:rsidRDefault="002D0127" w:rsidP="002D012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F4B5EF3" w14:textId="77777777" w:rsidR="00663598" w:rsidRPr="00663598" w:rsidRDefault="002945B8" w:rsidP="0066359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14:paraId="4986694B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3907"/>
        <w:gridCol w:w="4227"/>
      </w:tblGrid>
      <w:tr w:rsidR="00CD67B5" w:rsidRPr="00CD67B5" w14:paraId="1599C222" w14:textId="77777777" w:rsidTr="00CD67B5">
        <w:tc>
          <w:tcPr>
            <w:tcW w:w="959" w:type="dxa"/>
            <w:shd w:val="clear" w:color="auto" w:fill="auto"/>
          </w:tcPr>
          <w:p w14:paraId="448233FE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521177A1" w14:textId="59844345" w:rsidR="00663598" w:rsidRPr="00CD67B5" w:rsidRDefault="00957658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张宇飞</w:t>
            </w:r>
          </w:p>
        </w:tc>
        <w:tc>
          <w:tcPr>
            <w:tcW w:w="4358" w:type="dxa"/>
            <w:shd w:val="clear" w:color="auto" w:fill="auto"/>
          </w:tcPr>
          <w:p w14:paraId="03274BF6" w14:textId="442ACEAE" w:rsidR="00663598" w:rsidRPr="00CD67B5" w:rsidRDefault="00171C1D" w:rsidP="00663598">
            <w:pPr>
              <w:rPr>
                <w:rFonts w:ascii="宋体" w:hAnsi="宋体"/>
                <w:szCs w:val="21"/>
              </w:rPr>
            </w:pPr>
            <w:r w:rsidRPr="00171C1D">
              <w:rPr>
                <w:rFonts w:ascii="宋体" w:hAnsi="宋体" w:hint="eastAsia"/>
                <w:szCs w:val="21"/>
              </w:rPr>
              <w:t>孙树人</w:t>
            </w:r>
          </w:p>
        </w:tc>
      </w:tr>
      <w:tr w:rsidR="00CD67B5" w:rsidRPr="00CD67B5" w14:paraId="4DFDEDF3" w14:textId="77777777" w:rsidTr="00CD67B5">
        <w:tc>
          <w:tcPr>
            <w:tcW w:w="959" w:type="dxa"/>
            <w:shd w:val="clear" w:color="auto" w:fill="auto"/>
          </w:tcPr>
          <w:p w14:paraId="46B95ACF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4FDD9A7B" w14:textId="6D48D477" w:rsidR="00663598" w:rsidRPr="00CD67B5" w:rsidRDefault="00171C1D" w:rsidP="00663598">
            <w:pPr>
              <w:rPr>
                <w:rFonts w:ascii="宋体" w:hAnsi="宋体"/>
                <w:szCs w:val="21"/>
              </w:rPr>
            </w:pPr>
            <w:proofErr w:type="gramStart"/>
            <w:r w:rsidRPr="00171C1D">
              <w:rPr>
                <w:rFonts w:ascii="宋体" w:hAnsi="宋体" w:hint="eastAsia"/>
                <w:szCs w:val="21"/>
              </w:rPr>
              <w:t>航院学生</w:t>
            </w:r>
            <w:proofErr w:type="gramEnd"/>
            <w:r w:rsidRPr="00171C1D">
              <w:rPr>
                <w:rFonts w:ascii="宋体" w:hAnsi="宋体" w:hint="eastAsia"/>
                <w:szCs w:val="21"/>
              </w:rPr>
              <w:t>组组长</w:t>
            </w:r>
          </w:p>
        </w:tc>
        <w:tc>
          <w:tcPr>
            <w:tcW w:w="4358" w:type="dxa"/>
            <w:shd w:val="clear" w:color="auto" w:fill="auto"/>
          </w:tcPr>
          <w:p w14:paraId="037C2E03" w14:textId="71FCACC6" w:rsidR="00663598" w:rsidRPr="00CD67B5" w:rsidRDefault="00171C1D" w:rsidP="00663598">
            <w:pPr>
              <w:rPr>
                <w:rFonts w:ascii="宋体" w:hAnsi="宋体"/>
                <w:szCs w:val="21"/>
              </w:rPr>
            </w:pPr>
            <w:proofErr w:type="gramStart"/>
            <w:r w:rsidRPr="00171C1D">
              <w:rPr>
                <w:rFonts w:ascii="宋体" w:hAnsi="宋体" w:hint="eastAsia"/>
                <w:szCs w:val="21"/>
              </w:rPr>
              <w:t>航院团委</w:t>
            </w:r>
            <w:proofErr w:type="gramEnd"/>
            <w:r w:rsidRPr="00171C1D">
              <w:rPr>
                <w:rFonts w:ascii="宋体" w:hAnsi="宋体" w:hint="eastAsia"/>
                <w:szCs w:val="21"/>
              </w:rPr>
              <w:t>书记</w:t>
            </w:r>
          </w:p>
        </w:tc>
      </w:tr>
      <w:tr w:rsidR="00CD67B5" w:rsidRPr="00CD67B5" w14:paraId="64B6E5AF" w14:textId="77777777" w:rsidTr="00CD67B5">
        <w:tc>
          <w:tcPr>
            <w:tcW w:w="959" w:type="dxa"/>
            <w:shd w:val="clear" w:color="auto" w:fill="auto"/>
          </w:tcPr>
          <w:p w14:paraId="219E5A59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52FCBE5B" w14:textId="5B8FD3B9" w:rsidR="00663598" w:rsidRPr="00CD67B5" w:rsidRDefault="00957658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13466386663</w:t>
            </w:r>
          </w:p>
        </w:tc>
        <w:tc>
          <w:tcPr>
            <w:tcW w:w="4358" w:type="dxa"/>
            <w:shd w:val="clear" w:color="auto" w:fill="auto"/>
          </w:tcPr>
          <w:p w14:paraId="451F8179" w14:textId="295C64F5" w:rsidR="00663598" w:rsidRPr="00CD67B5" w:rsidRDefault="00171C1D" w:rsidP="00663598">
            <w:pPr>
              <w:rPr>
                <w:rFonts w:ascii="宋体" w:hAnsi="宋体"/>
                <w:szCs w:val="21"/>
              </w:rPr>
            </w:pPr>
            <w:r w:rsidRPr="00171C1D">
              <w:rPr>
                <w:rFonts w:ascii="宋体" w:hAnsi="宋体"/>
                <w:szCs w:val="21"/>
              </w:rPr>
              <w:t>18810653921</w:t>
            </w:r>
          </w:p>
        </w:tc>
      </w:tr>
      <w:tr w:rsidR="00CD67B5" w:rsidRPr="00CD67B5" w14:paraId="7E6614B5" w14:textId="77777777" w:rsidTr="00CD67B5">
        <w:tc>
          <w:tcPr>
            <w:tcW w:w="959" w:type="dxa"/>
            <w:shd w:val="clear" w:color="auto" w:fill="auto"/>
          </w:tcPr>
          <w:p w14:paraId="57964589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3AF6863E" w14:textId="169F5C9F" w:rsidR="00663598" w:rsidRPr="00CD67B5" w:rsidRDefault="00957658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Z</w:t>
            </w:r>
            <w:r>
              <w:rPr>
                <w:rFonts w:ascii="宋体" w:hAnsi="宋体" w:hint="eastAsia"/>
                <w:szCs w:val="21"/>
              </w:rPr>
              <w:t>hangyufei@tsinghua</w:t>
            </w:r>
            <w:r>
              <w:rPr>
                <w:rFonts w:ascii="宋体" w:hAnsi="宋体"/>
                <w:szCs w:val="21"/>
              </w:rPr>
              <w:t>.edu.cn</w:t>
            </w:r>
          </w:p>
        </w:tc>
        <w:tc>
          <w:tcPr>
            <w:tcW w:w="4358" w:type="dxa"/>
            <w:shd w:val="clear" w:color="auto" w:fill="auto"/>
          </w:tcPr>
          <w:p w14:paraId="1E88BA76" w14:textId="4D4B865B" w:rsidR="00663598" w:rsidRPr="00CD67B5" w:rsidRDefault="00171C1D" w:rsidP="00663598">
            <w:pPr>
              <w:rPr>
                <w:rFonts w:ascii="宋体" w:hAnsi="宋体"/>
                <w:szCs w:val="21"/>
              </w:rPr>
            </w:pPr>
            <w:r w:rsidRPr="00171C1D">
              <w:rPr>
                <w:rFonts w:ascii="宋体" w:hAnsi="宋体"/>
                <w:szCs w:val="21"/>
              </w:rPr>
              <w:t>sunshuren93@163.com</w:t>
            </w:r>
          </w:p>
        </w:tc>
      </w:tr>
    </w:tbl>
    <w:p w14:paraId="2D356DC6" w14:textId="77777777" w:rsidR="003565B4" w:rsidRPr="002945B8" w:rsidRDefault="003565B4" w:rsidP="00663598">
      <w:pPr>
        <w:spacing w:beforeLines="50" w:before="15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AB700" w14:textId="77777777" w:rsidR="00944BE6" w:rsidRDefault="00944BE6">
      <w:r>
        <w:separator/>
      </w:r>
    </w:p>
  </w:endnote>
  <w:endnote w:type="continuationSeparator" w:id="0">
    <w:p w14:paraId="3FDEC5B4" w14:textId="77777777" w:rsidR="00944BE6" w:rsidRDefault="0094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D897D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0127" w:rsidRPr="002D0127">
      <w:rPr>
        <w:noProof/>
        <w:lang w:val="zh-CN"/>
      </w:rPr>
      <w:t>1</w:t>
    </w:r>
    <w:r>
      <w:rPr>
        <w:lang w:val="zh-CN"/>
      </w:rPr>
      <w:fldChar w:fldCharType="end"/>
    </w:r>
  </w:p>
  <w:p w14:paraId="7F0057FF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48008" w14:textId="77777777" w:rsidR="00F71880" w:rsidRDefault="00F71880">
    <w:pPr>
      <w:pStyle w:val="a7"/>
      <w:jc w:val="center"/>
    </w:pPr>
  </w:p>
  <w:p w14:paraId="4E806ACD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762CD" w14:textId="77777777" w:rsidR="00944BE6" w:rsidRDefault="00944BE6">
      <w:r>
        <w:separator/>
      </w:r>
    </w:p>
  </w:footnote>
  <w:footnote w:type="continuationSeparator" w:id="0">
    <w:p w14:paraId="1064D546" w14:textId="77777777" w:rsidR="00944BE6" w:rsidRDefault="0094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C4067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57409"/>
    <w:rsid w:val="000D0C8C"/>
    <w:rsid w:val="000F290F"/>
    <w:rsid w:val="001066DF"/>
    <w:rsid w:val="00111280"/>
    <w:rsid w:val="00142C10"/>
    <w:rsid w:val="00147DC1"/>
    <w:rsid w:val="00160999"/>
    <w:rsid w:val="0016104F"/>
    <w:rsid w:val="0017189F"/>
    <w:rsid w:val="00171C1D"/>
    <w:rsid w:val="00172A27"/>
    <w:rsid w:val="00193361"/>
    <w:rsid w:val="001E72C8"/>
    <w:rsid w:val="00221BD3"/>
    <w:rsid w:val="00254611"/>
    <w:rsid w:val="00280429"/>
    <w:rsid w:val="002945B8"/>
    <w:rsid w:val="00294829"/>
    <w:rsid w:val="002A4BBC"/>
    <w:rsid w:val="002D0127"/>
    <w:rsid w:val="002D0146"/>
    <w:rsid w:val="002D33CD"/>
    <w:rsid w:val="002E6E07"/>
    <w:rsid w:val="003536A4"/>
    <w:rsid w:val="003565B4"/>
    <w:rsid w:val="003654A1"/>
    <w:rsid w:val="003B3944"/>
    <w:rsid w:val="003B5196"/>
    <w:rsid w:val="003D44D5"/>
    <w:rsid w:val="003E2053"/>
    <w:rsid w:val="00403910"/>
    <w:rsid w:val="0043473E"/>
    <w:rsid w:val="004454B9"/>
    <w:rsid w:val="00446314"/>
    <w:rsid w:val="004522E6"/>
    <w:rsid w:val="004710E4"/>
    <w:rsid w:val="004B2EAB"/>
    <w:rsid w:val="00501E09"/>
    <w:rsid w:val="00521DA3"/>
    <w:rsid w:val="005434E6"/>
    <w:rsid w:val="0058738F"/>
    <w:rsid w:val="005931A2"/>
    <w:rsid w:val="005A49AE"/>
    <w:rsid w:val="005C0813"/>
    <w:rsid w:val="005D427D"/>
    <w:rsid w:val="0064064D"/>
    <w:rsid w:val="006544B2"/>
    <w:rsid w:val="006548CE"/>
    <w:rsid w:val="00663598"/>
    <w:rsid w:val="006E6C89"/>
    <w:rsid w:val="00704BBF"/>
    <w:rsid w:val="00721212"/>
    <w:rsid w:val="00762D56"/>
    <w:rsid w:val="007B35B9"/>
    <w:rsid w:val="007D54CB"/>
    <w:rsid w:val="007F56C3"/>
    <w:rsid w:val="008516AF"/>
    <w:rsid w:val="00860E80"/>
    <w:rsid w:val="00897D35"/>
    <w:rsid w:val="008A7EB1"/>
    <w:rsid w:val="008B228A"/>
    <w:rsid w:val="008E7ADA"/>
    <w:rsid w:val="008F291B"/>
    <w:rsid w:val="00902A93"/>
    <w:rsid w:val="00944BE6"/>
    <w:rsid w:val="00957658"/>
    <w:rsid w:val="009816E7"/>
    <w:rsid w:val="009A1B6D"/>
    <w:rsid w:val="009B6332"/>
    <w:rsid w:val="009C0BA0"/>
    <w:rsid w:val="009D69F2"/>
    <w:rsid w:val="009E63FC"/>
    <w:rsid w:val="00A14B13"/>
    <w:rsid w:val="00A73C50"/>
    <w:rsid w:val="00A969DE"/>
    <w:rsid w:val="00AD634F"/>
    <w:rsid w:val="00B256B7"/>
    <w:rsid w:val="00B8798C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CD67B5"/>
    <w:rsid w:val="00D43849"/>
    <w:rsid w:val="00D52530"/>
    <w:rsid w:val="00DF4A0A"/>
    <w:rsid w:val="00DF4AE6"/>
    <w:rsid w:val="00E220D2"/>
    <w:rsid w:val="00E51AA5"/>
    <w:rsid w:val="00E733D3"/>
    <w:rsid w:val="00E743C6"/>
    <w:rsid w:val="00EB4C98"/>
    <w:rsid w:val="00ED0881"/>
    <w:rsid w:val="00EE2141"/>
    <w:rsid w:val="00F03F98"/>
    <w:rsid w:val="00F15F94"/>
    <w:rsid w:val="00F34CF5"/>
    <w:rsid w:val="00F47CA4"/>
    <w:rsid w:val="00F61597"/>
    <w:rsid w:val="00F71880"/>
    <w:rsid w:val="00FA4A86"/>
    <w:rsid w:val="00FD2C40"/>
    <w:rsid w:val="00FD5BA3"/>
    <w:rsid w:val="00FE0649"/>
    <w:rsid w:val="00FE28B4"/>
    <w:rsid w:val="00F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AAF58E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EC42-5221-4EE0-9B8D-9E97E5FC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213</Words>
  <Characters>1218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梁雨田</cp:lastModifiedBy>
  <cp:revision>27</cp:revision>
  <dcterms:created xsi:type="dcterms:W3CDTF">2016-09-27T02:08:00Z</dcterms:created>
  <dcterms:modified xsi:type="dcterms:W3CDTF">2017-09-28T00:55:00Z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