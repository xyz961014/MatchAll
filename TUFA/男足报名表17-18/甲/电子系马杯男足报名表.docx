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  <w:sz w:val="24"/>
        </w:rPr>
      </w:pPr>
      <w:r w:rsidRPr="009A1B6D">
        <w:rPr>
          <w:rFonts w:ascii="宋体" w:hAnsi="宋体" w:hint="eastAsia"/>
          <w:sz w:val="24"/>
        </w:rPr>
        <w:t xml:space="preserve">院系：  </w:t>
      </w:r>
      <w:r w:rsidR="00232F0E">
        <w:rPr>
          <w:rFonts w:ascii="宋体" w:hAnsi="宋体" w:hint="eastAsia"/>
          <w:sz w:val="24"/>
        </w:rPr>
        <w:t>电子工程系</w:t>
      </w:r>
      <w:r>
        <w:rPr>
          <w:rFonts w:ascii="宋体" w:hAnsi="宋体"/>
          <w:sz w:val="24"/>
        </w:rPr>
        <w:t xml:space="preserve">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232F0E">
        <w:rPr>
          <w:rFonts w:ascii="宋体" w:hAnsi="宋体" w:hint="eastAsia"/>
          <w:sz w:val="24"/>
        </w:rPr>
        <w:t>橙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042"/>
        <w:gridCol w:w="1156"/>
        <w:gridCol w:w="1338"/>
        <w:gridCol w:w="1371"/>
        <w:gridCol w:w="1125"/>
        <w:gridCol w:w="992"/>
      </w:tblGrid>
      <w:tr w:rsidR="00606913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备注</w:t>
            </w: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张浩林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>
              <w:rPr>
                <w:rFonts w:ascii="宋体" w:hAnsi="宋体" w:hint="eastAsia"/>
                <w:szCs w:val="21"/>
              </w:rPr>
              <w:t>研</w:t>
            </w:r>
            <w:r w:rsidR="00D0382A">
              <w:rPr>
                <w:rFonts w:ascii="宋体" w:hAnsi="宋体" w:hint="eastAsia"/>
                <w:szCs w:val="21"/>
              </w:rPr>
              <w:t xml:space="preserve"> 172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2017310659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13261766007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张亦弛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 w:rsidR="00D0382A">
              <w:rPr>
                <w:rFonts w:ascii="宋体" w:hAnsi="宋体" w:hint="eastAsia"/>
                <w:szCs w:val="21"/>
              </w:rPr>
              <w:t xml:space="preserve">研 </w:t>
            </w:r>
            <w:r w:rsidR="00D0382A">
              <w:rPr>
                <w:rFonts w:ascii="宋体" w:hAnsi="宋体"/>
                <w:szCs w:val="21"/>
              </w:rPr>
              <w:t>176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2017210739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15910501582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D6365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李佳钉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D0382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 w:rsidR="00D0382A">
              <w:rPr>
                <w:rFonts w:ascii="宋体" w:hAnsi="宋体" w:hint="eastAsia"/>
                <w:szCs w:val="21"/>
              </w:rPr>
              <w:t>研</w:t>
            </w:r>
            <w:r w:rsidRPr="00606913">
              <w:rPr>
                <w:rFonts w:ascii="宋体" w:hAnsi="宋体"/>
                <w:szCs w:val="21"/>
              </w:rPr>
              <w:t xml:space="preserve"> </w:t>
            </w:r>
            <w:r w:rsidR="00D0382A">
              <w:rPr>
                <w:rFonts w:ascii="宋体" w:hAnsi="宋体"/>
                <w:szCs w:val="21"/>
              </w:rPr>
              <w:t>171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2017310641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18101360341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唐紫健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无研 172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2017310654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13021264650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李东来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A257C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  <w:r w:rsidR="00F5379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2013011170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13601238173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符晓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2015220247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18612823648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CE7872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在职</w:t>
            </w:r>
            <w:bookmarkStart w:id="0" w:name="_GoBack"/>
            <w:bookmarkEnd w:id="0"/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何雨桥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2014011132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13121985006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2014011048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17888833470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何振豪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2014011247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13717610131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苏若尘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2014011095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17888833505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刘怀宇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2014011105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17888841918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贾秀峰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46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2014011191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18810996636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王哲宣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2015011023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13611316139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高熙元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2015011056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18618493971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林浚杰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2015011130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13001262100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朱庆涛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55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181B3E" w:rsidP="00A94958">
            <w:pPr>
              <w:jc w:val="center"/>
              <w:rPr>
                <w:rFonts w:ascii="宋体" w:hAnsi="宋体"/>
                <w:szCs w:val="21"/>
              </w:rPr>
            </w:pPr>
            <w:r w:rsidRPr="00181B3E">
              <w:rPr>
                <w:rFonts w:ascii="宋体" w:hAnsi="宋体"/>
                <w:szCs w:val="21"/>
              </w:rPr>
              <w:t>2015011179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181B3E" w:rsidP="00A94958">
            <w:pPr>
              <w:jc w:val="center"/>
              <w:rPr>
                <w:rFonts w:ascii="宋体" w:hAnsi="宋体"/>
                <w:szCs w:val="21"/>
              </w:rPr>
            </w:pPr>
            <w:r w:rsidRPr="00181B3E">
              <w:rPr>
                <w:rFonts w:ascii="宋体" w:hAnsi="宋体"/>
                <w:szCs w:val="21"/>
              </w:rPr>
              <w:t>13021036565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181B3E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郝宇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2015011155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13051330597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卢喜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2015011220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13521828327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张瞳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64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2016011080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18801012719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刘树清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2016011041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18618451358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王嘉曦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68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2016011194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15901003371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郭玮哲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A257C" w:rsidP="00A94958">
            <w:pPr>
              <w:jc w:val="center"/>
              <w:rPr>
                <w:rFonts w:ascii="宋体" w:hAnsi="宋体"/>
                <w:szCs w:val="21"/>
              </w:rPr>
            </w:pPr>
            <w:r w:rsidRPr="00EA257C">
              <w:rPr>
                <w:rFonts w:ascii="宋体" w:hAnsi="宋体"/>
                <w:szCs w:val="21"/>
              </w:rPr>
              <w:t>2016050012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A257C" w:rsidP="00A94958">
            <w:pPr>
              <w:jc w:val="center"/>
              <w:rPr>
                <w:rFonts w:ascii="宋体" w:hAnsi="宋体"/>
                <w:szCs w:val="21"/>
              </w:rPr>
            </w:pPr>
            <w:r w:rsidRPr="00EA257C">
              <w:rPr>
                <w:rFonts w:ascii="宋体" w:hAnsi="宋体"/>
                <w:szCs w:val="21"/>
              </w:rPr>
              <w:t>18810551196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A257C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邓程昊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2016011070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13621094013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47EAE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赵天放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 w:rsidRPr="004308F6">
              <w:rPr>
                <w:rFonts w:ascii="宋体" w:hAnsi="宋体"/>
                <w:szCs w:val="21"/>
              </w:rPr>
              <w:t>2016011171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 w:rsidRPr="004308F6">
              <w:rPr>
                <w:rFonts w:ascii="宋体" w:hAnsi="宋体"/>
                <w:szCs w:val="21"/>
              </w:rPr>
              <w:t>13121020966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毛治齐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2016011036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 w:rsidRPr="00021681">
              <w:rPr>
                <w:rFonts w:ascii="宋体" w:hAnsi="宋体"/>
                <w:szCs w:val="21"/>
              </w:rPr>
              <w:t>15901447445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47EAE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吴睿东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  <w:r w:rsidR="00F5379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 w:rsidRPr="00E84FBB">
              <w:rPr>
                <w:rFonts w:ascii="宋体" w:hAnsi="宋体"/>
                <w:szCs w:val="21"/>
              </w:rPr>
              <w:t>2015012260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 w:rsidRPr="00E84FBB">
              <w:rPr>
                <w:rFonts w:ascii="宋体" w:hAnsi="宋体"/>
                <w:szCs w:val="21"/>
              </w:rPr>
              <w:t>13051312902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王世杰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A94958">
              <w:rPr>
                <w:rFonts w:ascii="宋体" w:hAnsi="宋体"/>
                <w:szCs w:val="21"/>
              </w:rPr>
              <w:t>2016010539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A94958">
              <w:rPr>
                <w:rFonts w:ascii="宋体" w:hAnsi="宋体"/>
                <w:szCs w:val="21"/>
              </w:rPr>
              <w:t>13552391099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熊鑫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76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681CEE" w:rsidP="00A94958">
            <w:pPr>
              <w:jc w:val="center"/>
              <w:rPr>
                <w:rFonts w:ascii="宋体" w:hAnsi="宋体"/>
                <w:szCs w:val="21"/>
              </w:rPr>
            </w:pPr>
            <w:r w:rsidRPr="00681CEE">
              <w:rPr>
                <w:rFonts w:ascii="宋体" w:hAnsi="宋体"/>
                <w:szCs w:val="21"/>
              </w:rPr>
              <w:t>2017050018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681CEE" w:rsidP="00A94958">
            <w:pPr>
              <w:jc w:val="center"/>
              <w:rPr>
                <w:rFonts w:ascii="宋体" w:hAnsi="宋体"/>
                <w:szCs w:val="21"/>
              </w:rPr>
            </w:pPr>
            <w:r w:rsidRPr="00681CEE">
              <w:rPr>
                <w:rFonts w:ascii="宋体" w:hAnsi="宋体"/>
                <w:szCs w:val="21"/>
              </w:rPr>
              <w:t>15010251433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张钧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3143D" w:rsidP="00A94958">
            <w:pPr>
              <w:jc w:val="center"/>
              <w:rPr>
                <w:rFonts w:ascii="宋体" w:hAnsi="宋体"/>
                <w:szCs w:val="21"/>
              </w:rPr>
            </w:pPr>
            <w:r w:rsidRPr="00A3143D">
              <w:rPr>
                <w:rFonts w:ascii="宋体" w:hAnsi="宋体"/>
                <w:szCs w:val="21"/>
              </w:rPr>
              <w:t>2017011206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3143D" w:rsidP="00A94958">
            <w:pPr>
              <w:jc w:val="center"/>
              <w:rPr>
                <w:rFonts w:ascii="宋体" w:hAnsi="宋体"/>
                <w:szCs w:val="21"/>
              </w:rPr>
            </w:pPr>
            <w:r w:rsidRPr="00A3143D">
              <w:rPr>
                <w:rFonts w:ascii="宋体" w:hAnsi="宋体"/>
                <w:szCs w:val="21"/>
              </w:rPr>
              <w:t>15260379929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4308F6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杨仝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830A0D" w:rsidP="00A94958">
            <w:pPr>
              <w:jc w:val="center"/>
              <w:rPr>
                <w:rFonts w:ascii="宋体" w:hAnsi="宋体"/>
                <w:szCs w:val="21"/>
              </w:rPr>
            </w:pPr>
            <w:r w:rsidRPr="00830A0D">
              <w:rPr>
                <w:rFonts w:ascii="宋体" w:hAnsi="宋体"/>
                <w:szCs w:val="21"/>
              </w:rPr>
              <w:t>18001133501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830A0D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6B07" w:rsidRDefault="00F71880" w:rsidP="00296B07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8838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3052"/>
        <w:gridCol w:w="4820"/>
      </w:tblGrid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8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姓名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80" w:lineRule="exact"/>
              <w:ind w:left="114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李潇翔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80" w:lineRule="exact"/>
              <w:ind w:left="11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w w:val="102"/>
                <w:szCs w:val="21"/>
              </w:rPr>
              <w:t>高威雨</w:t>
            </w:r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职务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96B07">
            <w:pPr>
              <w:spacing w:line="26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电子系</w:t>
            </w:r>
            <w:r>
              <w:rPr>
                <w:rFonts w:ascii="Times New Roman" w:hAnsi="Times New Roman" w:hint="eastAsia"/>
                <w:w w:val="102"/>
                <w:szCs w:val="21"/>
              </w:rPr>
              <w:t>团委辅导员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5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电子系团委</w:t>
            </w:r>
            <w:r>
              <w:rPr>
                <w:rFonts w:ascii="Times New Roman" w:hAnsi="Times New Roman" w:hint="eastAsia"/>
                <w:w w:val="102"/>
                <w:szCs w:val="21"/>
              </w:rPr>
              <w:t>副</w:t>
            </w:r>
            <w:r w:rsidRPr="00BE2C22">
              <w:rPr>
                <w:rFonts w:ascii="Times New Roman" w:hAnsi="Times New Roman"/>
                <w:w w:val="102"/>
                <w:szCs w:val="21"/>
              </w:rPr>
              <w:t>书记</w:t>
            </w:r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>
              <w:rPr>
                <w:rFonts w:ascii="Times New Roman" w:hAnsi="Times New Roman" w:hint="eastAsia"/>
                <w:w w:val="102"/>
                <w:szCs w:val="21"/>
              </w:rPr>
              <w:t>邮箱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C63CAC" w:rsidP="004F1B8E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hyperlink r:id="rId8" w:history="1">
              <w:r w:rsidR="004F1B8E" w:rsidRPr="00F6433E">
                <w:rPr>
                  <w:rStyle w:val="a3"/>
                  <w:rFonts w:ascii="Times New Roman" w:hAnsi="Times New Roman"/>
                  <w:w w:val="102"/>
                  <w:szCs w:val="21"/>
                </w:rPr>
                <w:t>lxx17@mails.tsinghua.edu.cn</w:t>
              </w:r>
            </w:hyperlink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C63CAC" w:rsidP="00296B07">
            <w:pPr>
              <w:spacing w:line="260" w:lineRule="exact"/>
              <w:ind w:left="115"/>
              <w:rPr>
                <w:rFonts w:ascii="Times New Roman" w:hAnsi="Times New Roman"/>
                <w:w w:val="102"/>
                <w:szCs w:val="21"/>
              </w:rPr>
            </w:pPr>
            <w:hyperlink r:id="rId9" w:history="1">
              <w:r w:rsidR="00296B07" w:rsidRPr="005A4C4A">
                <w:rPr>
                  <w:rStyle w:val="a3"/>
                  <w:rFonts w:ascii="Times New Roman" w:hAnsi="Times New Roman"/>
                  <w:w w:val="102"/>
                  <w:szCs w:val="21"/>
                </w:rPr>
                <w:t>gao01v03rain@126.com</w:t>
              </w:r>
            </w:hyperlink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>
              <w:rPr>
                <w:rFonts w:ascii="Times New Roman" w:hAnsi="Times New Roman" w:hint="eastAsia"/>
                <w:w w:val="102"/>
                <w:szCs w:val="21"/>
              </w:rPr>
              <w:t>手机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4F1B8E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 w:rsidRPr="004F1B8E">
              <w:rPr>
                <w:rFonts w:ascii="Times New Roman" w:hAnsi="Times New Roman"/>
                <w:w w:val="102"/>
                <w:szCs w:val="21"/>
              </w:rPr>
              <w:t>18800197395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5"/>
              <w:rPr>
                <w:rFonts w:ascii="Times New Roman" w:hAnsi="Times New Roman"/>
                <w:w w:val="102"/>
                <w:szCs w:val="21"/>
              </w:rPr>
            </w:pPr>
            <w:r w:rsidRPr="00296B07">
              <w:rPr>
                <w:rFonts w:ascii="Times New Roman" w:hAnsi="Times New Roman"/>
                <w:w w:val="102"/>
                <w:szCs w:val="21"/>
              </w:rPr>
              <w:t>15811035395</w:t>
            </w:r>
          </w:p>
        </w:tc>
      </w:tr>
    </w:tbl>
    <w:p w:rsidR="003565B4" w:rsidRPr="002945B8" w:rsidRDefault="003565B4" w:rsidP="00296B0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CAC" w:rsidRDefault="00C63CAC">
      <w:r>
        <w:separator/>
      </w:r>
    </w:p>
  </w:endnote>
  <w:endnote w:type="continuationSeparator" w:id="0">
    <w:p w:rsidR="00C63CAC" w:rsidRDefault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296B07" w:rsidRPr="00296B07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CAC" w:rsidRDefault="00C63CAC">
      <w:r>
        <w:separator/>
      </w:r>
    </w:p>
  </w:footnote>
  <w:footnote w:type="continuationSeparator" w:id="0">
    <w:p w:rsidR="00C63CAC" w:rsidRDefault="00C6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681"/>
    <w:rsid w:val="00022A6D"/>
    <w:rsid w:val="00047EAE"/>
    <w:rsid w:val="000F290F"/>
    <w:rsid w:val="00147DC1"/>
    <w:rsid w:val="0017189F"/>
    <w:rsid w:val="00172A27"/>
    <w:rsid w:val="00181B3E"/>
    <w:rsid w:val="00193361"/>
    <w:rsid w:val="00221BD3"/>
    <w:rsid w:val="00232F0E"/>
    <w:rsid w:val="00280429"/>
    <w:rsid w:val="002945B8"/>
    <w:rsid w:val="00296B07"/>
    <w:rsid w:val="002A4BBC"/>
    <w:rsid w:val="002D33CD"/>
    <w:rsid w:val="003536A4"/>
    <w:rsid w:val="003565B4"/>
    <w:rsid w:val="003654A1"/>
    <w:rsid w:val="00394EAE"/>
    <w:rsid w:val="003A25D2"/>
    <w:rsid w:val="003D44D5"/>
    <w:rsid w:val="003E2053"/>
    <w:rsid w:val="00403910"/>
    <w:rsid w:val="004308F6"/>
    <w:rsid w:val="004454B9"/>
    <w:rsid w:val="004710E4"/>
    <w:rsid w:val="004F1B8E"/>
    <w:rsid w:val="004F713E"/>
    <w:rsid w:val="00501E09"/>
    <w:rsid w:val="005434E6"/>
    <w:rsid w:val="0058738F"/>
    <w:rsid w:val="005D427D"/>
    <w:rsid w:val="00606913"/>
    <w:rsid w:val="006544B2"/>
    <w:rsid w:val="00681CEE"/>
    <w:rsid w:val="006878EF"/>
    <w:rsid w:val="006E40E4"/>
    <w:rsid w:val="006E6C89"/>
    <w:rsid w:val="007B35B9"/>
    <w:rsid w:val="007F56C3"/>
    <w:rsid w:val="008111A1"/>
    <w:rsid w:val="00830A0D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3143D"/>
    <w:rsid w:val="00A94958"/>
    <w:rsid w:val="00AD634F"/>
    <w:rsid w:val="00B256B7"/>
    <w:rsid w:val="00BB6C1A"/>
    <w:rsid w:val="00BC2775"/>
    <w:rsid w:val="00C100CE"/>
    <w:rsid w:val="00C22BE4"/>
    <w:rsid w:val="00C35D27"/>
    <w:rsid w:val="00C60E28"/>
    <w:rsid w:val="00C63CAC"/>
    <w:rsid w:val="00C84A8C"/>
    <w:rsid w:val="00CB5B47"/>
    <w:rsid w:val="00CB6319"/>
    <w:rsid w:val="00CC1DB9"/>
    <w:rsid w:val="00CE7872"/>
    <w:rsid w:val="00D0382A"/>
    <w:rsid w:val="00D43849"/>
    <w:rsid w:val="00DF4A0A"/>
    <w:rsid w:val="00E156AA"/>
    <w:rsid w:val="00E220D2"/>
    <w:rsid w:val="00E51AA5"/>
    <w:rsid w:val="00E733D3"/>
    <w:rsid w:val="00E84FBB"/>
    <w:rsid w:val="00EA257C"/>
    <w:rsid w:val="00EB032C"/>
    <w:rsid w:val="00EB37FF"/>
    <w:rsid w:val="00EB4C98"/>
    <w:rsid w:val="00ED0881"/>
    <w:rsid w:val="00ED6365"/>
    <w:rsid w:val="00EE5770"/>
    <w:rsid w:val="00F03F98"/>
    <w:rsid w:val="00F15F94"/>
    <w:rsid w:val="00F47CA4"/>
    <w:rsid w:val="00F53793"/>
    <w:rsid w:val="00F71880"/>
    <w:rsid w:val="00FA4A86"/>
    <w:rsid w:val="00FD2C40"/>
    <w:rsid w:val="00FD36B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C68E450-3252-47DC-B6CD-1C3EA0A8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xx17@mails.tsinghua.edu.c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o01v03rain@126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225F-9DF2-4345-B3F3-C99EBCA9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230</Words>
  <Characters>1314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清华大学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何雨桥</cp:lastModifiedBy>
  <cp:revision>19</cp:revision>
  <dcterms:created xsi:type="dcterms:W3CDTF">2017-09-20T11:36:00Z</dcterms:created>
  <dcterms:modified xsi:type="dcterms:W3CDTF">2017-09-27T05:13:00Z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