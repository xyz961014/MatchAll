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6878EF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Default="009A1B6D" w:rsidP="006878EF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A66376">
        <w:rPr>
          <w:rFonts w:ascii="宋体" w:hAnsi="宋体" w:hint="eastAsia"/>
          <w:sz w:val="24"/>
        </w:rPr>
        <w:t>精密仪器系</w:t>
      </w:r>
      <w:r w:rsidRPr="009A1B6D">
        <w:rPr>
          <w:rFonts w:ascii="宋体" w:hAnsi="宋体" w:hint="eastAsia"/>
          <w:sz w:val="24"/>
        </w:rPr>
        <w:t xml:space="preserve">   </w:t>
      </w:r>
      <w:r w:rsidR="00A66376">
        <w:rPr>
          <w:rFonts w:ascii="宋体" w:hAnsi="宋体"/>
          <w:sz w:val="24"/>
        </w:rPr>
        <w:t xml:space="preserve">              </w:t>
      </w:r>
      <w:r>
        <w:rPr>
          <w:rFonts w:ascii="宋体" w:hAnsi="宋体"/>
          <w:sz w:val="24"/>
        </w:rPr>
        <w:t xml:space="preserve">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Pr="00A66376">
        <w:rPr>
          <w:rFonts w:ascii="宋体" w:hAnsi="宋体"/>
          <w:sz w:val="24"/>
        </w:rPr>
        <w:t xml:space="preserve"> </w:t>
      </w:r>
      <w:r w:rsidR="000A7825" w:rsidRPr="00A66376">
        <w:rPr>
          <w:rFonts w:ascii="宋体" w:hAnsi="宋体" w:hint="eastAsia"/>
          <w:sz w:val="24"/>
        </w:rPr>
        <w:t>白色/红色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C22BE4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A97233" w:rsidRDefault="009A1B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A97233" w:rsidRDefault="009A1B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:rsidR="009A1B6D" w:rsidRPr="00A97233" w:rsidRDefault="009A1B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:rsidR="009A1B6D" w:rsidRPr="00A97233" w:rsidRDefault="009A1B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9A1B6D" w:rsidRPr="00A97233" w:rsidRDefault="009A1B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:rsidR="009A1B6D" w:rsidRPr="00A97233" w:rsidRDefault="00C22BE4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球衣</w:t>
            </w:r>
            <w:r w:rsidR="009A1B6D" w:rsidRPr="00A97233">
              <w:rPr>
                <w:rFonts w:ascii="宋体" w:hAnsi="宋体" w:hint="eastAsia"/>
                <w:sz w:val="18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A97233" w:rsidRDefault="009A1B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备注</w:t>
            </w: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9A1B6D" w:rsidRPr="00A97233" w:rsidRDefault="000A7825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王宸熹</w:t>
            </w:r>
          </w:p>
        </w:tc>
        <w:tc>
          <w:tcPr>
            <w:tcW w:w="923" w:type="dxa"/>
            <w:vAlign w:val="center"/>
          </w:tcPr>
          <w:p w:rsidR="009A1B6D" w:rsidRPr="00A97233" w:rsidRDefault="000A7825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精42</w:t>
            </w:r>
          </w:p>
        </w:tc>
        <w:tc>
          <w:tcPr>
            <w:tcW w:w="1338" w:type="dxa"/>
            <w:vAlign w:val="center"/>
          </w:tcPr>
          <w:p w:rsidR="009A1B6D" w:rsidRPr="00A97233" w:rsidRDefault="000A7825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2014010641</w:t>
            </w:r>
          </w:p>
        </w:tc>
        <w:tc>
          <w:tcPr>
            <w:tcW w:w="1371" w:type="dxa"/>
            <w:vAlign w:val="center"/>
          </w:tcPr>
          <w:p w:rsidR="009A1B6D" w:rsidRPr="00A97233" w:rsidRDefault="000A7825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18611721757</w:t>
            </w:r>
          </w:p>
        </w:tc>
        <w:tc>
          <w:tcPr>
            <w:tcW w:w="1125" w:type="dxa"/>
            <w:vAlign w:val="center"/>
          </w:tcPr>
          <w:p w:rsidR="009A1B6D" w:rsidRPr="00A97233" w:rsidRDefault="000A7825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9A1B6D" w:rsidRPr="00A97233" w:rsidRDefault="000A7825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队长</w:t>
            </w: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李腾飞</w:t>
            </w:r>
          </w:p>
        </w:tc>
        <w:tc>
          <w:tcPr>
            <w:tcW w:w="923" w:type="dxa"/>
            <w:vAlign w:val="center"/>
          </w:tcPr>
          <w:p w:rsidR="009A1B6D" w:rsidRPr="00A97233" w:rsidRDefault="00A97233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精52</w:t>
            </w:r>
          </w:p>
        </w:tc>
        <w:tc>
          <w:tcPr>
            <w:tcW w:w="1338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2015050038</w:t>
            </w:r>
          </w:p>
        </w:tc>
        <w:tc>
          <w:tcPr>
            <w:tcW w:w="1371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13051513900</w:t>
            </w:r>
          </w:p>
        </w:tc>
        <w:tc>
          <w:tcPr>
            <w:tcW w:w="1125" w:type="dxa"/>
            <w:vAlign w:val="center"/>
          </w:tcPr>
          <w:p w:rsidR="009A1B6D" w:rsidRPr="00A97233" w:rsidRDefault="00B45D5C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2</w:t>
            </w:r>
            <w:r w:rsidR="00C90426">
              <w:rPr>
                <w:rFonts w:ascii="宋体" w:hAnsi="宋体" w:hint="eastAsia"/>
                <w:sz w:val="18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禹思坤</w:t>
            </w:r>
          </w:p>
        </w:tc>
        <w:tc>
          <w:tcPr>
            <w:tcW w:w="923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精41</w:t>
            </w:r>
          </w:p>
        </w:tc>
        <w:tc>
          <w:tcPr>
            <w:tcW w:w="1338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2014010604</w:t>
            </w:r>
          </w:p>
        </w:tc>
        <w:tc>
          <w:tcPr>
            <w:tcW w:w="1371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17888833174</w:t>
            </w:r>
          </w:p>
        </w:tc>
        <w:tc>
          <w:tcPr>
            <w:tcW w:w="112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杨</w:t>
            </w:r>
            <w:proofErr w:type="gramStart"/>
            <w:r w:rsidRPr="00A97233">
              <w:rPr>
                <w:rFonts w:ascii="宋体" w:hAnsi="宋体"/>
                <w:sz w:val="18"/>
                <w:szCs w:val="21"/>
              </w:rPr>
              <w:t>浩</w:t>
            </w:r>
            <w:proofErr w:type="gramEnd"/>
            <w:r w:rsidRPr="00A97233">
              <w:rPr>
                <w:rFonts w:ascii="宋体" w:hAnsi="宋体"/>
                <w:sz w:val="18"/>
                <w:szCs w:val="21"/>
              </w:rPr>
              <w:t>天</w:t>
            </w:r>
          </w:p>
        </w:tc>
        <w:tc>
          <w:tcPr>
            <w:tcW w:w="923" w:type="dxa"/>
            <w:vAlign w:val="center"/>
          </w:tcPr>
          <w:p w:rsidR="009A1B6D" w:rsidRPr="00A97233" w:rsidRDefault="00A97233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精博17</w:t>
            </w:r>
          </w:p>
        </w:tc>
        <w:tc>
          <w:tcPr>
            <w:tcW w:w="1338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2017390003</w:t>
            </w:r>
          </w:p>
        </w:tc>
        <w:tc>
          <w:tcPr>
            <w:tcW w:w="1371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15191918796</w:t>
            </w:r>
          </w:p>
        </w:tc>
        <w:tc>
          <w:tcPr>
            <w:tcW w:w="1125" w:type="dxa"/>
            <w:vAlign w:val="center"/>
          </w:tcPr>
          <w:p w:rsidR="009A1B6D" w:rsidRPr="00A97233" w:rsidRDefault="00B45D5C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B45D5C">
              <w:rPr>
                <w:rFonts w:ascii="宋体" w:hAnsi="宋体" w:hint="eastAsia"/>
                <w:sz w:val="18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朱泽斌</w:t>
            </w:r>
          </w:p>
        </w:tc>
        <w:tc>
          <w:tcPr>
            <w:tcW w:w="923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精博16</w:t>
            </w:r>
          </w:p>
        </w:tc>
        <w:tc>
          <w:tcPr>
            <w:tcW w:w="1338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2016310278</w:t>
            </w:r>
          </w:p>
        </w:tc>
        <w:tc>
          <w:tcPr>
            <w:tcW w:w="1371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15001236877</w:t>
            </w:r>
          </w:p>
        </w:tc>
        <w:tc>
          <w:tcPr>
            <w:tcW w:w="112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proofErr w:type="gramStart"/>
            <w:r w:rsidRPr="00A97233">
              <w:rPr>
                <w:rFonts w:ascii="宋体" w:hAnsi="宋体"/>
                <w:sz w:val="18"/>
                <w:szCs w:val="21"/>
              </w:rPr>
              <w:t>董恩旭</w:t>
            </w:r>
            <w:proofErr w:type="gramEnd"/>
          </w:p>
        </w:tc>
        <w:tc>
          <w:tcPr>
            <w:tcW w:w="923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机械705</w:t>
            </w:r>
          </w:p>
        </w:tc>
        <w:tc>
          <w:tcPr>
            <w:tcW w:w="1338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2017010638</w:t>
            </w:r>
          </w:p>
        </w:tc>
        <w:tc>
          <w:tcPr>
            <w:tcW w:w="1371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13001965866</w:t>
            </w:r>
          </w:p>
        </w:tc>
        <w:tc>
          <w:tcPr>
            <w:tcW w:w="1125" w:type="dxa"/>
            <w:vAlign w:val="center"/>
          </w:tcPr>
          <w:p w:rsidR="009A1B6D" w:rsidRPr="00A97233" w:rsidRDefault="00D72DB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proofErr w:type="gramStart"/>
            <w:r w:rsidRPr="00A97233">
              <w:rPr>
                <w:rFonts w:ascii="宋体" w:hAnsi="宋体"/>
                <w:sz w:val="18"/>
                <w:szCs w:val="21"/>
              </w:rPr>
              <w:t>马翔宇</w:t>
            </w:r>
            <w:proofErr w:type="gramEnd"/>
          </w:p>
        </w:tc>
        <w:tc>
          <w:tcPr>
            <w:tcW w:w="923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精52班</w:t>
            </w:r>
          </w:p>
        </w:tc>
        <w:tc>
          <w:tcPr>
            <w:tcW w:w="1338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2015050013</w:t>
            </w:r>
          </w:p>
        </w:tc>
        <w:tc>
          <w:tcPr>
            <w:tcW w:w="1371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13522756341</w:t>
            </w:r>
          </w:p>
        </w:tc>
        <w:tc>
          <w:tcPr>
            <w:tcW w:w="112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35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刘毅</w:t>
            </w:r>
          </w:p>
        </w:tc>
        <w:tc>
          <w:tcPr>
            <w:tcW w:w="923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精42</w:t>
            </w:r>
          </w:p>
        </w:tc>
        <w:tc>
          <w:tcPr>
            <w:tcW w:w="1338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2014010648</w:t>
            </w:r>
          </w:p>
        </w:tc>
        <w:tc>
          <w:tcPr>
            <w:tcW w:w="1371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13391812990</w:t>
            </w:r>
          </w:p>
        </w:tc>
        <w:tc>
          <w:tcPr>
            <w:tcW w:w="112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郭乾统</w:t>
            </w:r>
          </w:p>
        </w:tc>
        <w:tc>
          <w:tcPr>
            <w:tcW w:w="923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142333198810081854</w:t>
            </w:r>
          </w:p>
        </w:tc>
        <w:tc>
          <w:tcPr>
            <w:tcW w:w="1371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15801438203</w:t>
            </w:r>
          </w:p>
        </w:tc>
        <w:tc>
          <w:tcPr>
            <w:tcW w:w="112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校友</w:t>
            </w: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黎武南</w:t>
            </w:r>
          </w:p>
        </w:tc>
        <w:tc>
          <w:tcPr>
            <w:tcW w:w="923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精博17</w:t>
            </w:r>
          </w:p>
        </w:tc>
        <w:tc>
          <w:tcPr>
            <w:tcW w:w="1338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2017380040</w:t>
            </w:r>
          </w:p>
        </w:tc>
        <w:tc>
          <w:tcPr>
            <w:tcW w:w="1371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13001119901</w:t>
            </w:r>
          </w:p>
        </w:tc>
        <w:tc>
          <w:tcPr>
            <w:tcW w:w="1125" w:type="dxa"/>
            <w:vAlign w:val="center"/>
          </w:tcPr>
          <w:p w:rsidR="009A1B6D" w:rsidRPr="00A97233" w:rsidRDefault="000A7825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吴渊</w:t>
            </w:r>
          </w:p>
        </w:tc>
        <w:tc>
          <w:tcPr>
            <w:tcW w:w="923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精仪715</w:t>
            </w:r>
          </w:p>
        </w:tc>
        <w:tc>
          <w:tcPr>
            <w:tcW w:w="1338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2017010632</w:t>
            </w:r>
          </w:p>
        </w:tc>
        <w:tc>
          <w:tcPr>
            <w:tcW w:w="1371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18811320887</w:t>
            </w:r>
          </w:p>
        </w:tc>
        <w:tc>
          <w:tcPr>
            <w:tcW w:w="1125" w:type="dxa"/>
            <w:vAlign w:val="center"/>
          </w:tcPr>
          <w:p w:rsidR="009A1B6D" w:rsidRPr="00A97233" w:rsidRDefault="00B45D5C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proofErr w:type="gramStart"/>
            <w:r w:rsidRPr="00A97233">
              <w:rPr>
                <w:rFonts w:ascii="宋体" w:hAnsi="宋体"/>
                <w:sz w:val="18"/>
                <w:szCs w:val="21"/>
              </w:rPr>
              <w:t>王卓凡</w:t>
            </w:r>
            <w:proofErr w:type="gramEnd"/>
          </w:p>
        </w:tc>
        <w:tc>
          <w:tcPr>
            <w:tcW w:w="923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精61</w:t>
            </w:r>
          </w:p>
        </w:tc>
        <w:tc>
          <w:tcPr>
            <w:tcW w:w="1338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2016010773</w:t>
            </w:r>
          </w:p>
        </w:tc>
        <w:tc>
          <w:tcPr>
            <w:tcW w:w="1371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15911108671</w:t>
            </w:r>
          </w:p>
        </w:tc>
        <w:tc>
          <w:tcPr>
            <w:tcW w:w="1125" w:type="dxa"/>
            <w:vAlign w:val="center"/>
          </w:tcPr>
          <w:p w:rsidR="009A1B6D" w:rsidRPr="00A97233" w:rsidRDefault="00AD1E3A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45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郑</w:t>
            </w:r>
            <w:proofErr w:type="gramStart"/>
            <w:r w:rsidRPr="00A97233">
              <w:rPr>
                <w:rFonts w:ascii="宋体" w:hAnsi="宋体"/>
                <w:sz w:val="18"/>
                <w:szCs w:val="21"/>
              </w:rPr>
              <w:t>浩</w:t>
            </w:r>
            <w:proofErr w:type="gramEnd"/>
          </w:p>
        </w:tc>
        <w:tc>
          <w:tcPr>
            <w:tcW w:w="923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精博17</w:t>
            </w:r>
          </w:p>
        </w:tc>
        <w:tc>
          <w:tcPr>
            <w:tcW w:w="1338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2017310397</w:t>
            </w:r>
          </w:p>
        </w:tc>
        <w:tc>
          <w:tcPr>
            <w:tcW w:w="1371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15101591218</w:t>
            </w:r>
          </w:p>
        </w:tc>
        <w:tc>
          <w:tcPr>
            <w:tcW w:w="1125" w:type="dxa"/>
            <w:vAlign w:val="center"/>
          </w:tcPr>
          <w:p w:rsidR="009A1B6D" w:rsidRPr="00A97233" w:rsidRDefault="00F4416B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胡福泰</w:t>
            </w:r>
          </w:p>
        </w:tc>
        <w:tc>
          <w:tcPr>
            <w:tcW w:w="923" w:type="dxa"/>
            <w:vAlign w:val="center"/>
          </w:tcPr>
          <w:p w:rsidR="009A1B6D" w:rsidRPr="00A97233" w:rsidRDefault="009C0571" w:rsidP="009C0571">
            <w:pPr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精博</w:t>
            </w:r>
            <w:r w:rsidRPr="00A97233">
              <w:rPr>
                <w:rFonts w:ascii="宋体" w:hAnsi="宋体" w:hint="eastAsia"/>
                <w:sz w:val="18"/>
                <w:szCs w:val="21"/>
              </w:rPr>
              <w:t>17</w:t>
            </w:r>
          </w:p>
        </w:tc>
        <w:tc>
          <w:tcPr>
            <w:tcW w:w="1338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2017310362</w:t>
            </w:r>
          </w:p>
        </w:tc>
        <w:tc>
          <w:tcPr>
            <w:tcW w:w="1371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15620942956</w:t>
            </w:r>
          </w:p>
        </w:tc>
        <w:tc>
          <w:tcPr>
            <w:tcW w:w="1125" w:type="dxa"/>
            <w:vAlign w:val="center"/>
          </w:tcPr>
          <w:p w:rsidR="009A1B6D" w:rsidRPr="00A97233" w:rsidRDefault="00F4416B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32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proofErr w:type="gramStart"/>
            <w:r w:rsidRPr="00A97233">
              <w:rPr>
                <w:rFonts w:ascii="宋体" w:hAnsi="宋体"/>
                <w:sz w:val="18"/>
                <w:szCs w:val="21"/>
              </w:rPr>
              <w:t>王晨宇</w:t>
            </w:r>
            <w:proofErr w:type="gramEnd"/>
          </w:p>
        </w:tc>
        <w:tc>
          <w:tcPr>
            <w:tcW w:w="923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机械715</w:t>
            </w:r>
          </w:p>
        </w:tc>
        <w:tc>
          <w:tcPr>
            <w:tcW w:w="1338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2017010640</w:t>
            </w:r>
          </w:p>
        </w:tc>
        <w:tc>
          <w:tcPr>
            <w:tcW w:w="1371" w:type="dxa"/>
            <w:vAlign w:val="center"/>
          </w:tcPr>
          <w:p w:rsidR="009A1B6D" w:rsidRPr="00A97233" w:rsidRDefault="009C0571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18811120816</w:t>
            </w:r>
          </w:p>
        </w:tc>
        <w:tc>
          <w:tcPr>
            <w:tcW w:w="1125" w:type="dxa"/>
            <w:vAlign w:val="center"/>
          </w:tcPr>
          <w:p w:rsidR="009A1B6D" w:rsidRPr="00A97233" w:rsidRDefault="00B45D5C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022A6D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徐光耀</w:t>
            </w:r>
          </w:p>
        </w:tc>
        <w:tc>
          <w:tcPr>
            <w:tcW w:w="923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精博16</w:t>
            </w:r>
          </w:p>
        </w:tc>
        <w:tc>
          <w:tcPr>
            <w:tcW w:w="1338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2016310272</w:t>
            </w:r>
          </w:p>
        </w:tc>
        <w:tc>
          <w:tcPr>
            <w:tcW w:w="1371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15584646655</w:t>
            </w:r>
          </w:p>
        </w:tc>
        <w:tc>
          <w:tcPr>
            <w:tcW w:w="1125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陈林</w:t>
            </w:r>
          </w:p>
        </w:tc>
        <w:tc>
          <w:tcPr>
            <w:tcW w:w="923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精博16</w:t>
            </w:r>
          </w:p>
        </w:tc>
        <w:tc>
          <w:tcPr>
            <w:tcW w:w="1338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2016310279</w:t>
            </w:r>
          </w:p>
        </w:tc>
        <w:tc>
          <w:tcPr>
            <w:tcW w:w="1371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13398355400</w:t>
            </w:r>
          </w:p>
        </w:tc>
        <w:tc>
          <w:tcPr>
            <w:tcW w:w="1125" w:type="dxa"/>
            <w:vAlign w:val="center"/>
          </w:tcPr>
          <w:p w:rsidR="009A1B6D" w:rsidRPr="00A97233" w:rsidRDefault="00D72DB5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查皓</w:t>
            </w:r>
          </w:p>
        </w:tc>
        <w:tc>
          <w:tcPr>
            <w:tcW w:w="923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精52</w:t>
            </w:r>
          </w:p>
        </w:tc>
        <w:tc>
          <w:tcPr>
            <w:tcW w:w="1338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2015010609</w:t>
            </w:r>
          </w:p>
        </w:tc>
        <w:tc>
          <w:tcPr>
            <w:tcW w:w="1371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13126831513</w:t>
            </w:r>
          </w:p>
        </w:tc>
        <w:tc>
          <w:tcPr>
            <w:tcW w:w="1125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proofErr w:type="gramStart"/>
            <w:r w:rsidRPr="00A97233">
              <w:rPr>
                <w:rFonts w:ascii="宋体" w:hAnsi="宋体"/>
                <w:sz w:val="18"/>
                <w:szCs w:val="21"/>
              </w:rPr>
              <w:t>林书浪</w:t>
            </w:r>
            <w:proofErr w:type="gramEnd"/>
          </w:p>
        </w:tc>
        <w:tc>
          <w:tcPr>
            <w:tcW w:w="923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精硕16</w:t>
            </w:r>
          </w:p>
        </w:tc>
        <w:tc>
          <w:tcPr>
            <w:tcW w:w="1338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2016210392</w:t>
            </w:r>
          </w:p>
        </w:tc>
        <w:tc>
          <w:tcPr>
            <w:tcW w:w="1371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13716780716</w:t>
            </w:r>
          </w:p>
        </w:tc>
        <w:tc>
          <w:tcPr>
            <w:tcW w:w="1125" w:type="dxa"/>
            <w:vAlign w:val="center"/>
          </w:tcPr>
          <w:p w:rsidR="009A1B6D" w:rsidRPr="00A97233" w:rsidRDefault="009C0571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9A1B6D" w:rsidRPr="00A97233" w:rsidRDefault="00CC7C86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雷明</w:t>
            </w:r>
          </w:p>
        </w:tc>
        <w:tc>
          <w:tcPr>
            <w:tcW w:w="923" w:type="dxa"/>
            <w:vAlign w:val="center"/>
          </w:tcPr>
          <w:p w:rsidR="009A1B6D" w:rsidRPr="00A97233" w:rsidRDefault="00CC7C86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精42</w:t>
            </w:r>
          </w:p>
        </w:tc>
        <w:tc>
          <w:tcPr>
            <w:tcW w:w="1338" w:type="dxa"/>
            <w:vAlign w:val="center"/>
          </w:tcPr>
          <w:p w:rsidR="009A1B6D" w:rsidRPr="00A97233" w:rsidRDefault="00CC7C86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2014010644</w:t>
            </w:r>
          </w:p>
        </w:tc>
        <w:tc>
          <w:tcPr>
            <w:tcW w:w="1371" w:type="dxa"/>
            <w:vAlign w:val="center"/>
          </w:tcPr>
          <w:p w:rsidR="009A1B6D" w:rsidRPr="00A97233" w:rsidRDefault="00CC7C86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17801050032</w:t>
            </w:r>
          </w:p>
        </w:tc>
        <w:tc>
          <w:tcPr>
            <w:tcW w:w="1125" w:type="dxa"/>
            <w:vAlign w:val="center"/>
          </w:tcPr>
          <w:p w:rsidR="009A1B6D" w:rsidRPr="00A97233" w:rsidRDefault="00F4416B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A97233" w:rsidRDefault="00CC7C86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张东晖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9A1B6D" w:rsidRPr="00A97233" w:rsidRDefault="00CC7C86" w:rsidP="00403910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精博17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9A1B6D" w:rsidRPr="00A97233" w:rsidRDefault="00CC7C86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2017310401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9A1B6D" w:rsidRPr="00A97233" w:rsidRDefault="00CC7C86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13021264032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9A1B6D" w:rsidRPr="00A97233" w:rsidRDefault="00CC7C86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30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A97233" w:rsidRDefault="00CC7C86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戚南剑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9A1B6D" w:rsidRPr="00A97233" w:rsidRDefault="00CC7C86" w:rsidP="00ED0881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精博16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9A1B6D" w:rsidRPr="00A97233" w:rsidRDefault="00CC7C86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2016310291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9A1B6D" w:rsidRPr="00A97233" w:rsidRDefault="00CC7C86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15652790310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9A1B6D" w:rsidRPr="00A97233" w:rsidRDefault="00CC7C86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66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proofErr w:type="gramStart"/>
            <w:r w:rsidRPr="00A97233">
              <w:rPr>
                <w:rFonts w:ascii="宋体" w:hAnsi="宋体"/>
                <w:sz w:val="18"/>
                <w:szCs w:val="21"/>
              </w:rPr>
              <w:t>戴尚琪</w:t>
            </w:r>
            <w:proofErr w:type="gramEnd"/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精52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2015010608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13021937728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李睿晅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精52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2015010612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18810203291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戴鸿飞</w:t>
            </w:r>
          </w:p>
        </w:tc>
        <w:tc>
          <w:tcPr>
            <w:tcW w:w="923" w:type="dxa"/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精61</w:t>
            </w:r>
          </w:p>
        </w:tc>
        <w:tc>
          <w:tcPr>
            <w:tcW w:w="1338" w:type="dxa"/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2016010550</w:t>
            </w:r>
          </w:p>
        </w:tc>
        <w:tc>
          <w:tcPr>
            <w:tcW w:w="1371" w:type="dxa"/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18801287736</w:t>
            </w:r>
          </w:p>
        </w:tc>
        <w:tc>
          <w:tcPr>
            <w:tcW w:w="1125" w:type="dxa"/>
            <w:vAlign w:val="center"/>
          </w:tcPr>
          <w:p w:rsidR="009A1B6D" w:rsidRPr="00A97233" w:rsidRDefault="00F4416B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31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贾懿轩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精42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2014010650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15901051092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/>
                <w:sz w:val="18"/>
                <w:szCs w:val="21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常诚谊</w:t>
            </w:r>
          </w:p>
        </w:tc>
        <w:tc>
          <w:tcPr>
            <w:tcW w:w="923" w:type="dxa"/>
            <w:vAlign w:val="center"/>
          </w:tcPr>
          <w:p w:rsidR="009A1B6D" w:rsidRPr="00A97233" w:rsidRDefault="000C0524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精硕15</w:t>
            </w:r>
          </w:p>
        </w:tc>
        <w:tc>
          <w:tcPr>
            <w:tcW w:w="1338" w:type="dxa"/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2015210465</w:t>
            </w:r>
          </w:p>
        </w:tc>
        <w:tc>
          <w:tcPr>
            <w:tcW w:w="1371" w:type="dxa"/>
            <w:vAlign w:val="center"/>
          </w:tcPr>
          <w:p w:rsidR="009A1B6D" w:rsidRPr="00A97233" w:rsidRDefault="00A97233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18810461720</w:t>
            </w:r>
          </w:p>
        </w:tc>
        <w:tc>
          <w:tcPr>
            <w:tcW w:w="1125" w:type="dxa"/>
            <w:vAlign w:val="center"/>
          </w:tcPr>
          <w:p w:rsidR="009A1B6D" w:rsidRPr="00A97233" w:rsidRDefault="00F4416B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A97233" w:rsidRDefault="009A1B6D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A97233">
              <w:rPr>
                <w:rFonts w:ascii="宋体" w:hAnsi="宋体" w:hint="eastAsia"/>
                <w:sz w:val="18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 w:rsidR="009A1B6D" w:rsidRPr="00A97233" w:rsidRDefault="000C0524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0C0524">
              <w:rPr>
                <w:rFonts w:ascii="宋体" w:hAnsi="宋体"/>
                <w:sz w:val="18"/>
                <w:szCs w:val="21"/>
              </w:rPr>
              <w:t>郑维珍</w:t>
            </w:r>
          </w:p>
        </w:tc>
        <w:tc>
          <w:tcPr>
            <w:tcW w:w="923" w:type="dxa"/>
            <w:vAlign w:val="center"/>
          </w:tcPr>
          <w:p w:rsidR="009A1B6D" w:rsidRPr="00A97233" w:rsidRDefault="000C0524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制</w:t>
            </w:r>
            <w:proofErr w:type="gramStart"/>
            <w:r>
              <w:rPr>
                <w:rFonts w:ascii="宋体" w:hAnsi="宋体" w:hint="eastAsia"/>
                <w:sz w:val="18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 w:val="18"/>
                <w:szCs w:val="21"/>
              </w:rPr>
              <w:t>15</w:t>
            </w:r>
          </w:p>
        </w:tc>
        <w:tc>
          <w:tcPr>
            <w:tcW w:w="1338" w:type="dxa"/>
            <w:vAlign w:val="center"/>
          </w:tcPr>
          <w:p w:rsidR="009A1B6D" w:rsidRPr="00A97233" w:rsidRDefault="000C0524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0C0524">
              <w:rPr>
                <w:rFonts w:ascii="宋体" w:hAnsi="宋体"/>
                <w:sz w:val="18"/>
                <w:szCs w:val="21"/>
              </w:rPr>
              <w:t>2015210459</w:t>
            </w:r>
          </w:p>
        </w:tc>
        <w:tc>
          <w:tcPr>
            <w:tcW w:w="1371" w:type="dxa"/>
            <w:vAlign w:val="center"/>
          </w:tcPr>
          <w:p w:rsidR="009A1B6D" w:rsidRPr="00A97233" w:rsidRDefault="000C0524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0C0524">
              <w:rPr>
                <w:rFonts w:ascii="宋体" w:hAnsi="宋体"/>
                <w:sz w:val="18"/>
                <w:szCs w:val="21"/>
              </w:rPr>
              <w:t>15201520989</w:t>
            </w:r>
          </w:p>
        </w:tc>
        <w:tc>
          <w:tcPr>
            <w:tcW w:w="1125" w:type="dxa"/>
            <w:vAlign w:val="center"/>
          </w:tcPr>
          <w:p w:rsidR="009A1B6D" w:rsidRPr="00A97233" w:rsidRDefault="00F4416B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1</w:t>
            </w:r>
            <w:r w:rsidR="00D72DB5">
              <w:rPr>
                <w:rFonts w:ascii="宋体" w:hAnsi="宋体" w:hint="eastAsia"/>
                <w:sz w:val="18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9A1B6D" w:rsidRPr="00A97233" w:rsidRDefault="009A1B6D" w:rsidP="00EB4C98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  <w:tr w:rsidR="000C0524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0C0524" w:rsidRPr="00A97233" w:rsidRDefault="000C0524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:rsidR="000C0524" w:rsidRPr="00A97233" w:rsidRDefault="000C0524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proofErr w:type="gramStart"/>
            <w:r w:rsidRPr="000C0524">
              <w:rPr>
                <w:rFonts w:ascii="宋体" w:hAnsi="宋体"/>
                <w:sz w:val="18"/>
                <w:szCs w:val="21"/>
              </w:rPr>
              <w:t>万瑞</w:t>
            </w:r>
            <w:proofErr w:type="gramEnd"/>
            <w:r w:rsidRPr="000C0524">
              <w:rPr>
                <w:rFonts w:ascii="宋体" w:hAnsi="宋体"/>
                <w:sz w:val="18"/>
                <w:szCs w:val="21"/>
              </w:rPr>
              <w:t>齐</w:t>
            </w:r>
          </w:p>
        </w:tc>
        <w:tc>
          <w:tcPr>
            <w:tcW w:w="923" w:type="dxa"/>
            <w:vAlign w:val="center"/>
          </w:tcPr>
          <w:p w:rsidR="000C0524" w:rsidRPr="00A97233" w:rsidRDefault="000C0524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0C0524">
              <w:rPr>
                <w:rFonts w:ascii="宋体" w:hAnsi="宋体"/>
                <w:sz w:val="18"/>
                <w:szCs w:val="21"/>
              </w:rPr>
              <w:t>机械715</w:t>
            </w:r>
          </w:p>
        </w:tc>
        <w:tc>
          <w:tcPr>
            <w:tcW w:w="1338" w:type="dxa"/>
            <w:vAlign w:val="center"/>
          </w:tcPr>
          <w:p w:rsidR="000C0524" w:rsidRPr="00A97233" w:rsidRDefault="000C0524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0C0524">
              <w:rPr>
                <w:rFonts w:ascii="宋体" w:hAnsi="宋体"/>
                <w:sz w:val="18"/>
                <w:szCs w:val="21"/>
              </w:rPr>
              <w:t>2017010666</w:t>
            </w:r>
          </w:p>
        </w:tc>
        <w:tc>
          <w:tcPr>
            <w:tcW w:w="1371" w:type="dxa"/>
            <w:vAlign w:val="center"/>
          </w:tcPr>
          <w:p w:rsidR="000C0524" w:rsidRPr="00A97233" w:rsidRDefault="000C0524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 w:rsidRPr="000C0524">
              <w:rPr>
                <w:rFonts w:ascii="宋体" w:hAnsi="宋体"/>
                <w:sz w:val="18"/>
                <w:szCs w:val="21"/>
              </w:rPr>
              <w:t>15921623163</w:t>
            </w:r>
          </w:p>
        </w:tc>
        <w:tc>
          <w:tcPr>
            <w:tcW w:w="1125" w:type="dxa"/>
            <w:vAlign w:val="center"/>
          </w:tcPr>
          <w:p w:rsidR="000C0524" w:rsidRPr="00A97233" w:rsidRDefault="00F4416B" w:rsidP="00280429">
            <w:pPr>
              <w:jc w:val="center"/>
              <w:rPr>
                <w:rFonts w:ascii="宋体" w:hAnsi="宋体"/>
                <w:sz w:val="18"/>
                <w:szCs w:val="21"/>
              </w:rPr>
            </w:pPr>
            <w:r>
              <w:rPr>
                <w:rFonts w:ascii="宋体" w:hAnsi="宋体" w:hint="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C0524" w:rsidRPr="00A97233" w:rsidRDefault="000C0524" w:rsidP="00EB4C98">
            <w:pPr>
              <w:jc w:val="center"/>
              <w:rPr>
                <w:rFonts w:ascii="宋体" w:hAnsi="宋体"/>
                <w:sz w:val="18"/>
                <w:szCs w:val="21"/>
              </w:rPr>
            </w:pPr>
          </w:p>
        </w:tc>
      </w:tr>
    </w:tbl>
    <w:p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2945B8" w:rsidRDefault="002945B8">
      <w:pPr>
        <w:rPr>
          <w:rFonts w:ascii="宋体" w:hAnsi="宋体"/>
          <w:szCs w:val="21"/>
        </w:rPr>
      </w:pPr>
    </w:p>
    <w:p w:rsidR="00F71880" w:rsidRPr="00C22BE4" w:rsidRDefault="0069206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领队资料：姓名：</w:t>
      </w:r>
      <w:r w:rsidR="000A2E65">
        <w:rPr>
          <w:rFonts w:ascii="宋体" w:hAnsi="宋体" w:hint="eastAsia"/>
          <w:szCs w:val="21"/>
        </w:rPr>
        <w:t xml:space="preserve">李静  </w:t>
      </w:r>
      <w:r w:rsidR="009A1B6D" w:rsidRPr="00C22BE4">
        <w:rPr>
          <w:rFonts w:ascii="宋体" w:hAnsi="宋体" w:hint="eastAsia"/>
          <w:szCs w:val="21"/>
        </w:rPr>
        <w:t>职务</w:t>
      </w:r>
      <w:r w:rsidR="000A2E65">
        <w:rPr>
          <w:rFonts w:ascii="宋体" w:hAnsi="宋体" w:hint="eastAsia"/>
          <w:szCs w:val="21"/>
        </w:rPr>
        <w:t>：</w:t>
      </w:r>
      <w:r w:rsidR="000A2E65" w:rsidRPr="000A2E65">
        <w:rPr>
          <w:rFonts w:ascii="宋体" w:hAnsi="宋体" w:hint="eastAsia"/>
          <w:szCs w:val="21"/>
        </w:rPr>
        <w:t>团委副书记</w:t>
      </w:r>
      <w:r w:rsidR="000A2E65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</w:t>
      </w:r>
      <w:r w:rsidR="006878EF">
        <w:rPr>
          <w:rFonts w:ascii="宋体" w:hAnsi="宋体" w:hint="eastAsia"/>
          <w:szCs w:val="21"/>
        </w:rPr>
        <w:t xml:space="preserve">姓名：  </w:t>
      </w:r>
      <w:proofErr w:type="gramStart"/>
      <w:r w:rsidR="00535993">
        <w:rPr>
          <w:rFonts w:ascii="宋体" w:hAnsi="宋体" w:hint="eastAsia"/>
          <w:szCs w:val="21"/>
        </w:rPr>
        <w:t>王宇晨</w:t>
      </w:r>
      <w:proofErr w:type="gramEnd"/>
      <w:r w:rsidR="006878EF">
        <w:rPr>
          <w:rFonts w:ascii="宋体" w:hAnsi="宋体" w:hint="eastAsia"/>
          <w:szCs w:val="21"/>
        </w:rPr>
        <w:t xml:space="preserve">   </w:t>
      </w:r>
      <w:r w:rsidR="000A2E65">
        <w:rPr>
          <w:rFonts w:ascii="宋体" w:hAnsi="宋体" w:hint="eastAsia"/>
          <w:szCs w:val="21"/>
        </w:rPr>
        <w:t xml:space="preserve"> </w:t>
      </w:r>
      <w:r w:rsidR="006878EF">
        <w:rPr>
          <w:rFonts w:ascii="宋体" w:hAnsi="宋体" w:hint="eastAsia"/>
          <w:szCs w:val="21"/>
        </w:rPr>
        <w:t>职务：</w:t>
      </w:r>
      <w:r w:rsidR="00535993">
        <w:rPr>
          <w:rFonts w:ascii="宋体" w:hAnsi="宋体" w:hint="eastAsia"/>
          <w:szCs w:val="21"/>
        </w:rPr>
        <w:t>团委书记</w:t>
      </w:r>
      <w:r w:rsidR="00535993" w:rsidRPr="00C22BE4">
        <w:rPr>
          <w:rFonts w:ascii="宋体" w:hAnsi="宋体"/>
          <w:szCs w:val="21"/>
        </w:rPr>
        <w:t xml:space="preserve"> </w:t>
      </w:r>
    </w:p>
    <w:p w:rsidR="003565B4" w:rsidRDefault="000A2E65" w:rsidP="003565B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邮箱：</w:t>
      </w:r>
      <w:hyperlink r:id="rId8" w:history="1">
        <w:r w:rsidR="00692068" w:rsidRPr="009A3046">
          <w:rPr>
            <w:rStyle w:val="a3"/>
            <w:rFonts w:ascii="宋体" w:hAnsi="宋体"/>
            <w:szCs w:val="21"/>
          </w:rPr>
          <w:t>thulij@163.com</w:t>
        </w:r>
        <w:r w:rsidR="00692068" w:rsidRPr="009A3046">
          <w:rPr>
            <w:rStyle w:val="a3"/>
            <w:rFonts w:ascii="宋体" w:hAnsi="宋体" w:hint="eastAsia"/>
            <w:szCs w:val="21"/>
          </w:rPr>
          <w:t>手机：</w:t>
        </w:r>
        <w:r w:rsidR="00692068" w:rsidRPr="009A3046">
          <w:rPr>
            <w:rStyle w:val="a3"/>
            <w:rFonts w:ascii="宋体" w:hAnsi="宋体"/>
            <w:szCs w:val="21"/>
          </w:rPr>
          <w:t>17801050043</w:t>
        </w:r>
      </w:hyperlink>
      <w:r w:rsidR="00692068">
        <w:rPr>
          <w:rFonts w:ascii="宋体" w:hAnsi="宋体"/>
          <w:szCs w:val="21"/>
        </w:rPr>
        <w:t xml:space="preserve"> </w:t>
      </w:r>
      <w:r w:rsidR="00535993">
        <w:rPr>
          <w:rFonts w:ascii="宋体" w:hAnsi="宋体"/>
          <w:szCs w:val="21"/>
        </w:rPr>
        <w:t xml:space="preserve">      </w:t>
      </w:r>
      <w:r w:rsidR="00692068">
        <w:rPr>
          <w:rFonts w:ascii="宋体" w:hAnsi="宋体" w:hint="eastAsia"/>
          <w:szCs w:val="21"/>
        </w:rPr>
        <w:t>邮箱：</w:t>
      </w:r>
      <w:hyperlink r:id="rId9" w:history="1">
        <w:r w:rsidR="00535993" w:rsidRPr="009E7FA9">
          <w:rPr>
            <w:rStyle w:val="a3"/>
            <w:rFonts w:ascii="宋体" w:hAnsi="宋体"/>
            <w:szCs w:val="21"/>
          </w:rPr>
          <w:t xml:space="preserve">wangyc95@qq.com  </w:t>
        </w:r>
        <w:r w:rsidR="00535993" w:rsidRPr="009E7FA9">
          <w:rPr>
            <w:rStyle w:val="a3"/>
            <w:rFonts w:ascii="宋体" w:hAnsi="宋体" w:hint="eastAsia"/>
            <w:szCs w:val="21"/>
          </w:rPr>
          <w:t>手机：</w:t>
        </w:r>
        <w:r w:rsidR="00535993" w:rsidRPr="009E7FA9">
          <w:rPr>
            <w:rStyle w:val="a3"/>
            <w:rFonts w:ascii="宋体" w:hAnsi="宋体"/>
            <w:szCs w:val="21"/>
          </w:rPr>
          <w:t>18810918409</w:t>
        </w:r>
      </w:hyperlink>
      <w:r w:rsidR="00692068">
        <w:rPr>
          <w:rFonts w:ascii="宋体" w:hAnsi="宋体"/>
          <w:szCs w:val="21"/>
        </w:rPr>
        <w:t xml:space="preserve"> </w:t>
      </w:r>
    </w:p>
    <w:p w:rsidR="003565B4" w:rsidRPr="002945B8" w:rsidRDefault="003565B4" w:rsidP="003565B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  <w:bookmarkStart w:id="0" w:name="_GoBack"/>
      <w:bookmarkEnd w:id="0"/>
    </w:p>
    <w:sectPr w:rsidR="003565B4" w:rsidRPr="002945B8" w:rsidSect="003565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AC4" w:rsidRDefault="001A0AC4">
      <w:r>
        <w:separator/>
      </w:r>
    </w:p>
  </w:endnote>
  <w:endnote w:type="continuationSeparator" w:id="0">
    <w:p w:rsidR="001A0AC4" w:rsidRDefault="001A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C86" w:rsidRDefault="00CC7C8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C86" w:rsidRDefault="00CC7C86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97233" w:rsidRPr="00A97233">
      <w:rPr>
        <w:noProof/>
        <w:lang w:val="zh-CN"/>
      </w:rPr>
      <w:t>1</w:t>
    </w:r>
    <w:r>
      <w:rPr>
        <w:lang w:val="zh-CN"/>
      </w:rPr>
      <w:fldChar w:fldCharType="end"/>
    </w:r>
  </w:p>
  <w:p w:rsidR="00CC7C86" w:rsidRDefault="00CC7C8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C86" w:rsidRDefault="00CC7C86">
    <w:pPr>
      <w:pStyle w:val="a7"/>
      <w:jc w:val="center"/>
    </w:pPr>
  </w:p>
  <w:p w:rsidR="00CC7C86" w:rsidRDefault="00CC7C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AC4" w:rsidRDefault="001A0AC4">
      <w:r>
        <w:separator/>
      </w:r>
    </w:p>
  </w:footnote>
  <w:footnote w:type="continuationSeparator" w:id="0">
    <w:p w:rsidR="001A0AC4" w:rsidRDefault="001A0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C86" w:rsidRDefault="00CC7C8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C86" w:rsidRDefault="00CC7C8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C86" w:rsidRDefault="00CC7C86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A6D"/>
    <w:rsid w:val="00035980"/>
    <w:rsid w:val="000A2E65"/>
    <w:rsid w:val="000A7825"/>
    <w:rsid w:val="000C0524"/>
    <w:rsid w:val="000F290F"/>
    <w:rsid w:val="00147DC1"/>
    <w:rsid w:val="0017189F"/>
    <w:rsid w:val="00172A27"/>
    <w:rsid w:val="00193361"/>
    <w:rsid w:val="001A0AC4"/>
    <w:rsid w:val="00221BD3"/>
    <w:rsid w:val="00280429"/>
    <w:rsid w:val="002945B8"/>
    <w:rsid w:val="002A4BBC"/>
    <w:rsid w:val="002D33CD"/>
    <w:rsid w:val="003536A4"/>
    <w:rsid w:val="003565B4"/>
    <w:rsid w:val="003654A1"/>
    <w:rsid w:val="00393AE3"/>
    <w:rsid w:val="003C515A"/>
    <w:rsid w:val="003D44D5"/>
    <w:rsid w:val="003E2053"/>
    <w:rsid w:val="00403910"/>
    <w:rsid w:val="004454B9"/>
    <w:rsid w:val="004710E4"/>
    <w:rsid w:val="004F713E"/>
    <w:rsid w:val="00501E09"/>
    <w:rsid w:val="00535993"/>
    <w:rsid w:val="005434E6"/>
    <w:rsid w:val="0058738F"/>
    <w:rsid w:val="00591B6B"/>
    <w:rsid w:val="005D427D"/>
    <w:rsid w:val="006544B2"/>
    <w:rsid w:val="006878EF"/>
    <w:rsid w:val="00692068"/>
    <w:rsid w:val="006E6C89"/>
    <w:rsid w:val="007B35B9"/>
    <w:rsid w:val="007F56C3"/>
    <w:rsid w:val="007F644F"/>
    <w:rsid w:val="00807EC6"/>
    <w:rsid w:val="008516AF"/>
    <w:rsid w:val="00860E80"/>
    <w:rsid w:val="00897D35"/>
    <w:rsid w:val="008B228A"/>
    <w:rsid w:val="008E7ADA"/>
    <w:rsid w:val="00902A93"/>
    <w:rsid w:val="009816E7"/>
    <w:rsid w:val="009A1B6D"/>
    <w:rsid w:val="009B6332"/>
    <w:rsid w:val="009C0571"/>
    <w:rsid w:val="009C0BA0"/>
    <w:rsid w:val="009C64F3"/>
    <w:rsid w:val="009D69F2"/>
    <w:rsid w:val="009E63FC"/>
    <w:rsid w:val="00A14B13"/>
    <w:rsid w:val="00A66376"/>
    <w:rsid w:val="00A97233"/>
    <w:rsid w:val="00AD1E3A"/>
    <w:rsid w:val="00AD634F"/>
    <w:rsid w:val="00B256B7"/>
    <w:rsid w:val="00B45D5C"/>
    <w:rsid w:val="00BB6C1A"/>
    <w:rsid w:val="00BC2775"/>
    <w:rsid w:val="00C100CE"/>
    <w:rsid w:val="00C22BE4"/>
    <w:rsid w:val="00C35D27"/>
    <w:rsid w:val="00C60E28"/>
    <w:rsid w:val="00C84A8C"/>
    <w:rsid w:val="00C90426"/>
    <w:rsid w:val="00CB5B47"/>
    <w:rsid w:val="00CB6319"/>
    <w:rsid w:val="00CC7C86"/>
    <w:rsid w:val="00D15755"/>
    <w:rsid w:val="00D43849"/>
    <w:rsid w:val="00D72DB5"/>
    <w:rsid w:val="00D96D0E"/>
    <w:rsid w:val="00DF4A0A"/>
    <w:rsid w:val="00E156AA"/>
    <w:rsid w:val="00E220D2"/>
    <w:rsid w:val="00E51AA5"/>
    <w:rsid w:val="00E733D3"/>
    <w:rsid w:val="00E769D7"/>
    <w:rsid w:val="00EB4C98"/>
    <w:rsid w:val="00ED0881"/>
    <w:rsid w:val="00F03F98"/>
    <w:rsid w:val="00F15F94"/>
    <w:rsid w:val="00F4416B"/>
    <w:rsid w:val="00F47CA4"/>
    <w:rsid w:val="00F71880"/>
    <w:rsid w:val="00FA4A86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695BF8"/>
  <w15:docId w15:val="{F495C7E3-BB87-4542-B782-0BF395A2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sid w:val="004F713E"/>
    <w:rPr>
      <w:sz w:val="18"/>
      <w:szCs w:val="18"/>
    </w:rPr>
  </w:style>
  <w:style w:type="character" w:customStyle="1" w:styleId="a6">
    <w:name w:val="页脚 字符"/>
    <w:link w:val="a7"/>
    <w:rsid w:val="004F713E"/>
    <w:rPr>
      <w:sz w:val="18"/>
      <w:szCs w:val="18"/>
    </w:rPr>
  </w:style>
  <w:style w:type="character" w:customStyle="1" w:styleId="a8">
    <w:name w:val="批注框文本 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lij@163.com&#25163;&#26426;&#65306;1780105004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wangyc95@qq.com%20%20&#25163;&#26426;&#65306;1881091840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E2AB1-3E45-47F1-B7A4-A9126512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228</Words>
  <Characters>1304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>清华大学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王宸熹</cp:lastModifiedBy>
  <cp:revision>13</cp:revision>
  <dcterms:created xsi:type="dcterms:W3CDTF">2017-09-24T13:07:00Z</dcterms:created>
  <dcterms:modified xsi:type="dcterms:W3CDTF">2017-09-28T16:10:00Z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