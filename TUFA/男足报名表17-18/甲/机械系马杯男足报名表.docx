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0BA0" w:rsidRPr="00685E4C" w:rsidRDefault="003565B4" w:rsidP="009C0BA0">
      <w:pPr>
        <w:jc w:val="center"/>
        <w:rPr>
          <w:rFonts w:ascii="宋体" w:hAnsi="宋体"/>
          <w:b/>
          <w:sz w:val="24"/>
          <w:szCs w:val="24"/>
          <w:shd w:val="clear" w:color="auto" w:fill="FFFFFF"/>
        </w:rPr>
      </w:pPr>
      <w:r w:rsidRPr="00685E4C">
        <w:rPr>
          <w:rFonts w:ascii="宋体" w:hAnsi="宋体" w:hint="eastAsia"/>
          <w:b/>
          <w:sz w:val="24"/>
          <w:szCs w:val="24"/>
          <w:shd w:val="clear" w:color="auto" w:fill="FFFFFF"/>
        </w:rPr>
        <w:t>201</w:t>
      </w:r>
      <w:r w:rsidR="006878EF" w:rsidRPr="00685E4C">
        <w:rPr>
          <w:rFonts w:ascii="宋体" w:hAnsi="宋体" w:hint="eastAsia"/>
          <w:b/>
          <w:sz w:val="24"/>
          <w:szCs w:val="24"/>
          <w:shd w:val="clear" w:color="auto" w:fill="FFFFFF"/>
        </w:rPr>
        <w:t>7</w:t>
      </w:r>
      <w:r w:rsidR="009C0BA0" w:rsidRPr="00685E4C">
        <w:rPr>
          <w:rFonts w:ascii="宋体" w:hAnsi="宋体" w:hint="eastAsia"/>
          <w:b/>
          <w:sz w:val="24"/>
          <w:szCs w:val="24"/>
          <w:shd w:val="clear" w:color="auto" w:fill="FFFFFF"/>
        </w:rPr>
        <w:t>-201</w:t>
      </w:r>
      <w:r w:rsidR="006878EF" w:rsidRPr="00685E4C">
        <w:rPr>
          <w:rFonts w:ascii="宋体" w:hAnsi="宋体" w:hint="eastAsia"/>
          <w:b/>
          <w:sz w:val="24"/>
          <w:szCs w:val="24"/>
          <w:shd w:val="clear" w:color="auto" w:fill="FFFFFF"/>
        </w:rPr>
        <w:t>8</w:t>
      </w:r>
      <w:r w:rsidR="009C0BA0" w:rsidRPr="00685E4C">
        <w:rPr>
          <w:rFonts w:ascii="宋体" w:hAnsi="宋体" w:hint="eastAsia"/>
          <w:b/>
          <w:sz w:val="24"/>
          <w:szCs w:val="24"/>
          <w:shd w:val="clear" w:color="auto" w:fill="FFFFFF"/>
        </w:rPr>
        <w:t>年度清华大学马约翰杯“乔丹体育”</w:t>
      </w:r>
    </w:p>
    <w:p w:rsidR="009A1B6D" w:rsidRPr="00685E4C" w:rsidRDefault="00F71880" w:rsidP="006878EF">
      <w:pPr>
        <w:spacing w:afterLines="50" w:after="156"/>
        <w:jc w:val="center"/>
        <w:rPr>
          <w:rFonts w:ascii="宋体" w:hAnsi="宋体"/>
          <w:b/>
          <w:sz w:val="24"/>
          <w:szCs w:val="24"/>
          <w:shd w:val="clear" w:color="auto" w:fill="FFFFFF"/>
        </w:rPr>
      </w:pPr>
      <w:r w:rsidRPr="00685E4C">
        <w:rPr>
          <w:rFonts w:ascii="宋体" w:hAnsi="宋体" w:hint="eastAsia"/>
          <w:b/>
          <w:sz w:val="24"/>
          <w:szCs w:val="24"/>
          <w:shd w:val="clear" w:color="auto" w:fill="FFFFFF"/>
        </w:rPr>
        <w:t>学生运动会男子足球比赛报名</w:t>
      </w:r>
      <w:r w:rsidR="009A1B6D" w:rsidRPr="00685E4C">
        <w:rPr>
          <w:rFonts w:ascii="宋体" w:hAnsi="宋体" w:hint="eastAsia"/>
          <w:b/>
          <w:sz w:val="24"/>
          <w:szCs w:val="24"/>
          <w:shd w:val="clear" w:color="auto" w:fill="FFFFFF"/>
        </w:rPr>
        <w:t>表</w:t>
      </w:r>
    </w:p>
    <w:p w:rsidR="00AD634F" w:rsidRDefault="009A1B6D" w:rsidP="006878EF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465A27">
        <w:rPr>
          <w:rFonts w:ascii="宋体" w:hAnsi="宋体" w:hint="eastAsia"/>
          <w:sz w:val="24"/>
        </w:rPr>
        <w:t>机械工程系</w:t>
      </w:r>
      <w:r w:rsidRPr="009A1B6D">
        <w:rPr>
          <w:rFonts w:ascii="宋体" w:hAnsi="宋体" w:hint="eastAsia"/>
          <w:sz w:val="24"/>
        </w:rPr>
        <w:t xml:space="preserve">   </w:t>
      </w:r>
      <w:r w:rsidR="00465A27">
        <w:rPr>
          <w:rFonts w:ascii="宋体" w:hAnsi="宋体"/>
          <w:sz w:val="24"/>
        </w:rPr>
        <w:t xml:space="preserve">                  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465A27">
        <w:rPr>
          <w:rFonts w:ascii="宋体" w:hAnsi="宋体" w:hint="eastAsia"/>
          <w:sz w:val="24"/>
        </w:rPr>
        <w:t>：</w:t>
      </w:r>
      <w:r w:rsidR="00465A27">
        <w:rPr>
          <w:rFonts w:ascii="宋体" w:hAnsi="宋体" w:hint="eastAsia"/>
        </w:rPr>
        <w:t>黄/黑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1043"/>
        <w:gridCol w:w="1276"/>
        <w:gridCol w:w="1417"/>
        <w:gridCol w:w="1134"/>
        <w:gridCol w:w="879"/>
      </w:tblGrid>
      <w:tr w:rsidR="009A1B6D" w:rsidRPr="00C22BE4" w:rsidTr="003B558A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043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276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34" w:type="dxa"/>
            <w:vAlign w:val="center"/>
          </w:tcPr>
          <w:p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879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E30920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E30920" w:rsidRPr="00C22BE4" w:rsidRDefault="009D6B74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</w:tcPr>
          <w:p w:rsidR="00E30920" w:rsidRPr="00E30920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E30920">
              <w:rPr>
                <w:rFonts w:ascii="宋体" w:hAnsi="宋体" w:hint="eastAsia"/>
                <w:szCs w:val="21"/>
              </w:rPr>
              <w:t>杨京儒</w:t>
            </w:r>
          </w:p>
        </w:tc>
        <w:tc>
          <w:tcPr>
            <w:tcW w:w="1043" w:type="dxa"/>
          </w:tcPr>
          <w:p w:rsidR="00E30920" w:rsidRPr="00E30920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E30920">
              <w:rPr>
                <w:rFonts w:ascii="宋体" w:hAnsi="宋体" w:hint="eastAsia"/>
                <w:szCs w:val="21"/>
              </w:rPr>
              <w:t>机械701</w:t>
            </w:r>
          </w:p>
        </w:tc>
        <w:tc>
          <w:tcPr>
            <w:tcW w:w="1276" w:type="dxa"/>
          </w:tcPr>
          <w:p w:rsidR="00E30920" w:rsidRPr="00E30920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E30920">
              <w:rPr>
                <w:rFonts w:ascii="宋体" w:hAnsi="宋体" w:hint="eastAsia"/>
                <w:szCs w:val="21"/>
              </w:rPr>
              <w:t>2017010555</w:t>
            </w:r>
          </w:p>
        </w:tc>
        <w:tc>
          <w:tcPr>
            <w:tcW w:w="1417" w:type="dxa"/>
          </w:tcPr>
          <w:p w:rsidR="00E30920" w:rsidRPr="00E30920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E30920">
              <w:rPr>
                <w:rFonts w:ascii="宋体" w:hAnsi="宋体" w:hint="eastAsia"/>
                <w:szCs w:val="21"/>
              </w:rPr>
              <w:t>18811397659</w:t>
            </w:r>
          </w:p>
        </w:tc>
        <w:tc>
          <w:tcPr>
            <w:tcW w:w="1134" w:type="dxa"/>
          </w:tcPr>
          <w:p w:rsidR="00E30920" w:rsidRPr="00E30920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E3092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79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30920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E30920" w:rsidRPr="00C22BE4" w:rsidRDefault="009D6B74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朴贤浚</w:t>
            </w:r>
          </w:p>
        </w:tc>
        <w:tc>
          <w:tcPr>
            <w:tcW w:w="1043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机研</w:t>
            </w: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1276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2016280133</w:t>
            </w:r>
          </w:p>
        </w:tc>
        <w:tc>
          <w:tcPr>
            <w:tcW w:w="1417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15600312828</w:t>
            </w:r>
          </w:p>
        </w:tc>
        <w:tc>
          <w:tcPr>
            <w:tcW w:w="1134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79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30920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E30920" w:rsidRPr="00C22BE4" w:rsidRDefault="009D6B74" w:rsidP="00E3092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275" w:type="dxa"/>
          </w:tcPr>
          <w:p w:rsidR="00E30920" w:rsidRPr="00BB20B7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BB20B7">
              <w:rPr>
                <w:rFonts w:ascii="宋体" w:hAnsi="宋体" w:hint="eastAsia"/>
                <w:szCs w:val="21"/>
              </w:rPr>
              <w:t>萨尔曼</w:t>
            </w:r>
          </w:p>
        </w:tc>
        <w:tc>
          <w:tcPr>
            <w:tcW w:w="1043" w:type="dxa"/>
          </w:tcPr>
          <w:p w:rsidR="00E30920" w:rsidRPr="00BB20B7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BB20B7">
              <w:rPr>
                <w:rFonts w:ascii="宋体" w:hAnsi="宋体" w:hint="eastAsia"/>
                <w:szCs w:val="21"/>
              </w:rPr>
              <w:t>机械701</w:t>
            </w:r>
          </w:p>
        </w:tc>
        <w:tc>
          <w:tcPr>
            <w:tcW w:w="1276" w:type="dxa"/>
          </w:tcPr>
          <w:p w:rsidR="00E30920" w:rsidRPr="00BB20B7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BB20B7">
              <w:rPr>
                <w:rFonts w:ascii="宋体" w:hAnsi="宋体" w:hint="eastAsia"/>
                <w:szCs w:val="21"/>
              </w:rPr>
              <w:t>2017080039</w:t>
            </w:r>
          </w:p>
        </w:tc>
        <w:tc>
          <w:tcPr>
            <w:tcW w:w="1417" w:type="dxa"/>
          </w:tcPr>
          <w:p w:rsidR="00E30920" w:rsidRPr="00BB20B7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BB20B7">
              <w:rPr>
                <w:rFonts w:ascii="宋体" w:hAnsi="宋体" w:hint="eastAsia"/>
                <w:szCs w:val="21"/>
              </w:rPr>
              <w:t>13581783121</w:t>
            </w:r>
          </w:p>
        </w:tc>
        <w:tc>
          <w:tcPr>
            <w:tcW w:w="1134" w:type="dxa"/>
          </w:tcPr>
          <w:p w:rsidR="00E30920" w:rsidRPr="00BB20B7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BB20B7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79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30920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E30920" w:rsidRPr="00C22BE4" w:rsidRDefault="009D6B74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5" w:type="dxa"/>
          </w:tcPr>
          <w:p w:rsidR="00E30920" w:rsidRPr="009F701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9F7014">
              <w:rPr>
                <w:rFonts w:ascii="宋体" w:hAnsi="宋体" w:hint="eastAsia"/>
                <w:szCs w:val="21"/>
              </w:rPr>
              <w:t>黄万慧</w:t>
            </w:r>
          </w:p>
        </w:tc>
        <w:tc>
          <w:tcPr>
            <w:tcW w:w="1043" w:type="dxa"/>
          </w:tcPr>
          <w:p w:rsidR="00E30920" w:rsidRPr="009F701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9F7014">
              <w:rPr>
                <w:rFonts w:ascii="宋体" w:hAnsi="宋体" w:hint="eastAsia"/>
                <w:szCs w:val="21"/>
              </w:rPr>
              <w:t>机研173</w:t>
            </w:r>
          </w:p>
        </w:tc>
        <w:tc>
          <w:tcPr>
            <w:tcW w:w="1276" w:type="dxa"/>
          </w:tcPr>
          <w:p w:rsidR="00E30920" w:rsidRPr="009F701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9F7014">
              <w:rPr>
                <w:rFonts w:ascii="宋体" w:hAnsi="宋体" w:hint="eastAsia"/>
                <w:szCs w:val="21"/>
              </w:rPr>
              <w:t>20</w:t>
            </w:r>
            <w:r w:rsidRPr="009F7014">
              <w:rPr>
                <w:rFonts w:ascii="宋体" w:hAnsi="宋体"/>
                <w:szCs w:val="21"/>
              </w:rPr>
              <w:t>17310268</w:t>
            </w:r>
          </w:p>
        </w:tc>
        <w:tc>
          <w:tcPr>
            <w:tcW w:w="1417" w:type="dxa"/>
          </w:tcPr>
          <w:p w:rsidR="00E30920" w:rsidRPr="009F701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9F7014">
              <w:rPr>
                <w:rFonts w:ascii="宋体" w:hAnsi="宋体" w:hint="eastAsia"/>
                <w:szCs w:val="21"/>
              </w:rPr>
              <w:t>18811741088</w:t>
            </w:r>
          </w:p>
        </w:tc>
        <w:tc>
          <w:tcPr>
            <w:tcW w:w="1134" w:type="dxa"/>
          </w:tcPr>
          <w:p w:rsidR="00E30920" w:rsidRPr="009F701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9F701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79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30920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E30920" w:rsidRPr="00C22BE4" w:rsidRDefault="009D6B74" w:rsidP="00E3092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275" w:type="dxa"/>
          </w:tcPr>
          <w:p w:rsidR="00E30920" w:rsidRPr="009F701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9F7014">
              <w:rPr>
                <w:rFonts w:ascii="宋体" w:hAnsi="宋体" w:hint="eastAsia"/>
                <w:szCs w:val="21"/>
              </w:rPr>
              <w:t>陈占营</w:t>
            </w:r>
          </w:p>
        </w:tc>
        <w:tc>
          <w:tcPr>
            <w:tcW w:w="1043" w:type="dxa"/>
          </w:tcPr>
          <w:p w:rsidR="00E30920" w:rsidRPr="009F701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9F7014">
              <w:rPr>
                <w:rFonts w:ascii="宋体" w:hAnsi="宋体" w:hint="eastAsia"/>
                <w:szCs w:val="21"/>
              </w:rPr>
              <w:t>机研16</w:t>
            </w:r>
            <w:r w:rsidRPr="009F7014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276" w:type="dxa"/>
          </w:tcPr>
          <w:p w:rsidR="00E30920" w:rsidRPr="009F701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9F7014">
              <w:rPr>
                <w:rFonts w:ascii="宋体" w:hAnsi="宋体" w:hint="eastAsia"/>
                <w:szCs w:val="21"/>
              </w:rPr>
              <w:t>2016310260</w:t>
            </w:r>
          </w:p>
        </w:tc>
        <w:tc>
          <w:tcPr>
            <w:tcW w:w="1417" w:type="dxa"/>
          </w:tcPr>
          <w:p w:rsidR="00E30920" w:rsidRPr="009F701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9F7014">
              <w:rPr>
                <w:rFonts w:ascii="宋体" w:hAnsi="宋体" w:hint="eastAsia"/>
                <w:szCs w:val="21"/>
              </w:rPr>
              <w:t>15210567828</w:t>
            </w:r>
          </w:p>
        </w:tc>
        <w:tc>
          <w:tcPr>
            <w:tcW w:w="1134" w:type="dxa"/>
          </w:tcPr>
          <w:p w:rsidR="00E30920" w:rsidRPr="009F701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9F701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79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30920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E30920" w:rsidRPr="00C22BE4" w:rsidRDefault="009D6B74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赵军</w:t>
            </w:r>
          </w:p>
        </w:tc>
        <w:tc>
          <w:tcPr>
            <w:tcW w:w="1043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机研</w:t>
            </w: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6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2013310233</w:t>
            </w:r>
          </w:p>
        </w:tc>
        <w:tc>
          <w:tcPr>
            <w:tcW w:w="1417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18611732785</w:t>
            </w:r>
          </w:p>
        </w:tc>
        <w:tc>
          <w:tcPr>
            <w:tcW w:w="1134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79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30920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E30920" w:rsidRPr="00C22BE4" w:rsidRDefault="009D6B74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</w:tcPr>
          <w:p w:rsidR="00E30920" w:rsidRPr="008C227A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8C227A">
              <w:rPr>
                <w:rFonts w:ascii="宋体" w:hAnsi="宋体"/>
                <w:szCs w:val="21"/>
              </w:rPr>
              <w:t>程笛</w:t>
            </w:r>
          </w:p>
        </w:tc>
        <w:tc>
          <w:tcPr>
            <w:tcW w:w="1043" w:type="dxa"/>
          </w:tcPr>
          <w:p w:rsidR="00E30920" w:rsidRPr="008C227A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8C227A">
              <w:rPr>
                <w:rFonts w:ascii="宋体" w:hAnsi="宋体"/>
                <w:szCs w:val="21"/>
              </w:rPr>
              <w:t>机械70</w:t>
            </w:r>
          </w:p>
        </w:tc>
        <w:tc>
          <w:tcPr>
            <w:tcW w:w="1276" w:type="dxa"/>
          </w:tcPr>
          <w:p w:rsidR="00E30920" w:rsidRPr="008C227A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8C227A">
              <w:rPr>
                <w:rFonts w:ascii="宋体" w:hAnsi="宋体"/>
                <w:szCs w:val="21"/>
              </w:rPr>
              <w:t>2017010498</w:t>
            </w:r>
          </w:p>
        </w:tc>
        <w:tc>
          <w:tcPr>
            <w:tcW w:w="1417" w:type="dxa"/>
          </w:tcPr>
          <w:p w:rsidR="00E30920" w:rsidRPr="008C227A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8C227A">
              <w:rPr>
                <w:rFonts w:ascii="宋体" w:hAnsi="宋体"/>
                <w:szCs w:val="21"/>
              </w:rPr>
              <w:t>18811313905</w:t>
            </w:r>
          </w:p>
        </w:tc>
        <w:tc>
          <w:tcPr>
            <w:tcW w:w="1134" w:type="dxa"/>
          </w:tcPr>
          <w:p w:rsidR="00E30920" w:rsidRPr="008C227A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8C227A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879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30920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E30920" w:rsidRPr="00C22BE4" w:rsidRDefault="009D6B74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邢松龄</w:t>
            </w:r>
          </w:p>
        </w:tc>
        <w:tc>
          <w:tcPr>
            <w:tcW w:w="1043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机研</w:t>
            </w: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6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2014310261</w:t>
            </w:r>
          </w:p>
        </w:tc>
        <w:tc>
          <w:tcPr>
            <w:tcW w:w="1417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18811390826</w:t>
            </w:r>
          </w:p>
        </w:tc>
        <w:tc>
          <w:tcPr>
            <w:tcW w:w="1134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879" w:type="dxa"/>
            <w:vAlign w:val="center"/>
          </w:tcPr>
          <w:p w:rsidR="00E30920" w:rsidRPr="00C22BE4" w:rsidRDefault="00E30920" w:rsidP="00E30920">
            <w:pPr>
              <w:rPr>
                <w:rFonts w:ascii="宋体" w:hAnsi="宋体"/>
                <w:szCs w:val="21"/>
              </w:rPr>
            </w:pPr>
          </w:p>
        </w:tc>
      </w:tr>
      <w:tr w:rsidR="00E30920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E30920" w:rsidRPr="00C22BE4" w:rsidRDefault="009D6B74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</w:tcPr>
          <w:p w:rsidR="00E30920" w:rsidRPr="00D47ABE" w:rsidRDefault="00C46471" w:rsidP="00E309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刘俊毅</w:t>
            </w:r>
          </w:p>
        </w:tc>
        <w:tc>
          <w:tcPr>
            <w:tcW w:w="1043" w:type="dxa"/>
          </w:tcPr>
          <w:p w:rsidR="00E30920" w:rsidRPr="00D47ABE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D47ABE">
              <w:rPr>
                <w:rFonts w:ascii="宋体" w:hAnsi="宋体" w:hint="eastAsia"/>
                <w:szCs w:val="21"/>
              </w:rPr>
              <w:t>机</w:t>
            </w:r>
            <w:r w:rsidRPr="00D47ABE">
              <w:rPr>
                <w:rFonts w:ascii="宋体" w:hAnsi="宋体"/>
                <w:szCs w:val="21"/>
              </w:rPr>
              <w:t>704</w:t>
            </w:r>
          </w:p>
        </w:tc>
        <w:tc>
          <w:tcPr>
            <w:tcW w:w="1276" w:type="dxa"/>
          </w:tcPr>
          <w:p w:rsidR="00E30920" w:rsidRPr="00D47ABE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D47ABE">
              <w:rPr>
                <w:rFonts w:ascii="宋体" w:hAnsi="宋体"/>
                <w:szCs w:val="21"/>
              </w:rPr>
              <w:t>2017080038</w:t>
            </w:r>
          </w:p>
        </w:tc>
        <w:tc>
          <w:tcPr>
            <w:tcW w:w="1417" w:type="dxa"/>
          </w:tcPr>
          <w:p w:rsidR="00E30920" w:rsidRPr="00D47ABE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D47ABE">
              <w:rPr>
                <w:rFonts w:ascii="宋体" w:hAnsi="宋体"/>
                <w:szCs w:val="21"/>
              </w:rPr>
              <w:t>15010152755</w:t>
            </w:r>
          </w:p>
        </w:tc>
        <w:tc>
          <w:tcPr>
            <w:tcW w:w="1134" w:type="dxa"/>
          </w:tcPr>
          <w:p w:rsidR="00E30920" w:rsidRPr="00D47ABE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  <w:r w:rsidRPr="00D47ABE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879" w:type="dxa"/>
            <w:vAlign w:val="center"/>
          </w:tcPr>
          <w:p w:rsidR="00E30920" w:rsidRPr="00C22BE4" w:rsidRDefault="00E30920" w:rsidP="00E3092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Default="00FF2A3E" w:rsidP="00FF2A3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10</w:t>
            </w:r>
          </w:p>
        </w:tc>
        <w:tc>
          <w:tcPr>
            <w:tcW w:w="1275" w:type="dxa"/>
          </w:tcPr>
          <w:p w:rsidR="00FF2A3E" w:rsidRPr="00FF2A3E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F2A3E">
              <w:rPr>
                <w:rFonts w:ascii="宋体" w:hAnsi="宋体" w:hint="eastAsia"/>
                <w:szCs w:val="21"/>
              </w:rPr>
              <w:t>侯冰洋</w:t>
            </w:r>
          </w:p>
        </w:tc>
        <w:tc>
          <w:tcPr>
            <w:tcW w:w="1043" w:type="dxa"/>
          </w:tcPr>
          <w:p w:rsidR="00FF2A3E" w:rsidRPr="00FF2A3E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F2A3E">
              <w:rPr>
                <w:rFonts w:ascii="宋体" w:hAnsi="宋体" w:hint="eastAsia"/>
                <w:szCs w:val="21"/>
              </w:rPr>
              <w:t>704</w:t>
            </w:r>
          </w:p>
        </w:tc>
        <w:tc>
          <w:tcPr>
            <w:tcW w:w="1276" w:type="dxa"/>
          </w:tcPr>
          <w:p w:rsidR="00FF2A3E" w:rsidRPr="00FF2A3E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F2A3E">
              <w:rPr>
                <w:rFonts w:ascii="宋体" w:hAnsi="宋体" w:hint="eastAsia"/>
                <w:szCs w:val="21"/>
              </w:rPr>
              <w:t>2017010570</w:t>
            </w:r>
          </w:p>
        </w:tc>
        <w:tc>
          <w:tcPr>
            <w:tcW w:w="1417" w:type="dxa"/>
          </w:tcPr>
          <w:p w:rsidR="00FF2A3E" w:rsidRPr="00FF2A3E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F2A3E">
              <w:rPr>
                <w:rFonts w:ascii="宋体" w:hAnsi="宋体" w:hint="eastAsia"/>
                <w:szCs w:val="21"/>
              </w:rPr>
              <w:t>15298158890</w:t>
            </w:r>
          </w:p>
        </w:tc>
        <w:tc>
          <w:tcPr>
            <w:tcW w:w="1134" w:type="dxa"/>
          </w:tcPr>
          <w:p w:rsidR="00FF2A3E" w:rsidRPr="00FF2A3E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5" w:type="dxa"/>
          </w:tcPr>
          <w:p w:rsidR="00FF2A3E" w:rsidRPr="00F858A2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58A2">
              <w:rPr>
                <w:rFonts w:ascii="宋体" w:hAnsi="宋体"/>
                <w:szCs w:val="21"/>
              </w:rPr>
              <w:t>郝天啸</w:t>
            </w:r>
          </w:p>
        </w:tc>
        <w:tc>
          <w:tcPr>
            <w:tcW w:w="1043" w:type="dxa"/>
          </w:tcPr>
          <w:p w:rsidR="00FF2A3E" w:rsidRPr="00F858A2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58A2">
              <w:rPr>
                <w:rFonts w:ascii="宋体" w:hAnsi="宋体"/>
                <w:szCs w:val="21"/>
              </w:rPr>
              <w:t>机械702</w:t>
            </w:r>
          </w:p>
        </w:tc>
        <w:tc>
          <w:tcPr>
            <w:tcW w:w="1276" w:type="dxa"/>
          </w:tcPr>
          <w:p w:rsidR="00FF2A3E" w:rsidRPr="00F858A2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58A2">
              <w:rPr>
                <w:rFonts w:ascii="宋体" w:hAnsi="宋体"/>
                <w:szCs w:val="21"/>
              </w:rPr>
              <w:t>2017010520</w:t>
            </w:r>
          </w:p>
        </w:tc>
        <w:tc>
          <w:tcPr>
            <w:tcW w:w="1417" w:type="dxa"/>
          </w:tcPr>
          <w:p w:rsidR="00FF2A3E" w:rsidRPr="00F858A2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58A2">
              <w:rPr>
                <w:rFonts w:ascii="宋体" w:hAnsi="宋体"/>
                <w:szCs w:val="21"/>
              </w:rPr>
              <w:t>18920311719</w:t>
            </w:r>
          </w:p>
        </w:tc>
        <w:tc>
          <w:tcPr>
            <w:tcW w:w="1134" w:type="dxa"/>
          </w:tcPr>
          <w:p w:rsidR="00FF2A3E" w:rsidRPr="00F858A2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58A2"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5" w:type="dxa"/>
          </w:tcPr>
          <w:p w:rsidR="00FF2A3E" w:rsidRPr="00F858A2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58A2">
              <w:rPr>
                <w:rFonts w:ascii="宋体" w:hAnsi="宋体" w:hint="eastAsia"/>
                <w:szCs w:val="21"/>
              </w:rPr>
              <w:t>王弘毅</w:t>
            </w:r>
          </w:p>
        </w:tc>
        <w:tc>
          <w:tcPr>
            <w:tcW w:w="1043" w:type="dxa"/>
          </w:tcPr>
          <w:p w:rsidR="00FF2A3E" w:rsidRPr="00F858A2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58A2">
              <w:rPr>
                <w:rFonts w:ascii="宋体" w:hAnsi="宋体" w:hint="eastAsia"/>
                <w:szCs w:val="21"/>
              </w:rPr>
              <w:t>机械704</w:t>
            </w:r>
          </w:p>
        </w:tc>
        <w:tc>
          <w:tcPr>
            <w:tcW w:w="1276" w:type="dxa"/>
          </w:tcPr>
          <w:p w:rsidR="00FF2A3E" w:rsidRPr="00F858A2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58A2">
              <w:rPr>
                <w:rFonts w:ascii="宋体" w:hAnsi="宋体" w:hint="eastAsia"/>
                <w:szCs w:val="21"/>
              </w:rPr>
              <w:t>2017010615</w:t>
            </w:r>
          </w:p>
        </w:tc>
        <w:tc>
          <w:tcPr>
            <w:tcW w:w="1417" w:type="dxa"/>
          </w:tcPr>
          <w:p w:rsidR="00FF2A3E" w:rsidRPr="00F858A2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58A2">
              <w:rPr>
                <w:rFonts w:ascii="宋体" w:hAnsi="宋体" w:hint="eastAsia"/>
                <w:szCs w:val="21"/>
              </w:rPr>
              <w:t>15810687175</w:t>
            </w:r>
          </w:p>
        </w:tc>
        <w:tc>
          <w:tcPr>
            <w:tcW w:w="1134" w:type="dxa"/>
          </w:tcPr>
          <w:p w:rsidR="00FF2A3E" w:rsidRPr="00F858A2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58A2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60FA5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B60FA5" w:rsidRPr="00C22BE4" w:rsidRDefault="00B60FA5" w:rsidP="00B60FA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</w:tcPr>
          <w:p w:rsidR="00B60FA5" w:rsidRPr="00B60FA5" w:rsidRDefault="00B60FA5" w:rsidP="00B60FA5">
            <w:pPr>
              <w:jc w:val="center"/>
              <w:rPr>
                <w:rFonts w:ascii="宋体" w:hAnsi="宋体"/>
                <w:szCs w:val="21"/>
              </w:rPr>
            </w:pPr>
            <w:r w:rsidRPr="00B60FA5">
              <w:rPr>
                <w:rFonts w:ascii="宋体" w:hAnsi="宋体"/>
                <w:szCs w:val="21"/>
              </w:rPr>
              <w:t>李康泫</w:t>
            </w:r>
          </w:p>
        </w:tc>
        <w:tc>
          <w:tcPr>
            <w:tcW w:w="1043" w:type="dxa"/>
          </w:tcPr>
          <w:p w:rsidR="00B60FA5" w:rsidRPr="00B60FA5" w:rsidRDefault="00B60FA5" w:rsidP="00B60FA5">
            <w:pPr>
              <w:jc w:val="center"/>
              <w:rPr>
                <w:rFonts w:ascii="宋体" w:hAnsi="宋体"/>
                <w:szCs w:val="21"/>
              </w:rPr>
            </w:pPr>
            <w:r w:rsidRPr="00B60FA5">
              <w:rPr>
                <w:rFonts w:ascii="宋体" w:hAnsi="宋体"/>
                <w:szCs w:val="21"/>
              </w:rPr>
              <w:t>机61</w:t>
            </w:r>
          </w:p>
        </w:tc>
        <w:tc>
          <w:tcPr>
            <w:tcW w:w="1276" w:type="dxa"/>
          </w:tcPr>
          <w:p w:rsidR="00B60FA5" w:rsidRPr="00B60FA5" w:rsidRDefault="00B60FA5" w:rsidP="00B60FA5">
            <w:pPr>
              <w:jc w:val="center"/>
              <w:rPr>
                <w:rFonts w:ascii="宋体" w:hAnsi="宋体"/>
                <w:szCs w:val="21"/>
              </w:rPr>
            </w:pPr>
            <w:r w:rsidRPr="00B60FA5">
              <w:rPr>
                <w:rFonts w:ascii="宋体" w:hAnsi="宋体"/>
                <w:szCs w:val="21"/>
              </w:rPr>
              <w:t>2016080013</w:t>
            </w:r>
          </w:p>
        </w:tc>
        <w:tc>
          <w:tcPr>
            <w:tcW w:w="1417" w:type="dxa"/>
          </w:tcPr>
          <w:p w:rsidR="00B60FA5" w:rsidRPr="00B60FA5" w:rsidRDefault="00B60FA5" w:rsidP="00B60FA5">
            <w:pPr>
              <w:jc w:val="center"/>
              <w:rPr>
                <w:rFonts w:ascii="宋体" w:hAnsi="宋体"/>
                <w:szCs w:val="21"/>
              </w:rPr>
            </w:pPr>
            <w:r w:rsidRPr="00B60FA5">
              <w:rPr>
                <w:rFonts w:ascii="宋体" w:hAnsi="宋体"/>
                <w:szCs w:val="21"/>
              </w:rPr>
              <w:t>18210121773</w:t>
            </w:r>
          </w:p>
        </w:tc>
        <w:tc>
          <w:tcPr>
            <w:tcW w:w="1134" w:type="dxa"/>
          </w:tcPr>
          <w:p w:rsidR="00B60FA5" w:rsidRPr="00B60FA5" w:rsidRDefault="00B60FA5" w:rsidP="00B60FA5">
            <w:pPr>
              <w:jc w:val="center"/>
              <w:rPr>
                <w:rFonts w:ascii="宋体" w:hAnsi="宋体"/>
                <w:szCs w:val="21"/>
              </w:rPr>
            </w:pPr>
            <w:r w:rsidRPr="00B60FA5"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879" w:type="dxa"/>
            <w:vAlign w:val="center"/>
          </w:tcPr>
          <w:p w:rsidR="00B60FA5" w:rsidRPr="00C22BE4" w:rsidRDefault="00B60FA5" w:rsidP="00B60FA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  <w:r w:rsidR="00781ABE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夏浩宇</w:t>
            </w:r>
          </w:p>
        </w:tc>
        <w:tc>
          <w:tcPr>
            <w:tcW w:w="1043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机</w:t>
            </w: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276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2014010517</w:t>
            </w:r>
          </w:p>
        </w:tc>
        <w:tc>
          <w:tcPr>
            <w:tcW w:w="1417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17888832029</w:t>
            </w:r>
          </w:p>
        </w:tc>
        <w:tc>
          <w:tcPr>
            <w:tcW w:w="1134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1</w:t>
            </w:r>
            <w:r w:rsidR="00781ABE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</w:tcPr>
          <w:p w:rsidR="00FF2A3E" w:rsidRPr="00970191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970191">
              <w:rPr>
                <w:rFonts w:ascii="宋体" w:hAnsi="宋体" w:hint="eastAsia"/>
                <w:szCs w:val="21"/>
              </w:rPr>
              <w:t>张武华</w:t>
            </w:r>
          </w:p>
        </w:tc>
        <w:tc>
          <w:tcPr>
            <w:tcW w:w="1043" w:type="dxa"/>
          </w:tcPr>
          <w:p w:rsidR="00FF2A3E" w:rsidRPr="00970191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970191">
              <w:rPr>
                <w:rFonts w:ascii="宋体" w:hAnsi="宋体" w:hint="eastAsia"/>
                <w:szCs w:val="21"/>
              </w:rPr>
              <w:t>机64</w:t>
            </w:r>
          </w:p>
        </w:tc>
        <w:tc>
          <w:tcPr>
            <w:tcW w:w="1276" w:type="dxa"/>
          </w:tcPr>
          <w:p w:rsidR="00FF2A3E" w:rsidRPr="00970191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970191">
              <w:rPr>
                <w:rFonts w:ascii="宋体" w:hAnsi="宋体" w:hint="eastAsia"/>
                <w:szCs w:val="21"/>
              </w:rPr>
              <w:t>2016010545</w:t>
            </w:r>
          </w:p>
        </w:tc>
        <w:tc>
          <w:tcPr>
            <w:tcW w:w="1417" w:type="dxa"/>
          </w:tcPr>
          <w:p w:rsidR="00FF2A3E" w:rsidRPr="00970191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970191">
              <w:rPr>
                <w:rFonts w:ascii="宋体" w:hAnsi="宋体" w:hint="eastAsia"/>
                <w:szCs w:val="21"/>
              </w:rPr>
              <w:t>17801181889</w:t>
            </w:r>
          </w:p>
        </w:tc>
        <w:tc>
          <w:tcPr>
            <w:tcW w:w="1134" w:type="dxa"/>
          </w:tcPr>
          <w:p w:rsidR="00FF2A3E" w:rsidRPr="00970191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970191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  <w:r w:rsidR="00781ABE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 w:hint="eastAsia"/>
                <w:szCs w:val="21"/>
              </w:rPr>
              <w:t>张梓煜</w:t>
            </w:r>
          </w:p>
        </w:tc>
        <w:tc>
          <w:tcPr>
            <w:tcW w:w="1043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 w:hint="eastAsia"/>
                <w:szCs w:val="21"/>
              </w:rPr>
              <w:t>机研173</w:t>
            </w:r>
          </w:p>
        </w:tc>
        <w:tc>
          <w:tcPr>
            <w:tcW w:w="1276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 w:hint="eastAsia"/>
                <w:szCs w:val="21"/>
              </w:rPr>
              <w:t>2017210284</w:t>
            </w:r>
          </w:p>
        </w:tc>
        <w:tc>
          <w:tcPr>
            <w:tcW w:w="1417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 w:hint="eastAsia"/>
                <w:szCs w:val="21"/>
              </w:rPr>
              <w:t>13520070275</w:t>
            </w:r>
          </w:p>
        </w:tc>
        <w:tc>
          <w:tcPr>
            <w:tcW w:w="1134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781ABE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</w:tcPr>
          <w:p w:rsidR="00FF2A3E" w:rsidRPr="00970191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970191">
              <w:rPr>
                <w:rFonts w:ascii="宋体" w:hAnsi="宋体" w:hint="eastAsia"/>
                <w:szCs w:val="21"/>
              </w:rPr>
              <w:t>董浩楠</w:t>
            </w:r>
          </w:p>
        </w:tc>
        <w:tc>
          <w:tcPr>
            <w:tcW w:w="1043" w:type="dxa"/>
          </w:tcPr>
          <w:p w:rsidR="00FF2A3E" w:rsidRPr="00970191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970191">
              <w:rPr>
                <w:rFonts w:ascii="宋体" w:hAnsi="宋体" w:hint="eastAsia"/>
                <w:szCs w:val="21"/>
              </w:rPr>
              <w:t>机704</w:t>
            </w:r>
          </w:p>
        </w:tc>
        <w:tc>
          <w:tcPr>
            <w:tcW w:w="1276" w:type="dxa"/>
          </w:tcPr>
          <w:p w:rsidR="00FF2A3E" w:rsidRPr="00970191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970191">
              <w:rPr>
                <w:rFonts w:ascii="宋体" w:hAnsi="宋体" w:hint="eastAsia"/>
                <w:szCs w:val="21"/>
              </w:rPr>
              <w:t>2017010568</w:t>
            </w:r>
          </w:p>
        </w:tc>
        <w:tc>
          <w:tcPr>
            <w:tcW w:w="1417" w:type="dxa"/>
          </w:tcPr>
          <w:p w:rsidR="00FF2A3E" w:rsidRPr="00970191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970191">
              <w:rPr>
                <w:rFonts w:ascii="宋体" w:hAnsi="宋体" w:hint="eastAsia"/>
                <w:szCs w:val="21"/>
              </w:rPr>
              <w:t>18811555386</w:t>
            </w:r>
          </w:p>
        </w:tc>
        <w:tc>
          <w:tcPr>
            <w:tcW w:w="1134" w:type="dxa"/>
          </w:tcPr>
          <w:p w:rsidR="00FF2A3E" w:rsidRPr="00970191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970191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  <w:bookmarkStart w:id="0" w:name="_GoBack"/>
        <w:bookmarkEnd w:id="0"/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  <w:r w:rsidR="00781ABE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/>
                <w:szCs w:val="21"/>
              </w:rPr>
              <w:t>黄天帜</w:t>
            </w:r>
          </w:p>
        </w:tc>
        <w:tc>
          <w:tcPr>
            <w:tcW w:w="1043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/>
                <w:szCs w:val="21"/>
              </w:rPr>
              <w:t>机械703</w:t>
            </w:r>
          </w:p>
        </w:tc>
        <w:tc>
          <w:tcPr>
            <w:tcW w:w="1276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/>
                <w:szCs w:val="21"/>
              </w:rPr>
              <w:t>2017010596</w:t>
            </w:r>
          </w:p>
        </w:tc>
        <w:tc>
          <w:tcPr>
            <w:tcW w:w="1417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/>
                <w:szCs w:val="21"/>
              </w:rPr>
              <w:t>13660000257</w:t>
            </w:r>
          </w:p>
        </w:tc>
        <w:tc>
          <w:tcPr>
            <w:tcW w:w="1134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781ABE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</w:tcPr>
          <w:p w:rsidR="00FF2A3E" w:rsidRPr="003B558A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3B558A">
              <w:rPr>
                <w:rFonts w:ascii="宋体" w:hAnsi="宋体" w:hint="eastAsia"/>
                <w:szCs w:val="21"/>
              </w:rPr>
              <w:t>陈诺</w:t>
            </w:r>
          </w:p>
        </w:tc>
        <w:tc>
          <w:tcPr>
            <w:tcW w:w="1043" w:type="dxa"/>
          </w:tcPr>
          <w:p w:rsidR="00FF2A3E" w:rsidRPr="003B558A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3B558A">
              <w:rPr>
                <w:rFonts w:ascii="宋体" w:hAnsi="宋体" w:hint="eastAsia"/>
                <w:szCs w:val="21"/>
              </w:rPr>
              <w:t>机54</w:t>
            </w:r>
          </w:p>
        </w:tc>
        <w:tc>
          <w:tcPr>
            <w:tcW w:w="1276" w:type="dxa"/>
          </w:tcPr>
          <w:p w:rsidR="00FF2A3E" w:rsidRPr="003B558A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3B558A">
              <w:rPr>
                <w:rFonts w:ascii="宋体" w:hAnsi="宋体" w:hint="eastAsia"/>
                <w:szCs w:val="21"/>
              </w:rPr>
              <w:t>2015010533</w:t>
            </w:r>
          </w:p>
        </w:tc>
        <w:tc>
          <w:tcPr>
            <w:tcW w:w="1417" w:type="dxa"/>
          </w:tcPr>
          <w:p w:rsidR="00FF2A3E" w:rsidRPr="003B558A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3B558A">
              <w:rPr>
                <w:rFonts w:ascii="宋体" w:hAnsi="宋体" w:hint="eastAsia"/>
                <w:szCs w:val="21"/>
              </w:rPr>
              <w:t>18813139011</w:t>
            </w:r>
          </w:p>
        </w:tc>
        <w:tc>
          <w:tcPr>
            <w:tcW w:w="1134" w:type="dxa"/>
          </w:tcPr>
          <w:p w:rsidR="00FF2A3E" w:rsidRPr="003B558A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3B558A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Default="00781AB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</w:tcPr>
          <w:p w:rsidR="00FF2A3E" w:rsidRPr="003B558A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3B558A">
              <w:rPr>
                <w:rFonts w:ascii="宋体" w:hAnsi="宋体" w:hint="eastAsia"/>
                <w:szCs w:val="21"/>
              </w:rPr>
              <w:t>朴怡赞</w:t>
            </w:r>
          </w:p>
        </w:tc>
        <w:tc>
          <w:tcPr>
            <w:tcW w:w="1043" w:type="dxa"/>
          </w:tcPr>
          <w:p w:rsidR="00FF2A3E" w:rsidRPr="003B558A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3B558A">
              <w:rPr>
                <w:rFonts w:ascii="宋体" w:hAnsi="宋体" w:hint="eastAsia"/>
                <w:szCs w:val="21"/>
              </w:rPr>
              <w:t>机54</w:t>
            </w:r>
          </w:p>
        </w:tc>
        <w:tc>
          <w:tcPr>
            <w:tcW w:w="1276" w:type="dxa"/>
          </w:tcPr>
          <w:p w:rsidR="00FF2A3E" w:rsidRPr="003B558A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3B558A">
              <w:rPr>
                <w:rFonts w:ascii="宋体" w:hAnsi="宋体"/>
                <w:szCs w:val="21"/>
              </w:rPr>
              <w:t>2013080099</w:t>
            </w:r>
          </w:p>
        </w:tc>
        <w:tc>
          <w:tcPr>
            <w:tcW w:w="1417" w:type="dxa"/>
          </w:tcPr>
          <w:p w:rsidR="00FF2A3E" w:rsidRPr="003B558A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3B558A">
              <w:rPr>
                <w:rFonts w:ascii="宋体" w:hAnsi="宋体"/>
                <w:szCs w:val="21"/>
              </w:rPr>
              <w:t>18811178959</w:t>
            </w:r>
          </w:p>
        </w:tc>
        <w:tc>
          <w:tcPr>
            <w:tcW w:w="1134" w:type="dxa"/>
          </w:tcPr>
          <w:p w:rsidR="00FF2A3E" w:rsidRPr="003B558A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781AB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5" w:type="dxa"/>
          </w:tcPr>
          <w:p w:rsidR="00FF2A3E" w:rsidRPr="00BF4C35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BF4C35">
              <w:rPr>
                <w:rFonts w:ascii="宋体" w:hAnsi="宋体" w:hint="eastAsia"/>
                <w:szCs w:val="21"/>
              </w:rPr>
              <w:t>徐金龙</w:t>
            </w:r>
          </w:p>
        </w:tc>
        <w:tc>
          <w:tcPr>
            <w:tcW w:w="1043" w:type="dxa"/>
          </w:tcPr>
          <w:p w:rsidR="00FF2A3E" w:rsidRPr="00BF4C35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BF4C35">
              <w:rPr>
                <w:rFonts w:ascii="宋体" w:hAnsi="宋体" w:hint="eastAsia"/>
                <w:szCs w:val="21"/>
              </w:rPr>
              <w:t>机63</w:t>
            </w:r>
          </w:p>
        </w:tc>
        <w:tc>
          <w:tcPr>
            <w:tcW w:w="1276" w:type="dxa"/>
          </w:tcPr>
          <w:p w:rsidR="00FF2A3E" w:rsidRPr="00BF4C35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BF4C35">
              <w:rPr>
                <w:rFonts w:ascii="宋体" w:hAnsi="宋体" w:hint="eastAsia"/>
                <w:szCs w:val="21"/>
              </w:rPr>
              <w:t>2016010505</w:t>
            </w:r>
          </w:p>
        </w:tc>
        <w:tc>
          <w:tcPr>
            <w:tcW w:w="1417" w:type="dxa"/>
          </w:tcPr>
          <w:p w:rsidR="00FF2A3E" w:rsidRPr="00BF4C35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BF4C35">
              <w:rPr>
                <w:rFonts w:ascii="宋体" w:hAnsi="宋体" w:hint="eastAsia"/>
                <w:szCs w:val="21"/>
              </w:rPr>
              <w:t>18610690599</w:t>
            </w:r>
          </w:p>
        </w:tc>
        <w:tc>
          <w:tcPr>
            <w:tcW w:w="1134" w:type="dxa"/>
          </w:tcPr>
          <w:p w:rsidR="00FF2A3E" w:rsidRPr="00BF4C35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BF4C35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781ABE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张邯</w:t>
            </w:r>
          </w:p>
        </w:tc>
        <w:tc>
          <w:tcPr>
            <w:tcW w:w="1043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机研</w:t>
            </w: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6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2015210385</w:t>
            </w:r>
          </w:p>
        </w:tc>
        <w:tc>
          <w:tcPr>
            <w:tcW w:w="1417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18672635550</w:t>
            </w:r>
          </w:p>
        </w:tc>
        <w:tc>
          <w:tcPr>
            <w:tcW w:w="1134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781ABE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</w:tcPr>
          <w:p w:rsidR="00FF2A3E" w:rsidRPr="007B7EF0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7B7EF0">
              <w:rPr>
                <w:rFonts w:ascii="宋体" w:hAnsi="宋体" w:hint="eastAsia"/>
                <w:szCs w:val="21"/>
              </w:rPr>
              <w:t>刘沛宇</w:t>
            </w:r>
          </w:p>
        </w:tc>
        <w:tc>
          <w:tcPr>
            <w:tcW w:w="1043" w:type="dxa"/>
          </w:tcPr>
          <w:p w:rsidR="00FF2A3E" w:rsidRPr="007B7EF0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7B7EF0">
              <w:rPr>
                <w:rFonts w:ascii="宋体" w:hAnsi="宋体" w:hint="eastAsia"/>
                <w:szCs w:val="21"/>
              </w:rPr>
              <w:t>机械701</w:t>
            </w:r>
          </w:p>
        </w:tc>
        <w:tc>
          <w:tcPr>
            <w:tcW w:w="1276" w:type="dxa"/>
          </w:tcPr>
          <w:p w:rsidR="00FF2A3E" w:rsidRPr="007B7EF0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7B7EF0">
              <w:rPr>
                <w:rFonts w:ascii="宋体" w:hAnsi="宋体" w:hint="eastAsia"/>
                <w:szCs w:val="21"/>
              </w:rPr>
              <w:t>2017010477</w:t>
            </w:r>
          </w:p>
        </w:tc>
        <w:tc>
          <w:tcPr>
            <w:tcW w:w="1417" w:type="dxa"/>
          </w:tcPr>
          <w:p w:rsidR="00FF2A3E" w:rsidRPr="007B7EF0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7B7EF0">
              <w:rPr>
                <w:rFonts w:ascii="宋体" w:hAnsi="宋体" w:hint="eastAsia"/>
                <w:szCs w:val="21"/>
              </w:rPr>
              <w:t>18515368688</w:t>
            </w:r>
          </w:p>
        </w:tc>
        <w:tc>
          <w:tcPr>
            <w:tcW w:w="1134" w:type="dxa"/>
          </w:tcPr>
          <w:p w:rsidR="00FF2A3E" w:rsidRPr="007B7EF0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7B7EF0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781ABE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孙斐然</w:t>
            </w:r>
          </w:p>
        </w:tc>
        <w:tc>
          <w:tcPr>
            <w:tcW w:w="1043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机研</w:t>
            </w: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6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2013310213</w:t>
            </w:r>
          </w:p>
        </w:tc>
        <w:tc>
          <w:tcPr>
            <w:tcW w:w="1417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15210580050</w:t>
            </w:r>
          </w:p>
        </w:tc>
        <w:tc>
          <w:tcPr>
            <w:tcW w:w="1134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781ABE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龙宏明</w:t>
            </w:r>
          </w:p>
        </w:tc>
        <w:tc>
          <w:tcPr>
            <w:tcW w:w="1043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机</w:t>
            </w: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276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2015080025</w:t>
            </w:r>
          </w:p>
        </w:tc>
        <w:tc>
          <w:tcPr>
            <w:tcW w:w="1417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18500311083</w:t>
            </w:r>
          </w:p>
        </w:tc>
        <w:tc>
          <w:tcPr>
            <w:tcW w:w="1134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781ABE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/>
                <w:szCs w:val="21"/>
              </w:rPr>
              <w:t>李明骏</w:t>
            </w:r>
          </w:p>
        </w:tc>
        <w:tc>
          <w:tcPr>
            <w:tcW w:w="1043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/>
                <w:szCs w:val="21"/>
              </w:rPr>
              <w:t>机械703</w:t>
            </w:r>
          </w:p>
        </w:tc>
        <w:tc>
          <w:tcPr>
            <w:tcW w:w="1276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/>
                <w:szCs w:val="21"/>
              </w:rPr>
              <w:t>2017010565</w:t>
            </w:r>
          </w:p>
        </w:tc>
        <w:tc>
          <w:tcPr>
            <w:tcW w:w="1417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/>
                <w:szCs w:val="21"/>
              </w:rPr>
              <w:t>18811301775</w:t>
            </w:r>
          </w:p>
        </w:tc>
        <w:tc>
          <w:tcPr>
            <w:tcW w:w="1134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781ABE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钱亚</w:t>
            </w:r>
          </w:p>
        </w:tc>
        <w:tc>
          <w:tcPr>
            <w:tcW w:w="1043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机研</w:t>
            </w: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6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2013310258</w:t>
            </w:r>
          </w:p>
        </w:tc>
        <w:tc>
          <w:tcPr>
            <w:tcW w:w="1417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13236168108</w:t>
            </w:r>
          </w:p>
        </w:tc>
        <w:tc>
          <w:tcPr>
            <w:tcW w:w="1134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781ABE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 w:hint="eastAsia"/>
                <w:szCs w:val="21"/>
              </w:rPr>
              <w:t>阮德重</w:t>
            </w:r>
          </w:p>
        </w:tc>
        <w:tc>
          <w:tcPr>
            <w:tcW w:w="1043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机研16</w:t>
            </w:r>
          </w:p>
        </w:tc>
        <w:tc>
          <w:tcPr>
            <w:tcW w:w="1276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/>
                <w:szCs w:val="21"/>
              </w:rPr>
              <w:t>2016280132</w:t>
            </w:r>
          </w:p>
        </w:tc>
        <w:tc>
          <w:tcPr>
            <w:tcW w:w="1417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/>
                <w:szCs w:val="21"/>
              </w:rPr>
              <w:t>18801068719</w:t>
            </w:r>
          </w:p>
        </w:tc>
        <w:tc>
          <w:tcPr>
            <w:tcW w:w="1134" w:type="dxa"/>
          </w:tcPr>
          <w:p w:rsidR="00FF2A3E" w:rsidRPr="00F8192F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F8192F"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</w:t>
            </w:r>
            <w:r w:rsidR="00781ABE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康康</w:t>
            </w:r>
          </w:p>
        </w:tc>
        <w:tc>
          <w:tcPr>
            <w:tcW w:w="1043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F2A3E" w:rsidRPr="00C25E58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C25E58">
              <w:rPr>
                <w:rFonts w:ascii="宋体" w:hAnsi="宋体"/>
                <w:szCs w:val="21"/>
              </w:rPr>
              <w:t>110108198007226837</w:t>
            </w:r>
          </w:p>
        </w:tc>
        <w:tc>
          <w:tcPr>
            <w:tcW w:w="1417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 w:rsidRPr="00386982">
              <w:rPr>
                <w:rFonts w:ascii="宋体" w:hAnsi="宋体"/>
                <w:szCs w:val="21"/>
              </w:rPr>
              <w:t>13501361864</w:t>
            </w:r>
          </w:p>
        </w:tc>
        <w:tc>
          <w:tcPr>
            <w:tcW w:w="1134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879" w:type="dxa"/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FF2A3E" w:rsidRPr="00C22BE4" w:rsidTr="003B558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F2A3E" w:rsidRPr="00C22BE4" w:rsidRDefault="00781AB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许稷华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机研</w:t>
            </w: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2015210365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13601384248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FF2A3E" w:rsidRPr="00C22BE4" w:rsidRDefault="00FF2A3E" w:rsidP="00FF2A3E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945B8" w:rsidRPr="000D49EE" w:rsidRDefault="002945B8" w:rsidP="000D49EE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0D49EE" w:rsidRDefault="000D49EE" w:rsidP="000D49EE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0D49EE" w:rsidRPr="00CD67B5" w:rsidTr="00C7031C">
        <w:tc>
          <w:tcPr>
            <w:tcW w:w="959" w:type="dxa"/>
            <w:shd w:val="clear" w:color="auto" w:fill="auto"/>
          </w:tcPr>
          <w:p w:rsidR="000D49EE" w:rsidRPr="00CD67B5" w:rsidRDefault="000D49EE" w:rsidP="00C7031C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:rsidR="000D49EE" w:rsidRPr="00CD67B5" w:rsidRDefault="000D49EE" w:rsidP="00C703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马明</w:t>
            </w:r>
          </w:p>
        </w:tc>
        <w:tc>
          <w:tcPr>
            <w:tcW w:w="4358" w:type="dxa"/>
            <w:shd w:val="clear" w:color="auto" w:fill="auto"/>
          </w:tcPr>
          <w:p w:rsidR="000D49EE" w:rsidRPr="00CD67B5" w:rsidRDefault="000D49EE" w:rsidP="00C703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郑鹏杰</w:t>
            </w:r>
          </w:p>
        </w:tc>
      </w:tr>
      <w:tr w:rsidR="000D49EE" w:rsidRPr="00CD67B5" w:rsidTr="00C7031C">
        <w:tc>
          <w:tcPr>
            <w:tcW w:w="959" w:type="dxa"/>
            <w:shd w:val="clear" w:color="auto" w:fill="auto"/>
          </w:tcPr>
          <w:p w:rsidR="000D49EE" w:rsidRPr="00CD67B5" w:rsidRDefault="000D49EE" w:rsidP="00C7031C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:rsidR="000D49EE" w:rsidRPr="00CD67B5" w:rsidRDefault="000D49EE" w:rsidP="00C703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学生工作组组长</w:t>
            </w:r>
          </w:p>
        </w:tc>
        <w:tc>
          <w:tcPr>
            <w:tcW w:w="4358" w:type="dxa"/>
            <w:shd w:val="clear" w:color="auto" w:fill="auto"/>
          </w:tcPr>
          <w:p w:rsidR="000D49EE" w:rsidRPr="00CD67B5" w:rsidRDefault="000D49EE" w:rsidP="00C703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团委书记</w:t>
            </w:r>
          </w:p>
        </w:tc>
      </w:tr>
      <w:tr w:rsidR="000D49EE" w:rsidRPr="00CD67B5" w:rsidTr="00C7031C">
        <w:tc>
          <w:tcPr>
            <w:tcW w:w="959" w:type="dxa"/>
            <w:shd w:val="clear" w:color="auto" w:fill="auto"/>
          </w:tcPr>
          <w:p w:rsidR="000D49EE" w:rsidRPr="00CD67B5" w:rsidRDefault="000D49EE" w:rsidP="00C7031C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:rsidR="000D49EE" w:rsidRPr="00CD67B5" w:rsidRDefault="000D49EE" w:rsidP="00C703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13810322201</w:t>
            </w:r>
          </w:p>
        </w:tc>
        <w:tc>
          <w:tcPr>
            <w:tcW w:w="4358" w:type="dxa"/>
            <w:shd w:val="clear" w:color="auto" w:fill="auto"/>
          </w:tcPr>
          <w:p w:rsidR="000D49EE" w:rsidRPr="00CD67B5" w:rsidRDefault="000D49EE" w:rsidP="00C703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13693076225</w:t>
            </w:r>
          </w:p>
        </w:tc>
      </w:tr>
      <w:tr w:rsidR="000D49EE" w:rsidRPr="00CD67B5" w:rsidTr="00C7031C">
        <w:tc>
          <w:tcPr>
            <w:tcW w:w="959" w:type="dxa"/>
            <w:shd w:val="clear" w:color="auto" w:fill="auto"/>
          </w:tcPr>
          <w:p w:rsidR="000D49EE" w:rsidRPr="00CD67B5" w:rsidRDefault="000D49EE" w:rsidP="00C7031C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:rsidR="000D49EE" w:rsidRPr="00CD67B5" w:rsidRDefault="000D49EE" w:rsidP="00C703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aming1</w:t>
            </w:r>
            <w:r>
              <w:rPr>
                <w:rFonts w:ascii="宋体" w:hAnsi="宋体"/>
                <w:szCs w:val="21"/>
              </w:rPr>
              <w:t>6@mail.tsinghua.edu.cn</w:t>
            </w:r>
          </w:p>
        </w:tc>
        <w:tc>
          <w:tcPr>
            <w:tcW w:w="4358" w:type="dxa"/>
            <w:shd w:val="clear" w:color="auto" w:fill="auto"/>
          </w:tcPr>
          <w:p w:rsidR="000D49EE" w:rsidRPr="00CD67B5" w:rsidRDefault="000D49EE" w:rsidP="00C703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pengjiezheng@163.com</w:t>
            </w:r>
          </w:p>
        </w:tc>
      </w:tr>
    </w:tbl>
    <w:p w:rsidR="003565B4" w:rsidRPr="00B60FA5" w:rsidRDefault="003565B4" w:rsidP="000D49EE">
      <w:pPr>
        <w:rPr>
          <w:rFonts w:ascii="宋体" w:hAnsi="宋体"/>
          <w:szCs w:val="21"/>
        </w:rPr>
      </w:pPr>
    </w:p>
    <w:sectPr w:rsidR="003565B4" w:rsidRPr="00B60FA5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52C" w:rsidRDefault="0033052C">
      <w:r>
        <w:separator/>
      </w:r>
    </w:p>
  </w:endnote>
  <w:endnote w:type="continuationSeparator" w:id="0">
    <w:p w:rsidR="0033052C" w:rsidRDefault="0033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80" w:rsidRDefault="004F713E">
    <w:pPr>
      <w:pStyle w:val="a7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B60FA5" w:rsidRPr="00B60FA5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80" w:rsidRDefault="00F71880">
    <w:pPr>
      <w:pStyle w:val="a7"/>
      <w:jc w:val="center"/>
    </w:pPr>
  </w:p>
  <w:p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52C" w:rsidRDefault="0033052C">
      <w:r>
        <w:separator/>
      </w:r>
    </w:p>
  </w:footnote>
  <w:footnote w:type="continuationSeparator" w:id="0">
    <w:p w:rsidR="0033052C" w:rsidRDefault="00330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2A6D"/>
    <w:rsid w:val="000D49EE"/>
    <w:rsid w:val="000F290F"/>
    <w:rsid w:val="000F38A0"/>
    <w:rsid w:val="00147DC1"/>
    <w:rsid w:val="0017189F"/>
    <w:rsid w:val="00172A27"/>
    <w:rsid w:val="00193361"/>
    <w:rsid w:val="001D0442"/>
    <w:rsid w:val="001D5D0F"/>
    <w:rsid w:val="00221BD3"/>
    <w:rsid w:val="00280429"/>
    <w:rsid w:val="002945B8"/>
    <w:rsid w:val="002A4BBC"/>
    <w:rsid w:val="002D33CD"/>
    <w:rsid w:val="00325819"/>
    <w:rsid w:val="0033052C"/>
    <w:rsid w:val="00341865"/>
    <w:rsid w:val="003459C3"/>
    <w:rsid w:val="003536A4"/>
    <w:rsid w:val="003565B4"/>
    <w:rsid w:val="003654A1"/>
    <w:rsid w:val="00391787"/>
    <w:rsid w:val="003B558A"/>
    <w:rsid w:val="003D44D5"/>
    <w:rsid w:val="003E2053"/>
    <w:rsid w:val="00403910"/>
    <w:rsid w:val="004454B9"/>
    <w:rsid w:val="00465A27"/>
    <w:rsid w:val="004710E4"/>
    <w:rsid w:val="004A6824"/>
    <w:rsid w:val="004A79A6"/>
    <w:rsid w:val="004B0DA3"/>
    <w:rsid w:val="004F713E"/>
    <w:rsid w:val="00501E09"/>
    <w:rsid w:val="005434E6"/>
    <w:rsid w:val="0057211B"/>
    <w:rsid w:val="00577B99"/>
    <w:rsid w:val="005804AB"/>
    <w:rsid w:val="0058738F"/>
    <w:rsid w:val="005D427D"/>
    <w:rsid w:val="005F63C4"/>
    <w:rsid w:val="006544B2"/>
    <w:rsid w:val="00685E4C"/>
    <w:rsid w:val="006878EF"/>
    <w:rsid w:val="006D0536"/>
    <w:rsid w:val="006E6C89"/>
    <w:rsid w:val="006F32A6"/>
    <w:rsid w:val="00720927"/>
    <w:rsid w:val="00765B52"/>
    <w:rsid w:val="00781ABE"/>
    <w:rsid w:val="007B35B9"/>
    <w:rsid w:val="007B7EF0"/>
    <w:rsid w:val="007F56C3"/>
    <w:rsid w:val="00820F05"/>
    <w:rsid w:val="008516AF"/>
    <w:rsid w:val="00860E80"/>
    <w:rsid w:val="00897D35"/>
    <w:rsid w:val="008B228A"/>
    <w:rsid w:val="008B780A"/>
    <w:rsid w:val="008C227A"/>
    <w:rsid w:val="008E7ADA"/>
    <w:rsid w:val="00902A93"/>
    <w:rsid w:val="00905E3A"/>
    <w:rsid w:val="00970191"/>
    <w:rsid w:val="00973026"/>
    <w:rsid w:val="009816E7"/>
    <w:rsid w:val="009A1B6D"/>
    <w:rsid w:val="009B6332"/>
    <w:rsid w:val="009C0BA0"/>
    <w:rsid w:val="009D69F2"/>
    <w:rsid w:val="009D6B74"/>
    <w:rsid w:val="009E63FC"/>
    <w:rsid w:val="009F7014"/>
    <w:rsid w:val="00A14B13"/>
    <w:rsid w:val="00AD634F"/>
    <w:rsid w:val="00AE76A2"/>
    <w:rsid w:val="00B256B7"/>
    <w:rsid w:val="00B42346"/>
    <w:rsid w:val="00B60FA5"/>
    <w:rsid w:val="00BB20B7"/>
    <w:rsid w:val="00BB6C1A"/>
    <w:rsid w:val="00BC2775"/>
    <w:rsid w:val="00BF4C35"/>
    <w:rsid w:val="00C100CE"/>
    <w:rsid w:val="00C22BE4"/>
    <w:rsid w:val="00C35D27"/>
    <w:rsid w:val="00C46471"/>
    <w:rsid w:val="00C60E28"/>
    <w:rsid w:val="00C84A8C"/>
    <w:rsid w:val="00CB5B47"/>
    <w:rsid w:val="00CB6319"/>
    <w:rsid w:val="00D43849"/>
    <w:rsid w:val="00D47ABE"/>
    <w:rsid w:val="00D85611"/>
    <w:rsid w:val="00DB3167"/>
    <w:rsid w:val="00DF4A0A"/>
    <w:rsid w:val="00E1162A"/>
    <w:rsid w:val="00E156AA"/>
    <w:rsid w:val="00E220D2"/>
    <w:rsid w:val="00E30920"/>
    <w:rsid w:val="00E51AA5"/>
    <w:rsid w:val="00E733D3"/>
    <w:rsid w:val="00EB4C98"/>
    <w:rsid w:val="00ED0881"/>
    <w:rsid w:val="00F0075D"/>
    <w:rsid w:val="00F03F98"/>
    <w:rsid w:val="00F05380"/>
    <w:rsid w:val="00F11C3A"/>
    <w:rsid w:val="00F15F94"/>
    <w:rsid w:val="00F46048"/>
    <w:rsid w:val="00F47CA4"/>
    <w:rsid w:val="00F62A3C"/>
    <w:rsid w:val="00F71880"/>
    <w:rsid w:val="00F8192F"/>
    <w:rsid w:val="00F858A2"/>
    <w:rsid w:val="00FA4A86"/>
    <w:rsid w:val="00FD2C40"/>
    <w:rsid w:val="00FE28B4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0B6B018"/>
  <w15:docId w15:val="{03F0D9F5-CF55-4475-A3E1-2A64F675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sid w:val="004F713E"/>
    <w:rPr>
      <w:sz w:val="18"/>
      <w:szCs w:val="18"/>
    </w:rPr>
  </w:style>
  <w:style w:type="character" w:customStyle="1" w:styleId="a6">
    <w:name w:val="页脚 字符"/>
    <w:link w:val="a7"/>
    <w:rsid w:val="004F713E"/>
    <w:rPr>
      <w:sz w:val="18"/>
      <w:szCs w:val="18"/>
    </w:rPr>
  </w:style>
  <w:style w:type="character" w:customStyle="1" w:styleId="a8">
    <w:name w:val="批注框文本 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F3B21-89E0-4D05-9B67-3B3B4F5D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215</Words>
  <Characters>1232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清华大学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炀</cp:lastModifiedBy>
  <cp:revision>41</cp:revision>
  <dcterms:created xsi:type="dcterms:W3CDTF">2017-09-20T11:36:00Z</dcterms:created>
  <dcterms:modified xsi:type="dcterms:W3CDTF">2017-09-29T15:14:00Z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