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4067" w:rsidRDefault="003565B4" w:rsidP="00F64067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F64067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F64067" w:rsidRDefault="00F64067" w:rsidP="00F64067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:rsidR="00AD634F" w:rsidRDefault="009A1B6D" w:rsidP="00F64067">
      <w:pPr>
        <w:jc w:val="center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E74E9A">
        <w:rPr>
          <w:rFonts w:ascii="宋体" w:hAnsi="宋体" w:hint="eastAsia"/>
          <w:sz w:val="24"/>
        </w:rPr>
        <w:t xml:space="preserve">自动化系 </w:t>
      </w:r>
      <w:r w:rsidR="00E74E9A">
        <w:rPr>
          <w:rFonts w:ascii="宋体" w:hAnsi="宋体"/>
          <w:sz w:val="24"/>
        </w:rPr>
        <w:t xml:space="preserve">     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E74E9A">
        <w:rPr>
          <w:rFonts w:ascii="宋体" w:hAnsi="宋体" w:hint="eastAsia"/>
          <w:sz w:val="24"/>
        </w:rPr>
        <w:t>深紫/深紫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84"/>
        <w:gridCol w:w="1014"/>
        <w:gridCol w:w="1338"/>
        <w:gridCol w:w="1371"/>
        <w:gridCol w:w="1125"/>
        <w:gridCol w:w="992"/>
      </w:tblGrid>
      <w:tr w:rsidR="009A1B6D" w:rsidRPr="00C22BE4" w:rsidTr="005A515D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1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8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周晗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A515D">
              <w:rPr>
                <w:rFonts w:ascii="宋体" w:hAnsi="宋体" w:hint="eastAsia"/>
                <w:szCs w:val="21"/>
              </w:rPr>
              <w:t>自硕</w:t>
            </w:r>
            <w:proofErr w:type="gramEnd"/>
            <w:r w:rsidRPr="005A515D"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2015210988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13021937790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15078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</w:t>
            </w:r>
            <w:r w:rsidR="00515078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84" w:type="dxa"/>
            <w:vAlign w:val="center"/>
          </w:tcPr>
          <w:p w:rsidR="005A515D" w:rsidRPr="005A515D" w:rsidRDefault="005A515D" w:rsidP="008E7673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李维</w:t>
            </w:r>
            <w:r w:rsidR="008E7673">
              <w:rPr>
                <w:rFonts w:ascii="宋体" w:hAnsi="宋体" w:hint="eastAsia"/>
                <w:szCs w:val="21"/>
              </w:rPr>
              <w:t>杨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自42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2014011454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13911416681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8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闫友为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18911885200</w:t>
            </w:r>
          </w:p>
        </w:tc>
        <w:tc>
          <w:tcPr>
            <w:tcW w:w="1125" w:type="dxa"/>
            <w:vAlign w:val="center"/>
          </w:tcPr>
          <w:p w:rsidR="005A515D" w:rsidRPr="005A515D" w:rsidRDefault="00A40582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84" w:type="dxa"/>
            <w:vAlign w:val="center"/>
          </w:tcPr>
          <w:p w:rsidR="005A515D" w:rsidRPr="00566E6A" w:rsidRDefault="00E74E9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王逸飞</w:t>
            </w:r>
          </w:p>
        </w:tc>
        <w:tc>
          <w:tcPr>
            <w:tcW w:w="1014" w:type="dxa"/>
            <w:vAlign w:val="center"/>
          </w:tcPr>
          <w:p w:rsidR="005A515D" w:rsidRPr="005A515D" w:rsidRDefault="00C3242C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自52</w:t>
            </w:r>
          </w:p>
        </w:tc>
        <w:tc>
          <w:tcPr>
            <w:tcW w:w="1338" w:type="dxa"/>
            <w:vAlign w:val="center"/>
          </w:tcPr>
          <w:p w:rsidR="005A515D" w:rsidRPr="005A515D" w:rsidRDefault="00C3242C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2015011411</w:t>
            </w:r>
          </w:p>
        </w:tc>
        <w:tc>
          <w:tcPr>
            <w:tcW w:w="1371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 w:rsidRPr="007F3DEF">
              <w:rPr>
                <w:rFonts w:ascii="宋体" w:hAnsi="宋体"/>
                <w:szCs w:val="21"/>
              </w:rPr>
              <w:t>13320927823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75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闫祺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A515D">
              <w:rPr>
                <w:rFonts w:ascii="宋体" w:hAnsi="宋体" w:hint="eastAsia"/>
                <w:szCs w:val="21"/>
              </w:rPr>
              <w:t>自博</w:t>
            </w:r>
            <w:proofErr w:type="gramEnd"/>
            <w:r w:rsidRPr="005A515D"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2015310694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18810661124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潘旭冉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自43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</w:t>
            </w:r>
            <w:r w:rsidRPr="005A515D">
              <w:rPr>
                <w:rFonts w:ascii="宋体" w:hAnsi="宋体"/>
                <w:szCs w:val="21"/>
              </w:rPr>
              <w:t>4</w:t>
            </w:r>
            <w:r w:rsidRPr="005A515D"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17888830087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84" w:type="dxa"/>
            <w:vAlign w:val="center"/>
          </w:tcPr>
          <w:p w:rsidR="005A515D" w:rsidRPr="00566E6A" w:rsidRDefault="00E74E9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库</w:t>
            </w:r>
            <w:proofErr w:type="gramStart"/>
            <w:r w:rsidRPr="00566E6A">
              <w:rPr>
                <w:rFonts w:ascii="宋体" w:hAnsi="宋体" w:hint="eastAsia"/>
                <w:szCs w:val="21"/>
              </w:rPr>
              <w:t>鑫</w:t>
            </w:r>
            <w:proofErr w:type="gramEnd"/>
          </w:p>
        </w:tc>
        <w:tc>
          <w:tcPr>
            <w:tcW w:w="1014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自56</w:t>
            </w:r>
          </w:p>
        </w:tc>
        <w:tc>
          <w:tcPr>
            <w:tcW w:w="1338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2015011515</w:t>
            </w:r>
          </w:p>
        </w:tc>
        <w:tc>
          <w:tcPr>
            <w:tcW w:w="1371" w:type="dxa"/>
            <w:vAlign w:val="center"/>
          </w:tcPr>
          <w:p w:rsidR="005A515D" w:rsidRPr="005A515D" w:rsidRDefault="00151C0E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8813129178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权泛俊</w:t>
            </w:r>
            <w:proofErr w:type="gramEnd"/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自55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2015080077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18612914649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李泽群</w:t>
            </w:r>
          </w:p>
        </w:tc>
        <w:tc>
          <w:tcPr>
            <w:tcW w:w="1014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自44</w:t>
            </w:r>
          </w:p>
        </w:tc>
        <w:tc>
          <w:tcPr>
            <w:tcW w:w="1338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2014011523</w:t>
            </w:r>
          </w:p>
        </w:tc>
        <w:tc>
          <w:tcPr>
            <w:tcW w:w="1371" w:type="dxa"/>
            <w:vAlign w:val="center"/>
          </w:tcPr>
          <w:p w:rsidR="005A515D" w:rsidRPr="005A515D" w:rsidRDefault="007F3DEF" w:rsidP="005A515D">
            <w:pPr>
              <w:jc w:val="center"/>
              <w:rPr>
                <w:rFonts w:ascii="宋体" w:hAnsi="宋体"/>
                <w:szCs w:val="21"/>
              </w:rPr>
            </w:pPr>
            <w:r w:rsidRPr="007F3DEF">
              <w:rPr>
                <w:rFonts w:ascii="宋体" w:hAnsi="宋体"/>
                <w:szCs w:val="21"/>
              </w:rPr>
              <w:t>17888842667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罗坤丞</w:t>
            </w:r>
          </w:p>
        </w:tc>
        <w:tc>
          <w:tcPr>
            <w:tcW w:w="1014" w:type="dxa"/>
            <w:vAlign w:val="center"/>
          </w:tcPr>
          <w:p w:rsidR="005A515D" w:rsidRPr="005A515D" w:rsidRDefault="00F6406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自43</w:t>
            </w:r>
          </w:p>
        </w:tc>
        <w:tc>
          <w:tcPr>
            <w:tcW w:w="1338" w:type="dxa"/>
            <w:vAlign w:val="center"/>
          </w:tcPr>
          <w:p w:rsidR="005A515D" w:rsidRPr="005A515D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2014011485</w:t>
            </w:r>
          </w:p>
        </w:tc>
        <w:tc>
          <w:tcPr>
            <w:tcW w:w="1371" w:type="dxa"/>
            <w:vAlign w:val="center"/>
          </w:tcPr>
          <w:p w:rsidR="005A515D" w:rsidRPr="005A515D" w:rsidRDefault="00F6406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17888842693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李力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2006990114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13683269548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84" w:type="dxa"/>
            <w:vAlign w:val="center"/>
          </w:tcPr>
          <w:p w:rsidR="005A515D" w:rsidRPr="00566E6A" w:rsidRDefault="00AC4A2F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王兴</w:t>
            </w:r>
          </w:p>
        </w:tc>
        <w:tc>
          <w:tcPr>
            <w:tcW w:w="1014" w:type="dxa"/>
            <w:vAlign w:val="center"/>
          </w:tcPr>
          <w:p w:rsidR="005A515D" w:rsidRPr="005A515D" w:rsidRDefault="0053310A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自博</w:t>
            </w:r>
            <w:proofErr w:type="gramEnd"/>
            <w:r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338" w:type="dxa"/>
            <w:vAlign w:val="center"/>
          </w:tcPr>
          <w:p w:rsidR="005A515D" w:rsidRPr="005A515D" w:rsidRDefault="0053310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2017310844</w:t>
            </w:r>
          </w:p>
        </w:tc>
        <w:tc>
          <w:tcPr>
            <w:tcW w:w="1371" w:type="dxa"/>
            <w:vAlign w:val="center"/>
          </w:tcPr>
          <w:p w:rsidR="005A515D" w:rsidRPr="005A515D" w:rsidRDefault="0053310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15601319113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周建东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自44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2014011512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17888842663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沙星瑜</w:t>
            </w:r>
            <w:proofErr w:type="gramEnd"/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 w:cs="宋体"/>
                <w:szCs w:val="21"/>
              </w:rPr>
            </w:pPr>
            <w:r w:rsidRPr="005A515D">
              <w:rPr>
                <w:rFonts w:ascii="宋体" w:hAnsi="宋体" w:cs="宋体" w:hint="eastAsia"/>
                <w:szCs w:val="21"/>
              </w:rPr>
              <w:t>自</w:t>
            </w:r>
            <w:r w:rsidRPr="005A515D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2014011566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13818219</w:t>
            </w:r>
            <w:r w:rsidRPr="005A515D">
              <w:rPr>
                <w:rFonts w:ascii="宋体" w:hAnsi="宋体"/>
                <w:szCs w:val="21"/>
              </w:rPr>
              <w:t>6</w:t>
            </w:r>
            <w:r w:rsidRPr="005A515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</w:t>
            </w:r>
            <w:proofErr w:type="gramStart"/>
            <w:r w:rsidRPr="00566E6A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566E6A">
              <w:rPr>
                <w:rFonts w:ascii="宋体" w:hAnsi="宋体" w:hint="eastAsia"/>
                <w:szCs w:val="21"/>
              </w:rPr>
              <w:t>凡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</w:t>
            </w:r>
            <w:r w:rsidRPr="005A515D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2014011471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17888842708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胡雯缤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自46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2014011556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17888842722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184" w:type="dxa"/>
            <w:vAlign w:val="center"/>
          </w:tcPr>
          <w:p w:rsidR="005A515D" w:rsidRPr="00566E6A" w:rsidRDefault="00AC4A2F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孙斌奇</w:t>
            </w:r>
          </w:p>
        </w:tc>
        <w:tc>
          <w:tcPr>
            <w:tcW w:w="1014" w:type="dxa"/>
            <w:vAlign w:val="center"/>
          </w:tcPr>
          <w:p w:rsidR="005A515D" w:rsidRPr="005A515D" w:rsidRDefault="005F5A26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自硕17</w:t>
            </w:r>
          </w:p>
        </w:tc>
        <w:tc>
          <w:tcPr>
            <w:tcW w:w="1338" w:type="dxa"/>
            <w:vAlign w:val="center"/>
          </w:tcPr>
          <w:p w:rsidR="005A515D" w:rsidRPr="005A515D" w:rsidRDefault="005F5A26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</w:t>
            </w:r>
            <w:r>
              <w:rPr>
                <w:rFonts w:ascii="宋体" w:hAnsi="宋体"/>
                <w:szCs w:val="21"/>
              </w:rPr>
              <w:t>921</w:t>
            </w:r>
          </w:p>
        </w:tc>
        <w:tc>
          <w:tcPr>
            <w:tcW w:w="1371" w:type="dxa"/>
            <w:vAlign w:val="center"/>
          </w:tcPr>
          <w:p w:rsidR="005A515D" w:rsidRPr="005A515D" w:rsidRDefault="005F5A26" w:rsidP="005A515D">
            <w:pPr>
              <w:jc w:val="center"/>
              <w:rPr>
                <w:rFonts w:ascii="宋体" w:hAnsi="宋体"/>
                <w:szCs w:val="21"/>
              </w:rPr>
            </w:pPr>
            <w:r w:rsidRPr="005F5A26">
              <w:rPr>
                <w:rFonts w:ascii="宋体" w:hAnsi="宋体"/>
                <w:szCs w:val="21"/>
              </w:rPr>
              <w:t>18610992166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</w:t>
            </w:r>
            <w:r w:rsidR="0051507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84" w:type="dxa"/>
            <w:vAlign w:val="center"/>
          </w:tcPr>
          <w:p w:rsidR="005A515D" w:rsidRPr="00566E6A" w:rsidRDefault="00AC4A2F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柳天明</w:t>
            </w:r>
          </w:p>
        </w:tc>
        <w:tc>
          <w:tcPr>
            <w:tcW w:w="1014" w:type="dxa"/>
            <w:vAlign w:val="center"/>
          </w:tcPr>
          <w:p w:rsidR="005A515D" w:rsidRPr="005A515D" w:rsidRDefault="00151C0E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自66</w:t>
            </w:r>
          </w:p>
        </w:tc>
        <w:tc>
          <w:tcPr>
            <w:tcW w:w="1338" w:type="dxa"/>
            <w:vAlign w:val="center"/>
          </w:tcPr>
          <w:p w:rsidR="005A515D" w:rsidRPr="005A515D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2016011494</w:t>
            </w:r>
          </w:p>
        </w:tc>
        <w:tc>
          <w:tcPr>
            <w:tcW w:w="1371" w:type="dxa"/>
            <w:vAlign w:val="center"/>
          </w:tcPr>
          <w:p w:rsidR="005A515D" w:rsidRPr="005A515D" w:rsidRDefault="00151C0E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15811363689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</w:t>
            </w:r>
            <w:r w:rsidR="0051507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马天云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自62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2016011417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18801000859</w:t>
            </w:r>
          </w:p>
        </w:tc>
        <w:tc>
          <w:tcPr>
            <w:tcW w:w="1125" w:type="dxa"/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金远志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自66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2016011517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18800132621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足特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金为开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2016011401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13611028299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吴涛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2016011492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15134927590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史明涵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自44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2014011513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18611670030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李映萱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F5A26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自硕15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2015211076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18682519892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184" w:type="dxa"/>
            <w:vAlign w:val="center"/>
          </w:tcPr>
          <w:p w:rsidR="005A515D" w:rsidRPr="00566E6A" w:rsidRDefault="00D8633D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王征</w:t>
            </w:r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5A515D" w:rsidRPr="005A515D" w:rsidRDefault="005A515D" w:rsidP="00566E6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5A515D" w:rsidRPr="005A515D" w:rsidRDefault="00057869" w:rsidP="005A515D">
            <w:pPr>
              <w:rPr>
                <w:rFonts w:ascii="宋体" w:hAnsi="宋体"/>
                <w:szCs w:val="21"/>
              </w:rPr>
            </w:pPr>
            <w:r w:rsidRPr="00057869">
              <w:rPr>
                <w:rFonts w:ascii="宋体" w:hAnsi="宋体"/>
                <w:szCs w:val="21"/>
              </w:rPr>
              <w:t>15010289189</w:t>
            </w:r>
          </w:p>
        </w:tc>
        <w:tc>
          <w:tcPr>
            <w:tcW w:w="1125" w:type="dxa"/>
            <w:vAlign w:val="center"/>
          </w:tcPr>
          <w:p w:rsidR="005A515D" w:rsidRPr="005A515D" w:rsidRDefault="00A40582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5A515D" w:rsidRPr="005A515D" w:rsidRDefault="00D8633D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9C026F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司鹏达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5A515D" w:rsidRDefault="009C026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自43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5A515D" w:rsidRDefault="009C026F" w:rsidP="005A51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2014011488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5A515D" w:rsidRDefault="009C026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17888831882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5A515D" w:rsidRDefault="001F501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184" w:type="dxa"/>
            <w:vAlign w:val="center"/>
          </w:tcPr>
          <w:p w:rsidR="005A515D" w:rsidRPr="00566E6A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田宇</w:t>
            </w:r>
            <w:proofErr w:type="gramEnd"/>
          </w:p>
        </w:tc>
        <w:tc>
          <w:tcPr>
            <w:tcW w:w="1014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自52</w:t>
            </w:r>
          </w:p>
        </w:tc>
        <w:tc>
          <w:tcPr>
            <w:tcW w:w="1338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2014011412</w:t>
            </w:r>
          </w:p>
        </w:tc>
        <w:tc>
          <w:tcPr>
            <w:tcW w:w="1371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15701209170</w:t>
            </w:r>
          </w:p>
        </w:tc>
        <w:tc>
          <w:tcPr>
            <w:tcW w:w="1125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184" w:type="dxa"/>
            <w:vAlign w:val="center"/>
          </w:tcPr>
          <w:p w:rsidR="005A515D" w:rsidRPr="00566E6A" w:rsidRDefault="00AC4A2F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柳清泉</w:t>
            </w:r>
          </w:p>
        </w:tc>
        <w:tc>
          <w:tcPr>
            <w:tcW w:w="1014" w:type="dxa"/>
            <w:vAlign w:val="center"/>
          </w:tcPr>
          <w:p w:rsidR="005A515D" w:rsidRPr="00C22BE4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自65</w:t>
            </w:r>
          </w:p>
        </w:tc>
        <w:tc>
          <w:tcPr>
            <w:tcW w:w="1338" w:type="dxa"/>
            <w:vAlign w:val="center"/>
          </w:tcPr>
          <w:p w:rsidR="005A515D" w:rsidRPr="00C22BE4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2016011486</w:t>
            </w:r>
          </w:p>
        </w:tc>
        <w:tc>
          <w:tcPr>
            <w:tcW w:w="1371" w:type="dxa"/>
            <w:vAlign w:val="center"/>
          </w:tcPr>
          <w:p w:rsidR="005A515D" w:rsidRPr="00C22BE4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/>
                <w:szCs w:val="21"/>
              </w:rPr>
              <w:t>18801317168</w:t>
            </w:r>
          </w:p>
        </w:tc>
        <w:tc>
          <w:tcPr>
            <w:tcW w:w="1125" w:type="dxa"/>
            <w:vAlign w:val="center"/>
          </w:tcPr>
          <w:p w:rsidR="005A515D" w:rsidRPr="00C22BE4" w:rsidRDefault="00515078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:rsidR="005A515D" w:rsidRPr="00566E6A" w:rsidRDefault="00F127A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袁文帅</w:t>
            </w:r>
          </w:p>
        </w:tc>
        <w:tc>
          <w:tcPr>
            <w:tcW w:w="1014" w:type="dxa"/>
            <w:vAlign w:val="center"/>
          </w:tcPr>
          <w:p w:rsidR="005A515D" w:rsidRPr="00C22BE4" w:rsidRDefault="00F64067" w:rsidP="005A515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自硕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5A515D" w:rsidRPr="00C22BE4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2017210918</w:t>
            </w:r>
          </w:p>
        </w:tc>
        <w:tc>
          <w:tcPr>
            <w:tcW w:w="1371" w:type="dxa"/>
            <w:vAlign w:val="center"/>
          </w:tcPr>
          <w:p w:rsidR="005A515D" w:rsidRPr="00C22BE4" w:rsidRDefault="00F6406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15910320428</w:t>
            </w:r>
          </w:p>
        </w:tc>
        <w:tc>
          <w:tcPr>
            <w:tcW w:w="1125" w:type="dxa"/>
            <w:vAlign w:val="center"/>
          </w:tcPr>
          <w:p w:rsidR="005A515D" w:rsidRPr="00C22BE4" w:rsidRDefault="00F6406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5D" w:rsidRPr="00C22BE4" w:rsidTr="005A515D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5A515D" w:rsidRPr="00566E6A" w:rsidRDefault="00F127AA" w:rsidP="005A515D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</w:t>
            </w:r>
            <w:proofErr w:type="gramStart"/>
            <w:r w:rsidRPr="00566E6A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566E6A">
              <w:rPr>
                <w:rFonts w:ascii="宋体" w:hAnsi="宋体" w:hint="eastAsia"/>
                <w:szCs w:val="21"/>
              </w:rPr>
              <w:t>锦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5A515D" w:rsidRPr="00C22BE4" w:rsidRDefault="002A578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自53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66E6A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2015011418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5A515D" w:rsidRPr="00C22BE4" w:rsidRDefault="002A578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13552115081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5A515D" w:rsidRPr="00C22BE4" w:rsidRDefault="002A578F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F64067" w:rsidRDefault="00F71880" w:rsidP="00F64067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4F23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耿华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魏海龙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学生组组长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D8633D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4F2335">
            <w:pPr>
              <w:rPr>
                <w:rFonts w:ascii="宋体" w:hAnsi="宋体"/>
                <w:szCs w:val="21"/>
              </w:rPr>
            </w:pPr>
            <w:r w:rsidRPr="004F2335">
              <w:rPr>
                <w:rFonts w:ascii="宋体" w:hAnsi="宋体"/>
                <w:szCs w:val="21"/>
              </w:rPr>
              <w:t>13810557460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D8633D" w:rsidP="00EE6A79">
            <w:pPr>
              <w:rPr>
                <w:rFonts w:ascii="宋体" w:hAnsi="宋体"/>
                <w:szCs w:val="21"/>
              </w:rPr>
            </w:pPr>
            <w:r w:rsidRPr="00D8633D">
              <w:rPr>
                <w:rFonts w:ascii="宋体" w:hAnsi="宋体"/>
                <w:szCs w:val="21"/>
              </w:rPr>
              <w:t>18800100869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EE6A79">
            <w:pPr>
              <w:rPr>
                <w:rFonts w:ascii="宋体" w:hAnsi="宋体"/>
                <w:szCs w:val="21"/>
              </w:rPr>
            </w:pPr>
            <w:r w:rsidRPr="004F2335">
              <w:rPr>
                <w:rFonts w:ascii="宋体" w:hAnsi="宋体"/>
                <w:szCs w:val="21"/>
              </w:rPr>
              <w:t>genghua@tsinghua.edu.cn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D8633D" w:rsidP="00EE6A79">
            <w:pPr>
              <w:rPr>
                <w:rFonts w:ascii="宋体" w:hAnsi="宋体"/>
                <w:szCs w:val="21"/>
              </w:rPr>
            </w:pPr>
            <w:r w:rsidRPr="00D8633D">
              <w:rPr>
                <w:rFonts w:ascii="宋体" w:hAnsi="宋体"/>
                <w:szCs w:val="21"/>
              </w:rPr>
              <w:t>thuwhl@126.com</w:t>
            </w:r>
          </w:p>
        </w:tc>
      </w:tr>
    </w:tbl>
    <w:p w:rsidR="003565B4" w:rsidRDefault="003565B4" w:rsidP="00F64067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89" w:rsidRDefault="006A7389">
      <w:r>
        <w:separator/>
      </w:r>
    </w:p>
  </w:endnote>
  <w:endnote w:type="continuationSeparator" w:id="0">
    <w:p w:rsidR="006A7389" w:rsidRDefault="006A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726DEB" w:rsidRPr="00726DEB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89" w:rsidRDefault="006A7389">
      <w:r>
        <w:separator/>
      </w:r>
    </w:p>
  </w:footnote>
  <w:footnote w:type="continuationSeparator" w:id="0">
    <w:p w:rsidR="006A7389" w:rsidRDefault="006A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445C8"/>
    <w:rsid w:val="00057869"/>
    <w:rsid w:val="000643D7"/>
    <w:rsid w:val="000F290F"/>
    <w:rsid w:val="00130FE8"/>
    <w:rsid w:val="0014506B"/>
    <w:rsid w:val="00147DC1"/>
    <w:rsid w:val="00151C0E"/>
    <w:rsid w:val="0017189F"/>
    <w:rsid w:val="00172A27"/>
    <w:rsid w:val="00193361"/>
    <w:rsid w:val="001F501F"/>
    <w:rsid w:val="00221BD3"/>
    <w:rsid w:val="00280429"/>
    <w:rsid w:val="002945B8"/>
    <w:rsid w:val="002A4BBC"/>
    <w:rsid w:val="002A578F"/>
    <w:rsid w:val="002D33CD"/>
    <w:rsid w:val="003536A4"/>
    <w:rsid w:val="003565B4"/>
    <w:rsid w:val="003654A1"/>
    <w:rsid w:val="003A7720"/>
    <w:rsid w:val="003B606A"/>
    <w:rsid w:val="003C6848"/>
    <w:rsid w:val="003D44D5"/>
    <w:rsid w:val="003E2053"/>
    <w:rsid w:val="00403910"/>
    <w:rsid w:val="00444C45"/>
    <w:rsid w:val="004454B9"/>
    <w:rsid w:val="004710E4"/>
    <w:rsid w:val="004F2335"/>
    <w:rsid w:val="004F713E"/>
    <w:rsid w:val="00501E09"/>
    <w:rsid w:val="005079F8"/>
    <w:rsid w:val="00515078"/>
    <w:rsid w:val="0053310A"/>
    <w:rsid w:val="005434E6"/>
    <w:rsid w:val="00566E6A"/>
    <w:rsid w:val="0058738F"/>
    <w:rsid w:val="005A515D"/>
    <w:rsid w:val="005B0BCA"/>
    <w:rsid w:val="005D427D"/>
    <w:rsid w:val="005F5A26"/>
    <w:rsid w:val="006544B2"/>
    <w:rsid w:val="006878EF"/>
    <w:rsid w:val="006A7389"/>
    <w:rsid w:val="006E6C89"/>
    <w:rsid w:val="00726DEB"/>
    <w:rsid w:val="007B35B9"/>
    <w:rsid w:val="007F3DEF"/>
    <w:rsid w:val="007F56C3"/>
    <w:rsid w:val="008516AF"/>
    <w:rsid w:val="00860E80"/>
    <w:rsid w:val="00870381"/>
    <w:rsid w:val="00897D35"/>
    <w:rsid w:val="008B228A"/>
    <w:rsid w:val="008E7673"/>
    <w:rsid w:val="008E7ADA"/>
    <w:rsid w:val="00902A93"/>
    <w:rsid w:val="009816E7"/>
    <w:rsid w:val="009A1B6D"/>
    <w:rsid w:val="009B6332"/>
    <w:rsid w:val="009C026F"/>
    <w:rsid w:val="009C0BA0"/>
    <w:rsid w:val="009D69F2"/>
    <w:rsid w:val="009E63FC"/>
    <w:rsid w:val="00A14B13"/>
    <w:rsid w:val="00A40582"/>
    <w:rsid w:val="00AC4A2F"/>
    <w:rsid w:val="00AD634F"/>
    <w:rsid w:val="00B256B7"/>
    <w:rsid w:val="00B25717"/>
    <w:rsid w:val="00B81892"/>
    <w:rsid w:val="00BA67E5"/>
    <w:rsid w:val="00BB6C1A"/>
    <w:rsid w:val="00BC2775"/>
    <w:rsid w:val="00C100CE"/>
    <w:rsid w:val="00C22BE4"/>
    <w:rsid w:val="00C3242C"/>
    <w:rsid w:val="00C35D27"/>
    <w:rsid w:val="00C60E28"/>
    <w:rsid w:val="00C84A8C"/>
    <w:rsid w:val="00CB5B47"/>
    <w:rsid w:val="00CB6319"/>
    <w:rsid w:val="00CF490C"/>
    <w:rsid w:val="00D43849"/>
    <w:rsid w:val="00D56E80"/>
    <w:rsid w:val="00D8633D"/>
    <w:rsid w:val="00DF4A0A"/>
    <w:rsid w:val="00E156AA"/>
    <w:rsid w:val="00E220D2"/>
    <w:rsid w:val="00E51AA5"/>
    <w:rsid w:val="00E733D3"/>
    <w:rsid w:val="00E74E9A"/>
    <w:rsid w:val="00EB4C98"/>
    <w:rsid w:val="00ED0881"/>
    <w:rsid w:val="00F03F98"/>
    <w:rsid w:val="00F127AA"/>
    <w:rsid w:val="00F15F94"/>
    <w:rsid w:val="00F375B6"/>
    <w:rsid w:val="00F47CA4"/>
    <w:rsid w:val="00F64067"/>
    <w:rsid w:val="00F71880"/>
    <w:rsid w:val="00FA42DB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B9792D"/>
  <w15:docId w15:val="{A9FAD217-E927-4DBB-B240-6ED93681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06D1-2FC5-4AC8-9D79-AEE41437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209</Words>
  <Characters>1192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张猛</cp:lastModifiedBy>
  <cp:revision>21</cp:revision>
  <dcterms:created xsi:type="dcterms:W3CDTF">2017-09-20T11:36:00Z</dcterms:created>
  <dcterms:modified xsi:type="dcterms:W3CDTF">2017-09-26T11:54:00Z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