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A58D4A" w14:textId="4109561A" w:rsidR="00BD6A53" w:rsidRDefault="00BD6A53" w:rsidP="00BD6A53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2017</w:t>
      </w:r>
      <w:r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>
        <w:rPr>
          <w:rFonts w:ascii="宋体" w:hAnsi="宋体" w:hint="eastAsia"/>
          <w:b/>
          <w:sz w:val="28"/>
          <w:shd w:val="clear" w:color="auto" w:fill="FFFFFF"/>
        </w:rPr>
        <w:t>8</w:t>
      </w:r>
      <w:r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212A077B" w14:textId="77777777" w:rsidR="00BD6A53" w:rsidRDefault="00BD6A53" w:rsidP="00BD6A53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学生运动会男子足球比赛报名表</w:t>
      </w:r>
    </w:p>
    <w:p w14:paraId="2C5853E3" w14:textId="5334CFC6" w:rsidR="00AD634F" w:rsidRDefault="00626801" w:rsidP="001A078C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626801">
        <w:rPr>
          <w:rFonts w:ascii="宋体" w:hAnsi="宋体" w:hint="eastAsia"/>
          <w:sz w:val="24"/>
        </w:rPr>
        <w:t>院系：          计算机系          比赛服颜色（上衣/短裤）： 黑色／黑色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1043"/>
        <w:gridCol w:w="1276"/>
        <w:gridCol w:w="1417"/>
        <w:gridCol w:w="1134"/>
        <w:gridCol w:w="879"/>
      </w:tblGrid>
      <w:tr w:rsidR="009A1B6D" w:rsidRPr="00C22BE4" w14:paraId="04238BEF" w14:textId="77777777" w:rsidTr="001A078C">
        <w:trPr>
          <w:trHeight w:val="510"/>
          <w:jc w:val="center"/>
        </w:trPr>
        <w:tc>
          <w:tcPr>
            <w:tcW w:w="690" w:type="dxa"/>
            <w:vAlign w:val="center"/>
          </w:tcPr>
          <w:p w14:paraId="5397017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6320B99A" w14:textId="77777777" w:rsidR="009A1B6D" w:rsidRPr="00C22BE4" w:rsidRDefault="009A1B6D" w:rsidP="00295AD0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43" w:type="dxa"/>
            <w:vAlign w:val="center"/>
          </w:tcPr>
          <w:p w14:paraId="797D34B0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276" w:type="dxa"/>
            <w:vAlign w:val="center"/>
          </w:tcPr>
          <w:p w14:paraId="535B4BC8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 w14:paraId="70771DA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34" w:type="dxa"/>
            <w:vAlign w:val="center"/>
          </w:tcPr>
          <w:p w14:paraId="24B8B1DC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879" w:type="dxa"/>
            <w:vAlign w:val="center"/>
          </w:tcPr>
          <w:p w14:paraId="5C8C0EE0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14:paraId="2E68D89B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62BBFA28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6078C26C" w14:textId="77777777" w:rsidR="009A1B6D" w:rsidRPr="00C22BE4" w:rsidRDefault="001A078C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孙科</w:t>
            </w:r>
          </w:p>
        </w:tc>
        <w:tc>
          <w:tcPr>
            <w:tcW w:w="1043" w:type="dxa"/>
            <w:vAlign w:val="center"/>
          </w:tcPr>
          <w:p w14:paraId="13C786AC" w14:textId="77777777" w:rsidR="009A1B6D" w:rsidRPr="00C22BE4" w:rsidRDefault="001A078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计研143</w:t>
            </w:r>
          </w:p>
        </w:tc>
        <w:tc>
          <w:tcPr>
            <w:tcW w:w="1276" w:type="dxa"/>
            <w:vAlign w:val="center"/>
          </w:tcPr>
          <w:p w14:paraId="68863B5D" w14:textId="77777777" w:rsidR="009A1B6D" w:rsidRPr="00C22BE4" w:rsidRDefault="001A078C">
            <w:pPr>
              <w:jc w:val="center"/>
              <w:rPr>
                <w:rFonts w:ascii="宋体" w:hAnsi="宋体"/>
                <w:szCs w:val="21"/>
              </w:rPr>
            </w:pPr>
            <w:r w:rsidRPr="001A078C">
              <w:rPr>
                <w:rFonts w:ascii="宋体" w:hAnsi="宋体"/>
                <w:szCs w:val="21"/>
              </w:rPr>
              <w:t>2014310580</w:t>
            </w:r>
          </w:p>
        </w:tc>
        <w:tc>
          <w:tcPr>
            <w:tcW w:w="1417" w:type="dxa"/>
            <w:vAlign w:val="center"/>
          </w:tcPr>
          <w:p w14:paraId="00A0588C" w14:textId="77777777" w:rsidR="009A1B6D" w:rsidRPr="00C22BE4" w:rsidRDefault="001A078C">
            <w:pPr>
              <w:jc w:val="center"/>
              <w:rPr>
                <w:rFonts w:ascii="宋体" w:hAnsi="宋体"/>
                <w:szCs w:val="21"/>
              </w:rPr>
            </w:pPr>
            <w:r w:rsidRPr="001A078C">
              <w:rPr>
                <w:rFonts w:ascii="宋体" w:hAnsi="宋体"/>
                <w:szCs w:val="21"/>
              </w:rPr>
              <w:t>15201523609</w:t>
            </w:r>
          </w:p>
        </w:tc>
        <w:tc>
          <w:tcPr>
            <w:tcW w:w="1134" w:type="dxa"/>
            <w:vAlign w:val="center"/>
          </w:tcPr>
          <w:p w14:paraId="2271ACB5" w14:textId="4A6119F5" w:rsidR="009A1B6D" w:rsidRPr="00C22BE4" w:rsidRDefault="00996C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879" w:type="dxa"/>
            <w:vAlign w:val="center"/>
          </w:tcPr>
          <w:p w14:paraId="7DFB57EB" w14:textId="277B3886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0EC2BDF4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074A88B4" w14:textId="77777777"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516B256D" w14:textId="77777777" w:rsidR="009A1B6D" w:rsidRPr="00C22BE4" w:rsidRDefault="001A078C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丁豪</w:t>
            </w:r>
          </w:p>
        </w:tc>
        <w:tc>
          <w:tcPr>
            <w:tcW w:w="1043" w:type="dxa"/>
            <w:vAlign w:val="center"/>
          </w:tcPr>
          <w:p w14:paraId="16879DBE" w14:textId="77777777" w:rsidR="009A1B6D" w:rsidRPr="00C22BE4" w:rsidRDefault="001A078C" w:rsidP="00022A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计44</w:t>
            </w:r>
          </w:p>
        </w:tc>
        <w:tc>
          <w:tcPr>
            <w:tcW w:w="1276" w:type="dxa"/>
            <w:vAlign w:val="center"/>
          </w:tcPr>
          <w:p w14:paraId="6BBB3F03" w14:textId="77777777" w:rsidR="009A1B6D" w:rsidRPr="00C22BE4" w:rsidRDefault="001A078C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2014011389</w:t>
            </w:r>
          </w:p>
        </w:tc>
        <w:tc>
          <w:tcPr>
            <w:tcW w:w="1417" w:type="dxa"/>
            <w:vAlign w:val="center"/>
          </w:tcPr>
          <w:p w14:paraId="096D50C0" w14:textId="77777777" w:rsidR="009A1B6D" w:rsidRPr="00C22BE4" w:rsidRDefault="001A078C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18773318889</w:t>
            </w:r>
          </w:p>
        </w:tc>
        <w:tc>
          <w:tcPr>
            <w:tcW w:w="1134" w:type="dxa"/>
            <w:vAlign w:val="center"/>
          </w:tcPr>
          <w:p w14:paraId="41BF9690" w14:textId="77777777" w:rsidR="009A1B6D" w:rsidRPr="00C22BE4" w:rsidRDefault="001A078C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79" w:type="dxa"/>
            <w:vAlign w:val="center"/>
          </w:tcPr>
          <w:p w14:paraId="6DFFF0B8" w14:textId="3D343FB3" w:rsidR="009A1B6D" w:rsidRPr="00C22BE4" w:rsidRDefault="003E4FC2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9A1B6D" w:rsidRPr="00C22BE4" w14:paraId="20ADF163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5FFDFDE6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2E024C9A" w14:textId="77777777" w:rsidR="009A1B6D" w:rsidRPr="00C22BE4" w:rsidRDefault="001A078C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刘明辉</w:t>
            </w:r>
          </w:p>
        </w:tc>
        <w:tc>
          <w:tcPr>
            <w:tcW w:w="1043" w:type="dxa"/>
            <w:vAlign w:val="center"/>
          </w:tcPr>
          <w:p w14:paraId="294186F0" w14:textId="77777777" w:rsidR="009A1B6D" w:rsidRPr="00C22BE4" w:rsidRDefault="001A078C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计72</w:t>
            </w:r>
          </w:p>
        </w:tc>
        <w:tc>
          <w:tcPr>
            <w:tcW w:w="1276" w:type="dxa"/>
            <w:vAlign w:val="center"/>
          </w:tcPr>
          <w:p w14:paraId="51E27A9B" w14:textId="77777777" w:rsidR="009A1B6D" w:rsidRPr="00C22BE4" w:rsidRDefault="001A078C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2016012852</w:t>
            </w:r>
          </w:p>
        </w:tc>
        <w:tc>
          <w:tcPr>
            <w:tcW w:w="1417" w:type="dxa"/>
            <w:vAlign w:val="center"/>
          </w:tcPr>
          <w:p w14:paraId="788668D8" w14:textId="77777777" w:rsidR="009A1B6D" w:rsidRPr="00C22BE4" w:rsidRDefault="001A078C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18019080121</w:t>
            </w:r>
          </w:p>
        </w:tc>
        <w:tc>
          <w:tcPr>
            <w:tcW w:w="1134" w:type="dxa"/>
            <w:vAlign w:val="center"/>
          </w:tcPr>
          <w:p w14:paraId="57710CD2" w14:textId="38B0A4C0" w:rsidR="009A1B6D" w:rsidRPr="00C22BE4" w:rsidRDefault="008972B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79" w:type="dxa"/>
            <w:vAlign w:val="center"/>
          </w:tcPr>
          <w:p w14:paraId="2705B2ED" w14:textId="7AFF6078" w:rsidR="009A1B6D" w:rsidRPr="00C22BE4" w:rsidRDefault="006631AD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足特</w:t>
            </w:r>
          </w:p>
        </w:tc>
      </w:tr>
      <w:tr w:rsidR="009A1B6D" w:rsidRPr="00C22BE4" w14:paraId="6293BC5D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4C121AC9" w14:textId="77777777"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6D9A7738" w14:textId="3B8C5B52" w:rsidR="009A1B6D" w:rsidRPr="00C22BE4" w:rsidRDefault="007E716A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陈禹东</w:t>
            </w:r>
          </w:p>
        </w:tc>
        <w:tc>
          <w:tcPr>
            <w:tcW w:w="1043" w:type="dxa"/>
            <w:vAlign w:val="center"/>
          </w:tcPr>
          <w:p w14:paraId="59DC9641" w14:textId="7905D687" w:rsidR="009A1B6D" w:rsidRPr="00C22BE4" w:rsidRDefault="007E716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计42</w:t>
            </w:r>
          </w:p>
        </w:tc>
        <w:tc>
          <w:tcPr>
            <w:tcW w:w="1276" w:type="dxa"/>
            <w:vAlign w:val="center"/>
          </w:tcPr>
          <w:p w14:paraId="7E7D1FA4" w14:textId="7FFEAB1F" w:rsidR="009A1B6D" w:rsidRPr="00C22BE4" w:rsidRDefault="007E716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2014011318</w:t>
            </w:r>
          </w:p>
        </w:tc>
        <w:tc>
          <w:tcPr>
            <w:tcW w:w="1417" w:type="dxa"/>
            <w:vAlign w:val="center"/>
          </w:tcPr>
          <w:p w14:paraId="2133C33A" w14:textId="4CA46671" w:rsidR="009A1B6D" w:rsidRPr="00C22BE4" w:rsidRDefault="007E716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18401653297</w:t>
            </w:r>
          </w:p>
        </w:tc>
        <w:tc>
          <w:tcPr>
            <w:tcW w:w="1134" w:type="dxa"/>
            <w:vAlign w:val="center"/>
          </w:tcPr>
          <w:p w14:paraId="59D54A3B" w14:textId="09434149" w:rsidR="009A1B6D" w:rsidRPr="00C22BE4" w:rsidRDefault="007E716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79" w:type="dxa"/>
            <w:vAlign w:val="center"/>
          </w:tcPr>
          <w:p w14:paraId="668DA22E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0F0EC077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58AE2D13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2D042452" w14:textId="2CBA043E" w:rsidR="009A1B6D" w:rsidRPr="00C22BE4" w:rsidRDefault="00977943" w:rsidP="00295AD0">
            <w:pPr>
              <w:jc w:val="center"/>
              <w:rPr>
                <w:rFonts w:ascii="宋体" w:hAnsi="宋体"/>
                <w:szCs w:val="21"/>
              </w:rPr>
            </w:pPr>
            <w:r w:rsidRPr="00977943">
              <w:rPr>
                <w:rFonts w:ascii="宋体" w:hAnsi="宋体" w:hint="eastAsia"/>
                <w:szCs w:val="21"/>
              </w:rPr>
              <w:t>王梓仲</w:t>
            </w:r>
          </w:p>
        </w:tc>
        <w:tc>
          <w:tcPr>
            <w:tcW w:w="1043" w:type="dxa"/>
            <w:vAlign w:val="center"/>
          </w:tcPr>
          <w:p w14:paraId="12F21F48" w14:textId="3415B552" w:rsidR="009A1B6D" w:rsidRPr="00C22BE4" w:rsidRDefault="00977943" w:rsidP="00022A6D">
            <w:pPr>
              <w:jc w:val="center"/>
              <w:rPr>
                <w:rFonts w:ascii="宋体" w:hAnsi="宋体"/>
                <w:szCs w:val="21"/>
              </w:rPr>
            </w:pPr>
            <w:r w:rsidRPr="00977943">
              <w:rPr>
                <w:rFonts w:ascii="宋体" w:hAnsi="宋体" w:hint="eastAsia"/>
                <w:szCs w:val="21"/>
              </w:rPr>
              <w:t>计研175</w:t>
            </w:r>
          </w:p>
        </w:tc>
        <w:tc>
          <w:tcPr>
            <w:tcW w:w="1276" w:type="dxa"/>
            <w:vAlign w:val="center"/>
          </w:tcPr>
          <w:p w14:paraId="6DA6B730" w14:textId="46ABF8C1" w:rsidR="009A1B6D" w:rsidRPr="00977943" w:rsidRDefault="00977943" w:rsidP="00977943">
            <w:pPr>
              <w:widowControl/>
              <w:spacing w:line="243" w:lineRule="atLeast"/>
              <w:jc w:val="center"/>
              <w:rPr>
                <w:rFonts w:ascii="宋体" w:hAnsi="宋体" w:cs="Lucida Grande"/>
                <w:color w:val="555555"/>
                <w:kern w:val="0"/>
                <w:szCs w:val="21"/>
              </w:rPr>
            </w:pPr>
            <w:r>
              <w:rPr>
                <w:rFonts w:ascii="宋体" w:hAnsi="宋体" w:cs="Lucida Grande" w:hint="eastAsia"/>
                <w:color w:val="555555"/>
                <w:kern w:val="0"/>
                <w:szCs w:val="21"/>
              </w:rPr>
              <w:t>2017210836</w:t>
            </w:r>
          </w:p>
        </w:tc>
        <w:tc>
          <w:tcPr>
            <w:tcW w:w="1417" w:type="dxa"/>
            <w:vAlign w:val="center"/>
          </w:tcPr>
          <w:p w14:paraId="2FCEA8D2" w14:textId="612A635C" w:rsidR="009A1B6D" w:rsidRPr="00C22BE4" w:rsidRDefault="00977943" w:rsidP="00022A6D">
            <w:pPr>
              <w:jc w:val="center"/>
              <w:rPr>
                <w:rFonts w:ascii="宋体" w:hAnsi="宋体"/>
                <w:szCs w:val="21"/>
              </w:rPr>
            </w:pPr>
            <w:r w:rsidRPr="00977943">
              <w:rPr>
                <w:rFonts w:ascii="宋体" w:hAnsi="宋体"/>
                <w:szCs w:val="21"/>
              </w:rPr>
              <w:t>18810918035</w:t>
            </w:r>
          </w:p>
        </w:tc>
        <w:tc>
          <w:tcPr>
            <w:tcW w:w="1134" w:type="dxa"/>
            <w:vAlign w:val="center"/>
          </w:tcPr>
          <w:p w14:paraId="262F47D9" w14:textId="5C8DF467" w:rsidR="009A1B6D" w:rsidRPr="00C22BE4" w:rsidRDefault="0097794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879" w:type="dxa"/>
            <w:vAlign w:val="center"/>
          </w:tcPr>
          <w:p w14:paraId="7EE41536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07F7240A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43FA54D8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7595C479" w14:textId="560342A3" w:rsidR="009A1B6D" w:rsidRPr="00C22BE4" w:rsidRDefault="00FB5B1F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夏青扬</w:t>
            </w:r>
          </w:p>
        </w:tc>
        <w:tc>
          <w:tcPr>
            <w:tcW w:w="1043" w:type="dxa"/>
            <w:vAlign w:val="center"/>
          </w:tcPr>
          <w:p w14:paraId="0D9F4647" w14:textId="1A1DB0FF" w:rsidR="009A1B6D" w:rsidRPr="00C22BE4" w:rsidRDefault="00FB5B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计研154</w:t>
            </w:r>
          </w:p>
        </w:tc>
        <w:tc>
          <w:tcPr>
            <w:tcW w:w="1276" w:type="dxa"/>
            <w:vAlign w:val="center"/>
          </w:tcPr>
          <w:p w14:paraId="3257D00F" w14:textId="757623A8" w:rsidR="009A1B6D" w:rsidRPr="00C22BE4" w:rsidRDefault="00FB5B1F" w:rsidP="00022A6D">
            <w:pPr>
              <w:jc w:val="center"/>
              <w:rPr>
                <w:rFonts w:ascii="宋体" w:hAnsi="宋体"/>
                <w:szCs w:val="21"/>
              </w:rPr>
            </w:pPr>
            <w:r w:rsidRPr="00FB5B1F">
              <w:rPr>
                <w:rFonts w:ascii="宋体" w:hAnsi="宋体"/>
                <w:szCs w:val="21"/>
              </w:rPr>
              <w:t>2015270045</w:t>
            </w:r>
          </w:p>
        </w:tc>
        <w:tc>
          <w:tcPr>
            <w:tcW w:w="1417" w:type="dxa"/>
            <w:vAlign w:val="center"/>
          </w:tcPr>
          <w:p w14:paraId="6DD5A71D" w14:textId="1F5DCCBE" w:rsidR="009A1B6D" w:rsidRPr="00C22BE4" w:rsidRDefault="00FB5B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18810311350</w:t>
            </w:r>
          </w:p>
        </w:tc>
        <w:tc>
          <w:tcPr>
            <w:tcW w:w="1134" w:type="dxa"/>
            <w:vAlign w:val="center"/>
          </w:tcPr>
          <w:p w14:paraId="3878F14E" w14:textId="6C845FB9" w:rsidR="009A1B6D" w:rsidRPr="00C22BE4" w:rsidRDefault="00FB5B1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79" w:type="dxa"/>
            <w:vAlign w:val="center"/>
          </w:tcPr>
          <w:p w14:paraId="12CE1B39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08E7F52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2F2E4E4E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1E7EC26E" w14:textId="6F400A2D" w:rsidR="009A1B6D" w:rsidRPr="00C22BE4" w:rsidRDefault="004F4843" w:rsidP="00295AD0">
            <w:pPr>
              <w:jc w:val="center"/>
              <w:rPr>
                <w:rFonts w:ascii="宋体" w:hAnsi="宋体"/>
                <w:szCs w:val="21"/>
              </w:rPr>
            </w:pPr>
            <w:r w:rsidRPr="004F4843">
              <w:rPr>
                <w:rFonts w:ascii="宋体" w:hAnsi="宋体" w:hint="eastAsia"/>
                <w:szCs w:val="21"/>
              </w:rPr>
              <w:t>徐呈寅</w:t>
            </w:r>
          </w:p>
        </w:tc>
        <w:tc>
          <w:tcPr>
            <w:tcW w:w="1043" w:type="dxa"/>
            <w:vAlign w:val="center"/>
          </w:tcPr>
          <w:p w14:paraId="7FF5C35C" w14:textId="14821E68" w:rsidR="009A1B6D" w:rsidRPr="00C22BE4" w:rsidRDefault="004F4843" w:rsidP="00022A6D">
            <w:pPr>
              <w:jc w:val="center"/>
              <w:rPr>
                <w:rFonts w:ascii="宋体" w:hAnsi="宋体"/>
                <w:szCs w:val="21"/>
              </w:rPr>
            </w:pPr>
            <w:r w:rsidRPr="004F4843">
              <w:rPr>
                <w:rFonts w:ascii="宋体" w:hAnsi="宋体" w:hint="eastAsia"/>
                <w:szCs w:val="21"/>
              </w:rPr>
              <w:t>计64</w:t>
            </w:r>
          </w:p>
        </w:tc>
        <w:tc>
          <w:tcPr>
            <w:tcW w:w="1276" w:type="dxa"/>
            <w:vAlign w:val="center"/>
          </w:tcPr>
          <w:p w14:paraId="1254929E" w14:textId="3CC27CAC" w:rsidR="009A1B6D" w:rsidRPr="00C22BE4" w:rsidRDefault="004F4843" w:rsidP="00022A6D">
            <w:pPr>
              <w:jc w:val="center"/>
              <w:rPr>
                <w:rFonts w:ascii="宋体" w:hAnsi="宋体"/>
                <w:szCs w:val="21"/>
              </w:rPr>
            </w:pPr>
            <w:r w:rsidRPr="004F4843">
              <w:rPr>
                <w:rFonts w:ascii="宋体" w:hAnsi="宋体"/>
                <w:szCs w:val="21"/>
              </w:rPr>
              <w:t>2016011317</w:t>
            </w:r>
          </w:p>
        </w:tc>
        <w:tc>
          <w:tcPr>
            <w:tcW w:w="1417" w:type="dxa"/>
            <w:vAlign w:val="center"/>
          </w:tcPr>
          <w:p w14:paraId="518963FB" w14:textId="1EAB0C9A" w:rsidR="009A1B6D" w:rsidRPr="00C22BE4" w:rsidRDefault="004F4843" w:rsidP="00022A6D">
            <w:pPr>
              <w:jc w:val="center"/>
              <w:rPr>
                <w:rFonts w:ascii="宋体" w:hAnsi="宋体"/>
                <w:szCs w:val="21"/>
              </w:rPr>
            </w:pPr>
            <w:r w:rsidRPr="004F4843">
              <w:rPr>
                <w:rFonts w:ascii="宋体" w:hAnsi="宋体"/>
                <w:szCs w:val="21"/>
              </w:rPr>
              <w:t>13521977048</w:t>
            </w:r>
          </w:p>
        </w:tc>
        <w:tc>
          <w:tcPr>
            <w:tcW w:w="1134" w:type="dxa"/>
            <w:vAlign w:val="center"/>
          </w:tcPr>
          <w:p w14:paraId="1ECD70F2" w14:textId="5C0CDB7C" w:rsidR="009A1B6D" w:rsidRPr="00C22BE4" w:rsidRDefault="002D6A7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879" w:type="dxa"/>
            <w:vAlign w:val="center"/>
          </w:tcPr>
          <w:p w14:paraId="4A72C8CF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14B7AC8A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65B749A0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43905AFD" w14:textId="0B37FC4B" w:rsidR="009A1B6D" w:rsidRPr="00C22BE4" w:rsidRDefault="004F4843" w:rsidP="00295AD0">
            <w:pPr>
              <w:jc w:val="center"/>
              <w:rPr>
                <w:rFonts w:ascii="宋体" w:hAnsi="宋体"/>
                <w:szCs w:val="21"/>
              </w:rPr>
            </w:pPr>
            <w:r w:rsidRPr="004F4843">
              <w:rPr>
                <w:rFonts w:ascii="宋体" w:hAnsi="宋体" w:hint="eastAsia"/>
                <w:szCs w:val="21"/>
              </w:rPr>
              <w:t>鲁逸沁</w:t>
            </w:r>
          </w:p>
        </w:tc>
        <w:tc>
          <w:tcPr>
            <w:tcW w:w="1043" w:type="dxa"/>
            <w:vAlign w:val="center"/>
          </w:tcPr>
          <w:p w14:paraId="13FF69EA" w14:textId="449CC45D" w:rsidR="009A1B6D" w:rsidRPr="00C22BE4" w:rsidRDefault="004F484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计研163</w:t>
            </w:r>
          </w:p>
        </w:tc>
        <w:tc>
          <w:tcPr>
            <w:tcW w:w="1276" w:type="dxa"/>
            <w:vAlign w:val="center"/>
          </w:tcPr>
          <w:p w14:paraId="488EECDB" w14:textId="2BEC1A81" w:rsidR="009A1B6D" w:rsidRPr="00C22BE4" w:rsidRDefault="004F484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2016310587</w:t>
            </w:r>
          </w:p>
        </w:tc>
        <w:tc>
          <w:tcPr>
            <w:tcW w:w="1417" w:type="dxa"/>
            <w:vAlign w:val="center"/>
          </w:tcPr>
          <w:p w14:paraId="2E2165E7" w14:textId="414DF15B" w:rsidR="009A1B6D" w:rsidRPr="00C22BE4" w:rsidRDefault="0014130D" w:rsidP="00022A6D">
            <w:pPr>
              <w:jc w:val="center"/>
              <w:rPr>
                <w:rFonts w:ascii="宋体" w:hAnsi="宋体"/>
                <w:szCs w:val="21"/>
              </w:rPr>
            </w:pPr>
            <w:r w:rsidRPr="0014130D">
              <w:rPr>
                <w:rFonts w:ascii="宋体" w:hAnsi="宋体"/>
                <w:szCs w:val="21"/>
              </w:rPr>
              <w:t>18811370053</w:t>
            </w:r>
          </w:p>
        </w:tc>
        <w:tc>
          <w:tcPr>
            <w:tcW w:w="1134" w:type="dxa"/>
            <w:vAlign w:val="center"/>
          </w:tcPr>
          <w:p w14:paraId="524F0850" w14:textId="744D0839" w:rsidR="009A1B6D" w:rsidRPr="00C22BE4" w:rsidRDefault="002D6A7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79" w:type="dxa"/>
            <w:vAlign w:val="center"/>
          </w:tcPr>
          <w:p w14:paraId="3CFEC426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56219CD2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6562EF97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1F8E5C4F" w14:textId="0C68A71F" w:rsidR="009A1B6D" w:rsidRPr="00C22BE4" w:rsidRDefault="003F2135" w:rsidP="00295AD0">
            <w:pPr>
              <w:jc w:val="center"/>
              <w:rPr>
                <w:rFonts w:ascii="宋体" w:hAnsi="宋体"/>
                <w:szCs w:val="21"/>
              </w:rPr>
            </w:pPr>
            <w:r w:rsidRPr="003F2135">
              <w:rPr>
                <w:rFonts w:ascii="宋体" w:hAnsi="宋体" w:hint="eastAsia"/>
                <w:szCs w:val="21"/>
              </w:rPr>
              <w:t>李凌新</w:t>
            </w:r>
          </w:p>
        </w:tc>
        <w:tc>
          <w:tcPr>
            <w:tcW w:w="1043" w:type="dxa"/>
            <w:vAlign w:val="center"/>
          </w:tcPr>
          <w:p w14:paraId="3377FE1E" w14:textId="529F6822" w:rsidR="009A1B6D" w:rsidRPr="00C22BE4" w:rsidRDefault="003F2135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计52</w:t>
            </w:r>
          </w:p>
        </w:tc>
        <w:tc>
          <w:tcPr>
            <w:tcW w:w="1276" w:type="dxa"/>
            <w:vAlign w:val="center"/>
          </w:tcPr>
          <w:p w14:paraId="1D5CA050" w14:textId="553B6F3C" w:rsidR="009A1B6D" w:rsidRPr="00C22BE4" w:rsidRDefault="003F2135" w:rsidP="00022A6D">
            <w:pPr>
              <w:jc w:val="center"/>
              <w:rPr>
                <w:rFonts w:ascii="宋体" w:hAnsi="宋体"/>
                <w:szCs w:val="21"/>
              </w:rPr>
            </w:pPr>
            <w:r w:rsidRPr="003F2135">
              <w:rPr>
                <w:rFonts w:ascii="宋体" w:hAnsi="宋体"/>
                <w:szCs w:val="21"/>
              </w:rPr>
              <w:t>2015011260</w:t>
            </w:r>
          </w:p>
        </w:tc>
        <w:tc>
          <w:tcPr>
            <w:tcW w:w="1417" w:type="dxa"/>
            <w:vAlign w:val="center"/>
          </w:tcPr>
          <w:p w14:paraId="057EE79F" w14:textId="51987265" w:rsidR="009A1B6D" w:rsidRPr="00C22BE4" w:rsidRDefault="003F2135" w:rsidP="00022A6D">
            <w:pPr>
              <w:jc w:val="center"/>
              <w:rPr>
                <w:rFonts w:ascii="宋体" w:hAnsi="宋体"/>
                <w:szCs w:val="21"/>
              </w:rPr>
            </w:pPr>
            <w:r w:rsidRPr="003F2135">
              <w:rPr>
                <w:rFonts w:ascii="宋体" w:hAnsi="宋体"/>
                <w:szCs w:val="21"/>
              </w:rPr>
              <w:t>13717778871</w:t>
            </w:r>
          </w:p>
        </w:tc>
        <w:tc>
          <w:tcPr>
            <w:tcW w:w="1134" w:type="dxa"/>
            <w:vAlign w:val="center"/>
          </w:tcPr>
          <w:p w14:paraId="708867F8" w14:textId="4A416D4A" w:rsidR="009A1B6D" w:rsidRPr="00C22BE4" w:rsidRDefault="002D6A7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79" w:type="dxa"/>
            <w:vAlign w:val="center"/>
          </w:tcPr>
          <w:p w14:paraId="3C09918D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162450D1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628A12E2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14:paraId="660345D6" w14:textId="2F3E4423" w:rsidR="009A1B6D" w:rsidRPr="00C22BE4" w:rsidRDefault="006846FE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殷达</w:t>
            </w:r>
          </w:p>
        </w:tc>
        <w:tc>
          <w:tcPr>
            <w:tcW w:w="1043" w:type="dxa"/>
            <w:vAlign w:val="center"/>
          </w:tcPr>
          <w:p w14:paraId="269B0580" w14:textId="31BCB37B" w:rsidR="009A1B6D" w:rsidRPr="00C22BE4" w:rsidRDefault="006846FE" w:rsidP="00022A6D">
            <w:pPr>
              <w:jc w:val="center"/>
              <w:rPr>
                <w:rFonts w:ascii="宋体" w:hAnsi="宋体"/>
                <w:szCs w:val="21"/>
              </w:rPr>
            </w:pPr>
            <w:r w:rsidRPr="006846FE">
              <w:rPr>
                <w:rFonts w:ascii="宋体" w:hAnsi="宋体" w:hint="eastAsia"/>
                <w:szCs w:val="21"/>
              </w:rPr>
              <w:t>计42</w:t>
            </w:r>
          </w:p>
        </w:tc>
        <w:tc>
          <w:tcPr>
            <w:tcW w:w="1276" w:type="dxa"/>
            <w:vAlign w:val="center"/>
          </w:tcPr>
          <w:p w14:paraId="242EC26A" w14:textId="3D619F42" w:rsidR="009A1B6D" w:rsidRPr="00C22BE4" w:rsidRDefault="006846FE" w:rsidP="00022A6D">
            <w:pPr>
              <w:jc w:val="center"/>
              <w:rPr>
                <w:rFonts w:ascii="宋体" w:hAnsi="宋体"/>
                <w:szCs w:val="21"/>
              </w:rPr>
            </w:pPr>
            <w:r w:rsidRPr="006846FE">
              <w:rPr>
                <w:rFonts w:ascii="宋体" w:hAnsi="宋体"/>
                <w:szCs w:val="21"/>
              </w:rPr>
              <w:t>2014011320</w:t>
            </w:r>
          </w:p>
        </w:tc>
        <w:tc>
          <w:tcPr>
            <w:tcW w:w="1417" w:type="dxa"/>
            <w:vAlign w:val="center"/>
          </w:tcPr>
          <w:p w14:paraId="30E517DA" w14:textId="3E6D8ADB" w:rsidR="009A1B6D" w:rsidRPr="00C22BE4" w:rsidRDefault="006846FE" w:rsidP="00022A6D">
            <w:pPr>
              <w:jc w:val="center"/>
              <w:rPr>
                <w:rFonts w:ascii="宋体" w:hAnsi="宋体"/>
                <w:szCs w:val="21"/>
              </w:rPr>
            </w:pPr>
            <w:r w:rsidRPr="006846FE">
              <w:rPr>
                <w:rFonts w:ascii="宋体" w:hAnsi="宋体"/>
                <w:szCs w:val="21"/>
              </w:rPr>
              <w:t>15201350427</w:t>
            </w:r>
          </w:p>
        </w:tc>
        <w:tc>
          <w:tcPr>
            <w:tcW w:w="1134" w:type="dxa"/>
            <w:vAlign w:val="center"/>
          </w:tcPr>
          <w:p w14:paraId="5FD0DAA3" w14:textId="4B0A9004" w:rsidR="009A1B6D" w:rsidRPr="00C22BE4" w:rsidRDefault="002D6A7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79" w:type="dxa"/>
            <w:vAlign w:val="center"/>
          </w:tcPr>
          <w:p w14:paraId="6A609440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5BDEB116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0A3D152E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14:paraId="6462427A" w14:textId="1C35BAB5" w:rsidR="009A1B6D" w:rsidRPr="00C22BE4" w:rsidRDefault="006846FE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程子杰</w:t>
            </w:r>
          </w:p>
        </w:tc>
        <w:tc>
          <w:tcPr>
            <w:tcW w:w="1043" w:type="dxa"/>
            <w:vAlign w:val="center"/>
          </w:tcPr>
          <w:p w14:paraId="289D2813" w14:textId="6DB38589" w:rsidR="009A1B6D" w:rsidRPr="00C22BE4" w:rsidRDefault="006846F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计43</w:t>
            </w:r>
          </w:p>
        </w:tc>
        <w:tc>
          <w:tcPr>
            <w:tcW w:w="1276" w:type="dxa"/>
            <w:vAlign w:val="center"/>
          </w:tcPr>
          <w:p w14:paraId="30172E01" w14:textId="4B3E2861" w:rsidR="009A1B6D" w:rsidRPr="00C22BE4" w:rsidRDefault="006846FE" w:rsidP="00022A6D">
            <w:pPr>
              <w:jc w:val="center"/>
              <w:rPr>
                <w:rFonts w:ascii="宋体" w:hAnsi="宋体"/>
                <w:szCs w:val="21"/>
              </w:rPr>
            </w:pPr>
            <w:r w:rsidRPr="006846FE">
              <w:rPr>
                <w:rFonts w:ascii="宋体" w:hAnsi="宋体"/>
                <w:szCs w:val="21"/>
              </w:rPr>
              <w:t>2014011339</w:t>
            </w:r>
          </w:p>
        </w:tc>
        <w:tc>
          <w:tcPr>
            <w:tcW w:w="1417" w:type="dxa"/>
            <w:vAlign w:val="center"/>
          </w:tcPr>
          <w:p w14:paraId="044CB2AF" w14:textId="0C804A5B" w:rsidR="009A1B6D" w:rsidRPr="00C22BE4" w:rsidRDefault="006846FE" w:rsidP="00022A6D">
            <w:pPr>
              <w:jc w:val="center"/>
              <w:rPr>
                <w:rFonts w:ascii="宋体" w:hAnsi="宋体"/>
                <w:szCs w:val="21"/>
              </w:rPr>
            </w:pPr>
            <w:r w:rsidRPr="006846FE">
              <w:rPr>
                <w:rFonts w:ascii="宋体" w:hAnsi="宋体"/>
                <w:szCs w:val="21"/>
              </w:rPr>
              <w:t>17888825889</w:t>
            </w:r>
          </w:p>
        </w:tc>
        <w:tc>
          <w:tcPr>
            <w:tcW w:w="1134" w:type="dxa"/>
            <w:vAlign w:val="center"/>
          </w:tcPr>
          <w:p w14:paraId="0D6FA0A5" w14:textId="15EA02F2" w:rsidR="009A1B6D" w:rsidRPr="00C22BE4" w:rsidRDefault="002D6A7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79" w:type="dxa"/>
            <w:vAlign w:val="center"/>
          </w:tcPr>
          <w:p w14:paraId="0E728ED8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70BC15E5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093C70D0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14:paraId="6EC08A8A" w14:textId="17CE3FD1" w:rsidR="009A1B6D" w:rsidRPr="00C22BE4" w:rsidRDefault="0016243E" w:rsidP="00295AD0">
            <w:pPr>
              <w:jc w:val="center"/>
              <w:rPr>
                <w:rFonts w:ascii="宋体" w:hAnsi="宋体"/>
                <w:szCs w:val="21"/>
              </w:rPr>
            </w:pPr>
            <w:r w:rsidRPr="0016243E">
              <w:rPr>
                <w:rFonts w:ascii="宋体" w:hAnsi="宋体" w:hint="eastAsia"/>
                <w:szCs w:val="21"/>
              </w:rPr>
              <w:t>宋信贤</w:t>
            </w:r>
          </w:p>
        </w:tc>
        <w:tc>
          <w:tcPr>
            <w:tcW w:w="1043" w:type="dxa"/>
            <w:vAlign w:val="center"/>
          </w:tcPr>
          <w:p w14:paraId="6B8FCC10" w14:textId="707A6AA6" w:rsidR="009A1B6D" w:rsidRPr="00C22BE4" w:rsidRDefault="0016243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计研165</w:t>
            </w:r>
          </w:p>
        </w:tc>
        <w:tc>
          <w:tcPr>
            <w:tcW w:w="1276" w:type="dxa"/>
            <w:vAlign w:val="center"/>
          </w:tcPr>
          <w:p w14:paraId="06946C70" w14:textId="44D5A74B" w:rsidR="009A1B6D" w:rsidRPr="00C22BE4" w:rsidRDefault="0016243E" w:rsidP="00022A6D">
            <w:pPr>
              <w:jc w:val="center"/>
              <w:rPr>
                <w:rFonts w:ascii="宋体" w:hAnsi="宋体"/>
                <w:szCs w:val="21"/>
              </w:rPr>
            </w:pPr>
            <w:r w:rsidRPr="0016243E">
              <w:rPr>
                <w:rFonts w:ascii="宋体" w:hAnsi="宋体"/>
                <w:szCs w:val="21"/>
              </w:rPr>
              <w:t>2014270020</w:t>
            </w:r>
          </w:p>
        </w:tc>
        <w:tc>
          <w:tcPr>
            <w:tcW w:w="1417" w:type="dxa"/>
            <w:vAlign w:val="center"/>
          </w:tcPr>
          <w:p w14:paraId="0710CA73" w14:textId="402CF560" w:rsidR="009A1B6D" w:rsidRPr="00C22BE4" w:rsidRDefault="0016243E" w:rsidP="00022A6D">
            <w:pPr>
              <w:jc w:val="center"/>
              <w:rPr>
                <w:rFonts w:ascii="宋体" w:hAnsi="宋体"/>
                <w:szCs w:val="21"/>
              </w:rPr>
            </w:pPr>
            <w:r w:rsidRPr="0016243E">
              <w:rPr>
                <w:rFonts w:ascii="宋体" w:hAnsi="宋体"/>
                <w:szCs w:val="21"/>
              </w:rPr>
              <w:t>15510372250</w:t>
            </w:r>
          </w:p>
        </w:tc>
        <w:tc>
          <w:tcPr>
            <w:tcW w:w="1134" w:type="dxa"/>
            <w:vAlign w:val="center"/>
          </w:tcPr>
          <w:p w14:paraId="2A335560" w14:textId="6793257D" w:rsidR="009A1B6D" w:rsidRPr="00C22BE4" w:rsidRDefault="00D26EF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79" w:type="dxa"/>
            <w:vAlign w:val="center"/>
          </w:tcPr>
          <w:p w14:paraId="0E5F152D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46EB73E5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7AA0D505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14:paraId="07191123" w14:textId="38E726D4" w:rsidR="009A1B6D" w:rsidRPr="00C22BE4" w:rsidRDefault="0016243E" w:rsidP="00295AD0">
            <w:pPr>
              <w:jc w:val="center"/>
              <w:rPr>
                <w:rFonts w:ascii="宋体" w:hAnsi="宋体"/>
                <w:szCs w:val="21"/>
              </w:rPr>
            </w:pPr>
            <w:r w:rsidRPr="0016243E">
              <w:rPr>
                <w:rFonts w:ascii="宋体" w:hAnsi="宋体" w:hint="eastAsia"/>
                <w:szCs w:val="21"/>
              </w:rPr>
              <w:t>姚超</w:t>
            </w:r>
          </w:p>
        </w:tc>
        <w:tc>
          <w:tcPr>
            <w:tcW w:w="1043" w:type="dxa"/>
            <w:vAlign w:val="center"/>
          </w:tcPr>
          <w:p w14:paraId="67B329FA" w14:textId="385F582C" w:rsidR="009A1B6D" w:rsidRPr="00C22BE4" w:rsidRDefault="0016243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计54</w:t>
            </w:r>
          </w:p>
        </w:tc>
        <w:tc>
          <w:tcPr>
            <w:tcW w:w="1276" w:type="dxa"/>
            <w:vAlign w:val="center"/>
          </w:tcPr>
          <w:p w14:paraId="5F5E59D9" w14:textId="511B74DD" w:rsidR="009A1B6D" w:rsidRPr="00C22BE4" w:rsidRDefault="0016243E" w:rsidP="00022A6D">
            <w:pPr>
              <w:jc w:val="center"/>
              <w:rPr>
                <w:rFonts w:ascii="宋体" w:hAnsi="宋体"/>
                <w:szCs w:val="21"/>
              </w:rPr>
            </w:pPr>
            <w:r w:rsidRPr="0016243E">
              <w:rPr>
                <w:rFonts w:ascii="宋体" w:hAnsi="宋体"/>
                <w:szCs w:val="21"/>
              </w:rPr>
              <w:t>2015011319</w:t>
            </w:r>
          </w:p>
        </w:tc>
        <w:tc>
          <w:tcPr>
            <w:tcW w:w="1417" w:type="dxa"/>
            <w:vAlign w:val="center"/>
          </w:tcPr>
          <w:p w14:paraId="41A9C79A" w14:textId="36F02BE1" w:rsidR="009A1B6D" w:rsidRPr="00C22BE4" w:rsidRDefault="0016243E" w:rsidP="00022A6D">
            <w:pPr>
              <w:jc w:val="center"/>
              <w:rPr>
                <w:rFonts w:ascii="宋体" w:hAnsi="宋体"/>
                <w:szCs w:val="21"/>
              </w:rPr>
            </w:pPr>
            <w:r w:rsidRPr="0016243E">
              <w:rPr>
                <w:rFonts w:ascii="宋体" w:hAnsi="宋体"/>
                <w:szCs w:val="21"/>
              </w:rPr>
              <w:t>18256269429</w:t>
            </w:r>
          </w:p>
        </w:tc>
        <w:tc>
          <w:tcPr>
            <w:tcW w:w="1134" w:type="dxa"/>
            <w:vAlign w:val="center"/>
          </w:tcPr>
          <w:p w14:paraId="295B3CC2" w14:textId="131223C6" w:rsidR="009A1B6D" w:rsidRPr="00C22BE4" w:rsidRDefault="00D26EF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79" w:type="dxa"/>
            <w:vAlign w:val="center"/>
          </w:tcPr>
          <w:p w14:paraId="2C36A1D7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5C34377E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51C9FA46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14:paraId="4C93205A" w14:textId="6E5E86DA" w:rsidR="009A1B6D" w:rsidRPr="00C22BE4" w:rsidRDefault="00A67116" w:rsidP="00295AD0">
            <w:pPr>
              <w:jc w:val="center"/>
              <w:rPr>
                <w:rFonts w:ascii="宋体" w:hAnsi="宋体"/>
                <w:szCs w:val="21"/>
              </w:rPr>
            </w:pPr>
            <w:r w:rsidRPr="00A67116">
              <w:rPr>
                <w:rFonts w:ascii="宋体" w:hAnsi="宋体" w:hint="eastAsia"/>
                <w:szCs w:val="21"/>
              </w:rPr>
              <w:t>曹志超</w:t>
            </w:r>
          </w:p>
        </w:tc>
        <w:tc>
          <w:tcPr>
            <w:tcW w:w="1043" w:type="dxa"/>
            <w:vAlign w:val="center"/>
          </w:tcPr>
          <w:p w14:paraId="434CFD21" w14:textId="27ED4AC7" w:rsidR="009A1B6D" w:rsidRPr="00C22BE4" w:rsidRDefault="00E31EE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14:paraId="7B97AC0F" w14:textId="683C7F49" w:rsidR="009A1B6D" w:rsidRPr="00C22BE4" w:rsidRDefault="00247D8C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417" w:type="dxa"/>
            <w:vAlign w:val="center"/>
          </w:tcPr>
          <w:p w14:paraId="04B0A9D3" w14:textId="5808376F" w:rsidR="009A1B6D" w:rsidRPr="00C22BE4" w:rsidRDefault="00A67116" w:rsidP="00022A6D">
            <w:pPr>
              <w:jc w:val="center"/>
              <w:rPr>
                <w:rFonts w:ascii="宋体" w:hAnsi="宋体"/>
                <w:szCs w:val="21"/>
              </w:rPr>
            </w:pPr>
            <w:r w:rsidRPr="00A67116">
              <w:rPr>
                <w:rFonts w:ascii="宋体" w:hAnsi="宋体"/>
                <w:szCs w:val="21"/>
              </w:rPr>
              <w:t>18612702800</w:t>
            </w:r>
          </w:p>
        </w:tc>
        <w:tc>
          <w:tcPr>
            <w:tcW w:w="1134" w:type="dxa"/>
            <w:vAlign w:val="center"/>
          </w:tcPr>
          <w:p w14:paraId="086FA633" w14:textId="3FB7AE0C" w:rsidR="009A1B6D" w:rsidRPr="00C22BE4" w:rsidRDefault="00D26EF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79" w:type="dxa"/>
            <w:vAlign w:val="center"/>
          </w:tcPr>
          <w:p w14:paraId="3E479BE3" w14:textId="4E43700B" w:rsidR="009A1B6D" w:rsidRPr="00C22BE4" w:rsidRDefault="00A6711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9A1B6D" w:rsidRPr="00C22BE4" w14:paraId="148D26FD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5A41C96B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14:paraId="28D8F63F" w14:textId="16C96B95" w:rsidR="009A1B6D" w:rsidRPr="00C22BE4" w:rsidRDefault="000C760E" w:rsidP="00295AD0">
            <w:pPr>
              <w:jc w:val="center"/>
              <w:rPr>
                <w:rFonts w:ascii="宋体" w:hAnsi="宋体"/>
                <w:szCs w:val="21"/>
              </w:rPr>
            </w:pPr>
            <w:r w:rsidRPr="000C760E">
              <w:rPr>
                <w:rFonts w:ascii="宋体" w:hAnsi="宋体" w:hint="eastAsia"/>
                <w:szCs w:val="21"/>
              </w:rPr>
              <w:t>金亨陈</w:t>
            </w:r>
          </w:p>
        </w:tc>
        <w:tc>
          <w:tcPr>
            <w:tcW w:w="1043" w:type="dxa"/>
            <w:vAlign w:val="center"/>
          </w:tcPr>
          <w:p w14:paraId="266BA9B4" w14:textId="45EDFDD2" w:rsidR="009A1B6D" w:rsidRPr="00C22BE4" w:rsidRDefault="000C760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计45</w:t>
            </w:r>
          </w:p>
        </w:tc>
        <w:tc>
          <w:tcPr>
            <w:tcW w:w="1276" w:type="dxa"/>
            <w:vAlign w:val="center"/>
          </w:tcPr>
          <w:p w14:paraId="0B5A1791" w14:textId="0C7E83BF" w:rsidR="009A1B6D" w:rsidRPr="00C22BE4" w:rsidRDefault="000C760E" w:rsidP="00022A6D">
            <w:pPr>
              <w:jc w:val="center"/>
              <w:rPr>
                <w:rFonts w:ascii="宋体" w:hAnsi="宋体"/>
                <w:szCs w:val="21"/>
              </w:rPr>
            </w:pPr>
            <w:r w:rsidRPr="000C760E">
              <w:rPr>
                <w:rFonts w:ascii="宋体" w:hAnsi="宋体"/>
                <w:szCs w:val="21"/>
              </w:rPr>
              <w:t>2014080042</w:t>
            </w:r>
          </w:p>
        </w:tc>
        <w:tc>
          <w:tcPr>
            <w:tcW w:w="1417" w:type="dxa"/>
            <w:vAlign w:val="center"/>
          </w:tcPr>
          <w:p w14:paraId="1A46B97E" w14:textId="424E4AA1" w:rsidR="009A1B6D" w:rsidRPr="00C22BE4" w:rsidRDefault="000C760E" w:rsidP="00022A6D">
            <w:pPr>
              <w:jc w:val="center"/>
              <w:rPr>
                <w:rFonts w:ascii="宋体" w:hAnsi="宋体"/>
                <w:szCs w:val="21"/>
              </w:rPr>
            </w:pPr>
            <w:r w:rsidRPr="000C760E">
              <w:rPr>
                <w:rFonts w:ascii="宋体" w:hAnsi="宋体"/>
                <w:szCs w:val="21"/>
              </w:rPr>
              <w:t>18516946700</w:t>
            </w:r>
          </w:p>
        </w:tc>
        <w:tc>
          <w:tcPr>
            <w:tcW w:w="1134" w:type="dxa"/>
            <w:vAlign w:val="center"/>
          </w:tcPr>
          <w:p w14:paraId="2646E9DF" w14:textId="21F2B680" w:rsidR="009A1B6D" w:rsidRPr="00C22BE4" w:rsidRDefault="002231FE" w:rsidP="00022A6D">
            <w:pPr>
              <w:jc w:val="center"/>
              <w:rPr>
                <w:rFonts w:ascii="宋体" w:hAnsi="宋体"/>
                <w:szCs w:val="21"/>
              </w:rPr>
            </w:pPr>
            <w:r w:rsidRPr="002231FE">
              <w:rPr>
                <w:rFonts w:ascii="宋体" w:hAnsi="宋体"/>
                <w:szCs w:val="21"/>
              </w:rPr>
              <w:t>66</w:t>
            </w:r>
          </w:p>
        </w:tc>
        <w:tc>
          <w:tcPr>
            <w:tcW w:w="879" w:type="dxa"/>
            <w:vAlign w:val="center"/>
          </w:tcPr>
          <w:p w14:paraId="0986D45A" w14:textId="77777777"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64E97A0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061D646C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14:paraId="30A232AA" w14:textId="49F28FE7" w:rsidR="009A1B6D" w:rsidRPr="00B27A01" w:rsidRDefault="00B27A01" w:rsidP="00295AD0">
            <w:pPr>
              <w:widowControl/>
              <w:spacing w:line="243" w:lineRule="atLeast"/>
              <w:jc w:val="center"/>
              <w:rPr>
                <w:rFonts w:ascii="宋体" w:hAnsi="宋体" w:cs="Lucida Grande"/>
                <w:color w:val="555555"/>
                <w:kern w:val="0"/>
                <w:szCs w:val="21"/>
              </w:rPr>
            </w:pPr>
            <w:r>
              <w:rPr>
                <w:rFonts w:ascii="宋体" w:hAnsi="宋体" w:cs="Kaiti SC Black" w:hint="eastAsia"/>
                <w:color w:val="555555"/>
                <w:kern w:val="0"/>
                <w:szCs w:val="21"/>
              </w:rPr>
              <w:t>廖远达</w:t>
            </w:r>
          </w:p>
        </w:tc>
        <w:tc>
          <w:tcPr>
            <w:tcW w:w="1043" w:type="dxa"/>
            <w:vAlign w:val="center"/>
          </w:tcPr>
          <w:p w14:paraId="597E7CC5" w14:textId="5CE35174" w:rsidR="009A1B6D" w:rsidRPr="00C22BE4" w:rsidRDefault="00B27A0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计62</w:t>
            </w:r>
          </w:p>
        </w:tc>
        <w:tc>
          <w:tcPr>
            <w:tcW w:w="1276" w:type="dxa"/>
            <w:vAlign w:val="center"/>
          </w:tcPr>
          <w:p w14:paraId="648589AD" w14:textId="1CAC3D9D" w:rsidR="009A1B6D" w:rsidRPr="00C22BE4" w:rsidRDefault="00B27A01" w:rsidP="00280429">
            <w:pPr>
              <w:jc w:val="center"/>
              <w:rPr>
                <w:rFonts w:ascii="宋体" w:hAnsi="宋体"/>
                <w:szCs w:val="21"/>
              </w:rPr>
            </w:pPr>
            <w:r w:rsidRPr="00B27A01">
              <w:rPr>
                <w:rFonts w:ascii="宋体" w:hAnsi="宋体"/>
                <w:szCs w:val="21"/>
              </w:rPr>
              <w:t>2016011245</w:t>
            </w:r>
          </w:p>
        </w:tc>
        <w:tc>
          <w:tcPr>
            <w:tcW w:w="1417" w:type="dxa"/>
            <w:vAlign w:val="center"/>
          </w:tcPr>
          <w:p w14:paraId="71FF9234" w14:textId="165150AB" w:rsidR="009A1B6D" w:rsidRPr="00C22BE4" w:rsidRDefault="00B27A01" w:rsidP="00280429">
            <w:pPr>
              <w:jc w:val="center"/>
              <w:rPr>
                <w:rFonts w:ascii="宋体" w:hAnsi="宋体"/>
                <w:szCs w:val="21"/>
              </w:rPr>
            </w:pPr>
            <w:r w:rsidRPr="00B27A01">
              <w:rPr>
                <w:rFonts w:ascii="宋体" w:hAnsi="宋体"/>
                <w:szCs w:val="21"/>
              </w:rPr>
              <w:t>13716393192</w:t>
            </w:r>
          </w:p>
        </w:tc>
        <w:tc>
          <w:tcPr>
            <w:tcW w:w="1134" w:type="dxa"/>
            <w:vAlign w:val="center"/>
          </w:tcPr>
          <w:p w14:paraId="7498C55B" w14:textId="0E1AA056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79" w:type="dxa"/>
            <w:vAlign w:val="center"/>
          </w:tcPr>
          <w:p w14:paraId="23D826A0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7C93AF82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001BA441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14:paraId="3F78FDE5" w14:textId="4831016E" w:rsidR="009A1B6D" w:rsidRPr="00C22BE4" w:rsidRDefault="00AD3786" w:rsidP="00295AD0">
            <w:pPr>
              <w:jc w:val="center"/>
              <w:rPr>
                <w:rFonts w:ascii="宋体" w:hAnsi="宋体"/>
                <w:szCs w:val="21"/>
              </w:rPr>
            </w:pPr>
            <w:r w:rsidRPr="00AD3786">
              <w:rPr>
                <w:rFonts w:ascii="宋体" w:hAnsi="宋体" w:hint="eastAsia"/>
                <w:szCs w:val="21"/>
              </w:rPr>
              <w:t>毛岸麟</w:t>
            </w:r>
          </w:p>
        </w:tc>
        <w:tc>
          <w:tcPr>
            <w:tcW w:w="1043" w:type="dxa"/>
            <w:vAlign w:val="center"/>
          </w:tcPr>
          <w:p w14:paraId="1FB12172" w14:textId="4896D1D5" w:rsidR="009A1B6D" w:rsidRPr="00C22BE4" w:rsidRDefault="00AD378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计71</w:t>
            </w:r>
          </w:p>
        </w:tc>
        <w:tc>
          <w:tcPr>
            <w:tcW w:w="1276" w:type="dxa"/>
            <w:vAlign w:val="center"/>
          </w:tcPr>
          <w:p w14:paraId="695CDFD0" w14:textId="428C6CE6" w:rsidR="009A1B6D" w:rsidRPr="00C22BE4" w:rsidRDefault="00AD3786" w:rsidP="00280429">
            <w:pPr>
              <w:jc w:val="center"/>
              <w:rPr>
                <w:rFonts w:ascii="宋体" w:hAnsi="宋体"/>
                <w:szCs w:val="21"/>
              </w:rPr>
            </w:pPr>
            <w:r w:rsidRPr="00AD3786">
              <w:rPr>
                <w:rFonts w:ascii="宋体" w:hAnsi="宋体"/>
                <w:szCs w:val="21"/>
              </w:rPr>
              <w:t>2017080076</w:t>
            </w:r>
          </w:p>
        </w:tc>
        <w:tc>
          <w:tcPr>
            <w:tcW w:w="1417" w:type="dxa"/>
            <w:vAlign w:val="center"/>
          </w:tcPr>
          <w:p w14:paraId="2B0320C1" w14:textId="590F1B79" w:rsidR="009A1B6D" w:rsidRPr="00C22BE4" w:rsidRDefault="00AD3786" w:rsidP="00280429">
            <w:pPr>
              <w:jc w:val="center"/>
              <w:rPr>
                <w:rFonts w:ascii="宋体" w:hAnsi="宋体"/>
                <w:szCs w:val="21"/>
              </w:rPr>
            </w:pPr>
            <w:r w:rsidRPr="00AD3786">
              <w:rPr>
                <w:rFonts w:ascii="宋体" w:hAnsi="宋体"/>
                <w:szCs w:val="21"/>
              </w:rPr>
              <w:t>13718818925</w:t>
            </w:r>
          </w:p>
        </w:tc>
        <w:tc>
          <w:tcPr>
            <w:tcW w:w="1134" w:type="dxa"/>
            <w:vAlign w:val="center"/>
          </w:tcPr>
          <w:p w14:paraId="320C5F0F" w14:textId="2E85B765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79" w:type="dxa"/>
            <w:vAlign w:val="center"/>
          </w:tcPr>
          <w:p w14:paraId="1FA79F36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06EBBB5A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48C106B6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14:paraId="302B50F4" w14:textId="4A480162" w:rsidR="009A1B6D" w:rsidRPr="00C22BE4" w:rsidRDefault="005210D3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李想</w:t>
            </w:r>
          </w:p>
        </w:tc>
        <w:tc>
          <w:tcPr>
            <w:tcW w:w="1043" w:type="dxa"/>
            <w:vAlign w:val="center"/>
          </w:tcPr>
          <w:p w14:paraId="08CD7C82" w14:textId="5FA5DBC5" w:rsidR="009A1B6D" w:rsidRPr="00C22BE4" w:rsidRDefault="005210D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计55</w:t>
            </w:r>
          </w:p>
        </w:tc>
        <w:tc>
          <w:tcPr>
            <w:tcW w:w="1276" w:type="dxa"/>
            <w:vAlign w:val="center"/>
          </w:tcPr>
          <w:p w14:paraId="4E2E2EDD" w14:textId="49FB3CA4" w:rsidR="009A1B6D" w:rsidRPr="00C22BE4" w:rsidRDefault="005210D3" w:rsidP="00280429">
            <w:pPr>
              <w:jc w:val="center"/>
              <w:rPr>
                <w:rFonts w:ascii="宋体" w:hAnsi="宋体"/>
                <w:szCs w:val="21"/>
              </w:rPr>
            </w:pPr>
            <w:r w:rsidRPr="005210D3">
              <w:rPr>
                <w:rFonts w:ascii="宋体" w:hAnsi="宋体"/>
                <w:szCs w:val="21"/>
              </w:rPr>
              <w:t>2015011359</w:t>
            </w:r>
          </w:p>
        </w:tc>
        <w:tc>
          <w:tcPr>
            <w:tcW w:w="1417" w:type="dxa"/>
            <w:vAlign w:val="center"/>
          </w:tcPr>
          <w:p w14:paraId="5CC8B17F" w14:textId="201C949E" w:rsidR="009A1B6D" w:rsidRPr="00C22BE4" w:rsidRDefault="005210D3" w:rsidP="00280429">
            <w:pPr>
              <w:jc w:val="center"/>
              <w:rPr>
                <w:rFonts w:ascii="宋体" w:hAnsi="宋体"/>
                <w:szCs w:val="21"/>
              </w:rPr>
            </w:pPr>
            <w:r w:rsidRPr="005210D3">
              <w:rPr>
                <w:rFonts w:ascii="宋体" w:hAnsi="宋体"/>
                <w:szCs w:val="21"/>
              </w:rPr>
              <w:t>15811217850</w:t>
            </w:r>
          </w:p>
        </w:tc>
        <w:tc>
          <w:tcPr>
            <w:tcW w:w="1134" w:type="dxa"/>
            <w:vAlign w:val="center"/>
          </w:tcPr>
          <w:p w14:paraId="1A4E2D7B" w14:textId="6078945B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879" w:type="dxa"/>
            <w:vAlign w:val="center"/>
          </w:tcPr>
          <w:p w14:paraId="44338114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67B8E940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1C7F326E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14:paraId="56BE6B6B" w14:textId="3FCD61CE" w:rsidR="009A1B6D" w:rsidRPr="00C22BE4" w:rsidRDefault="005210D3" w:rsidP="00295AD0">
            <w:pPr>
              <w:jc w:val="center"/>
              <w:rPr>
                <w:rFonts w:ascii="宋体" w:hAnsi="宋体"/>
                <w:szCs w:val="21"/>
              </w:rPr>
            </w:pPr>
            <w:r w:rsidRPr="005210D3">
              <w:rPr>
                <w:rFonts w:ascii="宋体" w:hAnsi="宋体" w:hint="eastAsia"/>
                <w:szCs w:val="21"/>
              </w:rPr>
              <w:t>葛志诚</w:t>
            </w:r>
          </w:p>
        </w:tc>
        <w:tc>
          <w:tcPr>
            <w:tcW w:w="1043" w:type="dxa"/>
            <w:vAlign w:val="center"/>
          </w:tcPr>
          <w:p w14:paraId="622BD052" w14:textId="78036136" w:rsidR="009A1B6D" w:rsidRPr="00C22BE4" w:rsidRDefault="00F23FD4" w:rsidP="00280429">
            <w:pPr>
              <w:jc w:val="center"/>
              <w:rPr>
                <w:rFonts w:ascii="宋体" w:hAnsi="宋体"/>
                <w:szCs w:val="21"/>
              </w:rPr>
            </w:pPr>
            <w:r w:rsidRPr="00F23FD4">
              <w:rPr>
                <w:rFonts w:ascii="宋体" w:hAnsi="宋体" w:hint="eastAsia"/>
                <w:szCs w:val="21"/>
              </w:rPr>
              <w:t>计研156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14:paraId="45E3BB92" w14:textId="016BCC0A" w:rsidR="009A1B6D" w:rsidRPr="00C22BE4" w:rsidRDefault="005210D3" w:rsidP="00280429">
            <w:pPr>
              <w:jc w:val="center"/>
              <w:rPr>
                <w:rFonts w:ascii="宋体" w:hAnsi="宋体"/>
                <w:szCs w:val="21"/>
              </w:rPr>
            </w:pPr>
            <w:r w:rsidRPr="005210D3">
              <w:rPr>
                <w:rFonts w:ascii="宋体" w:hAnsi="宋体"/>
                <w:szCs w:val="21"/>
              </w:rPr>
              <w:t>2015210974</w:t>
            </w:r>
          </w:p>
        </w:tc>
        <w:tc>
          <w:tcPr>
            <w:tcW w:w="1417" w:type="dxa"/>
            <w:vAlign w:val="center"/>
          </w:tcPr>
          <w:p w14:paraId="4C9FAB73" w14:textId="0261CDB3" w:rsidR="009A1B6D" w:rsidRPr="00C22BE4" w:rsidRDefault="005210D3" w:rsidP="00280429">
            <w:pPr>
              <w:jc w:val="center"/>
              <w:rPr>
                <w:rFonts w:ascii="宋体" w:hAnsi="宋体"/>
                <w:szCs w:val="21"/>
              </w:rPr>
            </w:pPr>
            <w:r w:rsidRPr="005210D3">
              <w:rPr>
                <w:rFonts w:ascii="宋体" w:hAnsi="宋体"/>
                <w:szCs w:val="21"/>
              </w:rPr>
              <w:t>18810543121</w:t>
            </w:r>
          </w:p>
        </w:tc>
        <w:tc>
          <w:tcPr>
            <w:tcW w:w="1134" w:type="dxa"/>
            <w:vAlign w:val="center"/>
          </w:tcPr>
          <w:p w14:paraId="24814BB2" w14:textId="16AA153E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879" w:type="dxa"/>
            <w:vAlign w:val="center"/>
          </w:tcPr>
          <w:p w14:paraId="0F41BB3E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542AEF88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3BD93124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14:paraId="163EF358" w14:textId="40A9EC48" w:rsidR="009A1B6D" w:rsidRPr="00C22BE4" w:rsidRDefault="000E48D9" w:rsidP="00295AD0">
            <w:pPr>
              <w:jc w:val="center"/>
              <w:rPr>
                <w:rFonts w:ascii="宋体" w:hAnsi="宋体"/>
                <w:szCs w:val="21"/>
              </w:rPr>
            </w:pPr>
            <w:r w:rsidRPr="000E48D9">
              <w:rPr>
                <w:rFonts w:ascii="宋体" w:hAnsi="宋体" w:hint="eastAsia"/>
                <w:szCs w:val="21"/>
              </w:rPr>
              <w:t>丁志云</w:t>
            </w:r>
          </w:p>
        </w:tc>
        <w:tc>
          <w:tcPr>
            <w:tcW w:w="1043" w:type="dxa"/>
            <w:vAlign w:val="center"/>
          </w:tcPr>
          <w:p w14:paraId="080A3277" w14:textId="51DA5FD8" w:rsidR="009A1B6D" w:rsidRPr="00C22BE4" w:rsidRDefault="000E48D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留学生</w:t>
            </w:r>
          </w:p>
        </w:tc>
        <w:tc>
          <w:tcPr>
            <w:tcW w:w="1276" w:type="dxa"/>
            <w:vAlign w:val="center"/>
          </w:tcPr>
          <w:p w14:paraId="0A3EBB40" w14:textId="6FFF8ADC" w:rsidR="009A1B6D" w:rsidRPr="00C22BE4" w:rsidRDefault="000E48D9" w:rsidP="00280429">
            <w:pPr>
              <w:jc w:val="center"/>
              <w:rPr>
                <w:rFonts w:ascii="宋体" w:hAnsi="宋体"/>
                <w:szCs w:val="21"/>
              </w:rPr>
            </w:pPr>
            <w:r w:rsidRPr="000E48D9">
              <w:rPr>
                <w:rFonts w:ascii="宋体" w:hAnsi="宋体"/>
                <w:szCs w:val="21"/>
              </w:rPr>
              <w:t>2017280621</w:t>
            </w:r>
          </w:p>
        </w:tc>
        <w:tc>
          <w:tcPr>
            <w:tcW w:w="1417" w:type="dxa"/>
            <w:vAlign w:val="center"/>
          </w:tcPr>
          <w:p w14:paraId="23A24CAF" w14:textId="1DCE24F9" w:rsidR="009A1B6D" w:rsidRPr="00C22BE4" w:rsidRDefault="000E48D9" w:rsidP="00280429">
            <w:pPr>
              <w:jc w:val="center"/>
              <w:rPr>
                <w:rFonts w:ascii="宋体" w:hAnsi="宋体"/>
                <w:szCs w:val="21"/>
              </w:rPr>
            </w:pPr>
            <w:r w:rsidRPr="000E48D9">
              <w:rPr>
                <w:rFonts w:ascii="宋体" w:hAnsi="宋体"/>
                <w:szCs w:val="21"/>
              </w:rPr>
              <w:t>15652595103</w:t>
            </w:r>
          </w:p>
        </w:tc>
        <w:tc>
          <w:tcPr>
            <w:tcW w:w="1134" w:type="dxa"/>
            <w:vAlign w:val="center"/>
          </w:tcPr>
          <w:p w14:paraId="2464A586" w14:textId="3CAA219B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879" w:type="dxa"/>
            <w:vAlign w:val="center"/>
          </w:tcPr>
          <w:p w14:paraId="442ED840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0B82E587" w14:textId="77777777" w:rsidTr="001A078C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E341DE9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06C1D89" w14:textId="04851DD5" w:rsidR="009A1B6D" w:rsidRPr="00C22BE4" w:rsidRDefault="00C44F9A" w:rsidP="00295AD0">
            <w:pPr>
              <w:jc w:val="center"/>
              <w:rPr>
                <w:rFonts w:ascii="宋体" w:hAnsi="宋体"/>
                <w:szCs w:val="21"/>
              </w:rPr>
            </w:pPr>
            <w:r w:rsidRPr="00C44F9A">
              <w:rPr>
                <w:rFonts w:ascii="宋体" w:hAnsi="宋体" w:hint="eastAsia"/>
                <w:szCs w:val="21"/>
              </w:rPr>
              <w:t>李国豪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4EB5B27D" w14:textId="7A688DC1" w:rsidR="009A1B6D" w:rsidRPr="00C22BE4" w:rsidRDefault="00E12A17" w:rsidP="00403910">
            <w:pPr>
              <w:jc w:val="center"/>
              <w:rPr>
                <w:rFonts w:ascii="宋体" w:hAnsi="宋体"/>
                <w:szCs w:val="21"/>
              </w:rPr>
            </w:pPr>
            <w:r w:rsidRPr="00E12A17">
              <w:rPr>
                <w:rFonts w:ascii="宋体" w:hAnsi="宋体" w:hint="eastAsia"/>
                <w:szCs w:val="21"/>
              </w:rPr>
              <w:t>计研163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B8D3536" w14:textId="751EE3EA" w:rsidR="009A1B6D" w:rsidRPr="00C22BE4" w:rsidRDefault="00E12A17" w:rsidP="00280429">
            <w:pPr>
              <w:jc w:val="center"/>
              <w:rPr>
                <w:rFonts w:ascii="宋体" w:hAnsi="宋体"/>
                <w:szCs w:val="21"/>
              </w:rPr>
            </w:pPr>
            <w:r w:rsidRPr="00E12A17">
              <w:rPr>
                <w:rFonts w:ascii="宋体" w:hAnsi="宋体"/>
                <w:szCs w:val="21"/>
              </w:rPr>
              <w:t>2016310644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3F28B7" w14:textId="3E8607CA" w:rsidR="009A1B6D" w:rsidRPr="00C22BE4" w:rsidRDefault="00E12A17" w:rsidP="00280429">
            <w:pPr>
              <w:jc w:val="center"/>
              <w:rPr>
                <w:rFonts w:ascii="宋体" w:hAnsi="宋体"/>
                <w:szCs w:val="21"/>
              </w:rPr>
            </w:pPr>
            <w:r w:rsidRPr="00E12A17">
              <w:rPr>
                <w:rFonts w:ascii="宋体" w:hAnsi="宋体"/>
                <w:szCs w:val="21"/>
              </w:rPr>
              <w:t>18811370010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09D4FE" w14:textId="2B8A0253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593CC5F3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200AC903" w14:textId="77777777" w:rsidTr="001A078C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37AC3540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4839D7B" w14:textId="7C444373" w:rsidR="009A1B6D" w:rsidRPr="00C22BE4" w:rsidRDefault="00E12A17" w:rsidP="00295AD0">
            <w:pPr>
              <w:jc w:val="center"/>
              <w:rPr>
                <w:rFonts w:ascii="宋体" w:hAnsi="宋体"/>
                <w:szCs w:val="21"/>
              </w:rPr>
            </w:pPr>
            <w:r w:rsidRPr="00E12A17">
              <w:rPr>
                <w:rFonts w:ascii="宋体" w:hAnsi="宋体" w:hint="eastAsia"/>
                <w:szCs w:val="21"/>
              </w:rPr>
              <w:t>张慰天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283D7198" w14:textId="61DC9E98" w:rsidR="009A1B6D" w:rsidRPr="00C22BE4" w:rsidRDefault="00E12A17" w:rsidP="00ED0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3B9C00" w14:textId="67BD04F5" w:rsidR="009A1B6D" w:rsidRPr="00C22BE4" w:rsidRDefault="00E12A17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DC864B" w14:textId="2AD09DDC" w:rsidR="009A1B6D" w:rsidRPr="00C22BE4" w:rsidRDefault="00E12A17" w:rsidP="00280429">
            <w:pPr>
              <w:jc w:val="center"/>
              <w:rPr>
                <w:rFonts w:ascii="宋体" w:hAnsi="宋体"/>
                <w:szCs w:val="21"/>
              </w:rPr>
            </w:pPr>
            <w:r w:rsidRPr="00E12A17">
              <w:rPr>
                <w:rFonts w:ascii="宋体" w:hAnsi="宋体"/>
                <w:szCs w:val="21"/>
              </w:rPr>
              <w:t>13511086507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4189A01" w14:textId="43FA055C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ED8D907" w14:textId="2044D7EA" w:rsidR="009A1B6D" w:rsidRPr="00C22BE4" w:rsidRDefault="00E12A17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9A1B6D" w:rsidRPr="00C22BE4" w14:paraId="7612DD6D" w14:textId="77777777" w:rsidTr="001A078C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58CE3CB9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AFC6DBB" w14:textId="113CC81B" w:rsidR="009A1B6D" w:rsidRPr="00C22BE4" w:rsidRDefault="00D2328E" w:rsidP="00295AD0">
            <w:pPr>
              <w:jc w:val="center"/>
              <w:rPr>
                <w:rFonts w:ascii="宋体" w:hAnsi="宋体"/>
                <w:szCs w:val="21"/>
              </w:rPr>
            </w:pPr>
            <w:r w:rsidRPr="00D2328E">
              <w:rPr>
                <w:rFonts w:ascii="宋体" w:hAnsi="宋体" w:hint="eastAsia"/>
                <w:szCs w:val="21"/>
              </w:rPr>
              <w:t>郭隆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410A87AF" w14:textId="0B1E651D" w:rsidR="009A1B6D" w:rsidRPr="00C22BE4" w:rsidRDefault="00D2328E" w:rsidP="00280429">
            <w:pPr>
              <w:jc w:val="center"/>
              <w:rPr>
                <w:rFonts w:ascii="宋体" w:hAnsi="宋体"/>
                <w:szCs w:val="21"/>
              </w:rPr>
            </w:pPr>
            <w:r w:rsidRPr="00D2328E">
              <w:rPr>
                <w:rFonts w:ascii="宋体" w:hAnsi="宋体" w:hint="eastAsia"/>
                <w:szCs w:val="21"/>
              </w:rPr>
              <w:t>计55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C041C04" w14:textId="3827EB6B" w:rsidR="009A1B6D" w:rsidRPr="00C22BE4" w:rsidRDefault="00D2328E" w:rsidP="00280429">
            <w:pPr>
              <w:jc w:val="center"/>
              <w:rPr>
                <w:rFonts w:ascii="宋体" w:hAnsi="宋体"/>
                <w:szCs w:val="21"/>
              </w:rPr>
            </w:pPr>
            <w:r w:rsidRPr="00D2328E">
              <w:rPr>
                <w:rFonts w:ascii="宋体" w:hAnsi="宋体"/>
                <w:szCs w:val="21"/>
              </w:rPr>
              <w:t>2015011375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4B39E51" w14:textId="17C5AA1D" w:rsidR="009A1B6D" w:rsidRPr="00C22BE4" w:rsidRDefault="00D2328E" w:rsidP="00280429">
            <w:pPr>
              <w:jc w:val="center"/>
              <w:rPr>
                <w:rFonts w:ascii="宋体" w:hAnsi="宋体"/>
                <w:szCs w:val="21"/>
              </w:rPr>
            </w:pPr>
            <w:r w:rsidRPr="00D2328E">
              <w:rPr>
                <w:rFonts w:ascii="宋体" w:hAnsi="宋体"/>
                <w:szCs w:val="21"/>
              </w:rPr>
              <w:t>13051363869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CD739A" w14:textId="19AFAC19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29D89D2F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B5DE4EA" w14:textId="77777777" w:rsidTr="001A078C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CC59822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36A1BCE" w14:textId="1B10ABAF" w:rsidR="009A1B6D" w:rsidRPr="00C22BE4" w:rsidRDefault="0042639F" w:rsidP="00295AD0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 w:hint="eastAsia"/>
                <w:szCs w:val="21"/>
              </w:rPr>
              <w:t>王鲲鹏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28B9844E" w14:textId="5DB0E9A8" w:rsidR="009A1B6D" w:rsidRPr="00C22BE4" w:rsidRDefault="0042639F" w:rsidP="00280429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 w:hint="eastAsia"/>
                <w:szCs w:val="21"/>
              </w:rPr>
              <w:t>计研162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0156F56" w14:textId="0676F5E1" w:rsidR="009A1B6D" w:rsidRPr="00C22BE4" w:rsidRDefault="0042639F" w:rsidP="00280429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/>
                <w:szCs w:val="21"/>
              </w:rPr>
              <w:t>2016310647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5D2FA1" w14:textId="74E3B34D" w:rsidR="009A1B6D" w:rsidRPr="00C22BE4" w:rsidRDefault="0042639F" w:rsidP="00280429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/>
                <w:szCs w:val="21"/>
              </w:rPr>
              <w:t>18810662648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EF8F0DA" w14:textId="14811823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5F3CD255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35FA9CD3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1C23BD47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14:paraId="2220FF39" w14:textId="14A4EC6E" w:rsidR="009A1B6D" w:rsidRPr="00C22BE4" w:rsidRDefault="0042639F" w:rsidP="00295AD0">
            <w:pPr>
              <w:widowControl/>
              <w:spacing w:line="243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高凯</w:t>
            </w:r>
          </w:p>
        </w:tc>
        <w:tc>
          <w:tcPr>
            <w:tcW w:w="1043" w:type="dxa"/>
            <w:vAlign w:val="center"/>
          </w:tcPr>
          <w:p w14:paraId="66EBEA8C" w14:textId="183A5B0B" w:rsidR="009A1B6D" w:rsidRPr="00C22BE4" w:rsidRDefault="0042639F" w:rsidP="00280429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 w:hint="eastAsia"/>
                <w:szCs w:val="21"/>
              </w:rPr>
              <w:t>计研126</w:t>
            </w:r>
          </w:p>
        </w:tc>
        <w:tc>
          <w:tcPr>
            <w:tcW w:w="1276" w:type="dxa"/>
            <w:vAlign w:val="center"/>
          </w:tcPr>
          <w:p w14:paraId="0391E996" w14:textId="61AEA684" w:rsidR="009A1B6D" w:rsidRPr="00C22BE4" w:rsidRDefault="0042639F" w:rsidP="00280429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/>
                <w:szCs w:val="21"/>
              </w:rPr>
              <w:t>2012310628</w:t>
            </w:r>
          </w:p>
        </w:tc>
        <w:tc>
          <w:tcPr>
            <w:tcW w:w="1417" w:type="dxa"/>
            <w:vAlign w:val="center"/>
          </w:tcPr>
          <w:p w14:paraId="0FBAC21D" w14:textId="711500C3" w:rsidR="009A1B6D" w:rsidRPr="00C22BE4" w:rsidRDefault="0042639F" w:rsidP="00280429">
            <w:pPr>
              <w:jc w:val="center"/>
              <w:rPr>
                <w:rFonts w:ascii="宋体" w:hAnsi="宋体"/>
                <w:szCs w:val="21"/>
              </w:rPr>
            </w:pPr>
            <w:r w:rsidRPr="0042639F">
              <w:rPr>
                <w:rFonts w:ascii="宋体" w:hAnsi="宋体"/>
                <w:szCs w:val="21"/>
              </w:rPr>
              <w:t>15120003793</w:t>
            </w:r>
          </w:p>
        </w:tc>
        <w:tc>
          <w:tcPr>
            <w:tcW w:w="1134" w:type="dxa"/>
            <w:vAlign w:val="center"/>
          </w:tcPr>
          <w:p w14:paraId="0AB582DE" w14:textId="4ABC21BA" w:rsidR="009A1B6D" w:rsidRPr="00C22BE4" w:rsidRDefault="00D366A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879" w:type="dxa"/>
            <w:vAlign w:val="center"/>
          </w:tcPr>
          <w:p w14:paraId="706A3831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22BCED7A" w14:textId="77777777" w:rsidTr="001A078C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A5F0937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AF17685" w14:textId="600EC9E9" w:rsidR="009A1B6D" w:rsidRPr="00C22BE4" w:rsidRDefault="000F6EA3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赵博文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7C5CA999" w14:textId="4D1CF8CF" w:rsidR="009A1B6D" w:rsidRPr="00C22BE4" w:rsidRDefault="000F6EA3" w:rsidP="00280429">
            <w:pPr>
              <w:jc w:val="center"/>
              <w:rPr>
                <w:rFonts w:ascii="宋体" w:hAnsi="宋体"/>
                <w:szCs w:val="21"/>
              </w:rPr>
            </w:pPr>
            <w:r w:rsidRPr="000F6EA3">
              <w:rPr>
                <w:rFonts w:ascii="宋体" w:hAnsi="宋体" w:hint="eastAsia"/>
                <w:szCs w:val="21"/>
              </w:rPr>
              <w:t>计72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9E35842" w14:textId="247E3F03" w:rsidR="009A1B6D" w:rsidRPr="00C22BE4" w:rsidRDefault="000F6EA3" w:rsidP="00280429">
            <w:pPr>
              <w:jc w:val="center"/>
              <w:rPr>
                <w:rFonts w:ascii="宋体" w:hAnsi="宋体"/>
                <w:szCs w:val="21"/>
              </w:rPr>
            </w:pPr>
            <w:r w:rsidRPr="000F6EA3">
              <w:rPr>
                <w:rFonts w:ascii="宋体" w:hAnsi="宋体"/>
                <w:szCs w:val="21"/>
              </w:rPr>
              <w:t>2017011410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BD913F" w14:textId="7A7BA72B" w:rsidR="009A1B6D" w:rsidRPr="00C22BE4" w:rsidRDefault="000F6EA3" w:rsidP="00280429">
            <w:pPr>
              <w:jc w:val="center"/>
              <w:rPr>
                <w:rFonts w:ascii="宋体" w:hAnsi="宋体"/>
                <w:szCs w:val="21"/>
              </w:rPr>
            </w:pPr>
            <w:r w:rsidRPr="000F6EA3">
              <w:rPr>
                <w:rFonts w:ascii="宋体" w:hAnsi="宋体"/>
                <w:szCs w:val="21"/>
              </w:rPr>
              <w:t>18201668953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07A23B6" w14:textId="6D730A9F" w:rsidR="009A1B6D" w:rsidRPr="00C22BE4" w:rsidRDefault="00D26EF8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8B8C07A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14:paraId="1BB423AF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44EF1D0A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14:paraId="2439D98F" w14:textId="23AA3738" w:rsidR="009A1B6D" w:rsidRPr="00C22BE4" w:rsidRDefault="00DA0D6F" w:rsidP="00295AD0">
            <w:pPr>
              <w:jc w:val="center"/>
              <w:rPr>
                <w:rFonts w:ascii="宋体" w:hAnsi="宋体"/>
                <w:szCs w:val="21"/>
              </w:rPr>
            </w:pPr>
            <w:r w:rsidRPr="00DA0D6F">
              <w:rPr>
                <w:rFonts w:ascii="宋体" w:hAnsi="宋体" w:hint="eastAsia"/>
                <w:szCs w:val="21"/>
              </w:rPr>
              <w:t>徐文昌</w:t>
            </w:r>
          </w:p>
        </w:tc>
        <w:tc>
          <w:tcPr>
            <w:tcW w:w="1043" w:type="dxa"/>
            <w:vAlign w:val="center"/>
          </w:tcPr>
          <w:p w14:paraId="5A5BFD04" w14:textId="5FE5B741" w:rsidR="009A1B6D" w:rsidRPr="00C22BE4" w:rsidRDefault="00DA0D6F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14:paraId="160679E4" w14:textId="0AB42C3B" w:rsidR="009A1B6D" w:rsidRPr="00C22BE4" w:rsidRDefault="00DA0D6F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417" w:type="dxa"/>
            <w:vAlign w:val="center"/>
          </w:tcPr>
          <w:p w14:paraId="117EE7D6" w14:textId="13D9A829" w:rsidR="009A1B6D" w:rsidRPr="00C22BE4" w:rsidRDefault="00DA0D6F" w:rsidP="00280429">
            <w:pPr>
              <w:jc w:val="center"/>
              <w:rPr>
                <w:rFonts w:ascii="宋体" w:hAnsi="宋体"/>
                <w:szCs w:val="21"/>
              </w:rPr>
            </w:pPr>
            <w:r w:rsidRPr="00DA0D6F">
              <w:rPr>
                <w:rFonts w:ascii="宋体" w:hAnsi="宋体"/>
                <w:szCs w:val="21"/>
              </w:rPr>
              <w:t>13581877423</w:t>
            </w:r>
          </w:p>
        </w:tc>
        <w:tc>
          <w:tcPr>
            <w:tcW w:w="1134" w:type="dxa"/>
            <w:vAlign w:val="center"/>
          </w:tcPr>
          <w:p w14:paraId="4C90C592" w14:textId="732EB0F5" w:rsidR="009A1B6D" w:rsidRPr="00C22BE4" w:rsidRDefault="00DA1A9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879" w:type="dxa"/>
            <w:vAlign w:val="center"/>
          </w:tcPr>
          <w:p w14:paraId="68F86128" w14:textId="2014EB9D" w:rsidR="009A1B6D" w:rsidRPr="00C22BE4" w:rsidRDefault="00DA0D6F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9A1B6D" w:rsidRPr="00C22BE4" w14:paraId="68AAD08E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68C9B67B" w14:textId="77777777"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14:paraId="1D6A7895" w14:textId="36188003" w:rsidR="009A1B6D" w:rsidRPr="00C22BE4" w:rsidRDefault="00E33D43" w:rsidP="00295AD0">
            <w:pPr>
              <w:jc w:val="center"/>
              <w:rPr>
                <w:rFonts w:ascii="宋体" w:hAnsi="宋体"/>
                <w:szCs w:val="21"/>
              </w:rPr>
            </w:pPr>
            <w:r w:rsidRPr="00E33D43">
              <w:rPr>
                <w:rFonts w:ascii="宋体" w:hAnsi="宋体" w:hint="eastAsia"/>
                <w:szCs w:val="21"/>
              </w:rPr>
              <w:t>袁杰</w:t>
            </w:r>
          </w:p>
        </w:tc>
        <w:tc>
          <w:tcPr>
            <w:tcW w:w="1043" w:type="dxa"/>
            <w:vAlign w:val="center"/>
          </w:tcPr>
          <w:p w14:paraId="18A0B530" w14:textId="5EEDFBB6" w:rsidR="009A1B6D" w:rsidRPr="00C22BE4" w:rsidRDefault="00E33D4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计71</w:t>
            </w:r>
          </w:p>
        </w:tc>
        <w:tc>
          <w:tcPr>
            <w:tcW w:w="1276" w:type="dxa"/>
            <w:vAlign w:val="center"/>
          </w:tcPr>
          <w:p w14:paraId="6853A9BC" w14:textId="57C860CA" w:rsidR="009A1B6D" w:rsidRPr="00C22BE4" w:rsidRDefault="00E33D43" w:rsidP="00280429">
            <w:pPr>
              <w:jc w:val="center"/>
              <w:rPr>
                <w:rFonts w:ascii="宋体" w:hAnsi="宋体"/>
                <w:szCs w:val="21"/>
              </w:rPr>
            </w:pPr>
            <w:r w:rsidRPr="00E33D43">
              <w:rPr>
                <w:rFonts w:ascii="宋体" w:hAnsi="宋体"/>
                <w:szCs w:val="21"/>
              </w:rPr>
              <w:t>2017011404</w:t>
            </w:r>
          </w:p>
        </w:tc>
        <w:tc>
          <w:tcPr>
            <w:tcW w:w="1417" w:type="dxa"/>
            <w:vAlign w:val="center"/>
          </w:tcPr>
          <w:p w14:paraId="6CA36D15" w14:textId="1D37EA0D" w:rsidR="009A1B6D" w:rsidRPr="00C22BE4" w:rsidRDefault="00E33D43" w:rsidP="00280429">
            <w:pPr>
              <w:jc w:val="center"/>
              <w:rPr>
                <w:rFonts w:ascii="宋体" w:hAnsi="宋体"/>
                <w:szCs w:val="21"/>
              </w:rPr>
            </w:pPr>
            <w:r w:rsidRPr="00E33D43">
              <w:rPr>
                <w:rFonts w:ascii="宋体" w:hAnsi="宋体"/>
                <w:szCs w:val="21"/>
              </w:rPr>
              <w:t>13269284913</w:t>
            </w:r>
          </w:p>
        </w:tc>
        <w:tc>
          <w:tcPr>
            <w:tcW w:w="1134" w:type="dxa"/>
            <w:vAlign w:val="center"/>
          </w:tcPr>
          <w:p w14:paraId="549CAC06" w14:textId="1C7DD7D8" w:rsidR="009A1B6D" w:rsidRPr="00C22BE4" w:rsidRDefault="001C29FD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879" w:type="dxa"/>
            <w:vAlign w:val="center"/>
          </w:tcPr>
          <w:p w14:paraId="19804384" w14:textId="77777777" w:rsidR="009A1B6D" w:rsidRPr="00C22BE4" w:rsidRDefault="009A1B6D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148E1" w:rsidRPr="00C22BE4" w14:paraId="70B5A8E8" w14:textId="77777777" w:rsidTr="001A078C">
        <w:trPr>
          <w:trHeight w:val="284"/>
          <w:jc w:val="center"/>
        </w:trPr>
        <w:tc>
          <w:tcPr>
            <w:tcW w:w="690" w:type="dxa"/>
            <w:vAlign w:val="center"/>
          </w:tcPr>
          <w:p w14:paraId="7C0FBADD" w14:textId="77777777" w:rsidR="00B148E1" w:rsidRPr="00C22BE4" w:rsidRDefault="00B148E1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14:paraId="0280A3FA" w14:textId="4D313809" w:rsidR="00B148E1" w:rsidRPr="00C22BE4" w:rsidRDefault="00B148E1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许斌</w:t>
            </w:r>
          </w:p>
        </w:tc>
        <w:tc>
          <w:tcPr>
            <w:tcW w:w="1043" w:type="dxa"/>
            <w:vAlign w:val="center"/>
          </w:tcPr>
          <w:p w14:paraId="1C1F72AF" w14:textId="743F8D81" w:rsidR="00B148E1" w:rsidRPr="00C22BE4" w:rsidRDefault="00B148E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14:paraId="7D7F5447" w14:textId="45247EB5" w:rsidR="00B148E1" w:rsidRPr="00C22BE4" w:rsidRDefault="00B148E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1998990125</w:t>
            </w:r>
          </w:p>
        </w:tc>
        <w:tc>
          <w:tcPr>
            <w:tcW w:w="1417" w:type="dxa"/>
            <w:vAlign w:val="center"/>
          </w:tcPr>
          <w:p w14:paraId="18D11B2F" w14:textId="241DAE83" w:rsidR="00B148E1" w:rsidRPr="00C22BE4" w:rsidRDefault="00B148E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13501217616</w:t>
            </w:r>
          </w:p>
        </w:tc>
        <w:tc>
          <w:tcPr>
            <w:tcW w:w="1134" w:type="dxa"/>
            <w:vAlign w:val="center"/>
          </w:tcPr>
          <w:p w14:paraId="290CA96D" w14:textId="21BC9961" w:rsidR="00B148E1" w:rsidRPr="00C22BE4" w:rsidRDefault="00B148E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879" w:type="dxa"/>
            <w:vAlign w:val="center"/>
          </w:tcPr>
          <w:p w14:paraId="65CC7BC9" w14:textId="5B54E425" w:rsidR="00B148E1" w:rsidRPr="00C22BE4" w:rsidRDefault="00B148E1" w:rsidP="00EB4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B148E1" w:rsidRPr="00C22BE4" w14:paraId="5EFFB533" w14:textId="77777777" w:rsidTr="001A078C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41DB2CA" w14:textId="77777777" w:rsidR="00B148E1" w:rsidRPr="00C22BE4" w:rsidRDefault="00B148E1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2608F15" w14:textId="01B932C4" w:rsidR="00B148E1" w:rsidRPr="00C22BE4" w:rsidRDefault="00B148E1" w:rsidP="00295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丁力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4D5DC5BC" w14:textId="38DD290C" w:rsidR="00B148E1" w:rsidRPr="00C22BE4" w:rsidRDefault="00B148E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77A47A" w14:textId="177C92C5" w:rsidR="00B148E1" w:rsidRPr="00C22BE4" w:rsidRDefault="00B148E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2010980</w:t>
            </w:r>
            <w:r>
              <w:rPr>
                <w:rFonts w:ascii="宋体" w:hAnsi="宋体"/>
                <w:szCs w:val="21"/>
              </w:rPr>
              <w:t>030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EDAB60" w14:textId="21175F24" w:rsidR="00B148E1" w:rsidRPr="00C22BE4" w:rsidRDefault="00B148E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D42731" w14:textId="7356D701" w:rsidR="00B148E1" w:rsidRPr="00C22BE4" w:rsidRDefault="00295AD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2AF047D0" w14:textId="42F16C82" w:rsidR="00B148E1" w:rsidRPr="00C22BE4" w:rsidRDefault="00B148E1" w:rsidP="00EB4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</w:tbl>
    <w:p w14:paraId="6B8C126F" w14:textId="60337327" w:rsidR="002945B8" w:rsidRPr="00C9473D" w:rsidRDefault="002945B8" w:rsidP="00C9473D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14:paraId="513F8944" w14:textId="3217FD20" w:rsidR="003565B4" w:rsidRDefault="00F71880" w:rsidP="003565B4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626801" w:rsidRPr="00CD67B5" w14:paraId="386854FC" w14:textId="77777777" w:rsidTr="00626801">
        <w:tc>
          <w:tcPr>
            <w:tcW w:w="959" w:type="dxa"/>
            <w:shd w:val="clear" w:color="auto" w:fill="auto"/>
          </w:tcPr>
          <w:p w14:paraId="591DA582" w14:textId="77777777" w:rsidR="00626801" w:rsidRPr="00CD67B5" w:rsidRDefault="00626801" w:rsidP="00626801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616361A3" w14:textId="0F682A94" w:rsidR="00626801" w:rsidRPr="00CD67B5" w:rsidRDefault="005C71C1" w:rsidP="005C71C1">
            <w:pPr>
              <w:tabs>
                <w:tab w:val="left" w:pos="136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谢晓晖</w:t>
            </w:r>
          </w:p>
        </w:tc>
        <w:tc>
          <w:tcPr>
            <w:tcW w:w="4358" w:type="dxa"/>
            <w:shd w:val="clear" w:color="auto" w:fill="auto"/>
          </w:tcPr>
          <w:p w14:paraId="3CA59C42" w14:textId="77777777" w:rsidR="00626801" w:rsidRPr="008B6C43" w:rsidRDefault="00626801" w:rsidP="00626801">
            <w:pPr>
              <w:rPr>
                <w:rFonts w:ascii="MingLiU-ExtB" w:eastAsia="MingLiU-ExtB" w:hAnsi="MingLiU-ExtB" w:cs="MingLiU-ExtB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韩文</w:t>
            </w:r>
            <w:r>
              <w:rPr>
                <w:rFonts w:ascii="MingLiU-ExtB" w:eastAsia="MingLiU-ExtB" w:hAnsi="MingLiU-ExtB" w:cs="MingLiU-ExtB" w:hint="eastAsia"/>
                <w:szCs w:val="21"/>
              </w:rPr>
              <w:t>弢</w:t>
            </w:r>
          </w:p>
        </w:tc>
      </w:tr>
      <w:tr w:rsidR="00626801" w:rsidRPr="00CD67B5" w14:paraId="381BE8E6" w14:textId="77777777" w:rsidTr="00626801">
        <w:tc>
          <w:tcPr>
            <w:tcW w:w="959" w:type="dxa"/>
            <w:shd w:val="clear" w:color="auto" w:fill="auto"/>
          </w:tcPr>
          <w:p w14:paraId="15912C8E" w14:textId="77777777" w:rsidR="00626801" w:rsidRPr="00CD67B5" w:rsidRDefault="00626801" w:rsidP="00626801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7D66F15D" w14:textId="77777777" w:rsidR="00626801" w:rsidRPr="00CD67B5" w:rsidRDefault="00626801" w:rsidP="0062680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团委书记</w:t>
            </w:r>
          </w:p>
        </w:tc>
        <w:tc>
          <w:tcPr>
            <w:tcW w:w="4358" w:type="dxa"/>
            <w:shd w:val="clear" w:color="auto" w:fill="auto"/>
          </w:tcPr>
          <w:p w14:paraId="71467C4F" w14:textId="77777777" w:rsidR="00626801" w:rsidRPr="00CD67B5" w:rsidRDefault="00626801" w:rsidP="0062680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学生组组长</w:t>
            </w:r>
          </w:p>
        </w:tc>
      </w:tr>
      <w:tr w:rsidR="00626801" w:rsidRPr="00CD67B5" w14:paraId="35531C03" w14:textId="77777777" w:rsidTr="00626801">
        <w:tc>
          <w:tcPr>
            <w:tcW w:w="959" w:type="dxa"/>
            <w:shd w:val="clear" w:color="auto" w:fill="auto"/>
          </w:tcPr>
          <w:p w14:paraId="21C27F52" w14:textId="77777777" w:rsidR="00626801" w:rsidRPr="00CD67B5" w:rsidRDefault="00626801" w:rsidP="00626801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3D9B365E" w14:textId="19B7A7D0" w:rsidR="00626801" w:rsidRPr="00CD67B5" w:rsidRDefault="005C71C1" w:rsidP="00626801">
            <w:pPr>
              <w:rPr>
                <w:rFonts w:ascii="宋体" w:hAnsi="宋体"/>
                <w:szCs w:val="21"/>
              </w:rPr>
            </w:pPr>
            <w:r w:rsidRPr="005C71C1">
              <w:rPr>
                <w:rFonts w:ascii="宋体" w:hAnsi="宋体"/>
                <w:szCs w:val="21"/>
              </w:rPr>
              <w:t>18811370060</w:t>
            </w:r>
          </w:p>
        </w:tc>
        <w:tc>
          <w:tcPr>
            <w:tcW w:w="4358" w:type="dxa"/>
            <w:shd w:val="clear" w:color="auto" w:fill="auto"/>
          </w:tcPr>
          <w:p w14:paraId="06819C3A" w14:textId="77777777" w:rsidR="00626801" w:rsidRPr="00CD67B5" w:rsidRDefault="00626801" w:rsidP="0062680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13811564287</w:t>
            </w:r>
          </w:p>
        </w:tc>
      </w:tr>
      <w:tr w:rsidR="00626801" w:rsidRPr="00CD67B5" w14:paraId="026DDC75" w14:textId="77777777" w:rsidTr="00626801">
        <w:tc>
          <w:tcPr>
            <w:tcW w:w="959" w:type="dxa"/>
            <w:shd w:val="clear" w:color="auto" w:fill="auto"/>
          </w:tcPr>
          <w:p w14:paraId="506668BE" w14:textId="77777777" w:rsidR="00626801" w:rsidRPr="00CD67B5" w:rsidRDefault="00626801" w:rsidP="00626801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03CD3012" w14:textId="46AA240D" w:rsidR="00626801" w:rsidRPr="00CD67B5" w:rsidRDefault="005C71C1" w:rsidP="00626801">
            <w:pPr>
              <w:rPr>
                <w:rFonts w:ascii="宋体" w:hAnsi="宋体"/>
                <w:szCs w:val="21"/>
              </w:rPr>
            </w:pPr>
            <w:proofErr w:type="gramStart"/>
            <w:r w:rsidRPr="005C71C1">
              <w:rPr>
                <w:rFonts w:ascii="宋体" w:hAnsi="宋体"/>
                <w:szCs w:val="21"/>
              </w:rPr>
              <w:t>xiexh</w:t>
            </w:r>
            <w:proofErr w:type="gramEnd"/>
            <w:r w:rsidRPr="005C71C1">
              <w:rPr>
                <w:rFonts w:ascii="宋体" w:hAnsi="宋体"/>
                <w:szCs w:val="21"/>
              </w:rPr>
              <w:t>_thu@163.com</w:t>
            </w:r>
          </w:p>
        </w:tc>
        <w:tc>
          <w:tcPr>
            <w:tcW w:w="4358" w:type="dxa"/>
            <w:shd w:val="clear" w:color="auto" w:fill="auto"/>
          </w:tcPr>
          <w:p w14:paraId="71B9DD5B" w14:textId="77777777" w:rsidR="00626801" w:rsidRPr="00CD67B5" w:rsidRDefault="00626801" w:rsidP="0062680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hanwentao@tsinghua.edu.cn</w:t>
            </w:r>
          </w:p>
        </w:tc>
      </w:tr>
    </w:tbl>
    <w:p w14:paraId="0D81E400" w14:textId="77777777"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D6604" w14:textId="77777777" w:rsidR="00D26EF8" w:rsidRDefault="00D26EF8">
      <w:r>
        <w:separator/>
      </w:r>
    </w:p>
  </w:endnote>
  <w:endnote w:type="continuationSeparator" w:id="0">
    <w:p w14:paraId="1C25D105" w14:textId="77777777" w:rsidR="00D26EF8" w:rsidRDefault="00D2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ngLiU-ExtB">
    <w:panose1 w:val="02020500000000000000"/>
    <w:charset w:val="51"/>
    <w:family w:val="auto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E2D62" w14:textId="77777777" w:rsidR="00D26EF8" w:rsidRDefault="00D26EF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32B7A" w14:textId="77777777" w:rsidR="00D26EF8" w:rsidRDefault="00D26EF8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3FD4" w:rsidRPr="00F23FD4">
      <w:rPr>
        <w:noProof/>
        <w:lang w:val="zh-CN"/>
      </w:rPr>
      <w:t>1</w:t>
    </w:r>
    <w:r>
      <w:rPr>
        <w:lang w:val="zh-CN"/>
      </w:rPr>
      <w:fldChar w:fldCharType="end"/>
    </w:r>
  </w:p>
  <w:p w14:paraId="5AB7D3D1" w14:textId="77777777" w:rsidR="00D26EF8" w:rsidRDefault="00D26EF8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1FB0D" w14:textId="77777777" w:rsidR="00D26EF8" w:rsidRDefault="00D26EF8">
    <w:pPr>
      <w:pStyle w:val="a7"/>
      <w:jc w:val="center"/>
    </w:pPr>
  </w:p>
  <w:p w14:paraId="69A8F7AA" w14:textId="77777777" w:rsidR="00D26EF8" w:rsidRDefault="00D26EF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495DD" w14:textId="77777777" w:rsidR="00D26EF8" w:rsidRDefault="00D26EF8">
      <w:r>
        <w:separator/>
      </w:r>
    </w:p>
  </w:footnote>
  <w:footnote w:type="continuationSeparator" w:id="0">
    <w:p w14:paraId="1BCD68AC" w14:textId="77777777" w:rsidR="00D26EF8" w:rsidRDefault="00D26E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F843D" w14:textId="77777777" w:rsidR="00D26EF8" w:rsidRDefault="00D26EF8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A17F9" w14:textId="77777777" w:rsidR="00D26EF8" w:rsidRDefault="00D26EF8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A79D7" w14:textId="77777777" w:rsidR="00D26EF8" w:rsidRDefault="00D26EF8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C760E"/>
    <w:rsid w:val="000E48D9"/>
    <w:rsid w:val="000F290F"/>
    <w:rsid w:val="000F6EA3"/>
    <w:rsid w:val="0014130D"/>
    <w:rsid w:val="00147DC1"/>
    <w:rsid w:val="0016243E"/>
    <w:rsid w:val="0017189F"/>
    <w:rsid w:val="00172A27"/>
    <w:rsid w:val="00193361"/>
    <w:rsid w:val="001A078C"/>
    <w:rsid w:val="001C29FD"/>
    <w:rsid w:val="00221BD3"/>
    <w:rsid w:val="002231FE"/>
    <w:rsid w:val="00247D8C"/>
    <w:rsid w:val="00280429"/>
    <w:rsid w:val="002945B8"/>
    <w:rsid w:val="00295AD0"/>
    <w:rsid w:val="002A4BBC"/>
    <w:rsid w:val="002D33CD"/>
    <w:rsid w:val="002D6A79"/>
    <w:rsid w:val="003536A4"/>
    <w:rsid w:val="003565B4"/>
    <w:rsid w:val="003654A1"/>
    <w:rsid w:val="003D44D5"/>
    <w:rsid w:val="003E2053"/>
    <w:rsid w:val="003E4FC2"/>
    <w:rsid w:val="003F2135"/>
    <w:rsid w:val="00403910"/>
    <w:rsid w:val="0042639F"/>
    <w:rsid w:val="004454B9"/>
    <w:rsid w:val="004710E4"/>
    <w:rsid w:val="004F4843"/>
    <w:rsid w:val="004F713E"/>
    <w:rsid w:val="00501E09"/>
    <w:rsid w:val="005210D3"/>
    <w:rsid w:val="005434BF"/>
    <w:rsid w:val="005434E6"/>
    <w:rsid w:val="0058738F"/>
    <w:rsid w:val="005C71C1"/>
    <w:rsid w:val="005D427D"/>
    <w:rsid w:val="00626801"/>
    <w:rsid w:val="006544B2"/>
    <w:rsid w:val="006631AD"/>
    <w:rsid w:val="006846FE"/>
    <w:rsid w:val="006878EF"/>
    <w:rsid w:val="006E6C89"/>
    <w:rsid w:val="007662E4"/>
    <w:rsid w:val="007B35B9"/>
    <w:rsid w:val="007B4527"/>
    <w:rsid w:val="007E716A"/>
    <w:rsid w:val="007F56C3"/>
    <w:rsid w:val="008516AF"/>
    <w:rsid w:val="00860E80"/>
    <w:rsid w:val="008972B7"/>
    <w:rsid w:val="00897D35"/>
    <w:rsid w:val="008B228A"/>
    <w:rsid w:val="008E7ADA"/>
    <w:rsid w:val="00902A93"/>
    <w:rsid w:val="00977943"/>
    <w:rsid w:val="009816E7"/>
    <w:rsid w:val="00996C38"/>
    <w:rsid w:val="009A1B6D"/>
    <w:rsid w:val="009B6332"/>
    <w:rsid w:val="009C0BA0"/>
    <w:rsid w:val="009D69F2"/>
    <w:rsid w:val="009E63FC"/>
    <w:rsid w:val="00A14B13"/>
    <w:rsid w:val="00A67116"/>
    <w:rsid w:val="00AD3786"/>
    <w:rsid w:val="00AD634F"/>
    <w:rsid w:val="00B148E1"/>
    <w:rsid w:val="00B256B7"/>
    <w:rsid w:val="00B27A01"/>
    <w:rsid w:val="00BB6C1A"/>
    <w:rsid w:val="00BC2775"/>
    <w:rsid w:val="00BD6A53"/>
    <w:rsid w:val="00C100CE"/>
    <w:rsid w:val="00C22BE4"/>
    <w:rsid w:val="00C35D27"/>
    <w:rsid w:val="00C44F9A"/>
    <w:rsid w:val="00C60E28"/>
    <w:rsid w:val="00C84A8C"/>
    <w:rsid w:val="00C85054"/>
    <w:rsid w:val="00C9473D"/>
    <w:rsid w:val="00CB5B47"/>
    <w:rsid w:val="00CB6319"/>
    <w:rsid w:val="00D2328E"/>
    <w:rsid w:val="00D26EF8"/>
    <w:rsid w:val="00D366A6"/>
    <w:rsid w:val="00D43849"/>
    <w:rsid w:val="00DA0D6F"/>
    <w:rsid w:val="00DA1A9A"/>
    <w:rsid w:val="00DF4A0A"/>
    <w:rsid w:val="00E12A17"/>
    <w:rsid w:val="00E156AA"/>
    <w:rsid w:val="00E220D2"/>
    <w:rsid w:val="00E31EEA"/>
    <w:rsid w:val="00E33D43"/>
    <w:rsid w:val="00E51AA5"/>
    <w:rsid w:val="00E733D3"/>
    <w:rsid w:val="00EB4C98"/>
    <w:rsid w:val="00ED0881"/>
    <w:rsid w:val="00F03F98"/>
    <w:rsid w:val="00F15F94"/>
    <w:rsid w:val="00F23FD4"/>
    <w:rsid w:val="00F47CA4"/>
    <w:rsid w:val="00F71880"/>
    <w:rsid w:val="00FA4A86"/>
    <w:rsid w:val="00FB5B1F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F3C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字符"/>
    <w:link w:val="a5"/>
    <w:uiPriority w:val="99"/>
    <w:rsid w:val="004F713E"/>
    <w:rPr>
      <w:sz w:val="18"/>
      <w:szCs w:val="18"/>
    </w:rPr>
  </w:style>
  <w:style w:type="character" w:customStyle="1" w:styleId="a6">
    <w:name w:val="页脚字符"/>
    <w:link w:val="a7"/>
    <w:rsid w:val="004F713E"/>
    <w:rPr>
      <w:sz w:val="18"/>
      <w:szCs w:val="18"/>
    </w:rPr>
  </w:style>
  <w:style w:type="character" w:customStyle="1" w:styleId="a8">
    <w:name w:val="批注框文本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注释文本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A5FB5-231B-5F40-8454-E6FA4E57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1193</Characters>
  <Application>Microsoft Macintosh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丁豪 DING</cp:lastModifiedBy>
  <cp:revision>43</cp:revision>
  <dcterms:created xsi:type="dcterms:W3CDTF">2017-09-20T11:36:00Z</dcterms:created>
  <dcterms:modified xsi:type="dcterms:W3CDTF">2017-09-28T06:08:00Z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